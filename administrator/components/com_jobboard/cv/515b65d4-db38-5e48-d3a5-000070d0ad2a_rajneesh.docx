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ACC" w:rsidRPr="006B1ACC" w:rsidRDefault="006B1ACC" w:rsidP="00EB52D7">
      <w:pPr>
        <w:jc w:val="both"/>
        <w:rPr>
          <w:rFonts w:ascii="Verdana" w:hAnsi="Verdana"/>
          <w:sz w:val="17"/>
          <w:szCs w:val="17"/>
        </w:rPr>
      </w:pPr>
      <w:bookmarkStart w:id="0" w:name="OLE_LINK1"/>
      <w:bookmarkStart w:id="1" w:name="OLE_LINK2"/>
      <w:r w:rsidRPr="006B1ACC">
        <w:rPr>
          <w:rFonts w:ascii="Verdana" w:hAnsi="Verdana"/>
          <w:sz w:val="17"/>
          <w:szCs w:val="17"/>
        </w:rPr>
        <w:t xml:space="preserve">Dear Hiring Authority                </w:t>
      </w:r>
    </w:p>
    <w:p w:rsidR="006B1ACC" w:rsidRPr="006B1ACC" w:rsidRDefault="006B1ACC" w:rsidP="00D03E02">
      <w:pPr>
        <w:rPr>
          <w:rFonts w:ascii="Verdana" w:hAnsi="Verdana"/>
          <w:sz w:val="17"/>
          <w:szCs w:val="17"/>
        </w:rPr>
      </w:pPr>
      <w:r w:rsidRPr="00820F6F">
        <w:rPr>
          <w:rFonts w:ascii="Verdana" w:hAnsi="Verdana"/>
          <w:sz w:val="17"/>
          <w:szCs w:val="17"/>
        </w:rPr>
        <w:t>I am writing to express my interest for suitable</w:t>
      </w:r>
      <w:r w:rsidR="001919F4">
        <w:rPr>
          <w:rFonts w:ascii="Verdana" w:hAnsi="Verdana"/>
          <w:sz w:val="17"/>
          <w:szCs w:val="17"/>
        </w:rPr>
        <w:t>,</w:t>
      </w:r>
      <w:r w:rsidR="001919F4" w:rsidRPr="001919F4">
        <w:rPr>
          <w:rFonts w:ascii="Verdana" w:hAnsi="Verdana"/>
          <w:sz w:val="17"/>
          <w:szCs w:val="17"/>
        </w:rPr>
        <w:t xml:space="preserve"> </w:t>
      </w:r>
      <w:r w:rsidR="0008525B" w:rsidRPr="0008525B">
        <w:rPr>
          <w:rFonts w:ascii="Verdana" w:hAnsi="Verdana"/>
          <w:sz w:val="17"/>
          <w:szCs w:val="17"/>
        </w:rPr>
        <w:t xml:space="preserve">Managing Director - Strategic Planning - Southern CT </w:t>
      </w:r>
      <w:r w:rsidR="00C85D46">
        <w:rPr>
          <w:rFonts w:ascii="Verdana" w:hAnsi="Verdana"/>
          <w:sz w:val="17"/>
          <w:szCs w:val="17"/>
        </w:rPr>
        <w:t xml:space="preserve"> level</w:t>
      </w:r>
      <w:r w:rsidR="0024164D">
        <w:rPr>
          <w:rFonts w:ascii="Verdana" w:hAnsi="Verdana"/>
          <w:sz w:val="17"/>
          <w:szCs w:val="17"/>
        </w:rPr>
        <w:t xml:space="preserve"> </w:t>
      </w:r>
      <w:r w:rsidR="00EC59F1">
        <w:rPr>
          <w:rFonts w:ascii="Verdana" w:hAnsi="Verdana"/>
          <w:sz w:val="17"/>
          <w:szCs w:val="17"/>
        </w:rPr>
        <w:t xml:space="preserve">position </w:t>
      </w:r>
      <w:r w:rsidR="00CB641E" w:rsidRPr="00820F6F">
        <w:rPr>
          <w:rFonts w:ascii="Verdana" w:hAnsi="Verdana"/>
          <w:sz w:val="17"/>
          <w:szCs w:val="17"/>
        </w:rPr>
        <w:t>with experience</w:t>
      </w:r>
      <w:r w:rsidR="00204939">
        <w:rPr>
          <w:rFonts w:ascii="Verdana" w:hAnsi="Verdana"/>
          <w:sz w:val="17"/>
          <w:szCs w:val="17"/>
        </w:rPr>
        <w:t xml:space="preserve"> in</w:t>
      </w:r>
      <w:r w:rsidR="00547881">
        <w:rPr>
          <w:rFonts w:ascii="Verdana" w:hAnsi="Verdana"/>
          <w:sz w:val="17"/>
          <w:szCs w:val="17"/>
        </w:rPr>
        <w:t xml:space="preserve"> </w:t>
      </w:r>
      <w:r w:rsidR="00204939">
        <w:rPr>
          <w:rFonts w:ascii="Verdana" w:hAnsi="Verdana"/>
          <w:sz w:val="17"/>
          <w:szCs w:val="17"/>
        </w:rPr>
        <w:t>consulting with Fortune companies</w:t>
      </w:r>
      <w:r w:rsidR="004570DF">
        <w:rPr>
          <w:rFonts w:ascii="Verdana" w:hAnsi="Verdana"/>
          <w:sz w:val="17"/>
          <w:szCs w:val="17"/>
        </w:rPr>
        <w:t>,</w:t>
      </w:r>
      <w:r w:rsidR="00051D3A" w:rsidRPr="00DD0245">
        <w:rPr>
          <w:rFonts w:ascii="Verdana" w:hAnsi="Verdana"/>
          <w:sz w:val="17"/>
          <w:szCs w:val="17"/>
        </w:rPr>
        <w:t xml:space="preserve"> </w:t>
      </w:r>
      <w:r w:rsidR="00AC5F8E" w:rsidRPr="00AC5F8E">
        <w:rPr>
          <w:rFonts w:ascii="Verdana" w:hAnsi="Verdana"/>
          <w:sz w:val="17"/>
          <w:szCs w:val="17"/>
        </w:rPr>
        <w:t>various</w:t>
      </w:r>
      <w:r w:rsidR="0024164D">
        <w:rPr>
          <w:rFonts w:ascii="Verdana" w:hAnsi="Verdana"/>
          <w:sz w:val="17"/>
          <w:szCs w:val="17"/>
        </w:rPr>
        <w:t xml:space="preserve"> </w:t>
      </w:r>
      <w:r w:rsidR="008D0B53">
        <w:rPr>
          <w:rFonts w:ascii="Verdana" w:hAnsi="Verdana"/>
          <w:sz w:val="17"/>
          <w:szCs w:val="17"/>
        </w:rPr>
        <w:t>industry</w:t>
      </w:r>
      <w:r w:rsidR="00DB1F57">
        <w:rPr>
          <w:rFonts w:ascii="Verdana" w:hAnsi="Verdana"/>
          <w:sz w:val="17"/>
          <w:szCs w:val="17"/>
        </w:rPr>
        <w:t xml:space="preserve"> </w:t>
      </w:r>
      <w:r w:rsidR="000A272E" w:rsidRPr="000A272E">
        <w:rPr>
          <w:rFonts w:ascii="Verdana" w:hAnsi="Verdana"/>
          <w:sz w:val="17"/>
          <w:szCs w:val="17"/>
        </w:rPr>
        <w:t>clients</w:t>
      </w:r>
      <w:r w:rsidR="00FB6923">
        <w:rPr>
          <w:rFonts w:ascii="Verdana" w:hAnsi="Verdana"/>
          <w:sz w:val="17"/>
          <w:szCs w:val="17"/>
        </w:rPr>
        <w:t>,</w:t>
      </w:r>
      <w:r w:rsidR="00FB6923" w:rsidRPr="00DD0245">
        <w:rPr>
          <w:rFonts w:ascii="Verdana" w:hAnsi="Verdana"/>
          <w:sz w:val="17"/>
          <w:szCs w:val="17"/>
        </w:rPr>
        <w:t xml:space="preserve"> </w:t>
      </w:r>
      <w:r w:rsidR="003E25DC">
        <w:rPr>
          <w:rFonts w:ascii="Verdana" w:hAnsi="Verdana"/>
          <w:sz w:val="17"/>
          <w:szCs w:val="17"/>
        </w:rPr>
        <w:t>e</w:t>
      </w:r>
      <w:r w:rsidR="003E25DC" w:rsidRPr="003E25DC">
        <w:rPr>
          <w:rFonts w:ascii="Verdana" w:hAnsi="Verdana"/>
          <w:sz w:val="17"/>
          <w:szCs w:val="17"/>
        </w:rPr>
        <w:t>xperience in b</w:t>
      </w:r>
      <w:r w:rsidR="003E25DC">
        <w:rPr>
          <w:rFonts w:ascii="Verdana" w:hAnsi="Verdana"/>
          <w:sz w:val="17"/>
          <w:szCs w:val="17"/>
        </w:rPr>
        <w:t>oth mature and emerging markets,</w:t>
      </w:r>
      <w:r w:rsidR="0008525B" w:rsidRPr="0008525B">
        <w:rPr>
          <w:rFonts w:ascii="Verdana" w:hAnsi="Verdana"/>
          <w:sz w:val="17"/>
          <w:szCs w:val="17"/>
        </w:rPr>
        <w:t xml:space="preserve"> </w:t>
      </w:r>
      <w:r w:rsidR="0008525B">
        <w:rPr>
          <w:rFonts w:ascii="Verdana" w:hAnsi="Verdana"/>
          <w:sz w:val="17"/>
          <w:szCs w:val="17"/>
        </w:rPr>
        <w:t>develop SBP (Strategic Business Plan),</w:t>
      </w:r>
      <w:r w:rsidR="0008525B" w:rsidRPr="00662F3F">
        <w:rPr>
          <w:rFonts w:ascii="Verdana" w:hAnsi="Verdana"/>
          <w:sz w:val="17"/>
          <w:szCs w:val="17"/>
        </w:rPr>
        <w:t xml:space="preserve"> </w:t>
      </w:r>
      <w:r w:rsidR="0008525B">
        <w:rPr>
          <w:rFonts w:ascii="Verdana" w:hAnsi="Verdana"/>
          <w:sz w:val="17"/>
          <w:szCs w:val="17"/>
        </w:rPr>
        <w:t xml:space="preserve">Overall </w:t>
      </w:r>
      <w:r w:rsidR="0008525B" w:rsidRPr="00D57914">
        <w:rPr>
          <w:rFonts w:ascii="Verdana" w:hAnsi="Verdana"/>
          <w:sz w:val="17"/>
          <w:szCs w:val="17"/>
        </w:rPr>
        <w:t>strategy</w:t>
      </w:r>
      <w:r w:rsidR="0008525B">
        <w:rPr>
          <w:rFonts w:ascii="Verdana" w:hAnsi="Verdana"/>
          <w:sz w:val="17"/>
          <w:szCs w:val="17"/>
        </w:rPr>
        <w:t xml:space="preserve"> development</w:t>
      </w:r>
      <w:r w:rsidR="0008525B" w:rsidRPr="00D57914">
        <w:rPr>
          <w:rFonts w:ascii="Verdana" w:hAnsi="Verdana"/>
          <w:sz w:val="17"/>
          <w:szCs w:val="17"/>
        </w:rPr>
        <w:t>, S</w:t>
      </w:r>
      <w:r w:rsidR="0008525B">
        <w:rPr>
          <w:rFonts w:ascii="Verdana" w:hAnsi="Verdana"/>
          <w:sz w:val="17"/>
          <w:szCs w:val="17"/>
        </w:rPr>
        <w:t xml:space="preserve">trategic Plan, Operational </w:t>
      </w:r>
      <w:proofErr w:type="spellStart"/>
      <w:r w:rsidR="0008525B">
        <w:rPr>
          <w:rFonts w:ascii="Verdana" w:hAnsi="Verdana"/>
          <w:sz w:val="17"/>
          <w:szCs w:val="17"/>
        </w:rPr>
        <w:t>Plan,Organization</w:t>
      </w:r>
      <w:proofErr w:type="spellEnd"/>
      <w:r w:rsidR="0008525B">
        <w:rPr>
          <w:rFonts w:ascii="Verdana" w:hAnsi="Verdana"/>
          <w:sz w:val="17"/>
          <w:szCs w:val="17"/>
        </w:rPr>
        <w:t xml:space="preserve"> framework,</w:t>
      </w:r>
      <w:r w:rsidR="0008525B" w:rsidRPr="00D57914">
        <w:t xml:space="preserve"> </w:t>
      </w:r>
      <w:r w:rsidR="0008525B" w:rsidRPr="00D57914">
        <w:rPr>
          <w:rFonts w:ascii="Verdana" w:hAnsi="Verdana"/>
          <w:sz w:val="17"/>
          <w:szCs w:val="17"/>
        </w:rPr>
        <w:t>policies</w:t>
      </w:r>
      <w:r w:rsidR="0008525B">
        <w:rPr>
          <w:rFonts w:ascii="Verdana" w:hAnsi="Verdana"/>
          <w:sz w:val="17"/>
          <w:szCs w:val="17"/>
        </w:rPr>
        <w:t>, reports, dashboard framework,</w:t>
      </w:r>
      <w:r w:rsidR="0008525B" w:rsidRPr="00F60FCF">
        <w:t xml:space="preserve"> </w:t>
      </w:r>
      <w:r w:rsidR="0008525B">
        <w:rPr>
          <w:rFonts w:ascii="Verdana" w:hAnsi="Verdana"/>
          <w:sz w:val="17"/>
          <w:szCs w:val="17"/>
        </w:rPr>
        <w:t>deliver financial commitments</w:t>
      </w:r>
      <w:r w:rsidR="0008525B">
        <w:rPr>
          <w:rFonts w:ascii="Verdana" w:hAnsi="Verdana"/>
          <w:sz w:val="17"/>
          <w:szCs w:val="17"/>
        </w:rPr>
        <w:t>,</w:t>
      </w:r>
      <w:r w:rsidR="007D60C4" w:rsidRPr="007D60C4">
        <w:rPr>
          <w:rFonts w:ascii="Arial" w:hAnsi="Arial" w:cs="Arial"/>
          <w:color w:val="666666"/>
          <w:sz w:val="18"/>
          <w:szCs w:val="18"/>
        </w:rPr>
        <w:t xml:space="preserve"> </w:t>
      </w:r>
      <w:r w:rsidR="007D60C4" w:rsidRPr="007D60C4">
        <w:rPr>
          <w:rFonts w:ascii="Verdana" w:hAnsi="Verdana"/>
          <w:sz w:val="17"/>
          <w:szCs w:val="17"/>
        </w:rPr>
        <w:t xml:space="preserve">Strategic advisory, Macro-Micro analysis, M&amp;A, DCM, ECM, Real Estate </w:t>
      </w:r>
      <w:r w:rsidR="00DE0033" w:rsidRPr="007D60C4">
        <w:rPr>
          <w:rFonts w:ascii="Verdana" w:hAnsi="Verdana"/>
          <w:sz w:val="17"/>
          <w:szCs w:val="17"/>
        </w:rPr>
        <w:t xml:space="preserve"> </w:t>
      </w:r>
      <w:r w:rsidR="00DE0033" w:rsidRPr="00DE0033">
        <w:rPr>
          <w:rFonts w:ascii="Verdana" w:hAnsi="Verdana"/>
          <w:sz w:val="17"/>
          <w:szCs w:val="17"/>
        </w:rPr>
        <w:t>project management and administration</w:t>
      </w:r>
      <w:r w:rsidR="00854FB6" w:rsidRPr="00854FB6">
        <w:t xml:space="preserve"> </w:t>
      </w:r>
      <w:r w:rsidR="00DE0033" w:rsidRPr="00DE0033">
        <w:rPr>
          <w:rFonts w:ascii="Verdana" w:hAnsi="Verdana"/>
          <w:sz w:val="17"/>
          <w:szCs w:val="17"/>
        </w:rPr>
        <w:t>experience</w:t>
      </w:r>
      <w:r w:rsidR="00DE0033">
        <w:t>,</w:t>
      </w:r>
      <w:r w:rsidR="008D0B53" w:rsidRPr="008D0B53">
        <w:t xml:space="preserve"> </w:t>
      </w:r>
      <w:r w:rsidR="008D0B53" w:rsidRPr="008D0B53">
        <w:rPr>
          <w:rFonts w:ascii="Verdana" w:hAnsi="Verdana"/>
          <w:sz w:val="17"/>
          <w:szCs w:val="17"/>
        </w:rPr>
        <w:t>full operational accountability</w:t>
      </w:r>
      <w:r w:rsidR="008D0B53">
        <w:t>,</w:t>
      </w:r>
      <w:r w:rsidR="00711E8F" w:rsidRPr="00711E8F">
        <w:t xml:space="preserve"> </w:t>
      </w:r>
      <w:r w:rsidR="00711E8F" w:rsidRPr="00711E8F">
        <w:rPr>
          <w:rFonts w:ascii="Verdana" w:hAnsi="Verdana"/>
          <w:sz w:val="17"/>
          <w:szCs w:val="17"/>
        </w:rPr>
        <w:t xml:space="preserve">manage teams </w:t>
      </w:r>
      <w:r w:rsidR="00711E8F">
        <w:rPr>
          <w:rFonts w:ascii="Verdana" w:hAnsi="Verdana"/>
          <w:sz w:val="17"/>
          <w:szCs w:val="17"/>
        </w:rPr>
        <w:t xml:space="preserve">from diverse culture, </w:t>
      </w:r>
      <w:r w:rsidR="00854FB6" w:rsidRPr="00854FB6">
        <w:rPr>
          <w:rFonts w:ascii="Verdana" w:hAnsi="Verdana"/>
          <w:sz w:val="17"/>
          <w:szCs w:val="17"/>
        </w:rPr>
        <w:t>natural business-winner,</w:t>
      </w:r>
      <w:r w:rsidR="008A4611">
        <w:rPr>
          <w:rFonts w:ascii="Verdana" w:hAnsi="Verdana"/>
          <w:sz w:val="17"/>
          <w:szCs w:val="17"/>
        </w:rPr>
        <w:t>grant writing,</w:t>
      </w:r>
      <w:r w:rsidR="00062515" w:rsidRPr="0084700C">
        <w:rPr>
          <w:rFonts w:ascii="Verdana" w:hAnsi="Verdana"/>
          <w:sz w:val="17"/>
          <w:szCs w:val="17"/>
        </w:rPr>
        <w:t xml:space="preserve"> </w:t>
      </w:r>
      <w:r w:rsidR="00E20A6B" w:rsidRPr="00E20A6B">
        <w:rPr>
          <w:rFonts w:ascii="Verdana" w:hAnsi="Verdana"/>
          <w:sz w:val="17"/>
          <w:szCs w:val="17"/>
        </w:rPr>
        <w:t xml:space="preserve">multi </w:t>
      </w:r>
      <w:r w:rsidR="00DE0033">
        <w:rPr>
          <w:rFonts w:ascii="Verdana" w:hAnsi="Verdana"/>
          <w:sz w:val="17"/>
          <w:szCs w:val="17"/>
        </w:rPr>
        <w:t xml:space="preserve">cultural </w:t>
      </w:r>
      <w:r w:rsidR="00E20A6B" w:rsidRPr="00E20A6B">
        <w:rPr>
          <w:rFonts w:ascii="Verdana" w:hAnsi="Verdana"/>
          <w:sz w:val="17"/>
          <w:szCs w:val="17"/>
        </w:rPr>
        <w:t>enviornmnet</w:t>
      </w:r>
      <w:r w:rsidR="005E6180">
        <w:rPr>
          <w:rFonts w:ascii="Verdana" w:hAnsi="Verdana"/>
          <w:sz w:val="17"/>
          <w:szCs w:val="17"/>
        </w:rPr>
        <w:t>,</w:t>
      </w:r>
      <w:r w:rsidR="00DE0033" w:rsidRPr="00DE0033">
        <w:rPr>
          <w:rFonts w:ascii="Verdana" w:hAnsi="Verdana"/>
          <w:sz w:val="17"/>
          <w:szCs w:val="17"/>
        </w:rPr>
        <w:t xml:space="preserve"> </w:t>
      </w:r>
      <w:r w:rsidR="00DE0033" w:rsidRPr="00AC5F8E">
        <w:rPr>
          <w:rFonts w:ascii="Verdana" w:hAnsi="Verdana"/>
          <w:sz w:val="17"/>
          <w:szCs w:val="17"/>
        </w:rPr>
        <w:t>research creation and execution</w:t>
      </w:r>
      <w:r w:rsidR="00DE0033">
        <w:rPr>
          <w:rFonts w:ascii="Verdana" w:hAnsi="Verdana"/>
          <w:sz w:val="17"/>
          <w:szCs w:val="17"/>
        </w:rPr>
        <w:t>,</w:t>
      </w:r>
      <w:r w:rsidR="00DE0033" w:rsidRPr="003E25DC">
        <w:t xml:space="preserve"> </w:t>
      </w:r>
      <w:r w:rsidR="00DE0033" w:rsidRPr="004437C0">
        <w:rPr>
          <w:rFonts w:ascii="Verdana" w:hAnsi="Verdana"/>
          <w:sz w:val="17"/>
          <w:szCs w:val="17"/>
        </w:rPr>
        <w:t>headcount responsibility</w:t>
      </w:r>
      <w:r w:rsidR="00DE0033">
        <w:t>,</w:t>
      </w:r>
      <w:r w:rsidR="00DE0033" w:rsidRPr="003E25DC">
        <w:rPr>
          <w:rFonts w:ascii="Verdana" w:hAnsi="Verdana"/>
          <w:sz w:val="17"/>
          <w:szCs w:val="17"/>
        </w:rPr>
        <w:t>top and bottom-line targets</w:t>
      </w:r>
      <w:r w:rsidR="00DE0033">
        <w:rPr>
          <w:rFonts w:ascii="Verdana" w:hAnsi="Verdana"/>
          <w:sz w:val="17"/>
          <w:szCs w:val="17"/>
        </w:rPr>
        <w:t>,</w:t>
      </w:r>
      <w:r w:rsidR="00C34B21" w:rsidRPr="00C34B21">
        <w:rPr>
          <w:rFonts w:ascii="Arial" w:hAnsi="Arial" w:cs="Arial"/>
          <w:color w:val="000000"/>
          <w:sz w:val="18"/>
          <w:szCs w:val="18"/>
        </w:rPr>
        <w:t xml:space="preserve"> </w:t>
      </w:r>
      <w:r w:rsidR="003B7ED6">
        <w:rPr>
          <w:rFonts w:ascii="Verdana" w:hAnsi="Verdana"/>
          <w:sz w:val="17"/>
          <w:szCs w:val="17"/>
        </w:rPr>
        <w:t>accelerate</w:t>
      </w:r>
      <w:r w:rsidR="003B7ED6" w:rsidRPr="003B7ED6">
        <w:rPr>
          <w:rFonts w:ascii="Verdana" w:hAnsi="Verdana"/>
          <w:sz w:val="17"/>
          <w:szCs w:val="17"/>
        </w:rPr>
        <w:t xml:space="preserve"> adoption,</w:t>
      </w:r>
      <w:r w:rsidR="003B7ED6">
        <w:rPr>
          <w:rFonts w:ascii="Verdana" w:hAnsi="Verdana"/>
          <w:sz w:val="17"/>
          <w:szCs w:val="17"/>
        </w:rPr>
        <w:t xml:space="preserve"> network, funding, </w:t>
      </w:r>
      <w:r w:rsidR="00C34B21" w:rsidRPr="00C34B21">
        <w:rPr>
          <w:rFonts w:ascii="Verdana" w:hAnsi="Verdana"/>
          <w:sz w:val="17"/>
          <w:szCs w:val="17"/>
        </w:rPr>
        <w:t>cultivating client relationships, driving new business</w:t>
      </w:r>
      <w:r w:rsidR="00C34B21">
        <w:rPr>
          <w:rFonts w:ascii="Verdana" w:hAnsi="Verdana"/>
          <w:sz w:val="17"/>
          <w:szCs w:val="17"/>
        </w:rPr>
        <w:t>,</w:t>
      </w:r>
      <w:r w:rsidR="00C34B21">
        <w:rPr>
          <w:rFonts w:ascii="Arial" w:hAnsi="Arial" w:cs="Arial"/>
          <w:color w:val="000000"/>
          <w:sz w:val="18"/>
          <w:szCs w:val="18"/>
        </w:rPr>
        <w:t xml:space="preserve"> </w:t>
      </w:r>
      <w:r w:rsidR="00854FB6" w:rsidRPr="00854FB6">
        <w:rPr>
          <w:rFonts w:ascii="Verdana" w:hAnsi="Verdana"/>
          <w:sz w:val="17"/>
          <w:szCs w:val="17"/>
        </w:rPr>
        <w:t xml:space="preserve"> commercial </w:t>
      </w:r>
      <w:r w:rsidR="00854FB6">
        <w:rPr>
          <w:rFonts w:ascii="Verdana" w:hAnsi="Verdana"/>
          <w:sz w:val="17"/>
          <w:szCs w:val="17"/>
        </w:rPr>
        <w:t>experience,</w:t>
      </w:r>
      <w:r w:rsidR="003670FA" w:rsidRPr="003670FA">
        <w:rPr>
          <w:rFonts w:ascii="Verdana" w:hAnsi="Verdana"/>
          <w:sz w:val="17"/>
          <w:szCs w:val="17"/>
        </w:rPr>
        <w:t xml:space="preserve"> driving product/process/business model improvements and orchestrating change throughout a high growth–focused organization</w:t>
      </w:r>
      <w:r w:rsidR="00854FB6" w:rsidRPr="003670FA">
        <w:rPr>
          <w:rFonts w:ascii="Verdana" w:hAnsi="Verdana"/>
          <w:sz w:val="17"/>
          <w:szCs w:val="17"/>
        </w:rPr>
        <w:t xml:space="preserve"> </w:t>
      </w:r>
      <w:r w:rsidR="00854FB6">
        <w:rPr>
          <w:rFonts w:ascii="Verdana" w:hAnsi="Verdana"/>
          <w:sz w:val="17"/>
          <w:szCs w:val="17"/>
        </w:rPr>
        <w:t>media experience,</w:t>
      </w:r>
      <w:r w:rsidR="0033337B">
        <w:rPr>
          <w:rFonts w:ascii="Verdana" w:hAnsi="Verdana"/>
          <w:sz w:val="17"/>
          <w:szCs w:val="17"/>
        </w:rPr>
        <w:t xml:space="preserve"> </w:t>
      </w:r>
      <w:r w:rsidR="00051D3A">
        <w:rPr>
          <w:rFonts w:ascii="Verdana" w:hAnsi="Verdana"/>
          <w:sz w:val="17"/>
          <w:szCs w:val="17"/>
        </w:rPr>
        <w:t>manage global operations,</w:t>
      </w:r>
      <w:r w:rsidR="00CF1FA3" w:rsidRPr="00CF1FA3">
        <w:t xml:space="preserve"> </w:t>
      </w:r>
      <w:r w:rsidR="00CF1FA3" w:rsidRPr="00CF1FA3">
        <w:rPr>
          <w:rFonts w:ascii="Verdana" w:hAnsi="Verdana"/>
          <w:sz w:val="17"/>
          <w:szCs w:val="17"/>
        </w:rPr>
        <w:t>Plans, develops, directs and oversees all operational activities</w:t>
      </w:r>
      <w:r w:rsidR="00CF1FA3">
        <w:rPr>
          <w:rFonts w:ascii="Verdana" w:hAnsi="Verdana"/>
          <w:sz w:val="17"/>
          <w:szCs w:val="17"/>
        </w:rPr>
        <w:t>,</w:t>
      </w:r>
      <w:r w:rsidR="00CF1FA3" w:rsidRPr="00CF1FA3">
        <w:t xml:space="preserve"> </w:t>
      </w:r>
      <w:r w:rsidR="00CF1FA3" w:rsidRPr="00CF1FA3">
        <w:rPr>
          <w:rFonts w:ascii="Verdana" w:hAnsi="Verdana"/>
          <w:sz w:val="17"/>
          <w:szCs w:val="17"/>
        </w:rPr>
        <w:t>financial reporting, financial management</w:t>
      </w:r>
      <w:r w:rsidR="00CF1FA3">
        <w:rPr>
          <w:rFonts w:ascii="Verdana" w:hAnsi="Verdana"/>
          <w:sz w:val="17"/>
          <w:szCs w:val="17"/>
        </w:rPr>
        <w:t>,</w:t>
      </w:r>
      <w:r w:rsidR="00CF1FA3" w:rsidRPr="00CF1FA3">
        <w:t xml:space="preserve"> </w:t>
      </w:r>
      <w:r w:rsidR="00CF1FA3" w:rsidRPr="00CF1FA3">
        <w:rPr>
          <w:rFonts w:ascii="Verdana" w:hAnsi="Verdana"/>
          <w:sz w:val="17"/>
          <w:szCs w:val="17"/>
        </w:rPr>
        <w:t>cost containment</w:t>
      </w:r>
      <w:r w:rsidR="00CF1FA3">
        <w:rPr>
          <w:rFonts w:ascii="Verdana" w:hAnsi="Verdana"/>
          <w:sz w:val="17"/>
          <w:szCs w:val="17"/>
        </w:rPr>
        <w:t xml:space="preserve"> </w:t>
      </w:r>
      <w:r w:rsidR="008A6942">
        <w:rPr>
          <w:rFonts w:ascii="Verdana" w:hAnsi="Verdana"/>
          <w:sz w:val="17"/>
          <w:szCs w:val="17"/>
        </w:rPr>
        <w:t>strategies</w:t>
      </w:r>
      <w:r w:rsidR="00CF1FA3">
        <w:rPr>
          <w:rFonts w:ascii="Verdana" w:hAnsi="Verdana"/>
          <w:sz w:val="17"/>
          <w:szCs w:val="17"/>
        </w:rPr>
        <w:t>, motivate team, develop marketing and demand generation programs,</w:t>
      </w:r>
      <w:r w:rsidR="00C10DAA" w:rsidRPr="00C10DAA">
        <w:t xml:space="preserve"> </w:t>
      </w:r>
      <w:r w:rsidR="00C10DAA" w:rsidRPr="00C10DAA">
        <w:rPr>
          <w:rFonts w:ascii="Verdana" w:hAnsi="Verdana"/>
          <w:sz w:val="17"/>
          <w:szCs w:val="17"/>
        </w:rPr>
        <w:t>ecommerce strategy</w:t>
      </w:r>
      <w:r w:rsidR="00C10DAA">
        <w:rPr>
          <w:rFonts w:ascii="Verdana" w:hAnsi="Verdana"/>
          <w:sz w:val="17"/>
          <w:szCs w:val="17"/>
        </w:rPr>
        <w:t>,</w:t>
      </w:r>
      <w:r w:rsidR="00323AEB" w:rsidRPr="00323AEB">
        <w:t xml:space="preserve"> </w:t>
      </w:r>
      <w:r w:rsidR="00323AEB" w:rsidRPr="00323AEB">
        <w:rPr>
          <w:rFonts w:ascii="Verdana" w:hAnsi="Verdana"/>
          <w:sz w:val="17"/>
          <w:szCs w:val="17"/>
        </w:rPr>
        <w:t xml:space="preserve">Coordinate and track/report major </w:t>
      </w:r>
      <w:r w:rsidR="00323AEB">
        <w:rPr>
          <w:rFonts w:ascii="Verdana" w:hAnsi="Verdana"/>
          <w:sz w:val="17"/>
          <w:szCs w:val="17"/>
        </w:rPr>
        <w:t>projects,</w:t>
      </w:r>
      <w:r w:rsidR="00323AEB" w:rsidRPr="00323AEB">
        <w:t xml:space="preserve"> </w:t>
      </w:r>
      <w:r w:rsidR="009E275C" w:rsidRPr="009E275C">
        <w:rPr>
          <w:rFonts w:ascii="Verdana" w:hAnsi="Verdana"/>
          <w:sz w:val="17"/>
          <w:szCs w:val="17"/>
        </w:rPr>
        <w:t>managing budgets</w:t>
      </w:r>
      <w:r w:rsidR="00323AEB">
        <w:rPr>
          <w:rFonts w:ascii="Verdana" w:hAnsi="Verdana"/>
          <w:sz w:val="17"/>
          <w:szCs w:val="17"/>
        </w:rPr>
        <w:t>,</w:t>
      </w:r>
      <w:r w:rsidR="00AC5F8E" w:rsidRPr="00AC5F8E">
        <w:rPr>
          <w:rFonts w:ascii="Verdana" w:hAnsi="Verdana"/>
          <w:sz w:val="17"/>
          <w:szCs w:val="17"/>
        </w:rPr>
        <w:t xml:space="preserve"> </w:t>
      </w:r>
      <w:r w:rsidR="00735DB5" w:rsidRPr="00735DB5">
        <w:rPr>
          <w:rFonts w:ascii="Verdana" w:hAnsi="Verdana"/>
          <w:sz w:val="17"/>
          <w:szCs w:val="17"/>
        </w:rPr>
        <w:t>JV and Acquisition opportunities, duedilligence</w:t>
      </w:r>
      <w:r w:rsidR="00735DB5">
        <w:t>,</w:t>
      </w:r>
      <w:r w:rsidR="003E25DC" w:rsidRPr="003E25DC">
        <w:rPr>
          <w:rFonts w:ascii="Verdana" w:hAnsi="Verdana"/>
          <w:sz w:val="17"/>
          <w:szCs w:val="17"/>
        </w:rPr>
        <w:t>driving and delivering the strategic operating model</w:t>
      </w:r>
      <w:r w:rsidR="003E25DC">
        <w:rPr>
          <w:rFonts w:ascii="Verdana" w:hAnsi="Verdana"/>
          <w:sz w:val="17"/>
          <w:szCs w:val="17"/>
        </w:rPr>
        <w:t>,</w:t>
      </w:r>
      <w:r w:rsidR="005940BF" w:rsidRPr="005940BF">
        <w:t xml:space="preserve"> </w:t>
      </w:r>
      <w:r w:rsidR="005940BF" w:rsidRPr="005940BF">
        <w:rPr>
          <w:rFonts w:ascii="Verdana" w:hAnsi="Verdana"/>
          <w:sz w:val="17"/>
          <w:szCs w:val="17"/>
        </w:rPr>
        <w:t>Profit and Lo</w:t>
      </w:r>
      <w:r w:rsidR="005940BF">
        <w:rPr>
          <w:rFonts w:ascii="Verdana" w:hAnsi="Verdana"/>
          <w:sz w:val="17"/>
          <w:szCs w:val="17"/>
        </w:rPr>
        <w:t>ss Balance sheet responsibility,</w:t>
      </w:r>
      <w:r w:rsidR="005940BF" w:rsidRPr="005940BF">
        <w:t xml:space="preserve"> </w:t>
      </w:r>
      <w:r w:rsidR="005940BF" w:rsidRPr="005940BF">
        <w:rPr>
          <w:rFonts w:ascii="Verdana" w:hAnsi="Verdana"/>
          <w:sz w:val="17"/>
          <w:szCs w:val="17"/>
        </w:rPr>
        <w:t>Continuous improvement of the operating effectiveness and efficiency</w:t>
      </w:r>
      <w:r w:rsidR="005940BF">
        <w:rPr>
          <w:rFonts w:ascii="Verdana" w:hAnsi="Verdana"/>
          <w:sz w:val="17"/>
          <w:szCs w:val="17"/>
        </w:rPr>
        <w:t>,</w:t>
      </w:r>
      <w:r w:rsidR="0033337B">
        <w:rPr>
          <w:rFonts w:ascii="Verdana" w:hAnsi="Verdana"/>
          <w:sz w:val="17"/>
          <w:szCs w:val="17"/>
        </w:rPr>
        <w:t xml:space="preserve"> </w:t>
      </w:r>
      <w:r w:rsidR="004D1BC9" w:rsidRPr="004D1BC9">
        <w:rPr>
          <w:rFonts w:ascii="Verdana" w:hAnsi="Verdana"/>
          <w:sz w:val="17"/>
          <w:szCs w:val="17"/>
        </w:rPr>
        <w:t>experience in</w:t>
      </w:r>
      <w:r w:rsidR="004D1BC9">
        <w:t xml:space="preserve"> </w:t>
      </w:r>
      <w:r w:rsidR="004D1BC9" w:rsidRPr="004D1BC9">
        <w:rPr>
          <w:rFonts w:ascii="Verdana" w:hAnsi="Verdana"/>
          <w:sz w:val="17"/>
          <w:szCs w:val="17"/>
        </w:rPr>
        <w:t>complex and multicultural environments</w:t>
      </w:r>
      <w:r w:rsidR="00547881">
        <w:rPr>
          <w:rFonts w:ascii="Verdana" w:hAnsi="Verdana"/>
          <w:sz w:val="17"/>
          <w:szCs w:val="17"/>
        </w:rPr>
        <w:t>,</w:t>
      </w:r>
      <w:r w:rsidR="00201744">
        <w:rPr>
          <w:rFonts w:ascii="Verdana" w:hAnsi="Verdana"/>
          <w:sz w:val="17"/>
          <w:szCs w:val="17"/>
        </w:rPr>
        <w:t xml:space="preserve"> establishing the new operations,</w:t>
      </w:r>
      <w:r w:rsidR="008B7E5C" w:rsidRPr="008B7E5C">
        <w:t xml:space="preserve"> </w:t>
      </w:r>
      <w:r w:rsidR="008B7E5C" w:rsidRPr="008B7E5C">
        <w:rPr>
          <w:rFonts w:ascii="Verdana" w:hAnsi="Verdana"/>
          <w:sz w:val="17"/>
          <w:szCs w:val="17"/>
        </w:rPr>
        <w:t xml:space="preserve">operational and general </w:t>
      </w:r>
      <w:r w:rsidR="008B7E5C">
        <w:rPr>
          <w:rFonts w:ascii="Verdana" w:hAnsi="Verdana"/>
          <w:sz w:val="17"/>
          <w:szCs w:val="17"/>
        </w:rPr>
        <w:t>management,</w:t>
      </w:r>
      <w:r w:rsidR="00847CD3" w:rsidRPr="00847CD3">
        <w:t xml:space="preserve"> </w:t>
      </w:r>
      <w:r w:rsidR="00847CD3" w:rsidRPr="00847CD3">
        <w:rPr>
          <w:rFonts w:ascii="Verdana" w:hAnsi="Verdana"/>
          <w:sz w:val="17"/>
          <w:szCs w:val="17"/>
        </w:rPr>
        <w:t>productivity and profitability</w:t>
      </w:r>
      <w:r w:rsidR="00847CD3">
        <w:rPr>
          <w:rFonts w:ascii="Verdana" w:hAnsi="Verdana"/>
          <w:sz w:val="17"/>
          <w:szCs w:val="17"/>
        </w:rPr>
        <w:t>,</w:t>
      </w:r>
      <w:r w:rsidR="006D06CD" w:rsidRPr="006D06CD">
        <w:rPr>
          <w:rFonts w:ascii="Verdana" w:hAnsi="Verdana"/>
          <w:sz w:val="17"/>
          <w:szCs w:val="17"/>
        </w:rPr>
        <w:t xml:space="preserve"> </w:t>
      </w:r>
      <w:r w:rsidR="006D06CD">
        <w:rPr>
          <w:rFonts w:ascii="Verdana" w:hAnsi="Verdana"/>
          <w:sz w:val="17"/>
          <w:szCs w:val="17"/>
        </w:rPr>
        <w:t>functional management operations, marketing, finance, HR, logistics, commercial and accountable for profitability of this project</w:t>
      </w:r>
      <w:r w:rsidR="00EB73D8" w:rsidRPr="00EB73D8">
        <w:t xml:space="preserve"> </w:t>
      </w:r>
      <w:r w:rsidR="00EB73D8" w:rsidRPr="00EB73D8">
        <w:rPr>
          <w:rFonts w:ascii="Verdana" w:hAnsi="Verdana"/>
          <w:sz w:val="17"/>
          <w:szCs w:val="17"/>
        </w:rPr>
        <w:t>strategic direction, management, and technical control</w:t>
      </w:r>
      <w:r w:rsidR="00EB73D8">
        <w:rPr>
          <w:rFonts w:ascii="Verdana" w:hAnsi="Verdana"/>
          <w:sz w:val="17"/>
          <w:szCs w:val="17"/>
        </w:rPr>
        <w:t>,</w:t>
      </w:r>
      <w:r w:rsidR="00EB73D8" w:rsidRPr="00EB73D8">
        <w:t xml:space="preserve"> </w:t>
      </w:r>
      <w:r w:rsidR="00EB73D8" w:rsidRPr="00EB73D8">
        <w:rPr>
          <w:rFonts w:ascii="Verdana" w:hAnsi="Verdana"/>
          <w:sz w:val="17"/>
          <w:szCs w:val="17"/>
        </w:rPr>
        <w:t>hiring, career development, promotion, placement, training, and performance appraisal</w:t>
      </w:r>
      <w:r w:rsidR="00EB73D8">
        <w:rPr>
          <w:rFonts w:ascii="Verdana" w:hAnsi="Verdana"/>
          <w:sz w:val="17"/>
          <w:szCs w:val="17"/>
        </w:rPr>
        <w:t>,</w:t>
      </w:r>
      <w:r w:rsidR="00EB73D8" w:rsidRPr="00EB73D8">
        <w:t xml:space="preserve"> </w:t>
      </w:r>
      <w:r w:rsidR="00EB73D8" w:rsidRPr="00EB73D8">
        <w:rPr>
          <w:rFonts w:ascii="Verdana" w:hAnsi="Verdana"/>
          <w:sz w:val="17"/>
          <w:szCs w:val="17"/>
        </w:rPr>
        <w:t>direct the development of operating budgets and profit forecasts/targets</w:t>
      </w:r>
      <w:r w:rsidR="00EB73D8">
        <w:rPr>
          <w:rFonts w:ascii="Verdana" w:hAnsi="Verdana"/>
          <w:sz w:val="17"/>
          <w:szCs w:val="17"/>
        </w:rPr>
        <w:t>,</w:t>
      </w:r>
      <w:r w:rsidR="00EB73D8" w:rsidRPr="00EB73D8">
        <w:rPr>
          <w:rFonts w:ascii="Verdana" w:hAnsi="Verdana"/>
          <w:sz w:val="17"/>
          <w:szCs w:val="17"/>
        </w:rPr>
        <w:t xml:space="preserve"> </w:t>
      </w:r>
      <w:r w:rsidR="0033337B">
        <w:rPr>
          <w:rFonts w:ascii="Verdana" w:hAnsi="Verdana"/>
          <w:sz w:val="17"/>
          <w:szCs w:val="17"/>
        </w:rPr>
        <w:t xml:space="preserve"> delivering the financial performance, deliver the vision, policy implementation,</w:t>
      </w:r>
      <w:r w:rsidR="0033337B" w:rsidRPr="0033337B">
        <w:t xml:space="preserve"> </w:t>
      </w:r>
      <w:r w:rsidR="0033337B">
        <w:rPr>
          <w:rFonts w:ascii="Verdana" w:hAnsi="Verdana"/>
          <w:sz w:val="17"/>
          <w:szCs w:val="17"/>
        </w:rPr>
        <w:t>control of the Working Capital,</w:t>
      </w:r>
      <w:r w:rsidR="0033337B" w:rsidRPr="0033337B">
        <w:rPr>
          <w:rFonts w:ascii="Verdana" w:hAnsi="Verdana"/>
          <w:sz w:val="17"/>
          <w:szCs w:val="17"/>
        </w:rPr>
        <w:t xml:space="preserve"> </w:t>
      </w:r>
      <w:r w:rsidR="00547881" w:rsidRPr="00547881">
        <w:t xml:space="preserve"> </w:t>
      </w:r>
      <w:r w:rsidR="00547881" w:rsidRPr="00547881">
        <w:rPr>
          <w:rFonts w:ascii="Verdana" w:hAnsi="Verdana"/>
          <w:sz w:val="17"/>
          <w:szCs w:val="17"/>
        </w:rPr>
        <w:t>UK and A</w:t>
      </w:r>
      <w:r w:rsidR="00547881">
        <w:rPr>
          <w:rFonts w:ascii="Verdana" w:hAnsi="Verdana"/>
          <w:sz w:val="17"/>
          <w:szCs w:val="17"/>
        </w:rPr>
        <w:t>sia client &amp; project experience,</w:t>
      </w:r>
      <w:r w:rsidR="0047227B">
        <w:rPr>
          <w:rFonts w:ascii="Verdana" w:hAnsi="Verdana"/>
          <w:sz w:val="17"/>
          <w:szCs w:val="17"/>
        </w:rPr>
        <w:t>working in the board area,</w:t>
      </w:r>
      <w:r w:rsidR="0033337B" w:rsidRPr="0033337B">
        <w:t xml:space="preserve"> </w:t>
      </w:r>
      <w:r w:rsidR="0033337B" w:rsidRPr="0033337B">
        <w:rPr>
          <w:rFonts w:ascii="Verdana" w:hAnsi="Verdana"/>
          <w:sz w:val="17"/>
          <w:szCs w:val="17"/>
        </w:rPr>
        <w:t>mo</w:t>
      </w:r>
      <w:r w:rsidR="0033337B">
        <w:rPr>
          <w:rFonts w:ascii="Verdana" w:hAnsi="Verdana"/>
          <w:sz w:val="17"/>
          <w:szCs w:val="17"/>
        </w:rPr>
        <w:t xml:space="preserve">tivate and inspire a team of </w:t>
      </w:r>
      <w:r w:rsidR="0033337B" w:rsidRPr="0033337B">
        <w:rPr>
          <w:rFonts w:ascii="Verdana" w:hAnsi="Verdana"/>
          <w:sz w:val="17"/>
          <w:szCs w:val="17"/>
        </w:rPr>
        <w:t xml:space="preserve"> people</w:t>
      </w:r>
      <w:r w:rsidR="0033337B">
        <w:rPr>
          <w:rFonts w:ascii="Verdana" w:hAnsi="Verdana"/>
          <w:sz w:val="17"/>
          <w:szCs w:val="17"/>
        </w:rPr>
        <w:t>,</w:t>
      </w:r>
      <w:r w:rsidR="0033337B" w:rsidRPr="0033337B">
        <w:rPr>
          <w:rFonts w:ascii="Verdana" w:hAnsi="Verdana"/>
          <w:sz w:val="17"/>
          <w:szCs w:val="17"/>
        </w:rPr>
        <w:t xml:space="preserve"> </w:t>
      </w:r>
      <w:r w:rsidR="00547881">
        <w:rPr>
          <w:rFonts w:ascii="Verdana" w:hAnsi="Verdana"/>
          <w:sz w:val="17"/>
          <w:szCs w:val="17"/>
        </w:rPr>
        <w:t xml:space="preserve"> building the</w:t>
      </w:r>
      <w:r w:rsidR="00547881" w:rsidRPr="00547881">
        <w:t xml:space="preserve"> </w:t>
      </w:r>
      <w:r w:rsidR="00547881" w:rsidRPr="00547881">
        <w:rPr>
          <w:rFonts w:ascii="Verdana" w:hAnsi="Verdana"/>
          <w:sz w:val="17"/>
          <w:szCs w:val="17"/>
        </w:rPr>
        <w:t xml:space="preserve">new </w:t>
      </w:r>
      <w:r w:rsidR="00547881">
        <w:rPr>
          <w:rFonts w:ascii="Verdana" w:hAnsi="Verdana"/>
          <w:sz w:val="17"/>
          <w:szCs w:val="17"/>
        </w:rPr>
        <w:t>office from scratch, team, developing the</w:t>
      </w:r>
      <w:r w:rsidR="00547881" w:rsidRPr="00547881">
        <w:rPr>
          <w:rFonts w:ascii="Verdana" w:hAnsi="Verdana"/>
          <w:sz w:val="17"/>
          <w:szCs w:val="17"/>
        </w:rPr>
        <w:t xml:space="preserve"> business</w:t>
      </w:r>
      <w:r w:rsidR="00547881">
        <w:rPr>
          <w:rFonts w:ascii="Verdana" w:hAnsi="Verdana"/>
          <w:sz w:val="17"/>
          <w:szCs w:val="17"/>
        </w:rPr>
        <w:t>,</w:t>
      </w:r>
      <w:r w:rsidR="00547881" w:rsidRPr="00547881">
        <w:t xml:space="preserve"> </w:t>
      </w:r>
      <w:r w:rsidR="00547881" w:rsidRPr="00547881">
        <w:rPr>
          <w:rFonts w:ascii="Verdana" w:hAnsi="Verdana"/>
          <w:sz w:val="17"/>
          <w:szCs w:val="17"/>
        </w:rPr>
        <w:t>de</w:t>
      </w:r>
      <w:r w:rsidR="00547881">
        <w:rPr>
          <w:rFonts w:ascii="Verdana" w:hAnsi="Verdana"/>
          <w:sz w:val="17"/>
          <w:szCs w:val="17"/>
        </w:rPr>
        <w:t>signing and conducting research,</w:t>
      </w:r>
      <w:r w:rsidR="00B56918" w:rsidRPr="00B56918">
        <w:rPr>
          <w:rFonts w:ascii="Verdana" w:hAnsi="Verdana"/>
          <w:sz w:val="17"/>
          <w:szCs w:val="17"/>
        </w:rPr>
        <w:t xml:space="preserve"> developing a diverse brand portfolio</w:t>
      </w:r>
      <w:r w:rsidR="00B56918">
        <w:rPr>
          <w:rFonts w:ascii="Verdana" w:hAnsi="Verdana"/>
          <w:sz w:val="17"/>
          <w:szCs w:val="17"/>
        </w:rPr>
        <w:t>,</w:t>
      </w:r>
      <w:r w:rsidR="005C32B5" w:rsidRPr="005C32B5">
        <w:t xml:space="preserve"> </w:t>
      </w:r>
      <w:r w:rsidR="005C32B5" w:rsidRPr="005C32B5">
        <w:rPr>
          <w:rFonts w:ascii="Verdana" w:hAnsi="Verdana"/>
          <w:sz w:val="17"/>
          <w:szCs w:val="17"/>
        </w:rPr>
        <w:t>sales &amp; marketing experience</w:t>
      </w:r>
      <w:r w:rsidR="005C32B5">
        <w:rPr>
          <w:rFonts w:ascii="Verdana" w:hAnsi="Verdana"/>
          <w:sz w:val="17"/>
          <w:szCs w:val="17"/>
        </w:rPr>
        <w:t>,</w:t>
      </w:r>
      <w:r w:rsidR="000E2100">
        <w:rPr>
          <w:rFonts w:ascii="Verdana" w:hAnsi="Verdana"/>
          <w:sz w:val="17"/>
          <w:szCs w:val="17"/>
        </w:rPr>
        <w:t xml:space="preserve"> </w:t>
      </w:r>
      <w:r w:rsidR="00207B50" w:rsidRPr="00207B50">
        <w:t xml:space="preserve"> </w:t>
      </w:r>
      <w:r w:rsidR="00207B50" w:rsidRPr="00207B50">
        <w:rPr>
          <w:rFonts w:ascii="Verdana" w:hAnsi="Verdana"/>
          <w:sz w:val="17"/>
          <w:szCs w:val="17"/>
        </w:rPr>
        <w:t>driving strategic and operational initiatives</w:t>
      </w:r>
      <w:r w:rsidR="00207B50">
        <w:rPr>
          <w:rFonts w:ascii="Verdana" w:hAnsi="Verdana"/>
          <w:sz w:val="17"/>
          <w:szCs w:val="17"/>
        </w:rPr>
        <w:t>,</w:t>
      </w:r>
      <w:r w:rsidR="002F5E2B" w:rsidRPr="002F5E2B">
        <w:t xml:space="preserve"> </w:t>
      </w:r>
      <w:r w:rsidR="002F5E2B" w:rsidRPr="002F5E2B">
        <w:rPr>
          <w:rFonts w:ascii="Verdana" w:hAnsi="Verdana"/>
          <w:sz w:val="17"/>
          <w:szCs w:val="17"/>
        </w:rPr>
        <w:t>global strategy</w:t>
      </w:r>
      <w:r w:rsidR="002F5E2B">
        <w:rPr>
          <w:rFonts w:ascii="Verdana" w:hAnsi="Verdana"/>
          <w:sz w:val="17"/>
          <w:szCs w:val="17"/>
        </w:rPr>
        <w:t xml:space="preserve"> development</w:t>
      </w:r>
      <w:r w:rsidR="000E2100">
        <w:rPr>
          <w:rFonts w:ascii="Verdana" w:hAnsi="Verdana"/>
          <w:sz w:val="17"/>
          <w:szCs w:val="17"/>
        </w:rPr>
        <w:t>,</w:t>
      </w:r>
      <w:r w:rsidR="005E7281">
        <w:rPr>
          <w:rFonts w:ascii="Verdana" w:hAnsi="Verdana"/>
          <w:sz w:val="17"/>
          <w:szCs w:val="17"/>
        </w:rPr>
        <w:t xml:space="preserve"> </w:t>
      </w:r>
      <w:r w:rsidR="002F5E2B" w:rsidRPr="002F5E2B">
        <w:rPr>
          <w:rFonts w:ascii="Verdana" w:hAnsi="Verdana"/>
          <w:sz w:val="17"/>
          <w:szCs w:val="17"/>
        </w:rPr>
        <w:t>achieve short and long term business objectives</w:t>
      </w:r>
      <w:r w:rsidR="002F5E2B">
        <w:rPr>
          <w:rFonts w:ascii="Verdana" w:hAnsi="Verdana"/>
          <w:sz w:val="17"/>
          <w:szCs w:val="17"/>
        </w:rPr>
        <w:t xml:space="preserve">, </w:t>
      </w:r>
      <w:r w:rsidR="002F5E2B" w:rsidRPr="002F5E2B">
        <w:rPr>
          <w:rFonts w:ascii="Verdana" w:hAnsi="Verdana"/>
          <w:sz w:val="17"/>
          <w:szCs w:val="17"/>
        </w:rPr>
        <w:t>performance of key commercial contracts</w:t>
      </w:r>
      <w:r w:rsidR="002F5E2B">
        <w:rPr>
          <w:rFonts w:ascii="Verdana" w:hAnsi="Verdana"/>
          <w:sz w:val="17"/>
          <w:szCs w:val="17"/>
        </w:rPr>
        <w:t>,</w:t>
      </w:r>
      <w:r w:rsidR="002F5E2B" w:rsidRPr="002F5E2B">
        <w:t xml:space="preserve"> </w:t>
      </w:r>
      <w:r w:rsidR="002F5E2B" w:rsidRPr="002F5E2B">
        <w:rPr>
          <w:rFonts w:ascii="Verdana" w:hAnsi="Verdana"/>
          <w:sz w:val="17"/>
          <w:szCs w:val="17"/>
        </w:rPr>
        <w:t xml:space="preserve">Drive the group's brand values </w:t>
      </w:r>
      <w:r w:rsidR="002F5E2B">
        <w:rPr>
          <w:rFonts w:ascii="Verdana" w:hAnsi="Verdana"/>
          <w:sz w:val="17"/>
          <w:szCs w:val="17"/>
        </w:rPr>
        <w:t>,</w:t>
      </w:r>
      <w:r w:rsidR="002F5E2B" w:rsidRPr="002F5E2B">
        <w:t xml:space="preserve"> </w:t>
      </w:r>
      <w:r w:rsidR="002F5E2B" w:rsidRPr="002F5E2B">
        <w:rPr>
          <w:rFonts w:ascii="Verdana" w:hAnsi="Verdana"/>
          <w:sz w:val="17"/>
          <w:szCs w:val="17"/>
        </w:rPr>
        <w:t xml:space="preserve">proactive, transparent </w:t>
      </w:r>
      <w:r w:rsidR="002F5E2B">
        <w:rPr>
          <w:rFonts w:ascii="Verdana" w:hAnsi="Verdana"/>
          <w:sz w:val="17"/>
          <w:szCs w:val="17"/>
        </w:rPr>
        <w:t>and collaborative communication,</w:t>
      </w:r>
      <w:r w:rsidR="005E7281">
        <w:rPr>
          <w:rFonts w:ascii="Verdana" w:hAnsi="Verdana"/>
          <w:sz w:val="17"/>
          <w:szCs w:val="17"/>
        </w:rPr>
        <w:t>develop</w:t>
      </w:r>
      <w:r w:rsidR="001919F4" w:rsidRPr="001919F4">
        <w:t xml:space="preserve"> </w:t>
      </w:r>
      <w:r w:rsidR="005E7281" w:rsidRPr="005E7281">
        <w:rPr>
          <w:rFonts w:ascii="Verdana" w:hAnsi="Verdana"/>
          <w:sz w:val="17"/>
          <w:szCs w:val="17"/>
        </w:rPr>
        <w:t>Investor Relations programme, IR events and communications</w:t>
      </w:r>
      <w:r w:rsidR="001919F4">
        <w:rPr>
          <w:rFonts w:ascii="Verdana" w:hAnsi="Verdana"/>
          <w:sz w:val="17"/>
          <w:szCs w:val="17"/>
        </w:rPr>
        <w:t>,</w:t>
      </w:r>
      <w:r w:rsidR="00200627">
        <w:rPr>
          <w:rFonts w:ascii="Verdana" w:hAnsi="Verdana"/>
          <w:sz w:val="17"/>
          <w:szCs w:val="17"/>
        </w:rPr>
        <w:t>fundraising,</w:t>
      </w:r>
      <w:r w:rsidR="00200627" w:rsidRPr="00200627">
        <w:t xml:space="preserve"> </w:t>
      </w:r>
      <w:r w:rsidR="00200627">
        <w:rPr>
          <w:rFonts w:ascii="Verdana" w:hAnsi="Verdana"/>
          <w:sz w:val="17"/>
          <w:szCs w:val="17"/>
        </w:rPr>
        <w:t>managing</w:t>
      </w:r>
      <w:r w:rsidR="00200627" w:rsidRPr="00200627">
        <w:rPr>
          <w:rFonts w:ascii="Verdana" w:hAnsi="Verdana"/>
          <w:sz w:val="17"/>
          <w:szCs w:val="17"/>
        </w:rPr>
        <w:t xml:space="preserve"> budgets, oversees all legal matters, and supervises local administrative staff</w:t>
      </w:r>
      <w:r w:rsidR="00200627">
        <w:rPr>
          <w:rFonts w:ascii="Verdana" w:hAnsi="Verdana"/>
          <w:sz w:val="17"/>
          <w:szCs w:val="17"/>
        </w:rPr>
        <w:t>,managing grants,</w:t>
      </w:r>
      <w:r w:rsidR="00200627" w:rsidRPr="00200627">
        <w:t xml:space="preserve"> </w:t>
      </w:r>
      <w:r w:rsidR="00662F3F" w:rsidRPr="005E7281">
        <w:rPr>
          <w:rFonts w:ascii="Verdana" w:hAnsi="Verdana"/>
          <w:sz w:val="17"/>
          <w:szCs w:val="17"/>
        </w:rPr>
        <w:t xml:space="preserve"> </w:t>
      </w:r>
      <w:r w:rsidR="00662F3F">
        <w:rPr>
          <w:rFonts w:ascii="Verdana" w:hAnsi="Verdana"/>
          <w:sz w:val="17"/>
          <w:szCs w:val="17"/>
        </w:rPr>
        <w:t>increasing</w:t>
      </w:r>
      <w:r w:rsidR="00662F3F" w:rsidRPr="00662F3F">
        <w:rPr>
          <w:rFonts w:ascii="Verdana" w:hAnsi="Verdana"/>
          <w:sz w:val="17"/>
          <w:szCs w:val="17"/>
        </w:rPr>
        <w:t xml:space="preserve"> confidence</w:t>
      </w:r>
      <w:r w:rsidR="00662F3F">
        <w:rPr>
          <w:rFonts w:ascii="Verdana" w:hAnsi="Verdana"/>
          <w:sz w:val="17"/>
          <w:szCs w:val="17"/>
        </w:rPr>
        <w:t>,</w:t>
      </w:r>
      <w:r w:rsidR="00D20B76" w:rsidRPr="00D20B76">
        <w:rPr>
          <w:rFonts w:ascii="Verdana" w:hAnsi="Verdana"/>
          <w:sz w:val="17"/>
          <w:szCs w:val="17"/>
        </w:rPr>
        <w:t xml:space="preserve"> </w:t>
      </w:r>
      <w:r w:rsidR="00D20B76">
        <w:rPr>
          <w:rFonts w:ascii="Verdana" w:hAnsi="Verdana"/>
          <w:sz w:val="17"/>
          <w:szCs w:val="17"/>
        </w:rPr>
        <w:t xml:space="preserve">organization representation, </w:t>
      </w:r>
      <w:r w:rsidR="00207B50" w:rsidRPr="00207B50">
        <w:rPr>
          <w:rFonts w:ascii="Verdana" w:hAnsi="Verdana"/>
          <w:sz w:val="17"/>
          <w:szCs w:val="17"/>
        </w:rPr>
        <w:t xml:space="preserve">liaising with key </w:t>
      </w:r>
      <w:r w:rsidR="00207B50">
        <w:rPr>
          <w:rFonts w:ascii="Verdana" w:hAnsi="Verdana"/>
          <w:sz w:val="17"/>
          <w:szCs w:val="17"/>
        </w:rPr>
        <w:t>business and functional members,</w:t>
      </w:r>
      <w:r w:rsidR="00207B50" w:rsidRPr="00207B50">
        <w:t xml:space="preserve"> </w:t>
      </w:r>
      <w:r w:rsidR="00207B50" w:rsidRPr="00207B50">
        <w:rPr>
          <w:rFonts w:ascii="Verdana" w:hAnsi="Verdana"/>
          <w:sz w:val="17"/>
          <w:szCs w:val="17"/>
        </w:rPr>
        <w:t>conducting research and data analysis</w:t>
      </w:r>
      <w:r w:rsidR="00207B50">
        <w:rPr>
          <w:rFonts w:ascii="Verdana" w:hAnsi="Verdana"/>
          <w:sz w:val="17"/>
          <w:szCs w:val="17"/>
        </w:rPr>
        <w:t>,</w:t>
      </w:r>
      <w:r w:rsidR="00D20B76">
        <w:rPr>
          <w:rFonts w:ascii="Verdana" w:hAnsi="Verdana"/>
          <w:sz w:val="17"/>
          <w:szCs w:val="17"/>
        </w:rPr>
        <w:t>meeting interest,</w:t>
      </w:r>
      <w:r w:rsidR="0047227B">
        <w:rPr>
          <w:rFonts w:ascii="Verdana" w:hAnsi="Verdana"/>
          <w:sz w:val="17"/>
          <w:szCs w:val="17"/>
        </w:rPr>
        <w:t xml:space="preserve"> developing</w:t>
      </w:r>
      <w:r w:rsidR="00662F3F">
        <w:rPr>
          <w:rFonts w:ascii="Verdana" w:hAnsi="Verdana"/>
          <w:sz w:val="17"/>
          <w:szCs w:val="17"/>
        </w:rPr>
        <w:t xml:space="preserve"> industry partnership,</w:t>
      </w:r>
      <w:r w:rsidR="004D1BC9" w:rsidRPr="004D1BC9">
        <w:t xml:space="preserve"> </w:t>
      </w:r>
      <w:r w:rsidR="004D1BC9" w:rsidRPr="004D1BC9">
        <w:rPr>
          <w:rFonts w:ascii="Verdana" w:hAnsi="Verdana"/>
          <w:sz w:val="17"/>
          <w:szCs w:val="17"/>
        </w:rPr>
        <w:t>driving change and productivity improvement</w:t>
      </w:r>
      <w:r w:rsidR="004D1BC9">
        <w:rPr>
          <w:rFonts w:ascii="Verdana" w:hAnsi="Verdana"/>
          <w:sz w:val="17"/>
          <w:szCs w:val="17"/>
        </w:rPr>
        <w:t>,</w:t>
      </w:r>
      <w:r w:rsidR="00662F3F" w:rsidRPr="00662F3F">
        <w:rPr>
          <w:rFonts w:ascii="Verdana" w:hAnsi="Verdana"/>
          <w:sz w:val="17"/>
          <w:szCs w:val="17"/>
        </w:rPr>
        <w:t xml:space="preserve"> </w:t>
      </w:r>
      <w:r w:rsidR="00662F3F" w:rsidRPr="004D1BC9">
        <w:rPr>
          <w:rFonts w:ascii="Verdana" w:hAnsi="Verdana"/>
          <w:sz w:val="17"/>
          <w:szCs w:val="17"/>
        </w:rPr>
        <w:t>Monitor overall performance</w:t>
      </w:r>
      <w:r w:rsidR="00662F3F">
        <w:rPr>
          <w:rFonts w:ascii="Verdana" w:hAnsi="Verdana"/>
          <w:sz w:val="17"/>
          <w:szCs w:val="17"/>
        </w:rPr>
        <w:t xml:space="preserve">, </w:t>
      </w:r>
      <w:r w:rsidR="00F60FCF">
        <w:rPr>
          <w:rFonts w:ascii="Verdana" w:hAnsi="Verdana"/>
          <w:sz w:val="17"/>
          <w:szCs w:val="17"/>
        </w:rPr>
        <w:t>manage the interfaces, product launch,</w:t>
      </w:r>
      <w:r w:rsidR="004D1BC9" w:rsidRPr="004D1BC9">
        <w:t xml:space="preserve"> </w:t>
      </w:r>
      <w:r w:rsidR="004D1BC9" w:rsidRPr="004D1BC9">
        <w:rPr>
          <w:rFonts w:ascii="Verdana" w:hAnsi="Verdana"/>
          <w:sz w:val="17"/>
          <w:szCs w:val="17"/>
        </w:rPr>
        <w:t>office development</w:t>
      </w:r>
      <w:r w:rsidR="004D1BC9">
        <w:rPr>
          <w:rFonts w:ascii="Verdana" w:hAnsi="Verdana"/>
          <w:sz w:val="17"/>
          <w:szCs w:val="17"/>
        </w:rPr>
        <w:t>,</w:t>
      </w:r>
      <w:r w:rsidR="003B756A" w:rsidRPr="003B756A">
        <w:t xml:space="preserve"> </w:t>
      </w:r>
      <w:r w:rsidR="003B756A" w:rsidRPr="003B756A">
        <w:rPr>
          <w:rFonts w:ascii="Verdana" w:hAnsi="Verdana"/>
          <w:sz w:val="17"/>
          <w:szCs w:val="17"/>
        </w:rPr>
        <w:t xml:space="preserve">operational </w:t>
      </w:r>
      <w:r w:rsidR="003B756A">
        <w:rPr>
          <w:rFonts w:ascii="Verdana" w:hAnsi="Verdana"/>
          <w:sz w:val="17"/>
          <w:szCs w:val="17"/>
        </w:rPr>
        <w:t>&amp; budgtry</w:t>
      </w:r>
      <w:r w:rsidR="003B756A" w:rsidRPr="003B756A">
        <w:rPr>
          <w:rFonts w:ascii="Verdana" w:hAnsi="Verdana"/>
          <w:sz w:val="17"/>
          <w:szCs w:val="17"/>
        </w:rPr>
        <w:t>responsibility</w:t>
      </w:r>
      <w:r w:rsidR="003B756A">
        <w:rPr>
          <w:rFonts w:ascii="Verdana" w:hAnsi="Verdana"/>
          <w:sz w:val="17"/>
          <w:szCs w:val="17"/>
        </w:rPr>
        <w:t>,</w:t>
      </w:r>
      <w:r w:rsidR="003B756A" w:rsidRPr="003B756A">
        <w:t xml:space="preserve"> </w:t>
      </w:r>
      <w:r w:rsidR="003B756A" w:rsidRPr="003B756A">
        <w:rPr>
          <w:rFonts w:ascii="Verdana" w:hAnsi="Verdana"/>
          <w:sz w:val="17"/>
          <w:szCs w:val="17"/>
        </w:rPr>
        <w:t>efficient financial planning and analysis</w:t>
      </w:r>
      <w:r w:rsidR="003B756A">
        <w:rPr>
          <w:rFonts w:ascii="Verdana" w:hAnsi="Verdana"/>
          <w:sz w:val="17"/>
          <w:szCs w:val="17"/>
        </w:rPr>
        <w:t>,</w:t>
      </w:r>
      <w:r w:rsidR="0069100E" w:rsidRPr="0069100E">
        <w:t xml:space="preserve"> </w:t>
      </w:r>
      <w:r w:rsidR="0069100E" w:rsidRPr="0069100E">
        <w:rPr>
          <w:rFonts w:ascii="Verdana" w:hAnsi="Verdana"/>
          <w:sz w:val="17"/>
          <w:szCs w:val="17"/>
        </w:rPr>
        <w:t>excellent</w:t>
      </w:r>
      <w:r w:rsidR="007131B8">
        <w:rPr>
          <w:rFonts w:ascii="Verdana" w:hAnsi="Verdana"/>
          <w:sz w:val="17"/>
          <w:szCs w:val="17"/>
        </w:rPr>
        <w:t xml:space="preserve"> </w:t>
      </w:r>
      <w:r w:rsidR="0069100E">
        <w:t xml:space="preserve"> </w:t>
      </w:r>
      <w:r w:rsidR="0069100E" w:rsidRPr="0069100E">
        <w:rPr>
          <w:rFonts w:ascii="Verdana" w:hAnsi="Verdana"/>
          <w:sz w:val="17"/>
          <w:szCs w:val="17"/>
        </w:rPr>
        <w:t>management skills with the ability to effectively direct operations</w:t>
      </w:r>
      <w:r w:rsidR="0069100E">
        <w:rPr>
          <w:rFonts w:ascii="Verdana" w:hAnsi="Verdana"/>
          <w:sz w:val="17"/>
          <w:szCs w:val="17"/>
        </w:rPr>
        <w:t>,</w:t>
      </w:r>
      <w:r w:rsidR="004D1BC9">
        <w:rPr>
          <w:rFonts w:ascii="Verdana" w:hAnsi="Verdana"/>
          <w:sz w:val="17"/>
          <w:szCs w:val="17"/>
        </w:rPr>
        <w:t xml:space="preserve"> vision development,</w:t>
      </w:r>
      <w:r w:rsidR="004D1BC9" w:rsidRPr="004D1BC9">
        <w:t xml:space="preserve"> </w:t>
      </w:r>
      <w:r w:rsidR="004D1BC9">
        <w:rPr>
          <w:rFonts w:ascii="Verdana" w:hAnsi="Verdana"/>
          <w:sz w:val="17"/>
          <w:szCs w:val="17"/>
        </w:rPr>
        <w:t>d</w:t>
      </w:r>
      <w:r w:rsidR="004D1BC9" w:rsidRPr="004D1BC9">
        <w:rPr>
          <w:rFonts w:ascii="Verdana" w:hAnsi="Verdana"/>
          <w:sz w:val="17"/>
          <w:szCs w:val="17"/>
        </w:rPr>
        <w:t>evelop deep and client relationships</w:t>
      </w:r>
      <w:r w:rsidR="004D1BC9">
        <w:rPr>
          <w:rFonts w:ascii="Verdana" w:hAnsi="Verdana"/>
          <w:sz w:val="17"/>
          <w:szCs w:val="17"/>
        </w:rPr>
        <w:t>,</w:t>
      </w:r>
      <w:r w:rsidR="004D1BC9" w:rsidRPr="004D1BC9">
        <w:t xml:space="preserve"> </w:t>
      </w:r>
      <w:r w:rsidR="004D1BC9" w:rsidRPr="004D1BC9">
        <w:rPr>
          <w:rFonts w:ascii="Verdana" w:hAnsi="Verdana"/>
          <w:sz w:val="17"/>
          <w:szCs w:val="17"/>
        </w:rPr>
        <w:t xml:space="preserve">refine a go-to-market strategy </w:t>
      </w:r>
      <w:r w:rsidR="004D1BC9">
        <w:rPr>
          <w:rFonts w:ascii="Verdana" w:hAnsi="Verdana"/>
          <w:sz w:val="17"/>
          <w:szCs w:val="17"/>
        </w:rPr>
        <w:t>,</w:t>
      </w:r>
      <w:r w:rsidR="004D1BC9" w:rsidRPr="004D1BC9">
        <w:t xml:space="preserve"> </w:t>
      </w:r>
      <w:r w:rsidR="0069100E" w:rsidRPr="0069100E">
        <w:rPr>
          <w:rFonts w:ascii="Verdana" w:hAnsi="Verdana"/>
          <w:sz w:val="17"/>
          <w:szCs w:val="17"/>
        </w:rPr>
        <w:t>k</w:t>
      </w:r>
      <w:r w:rsidR="00C47638">
        <w:rPr>
          <w:rFonts w:ascii="Verdana" w:hAnsi="Verdana"/>
          <w:sz w:val="17"/>
          <w:szCs w:val="17"/>
        </w:rPr>
        <w:t>nowledge</w:t>
      </w:r>
      <w:r w:rsidR="00A516F4">
        <w:rPr>
          <w:rFonts w:ascii="Verdana" w:hAnsi="Verdana"/>
          <w:sz w:val="17"/>
          <w:szCs w:val="17"/>
        </w:rPr>
        <w:t xml:space="preserve"> various</w:t>
      </w:r>
      <w:r w:rsidR="00C47638">
        <w:rPr>
          <w:rFonts w:ascii="Verdana" w:hAnsi="Verdana"/>
          <w:sz w:val="17"/>
          <w:szCs w:val="17"/>
        </w:rPr>
        <w:t xml:space="preserve"> industry sector</w:t>
      </w:r>
      <w:r w:rsidR="002A16C3">
        <w:rPr>
          <w:rFonts w:ascii="Verdana" w:hAnsi="Verdana"/>
          <w:sz w:val="17"/>
          <w:szCs w:val="17"/>
        </w:rPr>
        <w:t>,</w:t>
      </w:r>
      <w:r w:rsidR="00A516F4" w:rsidRPr="00A516F4">
        <w:t xml:space="preserve"> </w:t>
      </w:r>
      <w:r w:rsidR="00A516F4" w:rsidRPr="00A516F4">
        <w:rPr>
          <w:rFonts w:ascii="Verdana" w:hAnsi="Verdana"/>
          <w:sz w:val="17"/>
          <w:szCs w:val="17"/>
        </w:rPr>
        <w:t>experience in a co</w:t>
      </w:r>
      <w:r w:rsidR="00A516F4">
        <w:rPr>
          <w:rFonts w:ascii="Verdana" w:hAnsi="Verdana"/>
          <w:sz w:val="17"/>
          <w:szCs w:val="17"/>
        </w:rPr>
        <w:t>mmercial operations environment,</w:t>
      </w:r>
      <w:r w:rsidR="002A16C3">
        <w:rPr>
          <w:rFonts w:ascii="Verdana" w:hAnsi="Verdana"/>
          <w:sz w:val="17"/>
          <w:szCs w:val="17"/>
        </w:rPr>
        <w:t xml:space="preserve"> </w:t>
      </w:r>
      <w:r w:rsidR="00890EF5" w:rsidRPr="00890EF5">
        <w:rPr>
          <w:rFonts w:ascii="Verdana" w:hAnsi="Verdana"/>
          <w:sz w:val="17"/>
          <w:szCs w:val="17"/>
        </w:rPr>
        <w:t>strong business acumen,</w:t>
      </w:r>
      <w:r w:rsidR="004E30E3" w:rsidRPr="004E30E3">
        <w:t xml:space="preserve"> </w:t>
      </w:r>
      <w:r w:rsidR="00890EF5" w:rsidRPr="00890EF5">
        <w:rPr>
          <w:rFonts w:ascii="Verdana" w:hAnsi="Verdana"/>
          <w:sz w:val="17"/>
          <w:szCs w:val="17"/>
        </w:rPr>
        <w:t>demonstrated leadership skills,</w:t>
      </w:r>
      <w:r w:rsidR="007131B8" w:rsidRPr="007131B8">
        <w:t xml:space="preserve"> </w:t>
      </w:r>
      <w:r w:rsidR="0069100E">
        <w:rPr>
          <w:rFonts w:ascii="Verdana" w:hAnsi="Verdana"/>
          <w:sz w:val="17"/>
          <w:szCs w:val="17"/>
        </w:rPr>
        <w:t xml:space="preserve"> develop</w:t>
      </w:r>
      <w:r w:rsidR="0069100E" w:rsidRPr="0069100E">
        <w:t xml:space="preserve"> </w:t>
      </w:r>
      <w:r w:rsidR="0069100E" w:rsidRPr="0069100E">
        <w:rPr>
          <w:rFonts w:ascii="Verdana" w:hAnsi="Verdana"/>
          <w:sz w:val="17"/>
          <w:szCs w:val="17"/>
        </w:rPr>
        <w:t>tactics and strategic planning initiatives</w:t>
      </w:r>
      <w:r w:rsidR="0069100E">
        <w:rPr>
          <w:rFonts w:ascii="Verdana" w:hAnsi="Verdana"/>
          <w:sz w:val="17"/>
          <w:szCs w:val="17"/>
        </w:rPr>
        <w:t>,</w:t>
      </w:r>
      <w:r w:rsidR="00D57914" w:rsidRPr="00D57914">
        <w:rPr>
          <w:rFonts w:ascii="Verdana" w:hAnsi="Verdana"/>
          <w:sz w:val="17"/>
          <w:szCs w:val="17"/>
        </w:rPr>
        <w:t xml:space="preserve"> </w:t>
      </w:r>
      <w:r w:rsidR="00662F3F">
        <w:rPr>
          <w:rFonts w:ascii="Verdana" w:hAnsi="Verdana"/>
          <w:sz w:val="17"/>
          <w:szCs w:val="17"/>
        </w:rPr>
        <w:t>d</w:t>
      </w:r>
      <w:r w:rsidR="0069100E">
        <w:rPr>
          <w:rFonts w:ascii="Verdana" w:hAnsi="Verdana"/>
          <w:sz w:val="17"/>
          <w:szCs w:val="17"/>
        </w:rPr>
        <w:t>evelop</w:t>
      </w:r>
      <w:r w:rsidR="00A14937">
        <w:rPr>
          <w:rFonts w:ascii="Verdana" w:hAnsi="Verdana"/>
          <w:sz w:val="17"/>
          <w:szCs w:val="17"/>
        </w:rPr>
        <w:t>ed</w:t>
      </w:r>
      <w:r w:rsidR="0069100E" w:rsidRPr="0069100E">
        <w:t xml:space="preserve"> </w:t>
      </w:r>
      <w:r w:rsidR="0069100E" w:rsidRPr="0069100E">
        <w:rPr>
          <w:rFonts w:ascii="Verdana" w:hAnsi="Verdana"/>
          <w:sz w:val="17"/>
          <w:szCs w:val="17"/>
        </w:rPr>
        <w:t>marketing plans aimed at driving the messaging,</w:t>
      </w:r>
      <w:r w:rsidR="00165FD6">
        <w:rPr>
          <w:rFonts w:ascii="Verdana" w:hAnsi="Verdana"/>
          <w:sz w:val="17"/>
          <w:szCs w:val="17"/>
        </w:rPr>
        <w:t xml:space="preserve"> demand generation,</w:t>
      </w:r>
      <w:r w:rsidR="0069100E" w:rsidRPr="0069100E">
        <w:rPr>
          <w:rFonts w:ascii="Verdana" w:hAnsi="Verdana"/>
          <w:sz w:val="17"/>
          <w:szCs w:val="17"/>
        </w:rPr>
        <w:t xml:space="preserve"> positioning, lead generation</w:t>
      </w:r>
      <w:r w:rsidR="0069100E">
        <w:rPr>
          <w:rFonts w:ascii="Verdana" w:hAnsi="Verdana"/>
          <w:sz w:val="17"/>
          <w:szCs w:val="17"/>
        </w:rPr>
        <w:t>,</w:t>
      </w:r>
      <w:r w:rsidR="0069100E" w:rsidRPr="0069100E">
        <w:t xml:space="preserve"> </w:t>
      </w:r>
      <w:r w:rsidR="0069100E" w:rsidRPr="0069100E">
        <w:rPr>
          <w:rFonts w:ascii="Verdana" w:hAnsi="Verdana"/>
          <w:sz w:val="17"/>
          <w:szCs w:val="17"/>
        </w:rPr>
        <w:t xml:space="preserve">customer retention and growth initiatives, marketing and sales collateral development </w:t>
      </w:r>
      <w:r w:rsidR="001B67AD">
        <w:rPr>
          <w:rFonts w:ascii="Verdana" w:hAnsi="Verdana"/>
          <w:sz w:val="17"/>
          <w:szCs w:val="17"/>
        </w:rPr>
        <w:t>,</w:t>
      </w:r>
      <w:r w:rsidR="0069100E" w:rsidRPr="0069100E">
        <w:t xml:space="preserve"> </w:t>
      </w:r>
      <w:r w:rsidR="0069100E" w:rsidRPr="0069100E">
        <w:rPr>
          <w:rFonts w:ascii="Verdana" w:hAnsi="Verdana"/>
          <w:sz w:val="17"/>
          <w:szCs w:val="17"/>
        </w:rPr>
        <w:t>sales tools</w:t>
      </w:r>
      <w:r w:rsidR="0069100E">
        <w:rPr>
          <w:rFonts w:ascii="Verdana" w:hAnsi="Verdana"/>
          <w:sz w:val="17"/>
          <w:szCs w:val="17"/>
        </w:rPr>
        <w:t>,</w:t>
      </w:r>
      <w:r w:rsidR="0069100E" w:rsidRPr="0069100E">
        <w:t xml:space="preserve"> </w:t>
      </w:r>
      <w:r w:rsidR="0069100E" w:rsidRPr="0069100E">
        <w:rPr>
          <w:rFonts w:ascii="Verdana" w:hAnsi="Verdana"/>
          <w:sz w:val="17"/>
          <w:szCs w:val="17"/>
        </w:rPr>
        <w:t>planning and leading the execution of new product launches</w:t>
      </w:r>
      <w:r w:rsidR="0069100E">
        <w:rPr>
          <w:rFonts w:ascii="Verdana" w:hAnsi="Verdana"/>
          <w:sz w:val="17"/>
          <w:szCs w:val="17"/>
        </w:rPr>
        <w:t>,</w:t>
      </w:r>
      <w:r w:rsidR="00FA5717" w:rsidRPr="00FA5717">
        <w:t xml:space="preserve"> </w:t>
      </w:r>
      <w:r w:rsidR="00FA5717" w:rsidRPr="00FA5717">
        <w:rPr>
          <w:rFonts w:ascii="Verdana" w:hAnsi="Verdana"/>
          <w:sz w:val="17"/>
          <w:szCs w:val="17"/>
        </w:rPr>
        <w:t>management reporting for entire division</w:t>
      </w:r>
      <w:r w:rsidR="00FA5717">
        <w:rPr>
          <w:rFonts w:ascii="Verdana" w:hAnsi="Verdana"/>
          <w:sz w:val="17"/>
          <w:szCs w:val="17"/>
        </w:rPr>
        <w:t>,</w:t>
      </w:r>
      <w:r w:rsidR="00FA5717" w:rsidRPr="00FA5717">
        <w:t xml:space="preserve"> </w:t>
      </w:r>
      <w:r w:rsidR="00D74ACE" w:rsidRPr="00D74ACE">
        <w:rPr>
          <w:rFonts w:ascii="Verdana" w:hAnsi="Verdana"/>
          <w:sz w:val="17"/>
          <w:szCs w:val="17"/>
        </w:rPr>
        <w:t>programme management processes stregthening</w:t>
      </w:r>
      <w:r w:rsidR="00D74ACE">
        <w:t xml:space="preserve">, </w:t>
      </w:r>
      <w:r w:rsidR="00D74ACE" w:rsidRPr="00D74ACE">
        <w:rPr>
          <w:rFonts w:ascii="Verdana" w:hAnsi="Verdana"/>
          <w:sz w:val="17"/>
          <w:szCs w:val="17"/>
        </w:rPr>
        <w:t>Development and implementation of new and improved programme</w:t>
      </w:r>
      <w:r w:rsidR="0069100E">
        <w:rPr>
          <w:rFonts w:ascii="Verdana" w:hAnsi="Verdana"/>
          <w:sz w:val="17"/>
          <w:szCs w:val="17"/>
        </w:rPr>
        <w:t>,</w:t>
      </w:r>
      <w:r w:rsidR="00D74ACE" w:rsidRPr="00D74ACE">
        <w:t xml:space="preserve"> </w:t>
      </w:r>
      <w:r w:rsidR="00FA5717" w:rsidRPr="00FA5717">
        <w:rPr>
          <w:rFonts w:ascii="Verdana" w:hAnsi="Verdana"/>
          <w:sz w:val="17"/>
          <w:szCs w:val="17"/>
        </w:rPr>
        <w:t>support for M&amp;A activity</w:t>
      </w:r>
      <w:r w:rsidR="00FA5717">
        <w:rPr>
          <w:rFonts w:ascii="Verdana" w:hAnsi="Verdana"/>
          <w:sz w:val="17"/>
          <w:szCs w:val="17"/>
        </w:rPr>
        <w:t>,</w:t>
      </w:r>
      <w:r w:rsidR="00FA5717" w:rsidRPr="00FA5717">
        <w:t xml:space="preserve"> </w:t>
      </w:r>
      <w:r w:rsidR="00FA5717" w:rsidRPr="00FA5717">
        <w:rPr>
          <w:rFonts w:ascii="Verdana" w:hAnsi="Verdana"/>
          <w:sz w:val="17"/>
          <w:szCs w:val="17"/>
        </w:rPr>
        <w:t>annual planning processes</w:t>
      </w:r>
      <w:r w:rsidR="00FA5717">
        <w:rPr>
          <w:rFonts w:ascii="Verdana" w:hAnsi="Verdana"/>
          <w:sz w:val="17"/>
          <w:szCs w:val="17"/>
        </w:rPr>
        <w:t>, messaging framework,</w:t>
      </w:r>
      <w:r w:rsidR="00A516F4" w:rsidRPr="00A516F4">
        <w:t xml:space="preserve"> </w:t>
      </w:r>
      <w:r w:rsidR="00A516F4" w:rsidRPr="00A516F4">
        <w:rPr>
          <w:rFonts w:ascii="Verdana" w:hAnsi="Verdana"/>
          <w:sz w:val="17"/>
          <w:szCs w:val="17"/>
        </w:rPr>
        <w:t>lead business planning</w:t>
      </w:r>
      <w:r w:rsidR="00A516F4">
        <w:rPr>
          <w:rFonts w:ascii="Verdana" w:hAnsi="Verdana"/>
          <w:sz w:val="17"/>
          <w:szCs w:val="17"/>
        </w:rPr>
        <w:t xml:space="preserve"> framework</w:t>
      </w:r>
      <w:r w:rsidR="00A516F4" w:rsidRPr="00A516F4">
        <w:rPr>
          <w:rFonts w:ascii="Verdana" w:hAnsi="Verdana"/>
          <w:sz w:val="17"/>
          <w:szCs w:val="17"/>
        </w:rPr>
        <w:t>, financial management and KPI reporting</w:t>
      </w:r>
      <w:r w:rsidR="00A516F4">
        <w:rPr>
          <w:rFonts w:ascii="Verdana" w:hAnsi="Verdana"/>
          <w:sz w:val="17"/>
          <w:szCs w:val="17"/>
        </w:rPr>
        <w:t xml:space="preserve"> framework,</w:t>
      </w:r>
      <w:r w:rsidR="00A516F4" w:rsidRPr="00A516F4">
        <w:t xml:space="preserve"> </w:t>
      </w:r>
      <w:r w:rsidR="00A516F4" w:rsidRPr="00A516F4">
        <w:rPr>
          <w:rFonts w:ascii="Verdana" w:hAnsi="Verdana"/>
          <w:sz w:val="17"/>
          <w:szCs w:val="17"/>
        </w:rPr>
        <w:t>new business arrangements, pricing</w:t>
      </w:r>
      <w:r w:rsidR="00A516F4">
        <w:rPr>
          <w:rFonts w:ascii="Verdana" w:hAnsi="Verdana"/>
          <w:sz w:val="17"/>
          <w:szCs w:val="17"/>
        </w:rPr>
        <w:t xml:space="preserve"> framework,</w:t>
      </w:r>
      <w:r w:rsidR="00A516F4" w:rsidRPr="00A516F4">
        <w:t xml:space="preserve"> </w:t>
      </w:r>
      <w:r w:rsidR="00A516F4" w:rsidRPr="00A516F4">
        <w:rPr>
          <w:rFonts w:ascii="Verdana" w:hAnsi="Verdana"/>
          <w:sz w:val="17"/>
          <w:szCs w:val="17"/>
        </w:rPr>
        <w:t>direct and control the financi</w:t>
      </w:r>
      <w:r w:rsidR="00A516F4">
        <w:rPr>
          <w:rFonts w:ascii="Verdana" w:hAnsi="Verdana"/>
          <w:sz w:val="17"/>
          <w:szCs w:val="17"/>
        </w:rPr>
        <w:t>al and administrative resources, dashboard,</w:t>
      </w:r>
      <w:r w:rsidR="00400A9A" w:rsidRPr="00400A9A">
        <w:t xml:space="preserve"> </w:t>
      </w:r>
      <w:r w:rsidR="00400A9A">
        <w:rPr>
          <w:rFonts w:ascii="Verdana" w:hAnsi="Verdana"/>
          <w:sz w:val="17"/>
          <w:szCs w:val="17"/>
        </w:rPr>
        <w:t>c</w:t>
      </w:r>
      <w:r w:rsidR="00400A9A" w:rsidRPr="00400A9A">
        <w:rPr>
          <w:rFonts w:ascii="Verdana" w:hAnsi="Verdana"/>
          <w:sz w:val="17"/>
          <w:szCs w:val="17"/>
        </w:rPr>
        <w:t>onflict management and resolution experience</w:t>
      </w:r>
      <w:r w:rsidR="00400A9A">
        <w:rPr>
          <w:rFonts w:ascii="Verdana" w:hAnsi="Verdana"/>
          <w:sz w:val="17"/>
          <w:szCs w:val="17"/>
        </w:rPr>
        <w:t>,</w:t>
      </w:r>
      <w:r w:rsidR="00400A9A" w:rsidRPr="00400A9A">
        <w:t xml:space="preserve"> </w:t>
      </w:r>
      <w:r w:rsidR="00267F7A">
        <w:t>o</w:t>
      </w:r>
      <w:r w:rsidR="00400A9A" w:rsidRPr="00400A9A">
        <w:rPr>
          <w:rFonts w:ascii="Verdana" w:hAnsi="Verdana"/>
          <w:sz w:val="17"/>
          <w:szCs w:val="17"/>
        </w:rPr>
        <w:t>verseeing multiple projects simultaneously</w:t>
      </w:r>
      <w:r w:rsidR="00400A9A">
        <w:rPr>
          <w:rFonts w:ascii="Verdana" w:hAnsi="Verdana"/>
          <w:sz w:val="17"/>
          <w:szCs w:val="17"/>
        </w:rPr>
        <w:t>,</w:t>
      </w:r>
      <w:r w:rsidR="00400A9A" w:rsidRPr="00400A9A">
        <w:t xml:space="preserve"> </w:t>
      </w:r>
      <w:r w:rsidR="00400A9A" w:rsidRPr="00400A9A">
        <w:rPr>
          <w:rFonts w:ascii="Verdana" w:hAnsi="Verdana"/>
          <w:sz w:val="17"/>
          <w:szCs w:val="17"/>
        </w:rPr>
        <w:t xml:space="preserve">accountable for the implementation </w:t>
      </w:r>
      <w:r w:rsidR="00400A9A">
        <w:rPr>
          <w:rFonts w:ascii="Verdana" w:hAnsi="Verdana"/>
          <w:sz w:val="17"/>
          <w:szCs w:val="17"/>
        </w:rPr>
        <w:t>of on time projects and budgets,</w:t>
      </w:r>
      <w:r w:rsidR="00400A9A" w:rsidRPr="00400A9A">
        <w:t xml:space="preserve"> </w:t>
      </w:r>
      <w:r w:rsidR="00400A9A" w:rsidRPr="00400A9A">
        <w:rPr>
          <w:rFonts w:ascii="Verdana" w:hAnsi="Verdana"/>
          <w:sz w:val="17"/>
          <w:szCs w:val="17"/>
        </w:rPr>
        <w:t>Develop project scopes, schedules, and cost estimates</w:t>
      </w:r>
      <w:r w:rsidR="00400A9A">
        <w:rPr>
          <w:rFonts w:ascii="Verdana" w:hAnsi="Verdana"/>
          <w:sz w:val="17"/>
          <w:szCs w:val="17"/>
        </w:rPr>
        <w:t>,</w:t>
      </w:r>
      <w:r w:rsidR="00400A9A" w:rsidRPr="00400A9A">
        <w:t xml:space="preserve"> </w:t>
      </w:r>
      <w:r w:rsidR="00400A9A">
        <w:rPr>
          <w:rFonts w:ascii="Verdana" w:hAnsi="Verdana"/>
          <w:sz w:val="17"/>
          <w:szCs w:val="17"/>
        </w:rPr>
        <w:t>Coordinate project activities,</w:t>
      </w:r>
      <w:r w:rsidR="00400A9A" w:rsidRPr="00400A9A">
        <w:rPr>
          <w:rFonts w:ascii="Verdana" w:hAnsi="Verdana"/>
          <w:sz w:val="17"/>
          <w:szCs w:val="17"/>
        </w:rPr>
        <w:t xml:space="preserve"> </w:t>
      </w:r>
      <w:r w:rsidR="001B67AD" w:rsidRPr="001B67AD">
        <w:rPr>
          <w:rFonts w:ascii="Verdana" w:hAnsi="Verdana"/>
          <w:sz w:val="17"/>
          <w:szCs w:val="17"/>
        </w:rPr>
        <w:t>work with all personnel</w:t>
      </w:r>
      <w:r w:rsidR="001B67AD">
        <w:rPr>
          <w:rFonts w:ascii="Verdana" w:hAnsi="Verdana"/>
          <w:sz w:val="17"/>
          <w:szCs w:val="17"/>
        </w:rPr>
        <w:t>,</w:t>
      </w:r>
      <w:r w:rsidR="00890EF5" w:rsidRPr="00890EF5">
        <w:rPr>
          <w:rFonts w:ascii="Verdana" w:hAnsi="Verdana"/>
          <w:sz w:val="17"/>
          <w:szCs w:val="17"/>
        </w:rPr>
        <w:t xml:space="preserve"> management and team building experience, excellent communication and interpersonal skills</w:t>
      </w:r>
      <w:r w:rsidR="00890EF5">
        <w:rPr>
          <w:rFonts w:ascii="Verdana" w:hAnsi="Verdana"/>
          <w:sz w:val="17"/>
          <w:szCs w:val="17"/>
        </w:rPr>
        <w:t>,</w:t>
      </w:r>
      <w:r w:rsidR="001B67AD">
        <w:rPr>
          <w:rFonts w:ascii="Verdana" w:hAnsi="Verdana"/>
          <w:sz w:val="17"/>
          <w:szCs w:val="17"/>
        </w:rPr>
        <w:t xml:space="preserve"> effective</w:t>
      </w:r>
      <w:r w:rsidR="001B67AD" w:rsidRPr="001B67AD">
        <w:rPr>
          <w:rFonts w:ascii="Verdana" w:hAnsi="Verdana"/>
          <w:sz w:val="17"/>
          <w:szCs w:val="17"/>
        </w:rPr>
        <w:t xml:space="preserve"> resources</w:t>
      </w:r>
      <w:r w:rsidR="001B67AD">
        <w:rPr>
          <w:rFonts w:ascii="Verdana" w:hAnsi="Verdana"/>
          <w:sz w:val="17"/>
          <w:szCs w:val="17"/>
        </w:rPr>
        <w:t xml:space="preserve"> utilization,</w:t>
      </w:r>
      <w:r w:rsidR="00890EF5" w:rsidRPr="00890EF5">
        <w:t xml:space="preserve"> </w:t>
      </w:r>
      <w:r w:rsidR="00975A11" w:rsidRPr="00975A11">
        <w:rPr>
          <w:rFonts w:ascii="Verdana" w:hAnsi="Verdana"/>
          <w:sz w:val="17"/>
          <w:szCs w:val="17"/>
        </w:rPr>
        <w:t>new product development, cost reduction and R &amp; D</w:t>
      </w:r>
      <w:r w:rsidR="00890EF5">
        <w:rPr>
          <w:rFonts w:ascii="Verdana" w:hAnsi="Verdana"/>
          <w:sz w:val="17"/>
          <w:szCs w:val="17"/>
        </w:rPr>
        <w:t>,</w:t>
      </w:r>
      <w:r w:rsidR="00975A11" w:rsidRPr="00975A11">
        <w:rPr>
          <w:rFonts w:ascii="Verdana" w:hAnsi="Verdana"/>
          <w:sz w:val="17"/>
          <w:szCs w:val="17"/>
        </w:rPr>
        <w:t xml:space="preserve"> </w:t>
      </w:r>
      <w:r w:rsidR="00975A11" w:rsidRPr="009F0D4B">
        <w:rPr>
          <w:rFonts w:ascii="Verdana" w:hAnsi="Verdana"/>
          <w:sz w:val="17"/>
          <w:szCs w:val="17"/>
        </w:rPr>
        <w:t>ability to</w:t>
      </w:r>
      <w:r w:rsidR="00975A11">
        <w:rPr>
          <w:rFonts w:ascii="Verdana" w:hAnsi="Verdana"/>
          <w:sz w:val="17"/>
          <w:szCs w:val="17"/>
        </w:rPr>
        <w:t xml:space="preserve"> drive modernisation and change, </w:t>
      </w:r>
      <w:r w:rsidR="007C57BB">
        <w:rPr>
          <w:rFonts w:ascii="Verdana" w:hAnsi="Verdana"/>
          <w:sz w:val="17"/>
          <w:szCs w:val="17"/>
        </w:rPr>
        <w:t>consensus building,</w:t>
      </w:r>
      <w:r w:rsidR="00890EF5" w:rsidRPr="00890EF5">
        <w:t xml:space="preserve"> </w:t>
      </w:r>
      <w:r w:rsidR="00890EF5" w:rsidRPr="00890EF5">
        <w:rPr>
          <w:rFonts w:ascii="Verdana" w:hAnsi="Verdana"/>
          <w:sz w:val="17"/>
          <w:szCs w:val="17"/>
        </w:rPr>
        <w:t xml:space="preserve">ability to work in the legislative and political arenas </w:t>
      </w:r>
      <w:r w:rsidR="00890EF5">
        <w:rPr>
          <w:rFonts w:ascii="Verdana" w:hAnsi="Verdana"/>
          <w:sz w:val="17"/>
          <w:szCs w:val="17"/>
        </w:rPr>
        <w:t>,</w:t>
      </w:r>
      <w:r w:rsidR="00890EF5" w:rsidRPr="00890EF5">
        <w:t xml:space="preserve"> </w:t>
      </w:r>
      <w:r w:rsidR="00890EF5" w:rsidRPr="00890EF5">
        <w:rPr>
          <w:rFonts w:ascii="Verdana" w:hAnsi="Verdana"/>
          <w:sz w:val="17"/>
          <w:szCs w:val="17"/>
        </w:rPr>
        <w:t>understanding of the business model</w:t>
      </w:r>
      <w:r w:rsidR="00890EF5">
        <w:rPr>
          <w:rFonts w:ascii="Verdana" w:hAnsi="Verdana"/>
          <w:sz w:val="17"/>
          <w:szCs w:val="17"/>
        </w:rPr>
        <w:t>,</w:t>
      </w:r>
      <w:r w:rsidR="003D7E1B" w:rsidRPr="003D7E1B">
        <w:t xml:space="preserve"> </w:t>
      </w:r>
      <w:r w:rsidR="003D7E1B" w:rsidRPr="003D7E1B">
        <w:rPr>
          <w:rFonts w:ascii="Verdana" w:hAnsi="Verdana"/>
          <w:sz w:val="17"/>
          <w:szCs w:val="17"/>
        </w:rPr>
        <w:t>program management, including demonstrated success implementing large and complex programs</w:t>
      </w:r>
      <w:r w:rsidR="003D7E1B">
        <w:rPr>
          <w:rFonts w:ascii="Verdana" w:hAnsi="Verdana"/>
          <w:sz w:val="17"/>
          <w:szCs w:val="17"/>
        </w:rPr>
        <w:t>,</w:t>
      </w:r>
      <w:r w:rsidR="00890EF5" w:rsidRPr="00890EF5">
        <w:t xml:space="preserve"> </w:t>
      </w:r>
      <w:r w:rsidR="00890EF5" w:rsidRPr="00890EF5">
        <w:rPr>
          <w:rFonts w:ascii="Verdana" w:hAnsi="Verdana"/>
          <w:sz w:val="17"/>
          <w:szCs w:val="17"/>
        </w:rPr>
        <w:t>impr</w:t>
      </w:r>
      <w:r w:rsidR="00890EF5">
        <w:rPr>
          <w:rFonts w:ascii="Verdana" w:hAnsi="Verdana"/>
          <w:sz w:val="17"/>
          <w:szCs w:val="17"/>
        </w:rPr>
        <w:t>ove competitive positions,</w:t>
      </w:r>
      <w:r w:rsidR="001822A3">
        <w:rPr>
          <w:rFonts w:ascii="Verdana" w:hAnsi="Verdana"/>
          <w:sz w:val="17"/>
          <w:szCs w:val="17"/>
        </w:rPr>
        <w:t xml:space="preserve"> responsible for P&amp;L,</w:t>
      </w:r>
      <w:r w:rsidR="003D7E1B" w:rsidRPr="003D7E1B">
        <w:t xml:space="preserve"> </w:t>
      </w:r>
      <w:r w:rsidR="003D7E1B" w:rsidRPr="003D7E1B">
        <w:rPr>
          <w:rFonts w:ascii="Verdana" w:hAnsi="Verdana"/>
          <w:sz w:val="17"/>
          <w:szCs w:val="17"/>
        </w:rPr>
        <w:t>managing full-time staff, including managing managers</w:t>
      </w:r>
      <w:r w:rsidR="003D7E1B">
        <w:rPr>
          <w:rFonts w:ascii="Verdana" w:hAnsi="Verdana"/>
          <w:sz w:val="17"/>
          <w:szCs w:val="17"/>
        </w:rPr>
        <w:t>,</w:t>
      </w:r>
      <w:r w:rsidR="003D7E1B" w:rsidRPr="003D7E1B">
        <w:t xml:space="preserve"> </w:t>
      </w:r>
      <w:r w:rsidR="003D7E1B" w:rsidRPr="003D7E1B">
        <w:rPr>
          <w:rFonts w:ascii="Verdana" w:hAnsi="Verdana"/>
          <w:sz w:val="17"/>
          <w:szCs w:val="17"/>
        </w:rPr>
        <w:t>managing external partnerships</w:t>
      </w:r>
      <w:r w:rsidR="003D7E1B">
        <w:rPr>
          <w:rFonts w:ascii="Verdana" w:hAnsi="Verdana"/>
          <w:sz w:val="17"/>
          <w:szCs w:val="17"/>
        </w:rPr>
        <w:t>,</w:t>
      </w:r>
      <w:r w:rsidR="003D7E1B" w:rsidRPr="003D7E1B">
        <w:t xml:space="preserve"> </w:t>
      </w:r>
      <w:r w:rsidR="00804A49" w:rsidRPr="00804A49">
        <w:rPr>
          <w:rFonts w:ascii="Verdana" w:hAnsi="Verdana"/>
          <w:sz w:val="17"/>
          <w:szCs w:val="17"/>
        </w:rPr>
        <w:t>Familiarity and comfort with electronic CRM systems</w:t>
      </w:r>
      <w:r w:rsidR="00804A49">
        <w:rPr>
          <w:rFonts w:ascii="Verdana" w:hAnsi="Verdana"/>
          <w:sz w:val="17"/>
          <w:szCs w:val="17"/>
        </w:rPr>
        <w:t>,</w:t>
      </w:r>
      <w:r w:rsidR="00A23838" w:rsidRPr="00A23838">
        <w:t xml:space="preserve"> </w:t>
      </w:r>
      <w:r w:rsidR="00A23838" w:rsidRPr="00A23838">
        <w:rPr>
          <w:rFonts w:ascii="Verdana" w:hAnsi="Verdana"/>
          <w:sz w:val="17"/>
          <w:szCs w:val="17"/>
        </w:rPr>
        <w:t>handle consumer specific primary and secondary research</w:t>
      </w:r>
      <w:r w:rsidR="00A23838">
        <w:rPr>
          <w:rFonts w:ascii="Verdana" w:hAnsi="Verdana"/>
          <w:sz w:val="17"/>
          <w:szCs w:val="17"/>
        </w:rPr>
        <w:t>,</w:t>
      </w:r>
      <w:r w:rsidR="003D7E1B" w:rsidRPr="003D7E1B">
        <w:t xml:space="preserve"> </w:t>
      </w:r>
      <w:r w:rsidR="003D7E1B" w:rsidRPr="003D7E1B">
        <w:rPr>
          <w:rFonts w:ascii="Verdana" w:hAnsi="Verdana"/>
          <w:sz w:val="17"/>
          <w:szCs w:val="17"/>
        </w:rPr>
        <w:t>managing both people and project</w:t>
      </w:r>
      <w:r w:rsidR="003D7E1B">
        <w:rPr>
          <w:rFonts w:ascii="Verdana" w:hAnsi="Verdana"/>
          <w:sz w:val="17"/>
          <w:szCs w:val="17"/>
        </w:rPr>
        <w:t>s,</w:t>
      </w:r>
      <w:r w:rsidR="003D7E1B" w:rsidRPr="003D7E1B">
        <w:t xml:space="preserve"> </w:t>
      </w:r>
      <w:r w:rsidR="003D7E1B" w:rsidRPr="003D7E1B">
        <w:rPr>
          <w:rFonts w:ascii="Verdana" w:hAnsi="Verdana"/>
          <w:sz w:val="17"/>
          <w:szCs w:val="17"/>
        </w:rPr>
        <w:t>ensuring the overall success</w:t>
      </w:r>
      <w:r w:rsidR="003D7E1B">
        <w:rPr>
          <w:rFonts w:ascii="Verdana" w:hAnsi="Verdana"/>
          <w:sz w:val="17"/>
          <w:szCs w:val="17"/>
        </w:rPr>
        <w:t>,</w:t>
      </w:r>
      <w:r w:rsidR="00804A49" w:rsidRPr="00804A49">
        <w:rPr>
          <w:rFonts w:ascii="Verdana" w:hAnsi="Verdana"/>
          <w:sz w:val="17"/>
          <w:szCs w:val="17"/>
        </w:rPr>
        <w:t xml:space="preserve"> executing and closing merger a</w:t>
      </w:r>
      <w:r w:rsidR="00804A49">
        <w:rPr>
          <w:rFonts w:ascii="Verdana" w:hAnsi="Verdana"/>
          <w:sz w:val="17"/>
          <w:szCs w:val="17"/>
        </w:rPr>
        <w:t>nd acquisition transactions,</w:t>
      </w:r>
      <w:r w:rsidR="00804A49" w:rsidRPr="00804A49">
        <w:t xml:space="preserve"> </w:t>
      </w:r>
      <w:r w:rsidR="00804A49">
        <w:rPr>
          <w:rFonts w:ascii="Verdana" w:hAnsi="Verdana"/>
          <w:sz w:val="17"/>
          <w:szCs w:val="17"/>
        </w:rPr>
        <w:t xml:space="preserve">generate leads, </w:t>
      </w:r>
      <w:r w:rsidR="00804A49" w:rsidRPr="00804A49">
        <w:rPr>
          <w:rFonts w:ascii="Verdana" w:hAnsi="Verdana"/>
          <w:sz w:val="17"/>
          <w:szCs w:val="17"/>
        </w:rPr>
        <w:t>Managing and executing the sales process</w:t>
      </w:r>
      <w:r w:rsidR="00804A49">
        <w:rPr>
          <w:rFonts w:ascii="Verdana" w:hAnsi="Verdana"/>
          <w:sz w:val="17"/>
          <w:szCs w:val="17"/>
        </w:rPr>
        <w:t xml:space="preserve">, </w:t>
      </w:r>
      <w:r w:rsidR="00D879CA" w:rsidRPr="00D879CA">
        <w:rPr>
          <w:rFonts w:ascii="Verdana" w:hAnsi="Verdana"/>
          <w:sz w:val="17"/>
          <w:szCs w:val="17"/>
        </w:rPr>
        <w:t>experience</w:t>
      </w:r>
      <w:r w:rsidR="00A23838">
        <w:rPr>
          <w:rFonts w:ascii="Verdana" w:hAnsi="Verdana"/>
          <w:sz w:val="17"/>
          <w:szCs w:val="17"/>
        </w:rPr>
        <w:t xml:space="preserve">  insight development</w:t>
      </w:r>
      <w:r w:rsidR="00D879CA" w:rsidRPr="00D879CA">
        <w:rPr>
          <w:rFonts w:ascii="Verdana" w:hAnsi="Verdana"/>
          <w:sz w:val="17"/>
          <w:szCs w:val="17"/>
        </w:rPr>
        <w:t xml:space="preserve">, </w:t>
      </w:r>
      <w:r w:rsidR="00A23838" w:rsidRPr="00A23838">
        <w:rPr>
          <w:rFonts w:ascii="Verdana" w:hAnsi="Verdana"/>
          <w:sz w:val="17"/>
          <w:szCs w:val="17"/>
        </w:rPr>
        <w:t xml:space="preserve">represent </w:t>
      </w:r>
      <w:r w:rsidR="00A23838">
        <w:rPr>
          <w:rFonts w:ascii="Verdana" w:hAnsi="Verdana"/>
          <w:sz w:val="17"/>
          <w:szCs w:val="17"/>
        </w:rPr>
        <w:t>company</w:t>
      </w:r>
      <w:r w:rsidR="00A23838" w:rsidRPr="00A23838">
        <w:rPr>
          <w:rFonts w:ascii="Verdana" w:hAnsi="Verdana"/>
          <w:sz w:val="17"/>
          <w:szCs w:val="17"/>
        </w:rPr>
        <w:t xml:space="preserve"> at market events, seminars, trade shows</w:t>
      </w:r>
      <w:r w:rsidR="00A23838">
        <w:rPr>
          <w:rFonts w:ascii="Verdana" w:hAnsi="Verdana"/>
          <w:sz w:val="17"/>
          <w:szCs w:val="17"/>
        </w:rPr>
        <w:t>,</w:t>
      </w:r>
      <w:r w:rsidR="009C4B0C">
        <w:rPr>
          <w:rFonts w:ascii="Verdana" w:hAnsi="Verdana"/>
          <w:sz w:val="17"/>
          <w:szCs w:val="17"/>
        </w:rPr>
        <w:t xml:space="preserve"> research and information management framework development,</w:t>
      </w:r>
      <w:r w:rsidR="00A23838">
        <w:rPr>
          <w:rFonts w:ascii="Verdana" w:hAnsi="Verdana"/>
          <w:sz w:val="17"/>
          <w:szCs w:val="17"/>
        </w:rPr>
        <w:t xml:space="preserve"> </w:t>
      </w:r>
      <w:r w:rsidR="00F86A95" w:rsidRPr="00F86A95">
        <w:rPr>
          <w:rFonts w:ascii="Verdana" w:hAnsi="Verdana"/>
          <w:sz w:val="17"/>
          <w:szCs w:val="17"/>
        </w:rPr>
        <w:t>multi-cultural background and an ethical perspective</w:t>
      </w:r>
      <w:r w:rsidR="00F86A95">
        <w:rPr>
          <w:rFonts w:ascii="Verdana" w:hAnsi="Verdana"/>
          <w:sz w:val="17"/>
          <w:szCs w:val="17"/>
        </w:rPr>
        <w:t>,</w:t>
      </w:r>
      <w:r w:rsidR="00A23838" w:rsidRPr="00A23838">
        <w:t xml:space="preserve"> </w:t>
      </w:r>
      <w:r w:rsidR="00F86A95" w:rsidRPr="00F86A95">
        <w:rPr>
          <w:rFonts w:ascii="Verdana" w:hAnsi="Verdana"/>
          <w:sz w:val="17"/>
          <w:szCs w:val="17"/>
        </w:rPr>
        <w:t xml:space="preserve">overall management and day-to-day operations </w:t>
      </w:r>
      <w:r w:rsidR="00F86A95">
        <w:rPr>
          <w:rFonts w:ascii="Verdana" w:hAnsi="Verdana"/>
          <w:sz w:val="17"/>
          <w:szCs w:val="17"/>
        </w:rPr>
        <w:t xml:space="preserve"> </w:t>
      </w:r>
      <w:r w:rsidR="00F91F8C">
        <w:rPr>
          <w:rFonts w:ascii="Verdana" w:hAnsi="Verdana"/>
          <w:sz w:val="17"/>
          <w:szCs w:val="17"/>
        </w:rPr>
        <w:t>result oriented with resoulution to key issues,</w:t>
      </w:r>
      <w:r w:rsidR="00663A26" w:rsidRPr="00663A26">
        <w:t xml:space="preserve">  </w:t>
      </w:r>
      <w:r w:rsidR="00663A26" w:rsidRPr="00663A26">
        <w:rPr>
          <w:rFonts w:ascii="Verdana" w:hAnsi="Verdana"/>
          <w:sz w:val="17"/>
          <w:szCs w:val="17"/>
        </w:rPr>
        <w:t>adherence to project management methodology practices</w:t>
      </w:r>
      <w:r w:rsidR="00663A26">
        <w:rPr>
          <w:rFonts w:ascii="Verdana" w:hAnsi="Verdana"/>
          <w:sz w:val="17"/>
          <w:szCs w:val="17"/>
        </w:rPr>
        <w:t>,</w:t>
      </w:r>
      <w:r w:rsidR="00F91F8C">
        <w:rPr>
          <w:rFonts w:ascii="Verdana" w:hAnsi="Verdana"/>
          <w:sz w:val="17"/>
          <w:szCs w:val="17"/>
        </w:rPr>
        <w:t xml:space="preserve"> </w:t>
      </w:r>
      <w:r w:rsidR="00F86A95" w:rsidRPr="00F86A95">
        <w:rPr>
          <w:rFonts w:ascii="Verdana" w:hAnsi="Verdana"/>
          <w:sz w:val="17"/>
          <w:szCs w:val="17"/>
        </w:rPr>
        <w:t xml:space="preserve">implementing </w:t>
      </w:r>
      <w:r w:rsidR="00F86A95">
        <w:rPr>
          <w:rFonts w:ascii="Verdana" w:hAnsi="Verdana"/>
          <w:sz w:val="17"/>
          <w:szCs w:val="17"/>
        </w:rPr>
        <w:t xml:space="preserve">and managing corporate strategy, </w:t>
      </w:r>
      <w:r w:rsidR="005918D7">
        <w:rPr>
          <w:rFonts w:ascii="Verdana" w:hAnsi="Verdana"/>
          <w:sz w:val="17"/>
          <w:szCs w:val="17"/>
        </w:rPr>
        <w:t>ability and experience</w:t>
      </w:r>
      <w:r w:rsidR="00F86A95">
        <w:rPr>
          <w:rFonts w:ascii="Verdana" w:hAnsi="Verdana"/>
          <w:sz w:val="17"/>
          <w:szCs w:val="17"/>
        </w:rPr>
        <w:t xml:space="preserve"> in </w:t>
      </w:r>
      <w:r w:rsidR="00F86A95" w:rsidRPr="00F86A95">
        <w:rPr>
          <w:rFonts w:ascii="Verdana" w:hAnsi="Verdana"/>
          <w:sz w:val="17"/>
          <w:szCs w:val="17"/>
        </w:rPr>
        <w:t>Risk Management, Per</w:t>
      </w:r>
      <w:r w:rsidR="00F86A95">
        <w:rPr>
          <w:rFonts w:ascii="Verdana" w:hAnsi="Verdana"/>
          <w:sz w:val="17"/>
          <w:szCs w:val="17"/>
        </w:rPr>
        <w:t>formance Management, Product Dev</w:t>
      </w:r>
      <w:r w:rsidR="00F86A95" w:rsidRPr="00F86A95">
        <w:rPr>
          <w:rFonts w:ascii="Verdana" w:hAnsi="Verdana"/>
          <w:sz w:val="17"/>
          <w:szCs w:val="17"/>
        </w:rPr>
        <w:t xml:space="preserve">elopment, Strategy, </w:t>
      </w:r>
      <w:r w:rsidR="005918D7" w:rsidRPr="005918D7">
        <w:rPr>
          <w:rFonts w:ascii="Verdana" w:hAnsi="Verdana"/>
          <w:sz w:val="17"/>
          <w:szCs w:val="17"/>
        </w:rPr>
        <w:t>Accountable for achievement of the Customer Satisfaction target</w:t>
      </w:r>
      <w:r w:rsidR="005918D7">
        <w:rPr>
          <w:rFonts w:ascii="Verdana" w:hAnsi="Verdana"/>
          <w:sz w:val="17"/>
          <w:szCs w:val="17"/>
        </w:rPr>
        <w:t>,</w:t>
      </w:r>
      <w:r w:rsidR="005918D7" w:rsidRPr="005918D7">
        <w:t xml:space="preserve"> </w:t>
      </w:r>
      <w:r w:rsidR="005918D7" w:rsidRPr="005918D7">
        <w:rPr>
          <w:rFonts w:ascii="Verdana" w:hAnsi="Verdana"/>
          <w:sz w:val="17"/>
          <w:szCs w:val="17"/>
        </w:rPr>
        <w:t>support the Quarterly Business Review process</w:t>
      </w:r>
      <w:r w:rsidR="005918D7">
        <w:rPr>
          <w:rFonts w:ascii="Verdana" w:hAnsi="Verdana"/>
          <w:sz w:val="17"/>
          <w:szCs w:val="17"/>
        </w:rPr>
        <w:t>,</w:t>
      </w:r>
      <w:r w:rsidR="009F0F02" w:rsidRPr="009F0F02">
        <w:rPr>
          <w:rFonts w:ascii="Verdana" w:hAnsi="Verdana"/>
          <w:sz w:val="17"/>
          <w:szCs w:val="17"/>
        </w:rPr>
        <w:t xml:space="preserve"> day-to-day business operations, and performance</w:t>
      </w:r>
      <w:r w:rsidR="009F0F02">
        <w:rPr>
          <w:rFonts w:ascii="Verdana" w:hAnsi="Verdana"/>
          <w:sz w:val="17"/>
          <w:szCs w:val="17"/>
        </w:rPr>
        <w:t xml:space="preserve"> </w:t>
      </w:r>
      <w:r w:rsidR="009F0F02" w:rsidRPr="009F0F02">
        <w:rPr>
          <w:rFonts w:ascii="Verdana" w:hAnsi="Verdana"/>
          <w:sz w:val="17"/>
          <w:szCs w:val="17"/>
        </w:rPr>
        <w:t>management</w:t>
      </w:r>
      <w:r w:rsidR="009F0F02">
        <w:rPr>
          <w:rFonts w:ascii="Verdana" w:hAnsi="Verdana"/>
          <w:sz w:val="17"/>
          <w:szCs w:val="17"/>
        </w:rPr>
        <w:t xml:space="preserve"> ,Knowledge of </w:t>
      </w:r>
      <w:r w:rsidR="009F0F02" w:rsidRPr="009F0F02">
        <w:rPr>
          <w:rFonts w:ascii="Verdana" w:hAnsi="Verdana"/>
          <w:sz w:val="17"/>
          <w:szCs w:val="17"/>
        </w:rPr>
        <w:t>marketing and sales processes</w:t>
      </w:r>
      <w:r w:rsidR="00CF0CCB">
        <w:rPr>
          <w:rFonts w:ascii="Verdana" w:hAnsi="Verdana"/>
          <w:sz w:val="17"/>
          <w:szCs w:val="17"/>
        </w:rPr>
        <w:t>,</w:t>
      </w:r>
      <w:r w:rsidR="00CF0CCB" w:rsidRPr="00CF0CCB">
        <w:t xml:space="preserve"> </w:t>
      </w:r>
      <w:r w:rsidR="0067428F">
        <w:rPr>
          <w:rFonts w:ascii="Verdana" w:hAnsi="Verdana"/>
          <w:sz w:val="17"/>
          <w:szCs w:val="17"/>
        </w:rPr>
        <w:t>creation of marketing plan,</w:t>
      </w:r>
      <w:r w:rsidR="0067428F" w:rsidRPr="0067428F">
        <w:t xml:space="preserve"> </w:t>
      </w:r>
      <w:r w:rsidR="0067428F" w:rsidRPr="0067428F">
        <w:rPr>
          <w:rFonts w:ascii="Verdana" w:hAnsi="Verdana"/>
          <w:sz w:val="17"/>
          <w:szCs w:val="17"/>
        </w:rPr>
        <w:t>drive the annual and periodical</w:t>
      </w:r>
      <w:r w:rsidR="0067428F">
        <w:rPr>
          <w:rFonts w:ascii="Verdana" w:hAnsi="Verdana"/>
          <w:sz w:val="17"/>
          <w:szCs w:val="17"/>
        </w:rPr>
        <w:t xml:space="preserve"> </w:t>
      </w:r>
      <w:r w:rsidR="0067428F" w:rsidRPr="0067428F">
        <w:rPr>
          <w:rFonts w:ascii="Verdana" w:hAnsi="Verdana"/>
          <w:sz w:val="17"/>
          <w:szCs w:val="17"/>
        </w:rPr>
        <w:t>marketing plans and process</w:t>
      </w:r>
      <w:r w:rsidR="0067428F">
        <w:rPr>
          <w:rFonts w:ascii="Verdana" w:hAnsi="Verdana"/>
          <w:sz w:val="17"/>
          <w:szCs w:val="17"/>
        </w:rPr>
        <w:t>,</w:t>
      </w:r>
      <w:r w:rsidR="00F91F8C">
        <w:rPr>
          <w:rFonts w:ascii="Verdana" w:hAnsi="Verdana"/>
          <w:sz w:val="17"/>
          <w:szCs w:val="17"/>
        </w:rPr>
        <w:t xml:space="preserve"> refine framework,support strategy rollout,</w:t>
      </w:r>
      <w:r w:rsidR="0067428F">
        <w:rPr>
          <w:rFonts w:ascii="Verdana" w:hAnsi="Verdana"/>
          <w:sz w:val="17"/>
          <w:szCs w:val="17"/>
        </w:rPr>
        <w:t xml:space="preserve">drive innovation, </w:t>
      </w:r>
      <w:r w:rsidR="0067428F" w:rsidRPr="0067428F">
        <w:rPr>
          <w:rFonts w:ascii="Verdana" w:hAnsi="Verdana"/>
          <w:sz w:val="17"/>
          <w:szCs w:val="17"/>
        </w:rPr>
        <w:t>Drive demand management</w:t>
      </w:r>
      <w:r w:rsidR="0067428F">
        <w:rPr>
          <w:rFonts w:ascii="Verdana" w:hAnsi="Verdana"/>
          <w:sz w:val="17"/>
          <w:szCs w:val="17"/>
        </w:rPr>
        <w:t>,</w:t>
      </w:r>
      <w:r w:rsidR="0067428F" w:rsidRPr="0067428F">
        <w:rPr>
          <w:rFonts w:ascii="Verdana" w:hAnsi="Verdana"/>
          <w:sz w:val="17"/>
          <w:szCs w:val="17"/>
        </w:rPr>
        <w:t xml:space="preserve"> </w:t>
      </w:r>
      <w:r w:rsidR="009F0F02">
        <w:rPr>
          <w:rFonts w:ascii="Verdana" w:hAnsi="Verdana"/>
          <w:sz w:val="17"/>
          <w:szCs w:val="17"/>
        </w:rPr>
        <w:t>knowledge of</w:t>
      </w:r>
      <w:r w:rsidR="009F0F02" w:rsidRPr="009F0F02">
        <w:t xml:space="preserve"> </w:t>
      </w:r>
      <w:r w:rsidR="009F0F02" w:rsidRPr="009F0F02">
        <w:rPr>
          <w:rFonts w:ascii="Verdana" w:hAnsi="Verdana"/>
          <w:sz w:val="17"/>
          <w:szCs w:val="17"/>
        </w:rPr>
        <w:t>marketing planning and operations</w:t>
      </w:r>
      <w:r w:rsidR="009F0F02">
        <w:rPr>
          <w:rFonts w:ascii="Verdana" w:hAnsi="Verdana"/>
          <w:sz w:val="17"/>
          <w:szCs w:val="17"/>
        </w:rPr>
        <w:t>,</w:t>
      </w:r>
      <w:r w:rsidR="00177535" w:rsidRPr="00177535">
        <w:t xml:space="preserve"> </w:t>
      </w:r>
      <w:r w:rsidR="002D7B81">
        <w:rPr>
          <w:rFonts w:ascii="Verdana" w:hAnsi="Verdana"/>
          <w:sz w:val="17"/>
          <w:szCs w:val="17"/>
        </w:rPr>
        <w:t>piepeline generation, sales strategies, value based selling skills,</w:t>
      </w:r>
      <w:r w:rsidR="00391BE7" w:rsidRPr="00391BE7">
        <w:t xml:space="preserve"> </w:t>
      </w:r>
      <w:r w:rsidR="005C04DA" w:rsidRPr="005C04DA">
        <w:rPr>
          <w:rFonts w:ascii="Verdana" w:hAnsi="Verdana"/>
          <w:sz w:val="17"/>
          <w:szCs w:val="17"/>
        </w:rPr>
        <w:t>efficiency day to day functioning</w:t>
      </w:r>
      <w:r w:rsidR="005C04DA">
        <w:t>,</w:t>
      </w:r>
      <w:r w:rsidR="00F74E36" w:rsidRPr="00F74E36">
        <w:t xml:space="preserve"> </w:t>
      </w:r>
      <w:r w:rsidR="007A783E" w:rsidRPr="007A783E">
        <w:t xml:space="preserve"> </w:t>
      </w:r>
      <w:r w:rsidR="008C3241" w:rsidRPr="008C3241">
        <w:rPr>
          <w:rFonts w:ascii="Verdana" w:hAnsi="Verdana"/>
          <w:sz w:val="17"/>
          <w:szCs w:val="17"/>
        </w:rPr>
        <w:t>implement standard operational procedures and guidelines</w:t>
      </w:r>
      <w:r w:rsidR="00391BE7">
        <w:rPr>
          <w:rFonts w:ascii="Verdana" w:hAnsi="Verdana"/>
          <w:sz w:val="17"/>
          <w:szCs w:val="17"/>
        </w:rPr>
        <w:t>,</w:t>
      </w:r>
      <w:r w:rsidR="00145BBE" w:rsidRPr="00145BBE">
        <w:t xml:space="preserve"> </w:t>
      </w:r>
      <w:r w:rsidR="001B09FA">
        <w:rPr>
          <w:rFonts w:ascii="Verdana" w:hAnsi="Verdana"/>
          <w:sz w:val="17"/>
          <w:szCs w:val="17"/>
        </w:rPr>
        <w:t xml:space="preserve">track record of </w:t>
      </w:r>
      <w:r w:rsidR="001B09FA" w:rsidRPr="001B09FA">
        <w:rPr>
          <w:rFonts w:ascii="Verdana" w:hAnsi="Verdana"/>
          <w:sz w:val="17"/>
          <w:szCs w:val="17"/>
        </w:rPr>
        <w:t>successfully scale organizations</w:t>
      </w:r>
      <w:r w:rsidR="001B09FA">
        <w:rPr>
          <w:rFonts w:ascii="Verdana" w:hAnsi="Verdana"/>
          <w:sz w:val="17"/>
          <w:szCs w:val="17"/>
        </w:rPr>
        <w:t>,</w:t>
      </w:r>
      <w:r w:rsidR="008C3241" w:rsidRPr="008C3241">
        <w:t xml:space="preserve"> </w:t>
      </w:r>
      <w:r w:rsidR="008C3241" w:rsidRPr="008C3241">
        <w:rPr>
          <w:rFonts w:ascii="Verdana" w:hAnsi="Verdana"/>
          <w:sz w:val="17"/>
          <w:szCs w:val="17"/>
        </w:rPr>
        <w:t xml:space="preserve">Manage all financial processes related to </w:t>
      </w:r>
      <w:r w:rsidR="008C3241">
        <w:rPr>
          <w:rFonts w:ascii="Verdana" w:hAnsi="Verdana"/>
          <w:sz w:val="17"/>
          <w:szCs w:val="17"/>
        </w:rPr>
        <w:t xml:space="preserve"> </w:t>
      </w:r>
      <w:r w:rsidR="008C3241" w:rsidRPr="008C3241">
        <w:rPr>
          <w:rFonts w:ascii="Verdana" w:hAnsi="Verdana"/>
          <w:sz w:val="17"/>
          <w:szCs w:val="17"/>
        </w:rPr>
        <w:t>projects</w:t>
      </w:r>
      <w:r w:rsidR="008C3241">
        <w:rPr>
          <w:rFonts w:ascii="Verdana" w:hAnsi="Verdana"/>
          <w:sz w:val="17"/>
          <w:szCs w:val="17"/>
        </w:rPr>
        <w:t>,</w:t>
      </w:r>
      <w:r w:rsidR="001B09FA" w:rsidRPr="001B09FA">
        <w:t xml:space="preserve"> </w:t>
      </w:r>
      <w:r w:rsidR="008C3241" w:rsidRPr="008C3241">
        <w:rPr>
          <w:rFonts w:ascii="Verdana" w:hAnsi="Verdana"/>
          <w:sz w:val="17"/>
          <w:szCs w:val="17"/>
        </w:rPr>
        <w:t xml:space="preserve">preparation of forecasts, </w:t>
      </w:r>
      <w:r w:rsidR="001B09FA" w:rsidRPr="001B09FA">
        <w:rPr>
          <w:rFonts w:ascii="Verdana" w:hAnsi="Verdana"/>
          <w:sz w:val="17"/>
          <w:szCs w:val="17"/>
        </w:rPr>
        <w:t>managing organizations with disparate locations and global presence</w:t>
      </w:r>
      <w:r w:rsidR="001B09FA">
        <w:rPr>
          <w:rFonts w:ascii="Verdana" w:hAnsi="Verdana"/>
          <w:sz w:val="17"/>
          <w:szCs w:val="17"/>
        </w:rPr>
        <w:t>,</w:t>
      </w:r>
      <w:r w:rsidR="00EA73FA" w:rsidRPr="00EA73FA">
        <w:t xml:space="preserve"> </w:t>
      </w:r>
      <w:r w:rsidR="007546FB" w:rsidRPr="007546FB">
        <w:rPr>
          <w:rFonts w:ascii="Verdana" w:hAnsi="Verdana"/>
          <w:sz w:val="17"/>
          <w:szCs w:val="17"/>
        </w:rPr>
        <w:t xml:space="preserve">build a high performing </w:t>
      </w:r>
      <w:r w:rsidR="007546FB">
        <w:rPr>
          <w:rFonts w:ascii="Verdana" w:hAnsi="Verdana"/>
          <w:sz w:val="17"/>
          <w:szCs w:val="17"/>
        </w:rPr>
        <w:t>team</w:t>
      </w:r>
      <w:r w:rsidR="008C3241">
        <w:rPr>
          <w:rFonts w:ascii="Verdana" w:hAnsi="Verdana"/>
          <w:sz w:val="17"/>
          <w:szCs w:val="17"/>
        </w:rPr>
        <w:t xml:space="preserve"> manage performance</w:t>
      </w:r>
      <w:r w:rsidR="007546FB">
        <w:rPr>
          <w:rFonts w:ascii="Verdana" w:hAnsi="Verdana"/>
          <w:sz w:val="17"/>
          <w:szCs w:val="17"/>
        </w:rPr>
        <w:t xml:space="preserve">, </w:t>
      </w:r>
      <w:r w:rsidR="003924A2" w:rsidRPr="003924A2">
        <w:rPr>
          <w:rFonts w:ascii="Verdana" w:hAnsi="Verdana"/>
          <w:sz w:val="17"/>
          <w:szCs w:val="17"/>
        </w:rPr>
        <w:t xml:space="preserve"> </w:t>
      </w:r>
      <w:r w:rsidR="003924A2" w:rsidRPr="004023CA">
        <w:rPr>
          <w:rFonts w:ascii="Verdana" w:hAnsi="Verdana"/>
          <w:sz w:val="17"/>
          <w:szCs w:val="17"/>
        </w:rPr>
        <w:t>Establish the performance goals,</w:t>
      </w:r>
      <w:r w:rsidR="00043288" w:rsidRPr="00043288">
        <w:rPr>
          <w:rFonts w:ascii="Verdana" w:hAnsi="Verdana"/>
          <w:sz w:val="17"/>
          <w:szCs w:val="17"/>
        </w:rPr>
        <w:t xml:space="preserve"> client segment, competitive and market analyses</w:t>
      </w:r>
      <w:r w:rsidR="00043288">
        <w:rPr>
          <w:rFonts w:ascii="Verdana" w:hAnsi="Verdana"/>
          <w:sz w:val="17"/>
          <w:szCs w:val="17"/>
        </w:rPr>
        <w:t>,</w:t>
      </w:r>
      <w:r w:rsidR="00104E92" w:rsidRPr="00104E92">
        <w:t xml:space="preserve"> </w:t>
      </w:r>
      <w:r w:rsidR="00104E92" w:rsidRPr="00104E92">
        <w:rPr>
          <w:rFonts w:ascii="Verdana" w:hAnsi="Verdana"/>
          <w:sz w:val="17"/>
          <w:szCs w:val="17"/>
        </w:rPr>
        <w:t>effective planning, delegating, coordinating, staffing, organizing, and decision making to attain desirable profit making results</w:t>
      </w:r>
      <w:r w:rsidR="00104E92">
        <w:rPr>
          <w:rFonts w:ascii="Verdana" w:hAnsi="Verdana"/>
          <w:sz w:val="17"/>
          <w:szCs w:val="17"/>
        </w:rPr>
        <w:t>,</w:t>
      </w:r>
      <w:r w:rsidR="00104E92" w:rsidRPr="00104E92">
        <w:t xml:space="preserve"> </w:t>
      </w:r>
      <w:r w:rsidR="00104E92" w:rsidRPr="00104E92">
        <w:rPr>
          <w:rFonts w:ascii="Verdana" w:hAnsi="Verdana"/>
          <w:sz w:val="17"/>
          <w:szCs w:val="17"/>
        </w:rPr>
        <w:t>Strong focus on results - P&amp;L management</w:t>
      </w:r>
      <w:r w:rsidR="00104E92">
        <w:rPr>
          <w:rFonts w:ascii="Verdana" w:hAnsi="Verdana"/>
          <w:sz w:val="17"/>
          <w:szCs w:val="17"/>
        </w:rPr>
        <w:t>,</w:t>
      </w:r>
      <w:r w:rsidR="00104E92" w:rsidRPr="00104E92">
        <w:t xml:space="preserve"> </w:t>
      </w:r>
      <w:r w:rsidR="00287E20" w:rsidRPr="00287E20">
        <w:rPr>
          <w:rFonts w:ascii="Verdana" w:hAnsi="Verdana"/>
          <w:sz w:val="17"/>
          <w:szCs w:val="17"/>
        </w:rPr>
        <w:t>Management Reporting</w:t>
      </w:r>
      <w:r w:rsidR="00287E20">
        <w:rPr>
          <w:rFonts w:ascii="Verdana" w:hAnsi="Verdana"/>
          <w:sz w:val="17"/>
          <w:szCs w:val="17"/>
        </w:rPr>
        <w:t xml:space="preserve">, </w:t>
      </w:r>
      <w:r w:rsidR="00287E20" w:rsidRPr="00287E20">
        <w:rPr>
          <w:rFonts w:ascii="Verdana" w:hAnsi="Verdana"/>
          <w:sz w:val="17"/>
          <w:szCs w:val="17"/>
        </w:rPr>
        <w:t>Analysis vs Budget, a</w:t>
      </w:r>
      <w:r w:rsidR="00287E20">
        <w:rPr>
          <w:rFonts w:ascii="Verdana" w:hAnsi="Verdana"/>
          <w:sz w:val="17"/>
          <w:szCs w:val="17"/>
        </w:rPr>
        <w:t>nd forecast for each department,</w:t>
      </w:r>
      <w:r w:rsidR="00287E20" w:rsidRPr="00287E20">
        <w:t xml:space="preserve"> </w:t>
      </w:r>
      <w:r w:rsidR="00287E20">
        <w:rPr>
          <w:rFonts w:ascii="Verdana" w:hAnsi="Verdana"/>
          <w:sz w:val="17"/>
          <w:szCs w:val="17"/>
        </w:rPr>
        <w:t>Headcount monitoring,</w:t>
      </w:r>
      <w:r w:rsidR="00287E20" w:rsidRPr="00287E20">
        <w:rPr>
          <w:rFonts w:ascii="Verdana" w:hAnsi="Verdana"/>
          <w:sz w:val="17"/>
          <w:szCs w:val="17"/>
        </w:rPr>
        <w:t xml:space="preserve"> cost analysis Analysis of Capital expendi</w:t>
      </w:r>
      <w:r w:rsidR="00287E20">
        <w:rPr>
          <w:rFonts w:ascii="Verdana" w:hAnsi="Verdana"/>
          <w:sz w:val="17"/>
          <w:szCs w:val="17"/>
        </w:rPr>
        <w:t>ture against investment targets,</w:t>
      </w:r>
      <w:r w:rsidR="00287E20" w:rsidRPr="00287E20">
        <w:t xml:space="preserve"> </w:t>
      </w:r>
      <w:r w:rsidR="00287E20">
        <w:rPr>
          <w:rFonts w:ascii="Verdana" w:hAnsi="Verdana"/>
          <w:sz w:val="17"/>
          <w:szCs w:val="17"/>
        </w:rPr>
        <w:t>Global planning process,</w:t>
      </w:r>
      <w:r w:rsidR="00287E20" w:rsidRPr="00287E20">
        <w:t xml:space="preserve"> </w:t>
      </w:r>
      <w:r w:rsidR="00287E20">
        <w:rPr>
          <w:rFonts w:ascii="Verdana" w:hAnsi="Verdana"/>
          <w:sz w:val="17"/>
          <w:szCs w:val="17"/>
        </w:rPr>
        <w:t>Track projects,</w:t>
      </w:r>
      <w:r w:rsidR="00952E72" w:rsidRPr="00952E72">
        <w:rPr>
          <w:rFonts w:ascii="Verdana" w:hAnsi="Verdana"/>
          <w:sz w:val="17"/>
          <w:szCs w:val="17"/>
        </w:rPr>
        <w:t>net revenue growth</w:t>
      </w:r>
      <w:r w:rsidR="00952E72">
        <w:rPr>
          <w:rFonts w:ascii="Verdana" w:hAnsi="Verdana"/>
          <w:sz w:val="17"/>
          <w:szCs w:val="17"/>
        </w:rPr>
        <w:t>,</w:t>
      </w:r>
      <w:r w:rsidR="00746AA5" w:rsidRPr="00746AA5">
        <w:t xml:space="preserve"> </w:t>
      </w:r>
      <w:r w:rsidR="00746AA5" w:rsidRPr="00746AA5">
        <w:rPr>
          <w:rFonts w:ascii="Verdana" w:hAnsi="Verdana"/>
          <w:sz w:val="17"/>
          <w:szCs w:val="17"/>
        </w:rPr>
        <w:t>P&amp;L</w:t>
      </w:r>
      <w:r w:rsidR="00746AA5">
        <w:rPr>
          <w:rFonts w:ascii="Verdana" w:hAnsi="Verdana"/>
          <w:sz w:val="17"/>
          <w:szCs w:val="17"/>
        </w:rPr>
        <w:t>responsibility,</w:t>
      </w:r>
      <w:r w:rsidR="00B33016" w:rsidRPr="00B33016">
        <w:t xml:space="preserve"> </w:t>
      </w:r>
      <w:r w:rsidR="00952E72" w:rsidRPr="00952E72">
        <w:rPr>
          <w:rFonts w:ascii="Verdana" w:hAnsi="Verdana"/>
          <w:sz w:val="17"/>
          <w:szCs w:val="17"/>
        </w:rPr>
        <w:t>overall administration, sales, operational and financial performance</w:t>
      </w:r>
      <w:r w:rsidR="00952E72">
        <w:rPr>
          <w:rFonts w:ascii="Verdana" w:hAnsi="Verdana"/>
          <w:sz w:val="17"/>
          <w:szCs w:val="17"/>
        </w:rPr>
        <w:t>,</w:t>
      </w:r>
      <w:r w:rsidR="00952E72" w:rsidRPr="00952E72">
        <w:t xml:space="preserve"> </w:t>
      </w:r>
      <w:r w:rsidR="004F34B7" w:rsidRPr="004F34B7">
        <w:rPr>
          <w:rFonts w:ascii="Verdana" w:hAnsi="Verdana"/>
          <w:sz w:val="17"/>
          <w:szCs w:val="17"/>
        </w:rPr>
        <w:t>understanding of fundamental business metrics and processes</w:t>
      </w:r>
      <w:r w:rsidR="004F34B7">
        <w:rPr>
          <w:rFonts w:ascii="Verdana" w:hAnsi="Verdana"/>
          <w:sz w:val="17"/>
          <w:szCs w:val="17"/>
        </w:rPr>
        <w:t>,</w:t>
      </w:r>
      <w:r w:rsidR="004F34B7" w:rsidRPr="004F34B7">
        <w:t xml:space="preserve"> </w:t>
      </w:r>
      <w:r w:rsidR="004F34B7" w:rsidRPr="004F34B7">
        <w:rPr>
          <w:rFonts w:ascii="Verdana" w:hAnsi="Verdana"/>
          <w:sz w:val="17"/>
          <w:szCs w:val="17"/>
        </w:rPr>
        <w:t>skill in preparing presentation for senior level management</w:t>
      </w:r>
      <w:r w:rsidR="004F34B7">
        <w:rPr>
          <w:rFonts w:ascii="Verdana" w:hAnsi="Verdana"/>
          <w:sz w:val="17"/>
          <w:szCs w:val="17"/>
        </w:rPr>
        <w:t>,</w:t>
      </w:r>
      <w:r w:rsidR="00340D9B" w:rsidRPr="00340D9B">
        <w:t xml:space="preserve"> </w:t>
      </w:r>
      <w:r w:rsidR="00753E89" w:rsidRPr="00820F6F">
        <w:rPr>
          <w:rFonts w:ascii="Verdana" w:hAnsi="Verdana"/>
          <w:sz w:val="17"/>
          <w:szCs w:val="17"/>
        </w:rPr>
        <w:t>revenue forecasting,</w:t>
      </w:r>
      <w:r w:rsidR="00604764" w:rsidRPr="00604764">
        <w:t xml:space="preserve"> </w:t>
      </w:r>
      <w:r w:rsidR="00604764" w:rsidRPr="00820F6F">
        <w:rPr>
          <w:rFonts w:ascii="Verdana" w:hAnsi="Verdana"/>
          <w:sz w:val="17"/>
          <w:szCs w:val="17"/>
        </w:rPr>
        <w:t>strong execution skills,</w:t>
      </w:r>
      <w:r w:rsidR="00753E89" w:rsidRPr="00753E89">
        <w:t xml:space="preserve"> </w:t>
      </w:r>
      <w:r w:rsidR="00753E89" w:rsidRPr="00820F6F">
        <w:rPr>
          <w:rFonts w:ascii="Verdana" w:hAnsi="Verdana"/>
          <w:sz w:val="17"/>
          <w:szCs w:val="17"/>
        </w:rPr>
        <w:t>customer invoicing,</w:t>
      </w:r>
      <w:r w:rsidR="00753E89" w:rsidRPr="00753E89">
        <w:t xml:space="preserve"> </w:t>
      </w:r>
      <w:r w:rsidR="00753E89" w:rsidRPr="00820F6F">
        <w:rPr>
          <w:rFonts w:ascii="Verdana" w:hAnsi="Verdana"/>
          <w:sz w:val="17"/>
          <w:szCs w:val="17"/>
        </w:rPr>
        <w:t>monitorP&amp;L to identify cost improvement and revenue generating opportunities, process improvement opportunities</w:t>
      </w:r>
      <w:r w:rsidR="00A607B4">
        <w:rPr>
          <w:rFonts w:ascii="Verdana" w:hAnsi="Verdana"/>
          <w:sz w:val="17"/>
          <w:szCs w:val="17"/>
        </w:rPr>
        <w:t>.</w:t>
      </w:r>
      <w:r w:rsidRPr="006B1ACC">
        <w:rPr>
          <w:rFonts w:ascii="Verdana" w:hAnsi="Verdana"/>
          <w:sz w:val="17"/>
          <w:szCs w:val="17"/>
        </w:rPr>
        <w:t>I would welcome an opportunity for a personal interview to discuss your organization’s needs and the results you can expect from me in addressing those needs.</w:t>
      </w:r>
      <w:r w:rsidR="006E7271">
        <w:rPr>
          <w:rFonts w:ascii="Verdana" w:hAnsi="Verdana"/>
          <w:sz w:val="17"/>
          <w:szCs w:val="17"/>
        </w:rPr>
        <w:t xml:space="preserve">  </w:t>
      </w:r>
      <w:r w:rsidRPr="00081FBC">
        <w:rPr>
          <w:rFonts w:ascii="Verdana" w:hAnsi="Verdana"/>
          <w:b/>
          <w:sz w:val="17"/>
          <w:szCs w:val="17"/>
        </w:rPr>
        <w:t>Sincerely,  R</w:t>
      </w:r>
      <w:r w:rsidR="00263DE4" w:rsidRPr="00081FBC">
        <w:rPr>
          <w:rFonts w:ascii="Verdana" w:hAnsi="Verdana"/>
          <w:b/>
          <w:sz w:val="17"/>
          <w:szCs w:val="17"/>
        </w:rPr>
        <w:t xml:space="preserve">ajneesh </w:t>
      </w:r>
      <w:r w:rsidR="009F5434">
        <w:rPr>
          <w:rFonts w:ascii="Verdana" w:hAnsi="Verdana"/>
          <w:b/>
          <w:sz w:val="17"/>
          <w:szCs w:val="17"/>
        </w:rPr>
        <w:t xml:space="preserve"> Kumar</w:t>
      </w:r>
      <w:r w:rsidR="005940BF">
        <w:rPr>
          <w:rFonts w:ascii="Verdana" w:hAnsi="Verdana"/>
          <w:b/>
          <w:sz w:val="17"/>
          <w:szCs w:val="17"/>
        </w:rPr>
        <w:t xml:space="preserve"> </w:t>
      </w:r>
      <w:r w:rsidR="000F2D22">
        <w:rPr>
          <w:rFonts w:ascii="Verdana" w:hAnsi="Verdana"/>
          <w:b/>
          <w:sz w:val="17"/>
          <w:szCs w:val="17"/>
        </w:rPr>
        <w:t xml:space="preserve"> </w:t>
      </w:r>
      <w:r w:rsidRPr="00081FBC">
        <w:rPr>
          <w:rFonts w:ascii="Verdana" w:hAnsi="Verdana"/>
          <w:b/>
          <w:sz w:val="17"/>
          <w:szCs w:val="17"/>
        </w:rPr>
        <w:t>Enclosed: Resume</w:t>
      </w:r>
      <w:r w:rsidR="00B91BC8">
        <w:rPr>
          <w:rFonts w:ascii="Verdana" w:hAnsi="Verdana"/>
          <w:b/>
          <w:sz w:val="17"/>
          <w:szCs w:val="17"/>
        </w:rPr>
        <w:t xml:space="preserve">  </w:t>
      </w:r>
      <w:r w:rsidR="00817366">
        <w:rPr>
          <w:rFonts w:ascii="Verdana" w:hAnsi="Verdana"/>
          <w:b/>
          <w:sz w:val="17"/>
          <w:szCs w:val="17"/>
        </w:rPr>
        <w:t xml:space="preserve">                 </w:t>
      </w:r>
    </w:p>
    <w:p w:rsidR="000E2C67" w:rsidRDefault="000E2C67">
      <w:pPr>
        <w:rPr>
          <w:rFonts w:ascii="Verdana" w:hAnsi="Verdana"/>
          <w:b/>
          <w:szCs w:val="24"/>
        </w:rPr>
      </w:pPr>
    </w:p>
    <w:p w:rsidR="00555AA2" w:rsidRPr="00555AA2" w:rsidRDefault="004F34B7">
      <w:pPr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R</w:t>
      </w:r>
      <w:r w:rsidR="008A1F0B">
        <w:rPr>
          <w:rFonts w:ascii="Verdana" w:hAnsi="Verdana"/>
          <w:b/>
          <w:szCs w:val="24"/>
        </w:rPr>
        <w:t xml:space="preserve">ajneesh </w:t>
      </w:r>
      <w:r w:rsidR="002562F6">
        <w:rPr>
          <w:rFonts w:ascii="Verdana" w:hAnsi="Verdana"/>
          <w:b/>
          <w:szCs w:val="24"/>
        </w:rPr>
        <w:t>Kumar</w:t>
      </w:r>
    </w:p>
    <w:p w:rsidR="00843F50" w:rsidRDefault="00F85352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</w:t>
      </w:r>
      <w:r w:rsidR="00EE01E0" w:rsidRPr="000C0C04">
        <w:rPr>
          <w:rFonts w:ascii="Verdana" w:hAnsi="Verdana"/>
          <w:sz w:val="20"/>
        </w:rPr>
        <w:t>mail:</w:t>
      </w:r>
      <w:r w:rsidR="00730CC2">
        <w:rPr>
          <w:rFonts w:ascii="Verdana" w:hAnsi="Verdana"/>
          <w:sz w:val="20"/>
        </w:rPr>
        <w:t xml:space="preserve"> </w:t>
      </w:r>
      <w:hyperlink r:id="rId9" w:history="1">
        <w:r w:rsidR="00730CC2" w:rsidRPr="00D15179">
          <w:rPr>
            <w:rStyle w:val="Hyperlink"/>
            <w:rFonts w:ascii="Verdana" w:hAnsi="Verdana"/>
            <w:sz w:val="20"/>
          </w:rPr>
          <w:t>saggi31@yahoo.com</w:t>
        </w:r>
      </w:hyperlink>
    </w:p>
    <w:p w:rsidR="00C808B5" w:rsidRPr="000C0C04" w:rsidRDefault="00C808B5" w:rsidP="00B807C8">
      <w:pPr>
        <w:rPr>
          <w:rFonts w:ascii="Verdana" w:hAnsi="Verdana"/>
          <w:sz w:val="20"/>
        </w:rPr>
      </w:pPr>
      <w:r w:rsidRPr="000C0C04">
        <w:rPr>
          <w:rFonts w:ascii="Verdana" w:hAnsi="Verdana"/>
          <w:sz w:val="20"/>
        </w:rPr>
        <w:t xml:space="preserve">Mobile : </w:t>
      </w:r>
      <w:r w:rsidR="0006258B" w:rsidRPr="000C0C04">
        <w:rPr>
          <w:rFonts w:ascii="Verdana" w:hAnsi="Verdana"/>
          <w:sz w:val="20"/>
        </w:rPr>
        <w:t>+91</w:t>
      </w:r>
      <w:r w:rsidRPr="000C0C04">
        <w:rPr>
          <w:rFonts w:ascii="Verdana" w:hAnsi="Verdana"/>
          <w:sz w:val="20"/>
        </w:rPr>
        <w:t>9810928762</w:t>
      </w:r>
    </w:p>
    <w:p w:rsidR="00EE01E0" w:rsidRDefault="00EE01E0" w:rsidP="00B807C8">
      <w:pPr>
        <w:pBdr>
          <w:bottom w:val="single" w:sz="12" w:space="0" w:color="auto"/>
        </w:pBdr>
        <w:rPr>
          <w:rFonts w:ascii="Verdana" w:hAnsi="Verdana"/>
          <w:sz w:val="17"/>
          <w:szCs w:val="17"/>
        </w:rPr>
      </w:pPr>
    </w:p>
    <w:p w:rsidR="00612626" w:rsidRDefault="00B02D1C" w:rsidP="00C222F4">
      <w:pPr>
        <w:jc w:val="both"/>
        <w:rPr>
          <w:rFonts w:ascii="Palatino Linotype" w:hAnsi="Palatino Linotype"/>
          <w:sz w:val="21"/>
          <w:szCs w:val="21"/>
        </w:rPr>
      </w:pPr>
      <w:r>
        <w:rPr>
          <w:rFonts w:ascii="Verdana" w:hAnsi="Verdana"/>
          <w:sz w:val="17"/>
          <w:szCs w:val="17"/>
        </w:rPr>
        <w:t xml:space="preserve">A highly-skilled </w:t>
      </w:r>
      <w:r>
        <w:rPr>
          <w:rFonts w:ascii="Verdana" w:hAnsi="Verdana"/>
          <w:b/>
          <w:bCs/>
          <w:sz w:val="17"/>
          <w:szCs w:val="17"/>
        </w:rPr>
        <w:t xml:space="preserve">Professional </w:t>
      </w:r>
      <w:r>
        <w:rPr>
          <w:rFonts w:ascii="Verdana" w:hAnsi="Verdana"/>
          <w:sz w:val="17"/>
          <w:szCs w:val="17"/>
        </w:rPr>
        <w:t>with</w:t>
      </w:r>
      <w:r w:rsidR="00E52404">
        <w:rPr>
          <w:rFonts w:ascii="Verdana" w:hAnsi="Verdana"/>
          <w:sz w:val="17"/>
          <w:szCs w:val="17"/>
        </w:rPr>
        <w:t xml:space="preserve"> extensive</w:t>
      </w:r>
      <w:r>
        <w:rPr>
          <w:rFonts w:ascii="Verdana" w:hAnsi="Verdana"/>
          <w:sz w:val="17"/>
          <w:szCs w:val="17"/>
        </w:rPr>
        <w:t xml:space="preserve"> experience in</w:t>
      </w:r>
      <w:r w:rsidR="00E0352F">
        <w:rPr>
          <w:rFonts w:ascii="Verdana" w:hAnsi="Verdana"/>
          <w:sz w:val="17"/>
          <w:szCs w:val="17"/>
        </w:rPr>
        <w:t xml:space="preserve"> </w:t>
      </w:r>
      <w:r w:rsidR="00B56FB8">
        <w:rPr>
          <w:rFonts w:ascii="Verdana" w:hAnsi="Verdana"/>
          <w:sz w:val="17"/>
          <w:szCs w:val="17"/>
        </w:rPr>
        <w:t>c</w:t>
      </w:r>
      <w:r w:rsidR="00EE116F">
        <w:rPr>
          <w:rFonts w:ascii="Verdana" w:hAnsi="Verdana"/>
          <w:sz w:val="17"/>
          <w:szCs w:val="17"/>
        </w:rPr>
        <w:t>onsulting</w:t>
      </w:r>
      <w:r w:rsidR="00665735">
        <w:rPr>
          <w:rFonts w:ascii="Verdana" w:hAnsi="Verdana"/>
          <w:sz w:val="17"/>
          <w:szCs w:val="17"/>
        </w:rPr>
        <w:t>&amp;</w:t>
      </w:r>
      <w:r w:rsidR="005F0DAC">
        <w:rPr>
          <w:rFonts w:ascii="Verdana" w:hAnsi="Verdana"/>
          <w:sz w:val="17"/>
          <w:szCs w:val="17"/>
        </w:rPr>
        <w:t>PR,</w:t>
      </w:r>
      <w:r w:rsidR="004B2AEC">
        <w:rPr>
          <w:rFonts w:ascii="Verdana" w:hAnsi="Verdana"/>
          <w:sz w:val="17"/>
          <w:szCs w:val="17"/>
        </w:rPr>
        <w:t>marketing</w:t>
      </w:r>
      <w:r w:rsidR="008333EE">
        <w:rPr>
          <w:rFonts w:ascii="Verdana" w:hAnsi="Verdana"/>
          <w:sz w:val="17"/>
          <w:szCs w:val="17"/>
        </w:rPr>
        <w:t>,</w:t>
      </w:r>
      <w:r w:rsidR="000413BD">
        <w:rPr>
          <w:rFonts w:ascii="Verdana" w:hAnsi="Verdana"/>
          <w:sz w:val="17"/>
          <w:szCs w:val="17"/>
        </w:rPr>
        <w:t>strategy,b</w:t>
      </w:r>
      <w:r w:rsidR="008333EE" w:rsidRPr="008333EE">
        <w:rPr>
          <w:rFonts w:ascii="Verdana" w:hAnsi="Verdana"/>
          <w:sz w:val="17"/>
          <w:szCs w:val="17"/>
        </w:rPr>
        <w:t>usinessdeve</w:t>
      </w:r>
      <w:r w:rsidR="008333EE">
        <w:rPr>
          <w:rFonts w:ascii="Verdana" w:hAnsi="Verdana"/>
          <w:sz w:val="17"/>
          <w:szCs w:val="17"/>
        </w:rPr>
        <w:t>lopment skills</w:t>
      </w:r>
      <w:r w:rsidR="00FA681F">
        <w:rPr>
          <w:rFonts w:ascii="Verdana" w:hAnsi="Verdana"/>
          <w:sz w:val="17"/>
          <w:szCs w:val="17"/>
        </w:rPr>
        <w:t xml:space="preserve"> and commercial</w:t>
      </w:r>
      <w:r w:rsidR="00B8247F">
        <w:rPr>
          <w:rFonts w:ascii="Verdana" w:hAnsi="Verdana"/>
          <w:sz w:val="17"/>
          <w:szCs w:val="17"/>
        </w:rPr>
        <w:t xml:space="preserve"> </w:t>
      </w:r>
      <w:r w:rsidR="00EF7C71">
        <w:rPr>
          <w:rFonts w:ascii="Verdana" w:hAnsi="Verdana"/>
          <w:sz w:val="17"/>
          <w:szCs w:val="17"/>
        </w:rPr>
        <w:t>roles</w:t>
      </w:r>
      <w:r w:rsidR="00A767F1">
        <w:rPr>
          <w:rFonts w:ascii="Verdana" w:hAnsi="Verdana"/>
          <w:sz w:val="17"/>
          <w:szCs w:val="17"/>
        </w:rPr>
        <w:t xml:space="preserve"> in</w:t>
      </w:r>
      <w:r w:rsidR="007E7A63">
        <w:rPr>
          <w:rFonts w:ascii="Verdana" w:hAnsi="Verdana"/>
          <w:sz w:val="17"/>
          <w:szCs w:val="17"/>
        </w:rPr>
        <w:t xml:space="preserve"> leading</w:t>
      </w:r>
      <w:r w:rsidR="00142EFA">
        <w:rPr>
          <w:rFonts w:ascii="Verdana" w:hAnsi="Verdana"/>
          <w:sz w:val="17"/>
          <w:szCs w:val="17"/>
        </w:rPr>
        <w:t xml:space="preserve"> various High impact </w:t>
      </w:r>
      <w:r w:rsidR="00947AC0">
        <w:rPr>
          <w:rFonts w:ascii="Verdana" w:hAnsi="Verdana"/>
          <w:sz w:val="17"/>
          <w:szCs w:val="17"/>
        </w:rPr>
        <w:t xml:space="preserve"> </w:t>
      </w:r>
      <w:r w:rsidR="00947AC0" w:rsidRPr="00A2113A">
        <w:rPr>
          <w:rFonts w:ascii="Verdana" w:hAnsi="Verdana"/>
          <w:b/>
          <w:sz w:val="17"/>
          <w:szCs w:val="17"/>
        </w:rPr>
        <w:t>Global</w:t>
      </w:r>
      <w:r w:rsidR="0067215E" w:rsidRPr="00A2113A">
        <w:rPr>
          <w:rFonts w:ascii="Verdana" w:hAnsi="Verdana"/>
          <w:b/>
          <w:sz w:val="17"/>
          <w:szCs w:val="17"/>
        </w:rPr>
        <w:t xml:space="preserve"> </w:t>
      </w:r>
      <w:r w:rsidR="00142EFA" w:rsidRPr="00A2113A">
        <w:rPr>
          <w:rFonts w:ascii="Verdana" w:hAnsi="Verdana"/>
          <w:b/>
          <w:sz w:val="17"/>
          <w:szCs w:val="17"/>
        </w:rPr>
        <w:t>projects</w:t>
      </w:r>
      <w:r w:rsidR="00CA697B">
        <w:rPr>
          <w:rFonts w:ascii="Verdana" w:hAnsi="Verdana"/>
          <w:sz w:val="17"/>
          <w:szCs w:val="17"/>
        </w:rPr>
        <w:t xml:space="preserve"> and knowledge across various industries</w:t>
      </w:r>
      <w:r w:rsidR="00E209FD">
        <w:rPr>
          <w:rFonts w:ascii="Verdana" w:hAnsi="Verdana"/>
          <w:sz w:val="17"/>
          <w:szCs w:val="17"/>
        </w:rPr>
        <w:t xml:space="preserve"> and models</w:t>
      </w:r>
      <w:r>
        <w:rPr>
          <w:rFonts w:ascii="Verdana" w:hAnsi="Verdana"/>
          <w:b/>
          <w:bCs/>
          <w:sz w:val="17"/>
          <w:szCs w:val="17"/>
        </w:rPr>
        <w:t>.</w:t>
      </w:r>
      <w:r>
        <w:rPr>
          <w:rFonts w:ascii="Verdana" w:hAnsi="Verdana"/>
          <w:sz w:val="17"/>
          <w:szCs w:val="17"/>
        </w:rPr>
        <w:t xml:space="preserve"> </w:t>
      </w:r>
      <w:r w:rsidR="008F22CE" w:rsidRPr="0032123C">
        <w:rPr>
          <w:rFonts w:ascii="Verdana" w:hAnsi="Verdana"/>
          <w:sz w:val="17"/>
          <w:szCs w:val="17"/>
        </w:rPr>
        <w:t>Proven talents include creating and implementing innovative strategies and programs that p</w:t>
      </w:r>
      <w:r w:rsidR="00390C9D">
        <w:rPr>
          <w:rFonts w:ascii="Verdana" w:hAnsi="Verdana"/>
          <w:sz w:val="17"/>
          <w:szCs w:val="17"/>
        </w:rPr>
        <w:t>ositively impact.</w:t>
      </w:r>
      <w:r w:rsidR="003C7796">
        <w:rPr>
          <w:rFonts w:ascii="Verdana" w:hAnsi="Verdana"/>
          <w:sz w:val="17"/>
          <w:szCs w:val="17"/>
        </w:rPr>
        <w:t xml:space="preserve"> </w:t>
      </w:r>
      <w:r w:rsidR="007F45E2">
        <w:rPr>
          <w:rFonts w:ascii="Verdana" w:hAnsi="Verdana"/>
          <w:sz w:val="17"/>
          <w:szCs w:val="17"/>
        </w:rPr>
        <w:t xml:space="preserve">                                          </w:t>
      </w:r>
    </w:p>
    <w:p w:rsidR="00EE01E0" w:rsidRPr="00EE01E0" w:rsidRDefault="00EE01E0" w:rsidP="00C222F4">
      <w:pPr>
        <w:pStyle w:val="Heading1"/>
        <w:shd w:val="clear" w:color="auto" w:fill="E6E6E6"/>
        <w:jc w:val="left"/>
        <w:rPr>
          <w:rFonts w:ascii="Palatino Linotype" w:hAnsi="Palatino Linotype"/>
          <w:b/>
          <w:bCs/>
          <w:sz w:val="20"/>
          <w:szCs w:val="18"/>
        </w:rPr>
      </w:pPr>
      <w:r w:rsidRPr="00EE01E0">
        <w:rPr>
          <w:rFonts w:ascii="Palatino Linotype" w:hAnsi="Palatino Linotype"/>
          <w:b/>
          <w:bCs/>
          <w:sz w:val="20"/>
          <w:szCs w:val="18"/>
        </w:rPr>
        <w:t xml:space="preserve"> PROFESSIONAL COMPETENCIES</w:t>
      </w:r>
    </w:p>
    <w:p w:rsidR="00EE01E0" w:rsidRDefault="00EE01E0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Primary Capabilities:</w:t>
      </w:r>
    </w:p>
    <w:p w:rsidR="00EE01E0" w:rsidRPr="004D64B3" w:rsidRDefault="00EE01E0" w:rsidP="004D64B3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7"/>
          <w:szCs w:val="17"/>
        </w:rPr>
      </w:pPr>
      <w:r w:rsidRPr="004D64B3">
        <w:rPr>
          <w:rFonts w:ascii="Verdana" w:hAnsi="Verdana"/>
          <w:sz w:val="17"/>
          <w:szCs w:val="17"/>
        </w:rPr>
        <w:t>Adept at consensus building and problem solving</w:t>
      </w:r>
      <w:r w:rsidR="004D64B3">
        <w:rPr>
          <w:rFonts w:ascii="Verdana" w:hAnsi="Verdana"/>
          <w:sz w:val="17"/>
          <w:szCs w:val="17"/>
        </w:rPr>
        <w:t>.</w:t>
      </w:r>
      <w:r w:rsidRPr="004D64B3">
        <w:rPr>
          <w:rFonts w:ascii="Verdana" w:hAnsi="Verdana"/>
          <w:sz w:val="17"/>
          <w:szCs w:val="17"/>
        </w:rPr>
        <w:t>Exceptionally skilled at creative problem-solving and planning and implementing programs that drive growth.</w:t>
      </w:r>
      <w:r w:rsidR="00CF1FA3">
        <w:rPr>
          <w:rFonts w:ascii="Verdana" w:hAnsi="Verdana"/>
          <w:sz w:val="17"/>
          <w:szCs w:val="17"/>
        </w:rPr>
        <w:t xml:space="preserve">  </w:t>
      </w:r>
    </w:p>
    <w:p w:rsidR="00EE01E0" w:rsidRDefault="00EE01E0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Skilled in senior level presentations and relationship building. </w:t>
      </w:r>
    </w:p>
    <w:p w:rsidR="00EE01E0" w:rsidRDefault="00EE01E0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Proven ability to work in cross-cultural environments with virtual teams</w:t>
      </w:r>
    </w:p>
    <w:p w:rsidR="00D54B4F" w:rsidRPr="00A94E1F" w:rsidRDefault="00EE01E0" w:rsidP="00D54B4F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7"/>
          <w:szCs w:val="17"/>
        </w:rPr>
      </w:pPr>
      <w:r w:rsidRPr="00A94E1F">
        <w:rPr>
          <w:rFonts w:ascii="Verdana" w:hAnsi="Verdana"/>
          <w:sz w:val="17"/>
          <w:szCs w:val="17"/>
        </w:rPr>
        <w:t>Excellent interpersonal and communication</w:t>
      </w:r>
      <w:r w:rsidR="00D334E5" w:rsidRPr="00A94E1F">
        <w:rPr>
          <w:rFonts w:ascii="Verdana" w:hAnsi="Verdana"/>
          <w:sz w:val="17"/>
          <w:szCs w:val="17"/>
        </w:rPr>
        <w:t>, Time management</w:t>
      </w:r>
      <w:r w:rsidRPr="00A94E1F">
        <w:rPr>
          <w:rFonts w:ascii="Verdana" w:hAnsi="Verdana"/>
          <w:sz w:val="17"/>
          <w:szCs w:val="17"/>
        </w:rPr>
        <w:t xml:space="preserve"> </w:t>
      </w:r>
      <w:r w:rsidR="00B21ADA" w:rsidRPr="00A94E1F">
        <w:rPr>
          <w:rFonts w:ascii="Verdana" w:hAnsi="Verdana"/>
          <w:sz w:val="17"/>
          <w:szCs w:val="17"/>
        </w:rPr>
        <w:t>&amp; Team Collaboration</w:t>
      </w:r>
      <w:r w:rsidR="00D334E5" w:rsidRPr="00A94E1F">
        <w:rPr>
          <w:rFonts w:ascii="Verdana" w:hAnsi="Verdana"/>
          <w:sz w:val="17"/>
          <w:szCs w:val="17"/>
        </w:rPr>
        <w:t xml:space="preserve"> skills</w:t>
      </w:r>
      <w:r w:rsidRPr="00A94E1F">
        <w:rPr>
          <w:rFonts w:ascii="Verdana" w:hAnsi="Verdana"/>
          <w:sz w:val="17"/>
          <w:szCs w:val="17"/>
        </w:rPr>
        <w:t xml:space="preserve">. </w:t>
      </w:r>
    </w:p>
    <w:p w:rsidR="00EE01E0" w:rsidRDefault="00EE01E0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Main Areas of Expertise: </w:t>
      </w:r>
    </w:p>
    <w:p w:rsidR="003C7796" w:rsidRDefault="00EE01E0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Market Entry Strategy ~ Business Case ~ Competitive Analysis ~ Blue Ocean Strategy ~ Account Profitability Model </w:t>
      </w:r>
      <w:r w:rsidR="00612626">
        <w:rPr>
          <w:rFonts w:ascii="Verdana" w:hAnsi="Verdana"/>
          <w:sz w:val="17"/>
          <w:szCs w:val="17"/>
        </w:rPr>
        <w:t xml:space="preserve">~ </w:t>
      </w:r>
      <w:r>
        <w:rPr>
          <w:rFonts w:ascii="Verdana" w:hAnsi="Verdana"/>
          <w:sz w:val="17"/>
          <w:szCs w:val="17"/>
        </w:rPr>
        <w:t>Bottom up Market Analysis ~ Global / Virtual Team Leadership ~ Project Management/P&amp;L ~ Market Research ~ New Business Models ~</w:t>
      </w:r>
      <w:r w:rsidR="002A6763">
        <w:rPr>
          <w:rFonts w:ascii="Verdana" w:hAnsi="Verdana"/>
          <w:sz w:val="17"/>
          <w:szCs w:val="17"/>
        </w:rPr>
        <w:t>Due diligence~</w:t>
      </w:r>
      <w:r>
        <w:rPr>
          <w:rFonts w:ascii="Verdana" w:hAnsi="Verdana"/>
          <w:sz w:val="17"/>
          <w:szCs w:val="17"/>
        </w:rPr>
        <w:t>Senior Level Presentation/Interaction</w:t>
      </w:r>
      <w:r w:rsidR="00BA6310">
        <w:rPr>
          <w:rFonts w:ascii="Verdana" w:hAnsi="Verdana"/>
          <w:sz w:val="17"/>
          <w:szCs w:val="17"/>
        </w:rPr>
        <w:t>.</w:t>
      </w:r>
    </w:p>
    <w:p w:rsidR="00D54B4F" w:rsidRDefault="00D54B4F">
      <w:pPr>
        <w:rPr>
          <w:rFonts w:ascii="Verdana" w:hAnsi="Verdana"/>
          <w:b/>
          <w:bCs/>
          <w:sz w:val="17"/>
          <w:szCs w:val="17"/>
        </w:rPr>
      </w:pPr>
    </w:p>
    <w:p w:rsidR="00EE01E0" w:rsidRDefault="00EE01E0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Key Assets:</w:t>
      </w:r>
    </w:p>
    <w:p w:rsidR="00EE01E0" w:rsidRDefault="00EE01E0">
      <w:pPr>
        <w:numPr>
          <w:ilvl w:val="0"/>
          <w:numId w:val="4"/>
        </w:numPr>
        <w:tabs>
          <w:tab w:val="left" w:pos="72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Strong Analytical and Good listening</w:t>
      </w:r>
      <w:r w:rsidR="0042129E">
        <w:rPr>
          <w:rFonts w:ascii="Verdana" w:hAnsi="Verdana"/>
          <w:sz w:val="17"/>
          <w:szCs w:val="17"/>
        </w:rPr>
        <w:t>, intellectual and problem solving</w:t>
      </w:r>
      <w:r>
        <w:rPr>
          <w:rFonts w:ascii="Verdana" w:hAnsi="Verdana"/>
          <w:sz w:val="17"/>
          <w:szCs w:val="17"/>
        </w:rPr>
        <w:t xml:space="preserve"> skills</w:t>
      </w:r>
      <w:r w:rsidR="00612626">
        <w:rPr>
          <w:rFonts w:ascii="Verdana" w:hAnsi="Verdana"/>
          <w:sz w:val="17"/>
          <w:szCs w:val="17"/>
        </w:rPr>
        <w:t>.</w:t>
      </w:r>
    </w:p>
    <w:p w:rsidR="00352C82" w:rsidRDefault="00EE01E0" w:rsidP="00352C82">
      <w:pPr>
        <w:numPr>
          <w:ilvl w:val="0"/>
          <w:numId w:val="4"/>
        </w:numPr>
        <w:tabs>
          <w:tab w:val="left" w:pos="720"/>
        </w:tabs>
        <w:rPr>
          <w:rFonts w:ascii="Verdana" w:hAnsi="Verdana"/>
          <w:sz w:val="17"/>
          <w:szCs w:val="17"/>
        </w:rPr>
      </w:pPr>
      <w:r w:rsidRPr="00D16C79">
        <w:rPr>
          <w:rFonts w:ascii="Verdana" w:hAnsi="Verdana"/>
          <w:sz w:val="17"/>
          <w:szCs w:val="17"/>
        </w:rPr>
        <w:t>Positive work ethics and Excellent Teamwork</w:t>
      </w:r>
      <w:r w:rsidR="00612626" w:rsidRPr="00D16C79">
        <w:rPr>
          <w:rFonts w:ascii="Verdana" w:hAnsi="Verdana"/>
          <w:sz w:val="17"/>
          <w:szCs w:val="17"/>
        </w:rPr>
        <w:t>.</w:t>
      </w:r>
      <w:r w:rsidRPr="00D16C79">
        <w:rPr>
          <w:rFonts w:ascii="Verdana" w:hAnsi="Verdana"/>
          <w:sz w:val="17"/>
          <w:szCs w:val="17"/>
        </w:rPr>
        <w:t>Flexible and Adaptable</w:t>
      </w:r>
      <w:r w:rsidR="00612626" w:rsidRPr="00D16C79">
        <w:rPr>
          <w:rFonts w:ascii="Verdana" w:hAnsi="Verdana"/>
          <w:sz w:val="17"/>
          <w:szCs w:val="17"/>
        </w:rPr>
        <w:t>.</w:t>
      </w:r>
      <w:r w:rsidR="004417D9" w:rsidRPr="00D16C79">
        <w:rPr>
          <w:rFonts w:ascii="Verdana" w:hAnsi="Verdana"/>
          <w:sz w:val="17"/>
          <w:szCs w:val="17"/>
        </w:rPr>
        <w:t xml:space="preserve"> </w:t>
      </w:r>
      <w:r w:rsidRPr="00D16C79">
        <w:rPr>
          <w:rFonts w:ascii="Verdana" w:hAnsi="Verdana"/>
          <w:sz w:val="17"/>
          <w:szCs w:val="17"/>
        </w:rPr>
        <w:t>Change agen</w:t>
      </w:r>
      <w:r w:rsidR="00D16C79">
        <w:rPr>
          <w:rFonts w:ascii="Verdana" w:hAnsi="Verdana"/>
          <w:sz w:val="17"/>
          <w:szCs w:val="17"/>
        </w:rPr>
        <w:t>t, good at Relationship</w:t>
      </w:r>
      <w:r w:rsidR="00612626" w:rsidRPr="00D16C79">
        <w:rPr>
          <w:rFonts w:ascii="Verdana" w:hAnsi="Verdana"/>
          <w:sz w:val="17"/>
          <w:szCs w:val="17"/>
        </w:rPr>
        <w:t>.</w:t>
      </w:r>
    </w:p>
    <w:p w:rsidR="00A141E0" w:rsidRPr="00A141E0" w:rsidRDefault="00A141E0" w:rsidP="00A141E0">
      <w:pPr>
        <w:rPr>
          <w:rFonts w:ascii="Verdana" w:hAnsi="Verdana"/>
          <w:b/>
          <w:bCs/>
          <w:sz w:val="17"/>
          <w:szCs w:val="17"/>
          <w:u w:val="single"/>
        </w:rPr>
      </w:pPr>
      <w:r w:rsidRPr="00A141E0">
        <w:rPr>
          <w:rFonts w:ascii="Verdana" w:hAnsi="Verdana"/>
          <w:b/>
          <w:bCs/>
          <w:sz w:val="17"/>
          <w:szCs w:val="17"/>
        </w:rPr>
        <w:t>Career Highlights</w:t>
      </w:r>
      <w:r>
        <w:rPr>
          <w:rFonts w:ascii="Verdana" w:hAnsi="Verdana"/>
          <w:b/>
          <w:bCs/>
          <w:sz w:val="17"/>
          <w:szCs w:val="17"/>
          <w:u w:val="single"/>
        </w:rPr>
        <w:t xml:space="preserve"> :</w:t>
      </w:r>
    </w:p>
    <w:p w:rsidR="00B31C8A" w:rsidRDefault="00A141E0" w:rsidP="00A141E0">
      <w:pPr>
        <w:numPr>
          <w:ilvl w:val="0"/>
          <w:numId w:val="19"/>
        </w:num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Lead </w:t>
      </w:r>
      <w:r w:rsidR="000566CF">
        <w:rPr>
          <w:rFonts w:ascii="Verdana" w:hAnsi="Verdana"/>
          <w:b/>
          <w:bCs/>
          <w:sz w:val="17"/>
          <w:szCs w:val="17"/>
        </w:rPr>
        <w:t xml:space="preserve">high impact </w:t>
      </w:r>
      <w:r w:rsidR="004A02C3">
        <w:rPr>
          <w:rFonts w:ascii="Verdana" w:hAnsi="Verdana"/>
          <w:b/>
          <w:bCs/>
          <w:sz w:val="17"/>
          <w:szCs w:val="17"/>
        </w:rPr>
        <w:t>Global</w:t>
      </w:r>
      <w:r w:rsidR="0027174E">
        <w:rPr>
          <w:rFonts w:ascii="Verdana" w:hAnsi="Verdana"/>
          <w:b/>
          <w:bCs/>
          <w:sz w:val="17"/>
          <w:szCs w:val="17"/>
        </w:rPr>
        <w:t xml:space="preserve"> </w:t>
      </w:r>
      <w:r w:rsidR="006F5C83">
        <w:rPr>
          <w:rFonts w:ascii="Verdana" w:hAnsi="Verdana"/>
          <w:b/>
          <w:bCs/>
          <w:sz w:val="17"/>
          <w:szCs w:val="17"/>
        </w:rPr>
        <w:t xml:space="preserve"> </w:t>
      </w:r>
      <w:r w:rsidR="000566CF">
        <w:rPr>
          <w:rFonts w:ascii="Verdana" w:hAnsi="Verdana"/>
          <w:b/>
          <w:bCs/>
          <w:sz w:val="17"/>
          <w:szCs w:val="17"/>
        </w:rPr>
        <w:t xml:space="preserve">projects resulting in </w:t>
      </w:r>
      <w:r w:rsidR="00B31C8A">
        <w:rPr>
          <w:rFonts w:ascii="Verdana" w:hAnsi="Verdana"/>
          <w:b/>
          <w:bCs/>
          <w:sz w:val="17"/>
          <w:szCs w:val="17"/>
        </w:rPr>
        <w:t>incremental revenue</w:t>
      </w:r>
      <w:r w:rsidR="000566CF">
        <w:rPr>
          <w:rFonts w:ascii="Verdana" w:hAnsi="Verdana"/>
          <w:b/>
          <w:bCs/>
          <w:sz w:val="17"/>
          <w:szCs w:val="17"/>
        </w:rPr>
        <w:t xml:space="preserve"> during downturn and </w:t>
      </w:r>
    </w:p>
    <w:p w:rsidR="00FE063F" w:rsidRDefault="00FE063F" w:rsidP="00FE063F">
      <w:pPr>
        <w:numPr>
          <w:ilvl w:val="0"/>
          <w:numId w:val="19"/>
        </w:num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Lead the</w:t>
      </w:r>
      <w:r w:rsidR="00EE116F">
        <w:rPr>
          <w:rFonts w:ascii="Verdana" w:hAnsi="Verdana"/>
          <w:b/>
          <w:bCs/>
          <w:sz w:val="17"/>
          <w:szCs w:val="17"/>
        </w:rPr>
        <w:t xml:space="preserve"> growth and standardization</w:t>
      </w:r>
      <w:r w:rsidR="00533A83">
        <w:rPr>
          <w:rFonts w:ascii="Verdana" w:hAnsi="Verdana"/>
          <w:b/>
          <w:bCs/>
          <w:sz w:val="17"/>
          <w:szCs w:val="17"/>
        </w:rPr>
        <w:t xml:space="preserve"> and process optimization</w:t>
      </w:r>
      <w:r w:rsidR="00EE116F">
        <w:rPr>
          <w:rFonts w:ascii="Verdana" w:hAnsi="Verdana"/>
          <w:b/>
          <w:bCs/>
          <w:sz w:val="17"/>
          <w:szCs w:val="17"/>
        </w:rPr>
        <w:t xml:space="preserve"> of various key </w:t>
      </w:r>
      <w:r w:rsidR="0027174E">
        <w:rPr>
          <w:rFonts w:ascii="Verdana" w:hAnsi="Verdana"/>
          <w:b/>
          <w:bCs/>
          <w:sz w:val="17"/>
          <w:szCs w:val="17"/>
        </w:rPr>
        <w:t xml:space="preserve">funded </w:t>
      </w:r>
      <w:r w:rsidR="00EE116F">
        <w:rPr>
          <w:rFonts w:ascii="Verdana" w:hAnsi="Verdana"/>
          <w:b/>
          <w:bCs/>
          <w:sz w:val="17"/>
          <w:szCs w:val="17"/>
        </w:rPr>
        <w:t>projects.</w:t>
      </w:r>
    </w:p>
    <w:p w:rsidR="00FE063F" w:rsidRDefault="00FE063F" w:rsidP="00FE063F">
      <w:pPr>
        <w:numPr>
          <w:ilvl w:val="0"/>
          <w:numId w:val="19"/>
        </w:num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Lead negotiations of contract with Vendors</w:t>
      </w:r>
      <w:r w:rsidR="004F20C0">
        <w:rPr>
          <w:rFonts w:ascii="Verdana" w:hAnsi="Verdana"/>
          <w:b/>
          <w:bCs/>
          <w:sz w:val="17"/>
          <w:szCs w:val="17"/>
        </w:rPr>
        <w:t>.</w:t>
      </w:r>
    </w:p>
    <w:p w:rsidR="00A141E0" w:rsidRPr="004F20C0" w:rsidRDefault="00A141E0" w:rsidP="00C40CFC">
      <w:pPr>
        <w:numPr>
          <w:ilvl w:val="0"/>
          <w:numId w:val="19"/>
        </w:numPr>
        <w:rPr>
          <w:rFonts w:ascii="Verdana" w:hAnsi="Verdana"/>
          <w:b/>
          <w:bCs/>
          <w:sz w:val="17"/>
          <w:szCs w:val="17"/>
        </w:rPr>
      </w:pPr>
      <w:r w:rsidRPr="004F20C0">
        <w:rPr>
          <w:rFonts w:ascii="Verdana" w:hAnsi="Verdana"/>
          <w:b/>
          <w:bCs/>
          <w:sz w:val="17"/>
          <w:szCs w:val="17"/>
        </w:rPr>
        <w:t xml:space="preserve">Well executed cost management and lean transformation resulted in </w:t>
      </w:r>
      <w:r w:rsidR="007A5804" w:rsidRPr="004F20C0">
        <w:rPr>
          <w:rFonts w:ascii="Verdana" w:hAnsi="Verdana"/>
          <w:b/>
          <w:bCs/>
          <w:sz w:val="17"/>
          <w:szCs w:val="17"/>
        </w:rPr>
        <w:t xml:space="preserve">significant </w:t>
      </w:r>
      <w:r w:rsidRPr="004F20C0">
        <w:rPr>
          <w:rFonts w:ascii="Verdana" w:hAnsi="Verdana"/>
          <w:b/>
          <w:bCs/>
          <w:sz w:val="17"/>
          <w:szCs w:val="17"/>
        </w:rPr>
        <w:t>op</w:t>
      </w:r>
      <w:r w:rsidR="0027174E">
        <w:rPr>
          <w:rFonts w:ascii="Verdana" w:hAnsi="Verdana"/>
          <w:b/>
          <w:bCs/>
          <w:sz w:val="17"/>
          <w:szCs w:val="17"/>
        </w:rPr>
        <w:t>erating expense reduction, process efficiencies &amp; tool development.</w:t>
      </w:r>
    </w:p>
    <w:p w:rsidR="00EE01E0" w:rsidRDefault="00EE01E0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Certification:</w:t>
      </w:r>
    </w:p>
    <w:p w:rsidR="00D54B4F" w:rsidRDefault="00EE01E0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Global Business Strategy Certification </w:t>
      </w:r>
      <w:r>
        <w:rPr>
          <w:rFonts w:ascii="Verdana" w:hAnsi="Verdana"/>
          <w:b/>
          <w:sz w:val="17"/>
          <w:szCs w:val="17"/>
        </w:rPr>
        <w:t>Manchester Business School</w:t>
      </w:r>
      <w:r>
        <w:rPr>
          <w:rFonts w:ascii="Verdana" w:hAnsi="Verdana"/>
          <w:sz w:val="17"/>
          <w:szCs w:val="17"/>
        </w:rPr>
        <w:t xml:space="preserve">, </w:t>
      </w:r>
      <w:r>
        <w:rPr>
          <w:rFonts w:ascii="Verdana" w:hAnsi="Verdana"/>
          <w:b/>
          <w:sz w:val="17"/>
          <w:szCs w:val="17"/>
        </w:rPr>
        <w:t>U.K.</w:t>
      </w:r>
    </w:p>
    <w:p w:rsidR="00EE01E0" w:rsidRPr="00EE01E0" w:rsidRDefault="00EE01E0">
      <w:pPr>
        <w:pStyle w:val="Heading1"/>
        <w:shd w:val="clear" w:color="auto" w:fill="E6E6E6"/>
        <w:jc w:val="left"/>
        <w:rPr>
          <w:rFonts w:ascii="Palatino Linotype" w:hAnsi="Palatino Linotype"/>
          <w:b/>
          <w:bCs/>
          <w:sz w:val="20"/>
          <w:szCs w:val="18"/>
        </w:rPr>
      </w:pPr>
      <w:r w:rsidRPr="00EE01E0">
        <w:rPr>
          <w:rFonts w:ascii="Palatino Linotype" w:hAnsi="Palatino Linotype"/>
          <w:b/>
          <w:bCs/>
          <w:sz w:val="20"/>
          <w:szCs w:val="18"/>
        </w:rPr>
        <w:t>WORK EXPERIENCE</w:t>
      </w:r>
    </w:p>
    <w:p w:rsidR="0070218B" w:rsidRDefault="0070218B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Company: </w:t>
      </w:r>
      <w:r w:rsidR="006E1FF4">
        <w:rPr>
          <w:rFonts w:ascii="Verdana" w:hAnsi="Verdana"/>
          <w:b/>
          <w:bCs/>
          <w:sz w:val="17"/>
          <w:szCs w:val="17"/>
        </w:rPr>
        <w:t>SAP</w:t>
      </w:r>
    </w:p>
    <w:p w:rsidR="00EE01E0" w:rsidRDefault="00EE01E0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Role:</w:t>
      </w:r>
      <w:r w:rsidR="001F67F7">
        <w:rPr>
          <w:rFonts w:ascii="Verdana" w:hAnsi="Verdana"/>
          <w:sz w:val="17"/>
          <w:szCs w:val="17"/>
        </w:rPr>
        <w:t xml:space="preserve"> Principal</w:t>
      </w:r>
      <w:r w:rsidR="002F481F">
        <w:rPr>
          <w:rFonts w:ascii="Verdana" w:hAnsi="Verdana"/>
          <w:sz w:val="17"/>
          <w:szCs w:val="17"/>
        </w:rPr>
        <w:t xml:space="preserve"> Consultant</w:t>
      </w:r>
      <w:r w:rsidR="00315D6C">
        <w:rPr>
          <w:rFonts w:ascii="Verdana" w:hAnsi="Verdana"/>
          <w:sz w:val="17"/>
          <w:szCs w:val="17"/>
        </w:rPr>
        <w:t xml:space="preserve">                                               </w:t>
      </w:r>
      <w:r w:rsidR="00D91A7F">
        <w:rPr>
          <w:rFonts w:ascii="Verdana" w:hAnsi="Verdana"/>
          <w:sz w:val="17"/>
          <w:szCs w:val="17"/>
        </w:rPr>
        <w:t xml:space="preserve">                  Reporting To : EMEA (Region)</w:t>
      </w:r>
    </w:p>
    <w:p w:rsidR="00A91EC4" w:rsidRDefault="002F481F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Company Profile: </w:t>
      </w:r>
      <w:r>
        <w:rPr>
          <w:rFonts w:ascii="Verdana" w:hAnsi="Verdana" w:cs="Verdana"/>
          <w:sz w:val="17"/>
          <w:szCs w:val="17"/>
        </w:rPr>
        <w:t xml:space="preserve">Providing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 w:cs="Verdana"/>
              <w:sz w:val="17"/>
              <w:szCs w:val="17"/>
            </w:rPr>
            <w:t>Enterprise</w:t>
          </w:r>
        </w:smartTag>
      </w:smartTag>
      <w:r>
        <w:rPr>
          <w:rFonts w:ascii="Verdana" w:hAnsi="Verdana" w:cs="Verdana"/>
          <w:sz w:val="17"/>
          <w:szCs w:val="17"/>
        </w:rPr>
        <w:t xml:space="preserve"> software product and solutions and services across the globe.</w:t>
      </w:r>
    </w:p>
    <w:p w:rsidR="00A91EC4" w:rsidRDefault="00EE01E0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Duration:</w:t>
      </w:r>
      <w:r>
        <w:rPr>
          <w:rFonts w:ascii="Verdana" w:hAnsi="Verdana"/>
          <w:sz w:val="17"/>
          <w:szCs w:val="17"/>
        </w:rPr>
        <w:t xml:space="preserve"> Sept 2006 till present </w:t>
      </w:r>
    </w:p>
    <w:p w:rsidR="00EE01E0" w:rsidRDefault="00EE01E0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Major Role:</w:t>
      </w:r>
    </w:p>
    <w:p w:rsidR="00837E5E" w:rsidRPr="00CF1BA3" w:rsidRDefault="00EE01E0" w:rsidP="00970216">
      <w:pPr>
        <w:numPr>
          <w:ilvl w:val="1"/>
          <w:numId w:val="5"/>
        </w:numPr>
        <w:tabs>
          <w:tab w:val="left" w:pos="1080"/>
        </w:tabs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Played a pivotal role in </w:t>
      </w:r>
      <w:r w:rsidR="00D125E2" w:rsidRPr="00D125E2">
        <w:rPr>
          <w:rFonts w:ascii="Verdana" w:hAnsi="Verdana"/>
          <w:b/>
          <w:bCs/>
          <w:sz w:val="17"/>
          <w:szCs w:val="17"/>
        </w:rPr>
        <w:t>Lead</w:t>
      </w:r>
      <w:r w:rsidR="00D125E2">
        <w:rPr>
          <w:rFonts w:ascii="Verdana" w:hAnsi="Verdana"/>
          <w:b/>
          <w:bCs/>
          <w:sz w:val="17"/>
          <w:szCs w:val="17"/>
        </w:rPr>
        <w:t>ing strategic</w:t>
      </w:r>
      <w:r w:rsidR="00D125E2" w:rsidRPr="00D125E2">
        <w:rPr>
          <w:rFonts w:ascii="Verdana" w:hAnsi="Verdana"/>
          <w:b/>
          <w:bCs/>
          <w:sz w:val="17"/>
          <w:szCs w:val="17"/>
        </w:rPr>
        <w:t xml:space="preserve"> projects under COO Board area</w:t>
      </w:r>
      <w:r w:rsidR="00D125E2">
        <w:rPr>
          <w:rFonts w:ascii="Verdana" w:hAnsi="Verdana"/>
          <w:b/>
          <w:bCs/>
          <w:sz w:val="17"/>
          <w:szCs w:val="17"/>
        </w:rPr>
        <w:t xml:space="preserve"> of</w:t>
      </w:r>
      <w:r w:rsidR="00D125E2" w:rsidRPr="00D125E2">
        <w:rPr>
          <w:rFonts w:ascii="Verdana" w:hAnsi="Verdana"/>
          <w:b/>
          <w:bCs/>
          <w:sz w:val="17"/>
          <w:szCs w:val="17"/>
        </w:rPr>
        <w:t xml:space="preserve"> </w:t>
      </w:r>
      <w:r w:rsidR="00987C73">
        <w:rPr>
          <w:rFonts w:ascii="Verdana" w:hAnsi="Verdana"/>
          <w:b/>
          <w:bCs/>
          <w:sz w:val="17"/>
          <w:szCs w:val="17"/>
        </w:rPr>
        <w:t>High Impact</w:t>
      </w:r>
      <w:r w:rsidR="00D125E2">
        <w:rPr>
          <w:rFonts w:ascii="Verdana" w:hAnsi="Verdana"/>
          <w:b/>
          <w:bCs/>
          <w:sz w:val="17"/>
          <w:szCs w:val="17"/>
        </w:rPr>
        <w:t>.</w:t>
      </w:r>
    </w:p>
    <w:p w:rsidR="001839E1" w:rsidRPr="005E3BCA" w:rsidRDefault="001839E1" w:rsidP="00970216">
      <w:pPr>
        <w:numPr>
          <w:ilvl w:val="1"/>
          <w:numId w:val="5"/>
        </w:numPr>
        <w:tabs>
          <w:tab w:val="left" w:pos="1080"/>
        </w:tabs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Thought leadership on various High impact projects.</w:t>
      </w:r>
    </w:p>
    <w:p w:rsidR="002763FD" w:rsidRPr="00E37FA9" w:rsidRDefault="008A1722" w:rsidP="00A91EC4">
      <w:pPr>
        <w:numPr>
          <w:ilvl w:val="1"/>
          <w:numId w:val="5"/>
        </w:numPr>
        <w:tabs>
          <w:tab w:val="left" w:pos="1080"/>
        </w:tabs>
        <w:rPr>
          <w:rFonts w:ascii="Verdana" w:hAnsi="Verdana"/>
          <w:b/>
          <w:bCs/>
          <w:sz w:val="17"/>
          <w:szCs w:val="17"/>
        </w:rPr>
      </w:pPr>
      <w:r w:rsidRPr="00E37FA9">
        <w:rPr>
          <w:rFonts w:ascii="Verdana" w:hAnsi="Verdana"/>
          <w:sz w:val="17"/>
          <w:szCs w:val="17"/>
        </w:rPr>
        <w:t>Created virtual teams, and conducted knowledge tran</w:t>
      </w:r>
      <w:r w:rsidR="00025E6C" w:rsidRPr="00E37FA9">
        <w:rPr>
          <w:rFonts w:ascii="Verdana" w:hAnsi="Verdana"/>
          <w:sz w:val="17"/>
          <w:szCs w:val="17"/>
        </w:rPr>
        <w:t>sfers</w:t>
      </w:r>
      <w:r w:rsidR="009F097C" w:rsidRPr="00E37FA9">
        <w:rPr>
          <w:rFonts w:ascii="Verdana" w:hAnsi="Verdana"/>
          <w:sz w:val="17"/>
          <w:szCs w:val="17"/>
        </w:rPr>
        <w:t xml:space="preserve"> (Trainings)</w:t>
      </w:r>
      <w:r w:rsidR="00025E6C" w:rsidRPr="00E37FA9">
        <w:rPr>
          <w:rFonts w:ascii="Verdana" w:hAnsi="Verdana"/>
          <w:sz w:val="17"/>
          <w:szCs w:val="17"/>
        </w:rPr>
        <w:t xml:space="preserve"> to achieve business goals and o</w:t>
      </w:r>
      <w:r w:rsidRPr="00E37FA9">
        <w:rPr>
          <w:rFonts w:ascii="Verdana" w:hAnsi="Verdana"/>
          <w:sz w:val="17"/>
          <w:szCs w:val="17"/>
        </w:rPr>
        <w:t>bjectives.</w:t>
      </w:r>
      <w:r w:rsidR="00412BA9" w:rsidRPr="00E37FA9">
        <w:rPr>
          <w:rFonts w:ascii="Verdana" w:hAnsi="Verdana"/>
          <w:sz w:val="17"/>
          <w:szCs w:val="17"/>
        </w:rPr>
        <w:t xml:space="preserve"> </w:t>
      </w:r>
      <w:r w:rsidR="002763FD" w:rsidRPr="00E37FA9">
        <w:rPr>
          <w:rFonts w:ascii="Verdana" w:hAnsi="Verdana"/>
          <w:sz w:val="17"/>
          <w:szCs w:val="17"/>
        </w:rPr>
        <w:t>Vendor management</w:t>
      </w:r>
      <w:r w:rsidR="003950AB" w:rsidRPr="00E37FA9">
        <w:rPr>
          <w:rFonts w:ascii="Verdana" w:hAnsi="Verdana"/>
          <w:sz w:val="17"/>
          <w:szCs w:val="17"/>
        </w:rPr>
        <w:t xml:space="preserve">, performance and resource utilization and budget reports </w:t>
      </w:r>
      <w:r w:rsidR="002763FD" w:rsidRPr="00E37FA9">
        <w:rPr>
          <w:rFonts w:ascii="Verdana" w:hAnsi="Verdana"/>
          <w:sz w:val="17"/>
          <w:szCs w:val="17"/>
        </w:rPr>
        <w:t>.</w:t>
      </w:r>
    </w:p>
    <w:p w:rsidR="00EE01E0" w:rsidRDefault="00EE01E0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Other Main Functions:</w:t>
      </w:r>
    </w:p>
    <w:p w:rsidR="00EE01E0" w:rsidRDefault="00EE01E0">
      <w:pPr>
        <w:rPr>
          <w:rFonts w:ascii="Verdana" w:hAnsi="Verdana"/>
          <w:i/>
          <w:iCs/>
          <w:sz w:val="17"/>
          <w:szCs w:val="17"/>
        </w:rPr>
      </w:pPr>
      <w:r>
        <w:rPr>
          <w:rFonts w:ascii="Verdana" w:hAnsi="Verdana"/>
          <w:i/>
          <w:iCs/>
          <w:sz w:val="17"/>
          <w:szCs w:val="17"/>
        </w:rPr>
        <w:t>Solutions:</w:t>
      </w:r>
    </w:p>
    <w:p w:rsidR="0094652D" w:rsidRPr="007B4087" w:rsidRDefault="00837E5E" w:rsidP="00663A26">
      <w:pPr>
        <w:rPr>
          <w:b/>
        </w:rPr>
      </w:pPr>
      <w:r w:rsidRPr="00D334E5">
        <w:rPr>
          <w:rFonts w:ascii="Verdana" w:hAnsi="Verdana"/>
          <w:sz w:val="17"/>
          <w:szCs w:val="17"/>
        </w:rPr>
        <w:t>Worked for sta</w:t>
      </w:r>
      <w:r w:rsidRPr="00865D7D">
        <w:rPr>
          <w:rFonts w:ascii="Verdana" w:hAnsi="Verdana"/>
          <w:sz w:val="17"/>
          <w:szCs w:val="17"/>
        </w:rPr>
        <w:t>kehol</w:t>
      </w:r>
      <w:r w:rsidRPr="00D334E5">
        <w:rPr>
          <w:rFonts w:ascii="Verdana" w:hAnsi="Verdana"/>
          <w:sz w:val="17"/>
          <w:szCs w:val="17"/>
        </w:rPr>
        <w:t>ders</w:t>
      </w:r>
      <w:r w:rsidR="00A24B33">
        <w:rPr>
          <w:rFonts w:ascii="Verdana" w:hAnsi="Verdana"/>
          <w:sz w:val="17"/>
          <w:szCs w:val="17"/>
        </w:rPr>
        <w:t>,</w:t>
      </w:r>
      <w:r w:rsidR="0024795C">
        <w:rPr>
          <w:rFonts w:ascii="Verdana" w:hAnsi="Verdana"/>
          <w:sz w:val="17"/>
          <w:szCs w:val="17"/>
        </w:rPr>
        <w:t>in the board area,</w:t>
      </w:r>
      <w:r w:rsidRPr="00D334E5">
        <w:rPr>
          <w:rFonts w:ascii="Verdana" w:hAnsi="Verdana"/>
          <w:sz w:val="17"/>
          <w:szCs w:val="17"/>
        </w:rPr>
        <w:t xml:space="preserve"> c</w:t>
      </w:r>
      <w:r w:rsidR="00970216" w:rsidRPr="00D334E5">
        <w:rPr>
          <w:rFonts w:ascii="Verdana" w:hAnsi="Verdana"/>
          <w:sz w:val="17"/>
          <w:szCs w:val="17"/>
        </w:rPr>
        <w:t>onceptualizing</w:t>
      </w:r>
      <w:r w:rsidR="00012A3E" w:rsidRPr="00D334E5">
        <w:rPr>
          <w:rFonts w:ascii="Verdana" w:hAnsi="Verdana"/>
          <w:sz w:val="17"/>
          <w:szCs w:val="17"/>
        </w:rPr>
        <w:t>, framework,</w:t>
      </w:r>
      <w:r w:rsidR="00B81BB7" w:rsidRPr="00D334E5">
        <w:rPr>
          <w:rFonts w:ascii="Verdana" w:hAnsi="Verdana"/>
          <w:sz w:val="17"/>
          <w:szCs w:val="17"/>
        </w:rPr>
        <w:t xml:space="preserve"> plans</w:t>
      </w:r>
      <w:r w:rsidR="00012A3E" w:rsidRPr="00D334E5">
        <w:rPr>
          <w:rFonts w:ascii="Verdana" w:hAnsi="Verdana"/>
          <w:sz w:val="17"/>
          <w:szCs w:val="17"/>
        </w:rPr>
        <w:t xml:space="preserve"> </w:t>
      </w:r>
      <w:r w:rsidR="001935DE" w:rsidRPr="00D334E5">
        <w:rPr>
          <w:rFonts w:ascii="Verdana" w:hAnsi="Verdana"/>
          <w:sz w:val="17"/>
          <w:szCs w:val="17"/>
        </w:rPr>
        <w:t xml:space="preserve">for </w:t>
      </w:r>
      <w:r w:rsidR="00400920">
        <w:rPr>
          <w:rFonts w:ascii="Verdana" w:hAnsi="Verdana"/>
          <w:sz w:val="17"/>
          <w:szCs w:val="17"/>
        </w:rPr>
        <w:t>various</w:t>
      </w:r>
      <w:r w:rsidR="00D125E2">
        <w:rPr>
          <w:rFonts w:ascii="Verdana" w:hAnsi="Verdana"/>
          <w:sz w:val="17"/>
          <w:szCs w:val="17"/>
        </w:rPr>
        <w:t xml:space="preserve"> high impact</w:t>
      </w:r>
      <w:r w:rsidR="00400920">
        <w:rPr>
          <w:rFonts w:ascii="Verdana" w:hAnsi="Verdana"/>
          <w:sz w:val="17"/>
          <w:szCs w:val="17"/>
        </w:rPr>
        <w:t xml:space="preserve"> </w:t>
      </w:r>
      <w:r w:rsidR="00D125E2">
        <w:rPr>
          <w:rFonts w:ascii="Verdana" w:hAnsi="Verdana"/>
          <w:sz w:val="17"/>
          <w:szCs w:val="17"/>
        </w:rPr>
        <w:t>strategic</w:t>
      </w:r>
      <w:r w:rsidR="00BC465A">
        <w:rPr>
          <w:rFonts w:ascii="Verdana" w:hAnsi="Verdana"/>
          <w:sz w:val="17"/>
          <w:szCs w:val="17"/>
        </w:rPr>
        <w:t xml:space="preserve"> Global</w:t>
      </w:r>
      <w:r w:rsidR="00511DCB">
        <w:rPr>
          <w:rFonts w:ascii="Verdana" w:hAnsi="Verdana"/>
          <w:sz w:val="17"/>
          <w:szCs w:val="17"/>
        </w:rPr>
        <w:t xml:space="preserve"> </w:t>
      </w:r>
      <w:r w:rsidR="000209BD" w:rsidRPr="00D334E5">
        <w:rPr>
          <w:rFonts w:ascii="Verdana" w:hAnsi="Verdana"/>
          <w:sz w:val="17"/>
          <w:szCs w:val="17"/>
        </w:rPr>
        <w:t>Projects</w:t>
      </w:r>
      <w:r w:rsidR="00937197">
        <w:rPr>
          <w:rFonts w:ascii="Verdana" w:hAnsi="Verdana"/>
          <w:sz w:val="17"/>
          <w:szCs w:val="17"/>
        </w:rPr>
        <w:t xml:space="preserve"> for incremental revenue</w:t>
      </w:r>
      <w:r w:rsidR="00DE06BC" w:rsidRPr="00DE06BC">
        <w:rPr>
          <w:rFonts w:ascii="Verdana" w:hAnsi="Verdana"/>
          <w:sz w:val="17"/>
          <w:szCs w:val="17"/>
        </w:rPr>
        <w:t>,</w:t>
      </w:r>
      <w:r w:rsidR="0008525B" w:rsidRPr="0008525B">
        <w:rPr>
          <w:rFonts w:ascii="Verdana" w:hAnsi="Verdana"/>
          <w:sz w:val="17"/>
          <w:szCs w:val="17"/>
        </w:rPr>
        <w:t xml:space="preserve"> </w:t>
      </w:r>
      <w:r w:rsidR="0008525B">
        <w:rPr>
          <w:rFonts w:ascii="Verdana" w:hAnsi="Verdana"/>
          <w:sz w:val="17"/>
          <w:szCs w:val="17"/>
        </w:rPr>
        <w:t>develop SBP (Strategic Business Plan),</w:t>
      </w:r>
      <w:r w:rsidR="0008525B" w:rsidRPr="00662F3F">
        <w:rPr>
          <w:rFonts w:ascii="Verdana" w:hAnsi="Verdana"/>
          <w:sz w:val="17"/>
          <w:szCs w:val="17"/>
        </w:rPr>
        <w:t xml:space="preserve"> </w:t>
      </w:r>
      <w:r w:rsidR="0008525B">
        <w:rPr>
          <w:rFonts w:ascii="Verdana" w:hAnsi="Verdana"/>
          <w:sz w:val="17"/>
          <w:szCs w:val="17"/>
        </w:rPr>
        <w:t xml:space="preserve">Overall </w:t>
      </w:r>
      <w:r w:rsidR="0008525B" w:rsidRPr="00D57914">
        <w:rPr>
          <w:rFonts w:ascii="Verdana" w:hAnsi="Verdana"/>
          <w:sz w:val="17"/>
          <w:szCs w:val="17"/>
        </w:rPr>
        <w:t>strategy</w:t>
      </w:r>
      <w:r w:rsidR="0008525B">
        <w:rPr>
          <w:rFonts w:ascii="Verdana" w:hAnsi="Verdana"/>
          <w:sz w:val="17"/>
          <w:szCs w:val="17"/>
        </w:rPr>
        <w:t xml:space="preserve"> development</w:t>
      </w:r>
      <w:r w:rsidR="0008525B" w:rsidRPr="00D57914">
        <w:rPr>
          <w:rFonts w:ascii="Verdana" w:hAnsi="Verdana"/>
          <w:sz w:val="17"/>
          <w:szCs w:val="17"/>
        </w:rPr>
        <w:t>, S</w:t>
      </w:r>
      <w:r w:rsidR="0008525B">
        <w:rPr>
          <w:rFonts w:ascii="Verdana" w:hAnsi="Verdana"/>
          <w:sz w:val="17"/>
          <w:szCs w:val="17"/>
        </w:rPr>
        <w:t xml:space="preserve">trategic Plan, Operational </w:t>
      </w:r>
      <w:proofErr w:type="spellStart"/>
      <w:r w:rsidR="0008525B">
        <w:rPr>
          <w:rFonts w:ascii="Verdana" w:hAnsi="Verdana"/>
          <w:sz w:val="17"/>
          <w:szCs w:val="17"/>
        </w:rPr>
        <w:t>Plan,Organization</w:t>
      </w:r>
      <w:proofErr w:type="spellEnd"/>
      <w:r w:rsidR="0008525B">
        <w:rPr>
          <w:rFonts w:ascii="Verdana" w:hAnsi="Verdana"/>
          <w:sz w:val="17"/>
          <w:szCs w:val="17"/>
        </w:rPr>
        <w:t xml:space="preserve"> framework,</w:t>
      </w:r>
      <w:r w:rsidR="0008525B" w:rsidRPr="00D57914">
        <w:t xml:space="preserve"> </w:t>
      </w:r>
      <w:r w:rsidR="0008525B" w:rsidRPr="00D57914">
        <w:rPr>
          <w:rFonts w:ascii="Verdana" w:hAnsi="Verdana"/>
          <w:sz w:val="17"/>
          <w:szCs w:val="17"/>
        </w:rPr>
        <w:t>policies</w:t>
      </w:r>
      <w:r w:rsidR="0008525B">
        <w:rPr>
          <w:rFonts w:ascii="Verdana" w:hAnsi="Verdana"/>
          <w:sz w:val="17"/>
          <w:szCs w:val="17"/>
        </w:rPr>
        <w:t>, reports, dashboard framework,</w:t>
      </w:r>
      <w:r w:rsidR="0008525B" w:rsidRPr="00F60FCF">
        <w:t xml:space="preserve"> </w:t>
      </w:r>
      <w:r w:rsidR="0008525B">
        <w:rPr>
          <w:rFonts w:ascii="Verdana" w:hAnsi="Verdana"/>
          <w:sz w:val="17"/>
          <w:szCs w:val="17"/>
        </w:rPr>
        <w:t>deliver financial commitments</w:t>
      </w:r>
      <w:r w:rsidR="0008525B">
        <w:rPr>
          <w:rFonts w:ascii="Verdana" w:hAnsi="Verdana"/>
          <w:sz w:val="17"/>
          <w:szCs w:val="17"/>
        </w:rPr>
        <w:t>,</w:t>
      </w:r>
      <w:r w:rsidR="00051D3A" w:rsidRPr="00051D3A">
        <w:rPr>
          <w:rFonts w:ascii="Verdana" w:hAnsi="Verdana"/>
          <w:sz w:val="17"/>
          <w:szCs w:val="17"/>
        </w:rPr>
        <w:t xml:space="preserve"> </w:t>
      </w:r>
      <w:r w:rsidR="00236F53" w:rsidRPr="00236F53">
        <w:rPr>
          <w:rFonts w:ascii="Verdana" w:hAnsi="Verdana"/>
          <w:sz w:val="17"/>
          <w:szCs w:val="17"/>
        </w:rPr>
        <w:t>improve levels of efficiency, productivity and profitability</w:t>
      </w:r>
      <w:r w:rsidR="00236F53">
        <w:rPr>
          <w:rFonts w:ascii="Verdana" w:hAnsi="Verdana"/>
          <w:sz w:val="17"/>
          <w:szCs w:val="17"/>
        </w:rPr>
        <w:t>,</w:t>
      </w:r>
      <w:r w:rsidR="00236F53" w:rsidRPr="00236F53">
        <w:rPr>
          <w:rFonts w:ascii="Verdana" w:hAnsi="Verdana"/>
          <w:sz w:val="17"/>
          <w:szCs w:val="17"/>
        </w:rPr>
        <w:t xml:space="preserve"> </w:t>
      </w:r>
      <w:r w:rsidR="00051D3A">
        <w:rPr>
          <w:rFonts w:ascii="Verdana" w:hAnsi="Verdana"/>
          <w:sz w:val="17"/>
          <w:szCs w:val="17"/>
        </w:rPr>
        <w:t>manage global operations,</w:t>
      </w:r>
      <w:r w:rsidR="00DE0033" w:rsidRPr="00DE0033">
        <w:rPr>
          <w:rFonts w:ascii="Verdana" w:hAnsi="Verdana"/>
          <w:sz w:val="17"/>
          <w:szCs w:val="17"/>
        </w:rPr>
        <w:t xml:space="preserve"> </w:t>
      </w:r>
      <w:r w:rsidR="00DE0033" w:rsidRPr="00AC5F8E">
        <w:rPr>
          <w:rFonts w:ascii="Verdana" w:hAnsi="Verdana"/>
          <w:sz w:val="17"/>
          <w:szCs w:val="17"/>
        </w:rPr>
        <w:t>research creation and execution</w:t>
      </w:r>
      <w:r w:rsidR="00DE0033">
        <w:rPr>
          <w:rFonts w:ascii="Verdana" w:hAnsi="Verdana"/>
          <w:sz w:val="17"/>
          <w:szCs w:val="17"/>
        </w:rPr>
        <w:t>,</w:t>
      </w:r>
      <w:r w:rsidR="00DE0033" w:rsidRPr="00DE0033">
        <w:rPr>
          <w:rFonts w:ascii="Verdana" w:hAnsi="Verdana"/>
          <w:sz w:val="17"/>
          <w:szCs w:val="17"/>
        </w:rPr>
        <w:t xml:space="preserve"> develop</w:t>
      </w:r>
      <w:r w:rsidR="00DE0033">
        <w:rPr>
          <w:rFonts w:ascii="Tahoma" w:hAnsi="Tahoma" w:cs="Tahoma"/>
          <w:color w:val="000000"/>
          <w:sz w:val="19"/>
          <w:szCs w:val="19"/>
        </w:rPr>
        <w:t xml:space="preserve"> </w:t>
      </w:r>
      <w:r w:rsidR="00DE0033" w:rsidRPr="00DE0033">
        <w:rPr>
          <w:rFonts w:ascii="Verdana" w:hAnsi="Verdana"/>
          <w:sz w:val="17"/>
          <w:szCs w:val="17"/>
        </w:rPr>
        <w:t>outreach</w:t>
      </w:r>
      <w:r w:rsidR="00DE0033">
        <w:rPr>
          <w:rFonts w:ascii="Verdana" w:hAnsi="Verdana"/>
          <w:sz w:val="17"/>
          <w:szCs w:val="17"/>
        </w:rPr>
        <w:t>,</w:t>
      </w:r>
      <w:r w:rsidR="00DE0033" w:rsidRPr="00DE0033">
        <w:rPr>
          <w:rFonts w:ascii="Verdana" w:hAnsi="Verdana"/>
          <w:sz w:val="17"/>
          <w:szCs w:val="17"/>
        </w:rPr>
        <w:t xml:space="preserve"> </w:t>
      </w:r>
      <w:r w:rsidR="00DE0033" w:rsidRPr="004437C0">
        <w:rPr>
          <w:rFonts w:ascii="Verdana" w:hAnsi="Verdana"/>
          <w:sz w:val="17"/>
          <w:szCs w:val="17"/>
        </w:rPr>
        <w:t>headcount responsibility</w:t>
      </w:r>
      <w:r w:rsidR="00DE0033">
        <w:t>,</w:t>
      </w:r>
      <w:r w:rsidR="00DE0033" w:rsidRPr="00DE0033">
        <w:rPr>
          <w:rFonts w:ascii="Tahoma" w:hAnsi="Tahoma" w:cs="Tahoma"/>
          <w:color w:val="000000"/>
          <w:sz w:val="19"/>
          <w:szCs w:val="19"/>
        </w:rPr>
        <w:t xml:space="preserve"> </w:t>
      </w:r>
      <w:r w:rsidR="00DE0033" w:rsidRPr="00DE0033">
        <w:rPr>
          <w:rFonts w:ascii="Verdana" w:hAnsi="Verdana"/>
          <w:sz w:val="17"/>
          <w:szCs w:val="17"/>
        </w:rPr>
        <w:t>organizing seminars, symposia, and workshops</w:t>
      </w:r>
      <w:r w:rsidR="00DE0033">
        <w:rPr>
          <w:rFonts w:ascii="Verdana" w:hAnsi="Verdana"/>
          <w:sz w:val="17"/>
          <w:szCs w:val="17"/>
        </w:rPr>
        <w:t>,develop</w:t>
      </w:r>
      <w:r w:rsidR="00DE0033" w:rsidRPr="00DE0033">
        <w:rPr>
          <w:rFonts w:ascii="Tahoma" w:hAnsi="Tahoma" w:cs="Tahoma"/>
          <w:color w:val="000000"/>
          <w:sz w:val="19"/>
          <w:szCs w:val="19"/>
        </w:rPr>
        <w:t xml:space="preserve"> </w:t>
      </w:r>
      <w:r w:rsidR="00DE0033" w:rsidRPr="00DE0033">
        <w:rPr>
          <w:rFonts w:ascii="Verdana" w:hAnsi="Verdana"/>
          <w:sz w:val="17"/>
          <w:szCs w:val="17"/>
        </w:rPr>
        <w:t>close working relationships with sponsors and partners</w:t>
      </w:r>
      <w:r w:rsidR="00DE0033">
        <w:rPr>
          <w:rFonts w:ascii="Verdana" w:hAnsi="Verdana"/>
          <w:sz w:val="17"/>
          <w:szCs w:val="17"/>
        </w:rPr>
        <w:t>,</w:t>
      </w:r>
      <w:r w:rsidR="00DE0033" w:rsidRPr="003E25DC">
        <w:rPr>
          <w:rFonts w:ascii="Verdana" w:hAnsi="Verdana"/>
          <w:sz w:val="17"/>
          <w:szCs w:val="17"/>
        </w:rPr>
        <w:t xml:space="preserve"> top and bottom-line targets</w:t>
      </w:r>
      <w:r w:rsidR="00DE0033">
        <w:rPr>
          <w:rFonts w:ascii="Verdana" w:hAnsi="Verdana"/>
          <w:sz w:val="17"/>
          <w:szCs w:val="17"/>
        </w:rPr>
        <w:t>,</w:t>
      </w:r>
      <w:r w:rsidR="00C34B21" w:rsidRPr="00C34B21">
        <w:rPr>
          <w:rFonts w:ascii="Arial" w:hAnsi="Arial" w:cs="Arial"/>
          <w:color w:val="000000"/>
          <w:sz w:val="18"/>
          <w:szCs w:val="18"/>
        </w:rPr>
        <w:t xml:space="preserve"> </w:t>
      </w:r>
      <w:r w:rsidR="00C34B21" w:rsidRPr="00C34B21">
        <w:rPr>
          <w:rFonts w:ascii="Verdana" w:hAnsi="Verdana"/>
          <w:sz w:val="17"/>
          <w:szCs w:val="17"/>
        </w:rPr>
        <w:t>cultivating client relationships, driving new business</w:t>
      </w:r>
      <w:r w:rsidR="00C34B21">
        <w:rPr>
          <w:rFonts w:ascii="Verdana" w:hAnsi="Verdana"/>
          <w:sz w:val="17"/>
          <w:szCs w:val="17"/>
        </w:rPr>
        <w:t>,</w:t>
      </w:r>
      <w:r w:rsidR="009E275C">
        <w:rPr>
          <w:rFonts w:ascii="Verdana" w:hAnsi="Verdana"/>
          <w:sz w:val="17"/>
          <w:szCs w:val="17"/>
        </w:rPr>
        <w:t xml:space="preserve"> manage budgets,</w:t>
      </w:r>
      <w:r w:rsidR="00062515" w:rsidRPr="00062515">
        <w:rPr>
          <w:rFonts w:ascii="Verdana" w:hAnsi="Verdana"/>
          <w:sz w:val="17"/>
          <w:szCs w:val="17"/>
        </w:rPr>
        <w:t xml:space="preserve"> </w:t>
      </w:r>
      <w:r w:rsidR="00062515" w:rsidRPr="00854FB6">
        <w:rPr>
          <w:rFonts w:ascii="Verdana" w:hAnsi="Verdana"/>
          <w:sz w:val="17"/>
          <w:szCs w:val="17"/>
        </w:rPr>
        <w:t>,</w:t>
      </w:r>
      <w:r w:rsidR="00062515" w:rsidRPr="00062515">
        <w:t xml:space="preserve"> </w:t>
      </w:r>
      <w:r w:rsidR="00BB594B">
        <w:rPr>
          <w:rFonts w:ascii="Verdana" w:hAnsi="Verdana"/>
          <w:sz w:val="17"/>
          <w:szCs w:val="17"/>
        </w:rPr>
        <w:t>managing</w:t>
      </w:r>
      <w:r w:rsidR="00062515" w:rsidRPr="00062515">
        <w:rPr>
          <w:rFonts w:ascii="Verdana" w:hAnsi="Verdana"/>
          <w:sz w:val="17"/>
          <w:szCs w:val="17"/>
        </w:rPr>
        <w:t xml:space="preserve"> contracts</w:t>
      </w:r>
      <w:r w:rsidR="00062515">
        <w:rPr>
          <w:rFonts w:ascii="Verdana" w:hAnsi="Verdana"/>
          <w:sz w:val="17"/>
          <w:szCs w:val="17"/>
        </w:rPr>
        <w:t>,</w:t>
      </w:r>
      <w:r w:rsidR="00BB594B" w:rsidRPr="00BB594B">
        <w:rPr>
          <w:color w:val="000000"/>
        </w:rPr>
        <w:t xml:space="preserve"> </w:t>
      </w:r>
      <w:r w:rsidR="00C01F31" w:rsidRPr="0084700C">
        <w:rPr>
          <w:rFonts w:ascii="Verdana" w:hAnsi="Verdana"/>
          <w:sz w:val="17"/>
          <w:szCs w:val="17"/>
        </w:rPr>
        <w:t>revenue, growth; expense, cost and margin control; and monthly, quarterly and annual financial goal management</w:t>
      </w:r>
      <w:r w:rsidR="00C01F31">
        <w:rPr>
          <w:rFonts w:ascii="Verdana" w:hAnsi="Verdana"/>
          <w:sz w:val="17"/>
          <w:szCs w:val="17"/>
        </w:rPr>
        <w:t>,</w:t>
      </w:r>
      <w:r w:rsidR="00BB594B" w:rsidRPr="00BB594B">
        <w:rPr>
          <w:rFonts w:ascii="Verdana" w:hAnsi="Verdana"/>
          <w:sz w:val="17"/>
          <w:szCs w:val="17"/>
        </w:rPr>
        <w:t xml:space="preserve"> </w:t>
      </w:r>
      <w:r w:rsidR="006756A1" w:rsidRPr="006756A1">
        <w:rPr>
          <w:rFonts w:ascii="Verdana" w:hAnsi="Verdana"/>
          <w:sz w:val="17"/>
          <w:szCs w:val="17"/>
        </w:rPr>
        <w:t xml:space="preserve"> </w:t>
      </w:r>
      <w:r w:rsidR="006756A1">
        <w:rPr>
          <w:rFonts w:ascii="Verdana" w:hAnsi="Verdana"/>
          <w:sz w:val="17"/>
          <w:szCs w:val="17"/>
        </w:rPr>
        <w:t>accelerate</w:t>
      </w:r>
      <w:r w:rsidR="006756A1" w:rsidRPr="003B7ED6">
        <w:rPr>
          <w:rFonts w:ascii="Verdana" w:hAnsi="Verdana"/>
          <w:sz w:val="17"/>
          <w:szCs w:val="17"/>
        </w:rPr>
        <w:t xml:space="preserve"> adoption,</w:t>
      </w:r>
      <w:r w:rsidR="006756A1">
        <w:rPr>
          <w:rFonts w:ascii="Verdana" w:hAnsi="Verdana"/>
          <w:sz w:val="17"/>
          <w:szCs w:val="17"/>
        </w:rPr>
        <w:t xml:space="preserve"> network, funding,</w:t>
      </w:r>
      <w:r w:rsidR="00C21716" w:rsidRPr="00BB594B">
        <w:rPr>
          <w:rFonts w:ascii="Verdana" w:hAnsi="Verdana"/>
          <w:sz w:val="17"/>
          <w:szCs w:val="17"/>
        </w:rPr>
        <w:t xml:space="preserve"> ecommerce strategy,</w:t>
      </w:r>
      <w:r w:rsidR="00DE06BC" w:rsidRPr="00DE06BC">
        <w:rPr>
          <w:rFonts w:ascii="Verdana" w:hAnsi="Verdana"/>
          <w:sz w:val="17"/>
          <w:szCs w:val="17"/>
        </w:rPr>
        <w:t xml:space="preserve"> </w:t>
      </w:r>
      <w:r w:rsidR="00AC5F8E">
        <w:rPr>
          <w:rFonts w:ascii="Verdana" w:hAnsi="Verdana"/>
          <w:sz w:val="17"/>
          <w:szCs w:val="17"/>
        </w:rPr>
        <w:t>research creation and execution,</w:t>
      </w:r>
      <w:r w:rsidR="004C2D63">
        <w:rPr>
          <w:rFonts w:ascii="Verdana" w:hAnsi="Verdana"/>
          <w:sz w:val="17"/>
          <w:szCs w:val="17"/>
        </w:rPr>
        <w:t xml:space="preserve"> demand generation framework, marketing plan,</w:t>
      </w:r>
      <w:r w:rsidR="00735DB5" w:rsidRPr="00735DB5">
        <w:rPr>
          <w:rFonts w:ascii="Verdana" w:hAnsi="Verdana"/>
          <w:sz w:val="17"/>
          <w:szCs w:val="17"/>
        </w:rPr>
        <w:t xml:space="preserve"> JV and Acquisition opportunities,</w:t>
      </w:r>
      <w:r w:rsidR="004437C0" w:rsidRPr="004437C0">
        <w:rPr>
          <w:rFonts w:ascii="Verdana" w:hAnsi="Verdana"/>
          <w:sz w:val="17"/>
          <w:szCs w:val="17"/>
        </w:rPr>
        <w:t xml:space="preserve"> headcount responsibility</w:t>
      </w:r>
      <w:r w:rsidR="004437C0">
        <w:rPr>
          <w:rFonts w:ascii="Verdana" w:hAnsi="Verdana"/>
          <w:sz w:val="17"/>
          <w:szCs w:val="17"/>
        </w:rPr>
        <w:t>,</w:t>
      </w:r>
      <w:r w:rsidR="00735DB5" w:rsidRPr="00735DB5">
        <w:rPr>
          <w:rFonts w:ascii="Verdana" w:hAnsi="Verdana"/>
          <w:sz w:val="17"/>
          <w:szCs w:val="17"/>
        </w:rPr>
        <w:t xml:space="preserve"> duedilligence</w:t>
      </w:r>
      <w:r w:rsidR="00735DB5">
        <w:t>,</w:t>
      </w:r>
      <w:r w:rsidR="00AC5F8E" w:rsidRPr="00AC5F8E">
        <w:rPr>
          <w:rFonts w:ascii="Verdana" w:hAnsi="Verdana"/>
          <w:sz w:val="17"/>
          <w:szCs w:val="17"/>
        </w:rPr>
        <w:t xml:space="preserve"> </w:t>
      </w:r>
      <w:r w:rsidR="00AC5F8E">
        <w:rPr>
          <w:rFonts w:ascii="Verdana" w:hAnsi="Verdana"/>
          <w:sz w:val="17"/>
          <w:szCs w:val="17"/>
        </w:rPr>
        <w:t>insight development</w:t>
      </w:r>
      <w:r w:rsidR="00AC5F8E" w:rsidRPr="00DE06BC">
        <w:rPr>
          <w:rFonts w:ascii="Verdana" w:hAnsi="Verdana"/>
          <w:sz w:val="17"/>
          <w:szCs w:val="17"/>
        </w:rPr>
        <w:t xml:space="preserve"> </w:t>
      </w:r>
      <w:r w:rsidR="00AC5F8E">
        <w:rPr>
          <w:rFonts w:ascii="Verdana" w:hAnsi="Verdana"/>
          <w:sz w:val="17"/>
          <w:szCs w:val="17"/>
        </w:rPr>
        <w:t>,</w:t>
      </w:r>
      <w:r w:rsidR="00DE06BC" w:rsidRPr="00DE06BC">
        <w:rPr>
          <w:rFonts w:ascii="Verdana" w:hAnsi="Verdana"/>
          <w:sz w:val="17"/>
          <w:szCs w:val="17"/>
        </w:rPr>
        <w:t>processes and operations</w:t>
      </w:r>
      <w:r w:rsidR="00DE06BC">
        <w:rPr>
          <w:rFonts w:ascii="Verdana" w:hAnsi="Verdana"/>
          <w:sz w:val="17"/>
          <w:szCs w:val="17"/>
        </w:rPr>
        <w:t>,</w:t>
      </w:r>
      <w:r w:rsidR="00DE06BC" w:rsidRPr="00DE06BC">
        <w:t xml:space="preserve"> </w:t>
      </w:r>
      <w:r w:rsidR="00FD1DB1" w:rsidRPr="00FD1DB1">
        <w:rPr>
          <w:rFonts w:ascii="Verdana" w:hAnsi="Verdana"/>
          <w:sz w:val="17"/>
          <w:szCs w:val="17"/>
        </w:rPr>
        <w:t>productivity and profitability</w:t>
      </w:r>
      <w:r w:rsidR="00FD1DB1">
        <w:rPr>
          <w:rFonts w:ascii="Verdana" w:hAnsi="Verdana"/>
          <w:sz w:val="17"/>
          <w:szCs w:val="17"/>
        </w:rPr>
        <w:t>,</w:t>
      </w:r>
      <w:r w:rsidR="005940BF" w:rsidRPr="005940BF">
        <w:rPr>
          <w:rFonts w:ascii="Verdana" w:hAnsi="Verdana"/>
          <w:sz w:val="17"/>
          <w:szCs w:val="17"/>
        </w:rPr>
        <w:t xml:space="preserve"> Profit and Lo</w:t>
      </w:r>
      <w:r w:rsidR="005940BF">
        <w:rPr>
          <w:rFonts w:ascii="Verdana" w:hAnsi="Verdana"/>
          <w:sz w:val="17"/>
          <w:szCs w:val="17"/>
        </w:rPr>
        <w:t>ss Balance sheet responsibility,</w:t>
      </w:r>
      <w:r w:rsidR="005940BF" w:rsidRPr="005940BF">
        <w:t xml:space="preserve"> </w:t>
      </w:r>
      <w:r w:rsidR="005940BF" w:rsidRPr="005940BF">
        <w:rPr>
          <w:rFonts w:ascii="Verdana" w:hAnsi="Verdana"/>
          <w:sz w:val="17"/>
          <w:szCs w:val="17"/>
        </w:rPr>
        <w:t>Continuous improvement of the operating effectiveness and efficiency</w:t>
      </w:r>
      <w:r w:rsidR="005940BF">
        <w:rPr>
          <w:rFonts w:ascii="Verdana" w:hAnsi="Verdana"/>
          <w:sz w:val="17"/>
          <w:szCs w:val="17"/>
        </w:rPr>
        <w:t xml:space="preserve"> ,</w:t>
      </w:r>
      <w:r w:rsidR="00200627">
        <w:rPr>
          <w:rFonts w:ascii="Verdana" w:hAnsi="Verdana"/>
          <w:sz w:val="17"/>
          <w:szCs w:val="17"/>
        </w:rPr>
        <w:t>managing</w:t>
      </w:r>
      <w:r w:rsidR="00200627" w:rsidRPr="00200627">
        <w:rPr>
          <w:rFonts w:ascii="Verdana" w:hAnsi="Verdana"/>
          <w:sz w:val="17"/>
          <w:szCs w:val="17"/>
        </w:rPr>
        <w:t xml:space="preserve"> budgets,</w:t>
      </w:r>
      <w:r w:rsidR="0033337B" w:rsidRPr="0033337B">
        <w:rPr>
          <w:rFonts w:ascii="Verdana" w:hAnsi="Verdana"/>
          <w:sz w:val="17"/>
          <w:szCs w:val="17"/>
        </w:rPr>
        <w:t xml:space="preserve"> </w:t>
      </w:r>
      <w:r w:rsidR="0033337B">
        <w:rPr>
          <w:rFonts w:ascii="Verdana" w:hAnsi="Verdana"/>
          <w:sz w:val="17"/>
          <w:szCs w:val="17"/>
        </w:rPr>
        <w:t>delivering the financial performance, deliver the vision, policy implementation,</w:t>
      </w:r>
      <w:r w:rsidR="0033337B" w:rsidRPr="0033337B">
        <w:t xml:space="preserve"> </w:t>
      </w:r>
      <w:r w:rsidR="0033337B">
        <w:rPr>
          <w:rFonts w:ascii="Verdana" w:hAnsi="Verdana"/>
          <w:sz w:val="17"/>
          <w:szCs w:val="17"/>
        </w:rPr>
        <w:t>control of the Working Capital,</w:t>
      </w:r>
      <w:r w:rsidR="00547881" w:rsidRPr="00547881">
        <w:rPr>
          <w:rFonts w:ascii="Verdana" w:hAnsi="Verdana"/>
          <w:sz w:val="17"/>
          <w:szCs w:val="17"/>
        </w:rPr>
        <w:t xml:space="preserve"> </w:t>
      </w:r>
      <w:r w:rsidR="00547881">
        <w:rPr>
          <w:rFonts w:ascii="Verdana" w:hAnsi="Verdana"/>
          <w:sz w:val="17"/>
          <w:szCs w:val="17"/>
        </w:rPr>
        <w:t>building the</w:t>
      </w:r>
      <w:r w:rsidR="00547881" w:rsidRPr="00547881">
        <w:t xml:space="preserve"> </w:t>
      </w:r>
      <w:r w:rsidR="00547881" w:rsidRPr="00547881">
        <w:rPr>
          <w:rFonts w:ascii="Verdana" w:hAnsi="Verdana"/>
          <w:sz w:val="17"/>
          <w:szCs w:val="17"/>
        </w:rPr>
        <w:t xml:space="preserve">new </w:t>
      </w:r>
      <w:r w:rsidR="00547881">
        <w:rPr>
          <w:rFonts w:ascii="Verdana" w:hAnsi="Verdana"/>
          <w:sz w:val="17"/>
          <w:szCs w:val="17"/>
        </w:rPr>
        <w:t>office from scratch,</w:t>
      </w:r>
      <w:r w:rsidR="00CB7D90">
        <w:rPr>
          <w:rFonts w:ascii="Verdana" w:hAnsi="Verdana"/>
          <w:sz w:val="17"/>
          <w:szCs w:val="17"/>
        </w:rPr>
        <w:t xml:space="preserve"> research and insight development,</w:t>
      </w:r>
      <w:r w:rsidR="00547881">
        <w:rPr>
          <w:rFonts w:ascii="Verdana" w:hAnsi="Verdana"/>
          <w:sz w:val="17"/>
          <w:szCs w:val="17"/>
        </w:rPr>
        <w:t xml:space="preserve"> team, developing the</w:t>
      </w:r>
      <w:r w:rsidR="00547881" w:rsidRPr="00547881">
        <w:rPr>
          <w:rFonts w:ascii="Verdana" w:hAnsi="Verdana"/>
          <w:sz w:val="17"/>
          <w:szCs w:val="17"/>
        </w:rPr>
        <w:t xml:space="preserve"> business</w:t>
      </w:r>
      <w:r w:rsidR="00547881">
        <w:rPr>
          <w:rFonts w:ascii="Verdana" w:hAnsi="Verdana"/>
          <w:sz w:val="17"/>
          <w:szCs w:val="17"/>
        </w:rPr>
        <w:t>,</w:t>
      </w:r>
      <w:r w:rsidR="00547881" w:rsidRPr="00547881">
        <w:t xml:space="preserve"> </w:t>
      </w:r>
      <w:r w:rsidR="00547881" w:rsidRPr="00547881">
        <w:rPr>
          <w:rFonts w:ascii="Verdana" w:hAnsi="Verdana"/>
          <w:sz w:val="17"/>
          <w:szCs w:val="17"/>
        </w:rPr>
        <w:t>de</w:t>
      </w:r>
      <w:r w:rsidR="00547881">
        <w:rPr>
          <w:rFonts w:ascii="Verdana" w:hAnsi="Verdana"/>
          <w:sz w:val="17"/>
          <w:szCs w:val="17"/>
        </w:rPr>
        <w:t>signing and conducting research,</w:t>
      </w:r>
      <w:r w:rsidR="00B56918" w:rsidRPr="00B56918">
        <w:rPr>
          <w:rFonts w:ascii="Verdana" w:hAnsi="Verdana"/>
          <w:sz w:val="17"/>
          <w:szCs w:val="17"/>
        </w:rPr>
        <w:t xml:space="preserve"> developing a diverse brand portfolio</w:t>
      </w:r>
      <w:r w:rsidR="00B56918">
        <w:rPr>
          <w:rFonts w:ascii="Verdana" w:hAnsi="Verdana"/>
          <w:sz w:val="17"/>
          <w:szCs w:val="17"/>
        </w:rPr>
        <w:t>,</w:t>
      </w:r>
      <w:r w:rsidR="00377437" w:rsidRPr="00377437">
        <w:rPr>
          <w:rFonts w:ascii="Verdana" w:hAnsi="Verdana"/>
          <w:sz w:val="17"/>
          <w:szCs w:val="17"/>
        </w:rPr>
        <w:t xml:space="preserve"> </w:t>
      </w:r>
      <w:r w:rsidR="00377437" w:rsidRPr="002F5E2B">
        <w:rPr>
          <w:rFonts w:ascii="Verdana" w:hAnsi="Verdana"/>
          <w:sz w:val="17"/>
          <w:szCs w:val="17"/>
        </w:rPr>
        <w:t>global strategy</w:t>
      </w:r>
      <w:r w:rsidR="00377437">
        <w:rPr>
          <w:rFonts w:ascii="Verdana" w:hAnsi="Verdana"/>
          <w:sz w:val="17"/>
          <w:szCs w:val="17"/>
        </w:rPr>
        <w:t xml:space="preserve"> development, </w:t>
      </w:r>
      <w:r w:rsidR="00377437" w:rsidRPr="002F5E2B">
        <w:rPr>
          <w:rFonts w:ascii="Verdana" w:hAnsi="Verdana"/>
          <w:sz w:val="17"/>
          <w:szCs w:val="17"/>
        </w:rPr>
        <w:t>achieve short and long term business objectives</w:t>
      </w:r>
      <w:r w:rsidR="00377437">
        <w:rPr>
          <w:rFonts w:ascii="Verdana" w:hAnsi="Verdana"/>
          <w:sz w:val="17"/>
          <w:szCs w:val="17"/>
        </w:rPr>
        <w:t xml:space="preserve">, </w:t>
      </w:r>
      <w:r w:rsidR="00377437" w:rsidRPr="002F5E2B">
        <w:rPr>
          <w:rFonts w:ascii="Verdana" w:hAnsi="Verdana"/>
          <w:sz w:val="17"/>
          <w:szCs w:val="17"/>
        </w:rPr>
        <w:t>performance of key commercial contracts</w:t>
      </w:r>
      <w:r w:rsidR="00377437">
        <w:rPr>
          <w:rFonts w:ascii="Verdana" w:hAnsi="Verdana"/>
          <w:sz w:val="17"/>
          <w:szCs w:val="17"/>
        </w:rPr>
        <w:t>,</w:t>
      </w:r>
      <w:r w:rsidR="00377437" w:rsidRPr="002F5E2B">
        <w:t xml:space="preserve"> </w:t>
      </w:r>
      <w:r w:rsidR="00377437" w:rsidRPr="002F5E2B">
        <w:rPr>
          <w:rFonts w:ascii="Verdana" w:hAnsi="Verdana"/>
          <w:sz w:val="17"/>
          <w:szCs w:val="17"/>
        </w:rPr>
        <w:t>Drive the group's brand values</w:t>
      </w:r>
      <w:r w:rsidR="00377437">
        <w:rPr>
          <w:rFonts w:ascii="Verdana" w:hAnsi="Verdana"/>
          <w:sz w:val="17"/>
          <w:szCs w:val="17"/>
        </w:rPr>
        <w:t>,</w:t>
      </w:r>
      <w:r w:rsidR="000E2100" w:rsidRPr="000E2100">
        <w:rPr>
          <w:rFonts w:ascii="Verdana" w:hAnsi="Verdana"/>
          <w:sz w:val="17"/>
          <w:szCs w:val="17"/>
        </w:rPr>
        <w:t xml:space="preserve"> </w:t>
      </w:r>
      <w:r w:rsidR="000E2100">
        <w:rPr>
          <w:rFonts w:ascii="Verdana" w:hAnsi="Verdana"/>
          <w:sz w:val="17"/>
          <w:szCs w:val="17"/>
        </w:rPr>
        <w:t>business model,</w:t>
      </w:r>
      <w:r w:rsidR="00200627" w:rsidRPr="00200627">
        <w:rPr>
          <w:rFonts w:ascii="Verdana" w:hAnsi="Verdana"/>
          <w:sz w:val="17"/>
          <w:szCs w:val="17"/>
        </w:rPr>
        <w:t xml:space="preserve"> oversees all legal matters, and supervises local administrative staff</w:t>
      </w:r>
      <w:r w:rsidR="00200627">
        <w:rPr>
          <w:rFonts w:ascii="Verdana" w:hAnsi="Verdana"/>
          <w:sz w:val="17"/>
          <w:szCs w:val="17"/>
        </w:rPr>
        <w:t xml:space="preserve">,managing </w:t>
      </w:r>
      <w:r w:rsidR="000E2100">
        <w:rPr>
          <w:rFonts w:ascii="Verdana" w:hAnsi="Verdana"/>
          <w:sz w:val="17"/>
          <w:szCs w:val="17"/>
        </w:rPr>
        <w:t>funds</w:t>
      </w:r>
      <w:r w:rsidR="001919F4" w:rsidRPr="001919F4">
        <w:rPr>
          <w:rFonts w:ascii="Verdana" w:hAnsi="Verdana"/>
          <w:sz w:val="17"/>
          <w:szCs w:val="17"/>
        </w:rPr>
        <w:t xml:space="preserve"> </w:t>
      </w:r>
      <w:r w:rsidR="005E7281" w:rsidRPr="005E7281">
        <w:rPr>
          <w:rFonts w:ascii="Verdana" w:hAnsi="Verdana"/>
          <w:sz w:val="17"/>
          <w:szCs w:val="17"/>
        </w:rPr>
        <w:t>, develop Investor Relations programme, IR events and communications</w:t>
      </w:r>
      <w:r w:rsidR="001919F4">
        <w:rPr>
          <w:rFonts w:ascii="Verdana" w:hAnsi="Verdana"/>
          <w:sz w:val="17"/>
          <w:szCs w:val="17"/>
        </w:rPr>
        <w:t>,</w:t>
      </w:r>
      <w:r w:rsidR="001919F4" w:rsidRPr="001919F4">
        <w:t xml:space="preserve"> </w:t>
      </w:r>
      <w:r w:rsidR="001919F4" w:rsidRPr="001919F4">
        <w:rPr>
          <w:rFonts w:ascii="Verdana" w:hAnsi="Verdana"/>
          <w:sz w:val="17"/>
          <w:szCs w:val="17"/>
        </w:rPr>
        <w:t>exceed sales targets, margin and profit</w:t>
      </w:r>
      <w:r w:rsidR="001919F4">
        <w:rPr>
          <w:rFonts w:ascii="Verdana" w:hAnsi="Verdana"/>
          <w:sz w:val="17"/>
          <w:szCs w:val="17"/>
        </w:rPr>
        <w:t>,</w:t>
      </w:r>
      <w:r w:rsidR="003B756A" w:rsidRPr="003B756A">
        <w:rPr>
          <w:rFonts w:ascii="Verdana" w:hAnsi="Verdana"/>
          <w:sz w:val="17"/>
          <w:szCs w:val="17"/>
        </w:rPr>
        <w:t xml:space="preserve"> </w:t>
      </w:r>
      <w:bookmarkStart w:id="2" w:name="_GoBack"/>
      <w:bookmarkEnd w:id="2"/>
      <w:r w:rsidR="006320C0" w:rsidRPr="006320C0">
        <w:rPr>
          <w:rFonts w:ascii="Verdana" w:hAnsi="Verdana"/>
          <w:sz w:val="17"/>
          <w:szCs w:val="17"/>
        </w:rPr>
        <w:t>analyze financial data, reports and statistics</w:t>
      </w:r>
      <w:r w:rsidR="006320C0">
        <w:rPr>
          <w:rFonts w:ascii="Verdana" w:hAnsi="Verdana"/>
          <w:sz w:val="17"/>
          <w:szCs w:val="17"/>
        </w:rPr>
        <w:t>,</w:t>
      </w:r>
      <w:r w:rsidR="00207B50">
        <w:rPr>
          <w:rFonts w:ascii="Verdana" w:hAnsi="Verdana"/>
          <w:sz w:val="17"/>
          <w:szCs w:val="17"/>
        </w:rPr>
        <w:t xml:space="preserve"> all hands meeting development,</w:t>
      </w:r>
      <w:r w:rsidR="00207B50" w:rsidRPr="00207B50">
        <w:t xml:space="preserve"> </w:t>
      </w:r>
      <w:r w:rsidR="00207B50" w:rsidRPr="00207B50">
        <w:rPr>
          <w:rFonts w:ascii="Verdana" w:hAnsi="Verdana"/>
          <w:sz w:val="17"/>
          <w:szCs w:val="17"/>
        </w:rPr>
        <w:t>Prepare briefings</w:t>
      </w:r>
      <w:r w:rsidR="00207B50">
        <w:rPr>
          <w:rFonts w:ascii="Verdana" w:hAnsi="Verdana"/>
          <w:sz w:val="17"/>
          <w:szCs w:val="17"/>
        </w:rPr>
        <w:t>,</w:t>
      </w:r>
      <w:r w:rsidR="00662F3F">
        <w:rPr>
          <w:rFonts w:ascii="Verdana" w:hAnsi="Verdana"/>
          <w:sz w:val="17"/>
          <w:szCs w:val="17"/>
        </w:rPr>
        <w:t xml:space="preserve"> industry partnership,</w:t>
      </w:r>
      <w:r w:rsidR="0047227B">
        <w:rPr>
          <w:rFonts w:ascii="Verdana" w:hAnsi="Verdana"/>
          <w:sz w:val="17"/>
          <w:szCs w:val="17"/>
        </w:rPr>
        <w:t xml:space="preserve"> organization representation,</w:t>
      </w:r>
      <w:r w:rsidR="00D20B76">
        <w:rPr>
          <w:rFonts w:ascii="Verdana" w:hAnsi="Verdana"/>
          <w:sz w:val="17"/>
          <w:szCs w:val="17"/>
        </w:rPr>
        <w:t xml:space="preserve"> meeting interest,</w:t>
      </w:r>
      <w:r w:rsidR="00662F3F">
        <w:rPr>
          <w:rFonts w:ascii="Verdana" w:hAnsi="Verdana"/>
          <w:sz w:val="17"/>
          <w:szCs w:val="17"/>
        </w:rPr>
        <w:t xml:space="preserve"> framework to increase confidence,</w:t>
      </w:r>
      <w:r w:rsidR="004D1BC9" w:rsidRPr="004D1BC9">
        <w:rPr>
          <w:rFonts w:ascii="Verdana" w:hAnsi="Verdana"/>
          <w:sz w:val="17"/>
          <w:szCs w:val="17"/>
        </w:rPr>
        <w:t xml:space="preserve"> driving change and productivity improvement</w:t>
      </w:r>
      <w:r w:rsidR="004D1BC9">
        <w:rPr>
          <w:rFonts w:ascii="Verdana" w:hAnsi="Verdana"/>
          <w:sz w:val="17"/>
          <w:szCs w:val="17"/>
        </w:rPr>
        <w:t>,</w:t>
      </w:r>
      <w:r w:rsidR="00D02A56" w:rsidRPr="00D02A56">
        <w:rPr>
          <w:rFonts w:ascii="Verdana" w:hAnsi="Verdana"/>
          <w:sz w:val="17"/>
          <w:szCs w:val="17"/>
        </w:rPr>
        <w:t xml:space="preserve"> </w:t>
      </w:r>
      <w:r w:rsidR="00D02A56">
        <w:rPr>
          <w:rFonts w:ascii="Verdana" w:hAnsi="Verdana"/>
          <w:sz w:val="17"/>
          <w:szCs w:val="17"/>
        </w:rPr>
        <w:t>manage the interfaces, product launch,</w:t>
      </w:r>
      <w:r w:rsidR="003B756A" w:rsidRPr="003B756A">
        <w:rPr>
          <w:rFonts w:ascii="Verdana" w:hAnsi="Verdana"/>
          <w:sz w:val="17"/>
          <w:szCs w:val="17"/>
        </w:rPr>
        <w:t>Implement new processes and</w:t>
      </w:r>
      <w:r w:rsidR="003B756A" w:rsidRPr="003B756A">
        <w:t xml:space="preserve"> </w:t>
      </w:r>
      <w:r w:rsidR="003B756A" w:rsidRPr="003B756A">
        <w:rPr>
          <w:rFonts w:ascii="Verdana" w:hAnsi="Verdana"/>
          <w:sz w:val="17"/>
          <w:szCs w:val="17"/>
        </w:rPr>
        <w:t>approaches</w:t>
      </w:r>
      <w:r w:rsidR="003B756A">
        <w:rPr>
          <w:rFonts w:ascii="Verdana" w:hAnsi="Verdana"/>
          <w:sz w:val="17"/>
          <w:szCs w:val="17"/>
        </w:rPr>
        <w:t>,</w:t>
      </w:r>
      <w:r w:rsidR="00663A26" w:rsidRPr="00663A26">
        <w:t xml:space="preserve"> </w:t>
      </w:r>
      <w:r w:rsidR="00F054ED" w:rsidRPr="00400A9A">
        <w:rPr>
          <w:rFonts w:ascii="Verdana" w:hAnsi="Verdana"/>
          <w:sz w:val="17"/>
          <w:szCs w:val="17"/>
        </w:rPr>
        <w:t>overseeing multiple projects simultaneously</w:t>
      </w:r>
      <w:r w:rsidR="00F054ED">
        <w:rPr>
          <w:rFonts w:ascii="Verdana" w:hAnsi="Verdana"/>
          <w:sz w:val="17"/>
          <w:szCs w:val="17"/>
        </w:rPr>
        <w:t>,</w:t>
      </w:r>
      <w:r w:rsidR="00FA5717" w:rsidRPr="00FA5717">
        <w:rPr>
          <w:rFonts w:ascii="Verdana" w:hAnsi="Verdana"/>
          <w:sz w:val="17"/>
          <w:szCs w:val="17"/>
        </w:rPr>
        <w:t xml:space="preserve"> manageme</w:t>
      </w:r>
      <w:r w:rsidR="00D57914">
        <w:rPr>
          <w:rFonts w:ascii="Verdana" w:hAnsi="Verdana"/>
          <w:sz w:val="17"/>
          <w:szCs w:val="17"/>
        </w:rPr>
        <w:t>nt reporting</w:t>
      </w:r>
      <w:r w:rsidR="00FA5717">
        <w:rPr>
          <w:rFonts w:ascii="Verdana" w:hAnsi="Verdana"/>
          <w:sz w:val="17"/>
          <w:szCs w:val="17"/>
        </w:rPr>
        <w:t>,</w:t>
      </w:r>
      <w:r w:rsidR="00D57914" w:rsidRPr="00D57914">
        <w:rPr>
          <w:rFonts w:ascii="Verdana" w:hAnsi="Verdana"/>
          <w:sz w:val="17"/>
          <w:szCs w:val="17"/>
        </w:rPr>
        <w:t xml:space="preserve">  S</w:t>
      </w:r>
      <w:r w:rsidR="00D57914">
        <w:rPr>
          <w:rFonts w:ascii="Verdana" w:hAnsi="Verdana"/>
          <w:sz w:val="17"/>
          <w:szCs w:val="17"/>
        </w:rPr>
        <w:t>trategic Plan, Operational Plan,Organization framework,</w:t>
      </w:r>
      <w:r w:rsidR="00D57914" w:rsidRPr="00D57914">
        <w:t xml:space="preserve"> </w:t>
      </w:r>
      <w:r w:rsidR="00D57914" w:rsidRPr="00D57914">
        <w:rPr>
          <w:rFonts w:ascii="Verdana" w:hAnsi="Verdana"/>
          <w:sz w:val="17"/>
          <w:szCs w:val="17"/>
        </w:rPr>
        <w:t>policies</w:t>
      </w:r>
      <w:r w:rsidR="00D57914">
        <w:rPr>
          <w:rFonts w:ascii="Verdana" w:hAnsi="Verdana"/>
          <w:sz w:val="17"/>
          <w:szCs w:val="17"/>
        </w:rPr>
        <w:t xml:space="preserve">, reports, </w:t>
      </w:r>
      <w:r w:rsidR="00975A11" w:rsidRPr="00975A11">
        <w:rPr>
          <w:rFonts w:ascii="Verdana" w:hAnsi="Verdana"/>
          <w:sz w:val="17"/>
          <w:szCs w:val="17"/>
        </w:rPr>
        <w:t xml:space="preserve"> </w:t>
      </w:r>
      <w:r w:rsidR="00975A11" w:rsidRPr="009F0D4B">
        <w:rPr>
          <w:rFonts w:ascii="Verdana" w:hAnsi="Verdana"/>
          <w:sz w:val="17"/>
          <w:szCs w:val="17"/>
        </w:rPr>
        <w:t>ability to</w:t>
      </w:r>
      <w:r w:rsidR="00975A11">
        <w:rPr>
          <w:rFonts w:ascii="Verdana" w:hAnsi="Verdana"/>
          <w:sz w:val="17"/>
          <w:szCs w:val="17"/>
        </w:rPr>
        <w:t xml:space="preserve"> drive modernisation and change,</w:t>
      </w:r>
      <w:r w:rsidR="001B67AD" w:rsidRPr="001B67AD">
        <w:rPr>
          <w:rFonts w:ascii="Verdana" w:hAnsi="Verdana"/>
          <w:sz w:val="17"/>
          <w:szCs w:val="17"/>
        </w:rPr>
        <w:t xml:space="preserve"> </w:t>
      </w:r>
      <w:r w:rsidR="001B67AD">
        <w:rPr>
          <w:rFonts w:ascii="Verdana" w:hAnsi="Verdana"/>
          <w:sz w:val="17"/>
          <w:szCs w:val="17"/>
        </w:rPr>
        <w:t>effective</w:t>
      </w:r>
      <w:r w:rsidR="001B67AD" w:rsidRPr="001B67AD">
        <w:rPr>
          <w:rFonts w:ascii="Verdana" w:hAnsi="Verdana"/>
          <w:sz w:val="17"/>
          <w:szCs w:val="17"/>
        </w:rPr>
        <w:t xml:space="preserve"> resources</w:t>
      </w:r>
      <w:r w:rsidR="001B67AD">
        <w:rPr>
          <w:rFonts w:ascii="Verdana" w:hAnsi="Verdana"/>
          <w:sz w:val="17"/>
          <w:szCs w:val="17"/>
        </w:rPr>
        <w:t xml:space="preserve"> utilization,</w:t>
      </w:r>
      <w:r w:rsidR="009C4B0C">
        <w:rPr>
          <w:rFonts w:ascii="Verdana" w:hAnsi="Verdana"/>
          <w:sz w:val="17"/>
          <w:szCs w:val="17"/>
        </w:rPr>
        <w:t>research and information management framework development,</w:t>
      </w:r>
      <w:r w:rsidR="00A23838" w:rsidRPr="00A23838">
        <w:rPr>
          <w:rFonts w:ascii="Verdana" w:hAnsi="Verdana"/>
          <w:sz w:val="17"/>
          <w:szCs w:val="17"/>
        </w:rPr>
        <w:t xml:space="preserve"> Segmentation development, identifying new services, busi</w:t>
      </w:r>
      <w:r w:rsidR="00A23838">
        <w:rPr>
          <w:rFonts w:ascii="Verdana" w:hAnsi="Verdana"/>
          <w:sz w:val="17"/>
          <w:szCs w:val="17"/>
        </w:rPr>
        <w:t>ness models and recommendations,</w:t>
      </w:r>
      <w:r w:rsidR="00A23838" w:rsidRPr="00A23838">
        <w:t xml:space="preserve"> </w:t>
      </w:r>
      <w:r w:rsidR="005918D7" w:rsidRPr="005918D7">
        <w:rPr>
          <w:rFonts w:ascii="Verdana" w:hAnsi="Verdana"/>
          <w:sz w:val="17"/>
          <w:szCs w:val="17"/>
        </w:rPr>
        <w:t>sales enablement and demand generation activities</w:t>
      </w:r>
      <w:r w:rsidR="005918D7">
        <w:rPr>
          <w:rFonts w:ascii="Verdana" w:hAnsi="Verdana"/>
          <w:sz w:val="17"/>
          <w:szCs w:val="17"/>
        </w:rPr>
        <w:t>,</w:t>
      </w:r>
      <w:r w:rsidR="005918D7" w:rsidRPr="005918D7">
        <w:t xml:space="preserve"> </w:t>
      </w:r>
      <w:r w:rsidR="005918D7" w:rsidRPr="005918D7">
        <w:rPr>
          <w:rFonts w:ascii="Verdana" w:hAnsi="Verdana"/>
          <w:sz w:val="17"/>
          <w:szCs w:val="17"/>
        </w:rPr>
        <w:t>support the Quarterly Business Review process</w:t>
      </w:r>
      <w:r w:rsidR="005918D7">
        <w:rPr>
          <w:rFonts w:ascii="Verdana" w:hAnsi="Verdana"/>
          <w:sz w:val="17"/>
          <w:szCs w:val="17"/>
        </w:rPr>
        <w:t xml:space="preserve"> </w:t>
      </w:r>
      <w:r w:rsidR="00663A26">
        <w:rPr>
          <w:rFonts w:ascii="Verdana" w:hAnsi="Verdana"/>
          <w:sz w:val="17"/>
          <w:szCs w:val="17"/>
        </w:rPr>
        <w:t>best practices development,</w:t>
      </w:r>
      <w:r w:rsidR="00663A26" w:rsidRPr="00663A26">
        <w:t xml:space="preserve"> </w:t>
      </w:r>
      <w:r w:rsidR="00663A26" w:rsidRPr="00663A26">
        <w:rPr>
          <w:rFonts w:ascii="Verdana" w:hAnsi="Verdana"/>
          <w:sz w:val="17"/>
          <w:szCs w:val="17"/>
        </w:rPr>
        <w:t>Evaluate complex situations accurately and identify viable solutions</w:t>
      </w:r>
      <w:r w:rsidR="00663A26">
        <w:rPr>
          <w:rFonts w:ascii="Verdana" w:hAnsi="Verdana"/>
          <w:sz w:val="17"/>
          <w:szCs w:val="17"/>
        </w:rPr>
        <w:t>,</w:t>
      </w:r>
      <w:r w:rsidR="00663A26" w:rsidRPr="00663A26">
        <w:t xml:space="preserve"> </w:t>
      </w:r>
      <w:r w:rsidR="00663A26" w:rsidRPr="00663A26">
        <w:rPr>
          <w:rFonts w:ascii="Verdana" w:hAnsi="Verdana"/>
          <w:sz w:val="17"/>
          <w:szCs w:val="17"/>
        </w:rPr>
        <w:t>manage relationships with project stakeholders, including internal and external clients</w:t>
      </w:r>
      <w:r w:rsidR="00663A26">
        <w:rPr>
          <w:rFonts w:ascii="Verdana" w:hAnsi="Verdana"/>
          <w:sz w:val="17"/>
          <w:szCs w:val="17"/>
        </w:rPr>
        <w:t>, vision communication,</w:t>
      </w:r>
      <w:r w:rsidR="00663A26" w:rsidRPr="00663A26">
        <w:t xml:space="preserve"> </w:t>
      </w:r>
      <w:r w:rsidR="00DC6CC8">
        <w:rPr>
          <w:rFonts w:ascii="Verdana" w:hAnsi="Verdana"/>
          <w:sz w:val="17"/>
          <w:szCs w:val="17"/>
        </w:rPr>
        <w:t>Engaging</w:t>
      </w:r>
      <w:r w:rsidR="00DC6CC8" w:rsidRPr="00DC6CC8">
        <w:rPr>
          <w:rFonts w:ascii="Verdana" w:hAnsi="Verdana"/>
          <w:sz w:val="17"/>
          <w:szCs w:val="17"/>
        </w:rPr>
        <w:t xml:space="preserve"> with assigned strategic stakeholders</w:t>
      </w:r>
      <w:r w:rsidR="00DC6CC8">
        <w:rPr>
          <w:rFonts w:ascii="Verdana" w:hAnsi="Verdana"/>
          <w:sz w:val="17"/>
          <w:szCs w:val="17"/>
        </w:rPr>
        <w:t xml:space="preserve">, </w:t>
      </w:r>
      <w:r w:rsidR="008C3241">
        <w:rPr>
          <w:rFonts w:ascii="Verdana" w:hAnsi="Verdana"/>
          <w:sz w:val="17"/>
          <w:szCs w:val="17"/>
        </w:rPr>
        <w:t>act as</w:t>
      </w:r>
      <w:r w:rsidR="00DC6CC8">
        <w:rPr>
          <w:rFonts w:ascii="Verdana" w:hAnsi="Verdana"/>
          <w:sz w:val="17"/>
          <w:szCs w:val="17"/>
        </w:rPr>
        <w:t xml:space="preserve"> trusted advisors,</w:t>
      </w:r>
      <w:r w:rsidR="00DC6CC8" w:rsidRPr="00DC6CC8">
        <w:t xml:space="preserve">  </w:t>
      </w:r>
      <w:r w:rsidR="00DC6CC8" w:rsidRPr="00DC6CC8">
        <w:rPr>
          <w:rFonts w:ascii="Verdana" w:hAnsi="Verdana"/>
          <w:sz w:val="17"/>
          <w:szCs w:val="17"/>
        </w:rPr>
        <w:t>continuously improve processes</w:t>
      </w:r>
      <w:r w:rsidR="00DC6CC8">
        <w:rPr>
          <w:rFonts w:ascii="Verdana" w:hAnsi="Verdana"/>
          <w:sz w:val="17"/>
          <w:szCs w:val="17"/>
        </w:rPr>
        <w:t>,</w:t>
      </w:r>
      <w:r w:rsidR="00DC6CC8" w:rsidRPr="00DC6CC8">
        <w:t xml:space="preserve"> </w:t>
      </w:r>
      <w:r w:rsidR="00DC6CC8" w:rsidRPr="00DC6CC8">
        <w:rPr>
          <w:rFonts w:ascii="Verdana" w:hAnsi="Verdana"/>
          <w:sz w:val="17"/>
          <w:szCs w:val="17"/>
        </w:rPr>
        <w:t>Deliver status and usage reports/analysis/recommendations</w:t>
      </w:r>
      <w:r w:rsidR="00DC6CC8">
        <w:rPr>
          <w:rFonts w:ascii="Verdana" w:hAnsi="Verdana"/>
          <w:sz w:val="17"/>
          <w:szCs w:val="17"/>
        </w:rPr>
        <w:t>,</w:t>
      </w:r>
      <w:r w:rsidR="00DC6CC8" w:rsidRPr="00DC6CC8">
        <w:t xml:space="preserve"> </w:t>
      </w:r>
      <w:r w:rsidR="00DC6CC8">
        <w:rPr>
          <w:rFonts w:ascii="Verdana" w:hAnsi="Verdana"/>
          <w:sz w:val="17"/>
          <w:szCs w:val="17"/>
        </w:rPr>
        <w:t>develop dashboard</w:t>
      </w:r>
      <w:r w:rsidR="002D7EE4">
        <w:rPr>
          <w:rFonts w:ascii="Verdana" w:hAnsi="Verdana"/>
          <w:sz w:val="17"/>
          <w:szCs w:val="17"/>
        </w:rPr>
        <w:t>,</w:t>
      </w:r>
      <w:r w:rsidR="002D7EE4" w:rsidRPr="002D7EE4">
        <w:t xml:space="preserve"> </w:t>
      </w:r>
      <w:r w:rsidR="002D7EE4" w:rsidRPr="002D7EE4">
        <w:rPr>
          <w:rFonts w:ascii="Verdana" w:hAnsi="Verdana"/>
          <w:sz w:val="17"/>
          <w:szCs w:val="17"/>
        </w:rPr>
        <w:t>change</w:t>
      </w:r>
      <w:r w:rsidR="002D7EE4">
        <w:rPr>
          <w:rFonts w:ascii="Verdana" w:hAnsi="Verdana"/>
          <w:sz w:val="17"/>
          <w:szCs w:val="17"/>
        </w:rPr>
        <w:t xml:space="preserve"> </w:t>
      </w:r>
      <w:r w:rsidR="002D7EE4" w:rsidRPr="002D7EE4">
        <w:rPr>
          <w:rFonts w:ascii="Verdana" w:hAnsi="Verdana"/>
          <w:sz w:val="17"/>
          <w:szCs w:val="17"/>
        </w:rPr>
        <w:t>programs, policies, processes, standards</w:t>
      </w:r>
      <w:r w:rsidR="002D7EE4">
        <w:rPr>
          <w:rFonts w:ascii="Verdana" w:hAnsi="Verdana"/>
          <w:sz w:val="17"/>
          <w:szCs w:val="17"/>
        </w:rPr>
        <w:t>,</w:t>
      </w:r>
      <w:r w:rsidR="002D7EE4" w:rsidRPr="002D7EE4">
        <w:t xml:space="preserve"> </w:t>
      </w:r>
      <w:r w:rsidR="002D7EE4" w:rsidRPr="002D7EE4">
        <w:rPr>
          <w:rFonts w:ascii="Verdana" w:hAnsi="Verdana"/>
          <w:sz w:val="17"/>
          <w:szCs w:val="17"/>
        </w:rPr>
        <w:t xml:space="preserve">Works </w:t>
      </w:r>
      <w:r w:rsidR="002D7EE4" w:rsidRPr="002D7EE4">
        <w:rPr>
          <w:rFonts w:ascii="Verdana" w:hAnsi="Verdana"/>
          <w:sz w:val="17"/>
          <w:szCs w:val="17"/>
        </w:rPr>
        <w:lastRenderedPageBreak/>
        <w:t>with a cross functional team of direct and indirect reports</w:t>
      </w:r>
      <w:r w:rsidR="002D7EE4">
        <w:rPr>
          <w:rFonts w:ascii="Verdana" w:hAnsi="Verdana"/>
          <w:sz w:val="17"/>
          <w:szCs w:val="17"/>
        </w:rPr>
        <w:t>.</w:t>
      </w:r>
    </w:p>
    <w:p w:rsidR="00EE01E0" w:rsidRPr="00C222F4" w:rsidRDefault="00EE01E0" w:rsidP="00C222F4">
      <w:pPr>
        <w:rPr>
          <w:rFonts w:ascii="Verdana" w:hAnsi="Verdana"/>
          <w:i/>
          <w:iCs/>
          <w:sz w:val="17"/>
          <w:szCs w:val="17"/>
        </w:rPr>
      </w:pPr>
      <w:r w:rsidRPr="00C222F4">
        <w:rPr>
          <w:rFonts w:ascii="Verdana" w:hAnsi="Verdana"/>
          <w:i/>
          <w:iCs/>
          <w:sz w:val="17"/>
          <w:szCs w:val="17"/>
        </w:rPr>
        <w:t>Management Achievements:</w:t>
      </w:r>
    </w:p>
    <w:p w:rsidR="006F7F24" w:rsidRPr="009E18D6" w:rsidRDefault="00EE01E0" w:rsidP="006F7F24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i/>
          <w:iCs/>
          <w:sz w:val="17"/>
          <w:szCs w:val="17"/>
        </w:rPr>
      </w:pPr>
      <w:r w:rsidRPr="009E18D6">
        <w:rPr>
          <w:rFonts w:ascii="Verdana" w:hAnsi="Verdana"/>
          <w:sz w:val="17"/>
          <w:szCs w:val="17"/>
        </w:rPr>
        <w:t>Inspired new energy and confidence within the team by demonstrating personal enthusiasm</w:t>
      </w:r>
      <w:r w:rsidR="00776E5C" w:rsidRPr="009E18D6">
        <w:rPr>
          <w:rFonts w:ascii="Verdana" w:hAnsi="Verdana"/>
          <w:sz w:val="17"/>
          <w:szCs w:val="17"/>
        </w:rPr>
        <w:t>.</w:t>
      </w:r>
      <w:r w:rsidRPr="009E18D6">
        <w:rPr>
          <w:rFonts w:ascii="Verdana" w:hAnsi="Verdana"/>
          <w:sz w:val="17"/>
          <w:szCs w:val="17"/>
        </w:rPr>
        <w:t xml:space="preserve"> </w:t>
      </w:r>
      <w:r w:rsidR="00F55A81" w:rsidRPr="009E18D6">
        <w:rPr>
          <w:rFonts w:ascii="Verdana" w:hAnsi="Verdana"/>
          <w:sz w:val="17"/>
          <w:szCs w:val="17"/>
        </w:rPr>
        <w:t>With creation of ESCAPE</w:t>
      </w:r>
      <w:r w:rsidR="00F55A81" w:rsidRPr="009E18D6">
        <w:rPr>
          <w:rFonts w:ascii="Verdana" w:hAnsi="Verdana"/>
          <w:b/>
          <w:sz w:val="17"/>
          <w:szCs w:val="17"/>
        </w:rPr>
        <w:t xml:space="preserve"> </w:t>
      </w:r>
      <w:r w:rsidR="00025E6C" w:rsidRPr="009E18D6">
        <w:rPr>
          <w:rFonts w:ascii="Verdana" w:hAnsi="Verdana"/>
          <w:sz w:val="17"/>
          <w:szCs w:val="17"/>
        </w:rPr>
        <w:t>group for better team c</w:t>
      </w:r>
      <w:r w:rsidR="00F55A81" w:rsidRPr="009E18D6">
        <w:rPr>
          <w:rFonts w:ascii="Verdana" w:hAnsi="Verdana"/>
          <w:sz w:val="17"/>
          <w:szCs w:val="17"/>
        </w:rPr>
        <w:t>ollaboration.</w:t>
      </w:r>
      <w:r w:rsidR="00CD7F33" w:rsidRPr="009E18D6">
        <w:rPr>
          <w:rFonts w:ascii="Verdana" w:hAnsi="Verdana"/>
          <w:sz w:val="17"/>
          <w:szCs w:val="17"/>
        </w:rPr>
        <w:t xml:space="preserve"> Crafted : Zoom In sessions</w:t>
      </w:r>
      <w:r w:rsidR="00037DEC" w:rsidRPr="009E18D6">
        <w:rPr>
          <w:rFonts w:ascii="Verdana" w:hAnsi="Verdana"/>
          <w:sz w:val="17"/>
          <w:szCs w:val="17"/>
        </w:rPr>
        <w:t xml:space="preserve"> (Best practice sharing)</w:t>
      </w:r>
      <w:r w:rsidR="00CD7F33" w:rsidRPr="009E18D6">
        <w:rPr>
          <w:rFonts w:ascii="Verdana" w:hAnsi="Verdana"/>
          <w:sz w:val="17"/>
          <w:szCs w:val="17"/>
        </w:rPr>
        <w:t>.</w:t>
      </w:r>
    </w:p>
    <w:p w:rsidR="00EE01E0" w:rsidRDefault="00EE01E0">
      <w:pPr>
        <w:rPr>
          <w:rFonts w:ascii="Verdana" w:hAnsi="Verdana"/>
          <w:i/>
          <w:iCs/>
          <w:sz w:val="17"/>
          <w:szCs w:val="17"/>
        </w:rPr>
      </w:pPr>
      <w:r>
        <w:rPr>
          <w:rFonts w:ascii="Verdana" w:hAnsi="Verdana"/>
          <w:i/>
          <w:iCs/>
          <w:sz w:val="17"/>
          <w:szCs w:val="17"/>
        </w:rPr>
        <w:t>Impact of Activities:</w:t>
      </w:r>
    </w:p>
    <w:p w:rsidR="007B4087" w:rsidRPr="006F7F24" w:rsidRDefault="00CD7F33" w:rsidP="00920374">
      <w:pPr>
        <w:numPr>
          <w:ilvl w:val="0"/>
          <w:numId w:val="6"/>
        </w:numPr>
        <w:tabs>
          <w:tab w:val="left" w:pos="720"/>
        </w:tabs>
        <w:ind w:hanging="720"/>
        <w:rPr>
          <w:rFonts w:ascii="Verdana" w:hAnsi="Verdana"/>
          <w:i/>
          <w:iCs/>
          <w:sz w:val="17"/>
          <w:szCs w:val="17"/>
        </w:rPr>
      </w:pPr>
      <w:r w:rsidRPr="006F7F24">
        <w:rPr>
          <w:rFonts w:ascii="Verdana" w:hAnsi="Verdana"/>
          <w:sz w:val="17"/>
          <w:szCs w:val="17"/>
        </w:rPr>
        <w:t xml:space="preserve">The recommended new </w:t>
      </w:r>
      <w:r w:rsidR="00EE01E0" w:rsidRPr="006F7F24">
        <w:rPr>
          <w:rFonts w:ascii="Verdana" w:hAnsi="Verdana"/>
          <w:sz w:val="17"/>
          <w:szCs w:val="17"/>
        </w:rPr>
        <w:t>initiatives resulted in an incremental reve</w:t>
      </w:r>
      <w:r w:rsidRPr="006F7F24">
        <w:rPr>
          <w:rFonts w:ascii="Verdana" w:hAnsi="Verdana"/>
          <w:sz w:val="17"/>
          <w:szCs w:val="17"/>
        </w:rPr>
        <w:t>nue</w:t>
      </w:r>
      <w:r w:rsidR="00EE01E0" w:rsidRPr="006F7F24">
        <w:rPr>
          <w:rFonts w:ascii="Verdana" w:hAnsi="Verdana"/>
          <w:sz w:val="17"/>
          <w:szCs w:val="17"/>
        </w:rPr>
        <w:t>.</w:t>
      </w:r>
      <w:r w:rsidR="00F3254A" w:rsidRPr="006F7F24">
        <w:rPr>
          <w:rFonts w:ascii="Verdana" w:hAnsi="Verdana"/>
          <w:sz w:val="17"/>
          <w:szCs w:val="17"/>
        </w:rPr>
        <w:t xml:space="preserve"> Suggested various process improvement initiatives for better alignment</w:t>
      </w:r>
      <w:r w:rsidR="00037DEC" w:rsidRPr="006F7F24">
        <w:rPr>
          <w:rFonts w:ascii="Verdana" w:hAnsi="Verdana"/>
          <w:sz w:val="17"/>
          <w:szCs w:val="17"/>
        </w:rPr>
        <w:t xml:space="preserve"> and stakeholder satisfaction</w:t>
      </w:r>
      <w:r w:rsidR="00F3254A" w:rsidRPr="006F7F24">
        <w:rPr>
          <w:rFonts w:ascii="Verdana" w:hAnsi="Verdana"/>
          <w:sz w:val="17"/>
          <w:szCs w:val="17"/>
        </w:rPr>
        <w:t>.</w:t>
      </w:r>
      <w:r w:rsidR="000B2978" w:rsidRPr="006F7F24">
        <w:rPr>
          <w:rFonts w:ascii="Verdana" w:hAnsi="Verdana"/>
          <w:sz w:val="17"/>
          <w:szCs w:val="17"/>
        </w:rPr>
        <w:t xml:space="preserve"> </w:t>
      </w:r>
    </w:p>
    <w:p w:rsidR="00EE01E0" w:rsidRPr="00920374" w:rsidRDefault="00EE01E0" w:rsidP="00920374">
      <w:pPr>
        <w:tabs>
          <w:tab w:val="left" w:pos="720"/>
        </w:tabs>
        <w:ind w:left="720" w:hanging="720"/>
        <w:rPr>
          <w:rFonts w:ascii="Verdana" w:hAnsi="Verdana"/>
          <w:i/>
          <w:iCs/>
          <w:sz w:val="17"/>
          <w:szCs w:val="17"/>
        </w:rPr>
      </w:pPr>
      <w:r w:rsidRPr="00920374">
        <w:rPr>
          <w:rFonts w:ascii="Verdana" w:hAnsi="Verdana"/>
          <w:i/>
          <w:iCs/>
          <w:sz w:val="17"/>
          <w:szCs w:val="17"/>
        </w:rPr>
        <w:t>Concrete Results:</w:t>
      </w:r>
    </w:p>
    <w:p w:rsidR="007B4087" w:rsidRPr="00AA3B2A" w:rsidRDefault="00EE01E0" w:rsidP="007B4087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/>
          <w:bCs/>
          <w:sz w:val="18"/>
          <w:szCs w:val="18"/>
        </w:rPr>
      </w:pPr>
      <w:r w:rsidRPr="00AA3B2A">
        <w:rPr>
          <w:rFonts w:ascii="Verdana" w:hAnsi="Verdana"/>
          <w:sz w:val="17"/>
          <w:szCs w:val="17"/>
        </w:rPr>
        <w:t>Co</w:t>
      </w:r>
      <w:r w:rsidR="00247DBD" w:rsidRPr="00AA3B2A">
        <w:rPr>
          <w:rFonts w:ascii="Verdana" w:hAnsi="Verdana"/>
          <w:sz w:val="17"/>
          <w:szCs w:val="17"/>
        </w:rPr>
        <w:t>nsistently exceeded expectations in the company, with</w:t>
      </w:r>
      <w:r w:rsidRPr="00AA3B2A">
        <w:rPr>
          <w:rFonts w:ascii="Verdana" w:hAnsi="Verdana"/>
          <w:sz w:val="17"/>
          <w:szCs w:val="17"/>
        </w:rPr>
        <w:t xml:space="preserve"> high performance ratings and promot</w:t>
      </w:r>
      <w:r w:rsidR="002B4C87" w:rsidRPr="00AA3B2A">
        <w:rPr>
          <w:rFonts w:ascii="Verdana" w:hAnsi="Verdana"/>
          <w:sz w:val="17"/>
          <w:szCs w:val="17"/>
        </w:rPr>
        <w:t>ion</w:t>
      </w:r>
      <w:r w:rsidRPr="00AA3B2A">
        <w:rPr>
          <w:rFonts w:ascii="Verdana" w:hAnsi="Verdana"/>
          <w:sz w:val="17"/>
          <w:szCs w:val="17"/>
        </w:rPr>
        <w:t xml:space="preserve">.  </w:t>
      </w:r>
    </w:p>
    <w:p w:rsidR="0070218B" w:rsidRPr="00E97A8F" w:rsidRDefault="0070218B" w:rsidP="0070218B">
      <w:pPr>
        <w:rPr>
          <w:rFonts w:ascii="Verdana" w:hAnsi="Verdana"/>
          <w:b/>
          <w:bCs/>
          <w:sz w:val="18"/>
          <w:szCs w:val="18"/>
        </w:rPr>
      </w:pPr>
      <w:r w:rsidRPr="00E97A8F">
        <w:rPr>
          <w:rFonts w:ascii="Verdana" w:hAnsi="Verdana"/>
          <w:b/>
          <w:bCs/>
          <w:sz w:val="18"/>
          <w:szCs w:val="18"/>
        </w:rPr>
        <w:t xml:space="preserve">Company: </w:t>
      </w:r>
      <w:r w:rsidR="00315F4A" w:rsidRPr="00E97A8F">
        <w:rPr>
          <w:rFonts w:ascii="Verdana" w:hAnsi="Verdana"/>
          <w:b/>
          <w:bCs/>
          <w:sz w:val="18"/>
          <w:szCs w:val="18"/>
        </w:rPr>
        <w:t>Cranes Software International</w:t>
      </w:r>
      <w:r w:rsidR="00C02DFA" w:rsidRPr="00E97A8F">
        <w:rPr>
          <w:rFonts w:ascii="Verdana" w:hAnsi="Verdana"/>
          <w:b/>
          <w:bCs/>
          <w:sz w:val="18"/>
          <w:szCs w:val="18"/>
        </w:rPr>
        <w:t xml:space="preserve">      </w:t>
      </w:r>
    </w:p>
    <w:p w:rsidR="00F52B51" w:rsidRPr="00E654DE" w:rsidRDefault="00F52B51" w:rsidP="00F52B51">
      <w:pPr>
        <w:rPr>
          <w:rFonts w:ascii="Verdana" w:hAnsi="Verdana"/>
          <w:sz w:val="17"/>
          <w:szCs w:val="17"/>
        </w:rPr>
      </w:pPr>
      <w:r w:rsidRPr="00E654DE">
        <w:rPr>
          <w:rFonts w:ascii="Verdana" w:hAnsi="Verdana"/>
          <w:b/>
          <w:bCs/>
          <w:sz w:val="17"/>
          <w:szCs w:val="17"/>
        </w:rPr>
        <w:t>Role:</w:t>
      </w:r>
      <w:r w:rsidR="002F481F">
        <w:rPr>
          <w:rFonts w:ascii="Verdana" w:hAnsi="Verdana"/>
          <w:sz w:val="17"/>
          <w:szCs w:val="17"/>
        </w:rPr>
        <w:t xml:space="preserve"> </w:t>
      </w:r>
      <w:r w:rsidRPr="00E654DE">
        <w:rPr>
          <w:rFonts w:ascii="Verdana" w:hAnsi="Verdana"/>
          <w:sz w:val="17"/>
          <w:szCs w:val="17"/>
        </w:rPr>
        <w:t>Consultant</w:t>
      </w:r>
      <w:r w:rsidR="00D52DC3">
        <w:rPr>
          <w:rFonts w:ascii="Verdana" w:hAnsi="Verdana"/>
          <w:sz w:val="17"/>
          <w:szCs w:val="17"/>
        </w:rPr>
        <w:t xml:space="preserve">                                                                               Reporting To : Vice President (APAC)</w:t>
      </w:r>
    </w:p>
    <w:p w:rsidR="00A91EC4" w:rsidRDefault="00F52B51" w:rsidP="002F481F">
      <w:pPr>
        <w:rPr>
          <w:rFonts w:ascii="Verdana" w:hAnsi="Verdana"/>
          <w:sz w:val="17"/>
          <w:szCs w:val="17"/>
        </w:rPr>
      </w:pPr>
      <w:r w:rsidRPr="00E654DE">
        <w:rPr>
          <w:rFonts w:ascii="Verdana" w:hAnsi="Verdana"/>
          <w:b/>
          <w:bCs/>
          <w:sz w:val="17"/>
          <w:szCs w:val="17"/>
        </w:rPr>
        <w:t>Company Profile:</w:t>
      </w:r>
      <w:r w:rsidRPr="00E654DE">
        <w:rPr>
          <w:rFonts w:ascii="Verdana" w:hAnsi="Verdana"/>
          <w:sz w:val="17"/>
          <w:szCs w:val="17"/>
        </w:rPr>
        <w:t xml:space="preserve"> Providing Engineering Simulation software product and solutions across the globe</w:t>
      </w:r>
      <w:r>
        <w:rPr>
          <w:rFonts w:ascii="Verdana" w:hAnsi="Verdana"/>
          <w:sz w:val="17"/>
          <w:szCs w:val="17"/>
        </w:rPr>
        <w:t>.</w:t>
      </w:r>
    </w:p>
    <w:p w:rsidR="002F481F" w:rsidRPr="00E654DE" w:rsidRDefault="002F481F" w:rsidP="002F481F">
      <w:pPr>
        <w:rPr>
          <w:rFonts w:ascii="Verdana" w:hAnsi="Verdana"/>
          <w:sz w:val="17"/>
          <w:szCs w:val="17"/>
        </w:rPr>
      </w:pPr>
      <w:r w:rsidRPr="00E654DE">
        <w:rPr>
          <w:rFonts w:ascii="Verdana" w:hAnsi="Verdana"/>
          <w:b/>
          <w:bCs/>
          <w:sz w:val="17"/>
          <w:szCs w:val="17"/>
        </w:rPr>
        <w:t>Duration:</w:t>
      </w:r>
      <w:r w:rsidRPr="00E654DE">
        <w:rPr>
          <w:rFonts w:ascii="Verdana" w:hAnsi="Verdana"/>
          <w:sz w:val="17"/>
          <w:szCs w:val="17"/>
        </w:rPr>
        <w:t xml:space="preserve"> June 2005 to Sep2006</w:t>
      </w:r>
    </w:p>
    <w:p w:rsidR="00F52B51" w:rsidRDefault="00F52B51" w:rsidP="004D64B3">
      <w:pPr>
        <w:rPr>
          <w:rFonts w:ascii="Verdana" w:hAnsi="Verdana" w:cs="Verdana"/>
          <w:sz w:val="17"/>
          <w:szCs w:val="17"/>
        </w:rPr>
      </w:pPr>
      <w:r w:rsidRPr="00E654DE">
        <w:rPr>
          <w:rFonts w:ascii="Verdana" w:hAnsi="Verdana"/>
          <w:b/>
          <w:bCs/>
          <w:sz w:val="17"/>
          <w:szCs w:val="17"/>
        </w:rPr>
        <w:t>Major Role:Instrumental in setting up</w:t>
      </w:r>
      <w:r w:rsidR="001935DE">
        <w:rPr>
          <w:rFonts w:ascii="Verdana" w:hAnsi="Verdana"/>
          <w:b/>
          <w:bCs/>
          <w:sz w:val="17"/>
          <w:szCs w:val="17"/>
        </w:rPr>
        <w:t xml:space="preserve"> CES</w:t>
      </w:r>
      <w:r w:rsidRPr="00E654DE">
        <w:rPr>
          <w:rFonts w:ascii="Verdana" w:hAnsi="Verdana"/>
          <w:b/>
          <w:bCs/>
          <w:sz w:val="17"/>
          <w:szCs w:val="17"/>
        </w:rPr>
        <w:t xml:space="preserve"> </w:t>
      </w:r>
      <w:r w:rsidRPr="00E654DE">
        <w:rPr>
          <w:rFonts w:ascii="Verdana" w:hAnsi="Verdana"/>
          <w:sz w:val="17"/>
          <w:szCs w:val="17"/>
        </w:rPr>
        <w:t xml:space="preserve">(Consulting Division), </w:t>
      </w:r>
      <w:r w:rsidR="002F481F">
        <w:rPr>
          <w:rFonts w:ascii="Verdana" w:hAnsi="Verdana" w:cs="Verdana"/>
          <w:sz w:val="17"/>
          <w:szCs w:val="17"/>
        </w:rPr>
        <w:t>for strategic projects focusing on :</w:t>
      </w:r>
    </w:p>
    <w:p w:rsidR="00234AA8" w:rsidRDefault="00C300CE" w:rsidP="00234AA8">
      <w:pPr>
        <w:numPr>
          <w:ilvl w:val="1"/>
          <w:numId w:val="7"/>
        </w:numPr>
        <w:tabs>
          <w:tab w:val="left" w:pos="1080"/>
          <w:tab w:val="left" w:pos="1260"/>
        </w:tabs>
        <w:ind w:firstLine="0"/>
        <w:rPr>
          <w:rFonts w:ascii="Verdana" w:hAnsi="Verdana"/>
          <w:b/>
          <w:sz w:val="17"/>
          <w:szCs w:val="17"/>
        </w:rPr>
      </w:pPr>
      <w:r w:rsidRPr="00C300CE">
        <w:rPr>
          <w:rFonts w:ascii="Verdana" w:hAnsi="Verdana"/>
          <w:b/>
          <w:sz w:val="17"/>
          <w:szCs w:val="17"/>
        </w:rPr>
        <w:t>defining annual business objectives</w:t>
      </w:r>
      <w:r>
        <w:rPr>
          <w:rFonts w:ascii="Verdana" w:hAnsi="Verdana"/>
          <w:b/>
          <w:sz w:val="17"/>
          <w:szCs w:val="17"/>
        </w:rPr>
        <w:t>,</w:t>
      </w:r>
      <w:r w:rsidRPr="00C300CE">
        <w:rPr>
          <w:rFonts w:ascii="Verdana" w:hAnsi="Verdana"/>
          <w:b/>
          <w:sz w:val="17"/>
          <w:szCs w:val="17"/>
        </w:rPr>
        <w:t xml:space="preserve"> Business Planning and revenue planning</w:t>
      </w:r>
      <w:r w:rsidR="002D7EE4">
        <w:rPr>
          <w:rFonts w:ascii="Verdana" w:hAnsi="Verdana"/>
          <w:b/>
          <w:sz w:val="17"/>
          <w:szCs w:val="17"/>
        </w:rPr>
        <w:t>,</w:t>
      </w:r>
      <w:r w:rsidR="002D7EE4" w:rsidRPr="002D7EE4">
        <w:t xml:space="preserve"> </w:t>
      </w:r>
      <w:r w:rsidR="002D7EE4" w:rsidRPr="002D7EE4">
        <w:rPr>
          <w:rFonts w:ascii="Verdana" w:hAnsi="Verdana"/>
          <w:b/>
          <w:sz w:val="17"/>
          <w:szCs w:val="17"/>
        </w:rPr>
        <w:t>Mergersand Acquisitions and post merger integration</w:t>
      </w:r>
      <w:r w:rsidR="002D7EE4">
        <w:rPr>
          <w:rFonts w:ascii="Verdana" w:hAnsi="Verdana"/>
          <w:b/>
          <w:sz w:val="17"/>
          <w:szCs w:val="17"/>
        </w:rPr>
        <w:t>.</w:t>
      </w:r>
    </w:p>
    <w:p w:rsidR="00234AA8" w:rsidRPr="00234AA8" w:rsidRDefault="00234AA8" w:rsidP="00234AA8">
      <w:pPr>
        <w:numPr>
          <w:ilvl w:val="1"/>
          <w:numId w:val="7"/>
        </w:numPr>
        <w:tabs>
          <w:tab w:val="left" w:pos="1080"/>
          <w:tab w:val="left" w:pos="1260"/>
        </w:tabs>
        <w:ind w:firstLine="0"/>
        <w:rPr>
          <w:rFonts w:ascii="Verdana" w:hAnsi="Verdana"/>
          <w:b/>
          <w:sz w:val="17"/>
          <w:szCs w:val="17"/>
        </w:rPr>
      </w:pPr>
      <w:r w:rsidRPr="00234AA8">
        <w:rPr>
          <w:rFonts w:ascii="Verdana" w:hAnsi="Verdana"/>
          <w:b/>
          <w:sz w:val="17"/>
          <w:szCs w:val="17"/>
        </w:rPr>
        <w:t>Plan, prepare and organize media events.</w:t>
      </w:r>
    </w:p>
    <w:p w:rsidR="00234AA8" w:rsidRPr="00C300CE" w:rsidRDefault="00934244" w:rsidP="0043330C">
      <w:pPr>
        <w:numPr>
          <w:ilvl w:val="1"/>
          <w:numId w:val="7"/>
        </w:numPr>
        <w:tabs>
          <w:tab w:val="left" w:pos="1080"/>
          <w:tab w:val="left" w:pos="1260"/>
        </w:tabs>
        <w:ind w:firstLine="0"/>
        <w:rPr>
          <w:rFonts w:ascii="Verdana" w:hAnsi="Verdana"/>
          <w:b/>
          <w:bCs/>
          <w:sz w:val="17"/>
          <w:szCs w:val="17"/>
        </w:rPr>
      </w:pPr>
      <w:r w:rsidRPr="00234AA8">
        <w:rPr>
          <w:rFonts w:ascii="Verdana" w:hAnsi="Verdana"/>
          <w:b/>
          <w:sz w:val="17"/>
          <w:szCs w:val="17"/>
        </w:rPr>
        <w:t>Deal engagement with High Net Industry Clients</w:t>
      </w:r>
      <w:r w:rsidR="00234AA8">
        <w:rPr>
          <w:rFonts w:ascii="Verdana" w:hAnsi="Verdana"/>
          <w:b/>
          <w:sz w:val="17"/>
          <w:szCs w:val="17"/>
        </w:rPr>
        <w:t>.</w:t>
      </w:r>
    </w:p>
    <w:p w:rsidR="00F52B51" w:rsidRPr="00E654DE" w:rsidRDefault="00234AA8" w:rsidP="00234AA8">
      <w:pPr>
        <w:tabs>
          <w:tab w:val="left" w:pos="1080"/>
          <w:tab w:val="left" w:pos="1260"/>
        </w:tabs>
        <w:ind w:left="1080" w:hanging="1080"/>
        <w:rPr>
          <w:rFonts w:ascii="Verdana" w:hAnsi="Verdana"/>
          <w:b/>
          <w:bCs/>
          <w:sz w:val="17"/>
          <w:szCs w:val="17"/>
        </w:rPr>
      </w:pPr>
      <w:r w:rsidRPr="00234AA8">
        <w:rPr>
          <w:rFonts w:ascii="Verdana" w:hAnsi="Verdana"/>
          <w:b/>
          <w:bCs/>
          <w:sz w:val="17"/>
          <w:szCs w:val="17"/>
        </w:rPr>
        <w:t xml:space="preserve"> </w:t>
      </w:r>
      <w:r w:rsidR="00F52B51" w:rsidRPr="00234AA8">
        <w:rPr>
          <w:rFonts w:ascii="Verdana" w:hAnsi="Verdana"/>
          <w:b/>
          <w:bCs/>
          <w:sz w:val="17"/>
          <w:szCs w:val="17"/>
        </w:rPr>
        <w:t>Other Main Functions:</w:t>
      </w:r>
    </w:p>
    <w:p w:rsidR="002F481F" w:rsidRDefault="002F481F" w:rsidP="002F481F">
      <w:pPr>
        <w:rPr>
          <w:rFonts w:ascii="Verdana" w:hAnsi="Verdana"/>
          <w:i/>
          <w:iCs/>
          <w:sz w:val="17"/>
          <w:szCs w:val="17"/>
        </w:rPr>
      </w:pPr>
      <w:r>
        <w:rPr>
          <w:rFonts w:ascii="Verdana" w:hAnsi="Verdana"/>
          <w:i/>
          <w:iCs/>
          <w:sz w:val="17"/>
          <w:szCs w:val="17"/>
        </w:rPr>
        <w:t>Solutions:</w:t>
      </w:r>
    </w:p>
    <w:p w:rsidR="0079304E" w:rsidRPr="002D7EE4" w:rsidRDefault="002F481F" w:rsidP="002D7EE4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sz w:val="17"/>
          <w:szCs w:val="17"/>
        </w:rPr>
      </w:pPr>
      <w:r w:rsidRPr="002D7EE4">
        <w:rPr>
          <w:rFonts w:ascii="Verdana" w:hAnsi="Verdana"/>
          <w:sz w:val="17"/>
          <w:szCs w:val="17"/>
        </w:rPr>
        <w:t>Worked for stakeholders in conceptualizing models, framework, tools for</w:t>
      </w:r>
      <w:r w:rsidR="00D125E2" w:rsidRPr="002D7EE4">
        <w:rPr>
          <w:rFonts w:ascii="Verdana" w:hAnsi="Verdana"/>
          <w:sz w:val="17"/>
          <w:szCs w:val="17"/>
        </w:rPr>
        <w:t xml:space="preserve"> setting up CES</w:t>
      </w:r>
      <w:r w:rsidR="008C3241">
        <w:rPr>
          <w:rFonts w:ascii="Verdana" w:hAnsi="Verdana"/>
          <w:sz w:val="17"/>
          <w:szCs w:val="17"/>
        </w:rPr>
        <w:t xml:space="preserve"> (consulting)</w:t>
      </w:r>
      <w:r w:rsidR="00D125E2" w:rsidRPr="002D7EE4">
        <w:rPr>
          <w:rFonts w:ascii="Verdana" w:hAnsi="Verdana"/>
          <w:sz w:val="17"/>
          <w:szCs w:val="17"/>
        </w:rPr>
        <w:t xml:space="preserve"> operations,</w:t>
      </w:r>
      <w:r w:rsidR="008C3241">
        <w:rPr>
          <w:rFonts w:ascii="Verdana" w:hAnsi="Verdana"/>
          <w:sz w:val="17"/>
          <w:szCs w:val="17"/>
        </w:rPr>
        <w:t xml:space="preserve"> </w:t>
      </w:r>
      <w:r w:rsidR="0067428F" w:rsidRPr="0067428F">
        <w:rPr>
          <w:rFonts w:ascii="Verdana" w:hAnsi="Verdana"/>
          <w:sz w:val="17"/>
          <w:szCs w:val="17"/>
        </w:rPr>
        <w:t>translating Marketing farmeworks into realistic initiatives,conduct sessions,creation of marketing plan, drive the annual and periodical marketing plans and process</w:t>
      </w:r>
      <w:r w:rsidR="008C3241">
        <w:rPr>
          <w:rFonts w:ascii="Verdana" w:hAnsi="Verdana"/>
          <w:sz w:val="17"/>
          <w:szCs w:val="17"/>
        </w:rPr>
        <w:t>,</w:t>
      </w:r>
      <w:r w:rsidR="00D125E2" w:rsidRPr="002D7EE4">
        <w:rPr>
          <w:rFonts w:ascii="Verdana" w:hAnsi="Verdana"/>
          <w:sz w:val="17"/>
          <w:szCs w:val="17"/>
        </w:rPr>
        <w:t xml:space="preserve"> </w:t>
      </w:r>
      <w:r w:rsidR="00C300CE" w:rsidRPr="002D7EE4">
        <w:rPr>
          <w:rFonts w:ascii="Verdana" w:hAnsi="Verdana"/>
          <w:sz w:val="17"/>
          <w:szCs w:val="17"/>
        </w:rPr>
        <w:t>Bid Management ,</w:t>
      </w:r>
      <w:r w:rsidR="0057439E">
        <w:rPr>
          <w:rFonts w:ascii="Verdana" w:hAnsi="Verdana"/>
          <w:sz w:val="17"/>
          <w:szCs w:val="17"/>
        </w:rPr>
        <w:t xml:space="preserve"> </w:t>
      </w:r>
      <w:r w:rsidR="0067428F">
        <w:rPr>
          <w:rFonts w:ascii="Verdana" w:hAnsi="Verdana"/>
          <w:sz w:val="17"/>
          <w:szCs w:val="17"/>
        </w:rPr>
        <w:t>drive demand management,</w:t>
      </w:r>
      <w:r w:rsidR="0057439E">
        <w:rPr>
          <w:rFonts w:ascii="Verdana" w:hAnsi="Verdana"/>
          <w:sz w:val="17"/>
          <w:szCs w:val="17"/>
        </w:rPr>
        <w:t>account management, value based selling,</w:t>
      </w:r>
      <w:r w:rsidR="00C300CE" w:rsidRPr="002D7EE4">
        <w:rPr>
          <w:rFonts w:ascii="Verdana" w:hAnsi="Verdana"/>
          <w:sz w:val="17"/>
          <w:szCs w:val="17"/>
        </w:rPr>
        <w:t xml:space="preserve"> Resource Management,  </w:t>
      </w:r>
      <w:r w:rsidR="00D125E2" w:rsidRPr="002D7EE4">
        <w:rPr>
          <w:rFonts w:ascii="Verdana" w:hAnsi="Verdana"/>
          <w:sz w:val="17"/>
          <w:szCs w:val="17"/>
        </w:rPr>
        <w:t xml:space="preserve">planning for </w:t>
      </w:r>
      <w:r w:rsidRPr="002D7EE4">
        <w:rPr>
          <w:rFonts w:ascii="Verdana" w:hAnsi="Verdana"/>
          <w:sz w:val="17"/>
          <w:szCs w:val="17"/>
        </w:rPr>
        <w:t>accelerating the revenue growth</w:t>
      </w:r>
      <w:r w:rsidR="004C4506" w:rsidRPr="002D7EE4">
        <w:rPr>
          <w:rFonts w:ascii="Verdana" w:hAnsi="Verdana"/>
          <w:sz w:val="17"/>
          <w:szCs w:val="17"/>
        </w:rPr>
        <w:t>,</w:t>
      </w:r>
      <w:r w:rsidR="008C3241">
        <w:rPr>
          <w:rFonts w:ascii="Verdana" w:hAnsi="Verdana"/>
          <w:sz w:val="17"/>
          <w:szCs w:val="17"/>
        </w:rPr>
        <w:t>forecasting,</w:t>
      </w:r>
      <w:r w:rsidR="00A11C31" w:rsidRPr="00A11C31">
        <w:t xml:space="preserve"> </w:t>
      </w:r>
      <w:r w:rsidR="00A11C31" w:rsidRPr="002D7EE4">
        <w:rPr>
          <w:rFonts w:ascii="Verdana" w:hAnsi="Verdana"/>
          <w:sz w:val="17"/>
          <w:szCs w:val="17"/>
        </w:rPr>
        <w:t>opening up of additional revenue streams</w:t>
      </w:r>
      <w:r w:rsidR="00C300CE" w:rsidRPr="002D7EE4">
        <w:rPr>
          <w:rFonts w:ascii="Verdana" w:hAnsi="Verdana"/>
          <w:sz w:val="17"/>
          <w:szCs w:val="17"/>
        </w:rPr>
        <w:t>,defining annual business objectives, Business Planning and revenue planning.</w:t>
      </w:r>
      <w:r w:rsidR="00234AA8" w:rsidRPr="00234AA8">
        <w:t xml:space="preserve"> </w:t>
      </w:r>
      <w:r w:rsidR="00234AA8" w:rsidRPr="002D7EE4">
        <w:rPr>
          <w:rFonts w:ascii="Verdana" w:hAnsi="Verdana"/>
          <w:sz w:val="17"/>
          <w:szCs w:val="17"/>
        </w:rPr>
        <w:t>Plan,</w:t>
      </w:r>
      <w:r w:rsidR="002D7EE4" w:rsidRPr="002D7EE4">
        <w:t xml:space="preserve"> </w:t>
      </w:r>
      <w:r w:rsidR="00D57914">
        <w:t>i</w:t>
      </w:r>
      <w:r w:rsidR="002D7EE4" w:rsidRPr="002D7EE4">
        <w:rPr>
          <w:rFonts w:ascii="Verdana" w:hAnsi="Verdana"/>
          <w:sz w:val="17"/>
          <w:szCs w:val="17"/>
        </w:rPr>
        <w:t>ndustry and product segmentation, Mergersand Acquisitions and post merger integration</w:t>
      </w:r>
      <w:r w:rsidR="00234AA8" w:rsidRPr="002D7EE4">
        <w:rPr>
          <w:rFonts w:ascii="Verdana" w:hAnsi="Verdana"/>
          <w:sz w:val="17"/>
          <w:szCs w:val="17"/>
        </w:rPr>
        <w:t xml:space="preserve"> prepare and organize media events.</w:t>
      </w:r>
      <w:r w:rsidR="004C4506" w:rsidRPr="002D7EE4">
        <w:rPr>
          <w:rFonts w:ascii="Verdana" w:hAnsi="Verdana"/>
          <w:sz w:val="17"/>
          <w:szCs w:val="17"/>
        </w:rPr>
        <w:t xml:space="preserve"> </w:t>
      </w:r>
      <w:r w:rsidR="00234AA8" w:rsidRPr="002D7EE4">
        <w:rPr>
          <w:rFonts w:ascii="Verdana" w:hAnsi="Verdana"/>
          <w:sz w:val="17"/>
          <w:szCs w:val="17"/>
        </w:rPr>
        <w:t xml:space="preserve">Managing media relations (MR) activities focusing on strategy and financial CommunicationsPlan, prepare and organize media events </w:t>
      </w:r>
      <w:r w:rsidR="00934244" w:rsidRPr="002D7EE4">
        <w:rPr>
          <w:rFonts w:ascii="Verdana" w:hAnsi="Verdana"/>
          <w:sz w:val="17"/>
          <w:szCs w:val="17"/>
        </w:rPr>
        <w:t xml:space="preserve"> </w:t>
      </w:r>
      <w:r w:rsidR="00D47AD6" w:rsidRPr="002D7EE4">
        <w:rPr>
          <w:rFonts w:ascii="Verdana" w:hAnsi="Verdana"/>
          <w:sz w:val="17"/>
          <w:szCs w:val="17"/>
        </w:rPr>
        <w:t xml:space="preserve">Social media strategy development, Press release and blog strategy, </w:t>
      </w:r>
      <w:r w:rsidR="00934244" w:rsidRPr="002D7EE4">
        <w:rPr>
          <w:rFonts w:ascii="Verdana" w:hAnsi="Verdana"/>
          <w:sz w:val="17"/>
          <w:szCs w:val="17"/>
        </w:rPr>
        <w:t xml:space="preserve">deal engagement </w:t>
      </w:r>
      <w:r w:rsidR="000B6696" w:rsidRPr="002D7EE4">
        <w:rPr>
          <w:rFonts w:ascii="Verdana" w:hAnsi="Verdana"/>
          <w:sz w:val="17"/>
          <w:szCs w:val="17"/>
        </w:rPr>
        <w:t xml:space="preserve">with High Net clients </w:t>
      </w:r>
      <w:r w:rsidR="000B6696" w:rsidRPr="002D7EE4">
        <w:rPr>
          <w:rFonts w:ascii="Verdana" w:hAnsi="Verdana"/>
          <w:b/>
          <w:sz w:val="17"/>
          <w:szCs w:val="17"/>
        </w:rPr>
        <w:t>in</w:t>
      </w:r>
      <w:r w:rsidR="00413923" w:rsidRPr="002D7EE4">
        <w:rPr>
          <w:rFonts w:ascii="Verdana" w:hAnsi="Verdana"/>
          <w:b/>
          <w:sz w:val="17"/>
          <w:szCs w:val="17"/>
        </w:rPr>
        <w:t xml:space="preserve"> </w:t>
      </w:r>
      <w:r w:rsidR="002A09FB" w:rsidRPr="002D7EE4">
        <w:rPr>
          <w:rFonts w:ascii="Verdana" w:hAnsi="Verdana"/>
          <w:b/>
          <w:sz w:val="17"/>
          <w:szCs w:val="17"/>
        </w:rPr>
        <w:t xml:space="preserve">various </w:t>
      </w:r>
      <w:r w:rsidR="000B6696" w:rsidRPr="002D7EE4">
        <w:rPr>
          <w:rFonts w:ascii="Verdana" w:hAnsi="Verdana"/>
          <w:b/>
          <w:sz w:val="17"/>
          <w:szCs w:val="17"/>
        </w:rPr>
        <w:t>industry</w:t>
      </w:r>
      <w:r w:rsidR="008C7DA1" w:rsidRPr="002D7EE4">
        <w:rPr>
          <w:rFonts w:ascii="Verdana" w:hAnsi="Verdana"/>
          <w:b/>
          <w:sz w:val="17"/>
          <w:szCs w:val="17"/>
        </w:rPr>
        <w:t>,</w:t>
      </w:r>
      <w:r w:rsidR="00900DF1" w:rsidRPr="002D7EE4">
        <w:rPr>
          <w:rFonts w:ascii="Verdana" w:hAnsi="Verdana"/>
          <w:b/>
          <w:sz w:val="17"/>
          <w:szCs w:val="17"/>
        </w:rPr>
        <w:t xml:space="preserve"> </w:t>
      </w:r>
      <w:r w:rsidR="00265FD6" w:rsidRPr="002D7EE4">
        <w:rPr>
          <w:rFonts w:ascii="Verdana" w:hAnsi="Verdana"/>
          <w:sz w:val="17"/>
          <w:szCs w:val="17"/>
        </w:rPr>
        <w:t>partner engagement</w:t>
      </w:r>
      <w:r w:rsidR="00E60CB0" w:rsidRPr="00E60CB0">
        <w:t xml:space="preserve"> </w:t>
      </w:r>
      <w:r w:rsidR="00E60CB0" w:rsidRPr="002D7EE4">
        <w:rPr>
          <w:rFonts w:ascii="Verdana" w:hAnsi="Verdana"/>
          <w:sz w:val="17"/>
          <w:szCs w:val="17"/>
        </w:rPr>
        <w:t>business partnership opportunities</w:t>
      </w:r>
      <w:r w:rsidR="00934244" w:rsidRPr="002D7EE4">
        <w:rPr>
          <w:rFonts w:ascii="Verdana" w:hAnsi="Verdana"/>
          <w:sz w:val="17"/>
          <w:szCs w:val="17"/>
        </w:rPr>
        <w:t>.</w:t>
      </w:r>
      <w:r w:rsidR="00612CE2" w:rsidRPr="002D7EE4">
        <w:rPr>
          <w:rFonts w:ascii="Verdana" w:hAnsi="Verdana"/>
          <w:sz w:val="17"/>
          <w:szCs w:val="17"/>
        </w:rPr>
        <w:t xml:space="preserve"> </w:t>
      </w:r>
      <w:r w:rsidR="00C527EE" w:rsidRPr="002D7EE4">
        <w:rPr>
          <w:rFonts w:ascii="Verdana" w:hAnsi="Verdana"/>
          <w:sz w:val="17"/>
          <w:szCs w:val="17"/>
        </w:rPr>
        <w:t xml:space="preserve">Worked for </w:t>
      </w:r>
      <w:r w:rsidR="00DF23C7" w:rsidRPr="002D7EE4">
        <w:rPr>
          <w:rFonts w:ascii="Verdana" w:hAnsi="Verdana"/>
          <w:sz w:val="17"/>
          <w:szCs w:val="17"/>
        </w:rPr>
        <w:t>development of SBP (Strategic Business P</w:t>
      </w:r>
      <w:r w:rsidR="00C527EE" w:rsidRPr="002D7EE4">
        <w:rPr>
          <w:rFonts w:ascii="Verdana" w:hAnsi="Verdana"/>
          <w:sz w:val="17"/>
          <w:szCs w:val="17"/>
        </w:rPr>
        <w:t>lan</w:t>
      </w:r>
      <w:r w:rsidR="00DF23C7" w:rsidRPr="002D7EE4">
        <w:rPr>
          <w:rFonts w:ascii="Verdana" w:hAnsi="Verdana"/>
          <w:sz w:val="17"/>
          <w:szCs w:val="17"/>
        </w:rPr>
        <w:t>)</w:t>
      </w:r>
      <w:r w:rsidR="00C527EE" w:rsidRPr="002D7EE4">
        <w:rPr>
          <w:rFonts w:ascii="Verdana" w:hAnsi="Verdana"/>
          <w:sz w:val="17"/>
          <w:szCs w:val="17"/>
        </w:rPr>
        <w:t xml:space="preserve"> for</w:t>
      </w:r>
      <w:r w:rsidR="00D125E2" w:rsidRPr="002D7EE4">
        <w:rPr>
          <w:rFonts w:ascii="Verdana" w:hAnsi="Verdana"/>
          <w:sz w:val="17"/>
          <w:szCs w:val="17"/>
        </w:rPr>
        <w:t xml:space="preserve"> CES division and</w:t>
      </w:r>
      <w:r w:rsidR="00C527EE" w:rsidRPr="002D7EE4">
        <w:rPr>
          <w:rFonts w:ascii="Verdana" w:hAnsi="Verdana"/>
          <w:sz w:val="17"/>
          <w:szCs w:val="17"/>
        </w:rPr>
        <w:t xml:space="preserve"> Inventex EPM suite of products.</w:t>
      </w:r>
      <w:r w:rsidR="00E37FA9" w:rsidRPr="002D7EE4">
        <w:rPr>
          <w:rFonts w:ascii="Verdana" w:hAnsi="Verdana"/>
          <w:sz w:val="17"/>
          <w:szCs w:val="17"/>
        </w:rPr>
        <w:t xml:space="preserve"> </w:t>
      </w:r>
      <w:r w:rsidR="0079304E" w:rsidRPr="002D7EE4">
        <w:rPr>
          <w:rFonts w:ascii="Verdana" w:hAnsi="Verdana"/>
          <w:sz w:val="17"/>
          <w:szCs w:val="17"/>
        </w:rPr>
        <w:t>Worked for due diligence for partner selections and identifying potential acquisitions.</w:t>
      </w:r>
    </w:p>
    <w:p w:rsidR="00F52B51" w:rsidRDefault="00F52B51" w:rsidP="00F52B51">
      <w:pPr>
        <w:rPr>
          <w:rFonts w:ascii="Verdana" w:hAnsi="Verdana"/>
          <w:i/>
          <w:iCs/>
          <w:sz w:val="17"/>
          <w:szCs w:val="17"/>
        </w:rPr>
      </w:pPr>
      <w:r>
        <w:rPr>
          <w:rFonts w:ascii="Verdana" w:hAnsi="Verdana"/>
          <w:i/>
          <w:iCs/>
          <w:sz w:val="17"/>
          <w:szCs w:val="17"/>
        </w:rPr>
        <w:t>Management Achievements</w:t>
      </w:r>
    </w:p>
    <w:p w:rsidR="004E63E0" w:rsidRPr="00403C34" w:rsidRDefault="00F52B51" w:rsidP="004E63E0">
      <w:pPr>
        <w:numPr>
          <w:ilvl w:val="0"/>
          <w:numId w:val="13"/>
        </w:numPr>
        <w:tabs>
          <w:tab w:val="left" w:pos="720"/>
        </w:tabs>
        <w:rPr>
          <w:rFonts w:ascii="Verdana" w:hAnsi="Verdana"/>
          <w:i/>
          <w:iCs/>
          <w:sz w:val="17"/>
          <w:szCs w:val="17"/>
        </w:rPr>
      </w:pPr>
      <w:r w:rsidRPr="00403C34">
        <w:rPr>
          <w:rFonts w:ascii="Verdana" w:hAnsi="Verdana"/>
          <w:sz w:val="17"/>
          <w:szCs w:val="17"/>
        </w:rPr>
        <w:t xml:space="preserve">Established company as the leader within engineering simulation market with renewed focus redefining the image.Enabled the Company to be lauded as a </w:t>
      </w:r>
      <w:r w:rsidRPr="00403C34">
        <w:rPr>
          <w:rFonts w:ascii="Verdana" w:hAnsi="Verdana"/>
          <w:b/>
          <w:sz w:val="17"/>
          <w:szCs w:val="17"/>
        </w:rPr>
        <w:t>VBM model</w:t>
      </w:r>
      <w:r w:rsidR="00CC7601" w:rsidRPr="00403C34">
        <w:rPr>
          <w:rFonts w:ascii="Verdana" w:hAnsi="Verdana"/>
          <w:b/>
          <w:sz w:val="17"/>
          <w:szCs w:val="17"/>
        </w:rPr>
        <w:t xml:space="preserve"> </w:t>
      </w:r>
      <w:r w:rsidRPr="00403C34">
        <w:rPr>
          <w:rFonts w:ascii="Verdana" w:hAnsi="Verdana"/>
          <w:sz w:val="17"/>
          <w:szCs w:val="17"/>
        </w:rPr>
        <w:t xml:space="preserve">in </w:t>
      </w:r>
      <w:r w:rsidRPr="00403C34">
        <w:rPr>
          <w:rFonts w:ascii="Verdana" w:hAnsi="Verdana"/>
          <w:b/>
          <w:sz w:val="17"/>
          <w:szCs w:val="17"/>
        </w:rPr>
        <w:t>Innovation Summit.</w:t>
      </w:r>
      <w:r w:rsidRPr="00403C34">
        <w:rPr>
          <w:rFonts w:ascii="Verdana" w:hAnsi="Verdana"/>
          <w:sz w:val="17"/>
          <w:szCs w:val="17"/>
        </w:rPr>
        <w:t xml:space="preserve"> </w:t>
      </w:r>
      <w:r w:rsidR="00D57914">
        <w:rPr>
          <w:rFonts w:ascii="Verdana" w:hAnsi="Verdana"/>
          <w:sz w:val="17"/>
          <w:szCs w:val="17"/>
        </w:rPr>
        <w:t>R</w:t>
      </w:r>
      <w:r w:rsidR="00D57914" w:rsidRPr="00D57914">
        <w:rPr>
          <w:rFonts w:ascii="Verdana" w:hAnsi="Verdana"/>
          <w:sz w:val="17"/>
          <w:szCs w:val="17"/>
        </w:rPr>
        <w:t>epresent company at market events, seminars, trade shows</w:t>
      </w:r>
      <w:r w:rsidR="00D57914">
        <w:rPr>
          <w:rFonts w:ascii="Verdana" w:hAnsi="Verdana"/>
          <w:sz w:val="17"/>
          <w:szCs w:val="17"/>
        </w:rPr>
        <w:t>.</w:t>
      </w:r>
    </w:p>
    <w:p w:rsidR="009432AA" w:rsidRPr="00E654DE" w:rsidRDefault="009432AA" w:rsidP="0070218B">
      <w:pPr>
        <w:tabs>
          <w:tab w:val="left" w:pos="720"/>
        </w:tabs>
        <w:rPr>
          <w:rFonts w:ascii="Verdana" w:hAnsi="Verdana"/>
          <w:i/>
          <w:iCs/>
          <w:sz w:val="17"/>
          <w:szCs w:val="17"/>
        </w:rPr>
      </w:pPr>
      <w:r w:rsidRPr="00E654DE">
        <w:rPr>
          <w:rFonts w:ascii="Verdana" w:hAnsi="Verdana"/>
          <w:i/>
          <w:iCs/>
          <w:sz w:val="17"/>
          <w:szCs w:val="17"/>
        </w:rPr>
        <w:t>Concrete Results:</w:t>
      </w:r>
    </w:p>
    <w:p w:rsidR="007B4087" w:rsidRPr="00102BDA" w:rsidRDefault="009432AA" w:rsidP="007B4087">
      <w:pPr>
        <w:numPr>
          <w:ilvl w:val="0"/>
          <w:numId w:val="12"/>
        </w:numPr>
        <w:tabs>
          <w:tab w:val="left" w:pos="720"/>
        </w:tabs>
        <w:rPr>
          <w:rFonts w:ascii="Verdana" w:hAnsi="Verdana"/>
          <w:b/>
          <w:bCs/>
          <w:sz w:val="18"/>
          <w:szCs w:val="18"/>
        </w:rPr>
      </w:pPr>
      <w:r w:rsidRPr="00102BDA">
        <w:rPr>
          <w:rFonts w:ascii="Verdana" w:hAnsi="Verdana"/>
          <w:sz w:val="17"/>
          <w:szCs w:val="17"/>
        </w:rPr>
        <w:t xml:space="preserve">Recommended new initiatives resulted in </w:t>
      </w:r>
      <w:r w:rsidR="000A7EB5" w:rsidRPr="00102BDA">
        <w:rPr>
          <w:rFonts w:ascii="Verdana" w:hAnsi="Verdana"/>
          <w:sz w:val="17"/>
          <w:szCs w:val="17"/>
        </w:rPr>
        <w:t>incremental revenue.</w:t>
      </w:r>
    </w:p>
    <w:p w:rsidR="00CA24F3" w:rsidRPr="00E97A8F" w:rsidRDefault="00CA24F3" w:rsidP="00CA24F3">
      <w:pPr>
        <w:rPr>
          <w:rFonts w:ascii="Verdana" w:hAnsi="Verdana"/>
          <w:b/>
          <w:bCs/>
          <w:sz w:val="18"/>
          <w:szCs w:val="18"/>
        </w:rPr>
      </w:pPr>
      <w:r w:rsidRPr="00E97A8F">
        <w:rPr>
          <w:rFonts w:ascii="Verdana" w:hAnsi="Verdana"/>
          <w:b/>
          <w:bCs/>
          <w:sz w:val="18"/>
          <w:szCs w:val="18"/>
        </w:rPr>
        <w:t xml:space="preserve">Company: </w:t>
      </w:r>
      <w:r w:rsidR="00315F4A" w:rsidRPr="00E97A8F">
        <w:rPr>
          <w:rFonts w:ascii="Verdana" w:hAnsi="Verdana"/>
          <w:b/>
          <w:bCs/>
          <w:sz w:val="18"/>
          <w:szCs w:val="18"/>
        </w:rPr>
        <w:t>Innodata Isogen</w:t>
      </w:r>
    </w:p>
    <w:p w:rsidR="00CA24F3" w:rsidRDefault="00CA24F3" w:rsidP="00CA24F3">
      <w:pPr>
        <w:rPr>
          <w:rFonts w:ascii="Verdana" w:hAnsi="Verdana"/>
          <w:b/>
          <w:bCs/>
          <w:sz w:val="17"/>
          <w:szCs w:val="17"/>
        </w:rPr>
      </w:pPr>
      <w:r w:rsidRPr="00E654DE">
        <w:rPr>
          <w:rFonts w:ascii="Verdana" w:hAnsi="Verdana"/>
          <w:b/>
          <w:bCs/>
          <w:sz w:val="17"/>
          <w:szCs w:val="17"/>
        </w:rPr>
        <w:t>Role:</w:t>
      </w:r>
      <w:r w:rsidRPr="00E654DE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Executive                                                                                      </w:t>
      </w:r>
    </w:p>
    <w:p w:rsidR="00CA24F3" w:rsidRDefault="00CA24F3" w:rsidP="00CA24F3">
      <w:pPr>
        <w:rPr>
          <w:rFonts w:ascii="Verdana" w:hAnsi="Verdana"/>
          <w:b/>
          <w:bCs/>
          <w:sz w:val="17"/>
          <w:szCs w:val="17"/>
        </w:rPr>
      </w:pPr>
      <w:r w:rsidRPr="00E654DE">
        <w:rPr>
          <w:rFonts w:ascii="Verdana" w:hAnsi="Verdana"/>
          <w:b/>
          <w:bCs/>
          <w:sz w:val="17"/>
          <w:szCs w:val="17"/>
        </w:rPr>
        <w:t>Company Profile:</w:t>
      </w:r>
      <w:r>
        <w:rPr>
          <w:rFonts w:ascii="Verdana" w:hAnsi="Verdana"/>
          <w:b/>
          <w:bCs/>
          <w:sz w:val="17"/>
          <w:szCs w:val="17"/>
        </w:rPr>
        <w:t xml:space="preserve"> </w:t>
      </w:r>
      <w:r w:rsidRPr="00E654DE">
        <w:rPr>
          <w:rFonts w:ascii="Verdana" w:hAnsi="Verdana"/>
          <w:sz w:val="17"/>
          <w:szCs w:val="17"/>
        </w:rPr>
        <w:t>Provided knowledge process and information technology services for information-inte</w:t>
      </w:r>
      <w:r>
        <w:rPr>
          <w:rFonts w:ascii="Verdana" w:hAnsi="Verdana"/>
          <w:sz w:val="17"/>
          <w:szCs w:val="17"/>
        </w:rPr>
        <w:t>nsive companies</w:t>
      </w:r>
      <w:r w:rsidRPr="00E654DE">
        <w:rPr>
          <w:rFonts w:ascii="Verdana" w:hAnsi="Verdana"/>
          <w:sz w:val="17"/>
          <w:szCs w:val="17"/>
        </w:rPr>
        <w:t>.</w:t>
      </w:r>
    </w:p>
    <w:p w:rsidR="00CA24F3" w:rsidRDefault="00CA24F3" w:rsidP="00CA24F3">
      <w:pPr>
        <w:rPr>
          <w:rFonts w:ascii="Verdana" w:hAnsi="Verdana"/>
          <w:b/>
          <w:bCs/>
          <w:sz w:val="17"/>
          <w:szCs w:val="17"/>
        </w:rPr>
      </w:pPr>
      <w:r w:rsidRPr="00E654DE">
        <w:rPr>
          <w:rFonts w:ascii="Verdana" w:hAnsi="Verdana"/>
          <w:b/>
          <w:bCs/>
          <w:sz w:val="17"/>
          <w:szCs w:val="17"/>
        </w:rPr>
        <w:t xml:space="preserve">Duration: </w:t>
      </w:r>
      <w:r w:rsidRPr="00E654DE">
        <w:rPr>
          <w:rFonts w:ascii="Verdana" w:hAnsi="Verdana"/>
          <w:sz w:val="17"/>
          <w:szCs w:val="17"/>
        </w:rPr>
        <w:t>2001 to 2003</w:t>
      </w:r>
    </w:p>
    <w:p w:rsidR="00CA24F3" w:rsidRPr="00E654DE" w:rsidRDefault="00CA24F3" w:rsidP="00CA24F3">
      <w:pPr>
        <w:rPr>
          <w:rFonts w:ascii="Verdana" w:hAnsi="Verdana"/>
          <w:b/>
          <w:bCs/>
          <w:sz w:val="17"/>
          <w:szCs w:val="17"/>
        </w:rPr>
      </w:pPr>
      <w:r w:rsidRPr="00E654DE">
        <w:rPr>
          <w:rFonts w:ascii="Verdana" w:hAnsi="Verdana"/>
          <w:b/>
          <w:bCs/>
          <w:sz w:val="17"/>
          <w:szCs w:val="17"/>
        </w:rPr>
        <w:t>Major Role:</w:t>
      </w:r>
    </w:p>
    <w:p w:rsidR="00CA24F3" w:rsidRDefault="00CA24F3" w:rsidP="00CA24F3">
      <w:pPr>
        <w:numPr>
          <w:ilvl w:val="0"/>
          <w:numId w:val="9"/>
        </w:numPr>
        <w:tabs>
          <w:tab w:val="left" w:pos="720"/>
        </w:tabs>
        <w:rPr>
          <w:rFonts w:ascii="Verdana" w:hAnsi="Verdana"/>
          <w:sz w:val="17"/>
          <w:szCs w:val="17"/>
        </w:rPr>
      </w:pPr>
      <w:r w:rsidRPr="00E654DE">
        <w:rPr>
          <w:rFonts w:ascii="Verdana" w:hAnsi="Verdana"/>
          <w:sz w:val="17"/>
          <w:szCs w:val="17"/>
        </w:rPr>
        <w:t>Instrume</w:t>
      </w:r>
      <w:r>
        <w:rPr>
          <w:rFonts w:ascii="Verdana" w:hAnsi="Verdana"/>
          <w:sz w:val="17"/>
          <w:szCs w:val="17"/>
        </w:rPr>
        <w:t xml:space="preserve">ntal in setting up </w:t>
      </w:r>
      <w:r w:rsidRPr="00E654DE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frameworks for strategic projects focusing on:</w:t>
      </w:r>
    </w:p>
    <w:p w:rsidR="00CA24F3" w:rsidRDefault="00CA24F3" w:rsidP="00CA24F3">
      <w:pPr>
        <w:numPr>
          <w:ilvl w:val="0"/>
          <w:numId w:val="18"/>
        </w:numPr>
        <w:ind w:left="990" w:hanging="270"/>
        <w:rPr>
          <w:rFonts w:ascii="Verdana" w:hAnsi="Verdana"/>
          <w:sz w:val="17"/>
          <w:szCs w:val="17"/>
        </w:rPr>
      </w:pPr>
      <w:r w:rsidRPr="00F12156">
        <w:rPr>
          <w:rFonts w:ascii="Verdana" w:hAnsi="Verdana"/>
          <w:b/>
          <w:sz w:val="17"/>
          <w:szCs w:val="17"/>
        </w:rPr>
        <w:t>Recurring Revenue Stream.</w:t>
      </w:r>
      <w:r w:rsidR="00F12156" w:rsidRPr="00F12156">
        <w:rPr>
          <w:rFonts w:ascii="Verdana" w:hAnsi="Verdana"/>
          <w:b/>
          <w:sz w:val="17"/>
          <w:szCs w:val="17"/>
        </w:rPr>
        <w:t xml:space="preserve"> </w:t>
      </w:r>
      <w:r w:rsidRPr="00F12156">
        <w:rPr>
          <w:rFonts w:ascii="Verdana" w:hAnsi="Verdana"/>
          <w:b/>
          <w:sz w:val="17"/>
          <w:szCs w:val="17"/>
        </w:rPr>
        <w:t>New</w:t>
      </w:r>
      <w:r w:rsidRPr="00F12156">
        <w:rPr>
          <w:rFonts w:ascii="Verdana" w:hAnsi="Verdana"/>
          <w:sz w:val="17"/>
          <w:szCs w:val="17"/>
        </w:rPr>
        <w:t xml:space="preserve"> </w:t>
      </w:r>
      <w:r w:rsidRPr="00F12156">
        <w:rPr>
          <w:rFonts w:ascii="Verdana" w:hAnsi="Verdana"/>
          <w:b/>
          <w:sz w:val="17"/>
          <w:szCs w:val="17"/>
        </w:rPr>
        <w:t>Market opportunities and Intelligence</w:t>
      </w:r>
      <w:r w:rsidRPr="00F12156">
        <w:rPr>
          <w:rFonts w:ascii="Verdana" w:hAnsi="Verdana"/>
          <w:sz w:val="17"/>
          <w:szCs w:val="17"/>
        </w:rPr>
        <w:t>.</w:t>
      </w:r>
    </w:p>
    <w:p w:rsidR="00CA24F3" w:rsidRPr="00E654DE" w:rsidRDefault="00CA24F3" w:rsidP="00CA24F3">
      <w:pPr>
        <w:rPr>
          <w:rFonts w:ascii="Verdana" w:hAnsi="Verdana"/>
          <w:b/>
          <w:bCs/>
          <w:sz w:val="17"/>
          <w:szCs w:val="17"/>
        </w:rPr>
      </w:pPr>
      <w:r w:rsidRPr="00E654DE">
        <w:rPr>
          <w:rFonts w:ascii="Verdana" w:hAnsi="Verdana"/>
          <w:b/>
          <w:bCs/>
          <w:sz w:val="17"/>
          <w:szCs w:val="17"/>
        </w:rPr>
        <w:t>Other Main Functions:</w:t>
      </w:r>
    </w:p>
    <w:p w:rsidR="00CA24F3" w:rsidRPr="00E654DE" w:rsidRDefault="00CA24F3" w:rsidP="00CA24F3">
      <w:pPr>
        <w:rPr>
          <w:rFonts w:ascii="Verdana" w:hAnsi="Verdana"/>
          <w:i/>
          <w:iCs/>
          <w:sz w:val="17"/>
          <w:szCs w:val="17"/>
        </w:rPr>
      </w:pPr>
      <w:r w:rsidRPr="00E654DE">
        <w:rPr>
          <w:rFonts w:ascii="Verdana" w:hAnsi="Verdana"/>
          <w:i/>
          <w:iCs/>
          <w:sz w:val="17"/>
          <w:szCs w:val="17"/>
        </w:rPr>
        <w:t>Solutions:</w:t>
      </w:r>
    </w:p>
    <w:p w:rsidR="00CA24F3" w:rsidRPr="00BE14F4" w:rsidRDefault="00CA24F3" w:rsidP="00CA24F3">
      <w:pPr>
        <w:numPr>
          <w:ilvl w:val="0"/>
          <w:numId w:val="10"/>
        </w:numPr>
        <w:tabs>
          <w:tab w:val="left" w:pos="720"/>
        </w:tabs>
        <w:rPr>
          <w:rFonts w:ascii="Verdana" w:hAnsi="Verdana"/>
          <w:sz w:val="17"/>
          <w:szCs w:val="17"/>
        </w:rPr>
      </w:pPr>
      <w:r w:rsidRPr="00BE14F4">
        <w:rPr>
          <w:rFonts w:ascii="Verdana" w:hAnsi="Verdana"/>
          <w:sz w:val="17"/>
          <w:szCs w:val="17"/>
        </w:rPr>
        <w:t>Interacted with executive leadership teams to manage client needs and expectations. Led fact-finding meetings with executives and functional teams to develop business requirements.</w:t>
      </w:r>
    </w:p>
    <w:p w:rsidR="00B55B6E" w:rsidRPr="008C10E2" w:rsidRDefault="00CA24F3" w:rsidP="0008195F">
      <w:pPr>
        <w:numPr>
          <w:ilvl w:val="0"/>
          <w:numId w:val="10"/>
        </w:numPr>
        <w:tabs>
          <w:tab w:val="left" w:pos="720"/>
        </w:tabs>
        <w:rPr>
          <w:rFonts w:ascii="Verdana" w:hAnsi="Verdana"/>
          <w:sz w:val="17"/>
          <w:szCs w:val="17"/>
        </w:rPr>
      </w:pPr>
      <w:r w:rsidRPr="008C10E2">
        <w:rPr>
          <w:rFonts w:ascii="Verdana" w:hAnsi="Verdana"/>
          <w:sz w:val="17"/>
          <w:szCs w:val="17"/>
        </w:rPr>
        <w:t xml:space="preserve">Instrumental in the setting up a cross-functional team from geographically diverse regions, in tandem with the senior management initiative, built the workforce from 4 to 30. Developed structure and processes to </w:t>
      </w:r>
    </w:p>
    <w:p w:rsidR="00235058" w:rsidRDefault="00CA24F3" w:rsidP="00B55B6E">
      <w:pPr>
        <w:ind w:left="720"/>
        <w:rPr>
          <w:rFonts w:ascii="Verdana" w:hAnsi="Verdana"/>
          <w:sz w:val="17"/>
          <w:szCs w:val="17"/>
        </w:rPr>
      </w:pPr>
      <w:r w:rsidRPr="00BE14F4">
        <w:rPr>
          <w:rFonts w:ascii="Verdana" w:hAnsi="Verdana"/>
          <w:sz w:val="17"/>
          <w:szCs w:val="17"/>
        </w:rPr>
        <w:t xml:space="preserve">support growth. Setting up the process for billability, delivery/pipeline. Build the </w:t>
      </w:r>
      <w:r w:rsidRPr="00BE14F4">
        <w:rPr>
          <w:rFonts w:ascii="Verdana" w:hAnsi="Verdana"/>
          <w:b/>
          <w:sz w:val="17"/>
          <w:szCs w:val="17"/>
        </w:rPr>
        <w:t>competitive</w:t>
      </w:r>
      <w:r w:rsidR="00BE14F4">
        <w:rPr>
          <w:rFonts w:ascii="Verdana" w:hAnsi="Verdana"/>
          <w:b/>
          <w:sz w:val="17"/>
          <w:szCs w:val="17"/>
        </w:rPr>
        <w:t xml:space="preserve"> </w:t>
      </w:r>
      <w:r w:rsidRPr="00BE14F4">
        <w:rPr>
          <w:rFonts w:ascii="Verdana" w:hAnsi="Verdana"/>
          <w:b/>
          <w:sz w:val="17"/>
          <w:szCs w:val="17"/>
        </w:rPr>
        <w:t>frameworks, market opportunities</w:t>
      </w:r>
      <w:r w:rsidRPr="00BE14F4">
        <w:rPr>
          <w:rFonts w:ascii="Verdana" w:hAnsi="Verdana"/>
          <w:sz w:val="17"/>
          <w:szCs w:val="17"/>
        </w:rPr>
        <w:t xml:space="preserve"> for </w:t>
      </w:r>
      <w:r w:rsidRPr="00BE14F4">
        <w:rPr>
          <w:rFonts w:ascii="Verdana" w:hAnsi="Verdana"/>
          <w:b/>
          <w:sz w:val="17"/>
          <w:szCs w:val="17"/>
        </w:rPr>
        <w:t>market intelligence</w:t>
      </w:r>
      <w:r w:rsidRPr="00BE14F4">
        <w:rPr>
          <w:rFonts w:ascii="Verdana" w:hAnsi="Verdana"/>
          <w:sz w:val="17"/>
          <w:szCs w:val="17"/>
        </w:rPr>
        <w:t>. Developed performance report’s for</w:t>
      </w:r>
    </w:p>
    <w:p w:rsidR="00A66A47" w:rsidRPr="00BE14F4" w:rsidRDefault="00CA24F3" w:rsidP="008D7FF1">
      <w:pPr>
        <w:ind w:left="720"/>
        <w:rPr>
          <w:rFonts w:ascii="Verdana" w:hAnsi="Verdana"/>
          <w:sz w:val="17"/>
          <w:szCs w:val="17"/>
        </w:rPr>
      </w:pPr>
      <w:r w:rsidRPr="00BE14F4">
        <w:rPr>
          <w:rFonts w:ascii="Verdana" w:hAnsi="Verdana"/>
          <w:sz w:val="17"/>
          <w:szCs w:val="17"/>
        </w:rPr>
        <w:t>division.</w:t>
      </w:r>
    </w:p>
    <w:p w:rsidR="00CA24F3" w:rsidRPr="00E654DE" w:rsidRDefault="00CA24F3" w:rsidP="00CA24F3">
      <w:pPr>
        <w:rPr>
          <w:rFonts w:ascii="Verdana" w:hAnsi="Verdana"/>
          <w:i/>
          <w:iCs/>
          <w:sz w:val="17"/>
          <w:szCs w:val="17"/>
        </w:rPr>
      </w:pPr>
      <w:r w:rsidRPr="00E654DE">
        <w:rPr>
          <w:rFonts w:ascii="Verdana" w:hAnsi="Verdana"/>
          <w:i/>
          <w:iCs/>
          <w:sz w:val="17"/>
          <w:szCs w:val="17"/>
        </w:rPr>
        <w:t>Management Achievements</w:t>
      </w:r>
    </w:p>
    <w:p w:rsidR="00A810D6" w:rsidRPr="005C2924" w:rsidRDefault="00CA24F3" w:rsidP="00A810D6">
      <w:pPr>
        <w:numPr>
          <w:ilvl w:val="0"/>
          <w:numId w:val="2"/>
        </w:numPr>
        <w:tabs>
          <w:tab w:val="left" w:pos="720"/>
        </w:tabs>
        <w:rPr>
          <w:rFonts w:ascii="Verdana" w:hAnsi="Verdana"/>
          <w:sz w:val="17"/>
          <w:szCs w:val="17"/>
        </w:rPr>
      </w:pPr>
      <w:r w:rsidRPr="005C2924">
        <w:rPr>
          <w:rFonts w:ascii="Verdana" w:hAnsi="Verdana"/>
          <w:sz w:val="17"/>
          <w:szCs w:val="17"/>
        </w:rPr>
        <w:t xml:space="preserve">Implemented industry best-practices, created new and improved processes, and hence successfully </w:t>
      </w:r>
    </w:p>
    <w:p w:rsidR="00A41398" w:rsidRPr="007A69E1" w:rsidRDefault="00CA24F3" w:rsidP="00A41398">
      <w:pPr>
        <w:numPr>
          <w:ilvl w:val="0"/>
          <w:numId w:val="2"/>
        </w:numPr>
        <w:tabs>
          <w:tab w:val="left" w:pos="720"/>
        </w:tabs>
        <w:rPr>
          <w:rFonts w:ascii="Verdana" w:hAnsi="Verdana"/>
          <w:sz w:val="17"/>
          <w:szCs w:val="17"/>
        </w:rPr>
      </w:pPr>
      <w:r w:rsidRPr="007A69E1">
        <w:rPr>
          <w:rFonts w:ascii="Verdana" w:hAnsi="Verdana"/>
          <w:sz w:val="17"/>
          <w:szCs w:val="17"/>
        </w:rPr>
        <w:t xml:space="preserve">optimized and stabilized internal and customer-facing operations processes. </w:t>
      </w:r>
    </w:p>
    <w:p w:rsidR="00CA24F3" w:rsidRPr="00E654DE" w:rsidRDefault="00CA24F3" w:rsidP="00CA24F3">
      <w:pPr>
        <w:rPr>
          <w:rFonts w:ascii="Verdana" w:hAnsi="Verdana"/>
          <w:i/>
          <w:iCs/>
          <w:sz w:val="17"/>
          <w:szCs w:val="17"/>
        </w:rPr>
      </w:pPr>
      <w:r w:rsidRPr="00E654DE">
        <w:rPr>
          <w:rFonts w:ascii="Verdana" w:hAnsi="Verdana"/>
          <w:i/>
          <w:iCs/>
          <w:sz w:val="17"/>
          <w:szCs w:val="17"/>
        </w:rPr>
        <w:t>Impact of Activities:</w:t>
      </w:r>
    </w:p>
    <w:p w:rsidR="00156FAF" w:rsidRPr="00156FAF" w:rsidRDefault="00CA24F3" w:rsidP="00CA24F3">
      <w:pPr>
        <w:numPr>
          <w:ilvl w:val="0"/>
          <w:numId w:val="12"/>
        </w:numPr>
        <w:tabs>
          <w:tab w:val="left" w:pos="720"/>
        </w:tabs>
        <w:rPr>
          <w:rFonts w:ascii="Verdana" w:hAnsi="Verdana"/>
          <w:i/>
          <w:iCs/>
          <w:sz w:val="17"/>
          <w:szCs w:val="17"/>
        </w:rPr>
      </w:pPr>
      <w:r w:rsidRPr="00156FAF">
        <w:rPr>
          <w:rFonts w:ascii="Verdana" w:hAnsi="Verdana"/>
          <w:sz w:val="17"/>
          <w:szCs w:val="17"/>
        </w:rPr>
        <w:t>Better accountability of profitability.Reallo</w:t>
      </w:r>
      <w:r w:rsidRPr="00156FAF">
        <w:rPr>
          <w:rFonts w:ascii="Verdana" w:hAnsi="Verdana"/>
          <w:sz w:val="17"/>
          <w:szCs w:val="17"/>
        </w:rPr>
        <w:softHyphen/>
        <w:t>cated costs, created an energetic, results-driven culture.</w:t>
      </w:r>
    </w:p>
    <w:p w:rsidR="00CA24F3" w:rsidRPr="00E654DE" w:rsidRDefault="00CA24F3" w:rsidP="00CA24F3">
      <w:pPr>
        <w:rPr>
          <w:rFonts w:ascii="Verdana" w:hAnsi="Verdana"/>
          <w:i/>
          <w:iCs/>
          <w:sz w:val="17"/>
          <w:szCs w:val="17"/>
        </w:rPr>
      </w:pPr>
      <w:r w:rsidRPr="00E654DE">
        <w:rPr>
          <w:rFonts w:ascii="Verdana" w:hAnsi="Verdana"/>
          <w:i/>
          <w:iCs/>
          <w:sz w:val="17"/>
          <w:szCs w:val="17"/>
        </w:rPr>
        <w:t>Concrete Results:</w:t>
      </w:r>
    </w:p>
    <w:p w:rsidR="00156FAF" w:rsidRPr="007B4087" w:rsidRDefault="00CA24F3" w:rsidP="00156FAF">
      <w:pPr>
        <w:numPr>
          <w:ilvl w:val="0"/>
          <w:numId w:val="12"/>
        </w:numPr>
        <w:tabs>
          <w:tab w:val="left" w:pos="720"/>
        </w:tabs>
        <w:rPr>
          <w:rFonts w:ascii="Verdana" w:hAnsi="Verdana"/>
          <w:sz w:val="17"/>
          <w:szCs w:val="17"/>
        </w:rPr>
      </w:pPr>
      <w:r w:rsidRPr="007B4087">
        <w:rPr>
          <w:rFonts w:ascii="Verdana" w:hAnsi="Verdana"/>
          <w:sz w:val="17"/>
          <w:szCs w:val="17"/>
        </w:rPr>
        <w:t>Achieved promotion to Team Manager.</w:t>
      </w:r>
    </w:p>
    <w:p w:rsidR="00156FAF" w:rsidRPr="00A94E1F" w:rsidRDefault="00156FAF" w:rsidP="00156FAF">
      <w:pPr>
        <w:rPr>
          <w:rFonts w:ascii="Verdana" w:hAnsi="Verdana"/>
          <w:sz w:val="17"/>
          <w:szCs w:val="17"/>
        </w:rPr>
      </w:pPr>
    </w:p>
    <w:p w:rsidR="00515471" w:rsidRPr="0027789F" w:rsidRDefault="00E6434C" w:rsidP="00515471">
      <w:pPr>
        <w:pStyle w:val="Heading1"/>
        <w:shd w:val="clear" w:color="auto" w:fill="E6E6E6"/>
        <w:jc w:val="left"/>
        <w:rPr>
          <w:rFonts w:ascii="Palatino Linotype" w:hAnsi="Palatino Linotype"/>
          <w:b/>
          <w:bCs/>
          <w:sz w:val="20"/>
        </w:rPr>
      </w:pPr>
      <w:r>
        <w:rPr>
          <w:rFonts w:ascii="Palatino Linotype" w:hAnsi="Palatino Linotype"/>
          <w:b/>
          <w:bCs/>
          <w:sz w:val="20"/>
        </w:rPr>
        <w:t>PROJECT’S UNDERTAKEN</w:t>
      </w:r>
    </w:p>
    <w:p w:rsidR="00881BD4" w:rsidRDefault="001571B5" w:rsidP="001571B5">
      <w:pPr>
        <w:rPr>
          <w:rFonts w:ascii="Verdana" w:hAnsi="Verdana"/>
          <w:b/>
          <w:sz w:val="17"/>
          <w:szCs w:val="17"/>
        </w:rPr>
      </w:pPr>
      <w:r w:rsidRPr="00E654DE">
        <w:rPr>
          <w:rFonts w:ascii="Verdana" w:hAnsi="Verdana"/>
          <w:sz w:val="17"/>
          <w:szCs w:val="17"/>
        </w:rPr>
        <w:t xml:space="preserve">With </w:t>
      </w:r>
      <w:r w:rsidR="004C4506" w:rsidRPr="00E654DE">
        <w:rPr>
          <w:rFonts w:ascii="Verdana" w:hAnsi="Verdana"/>
          <w:sz w:val="17"/>
          <w:szCs w:val="17"/>
        </w:rPr>
        <w:t>leading</w:t>
      </w:r>
      <w:r w:rsidRPr="00E654DE">
        <w:rPr>
          <w:rFonts w:ascii="Verdana" w:hAnsi="Verdana"/>
          <w:sz w:val="17"/>
          <w:szCs w:val="17"/>
        </w:rPr>
        <w:t xml:space="preserve"> international firms (Identified h</w:t>
      </w:r>
      <w:r w:rsidR="00233990">
        <w:rPr>
          <w:rFonts w:ascii="Verdana" w:hAnsi="Verdana"/>
          <w:sz w:val="17"/>
          <w:szCs w:val="17"/>
        </w:rPr>
        <w:t>igh-value</w:t>
      </w:r>
      <w:r w:rsidRPr="00E654DE">
        <w:rPr>
          <w:rFonts w:ascii="Verdana" w:hAnsi="Verdana"/>
          <w:sz w:val="17"/>
          <w:szCs w:val="17"/>
        </w:rPr>
        <w:t xml:space="preserve"> improvements </w:t>
      </w:r>
      <w:r w:rsidRPr="000B6696">
        <w:rPr>
          <w:rFonts w:ascii="Verdana" w:hAnsi="Verdana"/>
          <w:b/>
          <w:sz w:val="17"/>
          <w:szCs w:val="17"/>
        </w:rPr>
        <w:t>for various</w:t>
      </w:r>
      <w:r w:rsidR="000B6696" w:rsidRPr="000B6696">
        <w:rPr>
          <w:rFonts w:ascii="Verdana" w:hAnsi="Verdana"/>
          <w:b/>
          <w:sz w:val="17"/>
          <w:szCs w:val="17"/>
        </w:rPr>
        <w:t xml:space="preserve"> </w:t>
      </w:r>
      <w:r w:rsidR="00B2382F">
        <w:rPr>
          <w:rFonts w:ascii="Verdana" w:hAnsi="Verdana"/>
          <w:b/>
          <w:sz w:val="17"/>
          <w:szCs w:val="17"/>
        </w:rPr>
        <w:t>client</w:t>
      </w:r>
      <w:r w:rsidR="009C7047">
        <w:rPr>
          <w:rFonts w:ascii="Verdana" w:hAnsi="Verdana"/>
          <w:b/>
          <w:sz w:val="17"/>
          <w:szCs w:val="17"/>
        </w:rPr>
        <w:t>)</w:t>
      </w:r>
      <w:r w:rsidR="00B2382F">
        <w:rPr>
          <w:rFonts w:ascii="Verdana" w:hAnsi="Verdana"/>
          <w:b/>
          <w:sz w:val="17"/>
          <w:szCs w:val="17"/>
        </w:rPr>
        <w:t>.</w:t>
      </w:r>
    </w:p>
    <w:p w:rsidR="008C3241" w:rsidRPr="00E654DE" w:rsidRDefault="008C3241" w:rsidP="001571B5">
      <w:pPr>
        <w:rPr>
          <w:rFonts w:ascii="Verdana" w:hAnsi="Verdana"/>
          <w:sz w:val="17"/>
          <w:szCs w:val="17"/>
        </w:rPr>
      </w:pPr>
    </w:p>
    <w:p w:rsidR="00EE01E0" w:rsidRPr="0027789F" w:rsidRDefault="00EE01E0">
      <w:pPr>
        <w:pStyle w:val="Heading1"/>
        <w:shd w:val="clear" w:color="auto" w:fill="E6E6E6"/>
        <w:jc w:val="left"/>
        <w:rPr>
          <w:rFonts w:ascii="Palatino Linotype" w:hAnsi="Palatino Linotype"/>
          <w:b/>
          <w:bCs/>
          <w:sz w:val="20"/>
        </w:rPr>
      </w:pPr>
      <w:r w:rsidRPr="0027789F">
        <w:rPr>
          <w:rFonts w:ascii="Palatino Linotype" w:hAnsi="Palatino Linotype"/>
          <w:b/>
          <w:bCs/>
          <w:sz w:val="20"/>
        </w:rPr>
        <w:t xml:space="preserve">EDUCATION </w:t>
      </w:r>
    </w:p>
    <w:p w:rsidR="00881BD4" w:rsidRDefault="0090660D" w:rsidP="007512F1">
      <w:pPr>
        <w:rPr>
          <w:rFonts w:ascii="Verdana" w:hAnsi="Verdana"/>
          <w:sz w:val="17"/>
          <w:szCs w:val="17"/>
        </w:rPr>
      </w:pPr>
      <w:r w:rsidRPr="0090660D">
        <w:rPr>
          <w:rFonts w:ascii="Verdana" w:hAnsi="Verdana"/>
          <w:sz w:val="17"/>
          <w:szCs w:val="17"/>
        </w:rPr>
        <w:t>MBA/PGDM</w:t>
      </w:r>
      <w:r>
        <w:rPr>
          <w:rFonts w:ascii="Verdana" w:hAnsi="Verdana"/>
          <w:sz w:val="17"/>
          <w:szCs w:val="17"/>
        </w:rPr>
        <w:t xml:space="preserve"> :</w:t>
      </w:r>
      <w:r w:rsidR="007512F1" w:rsidRPr="007512F1">
        <w:rPr>
          <w:rFonts w:ascii="Verdana" w:hAnsi="Verdana"/>
          <w:sz w:val="17"/>
          <w:szCs w:val="17"/>
        </w:rPr>
        <w:t>MBA (Marketing and Finance) IMT Ghaziabad (6.95/9)</w:t>
      </w:r>
      <w:r w:rsidR="00BE14F4">
        <w:rPr>
          <w:rFonts w:ascii="Verdana" w:hAnsi="Verdana"/>
          <w:sz w:val="17"/>
          <w:szCs w:val="17"/>
        </w:rPr>
        <w:t xml:space="preserve"> . </w:t>
      </w:r>
      <w:r w:rsidR="007512F1" w:rsidRPr="007512F1">
        <w:rPr>
          <w:rFonts w:ascii="Verdana" w:hAnsi="Verdana"/>
          <w:sz w:val="17"/>
          <w:szCs w:val="17"/>
        </w:rPr>
        <w:t>Bachelor of Engineering</w:t>
      </w:r>
      <w:r w:rsidR="00B72046">
        <w:rPr>
          <w:rFonts w:ascii="Verdana" w:hAnsi="Verdana"/>
          <w:sz w:val="17"/>
          <w:szCs w:val="17"/>
        </w:rPr>
        <w:t xml:space="preserve"> (Mechanical)</w:t>
      </w:r>
      <w:r w:rsidR="007512F1" w:rsidRPr="007512F1">
        <w:rPr>
          <w:rFonts w:ascii="Verdana" w:hAnsi="Verdana"/>
          <w:sz w:val="17"/>
          <w:szCs w:val="17"/>
        </w:rPr>
        <w:t>. (72.07%)</w:t>
      </w:r>
    </w:p>
    <w:p w:rsidR="008C3241" w:rsidRDefault="008C3241" w:rsidP="007512F1">
      <w:pPr>
        <w:rPr>
          <w:rFonts w:ascii="Verdana" w:hAnsi="Verdana"/>
          <w:sz w:val="17"/>
          <w:szCs w:val="17"/>
        </w:rPr>
      </w:pPr>
    </w:p>
    <w:p w:rsidR="00EE01E0" w:rsidRPr="0027789F" w:rsidRDefault="00E6434C">
      <w:pPr>
        <w:pStyle w:val="Heading1"/>
        <w:shd w:val="clear" w:color="auto" w:fill="E6E6E6"/>
        <w:jc w:val="left"/>
        <w:rPr>
          <w:rFonts w:ascii="Palatino Linotype" w:hAnsi="Palatino Linotype"/>
          <w:b/>
          <w:bCs/>
          <w:sz w:val="20"/>
        </w:rPr>
      </w:pPr>
      <w:r>
        <w:rPr>
          <w:rFonts w:ascii="Palatino Linotype" w:hAnsi="Palatino Linotype"/>
          <w:b/>
          <w:bCs/>
          <w:sz w:val="20"/>
        </w:rPr>
        <w:t>SKILLS &amp; INTEREST</w:t>
      </w:r>
    </w:p>
    <w:p w:rsidR="00BE14F4" w:rsidRDefault="008B0627">
      <w:pPr>
        <w:rPr>
          <w:rFonts w:ascii="Verdana" w:hAnsi="Verdana"/>
          <w:bCs/>
          <w:sz w:val="17"/>
          <w:szCs w:val="17"/>
        </w:rPr>
      </w:pPr>
      <w:r w:rsidRPr="003B1A70">
        <w:rPr>
          <w:rFonts w:ascii="Verdana" w:hAnsi="Verdana"/>
          <w:bCs/>
          <w:sz w:val="17"/>
          <w:szCs w:val="17"/>
        </w:rPr>
        <w:t>PMBOK, SEC filling, Financial analysis,NPv</w:t>
      </w:r>
      <w:r w:rsidR="00012A3E">
        <w:rPr>
          <w:rFonts w:ascii="Verdana" w:hAnsi="Verdana"/>
          <w:bCs/>
          <w:sz w:val="17"/>
          <w:szCs w:val="17"/>
        </w:rPr>
        <w:t>,Program Management, B</w:t>
      </w:r>
      <w:r w:rsidR="00A051AF">
        <w:rPr>
          <w:rFonts w:ascii="Verdana" w:hAnsi="Verdana"/>
          <w:bCs/>
          <w:sz w:val="17"/>
          <w:szCs w:val="17"/>
        </w:rPr>
        <w:t xml:space="preserve">alance scorecard, strategy maps, </w:t>
      </w:r>
      <w:r w:rsidR="00A051AF" w:rsidRPr="00A051AF">
        <w:rPr>
          <w:rFonts w:ascii="Verdana" w:hAnsi="Verdana"/>
          <w:bCs/>
          <w:sz w:val="17"/>
          <w:szCs w:val="17"/>
        </w:rPr>
        <w:t>Salesforce CRM</w:t>
      </w:r>
      <w:r w:rsidR="007C120E">
        <w:rPr>
          <w:rFonts w:ascii="Verdana" w:hAnsi="Verdana"/>
          <w:bCs/>
          <w:sz w:val="17"/>
          <w:szCs w:val="17"/>
        </w:rPr>
        <w:t>,</w:t>
      </w:r>
      <w:r w:rsidR="007C120E" w:rsidRPr="007C120E">
        <w:t xml:space="preserve"> </w:t>
      </w:r>
      <w:r w:rsidR="00786EE1">
        <w:rPr>
          <w:rFonts w:ascii="Verdana" w:hAnsi="Verdana"/>
          <w:bCs/>
          <w:sz w:val="17"/>
          <w:szCs w:val="17"/>
        </w:rPr>
        <w:t>XML knowledge, MS office</w:t>
      </w:r>
      <w:r w:rsidR="009D008D">
        <w:rPr>
          <w:rFonts w:ascii="Verdana" w:hAnsi="Verdana"/>
          <w:bCs/>
          <w:sz w:val="17"/>
          <w:szCs w:val="17"/>
        </w:rPr>
        <w:t>,</w:t>
      </w:r>
      <w:r w:rsidR="009D008D" w:rsidRPr="009D008D">
        <w:t xml:space="preserve"> </w:t>
      </w:r>
      <w:r w:rsidR="00C60870">
        <w:rPr>
          <w:rFonts w:ascii="Verdana" w:hAnsi="Verdana"/>
          <w:bCs/>
          <w:sz w:val="17"/>
          <w:szCs w:val="17"/>
        </w:rPr>
        <w:t>stastical models</w:t>
      </w:r>
      <w:r w:rsidR="005536F6">
        <w:rPr>
          <w:rFonts w:ascii="Verdana" w:hAnsi="Verdana"/>
          <w:bCs/>
          <w:sz w:val="17"/>
          <w:szCs w:val="17"/>
        </w:rPr>
        <w:t xml:space="preserve">, </w:t>
      </w:r>
      <w:r w:rsidR="005536F6" w:rsidRPr="005536F6">
        <w:rPr>
          <w:rFonts w:ascii="Verdana" w:hAnsi="Verdana"/>
          <w:bCs/>
          <w:sz w:val="17"/>
          <w:szCs w:val="17"/>
        </w:rPr>
        <w:t xml:space="preserve">Customer Relationship </w:t>
      </w:r>
      <w:r w:rsidR="005536F6">
        <w:rPr>
          <w:rFonts w:ascii="Verdana" w:hAnsi="Verdana"/>
          <w:bCs/>
          <w:sz w:val="17"/>
          <w:szCs w:val="17"/>
        </w:rPr>
        <w:t>Management</w:t>
      </w:r>
      <w:r w:rsidR="00E12366">
        <w:rPr>
          <w:rFonts w:ascii="Verdana" w:hAnsi="Verdana"/>
          <w:bCs/>
          <w:sz w:val="17"/>
          <w:szCs w:val="17"/>
        </w:rPr>
        <w:t>, factiva , onesource, hoovers</w:t>
      </w:r>
      <w:r w:rsidR="000A2FBD">
        <w:rPr>
          <w:rFonts w:ascii="Verdana" w:hAnsi="Verdana"/>
          <w:bCs/>
          <w:sz w:val="17"/>
          <w:szCs w:val="17"/>
        </w:rPr>
        <w:t>, process automation,</w:t>
      </w:r>
      <w:r w:rsidR="000A2FBD" w:rsidRPr="000A2FBD">
        <w:t xml:space="preserve"> </w:t>
      </w:r>
      <w:r w:rsidR="000A2FBD" w:rsidRPr="000A2FBD">
        <w:rPr>
          <w:rFonts w:ascii="Verdana" w:hAnsi="Verdana"/>
          <w:bCs/>
          <w:sz w:val="17"/>
          <w:szCs w:val="17"/>
        </w:rPr>
        <w:t>condition monitoring</w:t>
      </w:r>
      <w:r w:rsidR="00E7450C" w:rsidRPr="00E7450C">
        <w:t xml:space="preserve"> </w:t>
      </w:r>
      <w:r w:rsidR="00E7450C" w:rsidRPr="00E7450C">
        <w:rPr>
          <w:rFonts w:ascii="Verdana" w:hAnsi="Verdana"/>
          <w:bCs/>
          <w:sz w:val="17"/>
          <w:szCs w:val="17"/>
        </w:rPr>
        <w:t>SPSS knowledge</w:t>
      </w:r>
      <w:r w:rsidR="002B4163">
        <w:rPr>
          <w:rFonts w:ascii="Verdana" w:hAnsi="Verdana"/>
          <w:bCs/>
          <w:sz w:val="17"/>
          <w:szCs w:val="17"/>
        </w:rPr>
        <w:t>,multivariate modeling, conjoint analysis</w:t>
      </w:r>
      <w:r w:rsidR="00D85895">
        <w:rPr>
          <w:rFonts w:ascii="Verdana" w:hAnsi="Verdana"/>
          <w:bCs/>
          <w:sz w:val="17"/>
          <w:szCs w:val="17"/>
        </w:rPr>
        <w:t xml:space="preserve">,Ms </w:t>
      </w:r>
      <w:r w:rsidR="00D85895">
        <w:rPr>
          <w:rFonts w:ascii="Verdana" w:hAnsi="Verdana"/>
          <w:bCs/>
          <w:sz w:val="17"/>
          <w:szCs w:val="17"/>
        </w:rPr>
        <w:lastRenderedPageBreak/>
        <w:t>Project</w:t>
      </w:r>
      <w:r w:rsidR="006F108D">
        <w:rPr>
          <w:rFonts w:ascii="Verdana" w:hAnsi="Verdana"/>
          <w:bCs/>
          <w:sz w:val="17"/>
          <w:szCs w:val="17"/>
        </w:rPr>
        <w:t>,</w:t>
      </w:r>
      <w:r w:rsidR="006F108D" w:rsidRPr="006F108D">
        <w:rPr>
          <w:rFonts w:ascii="Arial" w:hAnsi="Arial" w:cs="Arial"/>
        </w:rPr>
        <w:t xml:space="preserve"> </w:t>
      </w:r>
      <w:r w:rsidR="006F108D" w:rsidRPr="006F108D">
        <w:rPr>
          <w:rFonts w:ascii="Verdana" w:hAnsi="Verdana"/>
          <w:bCs/>
          <w:sz w:val="17"/>
          <w:szCs w:val="17"/>
        </w:rPr>
        <w:t>SAS / SPSS</w:t>
      </w:r>
      <w:r w:rsidR="00743745">
        <w:rPr>
          <w:rFonts w:ascii="Verdana" w:hAnsi="Verdana"/>
          <w:bCs/>
          <w:sz w:val="17"/>
          <w:szCs w:val="17"/>
        </w:rPr>
        <w:t>,</w:t>
      </w:r>
      <w:r w:rsidR="00743745" w:rsidRPr="00743745">
        <w:t xml:space="preserve"> </w:t>
      </w:r>
      <w:r w:rsidR="00743745" w:rsidRPr="00743745">
        <w:rPr>
          <w:rFonts w:ascii="Verdana" w:hAnsi="Verdana"/>
          <w:bCs/>
          <w:sz w:val="17"/>
          <w:szCs w:val="17"/>
        </w:rPr>
        <w:t>conjoint models, statistical market research models with marketing models</w:t>
      </w:r>
      <w:r w:rsidR="006F108D" w:rsidRPr="006F108D">
        <w:rPr>
          <w:rFonts w:ascii="Verdana" w:hAnsi="Verdana"/>
          <w:bCs/>
          <w:sz w:val="17"/>
          <w:szCs w:val="17"/>
        </w:rPr>
        <w:t> </w:t>
      </w:r>
      <w:r w:rsidR="005536F6">
        <w:rPr>
          <w:rFonts w:ascii="Verdana" w:hAnsi="Verdana"/>
          <w:bCs/>
          <w:sz w:val="17"/>
          <w:szCs w:val="17"/>
        </w:rPr>
        <w:t>.</w:t>
      </w:r>
    </w:p>
    <w:p w:rsidR="00973FC1" w:rsidRDefault="008B0627">
      <w:pPr>
        <w:rPr>
          <w:rFonts w:ascii="Verdana" w:hAnsi="Verdana"/>
          <w:bCs/>
          <w:sz w:val="17"/>
          <w:szCs w:val="17"/>
        </w:rPr>
      </w:pPr>
      <w:r w:rsidRPr="003B1A70">
        <w:rPr>
          <w:rFonts w:ascii="Verdana" w:hAnsi="Verdana"/>
          <w:b/>
          <w:bCs/>
          <w:sz w:val="17"/>
          <w:szCs w:val="17"/>
        </w:rPr>
        <w:t>Research Area :</w:t>
      </w:r>
      <w:r w:rsidRPr="003B1A70">
        <w:rPr>
          <w:rFonts w:ascii="Verdana" w:hAnsi="Verdana"/>
          <w:bCs/>
          <w:sz w:val="17"/>
          <w:szCs w:val="17"/>
        </w:rPr>
        <w:t xml:space="preserve"> Key </w:t>
      </w:r>
      <w:r w:rsidR="00D448D5">
        <w:rPr>
          <w:rFonts w:ascii="Verdana" w:hAnsi="Verdana"/>
          <w:bCs/>
          <w:sz w:val="17"/>
          <w:szCs w:val="17"/>
        </w:rPr>
        <w:t xml:space="preserve">Account Management and Planning, </w:t>
      </w:r>
    </w:p>
    <w:p w:rsidR="00F43F55" w:rsidRDefault="003B1A70">
      <w:pPr>
        <w:rPr>
          <w:rFonts w:ascii="Verdana" w:hAnsi="Verdana"/>
          <w:sz w:val="17"/>
          <w:szCs w:val="17"/>
        </w:rPr>
      </w:pPr>
      <w:r w:rsidRPr="003B1A70">
        <w:rPr>
          <w:rFonts w:ascii="Verdana" w:hAnsi="Verdana"/>
          <w:b/>
          <w:sz w:val="17"/>
          <w:szCs w:val="17"/>
        </w:rPr>
        <w:t>Interest</w:t>
      </w:r>
      <w:r>
        <w:rPr>
          <w:rFonts w:ascii="Verdana" w:hAnsi="Verdana"/>
          <w:b/>
          <w:sz w:val="17"/>
          <w:szCs w:val="17"/>
        </w:rPr>
        <w:t xml:space="preserve"> : </w:t>
      </w:r>
      <w:r w:rsidRPr="003B1A70">
        <w:rPr>
          <w:rFonts w:ascii="Verdana" w:hAnsi="Verdana"/>
          <w:sz w:val="17"/>
          <w:szCs w:val="17"/>
        </w:rPr>
        <w:t>Passiona</w:t>
      </w:r>
      <w:r>
        <w:rPr>
          <w:rFonts w:ascii="Verdana" w:hAnsi="Verdana"/>
          <w:sz w:val="17"/>
          <w:szCs w:val="17"/>
        </w:rPr>
        <w:t xml:space="preserve">te about helping Less Fortunate, Silva Mind Control, </w:t>
      </w:r>
      <w:r w:rsidRPr="003B1A70">
        <w:rPr>
          <w:rFonts w:ascii="Verdana" w:hAnsi="Verdana"/>
          <w:sz w:val="17"/>
          <w:szCs w:val="17"/>
        </w:rPr>
        <w:t>Traveling and Rafting</w:t>
      </w:r>
      <w:r>
        <w:rPr>
          <w:rFonts w:ascii="Verdana" w:hAnsi="Verdana"/>
          <w:sz w:val="17"/>
          <w:szCs w:val="17"/>
        </w:rPr>
        <w:t>.</w:t>
      </w:r>
    </w:p>
    <w:p w:rsidR="00436065" w:rsidRDefault="003B1A70">
      <w:pPr>
        <w:rPr>
          <w:rFonts w:ascii="Verdana" w:hAnsi="Verdana"/>
          <w:sz w:val="17"/>
          <w:szCs w:val="17"/>
        </w:rPr>
      </w:pPr>
      <w:r w:rsidRPr="00EA4FB1">
        <w:rPr>
          <w:rFonts w:ascii="Verdana" w:hAnsi="Verdana"/>
          <w:b/>
          <w:sz w:val="17"/>
          <w:szCs w:val="17"/>
        </w:rPr>
        <w:t>Personal Qualities</w:t>
      </w:r>
      <w:r w:rsidR="007A3F4A">
        <w:rPr>
          <w:rFonts w:ascii="Verdana" w:hAnsi="Verdana"/>
          <w:sz w:val="17"/>
          <w:szCs w:val="17"/>
        </w:rPr>
        <w:t xml:space="preserve"> :</w:t>
      </w:r>
      <w:r w:rsidRPr="00EA4FB1">
        <w:rPr>
          <w:rFonts w:ascii="Verdana" w:hAnsi="Verdana"/>
          <w:sz w:val="17"/>
          <w:szCs w:val="17"/>
        </w:rPr>
        <w:t>Flexible and open minded</w:t>
      </w:r>
      <w:r w:rsidR="00EA4FB1">
        <w:rPr>
          <w:rFonts w:ascii="Verdana" w:hAnsi="Verdana"/>
          <w:sz w:val="17"/>
          <w:szCs w:val="17"/>
        </w:rPr>
        <w:t xml:space="preserve">, </w:t>
      </w:r>
      <w:r w:rsidR="00EA4FB1" w:rsidRPr="00EA4FB1">
        <w:rPr>
          <w:rFonts w:ascii="Verdana" w:hAnsi="Verdana"/>
          <w:sz w:val="17"/>
          <w:szCs w:val="17"/>
        </w:rPr>
        <w:t>Empowers individuals and teams (releasing potential)</w:t>
      </w:r>
      <w:r w:rsidR="00EA4FB1">
        <w:rPr>
          <w:rFonts w:ascii="Verdana" w:hAnsi="Verdana"/>
          <w:sz w:val="17"/>
          <w:szCs w:val="17"/>
        </w:rPr>
        <w:t xml:space="preserve">, </w:t>
      </w:r>
      <w:r w:rsidR="00EA4FB1" w:rsidRPr="00EA4FB1">
        <w:rPr>
          <w:rFonts w:ascii="Verdana" w:hAnsi="Verdana"/>
          <w:sz w:val="17"/>
          <w:szCs w:val="17"/>
        </w:rPr>
        <w:t>Enthusiasm</w:t>
      </w:r>
      <w:r w:rsidR="007A3F4A">
        <w:rPr>
          <w:rFonts w:ascii="Verdana" w:hAnsi="Verdana"/>
          <w:sz w:val="17"/>
          <w:szCs w:val="17"/>
        </w:rPr>
        <w:t>.</w:t>
      </w:r>
      <w:bookmarkEnd w:id="0"/>
      <w:bookmarkEnd w:id="1"/>
    </w:p>
    <w:p w:rsidR="007C38A8" w:rsidRDefault="007C38A8">
      <w:pPr>
        <w:rPr>
          <w:rFonts w:ascii="Verdana" w:hAnsi="Verdana"/>
          <w:sz w:val="17"/>
          <w:szCs w:val="17"/>
        </w:rPr>
      </w:pPr>
    </w:p>
    <w:p w:rsidR="00C9133C" w:rsidRDefault="00C9133C">
      <w:pPr>
        <w:rPr>
          <w:rFonts w:ascii="Verdana" w:hAnsi="Verdana"/>
          <w:sz w:val="17"/>
          <w:szCs w:val="17"/>
        </w:rPr>
      </w:pPr>
    </w:p>
    <w:sectPr w:rsidR="00C9133C" w:rsidSect="000674AE">
      <w:footnotePr>
        <w:pos w:val="beneathText"/>
      </w:footnotePr>
      <w:pgSz w:w="12240" w:h="15840"/>
      <w:pgMar w:top="0" w:right="1134" w:bottom="9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A17" w:rsidRDefault="00011A17" w:rsidP="00EF64F8">
      <w:r>
        <w:separator/>
      </w:r>
    </w:p>
  </w:endnote>
  <w:endnote w:type="continuationSeparator" w:id="0">
    <w:p w:rsidR="00011A17" w:rsidRDefault="00011A17" w:rsidP="00EF6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A17" w:rsidRDefault="00011A17" w:rsidP="00EF64F8">
      <w:r>
        <w:separator/>
      </w:r>
    </w:p>
  </w:footnote>
  <w:footnote w:type="continuationSeparator" w:id="0">
    <w:p w:rsidR="00011A17" w:rsidRDefault="00011A17" w:rsidP="00EF6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/>
    </w:pict>
  </w:numPicBullet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3">
    <w:nsid w:val="00AF6761"/>
    <w:multiLevelType w:val="hybridMultilevel"/>
    <w:tmpl w:val="9DA41F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6074B3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5">
    <w:nsid w:val="42C83813"/>
    <w:multiLevelType w:val="hybridMultilevel"/>
    <w:tmpl w:val="96C23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9263F6B"/>
    <w:multiLevelType w:val="multilevel"/>
    <w:tmpl w:val="6FC69A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7">
    <w:nsid w:val="7BF65584"/>
    <w:multiLevelType w:val="hybridMultilevel"/>
    <w:tmpl w:val="E03ACFF6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0"/>
  </w:num>
  <w:num w:numId="15">
    <w:abstractNumId w:val="16"/>
  </w:num>
  <w:num w:numId="16">
    <w:abstractNumId w:val="14"/>
  </w:num>
  <w:num w:numId="17">
    <w:abstractNumId w:val="15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FB7831"/>
    <w:rsid w:val="0000046F"/>
    <w:rsid w:val="00000A1A"/>
    <w:rsid w:val="00000C30"/>
    <w:rsid w:val="00000F10"/>
    <w:rsid w:val="00001365"/>
    <w:rsid w:val="00001B5A"/>
    <w:rsid w:val="00001F30"/>
    <w:rsid w:val="000021C0"/>
    <w:rsid w:val="00002452"/>
    <w:rsid w:val="00002755"/>
    <w:rsid w:val="00002C1A"/>
    <w:rsid w:val="00002ED1"/>
    <w:rsid w:val="00003104"/>
    <w:rsid w:val="00003BB1"/>
    <w:rsid w:val="00003E63"/>
    <w:rsid w:val="00004B8E"/>
    <w:rsid w:val="00005E2C"/>
    <w:rsid w:val="000062CD"/>
    <w:rsid w:val="00006CBC"/>
    <w:rsid w:val="0000706D"/>
    <w:rsid w:val="0000798A"/>
    <w:rsid w:val="0000799C"/>
    <w:rsid w:val="00007A93"/>
    <w:rsid w:val="00007C2C"/>
    <w:rsid w:val="00007F98"/>
    <w:rsid w:val="00010935"/>
    <w:rsid w:val="00010CC6"/>
    <w:rsid w:val="000111E3"/>
    <w:rsid w:val="000117B8"/>
    <w:rsid w:val="00011A17"/>
    <w:rsid w:val="00011B78"/>
    <w:rsid w:val="00012053"/>
    <w:rsid w:val="00012645"/>
    <w:rsid w:val="00012A3E"/>
    <w:rsid w:val="00012CEC"/>
    <w:rsid w:val="000130BC"/>
    <w:rsid w:val="00013318"/>
    <w:rsid w:val="00013447"/>
    <w:rsid w:val="000134FA"/>
    <w:rsid w:val="000147BD"/>
    <w:rsid w:val="00014DE7"/>
    <w:rsid w:val="00015074"/>
    <w:rsid w:val="0001581F"/>
    <w:rsid w:val="00015CBB"/>
    <w:rsid w:val="00015D71"/>
    <w:rsid w:val="000163AB"/>
    <w:rsid w:val="00016568"/>
    <w:rsid w:val="00017233"/>
    <w:rsid w:val="000173FA"/>
    <w:rsid w:val="000174F8"/>
    <w:rsid w:val="0001760C"/>
    <w:rsid w:val="000178C0"/>
    <w:rsid w:val="00020635"/>
    <w:rsid w:val="00020803"/>
    <w:rsid w:val="000209BD"/>
    <w:rsid w:val="00021A86"/>
    <w:rsid w:val="00021BDF"/>
    <w:rsid w:val="00022174"/>
    <w:rsid w:val="0002225F"/>
    <w:rsid w:val="00022307"/>
    <w:rsid w:val="0002235D"/>
    <w:rsid w:val="000225B6"/>
    <w:rsid w:val="000227E3"/>
    <w:rsid w:val="0002359E"/>
    <w:rsid w:val="000239F0"/>
    <w:rsid w:val="00023A74"/>
    <w:rsid w:val="00023B90"/>
    <w:rsid w:val="00024355"/>
    <w:rsid w:val="00024BF7"/>
    <w:rsid w:val="000257B8"/>
    <w:rsid w:val="00025C09"/>
    <w:rsid w:val="00025E6C"/>
    <w:rsid w:val="000266A2"/>
    <w:rsid w:val="00026D23"/>
    <w:rsid w:val="00027520"/>
    <w:rsid w:val="0002777B"/>
    <w:rsid w:val="000300EB"/>
    <w:rsid w:val="00030270"/>
    <w:rsid w:val="000304E2"/>
    <w:rsid w:val="00030C41"/>
    <w:rsid w:val="00030DA1"/>
    <w:rsid w:val="00030FAE"/>
    <w:rsid w:val="0003109A"/>
    <w:rsid w:val="0003113F"/>
    <w:rsid w:val="00031358"/>
    <w:rsid w:val="00031628"/>
    <w:rsid w:val="00031C58"/>
    <w:rsid w:val="000322C0"/>
    <w:rsid w:val="000328B4"/>
    <w:rsid w:val="00032F11"/>
    <w:rsid w:val="000336B7"/>
    <w:rsid w:val="00033E78"/>
    <w:rsid w:val="0003493F"/>
    <w:rsid w:val="00034D57"/>
    <w:rsid w:val="000350CC"/>
    <w:rsid w:val="0003618C"/>
    <w:rsid w:val="000361D0"/>
    <w:rsid w:val="00036332"/>
    <w:rsid w:val="00037DEC"/>
    <w:rsid w:val="000405B5"/>
    <w:rsid w:val="000413BD"/>
    <w:rsid w:val="00041401"/>
    <w:rsid w:val="00041CF4"/>
    <w:rsid w:val="0004244D"/>
    <w:rsid w:val="00043288"/>
    <w:rsid w:val="00044027"/>
    <w:rsid w:val="0004461A"/>
    <w:rsid w:val="00044C70"/>
    <w:rsid w:val="00044CB1"/>
    <w:rsid w:val="00044E59"/>
    <w:rsid w:val="000457D1"/>
    <w:rsid w:val="000461F3"/>
    <w:rsid w:val="000463B9"/>
    <w:rsid w:val="00046713"/>
    <w:rsid w:val="00046B3C"/>
    <w:rsid w:val="00046E85"/>
    <w:rsid w:val="0005105B"/>
    <w:rsid w:val="00051604"/>
    <w:rsid w:val="00051D3A"/>
    <w:rsid w:val="00052A79"/>
    <w:rsid w:val="00053089"/>
    <w:rsid w:val="00053F33"/>
    <w:rsid w:val="00054800"/>
    <w:rsid w:val="000548AA"/>
    <w:rsid w:val="0005504F"/>
    <w:rsid w:val="00055C54"/>
    <w:rsid w:val="00055C9D"/>
    <w:rsid w:val="000566CF"/>
    <w:rsid w:val="00056742"/>
    <w:rsid w:val="00056CFE"/>
    <w:rsid w:val="00056F5C"/>
    <w:rsid w:val="000571B8"/>
    <w:rsid w:val="000579F3"/>
    <w:rsid w:val="00057AC1"/>
    <w:rsid w:val="00057DEE"/>
    <w:rsid w:val="00057F16"/>
    <w:rsid w:val="00060F13"/>
    <w:rsid w:val="00061923"/>
    <w:rsid w:val="0006206D"/>
    <w:rsid w:val="000621CE"/>
    <w:rsid w:val="00062515"/>
    <w:rsid w:val="0006258B"/>
    <w:rsid w:val="000625EF"/>
    <w:rsid w:val="0006280E"/>
    <w:rsid w:val="00062FE4"/>
    <w:rsid w:val="000636B7"/>
    <w:rsid w:val="0006375F"/>
    <w:rsid w:val="00063D56"/>
    <w:rsid w:val="000640B4"/>
    <w:rsid w:val="000640CF"/>
    <w:rsid w:val="00065518"/>
    <w:rsid w:val="00065BEE"/>
    <w:rsid w:val="00065ED5"/>
    <w:rsid w:val="000661D0"/>
    <w:rsid w:val="000662E8"/>
    <w:rsid w:val="000665B9"/>
    <w:rsid w:val="00066AFB"/>
    <w:rsid w:val="00066D22"/>
    <w:rsid w:val="000674AE"/>
    <w:rsid w:val="0006787B"/>
    <w:rsid w:val="00067B3B"/>
    <w:rsid w:val="00070376"/>
    <w:rsid w:val="00070995"/>
    <w:rsid w:val="00070A8E"/>
    <w:rsid w:val="00070AE6"/>
    <w:rsid w:val="0007108B"/>
    <w:rsid w:val="0007110B"/>
    <w:rsid w:val="000716BA"/>
    <w:rsid w:val="00071A72"/>
    <w:rsid w:val="00071C90"/>
    <w:rsid w:val="00072155"/>
    <w:rsid w:val="00073207"/>
    <w:rsid w:val="000735B9"/>
    <w:rsid w:val="000736C0"/>
    <w:rsid w:val="00073B78"/>
    <w:rsid w:val="00073E52"/>
    <w:rsid w:val="00073ED9"/>
    <w:rsid w:val="00074716"/>
    <w:rsid w:val="000755A0"/>
    <w:rsid w:val="00075BB4"/>
    <w:rsid w:val="00075ECF"/>
    <w:rsid w:val="0007665D"/>
    <w:rsid w:val="00076FBF"/>
    <w:rsid w:val="00077CCB"/>
    <w:rsid w:val="0008097B"/>
    <w:rsid w:val="00080EC6"/>
    <w:rsid w:val="00080F46"/>
    <w:rsid w:val="0008195F"/>
    <w:rsid w:val="00081C91"/>
    <w:rsid w:val="00081E0A"/>
    <w:rsid w:val="00081FBC"/>
    <w:rsid w:val="00082051"/>
    <w:rsid w:val="00082624"/>
    <w:rsid w:val="000827DF"/>
    <w:rsid w:val="0008299A"/>
    <w:rsid w:val="00082DE9"/>
    <w:rsid w:val="00084548"/>
    <w:rsid w:val="000849E7"/>
    <w:rsid w:val="00085152"/>
    <w:rsid w:val="0008525B"/>
    <w:rsid w:val="000859C0"/>
    <w:rsid w:val="00086244"/>
    <w:rsid w:val="000863B3"/>
    <w:rsid w:val="00086CBE"/>
    <w:rsid w:val="000872F5"/>
    <w:rsid w:val="00090F57"/>
    <w:rsid w:val="000918D4"/>
    <w:rsid w:val="00091CDB"/>
    <w:rsid w:val="00092030"/>
    <w:rsid w:val="00092A51"/>
    <w:rsid w:val="00092BD0"/>
    <w:rsid w:val="0009306E"/>
    <w:rsid w:val="00093307"/>
    <w:rsid w:val="00093AA6"/>
    <w:rsid w:val="000947BE"/>
    <w:rsid w:val="00094C7A"/>
    <w:rsid w:val="00094E54"/>
    <w:rsid w:val="00094F49"/>
    <w:rsid w:val="00095547"/>
    <w:rsid w:val="000955F2"/>
    <w:rsid w:val="0009598A"/>
    <w:rsid w:val="00095B48"/>
    <w:rsid w:val="00095BB1"/>
    <w:rsid w:val="00096076"/>
    <w:rsid w:val="000964C5"/>
    <w:rsid w:val="00096E40"/>
    <w:rsid w:val="000974EC"/>
    <w:rsid w:val="00097E0E"/>
    <w:rsid w:val="000A065B"/>
    <w:rsid w:val="000A0E24"/>
    <w:rsid w:val="000A0F80"/>
    <w:rsid w:val="000A1CA9"/>
    <w:rsid w:val="000A1D11"/>
    <w:rsid w:val="000A1DA1"/>
    <w:rsid w:val="000A2509"/>
    <w:rsid w:val="000A2690"/>
    <w:rsid w:val="000A272E"/>
    <w:rsid w:val="000A28AB"/>
    <w:rsid w:val="000A2C34"/>
    <w:rsid w:val="000A2FBD"/>
    <w:rsid w:val="000A3F66"/>
    <w:rsid w:val="000A4091"/>
    <w:rsid w:val="000A463D"/>
    <w:rsid w:val="000A54C0"/>
    <w:rsid w:val="000A554B"/>
    <w:rsid w:val="000A69DE"/>
    <w:rsid w:val="000A731A"/>
    <w:rsid w:val="000A7AD5"/>
    <w:rsid w:val="000A7EB5"/>
    <w:rsid w:val="000B00C2"/>
    <w:rsid w:val="000B0208"/>
    <w:rsid w:val="000B0EE0"/>
    <w:rsid w:val="000B174D"/>
    <w:rsid w:val="000B1D8F"/>
    <w:rsid w:val="000B2978"/>
    <w:rsid w:val="000B2DB0"/>
    <w:rsid w:val="000B34C3"/>
    <w:rsid w:val="000B3676"/>
    <w:rsid w:val="000B374A"/>
    <w:rsid w:val="000B39B6"/>
    <w:rsid w:val="000B3B48"/>
    <w:rsid w:val="000B4050"/>
    <w:rsid w:val="000B43F0"/>
    <w:rsid w:val="000B4600"/>
    <w:rsid w:val="000B4923"/>
    <w:rsid w:val="000B50D3"/>
    <w:rsid w:val="000B50E3"/>
    <w:rsid w:val="000B523F"/>
    <w:rsid w:val="000B553B"/>
    <w:rsid w:val="000B56E0"/>
    <w:rsid w:val="000B5DFB"/>
    <w:rsid w:val="000B6696"/>
    <w:rsid w:val="000B684F"/>
    <w:rsid w:val="000B699E"/>
    <w:rsid w:val="000B6AA2"/>
    <w:rsid w:val="000B73E1"/>
    <w:rsid w:val="000C0A45"/>
    <w:rsid w:val="000C0C04"/>
    <w:rsid w:val="000C0FF8"/>
    <w:rsid w:val="000C102F"/>
    <w:rsid w:val="000C1C21"/>
    <w:rsid w:val="000C2C00"/>
    <w:rsid w:val="000C3470"/>
    <w:rsid w:val="000C3D47"/>
    <w:rsid w:val="000C4624"/>
    <w:rsid w:val="000C46EC"/>
    <w:rsid w:val="000C47A3"/>
    <w:rsid w:val="000C52D8"/>
    <w:rsid w:val="000C58D4"/>
    <w:rsid w:val="000C5923"/>
    <w:rsid w:val="000C61B6"/>
    <w:rsid w:val="000C67F6"/>
    <w:rsid w:val="000C7521"/>
    <w:rsid w:val="000C7E39"/>
    <w:rsid w:val="000D02BF"/>
    <w:rsid w:val="000D0695"/>
    <w:rsid w:val="000D0916"/>
    <w:rsid w:val="000D0A70"/>
    <w:rsid w:val="000D0FE6"/>
    <w:rsid w:val="000D172C"/>
    <w:rsid w:val="000D1821"/>
    <w:rsid w:val="000D1AAF"/>
    <w:rsid w:val="000D239E"/>
    <w:rsid w:val="000D2CBF"/>
    <w:rsid w:val="000D2E9F"/>
    <w:rsid w:val="000D32B6"/>
    <w:rsid w:val="000D3D8F"/>
    <w:rsid w:val="000D3DC7"/>
    <w:rsid w:val="000D4624"/>
    <w:rsid w:val="000D4E71"/>
    <w:rsid w:val="000D52B4"/>
    <w:rsid w:val="000D5530"/>
    <w:rsid w:val="000D5C4F"/>
    <w:rsid w:val="000D5E1C"/>
    <w:rsid w:val="000D6509"/>
    <w:rsid w:val="000D66C4"/>
    <w:rsid w:val="000D71CC"/>
    <w:rsid w:val="000D74D9"/>
    <w:rsid w:val="000D7779"/>
    <w:rsid w:val="000D7C1B"/>
    <w:rsid w:val="000E07FD"/>
    <w:rsid w:val="000E07FF"/>
    <w:rsid w:val="000E098E"/>
    <w:rsid w:val="000E2100"/>
    <w:rsid w:val="000E2561"/>
    <w:rsid w:val="000E2C67"/>
    <w:rsid w:val="000E2D32"/>
    <w:rsid w:val="000E2E83"/>
    <w:rsid w:val="000E36A1"/>
    <w:rsid w:val="000E37EE"/>
    <w:rsid w:val="000E404E"/>
    <w:rsid w:val="000E4E74"/>
    <w:rsid w:val="000E5271"/>
    <w:rsid w:val="000E5A01"/>
    <w:rsid w:val="000E5B1D"/>
    <w:rsid w:val="000E650E"/>
    <w:rsid w:val="000E66C9"/>
    <w:rsid w:val="000E6BAE"/>
    <w:rsid w:val="000E73FC"/>
    <w:rsid w:val="000E7522"/>
    <w:rsid w:val="000E7C1A"/>
    <w:rsid w:val="000F0F4B"/>
    <w:rsid w:val="000F189B"/>
    <w:rsid w:val="000F1A6B"/>
    <w:rsid w:val="000F2BC3"/>
    <w:rsid w:val="000F2D22"/>
    <w:rsid w:val="000F3C97"/>
    <w:rsid w:val="000F3F8A"/>
    <w:rsid w:val="000F434C"/>
    <w:rsid w:val="000F4579"/>
    <w:rsid w:val="000F476C"/>
    <w:rsid w:val="000F4CC1"/>
    <w:rsid w:val="000F5418"/>
    <w:rsid w:val="000F5F4D"/>
    <w:rsid w:val="000F686E"/>
    <w:rsid w:val="000F6DAC"/>
    <w:rsid w:val="000F715D"/>
    <w:rsid w:val="000F76B4"/>
    <w:rsid w:val="00100B2E"/>
    <w:rsid w:val="00100FFB"/>
    <w:rsid w:val="00101E0B"/>
    <w:rsid w:val="00102043"/>
    <w:rsid w:val="00102874"/>
    <w:rsid w:val="00102BDA"/>
    <w:rsid w:val="00102C64"/>
    <w:rsid w:val="00103E7F"/>
    <w:rsid w:val="00103F60"/>
    <w:rsid w:val="00104043"/>
    <w:rsid w:val="0010408E"/>
    <w:rsid w:val="001042B2"/>
    <w:rsid w:val="00104A73"/>
    <w:rsid w:val="00104BAE"/>
    <w:rsid w:val="00104C94"/>
    <w:rsid w:val="00104D37"/>
    <w:rsid w:val="00104E92"/>
    <w:rsid w:val="001050D0"/>
    <w:rsid w:val="001053F6"/>
    <w:rsid w:val="001059C8"/>
    <w:rsid w:val="00105B6C"/>
    <w:rsid w:val="00110066"/>
    <w:rsid w:val="00110108"/>
    <w:rsid w:val="001108E4"/>
    <w:rsid w:val="0011090C"/>
    <w:rsid w:val="001111BA"/>
    <w:rsid w:val="00111229"/>
    <w:rsid w:val="001113CF"/>
    <w:rsid w:val="001116DE"/>
    <w:rsid w:val="001125B3"/>
    <w:rsid w:val="001132A7"/>
    <w:rsid w:val="001137A6"/>
    <w:rsid w:val="00113BF5"/>
    <w:rsid w:val="001140E4"/>
    <w:rsid w:val="001141C7"/>
    <w:rsid w:val="0011424D"/>
    <w:rsid w:val="00114341"/>
    <w:rsid w:val="001145F5"/>
    <w:rsid w:val="00114881"/>
    <w:rsid w:val="00114B5F"/>
    <w:rsid w:val="001154A2"/>
    <w:rsid w:val="001155BF"/>
    <w:rsid w:val="001159EB"/>
    <w:rsid w:val="00115AED"/>
    <w:rsid w:val="00115D8A"/>
    <w:rsid w:val="0011600E"/>
    <w:rsid w:val="00117181"/>
    <w:rsid w:val="001175BB"/>
    <w:rsid w:val="0011766F"/>
    <w:rsid w:val="00117713"/>
    <w:rsid w:val="00117F6B"/>
    <w:rsid w:val="0012166B"/>
    <w:rsid w:val="00121BD2"/>
    <w:rsid w:val="00121EC4"/>
    <w:rsid w:val="00122BBF"/>
    <w:rsid w:val="00122D72"/>
    <w:rsid w:val="00122DFA"/>
    <w:rsid w:val="0012335D"/>
    <w:rsid w:val="001239DB"/>
    <w:rsid w:val="00123C80"/>
    <w:rsid w:val="00124971"/>
    <w:rsid w:val="001249DE"/>
    <w:rsid w:val="001258B5"/>
    <w:rsid w:val="00125989"/>
    <w:rsid w:val="00125A13"/>
    <w:rsid w:val="00125DB5"/>
    <w:rsid w:val="00125EC2"/>
    <w:rsid w:val="00125F7E"/>
    <w:rsid w:val="0012624E"/>
    <w:rsid w:val="0012686B"/>
    <w:rsid w:val="0012736E"/>
    <w:rsid w:val="00130C38"/>
    <w:rsid w:val="001310B1"/>
    <w:rsid w:val="0013145E"/>
    <w:rsid w:val="00131574"/>
    <w:rsid w:val="00132346"/>
    <w:rsid w:val="0013269E"/>
    <w:rsid w:val="00132F08"/>
    <w:rsid w:val="0013416E"/>
    <w:rsid w:val="001345E9"/>
    <w:rsid w:val="0013524F"/>
    <w:rsid w:val="0013571F"/>
    <w:rsid w:val="00135A68"/>
    <w:rsid w:val="00135C48"/>
    <w:rsid w:val="00136011"/>
    <w:rsid w:val="00136922"/>
    <w:rsid w:val="001373F1"/>
    <w:rsid w:val="00137742"/>
    <w:rsid w:val="00137F30"/>
    <w:rsid w:val="00137F63"/>
    <w:rsid w:val="00137F64"/>
    <w:rsid w:val="00137F6E"/>
    <w:rsid w:val="00140274"/>
    <w:rsid w:val="00140BB9"/>
    <w:rsid w:val="0014122B"/>
    <w:rsid w:val="0014132C"/>
    <w:rsid w:val="001419BB"/>
    <w:rsid w:val="00142EFA"/>
    <w:rsid w:val="001431EA"/>
    <w:rsid w:val="00143308"/>
    <w:rsid w:val="001438BC"/>
    <w:rsid w:val="00143F03"/>
    <w:rsid w:val="00144140"/>
    <w:rsid w:val="001449D7"/>
    <w:rsid w:val="00144AA4"/>
    <w:rsid w:val="00145908"/>
    <w:rsid w:val="00145BBE"/>
    <w:rsid w:val="00147218"/>
    <w:rsid w:val="001474A4"/>
    <w:rsid w:val="00147A47"/>
    <w:rsid w:val="00147EE8"/>
    <w:rsid w:val="00150276"/>
    <w:rsid w:val="00150621"/>
    <w:rsid w:val="001507A7"/>
    <w:rsid w:val="00150DA3"/>
    <w:rsid w:val="0015124F"/>
    <w:rsid w:val="001517AD"/>
    <w:rsid w:val="00151B60"/>
    <w:rsid w:val="00151CB5"/>
    <w:rsid w:val="00152127"/>
    <w:rsid w:val="00152597"/>
    <w:rsid w:val="00152795"/>
    <w:rsid w:val="001528F7"/>
    <w:rsid w:val="00153384"/>
    <w:rsid w:val="00153D40"/>
    <w:rsid w:val="00154247"/>
    <w:rsid w:val="00154A1D"/>
    <w:rsid w:val="001554FE"/>
    <w:rsid w:val="001563E9"/>
    <w:rsid w:val="00156EC0"/>
    <w:rsid w:val="00156FAF"/>
    <w:rsid w:val="001571B5"/>
    <w:rsid w:val="001571EA"/>
    <w:rsid w:val="00160058"/>
    <w:rsid w:val="00160418"/>
    <w:rsid w:val="0016042B"/>
    <w:rsid w:val="001604DE"/>
    <w:rsid w:val="00160771"/>
    <w:rsid w:val="00160843"/>
    <w:rsid w:val="00160856"/>
    <w:rsid w:val="001609CB"/>
    <w:rsid w:val="00160BB4"/>
    <w:rsid w:val="00160C9A"/>
    <w:rsid w:val="001626A5"/>
    <w:rsid w:val="00162989"/>
    <w:rsid w:val="00162E06"/>
    <w:rsid w:val="0016317A"/>
    <w:rsid w:val="001632B8"/>
    <w:rsid w:val="001639ED"/>
    <w:rsid w:val="00163EED"/>
    <w:rsid w:val="00164407"/>
    <w:rsid w:val="001645CF"/>
    <w:rsid w:val="00164741"/>
    <w:rsid w:val="00165248"/>
    <w:rsid w:val="00165777"/>
    <w:rsid w:val="00165FD6"/>
    <w:rsid w:val="00166789"/>
    <w:rsid w:val="00166A98"/>
    <w:rsid w:val="001678F3"/>
    <w:rsid w:val="00167C6A"/>
    <w:rsid w:val="00170107"/>
    <w:rsid w:val="001701E2"/>
    <w:rsid w:val="001702B7"/>
    <w:rsid w:val="001705B9"/>
    <w:rsid w:val="00170626"/>
    <w:rsid w:val="001707F5"/>
    <w:rsid w:val="00170829"/>
    <w:rsid w:val="00170C30"/>
    <w:rsid w:val="00171062"/>
    <w:rsid w:val="001711A6"/>
    <w:rsid w:val="001711E2"/>
    <w:rsid w:val="00171593"/>
    <w:rsid w:val="00171D2A"/>
    <w:rsid w:val="00172E61"/>
    <w:rsid w:val="00173127"/>
    <w:rsid w:val="0017318D"/>
    <w:rsid w:val="0017386B"/>
    <w:rsid w:val="0017438F"/>
    <w:rsid w:val="00174506"/>
    <w:rsid w:val="0017496E"/>
    <w:rsid w:val="00174BB9"/>
    <w:rsid w:val="00175E99"/>
    <w:rsid w:val="00176041"/>
    <w:rsid w:val="00176CB0"/>
    <w:rsid w:val="00177535"/>
    <w:rsid w:val="00177B27"/>
    <w:rsid w:val="00177BA7"/>
    <w:rsid w:val="00177CBE"/>
    <w:rsid w:val="00180527"/>
    <w:rsid w:val="00180B1F"/>
    <w:rsid w:val="001815DE"/>
    <w:rsid w:val="00181622"/>
    <w:rsid w:val="00181AB6"/>
    <w:rsid w:val="001822A3"/>
    <w:rsid w:val="00182329"/>
    <w:rsid w:val="00182781"/>
    <w:rsid w:val="00183585"/>
    <w:rsid w:val="00183938"/>
    <w:rsid w:val="001839E1"/>
    <w:rsid w:val="00183D57"/>
    <w:rsid w:val="00184925"/>
    <w:rsid w:val="00184D24"/>
    <w:rsid w:val="00185596"/>
    <w:rsid w:val="001858A8"/>
    <w:rsid w:val="001858D4"/>
    <w:rsid w:val="0018604A"/>
    <w:rsid w:val="00186F89"/>
    <w:rsid w:val="001876AE"/>
    <w:rsid w:val="0018772D"/>
    <w:rsid w:val="001878E6"/>
    <w:rsid w:val="00190BAE"/>
    <w:rsid w:val="00190DBA"/>
    <w:rsid w:val="001918D9"/>
    <w:rsid w:val="001918F1"/>
    <w:rsid w:val="001919F4"/>
    <w:rsid w:val="00191F36"/>
    <w:rsid w:val="00192027"/>
    <w:rsid w:val="0019243A"/>
    <w:rsid w:val="001924D9"/>
    <w:rsid w:val="00192647"/>
    <w:rsid w:val="00192985"/>
    <w:rsid w:val="001935DE"/>
    <w:rsid w:val="0019463A"/>
    <w:rsid w:val="00194973"/>
    <w:rsid w:val="00195745"/>
    <w:rsid w:val="00195B98"/>
    <w:rsid w:val="00196ABD"/>
    <w:rsid w:val="00196F23"/>
    <w:rsid w:val="0019751B"/>
    <w:rsid w:val="00197B50"/>
    <w:rsid w:val="00197D62"/>
    <w:rsid w:val="001A00BC"/>
    <w:rsid w:val="001A0F0D"/>
    <w:rsid w:val="001A113A"/>
    <w:rsid w:val="001A150F"/>
    <w:rsid w:val="001A1819"/>
    <w:rsid w:val="001A209C"/>
    <w:rsid w:val="001A289C"/>
    <w:rsid w:val="001A3062"/>
    <w:rsid w:val="001A35D4"/>
    <w:rsid w:val="001A3718"/>
    <w:rsid w:val="001A3842"/>
    <w:rsid w:val="001A3ABA"/>
    <w:rsid w:val="001A3B93"/>
    <w:rsid w:val="001A3BF5"/>
    <w:rsid w:val="001A3F17"/>
    <w:rsid w:val="001A52B9"/>
    <w:rsid w:val="001A58B0"/>
    <w:rsid w:val="001A5E38"/>
    <w:rsid w:val="001A628C"/>
    <w:rsid w:val="001A64BD"/>
    <w:rsid w:val="001A669F"/>
    <w:rsid w:val="001A709C"/>
    <w:rsid w:val="001A746B"/>
    <w:rsid w:val="001B02EF"/>
    <w:rsid w:val="001B04C4"/>
    <w:rsid w:val="001B09FA"/>
    <w:rsid w:val="001B0A17"/>
    <w:rsid w:val="001B1318"/>
    <w:rsid w:val="001B1641"/>
    <w:rsid w:val="001B16FD"/>
    <w:rsid w:val="001B1A44"/>
    <w:rsid w:val="001B1D33"/>
    <w:rsid w:val="001B269E"/>
    <w:rsid w:val="001B3ADC"/>
    <w:rsid w:val="001B4214"/>
    <w:rsid w:val="001B433C"/>
    <w:rsid w:val="001B46BB"/>
    <w:rsid w:val="001B4C26"/>
    <w:rsid w:val="001B4E10"/>
    <w:rsid w:val="001B5995"/>
    <w:rsid w:val="001B62A5"/>
    <w:rsid w:val="001B64D3"/>
    <w:rsid w:val="001B67AD"/>
    <w:rsid w:val="001B67FE"/>
    <w:rsid w:val="001B6953"/>
    <w:rsid w:val="001B7077"/>
    <w:rsid w:val="001B74DD"/>
    <w:rsid w:val="001B78F4"/>
    <w:rsid w:val="001B79B0"/>
    <w:rsid w:val="001C055F"/>
    <w:rsid w:val="001C062F"/>
    <w:rsid w:val="001C1E95"/>
    <w:rsid w:val="001C33D0"/>
    <w:rsid w:val="001C3523"/>
    <w:rsid w:val="001C3866"/>
    <w:rsid w:val="001C404B"/>
    <w:rsid w:val="001C4C4D"/>
    <w:rsid w:val="001C4FEA"/>
    <w:rsid w:val="001C524D"/>
    <w:rsid w:val="001C52BB"/>
    <w:rsid w:val="001C58D7"/>
    <w:rsid w:val="001C5B2F"/>
    <w:rsid w:val="001C5F84"/>
    <w:rsid w:val="001C6134"/>
    <w:rsid w:val="001C6D46"/>
    <w:rsid w:val="001C6F73"/>
    <w:rsid w:val="001C7AD6"/>
    <w:rsid w:val="001D054C"/>
    <w:rsid w:val="001D0DB9"/>
    <w:rsid w:val="001D1086"/>
    <w:rsid w:val="001D12F9"/>
    <w:rsid w:val="001D15E2"/>
    <w:rsid w:val="001D16D5"/>
    <w:rsid w:val="001D1B96"/>
    <w:rsid w:val="001D2A78"/>
    <w:rsid w:val="001D303B"/>
    <w:rsid w:val="001D33D9"/>
    <w:rsid w:val="001D397F"/>
    <w:rsid w:val="001D405A"/>
    <w:rsid w:val="001D446C"/>
    <w:rsid w:val="001D4DCC"/>
    <w:rsid w:val="001D5019"/>
    <w:rsid w:val="001D5030"/>
    <w:rsid w:val="001D5A7C"/>
    <w:rsid w:val="001D5B04"/>
    <w:rsid w:val="001D5D96"/>
    <w:rsid w:val="001D6579"/>
    <w:rsid w:val="001D76AF"/>
    <w:rsid w:val="001D7A1E"/>
    <w:rsid w:val="001D7EB9"/>
    <w:rsid w:val="001E03A4"/>
    <w:rsid w:val="001E066A"/>
    <w:rsid w:val="001E174F"/>
    <w:rsid w:val="001E18E9"/>
    <w:rsid w:val="001E2605"/>
    <w:rsid w:val="001E277B"/>
    <w:rsid w:val="001E27B9"/>
    <w:rsid w:val="001E28A9"/>
    <w:rsid w:val="001E292C"/>
    <w:rsid w:val="001E2B3C"/>
    <w:rsid w:val="001E36E5"/>
    <w:rsid w:val="001E3A05"/>
    <w:rsid w:val="001E3C15"/>
    <w:rsid w:val="001E43F8"/>
    <w:rsid w:val="001E505E"/>
    <w:rsid w:val="001E5697"/>
    <w:rsid w:val="001E5C00"/>
    <w:rsid w:val="001E6834"/>
    <w:rsid w:val="001E696D"/>
    <w:rsid w:val="001E6C0A"/>
    <w:rsid w:val="001E7628"/>
    <w:rsid w:val="001F0185"/>
    <w:rsid w:val="001F0256"/>
    <w:rsid w:val="001F07CD"/>
    <w:rsid w:val="001F198D"/>
    <w:rsid w:val="001F268D"/>
    <w:rsid w:val="001F2B00"/>
    <w:rsid w:val="001F32B4"/>
    <w:rsid w:val="001F374B"/>
    <w:rsid w:val="001F39C7"/>
    <w:rsid w:val="001F3BBD"/>
    <w:rsid w:val="001F3EF4"/>
    <w:rsid w:val="001F3F30"/>
    <w:rsid w:val="001F40CC"/>
    <w:rsid w:val="001F48F4"/>
    <w:rsid w:val="001F48F5"/>
    <w:rsid w:val="001F5617"/>
    <w:rsid w:val="001F5650"/>
    <w:rsid w:val="001F67F7"/>
    <w:rsid w:val="001F69AB"/>
    <w:rsid w:val="001F6B6C"/>
    <w:rsid w:val="001F6BE3"/>
    <w:rsid w:val="001F700A"/>
    <w:rsid w:val="001F74D9"/>
    <w:rsid w:val="001F7648"/>
    <w:rsid w:val="001F77FE"/>
    <w:rsid w:val="0020038A"/>
    <w:rsid w:val="00200627"/>
    <w:rsid w:val="00200A7E"/>
    <w:rsid w:val="002010FA"/>
    <w:rsid w:val="0020120D"/>
    <w:rsid w:val="00201698"/>
    <w:rsid w:val="00201744"/>
    <w:rsid w:val="00201B5F"/>
    <w:rsid w:val="00201E04"/>
    <w:rsid w:val="00202CBF"/>
    <w:rsid w:val="00203066"/>
    <w:rsid w:val="0020385D"/>
    <w:rsid w:val="00203C15"/>
    <w:rsid w:val="00203DF1"/>
    <w:rsid w:val="00203ED4"/>
    <w:rsid w:val="00204939"/>
    <w:rsid w:val="00204B35"/>
    <w:rsid w:val="00205468"/>
    <w:rsid w:val="00205710"/>
    <w:rsid w:val="00205B64"/>
    <w:rsid w:val="00205D0C"/>
    <w:rsid w:val="00205D7F"/>
    <w:rsid w:val="00205DEC"/>
    <w:rsid w:val="002061C1"/>
    <w:rsid w:val="0020633A"/>
    <w:rsid w:val="002067F2"/>
    <w:rsid w:val="00206876"/>
    <w:rsid w:val="00206EE6"/>
    <w:rsid w:val="00207292"/>
    <w:rsid w:val="002075B8"/>
    <w:rsid w:val="00207927"/>
    <w:rsid w:val="00207B50"/>
    <w:rsid w:val="00207F58"/>
    <w:rsid w:val="00207FE5"/>
    <w:rsid w:val="00210CA0"/>
    <w:rsid w:val="00210F0A"/>
    <w:rsid w:val="002114EB"/>
    <w:rsid w:val="002118D8"/>
    <w:rsid w:val="0021195A"/>
    <w:rsid w:val="00211A89"/>
    <w:rsid w:val="00211ADD"/>
    <w:rsid w:val="00211D68"/>
    <w:rsid w:val="00211E70"/>
    <w:rsid w:val="00212186"/>
    <w:rsid w:val="00212E58"/>
    <w:rsid w:val="00213104"/>
    <w:rsid w:val="002132B4"/>
    <w:rsid w:val="00213B05"/>
    <w:rsid w:val="00213CD2"/>
    <w:rsid w:val="0021442B"/>
    <w:rsid w:val="002148E1"/>
    <w:rsid w:val="00214AED"/>
    <w:rsid w:val="002156F2"/>
    <w:rsid w:val="00215720"/>
    <w:rsid w:val="00215763"/>
    <w:rsid w:val="0021618C"/>
    <w:rsid w:val="0021677C"/>
    <w:rsid w:val="002167D5"/>
    <w:rsid w:val="00217281"/>
    <w:rsid w:val="00217373"/>
    <w:rsid w:val="002179CE"/>
    <w:rsid w:val="00217BCE"/>
    <w:rsid w:val="00217DD8"/>
    <w:rsid w:val="002203B3"/>
    <w:rsid w:val="002217D6"/>
    <w:rsid w:val="00221C37"/>
    <w:rsid w:val="00221DE4"/>
    <w:rsid w:val="00221EFB"/>
    <w:rsid w:val="002228C4"/>
    <w:rsid w:val="00223482"/>
    <w:rsid w:val="0022378D"/>
    <w:rsid w:val="00224E7B"/>
    <w:rsid w:val="0022506B"/>
    <w:rsid w:val="002251C0"/>
    <w:rsid w:val="002255F7"/>
    <w:rsid w:val="00225BF9"/>
    <w:rsid w:val="0022612C"/>
    <w:rsid w:val="00226632"/>
    <w:rsid w:val="00226744"/>
    <w:rsid w:val="00226763"/>
    <w:rsid w:val="00226932"/>
    <w:rsid w:val="00226B59"/>
    <w:rsid w:val="00230200"/>
    <w:rsid w:val="00230315"/>
    <w:rsid w:val="0023083C"/>
    <w:rsid w:val="00230FF5"/>
    <w:rsid w:val="00231030"/>
    <w:rsid w:val="002311E8"/>
    <w:rsid w:val="0023274E"/>
    <w:rsid w:val="00233990"/>
    <w:rsid w:val="0023432C"/>
    <w:rsid w:val="00234AA8"/>
    <w:rsid w:val="00235058"/>
    <w:rsid w:val="00235804"/>
    <w:rsid w:val="00235A6A"/>
    <w:rsid w:val="00236458"/>
    <w:rsid w:val="002365D6"/>
    <w:rsid w:val="00236BCF"/>
    <w:rsid w:val="00236F53"/>
    <w:rsid w:val="00236F70"/>
    <w:rsid w:val="002379A0"/>
    <w:rsid w:val="00237BCC"/>
    <w:rsid w:val="0024022F"/>
    <w:rsid w:val="00240696"/>
    <w:rsid w:val="00240C37"/>
    <w:rsid w:val="00240E33"/>
    <w:rsid w:val="0024164D"/>
    <w:rsid w:val="00241952"/>
    <w:rsid w:val="00242238"/>
    <w:rsid w:val="00243077"/>
    <w:rsid w:val="002447F3"/>
    <w:rsid w:val="00244B28"/>
    <w:rsid w:val="0024515A"/>
    <w:rsid w:val="00246376"/>
    <w:rsid w:val="00246F34"/>
    <w:rsid w:val="00247507"/>
    <w:rsid w:val="00247546"/>
    <w:rsid w:val="0024795C"/>
    <w:rsid w:val="00247DBD"/>
    <w:rsid w:val="00250206"/>
    <w:rsid w:val="00250A73"/>
    <w:rsid w:val="00250F58"/>
    <w:rsid w:val="00251A20"/>
    <w:rsid w:val="00251B48"/>
    <w:rsid w:val="00252861"/>
    <w:rsid w:val="002533EB"/>
    <w:rsid w:val="00253850"/>
    <w:rsid w:val="002539B0"/>
    <w:rsid w:val="00253E83"/>
    <w:rsid w:val="002555F8"/>
    <w:rsid w:val="002558C9"/>
    <w:rsid w:val="00255A79"/>
    <w:rsid w:val="002562F6"/>
    <w:rsid w:val="0025718C"/>
    <w:rsid w:val="00257713"/>
    <w:rsid w:val="00257CBD"/>
    <w:rsid w:val="002601A1"/>
    <w:rsid w:val="002602C3"/>
    <w:rsid w:val="00260701"/>
    <w:rsid w:val="00260CF4"/>
    <w:rsid w:val="00261218"/>
    <w:rsid w:val="00261888"/>
    <w:rsid w:val="00261C56"/>
    <w:rsid w:val="00261E9D"/>
    <w:rsid w:val="00261F65"/>
    <w:rsid w:val="00262514"/>
    <w:rsid w:val="002625C3"/>
    <w:rsid w:val="0026309B"/>
    <w:rsid w:val="00263427"/>
    <w:rsid w:val="002637E0"/>
    <w:rsid w:val="00263C9B"/>
    <w:rsid w:val="00263DE4"/>
    <w:rsid w:val="0026421D"/>
    <w:rsid w:val="0026452F"/>
    <w:rsid w:val="00264B74"/>
    <w:rsid w:val="00264CAA"/>
    <w:rsid w:val="002652D8"/>
    <w:rsid w:val="0026539D"/>
    <w:rsid w:val="00265FD6"/>
    <w:rsid w:val="002669C6"/>
    <w:rsid w:val="00267A12"/>
    <w:rsid w:val="00267F7A"/>
    <w:rsid w:val="002703DD"/>
    <w:rsid w:val="002706C8"/>
    <w:rsid w:val="00270845"/>
    <w:rsid w:val="0027113A"/>
    <w:rsid w:val="002713AA"/>
    <w:rsid w:val="0027174E"/>
    <w:rsid w:val="00271786"/>
    <w:rsid w:val="00271CD0"/>
    <w:rsid w:val="00271F3C"/>
    <w:rsid w:val="002728C4"/>
    <w:rsid w:val="002728D1"/>
    <w:rsid w:val="00273F3F"/>
    <w:rsid w:val="00274990"/>
    <w:rsid w:val="00274B6D"/>
    <w:rsid w:val="00275367"/>
    <w:rsid w:val="002760A6"/>
    <w:rsid w:val="00276165"/>
    <w:rsid w:val="00276269"/>
    <w:rsid w:val="002763FD"/>
    <w:rsid w:val="00276C56"/>
    <w:rsid w:val="00276DDF"/>
    <w:rsid w:val="0027789F"/>
    <w:rsid w:val="00277F83"/>
    <w:rsid w:val="00280C3F"/>
    <w:rsid w:val="00280C47"/>
    <w:rsid w:val="00280F73"/>
    <w:rsid w:val="002811D2"/>
    <w:rsid w:val="00282258"/>
    <w:rsid w:val="00282344"/>
    <w:rsid w:val="00282478"/>
    <w:rsid w:val="00283219"/>
    <w:rsid w:val="00283348"/>
    <w:rsid w:val="002833FD"/>
    <w:rsid w:val="002836EE"/>
    <w:rsid w:val="002839A2"/>
    <w:rsid w:val="00283A48"/>
    <w:rsid w:val="00283AEC"/>
    <w:rsid w:val="00283E18"/>
    <w:rsid w:val="002840C7"/>
    <w:rsid w:val="00284E55"/>
    <w:rsid w:val="0028576C"/>
    <w:rsid w:val="00286706"/>
    <w:rsid w:val="00286731"/>
    <w:rsid w:val="00287989"/>
    <w:rsid w:val="00287E20"/>
    <w:rsid w:val="002905F8"/>
    <w:rsid w:val="0029082A"/>
    <w:rsid w:val="00290DC4"/>
    <w:rsid w:val="00290F4E"/>
    <w:rsid w:val="00291041"/>
    <w:rsid w:val="00291F29"/>
    <w:rsid w:val="0029226E"/>
    <w:rsid w:val="0029252F"/>
    <w:rsid w:val="00292B4B"/>
    <w:rsid w:val="00292F02"/>
    <w:rsid w:val="0029318D"/>
    <w:rsid w:val="00293B29"/>
    <w:rsid w:val="00293C37"/>
    <w:rsid w:val="00293D49"/>
    <w:rsid w:val="002941BB"/>
    <w:rsid w:val="0029486E"/>
    <w:rsid w:val="00294A88"/>
    <w:rsid w:val="00294D1C"/>
    <w:rsid w:val="002950E5"/>
    <w:rsid w:val="00295600"/>
    <w:rsid w:val="00295E5D"/>
    <w:rsid w:val="002966AB"/>
    <w:rsid w:val="00296A92"/>
    <w:rsid w:val="00296C4F"/>
    <w:rsid w:val="00296FAC"/>
    <w:rsid w:val="00297BD9"/>
    <w:rsid w:val="002A09FB"/>
    <w:rsid w:val="002A0C79"/>
    <w:rsid w:val="002A16BD"/>
    <w:rsid w:val="002A16C3"/>
    <w:rsid w:val="002A2954"/>
    <w:rsid w:val="002A2C7B"/>
    <w:rsid w:val="002A2CA8"/>
    <w:rsid w:val="002A2D7A"/>
    <w:rsid w:val="002A34D3"/>
    <w:rsid w:val="002A45BB"/>
    <w:rsid w:val="002A4EB2"/>
    <w:rsid w:val="002A55CD"/>
    <w:rsid w:val="002A60AF"/>
    <w:rsid w:val="002A654E"/>
    <w:rsid w:val="002A6763"/>
    <w:rsid w:val="002A6A21"/>
    <w:rsid w:val="002A6D5D"/>
    <w:rsid w:val="002A7FAA"/>
    <w:rsid w:val="002B0A1E"/>
    <w:rsid w:val="002B0C20"/>
    <w:rsid w:val="002B0DEF"/>
    <w:rsid w:val="002B29A8"/>
    <w:rsid w:val="002B2AB3"/>
    <w:rsid w:val="002B3411"/>
    <w:rsid w:val="002B3772"/>
    <w:rsid w:val="002B3AC5"/>
    <w:rsid w:val="002B3E9F"/>
    <w:rsid w:val="002B4163"/>
    <w:rsid w:val="002B4450"/>
    <w:rsid w:val="002B4550"/>
    <w:rsid w:val="002B4C87"/>
    <w:rsid w:val="002B4E34"/>
    <w:rsid w:val="002B5597"/>
    <w:rsid w:val="002B6224"/>
    <w:rsid w:val="002B6491"/>
    <w:rsid w:val="002B6D9B"/>
    <w:rsid w:val="002B7C36"/>
    <w:rsid w:val="002B7D27"/>
    <w:rsid w:val="002B7DA4"/>
    <w:rsid w:val="002C03C0"/>
    <w:rsid w:val="002C0ABC"/>
    <w:rsid w:val="002C19D0"/>
    <w:rsid w:val="002C1D95"/>
    <w:rsid w:val="002C212B"/>
    <w:rsid w:val="002C2267"/>
    <w:rsid w:val="002C2EE2"/>
    <w:rsid w:val="002C2F66"/>
    <w:rsid w:val="002C2F78"/>
    <w:rsid w:val="002C3044"/>
    <w:rsid w:val="002C33B4"/>
    <w:rsid w:val="002C38DD"/>
    <w:rsid w:val="002C3FAF"/>
    <w:rsid w:val="002C4412"/>
    <w:rsid w:val="002C48FF"/>
    <w:rsid w:val="002C544B"/>
    <w:rsid w:val="002C55C6"/>
    <w:rsid w:val="002C55DC"/>
    <w:rsid w:val="002C5855"/>
    <w:rsid w:val="002C5930"/>
    <w:rsid w:val="002C653A"/>
    <w:rsid w:val="002C69BF"/>
    <w:rsid w:val="002C6E3B"/>
    <w:rsid w:val="002C7C18"/>
    <w:rsid w:val="002D180C"/>
    <w:rsid w:val="002D2751"/>
    <w:rsid w:val="002D2C7A"/>
    <w:rsid w:val="002D39E4"/>
    <w:rsid w:val="002D39E7"/>
    <w:rsid w:val="002D3B9E"/>
    <w:rsid w:val="002D434F"/>
    <w:rsid w:val="002D4C40"/>
    <w:rsid w:val="002D5025"/>
    <w:rsid w:val="002D5083"/>
    <w:rsid w:val="002D5590"/>
    <w:rsid w:val="002D5D23"/>
    <w:rsid w:val="002D6072"/>
    <w:rsid w:val="002D61CD"/>
    <w:rsid w:val="002D65DE"/>
    <w:rsid w:val="002D6911"/>
    <w:rsid w:val="002D69B6"/>
    <w:rsid w:val="002D6C49"/>
    <w:rsid w:val="002D6CFB"/>
    <w:rsid w:val="002D761B"/>
    <w:rsid w:val="002D7B81"/>
    <w:rsid w:val="002D7EE4"/>
    <w:rsid w:val="002E01C3"/>
    <w:rsid w:val="002E0643"/>
    <w:rsid w:val="002E0FF8"/>
    <w:rsid w:val="002E147A"/>
    <w:rsid w:val="002E17EE"/>
    <w:rsid w:val="002E1B7A"/>
    <w:rsid w:val="002E1BA4"/>
    <w:rsid w:val="002E2611"/>
    <w:rsid w:val="002E34AA"/>
    <w:rsid w:val="002E3C61"/>
    <w:rsid w:val="002E3F4A"/>
    <w:rsid w:val="002E4285"/>
    <w:rsid w:val="002E476A"/>
    <w:rsid w:val="002E53D3"/>
    <w:rsid w:val="002E5E4D"/>
    <w:rsid w:val="002E646E"/>
    <w:rsid w:val="002E6A33"/>
    <w:rsid w:val="002E70B5"/>
    <w:rsid w:val="002E7157"/>
    <w:rsid w:val="002E748F"/>
    <w:rsid w:val="002E79B1"/>
    <w:rsid w:val="002E7C1E"/>
    <w:rsid w:val="002F04FE"/>
    <w:rsid w:val="002F05C6"/>
    <w:rsid w:val="002F0DB6"/>
    <w:rsid w:val="002F0DC1"/>
    <w:rsid w:val="002F17BE"/>
    <w:rsid w:val="002F1F4B"/>
    <w:rsid w:val="002F27F6"/>
    <w:rsid w:val="002F30DE"/>
    <w:rsid w:val="002F3132"/>
    <w:rsid w:val="002F327E"/>
    <w:rsid w:val="002F3622"/>
    <w:rsid w:val="002F38D4"/>
    <w:rsid w:val="002F3EAC"/>
    <w:rsid w:val="002F3FCE"/>
    <w:rsid w:val="002F40C8"/>
    <w:rsid w:val="002F43AC"/>
    <w:rsid w:val="002F481F"/>
    <w:rsid w:val="002F4A70"/>
    <w:rsid w:val="002F4BAC"/>
    <w:rsid w:val="002F51C2"/>
    <w:rsid w:val="002F5946"/>
    <w:rsid w:val="002F5B8C"/>
    <w:rsid w:val="002F5BC2"/>
    <w:rsid w:val="002F5CE5"/>
    <w:rsid w:val="002F5E2B"/>
    <w:rsid w:val="002F677A"/>
    <w:rsid w:val="002F6AB9"/>
    <w:rsid w:val="002F6EA8"/>
    <w:rsid w:val="002F72FC"/>
    <w:rsid w:val="002F745C"/>
    <w:rsid w:val="002F763D"/>
    <w:rsid w:val="002F7848"/>
    <w:rsid w:val="002F79A0"/>
    <w:rsid w:val="002F7C37"/>
    <w:rsid w:val="00300163"/>
    <w:rsid w:val="00300375"/>
    <w:rsid w:val="0030082C"/>
    <w:rsid w:val="0030088D"/>
    <w:rsid w:val="00300D89"/>
    <w:rsid w:val="00300FB7"/>
    <w:rsid w:val="0030180B"/>
    <w:rsid w:val="0030282D"/>
    <w:rsid w:val="003028CB"/>
    <w:rsid w:val="00302B40"/>
    <w:rsid w:val="00302D2F"/>
    <w:rsid w:val="00303A56"/>
    <w:rsid w:val="00306772"/>
    <w:rsid w:val="00306A87"/>
    <w:rsid w:val="00306E8C"/>
    <w:rsid w:val="003073D4"/>
    <w:rsid w:val="00307798"/>
    <w:rsid w:val="00307FD3"/>
    <w:rsid w:val="00310053"/>
    <w:rsid w:val="00310390"/>
    <w:rsid w:val="00310E91"/>
    <w:rsid w:val="003118CC"/>
    <w:rsid w:val="0031198F"/>
    <w:rsid w:val="00311EA2"/>
    <w:rsid w:val="0031202C"/>
    <w:rsid w:val="0031203C"/>
    <w:rsid w:val="00312BF3"/>
    <w:rsid w:val="0031350C"/>
    <w:rsid w:val="003139C4"/>
    <w:rsid w:val="003145BC"/>
    <w:rsid w:val="003145DF"/>
    <w:rsid w:val="0031467D"/>
    <w:rsid w:val="003155FA"/>
    <w:rsid w:val="00315D6C"/>
    <w:rsid w:val="00315E50"/>
    <w:rsid w:val="00315F4A"/>
    <w:rsid w:val="00316757"/>
    <w:rsid w:val="0031694E"/>
    <w:rsid w:val="00317B2E"/>
    <w:rsid w:val="00317C37"/>
    <w:rsid w:val="00317D10"/>
    <w:rsid w:val="00317F82"/>
    <w:rsid w:val="0032018A"/>
    <w:rsid w:val="00320588"/>
    <w:rsid w:val="003211B9"/>
    <w:rsid w:val="0032123C"/>
    <w:rsid w:val="00322F3C"/>
    <w:rsid w:val="00323ABD"/>
    <w:rsid w:val="00323AEB"/>
    <w:rsid w:val="00323D6C"/>
    <w:rsid w:val="00323DDE"/>
    <w:rsid w:val="00324B2F"/>
    <w:rsid w:val="00325206"/>
    <w:rsid w:val="00325962"/>
    <w:rsid w:val="003265DD"/>
    <w:rsid w:val="003272AE"/>
    <w:rsid w:val="00327E36"/>
    <w:rsid w:val="003300F7"/>
    <w:rsid w:val="00330306"/>
    <w:rsid w:val="0033122C"/>
    <w:rsid w:val="0033125C"/>
    <w:rsid w:val="00331A53"/>
    <w:rsid w:val="00332035"/>
    <w:rsid w:val="00332164"/>
    <w:rsid w:val="00332D96"/>
    <w:rsid w:val="00332F82"/>
    <w:rsid w:val="0033337B"/>
    <w:rsid w:val="003337A5"/>
    <w:rsid w:val="003340F0"/>
    <w:rsid w:val="0033426C"/>
    <w:rsid w:val="00334491"/>
    <w:rsid w:val="003347E8"/>
    <w:rsid w:val="00334A7F"/>
    <w:rsid w:val="00335157"/>
    <w:rsid w:val="003362CC"/>
    <w:rsid w:val="00336335"/>
    <w:rsid w:val="003363D1"/>
    <w:rsid w:val="003378B2"/>
    <w:rsid w:val="00337E59"/>
    <w:rsid w:val="003402E8"/>
    <w:rsid w:val="00340D9B"/>
    <w:rsid w:val="00341604"/>
    <w:rsid w:val="00341AEC"/>
    <w:rsid w:val="00341BD5"/>
    <w:rsid w:val="00341D51"/>
    <w:rsid w:val="00341DBB"/>
    <w:rsid w:val="0034220D"/>
    <w:rsid w:val="00342397"/>
    <w:rsid w:val="003430D8"/>
    <w:rsid w:val="003432FC"/>
    <w:rsid w:val="00343841"/>
    <w:rsid w:val="00344351"/>
    <w:rsid w:val="003453A7"/>
    <w:rsid w:val="00345BDA"/>
    <w:rsid w:val="00345CA7"/>
    <w:rsid w:val="00345E45"/>
    <w:rsid w:val="003466C1"/>
    <w:rsid w:val="00346A7D"/>
    <w:rsid w:val="00347034"/>
    <w:rsid w:val="003472A0"/>
    <w:rsid w:val="003476E4"/>
    <w:rsid w:val="00347D73"/>
    <w:rsid w:val="003500BC"/>
    <w:rsid w:val="003504BF"/>
    <w:rsid w:val="00350B21"/>
    <w:rsid w:val="00351669"/>
    <w:rsid w:val="00351CDE"/>
    <w:rsid w:val="00351F6E"/>
    <w:rsid w:val="003526F8"/>
    <w:rsid w:val="00352C82"/>
    <w:rsid w:val="00352D8F"/>
    <w:rsid w:val="00352EF9"/>
    <w:rsid w:val="00353878"/>
    <w:rsid w:val="003539AB"/>
    <w:rsid w:val="00353B73"/>
    <w:rsid w:val="00354062"/>
    <w:rsid w:val="00354D6B"/>
    <w:rsid w:val="0035531A"/>
    <w:rsid w:val="003555DF"/>
    <w:rsid w:val="003572C9"/>
    <w:rsid w:val="00357640"/>
    <w:rsid w:val="003578F8"/>
    <w:rsid w:val="00357A28"/>
    <w:rsid w:val="00357A7A"/>
    <w:rsid w:val="00357FCF"/>
    <w:rsid w:val="003602D0"/>
    <w:rsid w:val="0036038B"/>
    <w:rsid w:val="003603D2"/>
    <w:rsid w:val="0036059D"/>
    <w:rsid w:val="003611E1"/>
    <w:rsid w:val="00362106"/>
    <w:rsid w:val="00362FCD"/>
    <w:rsid w:val="0036301A"/>
    <w:rsid w:val="0036370B"/>
    <w:rsid w:val="00363A68"/>
    <w:rsid w:val="00364F87"/>
    <w:rsid w:val="00365AB4"/>
    <w:rsid w:val="00365D7D"/>
    <w:rsid w:val="00365F8E"/>
    <w:rsid w:val="003660C9"/>
    <w:rsid w:val="00366DB6"/>
    <w:rsid w:val="003670FA"/>
    <w:rsid w:val="00367394"/>
    <w:rsid w:val="003674CD"/>
    <w:rsid w:val="0036782A"/>
    <w:rsid w:val="0036792B"/>
    <w:rsid w:val="00367A18"/>
    <w:rsid w:val="00367C05"/>
    <w:rsid w:val="0037036D"/>
    <w:rsid w:val="003704CC"/>
    <w:rsid w:val="00370F0C"/>
    <w:rsid w:val="0037114B"/>
    <w:rsid w:val="00371356"/>
    <w:rsid w:val="00371700"/>
    <w:rsid w:val="00371FC1"/>
    <w:rsid w:val="00372327"/>
    <w:rsid w:val="003727D6"/>
    <w:rsid w:val="003735A5"/>
    <w:rsid w:val="0037485E"/>
    <w:rsid w:val="003748AB"/>
    <w:rsid w:val="00374A31"/>
    <w:rsid w:val="0037539E"/>
    <w:rsid w:val="00375463"/>
    <w:rsid w:val="00375559"/>
    <w:rsid w:val="00375B54"/>
    <w:rsid w:val="00375C63"/>
    <w:rsid w:val="00375F50"/>
    <w:rsid w:val="003762E1"/>
    <w:rsid w:val="00376747"/>
    <w:rsid w:val="00377318"/>
    <w:rsid w:val="00377437"/>
    <w:rsid w:val="00377725"/>
    <w:rsid w:val="00377E23"/>
    <w:rsid w:val="003802A7"/>
    <w:rsid w:val="00380744"/>
    <w:rsid w:val="00380A24"/>
    <w:rsid w:val="003814D9"/>
    <w:rsid w:val="003818C7"/>
    <w:rsid w:val="0038205C"/>
    <w:rsid w:val="00382292"/>
    <w:rsid w:val="00382339"/>
    <w:rsid w:val="003839F5"/>
    <w:rsid w:val="00383A1E"/>
    <w:rsid w:val="00384073"/>
    <w:rsid w:val="00384109"/>
    <w:rsid w:val="0038502D"/>
    <w:rsid w:val="00385764"/>
    <w:rsid w:val="003858C3"/>
    <w:rsid w:val="003878CF"/>
    <w:rsid w:val="00387B70"/>
    <w:rsid w:val="0039030A"/>
    <w:rsid w:val="003904EF"/>
    <w:rsid w:val="00390C93"/>
    <w:rsid w:val="00390C9D"/>
    <w:rsid w:val="00390E9E"/>
    <w:rsid w:val="0039181A"/>
    <w:rsid w:val="00391BE7"/>
    <w:rsid w:val="00391D59"/>
    <w:rsid w:val="00391F29"/>
    <w:rsid w:val="0039205E"/>
    <w:rsid w:val="003921A2"/>
    <w:rsid w:val="003924A2"/>
    <w:rsid w:val="00394143"/>
    <w:rsid w:val="00394200"/>
    <w:rsid w:val="00394467"/>
    <w:rsid w:val="003950AB"/>
    <w:rsid w:val="003952B3"/>
    <w:rsid w:val="00396884"/>
    <w:rsid w:val="0039689D"/>
    <w:rsid w:val="003977AC"/>
    <w:rsid w:val="00397878"/>
    <w:rsid w:val="003A016A"/>
    <w:rsid w:val="003A049A"/>
    <w:rsid w:val="003A0E1D"/>
    <w:rsid w:val="003A1175"/>
    <w:rsid w:val="003A31F4"/>
    <w:rsid w:val="003A3260"/>
    <w:rsid w:val="003A35EE"/>
    <w:rsid w:val="003A3C42"/>
    <w:rsid w:val="003A4299"/>
    <w:rsid w:val="003A4C05"/>
    <w:rsid w:val="003A4F53"/>
    <w:rsid w:val="003A50ED"/>
    <w:rsid w:val="003A5172"/>
    <w:rsid w:val="003A5FDD"/>
    <w:rsid w:val="003A65E3"/>
    <w:rsid w:val="003A68D5"/>
    <w:rsid w:val="003A78A2"/>
    <w:rsid w:val="003A7BD5"/>
    <w:rsid w:val="003A7BE6"/>
    <w:rsid w:val="003B075F"/>
    <w:rsid w:val="003B157C"/>
    <w:rsid w:val="003B1A70"/>
    <w:rsid w:val="003B1D69"/>
    <w:rsid w:val="003B20D9"/>
    <w:rsid w:val="003B25A8"/>
    <w:rsid w:val="003B2D0F"/>
    <w:rsid w:val="003B3361"/>
    <w:rsid w:val="003B3CC7"/>
    <w:rsid w:val="003B3DD5"/>
    <w:rsid w:val="003B4325"/>
    <w:rsid w:val="003B545C"/>
    <w:rsid w:val="003B635F"/>
    <w:rsid w:val="003B64CE"/>
    <w:rsid w:val="003B6B73"/>
    <w:rsid w:val="003B756A"/>
    <w:rsid w:val="003B7EB7"/>
    <w:rsid w:val="003B7ED6"/>
    <w:rsid w:val="003C0635"/>
    <w:rsid w:val="003C0B0A"/>
    <w:rsid w:val="003C0C7B"/>
    <w:rsid w:val="003C0E2E"/>
    <w:rsid w:val="003C1046"/>
    <w:rsid w:val="003C112A"/>
    <w:rsid w:val="003C1B28"/>
    <w:rsid w:val="003C1D2E"/>
    <w:rsid w:val="003C1DE1"/>
    <w:rsid w:val="003C2978"/>
    <w:rsid w:val="003C32A4"/>
    <w:rsid w:val="003C3854"/>
    <w:rsid w:val="003C3994"/>
    <w:rsid w:val="003C3DC6"/>
    <w:rsid w:val="003C4C26"/>
    <w:rsid w:val="003C4F38"/>
    <w:rsid w:val="003C5BF3"/>
    <w:rsid w:val="003C6127"/>
    <w:rsid w:val="003C7796"/>
    <w:rsid w:val="003D0041"/>
    <w:rsid w:val="003D0523"/>
    <w:rsid w:val="003D0A79"/>
    <w:rsid w:val="003D0B5E"/>
    <w:rsid w:val="003D1353"/>
    <w:rsid w:val="003D139F"/>
    <w:rsid w:val="003D1D4B"/>
    <w:rsid w:val="003D2008"/>
    <w:rsid w:val="003D20DB"/>
    <w:rsid w:val="003D212B"/>
    <w:rsid w:val="003D243D"/>
    <w:rsid w:val="003D24B7"/>
    <w:rsid w:val="003D32AB"/>
    <w:rsid w:val="003D34A5"/>
    <w:rsid w:val="003D3987"/>
    <w:rsid w:val="003D3E4E"/>
    <w:rsid w:val="003D3E89"/>
    <w:rsid w:val="003D3EF3"/>
    <w:rsid w:val="003D4B0F"/>
    <w:rsid w:val="003D4C0F"/>
    <w:rsid w:val="003D6211"/>
    <w:rsid w:val="003D63EE"/>
    <w:rsid w:val="003D6981"/>
    <w:rsid w:val="003D70D0"/>
    <w:rsid w:val="003D76D2"/>
    <w:rsid w:val="003D7C3F"/>
    <w:rsid w:val="003D7E1B"/>
    <w:rsid w:val="003E0177"/>
    <w:rsid w:val="003E0274"/>
    <w:rsid w:val="003E0820"/>
    <w:rsid w:val="003E0BE1"/>
    <w:rsid w:val="003E180E"/>
    <w:rsid w:val="003E1AF3"/>
    <w:rsid w:val="003E1ED3"/>
    <w:rsid w:val="003E25DC"/>
    <w:rsid w:val="003E2DE9"/>
    <w:rsid w:val="003E3429"/>
    <w:rsid w:val="003E39D9"/>
    <w:rsid w:val="003E3ADF"/>
    <w:rsid w:val="003E3C0F"/>
    <w:rsid w:val="003E3E21"/>
    <w:rsid w:val="003E4653"/>
    <w:rsid w:val="003E4694"/>
    <w:rsid w:val="003E48C9"/>
    <w:rsid w:val="003E62E9"/>
    <w:rsid w:val="003E6574"/>
    <w:rsid w:val="003E66A9"/>
    <w:rsid w:val="003E6DE6"/>
    <w:rsid w:val="003E7D3D"/>
    <w:rsid w:val="003F100F"/>
    <w:rsid w:val="003F11EC"/>
    <w:rsid w:val="003F14E0"/>
    <w:rsid w:val="003F2536"/>
    <w:rsid w:val="003F29D8"/>
    <w:rsid w:val="003F2B78"/>
    <w:rsid w:val="003F3513"/>
    <w:rsid w:val="003F3839"/>
    <w:rsid w:val="003F3CCB"/>
    <w:rsid w:val="003F3F7F"/>
    <w:rsid w:val="003F479D"/>
    <w:rsid w:val="003F47D9"/>
    <w:rsid w:val="003F48C1"/>
    <w:rsid w:val="003F57FC"/>
    <w:rsid w:val="003F623A"/>
    <w:rsid w:val="003F6ECB"/>
    <w:rsid w:val="003F70E4"/>
    <w:rsid w:val="0040014A"/>
    <w:rsid w:val="004005C2"/>
    <w:rsid w:val="004007C3"/>
    <w:rsid w:val="00400920"/>
    <w:rsid w:val="00400991"/>
    <w:rsid w:val="00400A9A"/>
    <w:rsid w:val="0040125A"/>
    <w:rsid w:val="004012CD"/>
    <w:rsid w:val="004013A0"/>
    <w:rsid w:val="004020AC"/>
    <w:rsid w:val="004023CA"/>
    <w:rsid w:val="0040256C"/>
    <w:rsid w:val="00402E71"/>
    <w:rsid w:val="00403126"/>
    <w:rsid w:val="00403C34"/>
    <w:rsid w:val="00403CE3"/>
    <w:rsid w:val="00404061"/>
    <w:rsid w:val="004047D0"/>
    <w:rsid w:val="00404D20"/>
    <w:rsid w:val="00405991"/>
    <w:rsid w:val="00405EC8"/>
    <w:rsid w:val="004076BF"/>
    <w:rsid w:val="004078C0"/>
    <w:rsid w:val="00407C9E"/>
    <w:rsid w:val="00407F06"/>
    <w:rsid w:val="0041043F"/>
    <w:rsid w:val="004104E1"/>
    <w:rsid w:val="004110E5"/>
    <w:rsid w:val="00411D92"/>
    <w:rsid w:val="00412972"/>
    <w:rsid w:val="00412A21"/>
    <w:rsid w:val="00412BA9"/>
    <w:rsid w:val="00412F33"/>
    <w:rsid w:val="0041358A"/>
    <w:rsid w:val="00413923"/>
    <w:rsid w:val="00413B35"/>
    <w:rsid w:val="0041417F"/>
    <w:rsid w:val="004143D5"/>
    <w:rsid w:val="004144EB"/>
    <w:rsid w:val="0041500A"/>
    <w:rsid w:val="00415AFF"/>
    <w:rsid w:val="00416410"/>
    <w:rsid w:val="00416582"/>
    <w:rsid w:val="00416860"/>
    <w:rsid w:val="00416A4B"/>
    <w:rsid w:val="004176E5"/>
    <w:rsid w:val="00417D17"/>
    <w:rsid w:val="00417D1E"/>
    <w:rsid w:val="00420022"/>
    <w:rsid w:val="00420030"/>
    <w:rsid w:val="004200C8"/>
    <w:rsid w:val="00420633"/>
    <w:rsid w:val="0042082A"/>
    <w:rsid w:val="0042129E"/>
    <w:rsid w:val="00421AF2"/>
    <w:rsid w:val="00421BAB"/>
    <w:rsid w:val="00421D76"/>
    <w:rsid w:val="00422A22"/>
    <w:rsid w:val="00422A49"/>
    <w:rsid w:val="00422C5A"/>
    <w:rsid w:val="00423FDC"/>
    <w:rsid w:val="0042405E"/>
    <w:rsid w:val="00424323"/>
    <w:rsid w:val="004244FD"/>
    <w:rsid w:val="00424BC3"/>
    <w:rsid w:val="00424C21"/>
    <w:rsid w:val="00424C43"/>
    <w:rsid w:val="00424EEA"/>
    <w:rsid w:val="004250C5"/>
    <w:rsid w:val="00425600"/>
    <w:rsid w:val="004257A9"/>
    <w:rsid w:val="00425ADC"/>
    <w:rsid w:val="00425B9F"/>
    <w:rsid w:val="004260C3"/>
    <w:rsid w:val="004260D0"/>
    <w:rsid w:val="004264A5"/>
    <w:rsid w:val="0042657B"/>
    <w:rsid w:val="0042684D"/>
    <w:rsid w:val="00426B9E"/>
    <w:rsid w:val="00426C72"/>
    <w:rsid w:val="0042721D"/>
    <w:rsid w:val="00427360"/>
    <w:rsid w:val="00427DF0"/>
    <w:rsid w:val="00427F30"/>
    <w:rsid w:val="00427FA9"/>
    <w:rsid w:val="004300C4"/>
    <w:rsid w:val="0043025E"/>
    <w:rsid w:val="00430856"/>
    <w:rsid w:val="0043128F"/>
    <w:rsid w:val="00431713"/>
    <w:rsid w:val="0043176B"/>
    <w:rsid w:val="00431D25"/>
    <w:rsid w:val="00432192"/>
    <w:rsid w:val="00432306"/>
    <w:rsid w:val="00432951"/>
    <w:rsid w:val="00433195"/>
    <w:rsid w:val="0043330C"/>
    <w:rsid w:val="004339DE"/>
    <w:rsid w:val="00433C3E"/>
    <w:rsid w:val="0043431E"/>
    <w:rsid w:val="0043490F"/>
    <w:rsid w:val="004349CB"/>
    <w:rsid w:val="004356B1"/>
    <w:rsid w:val="00435B6B"/>
    <w:rsid w:val="00435E49"/>
    <w:rsid w:val="00436065"/>
    <w:rsid w:val="00436FFC"/>
    <w:rsid w:val="0043704C"/>
    <w:rsid w:val="00437A3A"/>
    <w:rsid w:val="00437F2D"/>
    <w:rsid w:val="00437F5D"/>
    <w:rsid w:val="004402DD"/>
    <w:rsid w:val="00440364"/>
    <w:rsid w:val="004403D7"/>
    <w:rsid w:val="00440B95"/>
    <w:rsid w:val="00441382"/>
    <w:rsid w:val="0044158C"/>
    <w:rsid w:val="004417D9"/>
    <w:rsid w:val="00441A7F"/>
    <w:rsid w:val="00441D88"/>
    <w:rsid w:val="004422B8"/>
    <w:rsid w:val="004426D0"/>
    <w:rsid w:val="00442ABB"/>
    <w:rsid w:val="00442AF8"/>
    <w:rsid w:val="004430D3"/>
    <w:rsid w:val="0044357E"/>
    <w:rsid w:val="004437C0"/>
    <w:rsid w:val="00443FC0"/>
    <w:rsid w:val="0044426D"/>
    <w:rsid w:val="00444444"/>
    <w:rsid w:val="004453B1"/>
    <w:rsid w:val="00446547"/>
    <w:rsid w:val="00446A1F"/>
    <w:rsid w:val="00447366"/>
    <w:rsid w:val="004473CC"/>
    <w:rsid w:val="00447504"/>
    <w:rsid w:val="00447F64"/>
    <w:rsid w:val="00450528"/>
    <w:rsid w:val="004505F0"/>
    <w:rsid w:val="00450A4E"/>
    <w:rsid w:val="00451287"/>
    <w:rsid w:val="0045160C"/>
    <w:rsid w:val="004516DF"/>
    <w:rsid w:val="00451FF5"/>
    <w:rsid w:val="004526E3"/>
    <w:rsid w:val="004527BB"/>
    <w:rsid w:val="00453AF0"/>
    <w:rsid w:val="00454DF9"/>
    <w:rsid w:val="00454E27"/>
    <w:rsid w:val="004552EA"/>
    <w:rsid w:val="00455342"/>
    <w:rsid w:val="00455431"/>
    <w:rsid w:val="0045576D"/>
    <w:rsid w:val="004557E2"/>
    <w:rsid w:val="00456005"/>
    <w:rsid w:val="00456012"/>
    <w:rsid w:val="004564D8"/>
    <w:rsid w:val="004566A1"/>
    <w:rsid w:val="004570DF"/>
    <w:rsid w:val="0045797B"/>
    <w:rsid w:val="00457CD0"/>
    <w:rsid w:val="00457D12"/>
    <w:rsid w:val="00457E15"/>
    <w:rsid w:val="00457E35"/>
    <w:rsid w:val="004601B4"/>
    <w:rsid w:val="00461EEE"/>
    <w:rsid w:val="00462E56"/>
    <w:rsid w:val="00463379"/>
    <w:rsid w:val="00463DE2"/>
    <w:rsid w:val="00464351"/>
    <w:rsid w:val="0046440A"/>
    <w:rsid w:val="00464800"/>
    <w:rsid w:val="00465894"/>
    <w:rsid w:val="004667F1"/>
    <w:rsid w:val="0046683A"/>
    <w:rsid w:val="00466867"/>
    <w:rsid w:val="00466FDD"/>
    <w:rsid w:val="004679E8"/>
    <w:rsid w:val="00467A0E"/>
    <w:rsid w:val="00467BC3"/>
    <w:rsid w:val="00467E41"/>
    <w:rsid w:val="0047007D"/>
    <w:rsid w:val="00470923"/>
    <w:rsid w:val="00471457"/>
    <w:rsid w:val="004718B0"/>
    <w:rsid w:val="004718FC"/>
    <w:rsid w:val="00471C52"/>
    <w:rsid w:val="00471DCE"/>
    <w:rsid w:val="00471F2C"/>
    <w:rsid w:val="00472070"/>
    <w:rsid w:val="00472118"/>
    <w:rsid w:val="0047227B"/>
    <w:rsid w:val="004724F5"/>
    <w:rsid w:val="00472A4C"/>
    <w:rsid w:val="00472CDF"/>
    <w:rsid w:val="00472F3D"/>
    <w:rsid w:val="004749FC"/>
    <w:rsid w:val="00474DB6"/>
    <w:rsid w:val="00475221"/>
    <w:rsid w:val="004752E7"/>
    <w:rsid w:val="004756E1"/>
    <w:rsid w:val="00475B0A"/>
    <w:rsid w:val="00475BB0"/>
    <w:rsid w:val="004763B7"/>
    <w:rsid w:val="004764AC"/>
    <w:rsid w:val="0047674A"/>
    <w:rsid w:val="00476A6B"/>
    <w:rsid w:val="00477091"/>
    <w:rsid w:val="00477402"/>
    <w:rsid w:val="00477CB2"/>
    <w:rsid w:val="00481B5F"/>
    <w:rsid w:val="00481CEB"/>
    <w:rsid w:val="00482099"/>
    <w:rsid w:val="0048215C"/>
    <w:rsid w:val="004823C6"/>
    <w:rsid w:val="004827A2"/>
    <w:rsid w:val="00482A30"/>
    <w:rsid w:val="00482E4B"/>
    <w:rsid w:val="004832E5"/>
    <w:rsid w:val="00483765"/>
    <w:rsid w:val="00483BC0"/>
    <w:rsid w:val="0048495E"/>
    <w:rsid w:val="00484D37"/>
    <w:rsid w:val="00484FE5"/>
    <w:rsid w:val="00485205"/>
    <w:rsid w:val="00485E2B"/>
    <w:rsid w:val="00487218"/>
    <w:rsid w:val="0048768C"/>
    <w:rsid w:val="00487E49"/>
    <w:rsid w:val="004901AA"/>
    <w:rsid w:val="004902DC"/>
    <w:rsid w:val="00490722"/>
    <w:rsid w:val="004908A4"/>
    <w:rsid w:val="00490A54"/>
    <w:rsid w:val="00490D3B"/>
    <w:rsid w:val="00491648"/>
    <w:rsid w:val="004916C0"/>
    <w:rsid w:val="00492273"/>
    <w:rsid w:val="004927F8"/>
    <w:rsid w:val="0049281C"/>
    <w:rsid w:val="00492A57"/>
    <w:rsid w:val="00493683"/>
    <w:rsid w:val="004936D2"/>
    <w:rsid w:val="0049374F"/>
    <w:rsid w:val="0049461B"/>
    <w:rsid w:val="00494893"/>
    <w:rsid w:val="00494ACE"/>
    <w:rsid w:val="004950FF"/>
    <w:rsid w:val="0049550B"/>
    <w:rsid w:val="0049653E"/>
    <w:rsid w:val="00496590"/>
    <w:rsid w:val="00496659"/>
    <w:rsid w:val="00496CA9"/>
    <w:rsid w:val="00496D28"/>
    <w:rsid w:val="00497746"/>
    <w:rsid w:val="004979FC"/>
    <w:rsid w:val="00497FC0"/>
    <w:rsid w:val="00497FE7"/>
    <w:rsid w:val="004A02C3"/>
    <w:rsid w:val="004A0377"/>
    <w:rsid w:val="004A0BFB"/>
    <w:rsid w:val="004A0F73"/>
    <w:rsid w:val="004A13B9"/>
    <w:rsid w:val="004A1BCD"/>
    <w:rsid w:val="004A1D08"/>
    <w:rsid w:val="004A220B"/>
    <w:rsid w:val="004A2419"/>
    <w:rsid w:val="004A2C3E"/>
    <w:rsid w:val="004A2E01"/>
    <w:rsid w:val="004A2E91"/>
    <w:rsid w:val="004A3357"/>
    <w:rsid w:val="004A3D70"/>
    <w:rsid w:val="004A3E59"/>
    <w:rsid w:val="004A3E5F"/>
    <w:rsid w:val="004A43D3"/>
    <w:rsid w:val="004A4440"/>
    <w:rsid w:val="004A4B40"/>
    <w:rsid w:val="004A4DFB"/>
    <w:rsid w:val="004A4EA1"/>
    <w:rsid w:val="004A514D"/>
    <w:rsid w:val="004A58D4"/>
    <w:rsid w:val="004A5ADF"/>
    <w:rsid w:val="004A6265"/>
    <w:rsid w:val="004A7781"/>
    <w:rsid w:val="004A78F7"/>
    <w:rsid w:val="004B00E0"/>
    <w:rsid w:val="004B02BA"/>
    <w:rsid w:val="004B0672"/>
    <w:rsid w:val="004B1346"/>
    <w:rsid w:val="004B1B89"/>
    <w:rsid w:val="004B227D"/>
    <w:rsid w:val="004B2AEC"/>
    <w:rsid w:val="004B38E7"/>
    <w:rsid w:val="004B46B4"/>
    <w:rsid w:val="004B4708"/>
    <w:rsid w:val="004B4EE2"/>
    <w:rsid w:val="004B605E"/>
    <w:rsid w:val="004B65CA"/>
    <w:rsid w:val="004B6BD7"/>
    <w:rsid w:val="004B7772"/>
    <w:rsid w:val="004B7829"/>
    <w:rsid w:val="004B7983"/>
    <w:rsid w:val="004B7A6B"/>
    <w:rsid w:val="004C01B9"/>
    <w:rsid w:val="004C07AE"/>
    <w:rsid w:val="004C18EF"/>
    <w:rsid w:val="004C2D63"/>
    <w:rsid w:val="004C3109"/>
    <w:rsid w:val="004C3383"/>
    <w:rsid w:val="004C344C"/>
    <w:rsid w:val="004C3475"/>
    <w:rsid w:val="004C3BA5"/>
    <w:rsid w:val="004C40A4"/>
    <w:rsid w:val="004C4506"/>
    <w:rsid w:val="004C475B"/>
    <w:rsid w:val="004C4D09"/>
    <w:rsid w:val="004C5273"/>
    <w:rsid w:val="004C5674"/>
    <w:rsid w:val="004C5AC4"/>
    <w:rsid w:val="004C5B78"/>
    <w:rsid w:val="004C5D7D"/>
    <w:rsid w:val="004C61E6"/>
    <w:rsid w:val="004C6491"/>
    <w:rsid w:val="004C68B6"/>
    <w:rsid w:val="004C6A0E"/>
    <w:rsid w:val="004C7B14"/>
    <w:rsid w:val="004D00B9"/>
    <w:rsid w:val="004D1BC9"/>
    <w:rsid w:val="004D1F7F"/>
    <w:rsid w:val="004D2370"/>
    <w:rsid w:val="004D2519"/>
    <w:rsid w:val="004D3AD2"/>
    <w:rsid w:val="004D4669"/>
    <w:rsid w:val="004D49F2"/>
    <w:rsid w:val="004D4D17"/>
    <w:rsid w:val="004D5467"/>
    <w:rsid w:val="004D54AC"/>
    <w:rsid w:val="004D5579"/>
    <w:rsid w:val="004D5829"/>
    <w:rsid w:val="004D64B3"/>
    <w:rsid w:val="004D64F1"/>
    <w:rsid w:val="004D6B2F"/>
    <w:rsid w:val="004D6BA5"/>
    <w:rsid w:val="004D7490"/>
    <w:rsid w:val="004E0060"/>
    <w:rsid w:val="004E0147"/>
    <w:rsid w:val="004E07DE"/>
    <w:rsid w:val="004E1326"/>
    <w:rsid w:val="004E1B2C"/>
    <w:rsid w:val="004E22F2"/>
    <w:rsid w:val="004E292B"/>
    <w:rsid w:val="004E2ECF"/>
    <w:rsid w:val="004E2FEF"/>
    <w:rsid w:val="004E30E3"/>
    <w:rsid w:val="004E36B3"/>
    <w:rsid w:val="004E3D56"/>
    <w:rsid w:val="004E439E"/>
    <w:rsid w:val="004E4796"/>
    <w:rsid w:val="004E508E"/>
    <w:rsid w:val="004E5F29"/>
    <w:rsid w:val="004E6008"/>
    <w:rsid w:val="004E63E0"/>
    <w:rsid w:val="004E679A"/>
    <w:rsid w:val="004E742C"/>
    <w:rsid w:val="004E7594"/>
    <w:rsid w:val="004E7E10"/>
    <w:rsid w:val="004F0AA4"/>
    <w:rsid w:val="004F1952"/>
    <w:rsid w:val="004F1E3C"/>
    <w:rsid w:val="004F1F3B"/>
    <w:rsid w:val="004F20C0"/>
    <w:rsid w:val="004F229F"/>
    <w:rsid w:val="004F27C0"/>
    <w:rsid w:val="004F2C69"/>
    <w:rsid w:val="004F3144"/>
    <w:rsid w:val="004F34B7"/>
    <w:rsid w:val="004F356D"/>
    <w:rsid w:val="004F3968"/>
    <w:rsid w:val="004F39AC"/>
    <w:rsid w:val="004F4020"/>
    <w:rsid w:val="004F43A5"/>
    <w:rsid w:val="004F43BA"/>
    <w:rsid w:val="004F44DE"/>
    <w:rsid w:val="004F463A"/>
    <w:rsid w:val="004F5290"/>
    <w:rsid w:val="004F54C0"/>
    <w:rsid w:val="004F5DDD"/>
    <w:rsid w:val="004F68D0"/>
    <w:rsid w:val="004F7E7C"/>
    <w:rsid w:val="00500220"/>
    <w:rsid w:val="00500B8F"/>
    <w:rsid w:val="00500D71"/>
    <w:rsid w:val="00500F28"/>
    <w:rsid w:val="00501078"/>
    <w:rsid w:val="005015E6"/>
    <w:rsid w:val="00501EF4"/>
    <w:rsid w:val="00502099"/>
    <w:rsid w:val="0050246E"/>
    <w:rsid w:val="00503D93"/>
    <w:rsid w:val="0050424D"/>
    <w:rsid w:val="005049A4"/>
    <w:rsid w:val="00504B3A"/>
    <w:rsid w:val="005052C2"/>
    <w:rsid w:val="00506310"/>
    <w:rsid w:val="005066E2"/>
    <w:rsid w:val="005067D2"/>
    <w:rsid w:val="00506BA4"/>
    <w:rsid w:val="00506E13"/>
    <w:rsid w:val="00507995"/>
    <w:rsid w:val="00507BF8"/>
    <w:rsid w:val="00510FC1"/>
    <w:rsid w:val="005114BF"/>
    <w:rsid w:val="00511914"/>
    <w:rsid w:val="00511DCB"/>
    <w:rsid w:val="00512063"/>
    <w:rsid w:val="0051228E"/>
    <w:rsid w:val="0051272F"/>
    <w:rsid w:val="0051309C"/>
    <w:rsid w:val="00513763"/>
    <w:rsid w:val="00513920"/>
    <w:rsid w:val="005139F9"/>
    <w:rsid w:val="00513BCD"/>
    <w:rsid w:val="00513F23"/>
    <w:rsid w:val="0051448F"/>
    <w:rsid w:val="00514A9C"/>
    <w:rsid w:val="00515471"/>
    <w:rsid w:val="00515B5E"/>
    <w:rsid w:val="00515C00"/>
    <w:rsid w:val="00515C61"/>
    <w:rsid w:val="00515D66"/>
    <w:rsid w:val="005163F8"/>
    <w:rsid w:val="00516D69"/>
    <w:rsid w:val="00517275"/>
    <w:rsid w:val="0052039C"/>
    <w:rsid w:val="0052051B"/>
    <w:rsid w:val="00520D75"/>
    <w:rsid w:val="00521138"/>
    <w:rsid w:val="005215FC"/>
    <w:rsid w:val="00521BD7"/>
    <w:rsid w:val="005221C9"/>
    <w:rsid w:val="005222BB"/>
    <w:rsid w:val="00522743"/>
    <w:rsid w:val="00522BFC"/>
    <w:rsid w:val="00523194"/>
    <w:rsid w:val="0052369F"/>
    <w:rsid w:val="00523F8C"/>
    <w:rsid w:val="00523FAA"/>
    <w:rsid w:val="00524547"/>
    <w:rsid w:val="00524BEF"/>
    <w:rsid w:val="00524E1F"/>
    <w:rsid w:val="00525023"/>
    <w:rsid w:val="005252CA"/>
    <w:rsid w:val="00525839"/>
    <w:rsid w:val="00525A14"/>
    <w:rsid w:val="00525C91"/>
    <w:rsid w:val="00526157"/>
    <w:rsid w:val="005268F0"/>
    <w:rsid w:val="00526C2F"/>
    <w:rsid w:val="00526CE6"/>
    <w:rsid w:val="00526E3A"/>
    <w:rsid w:val="00527145"/>
    <w:rsid w:val="005277BF"/>
    <w:rsid w:val="005300AC"/>
    <w:rsid w:val="0053011E"/>
    <w:rsid w:val="0053073D"/>
    <w:rsid w:val="005319C5"/>
    <w:rsid w:val="00531FC7"/>
    <w:rsid w:val="00532916"/>
    <w:rsid w:val="0053296F"/>
    <w:rsid w:val="00532A77"/>
    <w:rsid w:val="0053302B"/>
    <w:rsid w:val="0053313C"/>
    <w:rsid w:val="005334BE"/>
    <w:rsid w:val="00533737"/>
    <w:rsid w:val="00533892"/>
    <w:rsid w:val="00533A83"/>
    <w:rsid w:val="00533C13"/>
    <w:rsid w:val="005340E0"/>
    <w:rsid w:val="00534613"/>
    <w:rsid w:val="00534743"/>
    <w:rsid w:val="00534DB9"/>
    <w:rsid w:val="00534E30"/>
    <w:rsid w:val="00536104"/>
    <w:rsid w:val="0053682E"/>
    <w:rsid w:val="00536874"/>
    <w:rsid w:val="00536C43"/>
    <w:rsid w:val="005372A6"/>
    <w:rsid w:val="0053740C"/>
    <w:rsid w:val="005379AC"/>
    <w:rsid w:val="00540938"/>
    <w:rsid w:val="005413CE"/>
    <w:rsid w:val="00541573"/>
    <w:rsid w:val="005416A3"/>
    <w:rsid w:val="0054186B"/>
    <w:rsid w:val="005422DB"/>
    <w:rsid w:val="00542B8B"/>
    <w:rsid w:val="005431F8"/>
    <w:rsid w:val="005432F4"/>
    <w:rsid w:val="0054337D"/>
    <w:rsid w:val="00543D3B"/>
    <w:rsid w:val="005446A5"/>
    <w:rsid w:val="0054516C"/>
    <w:rsid w:val="0054524B"/>
    <w:rsid w:val="005454C9"/>
    <w:rsid w:val="00545F03"/>
    <w:rsid w:val="0054607E"/>
    <w:rsid w:val="0054630B"/>
    <w:rsid w:val="0054646C"/>
    <w:rsid w:val="00546B5A"/>
    <w:rsid w:val="00546F11"/>
    <w:rsid w:val="005470E8"/>
    <w:rsid w:val="0054765B"/>
    <w:rsid w:val="00547881"/>
    <w:rsid w:val="00547A43"/>
    <w:rsid w:val="00547B06"/>
    <w:rsid w:val="00547C50"/>
    <w:rsid w:val="005501AE"/>
    <w:rsid w:val="00550930"/>
    <w:rsid w:val="00550D55"/>
    <w:rsid w:val="00550F1B"/>
    <w:rsid w:val="005512CC"/>
    <w:rsid w:val="0055205B"/>
    <w:rsid w:val="0055298E"/>
    <w:rsid w:val="005530C5"/>
    <w:rsid w:val="005536F6"/>
    <w:rsid w:val="005546B5"/>
    <w:rsid w:val="00554733"/>
    <w:rsid w:val="00554E4F"/>
    <w:rsid w:val="00555785"/>
    <w:rsid w:val="00555AA2"/>
    <w:rsid w:val="00556182"/>
    <w:rsid w:val="00556361"/>
    <w:rsid w:val="005565D9"/>
    <w:rsid w:val="00556D83"/>
    <w:rsid w:val="00556F81"/>
    <w:rsid w:val="005575F9"/>
    <w:rsid w:val="00560428"/>
    <w:rsid w:val="005606FE"/>
    <w:rsid w:val="00561AF8"/>
    <w:rsid w:val="00561BDB"/>
    <w:rsid w:val="00562554"/>
    <w:rsid w:val="00562C4F"/>
    <w:rsid w:val="00562FE8"/>
    <w:rsid w:val="005631F3"/>
    <w:rsid w:val="005632F4"/>
    <w:rsid w:val="005634E6"/>
    <w:rsid w:val="00563654"/>
    <w:rsid w:val="00563717"/>
    <w:rsid w:val="00563B4F"/>
    <w:rsid w:val="00563B6D"/>
    <w:rsid w:val="005642AB"/>
    <w:rsid w:val="0056454D"/>
    <w:rsid w:val="00564B62"/>
    <w:rsid w:val="005653AC"/>
    <w:rsid w:val="00565771"/>
    <w:rsid w:val="00565C63"/>
    <w:rsid w:val="005660E6"/>
    <w:rsid w:val="0056633E"/>
    <w:rsid w:val="005666FB"/>
    <w:rsid w:val="00566840"/>
    <w:rsid w:val="00566E1E"/>
    <w:rsid w:val="00567DA5"/>
    <w:rsid w:val="00570642"/>
    <w:rsid w:val="00570804"/>
    <w:rsid w:val="005717CD"/>
    <w:rsid w:val="00571B50"/>
    <w:rsid w:val="00571B67"/>
    <w:rsid w:val="00571D44"/>
    <w:rsid w:val="00571EF7"/>
    <w:rsid w:val="005720D3"/>
    <w:rsid w:val="0057293D"/>
    <w:rsid w:val="00572B42"/>
    <w:rsid w:val="00572C53"/>
    <w:rsid w:val="0057361A"/>
    <w:rsid w:val="005736A4"/>
    <w:rsid w:val="005736C7"/>
    <w:rsid w:val="005737D3"/>
    <w:rsid w:val="00573B68"/>
    <w:rsid w:val="00573E8E"/>
    <w:rsid w:val="00573F04"/>
    <w:rsid w:val="0057439E"/>
    <w:rsid w:val="005748C6"/>
    <w:rsid w:val="00574B26"/>
    <w:rsid w:val="00576346"/>
    <w:rsid w:val="005769A7"/>
    <w:rsid w:val="00576D80"/>
    <w:rsid w:val="00576D9E"/>
    <w:rsid w:val="0057709C"/>
    <w:rsid w:val="005771A7"/>
    <w:rsid w:val="005776C6"/>
    <w:rsid w:val="00577A4D"/>
    <w:rsid w:val="0058016E"/>
    <w:rsid w:val="00581409"/>
    <w:rsid w:val="00581530"/>
    <w:rsid w:val="005817BD"/>
    <w:rsid w:val="00581840"/>
    <w:rsid w:val="00581928"/>
    <w:rsid w:val="005822EA"/>
    <w:rsid w:val="00582989"/>
    <w:rsid w:val="00582B00"/>
    <w:rsid w:val="00582EAB"/>
    <w:rsid w:val="00582F70"/>
    <w:rsid w:val="00583534"/>
    <w:rsid w:val="005835CB"/>
    <w:rsid w:val="00583E49"/>
    <w:rsid w:val="00584097"/>
    <w:rsid w:val="00584470"/>
    <w:rsid w:val="00584973"/>
    <w:rsid w:val="00584B82"/>
    <w:rsid w:val="00585366"/>
    <w:rsid w:val="00586417"/>
    <w:rsid w:val="005865E2"/>
    <w:rsid w:val="005867D3"/>
    <w:rsid w:val="00586FD5"/>
    <w:rsid w:val="005874F8"/>
    <w:rsid w:val="00587905"/>
    <w:rsid w:val="00590013"/>
    <w:rsid w:val="00590357"/>
    <w:rsid w:val="00591240"/>
    <w:rsid w:val="005918D7"/>
    <w:rsid w:val="00591C42"/>
    <w:rsid w:val="00592636"/>
    <w:rsid w:val="00592EA2"/>
    <w:rsid w:val="00592F0F"/>
    <w:rsid w:val="00593035"/>
    <w:rsid w:val="00593260"/>
    <w:rsid w:val="00593A77"/>
    <w:rsid w:val="00593BF4"/>
    <w:rsid w:val="005940BF"/>
    <w:rsid w:val="00594AFF"/>
    <w:rsid w:val="0059586F"/>
    <w:rsid w:val="005959D5"/>
    <w:rsid w:val="00595B1E"/>
    <w:rsid w:val="00595C67"/>
    <w:rsid w:val="005960E3"/>
    <w:rsid w:val="0059640B"/>
    <w:rsid w:val="00596DDE"/>
    <w:rsid w:val="00597115"/>
    <w:rsid w:val="00597401"/>
    <w:rsid w:val="005975A7"/>
    <w:rsid w:val="005A06C0"/>
    <w:rsid w:val="005A0E80"/>
    <w:rsid w:val="005A15E4"/>
    <w:rsid w:val="005A1ABF"/>
    <w:rsid w:val="005A1AE3"/>
    <w:rsid w:val="005A1F05"/>
    <w:rsid w:val="005A1FFD"/>
    <w:rsid w:val="005A2461"/>
    <w:rsid w:val="005A26E5"/>
    <w:rsid w:val="005A28EA"/>
    <w:rsid w:val="005A2B17"/>
    <w:rsid w:val="005A2CA7"/>
    <w:rsid w:val="005A3259"/>
    <w:rsid w:val="005A3264"/>
    <w:rsid w:val="005A32F8"/>
    <w:rsid w:val="005A5078"/>
    <w:rsid w:val="005A5C67"/>
    <w:rsid w:val="005A62D8"/>
    <w:rsid w:val="005A657E"/>
    <w:rsid w:val="005A6C86"/>
    <w:rsid w:val="005A6DF1"/>
    <w:rsid w:val="005A74AA"/>
    <w:rsid w:val="005B0028"/>
    <w:rsid w:val="005B07E0"/>
    <w:rsid w:val="005B1642"/>
    <w:rsid w:val="005B1DE9"/>
    <w:rsid w:val="005B3188"/>
    <w:rsid w:val="005B332D"/>
    <w:rsid w:val="005B33E7"/>
    <w:rsid w:val="005B447D"/>
    <w:rsid w:val="005B4526"/>
    <w:rsid w:val="005B47F8"/>
    <w:rsid w:val="005B4C85"/>
    <w:rsid w:val="005B6CB3"/>
    <w:rsid w:val="005B7CC0"/>
    <w:rsid w:val="005B7CDB"/>
    <w:rsid w:val="005C021C"/>
    <w:rsid w:val="005C04DA"/>
    <w:rsid w:val="005C05E5"/>
    <w:rsid w:val="005C0A3C"/>
    <w:rsid w:val="005C0BD8"/>
    <w:rsid w:val="005C0D5A"/>
    <w:rsid w:val="005C0E30"/>
    <w:rsid w:val="005C1490"/>
    <w:rsid w:val="005C2157"/>
    <w:rsid w:val="005C225F"/>
    <w:rsid w:val="005C2336"/>
    <w:rsid w:val="005C2783"/>
    <w:rsid w:val="005C2924"/>
    <w:rsid w:val="005C32B5"/>
    <w:rsid w:val="005C3748"/>
    <w:rsid w:val="005C3DD0"/>
    <w:rsid w:val="005C46E9"/>
    <w:rsid w:val="005C4732"/>
    <w:rsid w:val="005C516C"/>
    <w:rsid w:val="005C5369"/>
    <w:rsid w:val="005C537E"/>
    <w:rsid w:val="005C53B1"/>
    <w:rsid w:val="005C5BA7"/>
    <w:rsid w:val="005C5E69"/>
    <w:rsid w:val="005C642F"/>
    <w:rsid w:val="005C65FB"/>
    <w:rsid w:val="005C7743"/>
    <w:rsid w:val="005D048C"/>
    <w:rsid w:val="005D07EB"/>
    <w:rsid w:val="005D1006"/>
    <w:rsid w:val="005D154D"/>
    <w:rsid w:val="005D1590"/>
    <w:rsid w:val="005D17AB"/>
    <w:rsid w:val="005D2193"/>
    <w:rsid w:val="005D25AF"/>
    <w:rsid w:val="005D2704"/>
    <w:rsid w:val="005D3220"/>
    <w:rsid w:val="005D3474"/>
    <w:rsid w:val="005D34C2"/>
    <w:rsid w:val="005D4AA0"/>
    <w:rsid w:val="005D4EB2"/>
    <w:rsid w:val="005D4ECC"/>
    <w:rsid w:val="005D54B5"/>
    <w:rsid w:val="005D58C8"/>
    <w:rsid w:val="005D5F3C"/>
    <w:rsid w:val="005D620D"/>
    <w:rsid w:val="005D68F5"/>
    <w:rsid w:val="005D79A1"/>
    <w:rsid w:val="005D79C5"/>
    <w:rsid w:val="005D7DF4"/>
    <w:rsid w:val="005D7EC2"/>
    <w:rsid w:val="005D7FAE"/>
    <w:rsid w:val="005E005C"/>
    <w:rsid w:val="005E02E7"/>
    <w:rsid w:val="005E0F42"/>
    <w:rsid w:val="005E14A6"/>
    <w:rsid w:val="005E1A5A"/>
    <w:rsid w:val="005E21CD"/>
    <w:rsid w:val="005E2982"/>
    <w:rsid w:val="005E29A2"/>
    <w:rsid w:val="005E2BA4"/>
    <w:rsid w:val="005E36D2"/>
    <w:rsid w:val="005E3BCA"/>
    <w:rsid w:val="005E40FC"/>
    <w:rsid w:val="005E41A9"/>
    <w:rsid w:val="005E4487"/>
    <w:rsid w:val="005E4F13"/>
    <w:rsid w:val="005E5711"/>
    <w:rsid w:val="005E5B31"/>
    <w:rsid w:val="005E6180"/>
    <w:rsid w:val="005E7281"/>
    <w:rsid w:val="005E7592"/>
    <w:rsid w:val="005E76F3"/>
    <w:rsid w:val="005E7D2E"/>
    <w:rsid w:val="005F08B2"/>
    <w:rsid w:val="005F0AF2"/>
    <w:rsid w:val="005F0DAC"/>
    <w:rsid w:val="005F1162"/>
    <w:rsid w:val="005F17D1"/>
    <w:rsid w:val="005F1F00"/>
    <w:rsid w:val="005F2594"/>
    <w:rsid w:val="005F274A"/>
    <w:rsid w:val="005F2B79"/>
    <w:rsid w:val="005F2C63"/>
    <w:rsid w:val="005F31EC"/>
    <w:rsid w:val="005F358C"/>
    <w:rsid w:val="005F3D36"/>
    <w:rsid w:val="005F4A7F"/>
    <w:rsid w:val="005F535C"/>
    <w:rsid w:val="005F5C57"/>
    <w:rsid w:val="005F611E"/>
    <w:rsid w:val="005F6B04"/>
    <w:rsid w:val="005F6F21"/>
    <w:rsid w:val="005F7AA9"/>
    <w:rsid w:val="005F7BFF"/>
    <w:rsid w:val="00600472"/>
    <w:rsid w:val="00600A2B"/>
    <w:rsid w:val="00600D54"/>
    <w:rsid w:val="006013D9"/>
    <w:rsid w:val="00601604"/>
    <w:rsid w:val="006017E1"/>
    <w:rsid w:val="00601CB6"/>
    <w:rsid w:val="00601E02"/>
    <w:rsid w:val="0060235E"/>
    <w:rsid w:val="00602604"/>
    <w:rsid w:val="00602AE0"/>
    <w:rsid w:val="006032E8"/>
    <w:rsid w:val="006034D4"/>
    <w:rsid w:val="0060421B"/>
    <w:rsid w:val="00604279"/>
    <w:rsid w:val="00604764"/>
    <w:rsid w:val="006047E4"/>
    <w:rsid w:val="00604EB0"/>
    <w:rsid w:val="00605FB9"/>
    <w:rsid w:val="006075BC"/>
    <w:rsid w:val="00607720"/>
    <w:rsid w:val="00607953"/>
    <w:rsid w:val="00607B22"/>
    <w:rsid w:val="00607D34"/>
    <w:rsid w:val="0061007C"/>
    <w:rsid w:val="006109C7"/>
    <w:rsid w:val="006119D6"/>
    <w:rsid w:val="00611C33"/>
    <w:rsid w:val="00611DA6"/>
    <w:rsid w:val="00611F8A"/>
    <w:rsid w:val="0061212B"/>
    <w:rsid w:val="00612626"/>
    <w:rsid w:val="006128E7"/>
    <w:rsid w:val="006129CC"/>
    <w:rsid w:val="00612A56"/>
    <w:rsid w:val="00612CE2"/>
    <w:rsid w:val="006139DC"/>
    <w:rsid w:val="006146B0"/>
    <w:rsid w:val="00614918"/>
    <w:rsid w:val="0061549A"/>
    <w:rsid w:val="0061593E"/>
    <w:rsid w:val="00615C31"/>
    <w:rsid w:val="00615F57"/>
    <w:rsid w:val="0061608B"/>
    <w:rsid w:val="006164D7"/>
    <w:rsid w:val="00616BF5"/>
    <w:rsid w:val="00617AA6"/>
    <w:rsid w:val="006202FD"/>
    <w:rsid w:val="00621A17"/>
    <w:rsid w:val="00621D14"/>
    <w:rsid w:val="006223B3"/>
    <w:rsid w:val="006225A2"/>
    <w:rsid w:val="006227CC"/>
    <w:rsid w:val="00622E9E"/>
    <w:rsid w:val="00623D3D"/>
    <w:rsid w:val="0062472E"/>
    <w:rsid w:val="006249E2"/>
    <w:rsid w:val="00624AB7"/>
    <w:rsid w:val="00625300"/>
    <w:rsid w:val="00625360"/>
    <w:rsid w:val="00625AB8"/>
    <w:rsid w:val="00626631"/>
    <w:rsid w:val="00626A25"/>
    <w:rsid w:val="00626B2E"/>
    <w:rsid w:val="00626BA5"/>
    <w:rsid w:val="00627096"/>
    <w:rsid w:val="006271BF"/>
    <w:rsid w:val="006274A1"/>
    <w:rsid w:val="0062753D"/>
    <w:rsid w:val="00627949"/>
    <w:rsid w:val="00627BFE"/>
    <w:rsid w:val="00627D48"/>
    <w:rsid w:val="0063074B"/>
    <w:rsid w:val="0063078A"/>
    <w:rsid w:val="00630843"/>
    <w:rsid w:val="006309C9"/>
    <w:rsid w:val="00631228"/>
    <w:rsid w:val="0063134D"/>
    <w:rsid w:val="0063164C"/>
    <w:rsid w:val="00631947"/>
    <w:rsid w:val="006320C0"/>
    <w:rsid w:val="00632929"/>
    <w:rsid w:val="00632A07"/>
    <w:rsid w:val="006338D7"/>
    <w:rsid w:val="00633F20"/>
    <w:rsid w:val="006340FB"/>
    <w:rsid w:val="00634147"/>
    <w:rsid w:val="0063421A"/>
    <w:rsid w:val="006351F8"/>
    <w:rsid w:val="0063600F"/>
    <w:rsid w:val="00636348"/>
    <w:rsid w:val="00636AF3"/>
    <w:rsid w:val="00637618"/>
    <w:rsid w:val="00641464"/>
    <w:rsid w:val="006414D8"/>
    <w:rsid w:val="0064150B"/>
    <w:rsid w:val="00641841"/>
    <w:rsid w:val="006418B0"/>
    <w:rsid w:val="00641E26"/>
    <w:rsid w:val="00641F71"/>
    <w:rsid w:val="006421B0"/>
    <w:rsid w:val="0064270C"/>
    <w:rsid w:val="00642C83"/>
    <w:rsid w:val="00642E50"/>
    <w:rsid w:val="006433AB"/>
    <w:rsid w:val="00643455"/>
    <w:rsid w:val="00643599"/>
    <w:rsid w:val="0064395D"/>
    <w:rsid w:val="00643EC8"/>
    <w:rsid w:val="00645157"/>
    <w:rsid w:val="00645581"/>
    <w:rsid w:val="00645AF1"/>
    <w:rsid w:val="00645E22"/>
    <w:rsid w:val="0064605B"/>
    <w:rsid w:val="00646A8A"/>
    <w:rsid w:val="00646B60"/>
    <w:rsid w:val="006471AD"/>
    <w:rsid w:val="006472BA"/>
    <w:rsid w:val="006472BB"/>
    <w:rsid w:val="006473BB"/>
    <w:rsid w:val="006473C0"/>
    <w:rsid w:val="006475EF"/>
    <w:rsid w:val="006508E6"/>
    <w:rsid w:val="00650A5D"/>
    <w:rsid w:val="00650C6D"/>
    <w:rsid w:val="00650FA1"/>
    <w:rsid w:val="0065106F"/>
    <w:rsid w:val="0065117C"/>
    <w:rsid w:val="0065139A"/>
    <w:rsid w:val="00651461"/>
    <w:rsid w:val="006519CE"/>
    <w:rsid w:val="00652385"/>
    <w:rsid w:val="00652CD6"/>
    <w:rsid w:val="0065341B"/>
    <w:rsid w:val="0065370F"/>
    <w:rsid w:val="00654465"/>
    <w:rsid w:val="006553FB"/>
    <w:rsid w:val="0065640A"/>
    <w:rsid w:val="006566E1"/>
    <w:rsid w:val="006567B2"/>
    <w:rsid w:val="00656C98"/>
    <w:rsid w:val="006575B2"/>
    <w:rsid w:val="00657616"/>
    <w:rsid w:val="006579CF"/>
    <w:rsid w:val="00657C75"/>
    <w:rsid w:val="00657CAB"/>
    <w:rsid w:val="00660739"/>
    <w:rsid w:val="00660AE6"/>
    <w:rsid w:val="00660C92"/>
    <w:rsid w:val="00660CDF"/>
    <w:rsid w:val="00660F1F"/>
    <w:rsid w:val="006616AB"/>
    <w:rsid w:val="0066232A"/>
    <w:rsid w:val="006624A3"/>
    <w:rsid w:val="006626A5"/>
    <w:rsid w:val="00662F3F"/>
    <w:rsid w:val="00662FEA"/>
    <w:rsid w:val="006630F3"/>
    <w:rsid w:val="00663133"/>
    <w:rsid w:val="00663A26"/>
    <w:rsid w:val="00664B6A"/>
    <w:rsid w:val="0066568F"/>
    <w:rsid w:val="00665735"/>
    <w:rsid w:val="00665760"/>
    <w:rsid w:val="00665D6C"/>
    <w:rsid w:val="006661FA"/>
    <w:rsid w:val="00666562"/>
    <w:rsid w:val="006706F9"/>
    <w:rsid w:val="00670849"/>
    <w:rsid w:val="00670E4A"/>
    <w:rsid w:val="00671C87"/>
    <w:rsid w:val="00672015"/>
    <w:rsid w:val="0067215E"/>
    <w:rsid w:val="00673594"/>
    <w:rsid w:val="00673611"/>
    <w:rsid w:val="00673BC6"/>
    <w:rsid w:val="00673E52"/>
    <w:rsid w:val="0067428F"/>
    <w:rsid w:val="00674EC5"/>
    <w:rsid w:val="0067551E"/>
    <w:rsid w:val="006756A1"/>
    <w:rsid w:val="00675B47"/>
    <w:rsid w:val="00675CB7"/>
    <w:rsid w:val="00676215"/>
    <w:rsid w:val="00680070"/>
    <w:rsid w:val="006803E6"/>
    <w:rsid w:val="0068045F"/>
    <w:rsid w:val="00681ADD"/>
    <w:rsid w:val="00682512"/>
    <w:rsid w:val="00682783"/>
    <w:rsid w:val="00682822"/>
    <w:rsid w:val="00682878"/>
    <w:rsid w:val="00682DF0"/>
    <w:rsid w:val="00683A7C"/>
    <w:rsid w:val="00683BD7"/>
    <w:rsid w:val="006840FE"/>
    <w:rsid w:val="00684166"/>
    <w:rsid w:val="006842B3"/>
    <w:rsid w:val="00684851"/>
    <w:rsid w:val="00684E80"/>
    <w:rsid w:val="006858CB"/>
    <w:rsid w:val="00685F61"/>
    <w:rsid w:val="00686025"/>
    <w:rsid w:val="006864A8"/>
    <w:rsid w:val="00687641"/>
    <w:rsid w:val="006876D7"/>
    <w:rsid w:val="006879BC"/>
    <w:rsid w:val="00687EBD"/>
    <w:rsid w:val="00690222"/>
    <w:rsid w:val="0069027F"/>
    <w:rsid w:val="00690783"/>
    <w:rsid w:val="00690AE7"/>
    <w:rsid w:val="00690C20"/>
    <w:rsid w:val="00690C26"/>
    <w:rsid w:val="00690F9F"/>
    <w:rsid w:val="0069100E"/>
    <w:rsid w:val="00691192"/>
    <w:rsid w:val="0069141D"/>
    <w:rsid w:val="00691469"/>
    <w:rsid w:val="00691D7D"/>
    <w:rsid w:val="00691E8E"/>
    <w:rsid w:val="00693376"/>
    <w:rsid w:val="006933B5"/>
    <w:rsid w:val="00693417"/>
    <w:rsid w:val="0069345F"/>
    <w:rsid w:val="006938E6"/>
    <w:rsid w:val="00695303"/>
    <w:rsid w:val="006954A8"/>
    <w:rsid w:val="00695873"/>
    <w:rsid w:val="00695DC3"/>
    <w:rsid w:val="006964F8"/>
    <w:rsid w:val="006974A9"/>
    <w:rsid w:val="00697786"/>
    <w:rsid w:val="00697EC7"/>
    <w:rsid w:val="00697FD4"/>
    <w:rsid w:val="006A0127"/>
    <w:rsid w:val="006A0A8D"/>
    <w:rsid w:val="006A0C1A"/>
    <w:rsid w:val="006A1B84"/>
    <w:rsid w:val="006A1DBB"/>
    <w:rsid w:val="006A3300"/>
    <w:rsid w:val="006A3435"/>
    <w:rsid w:val="006A3A9B"/>
    <w:rsid w:val="006A3ABF"/>
    <w:rsid w:val="006A3DC5"/>
    <w:rsid w:val="006A4987"/>
    <w:rsid w:val="006A498E"/>
    <w:rsid w:val="006A4A21"/>
    <w:rsid w:val="006A515A"/>
    <w:rsid w:val="006A54F1"/>
    <w:rsid w:val="006A57AC"/>
    <w:rsid w:val="006A5A48"/>
    <w:rsid w:val="006A5FCD"/>
    <w:rsid w:val="006A6210"/>
    <w:rsid w:val="006A64F5"/>
    <w:rsid w:val="006A64F6"/>
    <w:rsid w:val="006A70B8"/>
    <w:rsid w:val="006A789F"/>
    <w:rsid w:val="006A7F5D"/>
    <w:rsid w:val="006B0C72"/>
    <w:rsid w:val="006B16A6"/>
    <w:rsid w:val="006B179F"/>
    <w:rsid w:val="006B1ACC"/>
    <w:rsid w:val="006B1D2C"/>
    <w:rsid w:val="006B21D6"/>
    <w:rsid w:val="006B27AE"/>
    <w:rsid w:val="006B2D7A"/>
    <w:rsid w:val="006B3052"/>
    <w:rsid w:val="006B32ED"/>
    <w:rsid w:val="006B3499"/>
    <w:rsid w:val="006B4709"/>
    <w:rsid w:val="006B48EB"/>
    <w:rsid w:val="006B4B48"/>
    <w:rsid w:val="006B4FAA"/>
    <w:rsid w:val="006B5031"/>
    <w:rsid w:val="006B57CD"/>
    <w:rsid w:val="006B58BE"/>
    <w:rsid w:val="006B62E1"/>
    <w:rsid w:val="006B66A2"/>
    <w:rsid w:val="006B7978"/>
    <w:rsid w:val="006B79C1"/>
    <w:rsid w:val="006C057E"/>
    <w:rsid w:val="006C05DD"/>
    <w:rsid w:val="006C0BA4"/>
    <w:rsid w:val="006C0C63"/>
    <w:rsid w:val="006C197A"/>
    <w:rsid w:val="006C251E"/>
    <w:rsid w:val="006C35C6"/>
    <w:rsid w:val="006C3F53"/>
    <w:rsid w:val="006C4810"/>
    <w:rsid w:val="006C4C9F"/>
    <w:rsid w:val="006C5A69"/>
    <w:rsid w:val="006C6580"/>
    <w:rsid w:val="006C65C7"/>
    <w:rsid w:val="006C6687"/>
    <w:rsid w:val="006C67B0"/>
    <w:rsid w:val="006C6DF3"/>
    <w:rsid w:val="006C71BE"/>
    <w:rsid w:val="006C73D0"/>
    <w:rsid w:val="006C7CCC"/>
    <w:rsid w:val="006D06CD"/>
    <w:rsid w:val="006D0999"/>
    <w:rsid w:val="006D0B39"/>
    <w:rsid w:val="006D0C37"/>
    <w:rsid w:val="006D10BD"/>
    <w:rsid w:val="006D1243"/>
    <w:rsid w:val="006D1334"/>
    <w:rsid w:val="006D1574"/>
    <w:rsid w:val="006D1B61"/>
    <w:rsid w:val="006D24DF"/>
    <w:rsid w:val="006D2847"/>
    <w:rsid w:val="006D2B8A"/>
    <w:rsid w:val="006D334D"/>
    <w:rsid w:val="006D3475"/>
    <w:rsid w:val="006D37CC"/>
    <w:rsid w:val="006D385C"/>
    <w:rsid w:val="006D3D84"/>
    <w:rsid w:val="006D40CF"/>
    <w:rsid w:val="006D46C9"/>
    <w:rsid w:val="006D47D4"/>
    <w:rsid w:val="006D4884"/>
    <w:rsid w:val="006D48A1"/>
    <w:rsid w:val="006D542E"/>
    <w:rsid w:val="006D74B5"/>
    <w:rsid w:val="006D7A80"/>
    <w:rsid w:val="006E1458"/>
    <w:rsid w:val="006E1D6D"/>
    <w:rsid w:val="006E1FF4"/>
    <w:rsid w:val="006E260C"/>
    <w:rsid w:val="006E3A80"/>
    <w:rsid w:val="006E3E4F"/>
    <w:rsid w:val="006E4A29"/>
    <w:rsid w:val="006E4B1C"/>
    <w:rsid w:val="006E4C62"/>
    <w:rsid w:val="006E6005"/>
    <w:rsid w:val="006E6138"/>
    <w:rsid w:val="006E61C8"/>
    <w:rsid w:val="006E663B"/>
    <w:rsid w:val="006E7271"/>
    <w:rsid w:val="006E73CD"/>
    <w:rsid w:val="006F0EB4"/>
    <w:rsid w:val="006F108D"/>
    <w:rsid w:val="006F19E4"/>
    <w:rsid w:val="006F226C"/>
    <w:rsid w:val="006F240E"/>
    <w:rsid w:val="006F298E"/>
    <w:rsid w:val="006F2F8D"/>
    <w:rsid w:val="006F3406"/>
    <w:rsid w:val="006F3865"/>
    <w:rsid w:val="006F3D1A"/>
    <w:rsid w:val="006F3D4A"/>
    <w:rsid w:val="006F3E6D"/>
    <w:rsid w:val="006F445C"/>
    <w:rsid w:val="006F466F"/>
    <w:rsid w:val="006F49E2"/>
    <w:rsid w:val="006F4BC1"/>
    <w:rsid w:val="006F4CE9"/>
    <w:rsid w:val="006F573A"/>
    <w:rsid w:val="006F5C83"/>
    <w:rsid w:val="006F715B"/>
    <w:rsid w:val="006F7BA6"/>
    <w:rsid w:val="006F7F24"/>
    <w:rsid w:val="00700F17"/>
    <w:rsid w:val="0070114D"/>
    <w:rsid w:val="007011AE"/>
    <w:rsid w:val="007013A1"/>
    <w:rsid w:val="007018E6"/>
    <w:rsid w:val="007019BB"/>
    <w:rsid w:val="00701CDE"/>
    <w:rsid w:val="0070218B"/>
    <w:rsid w:val="0070239A"/>
    <w:rsid w:val="00702CCA"/>
    <w:rsid w:val="00702E28"/>
    <w:rsid w:val="00702FEB"/>
    <w:rsid w:val="0070374F"/>
    <w:rsid w:val="00703AE9"/>
    <w:rsid w:val="00703BF0"/>
    <w:rsid w:val="0070464F"/>
    <w:rsid w:val="00704C0F"/>
    <w:rsid w:val="00704F29"/>
    <w:rsid w:val="007050ED"/>
    <w:rsid w:val="00705531"/>
    <w:rsid w:val="007057FE"/>
    <w:rsid w:val="00705965"/>
    <w:rsid w:val="0070628A"/>
    <w:rsid w:val="00706302"/>
    <w:rsid w:val="0070673D"/>
    <w:rsid w:val="00706B03"/>
    <w:rsid w:val="00706DF5"/>
    <w:rsid w:val="00707218"/>
    <w:rsid w:val="007073F6"/>
    <w:rsid w:val="007075D3"/>
    <w:rsid w:val="007077C5"/>
    <w:rsid w:val="007077D2"/>
    <w:rsid w:val="00707999"/>
    <w:rsid w:val="00707B6D"/>
    <w:rsid w:val="00707D34"/>
    <w:rsid w:val="007106F2"/>
    <w:rsid w:val="00710EA8"/>
    <w:rsid w:val="00711C9F"/>
    <w:rsid w:val="00711E8F"/>
    <w:rsid w:val="00712890"/>
    <w:rsid w:val="007131B8"/>
    <w:rsid w:val="007136F8"/>
    <w:rsid w:val="00713BF7"/>
    <w:rsid w:val="00713F0B"/>
    <w:rsid w:val="00714265"/>
    <w:rsid w:val="007142FA"/>
    <w:rsid w:val="00714674"/>
    <w:rsid w:val="00714E1E"/>
    <w:rsid w:val="00714F01"/>
    <w:rsid w:val="007159F4"/>
    <w:rsid w:val="00715FCD"/>
    <w:rsid w:val="00716017"/>
    <w:rsid w:val="00716435"/>
    <w:rsid w:val="0071671A"/>
    <w:rsid w:val="007167A1"/>
    <w:rsid w:val="00716852"/>
    <w:rsid w:val="0071695D"/>
    <w:rsid w:val="00716F4F"/>
    <w:rsid w:val="00717142"/>
    <w:rsid w:val="0071720D"/>
    <w:rsid w:val="0071726F"/>
    <w:rsid w:val="007173A1"/>
    <w:rsid w:val="00717425"/>
    <w:rsid w:val="0071791C"/>
    <w:rsid w:val="0072027F"/>
    <w:rsid w:val="0072078F"/>
    <w:rsid w:val="007213FE"/>
    <w:rsid w:val="00721758"/>
    <w:rsid w:val="0072191A"/>
    <w:rsid w:val="00721A39"/>
    <w:rsid w:val="00721D68"/>
    <w:rsid w:val="00721EB5"/>
    <w:rsid w:val="00721F98"/>
    <w:rsid w:val="00722254"/>
    <w:rsid w:val="00722431"/>
    <w:rsid w:val="00722513"/>
    <w:rsid w:val="00722827"/>
    <w:rsid w:val="00722E12"/>
    <w:rsid w:val="0072336F"/>
    <w:rsid w:val="0072407B"/>
    <w:rsid w:val="0072411A"/>
    <w:rsid w:val="00724536"/>
    <w:rsid w:val="00724E5E"/>
    <w:rsid w:val="00724E8A"/>
    <w:rsid w:val="007250F2"/>
    <w:rsid w:val="0072546D"/>
    <w:rsid w:val="00725764"/>
    <w:rsid w:val="00725CC1"/>
    <w:rsid w:val="007260B2"/>
    <w:rsid w:val="0072617D"/>
    <w:rsid w:val="0072639F"/>
    <w:rsid w:val="007263CB"/>
    <w:rsid w:val="007276E2"/>
    <w:rsid w:val="00727DA5"/>
    <w:rsid w:val="0073008B"/>
    <w:rsid w:val="007309EE"/>
    <w:rsid w:val="00730CC2"/>
    <w:rsid w:val="0073159D"/>
    <w:rsid w:val="0073179B"/>
    <w:rsid w:val="007318EC"/>
    <w:rsid w:val="00731BFF"/>
    <w:rsid w:val="00732A3D"/>
    <w:rsid w:val="00732B15"/>
    <w:rsid w:val="00732BE9"/>
    <w:rsid w:val="00733811"/>
    <w:rsid w:val="00733E69"/>
    <w:rsid w:val="007348D5"/>
    <w:rsid w:val="00734F90"/>
    <w:rsid w:val="00735222"/>
    <w:rsid w:val="007358A6"/>
    <w:rsid w:val="00735DB5"/>
    <w:rsid w:val="007360F3"/>
    <w:rsid w:val="00736218"/>
    <w:rsid w:val="00736A24"/>
    <w:rsid w:val="007370B1"/>
    <w:rsid w:val="007377F1"/>
    <w:rsid w:val="00737D67"/>
    <w:rsid w:val="00737E6E"/>
    <w:rsid w:val="0074007B"/>
    <w:rsid w:val="00740529"/>
    <w:rsid w:val="00740AA2"/>
    <w:rsid w:val="00741438"/>
    <w:rsid w:val="00741C1E"/>
    <w:rsid w:val="0074213C"/>
    <w:rsid w:val="00742149"/>
    <w:rsid w:val="00742265"/>
    <w:rsid w:val="00742831"/>
    <w:rsid w:val="00742ED5"/>
    <w:rsid w:val="00743745"/>
    <w:rsid w:val="00743943"/>
    <w:rsid w:val="00743B78"/>
    <w:rsid w:val="00743B7E"/>
    <w:rsid w:val="00743BAE"/>
    <w:rsid w:val="0074485B"/>
    <w:rsid w:val="0074490C"/>
    <w:rsid w:val="00744911"/>
    <w:rsid w:val="00744A63"/>
    <w:rsid w:val="00744B70"/>
    <w:rsid w:val="00744C89"/>
    <w:rsid w:val="00744EAB"/>
    <w:rsid w:val="00745119"/>
    <w:rsid w:val="007452EB"/>
    <w:rsid w:val="007463E2"/>
    <w:rsid w:val="00746AA5"/>
    <w:rsid w:val="00746C0C"/>
    <w:rsid w:val="007473AC"/>
    <w:rsid w:val="00750232"/>
    <w:rsid w:val="00750588"/>
    <w:rsid w:val="00750F8E"/>
    <w:rsid w:val="007512F1"/>
    <w:rsid w:val="0075145D"/>
    <w:rsid w:val="0075173A"/>
    <w:rsid w:val="0075228B"/>
    <w:rsid w:val="00752416"/>
    <w:rsid w:val="00752D66"/>
    <w:rsid w:val="00753173"/>
    <w:rsid w:val="00753597"/>
    <w:rsid w:val="00753E89"/>
    <w:rsid w:val="007546FB"/>
    <w:rsid w:val="00754FC0"/>
    <w:rsid w:val="00755B7E"/>
    <w:rsid w:val="00755EA8"/>
    <w:rsid w:val="00755F78"/>
    <w:rsid w:val="00755FDC"/>
    <w:rsid w:val="00756E66"/>
    <w:rsid w:val="007571E4"/>
    <w:rsid w:val="00757765"/>
    <w:rsid w:val="0075789D"/>
    <w:rsid w:val="00757A6F"/>
    <w:rsid w:val="00757B25"/>
    <w:rsid w:val="00760055"/>
    <w:rsid w:val="007610D6"/>
    <w:rsid w:val="00761824"/>
    <w:rsid w:val="00762118"/>
    <w:rsid w:val="00762F7E"/>
    <w:rsid w:val="0076305A"/>
    <w:rsid w:val="00764308"/>
    <w:rsid w:val="00764842"/>
    <w:rsid w:val="00764D2E"/>
    <w:rsid w:val="007655C7"/>
    <w:rsid w:val="00765960"/>
    <w:rsid w:val="00765C87"/>
    <w:rsid w:val="00766E01"/>
    <w:rsid w:val="00766F28"/>
    <w:rsid w:val="0076750F"/>
    <w:rsid w:val="0076753C"/>
    <w:rsid w:val="007675BF"/>
    <w:rsid w:val="00767864"/>
    <w:rsid w:val="0076788A"/>
    <w:rsid w:val="00767BBF"/>
    <w:rsid w:val="0077068B"/>
    <w:rsid w:val="007706ED"/>
    <w:rsid w:val="007709D3"/>
    <w:rsid w:val="007709FC"/>
    <w:rsid w:val="00770C80"/>
    <w:rsid w:val="00772115"/>
    <w:rsid w:val="00772ACF"/>
    <w:rsid w:val="00773137"/>
    <w:rsid w:val="00773AE8"/>
    <w:rsid w:val="00773BA0"/>
    <w:rsid w:val="00773DB8"/>
    <w:rsid w:val="00773ED8"/>
    <w:rsid w:val="00773F37"/>
    <w:rsid w:val="0077407C"/>
    <w:rsid w:val="0077539D"/>
    <w:rsid w:val="007754F5"/>
    <w:rsid w:val="007757B3"/>
    <w:rsid w:val="00775854"/>
    <w:rsid w:val="007759B4"/>
    <w:rsid w:val="00775A2D"/>
    <w:rsid w:val="00775BBB"/>
    <w:rsid w:val="007768F3"/>
    <w:rsid w:val="00776E5C"/>
    <w:rsid w:val="00776FC8"/>
    <w:rsid w:val="007771DE"/>
    <w:rsid w:val="0077744A"/>
    <w:rsid w:val="0077797F"/>
    <w:rsid w:val="00780630"/>
    <w:rsid w:val="0078157E"/>
    <w:rsid w:val="0078242A"/>
    <w:rsid w:val="00782570"/>
    <w:rsid w:val="0078293B"/>
    <w:rsid w:val="007836C5"/>
    <w:rsid w:val="007839B7"/>
    <w:rsid w:val="00783B98"/>
    <w:rsid w:val="00784208"/>
    <w:rsid w:val="007846D4"/>
    <w:rsid w:val="00784A58"/>
    <w:rsid w:val="00784F1E"/>
    <w:rsid w:val="00786428"/>
    <w:rsid w:val="007864DA"/>
    <w:rsid w:val="007866B5"/>
    <w:rsid w:val="00786871"/>
    <w:rsid w:val="00786EE1"/>
    <w:rsid w:val="00787176"/>
    <w:rsid w:val="007877E8"/>
    <w:rsid w:val="00787A31"/>
    <w:rsid w:val="00787B8C"/>
    <w:rsid w:val="00790025"/>
    <w:rsid w:val="0079083B"/>
    <w:rsid w:val="00790978"/>
    <w:rsid w:val="00791460"/>
    <w:rsid w:val="007914F9"/>
    <w:rsid w:val="00791532"/>
    <w:rsid w:val="00791B62"/>
    <w:rsid w:val="00792374"/>
    <w:rsid w:val="0079304E"/>
    <w:rsid w:val="007931F6"/>
    <w:rsid w:val="0079344F"/>
    <w:rsid w:val="00793D87"/>
    <w:rsid w:val="0079408F"/>
    <w:rsid w:val="0079429A"/>
    <w:rsid w:val="0079470C"/>
    <w:rsid w:val="00795795"/>
    <w:rsid w:val="00795EBD"/>
    <w:rsid w:val="00795FD2"/>
    <w:rsid w:val="007960BE"/>
    <w:rsid w:val="00796793"/>
    <w:rsid w:val="00796CF1"/>
    <w:rsid w:val="00796FC9"/>
    <w:rsid w:val="00797EB5"/>
    <w:rsid w:val="007A0263"/>
    <w:rsid w:val="007A1249"/>
    <w:rsid w:val="007A163E"/>
    <w:rsid w:val="007A19E3"/>
    <w:rsid w:val="007A2218"/>
    <w:rsid w:val="007A2C8F"/>
    <w:rsid w:val="007A3739"/>
    <w:rsid w:val="007A37E2"/>
    <w:rsid w:val="007A3F4A"/>
    <w:rsid w:val="007A409F"/>
    <w:rsid w:val="007A437F"/>
    <w:rsid w:val="007A43CD"/>
    <w:rsid w:val="007A47DE"/>
    <w:rsid w:val="007A56A9"/>
    <w:rsid w:val="007A5804"/>
    <w:rsid w:val="007A697A"/>
    <w:rsid w:val="007A69E1"/>
    <w:rsid w:val="007A6BA5"/>
    <w:rsid w:val="007A70BD"/>
    <w:rsid w:val="007A727E"/>
    <w:rsid w:val="007A76DD"/>
    <w:rsid w:val="007A783E"/>
    <w:rsid w:val="007A7AB5"/>
    <w:rsid w:val="007A7B41"/>
    <w:rsid w:val="007B01EE"/>
    <w:rsid w:val="007B044C"/>
    <w:rsid w:val="007B0851"/>
    <w:rsid w:val="007B0EE1"/>
    <w:rsid w:val="007B131E"/>
    <w:rsid w:val="007B1415"/>
    <w:rsid w:val="007B1957"/>
    <w:rsid w:val="007B1B56"/>
    <w:rsid w:val="007B1F82"/>
    <w:rsid w:val="007B2069"/>
    <w:rsid w:val="007B2F06"/>
    <w:rsid w:val="007B2FB7"/>
    <w:rsid w:val="007B4087"/>
    <w:rsid w:val="007B4520"/>
    <w:rsid w:val="007B46C5"/>
    <w:rsid w:val="007B5EFC"/>
    <w:rsid w:val="007B67E6"/>
    <w:rsid w:val="007B6B32"/>
    <w:rsid w:val="007B705D"/>
    <w:rsid w:val="007B7212"/>
    <w:rsid w:val="007B7C43"/>
    <w:rsid w:val="007B7D0B"/>
    <w:rsid w:val="007B7D7F"/>
    <w:rsid w:val="007B7ED5"/>
    <w:rsid w:val="007C00EC"/>
    <w:rsid w:val="007C0409"/>
    <w:rsid w:val="007C05F1"/>
    <w:rsid w:val="007C06B5"/>
    <w:rsid w:val="007C08C4"/>
    <w:rsid w:val="007C0D44"/>
    <w:rsid w:val="007C0E47"/>
    <w:rsid w:val="007C1014"/>
    <w:rsid w:val="007C1081"/>
    <w:rsid w:val="007C11AC"/>
    <w:rsid w:val="007C120E"/>
    <w:rsid w:val="007C12E1"/>
    <w:rsid w:val="007C1B3C"/>
    <w:rsid w:val="007C1D9D"/>
    <w:rsid w:val="007C3077"/>
    <w:rsid w:val="007C32D2"/>
    <w:rsid w:val="007C38A8"/>
    <w:rsid w:val="007C3C64"/>
    <w:rsid w:val="007C40CA"/>
    <w:rsid w:val="007C4A95"/>
    <w:rsid w:val="007C4AFE"/>
    <w:rsid w:val="007C4B3B"/>
    <w:rsid w:val="007C57BB"/>
    <w:rsid w:val="007C7D4F"/>
    <w:rsid w:val="007C7DD1"/>
    <w:rsid w:val="007D096F"/>
    <w:rsid w:val="007D09D3"/>
    <w:rsid w:val="007D0A38"/>
    <w:rsid w:val="007D0C01"/>
    <w:rsid w:val="007D1601"/>
    <w:rsid w:val="007D1626"/>
    <w:rsid w:val="007D1EA0"/>
    <w:rsid w:val="007D30BA"/>
    <w:rsid w:val="007D3B67"/>
    <w:rsid w:val="007D3E8C"/>
    <w:rsid w:val="007D4E23"/>
    <w:rsid w:val="007D5FFC"/>
    <w:rsid w:val="007D60B6"/>
    <w:rsid w:val="007D60C4"/>
    <w:rsid w:val="007D6549"/>
    <w:rsid w:val="007D6DA9"/>
    <w:rsid w:val="007D6E79"/>
    <w:rsid w:val="007D7687"/>
    <w:rsid w:val="007D78AF"/>
    <w:rsid w:val="007E06D7"/>
    <w:rsid w:val="007E07F4"/>
    <w:rsid w:val="007E0EB1"/>
    <w:rsid w:val="007E1576"/>
    <w:rsid w:val="007E1A06"/>
    <w:rsid w:val="007E260F"/>
    <w:rsid w:val="007E376A"/>
    <w:rsid w:val="007E4DAF"/>
    <w:rsid w:val="007E5303"/>
    <w:rsid w:val="007E5514"/>
    <w:rsid w:val="007E688E"/>
    <w:rsid w:val="007E6B67"/>
    <w:rsid w:val="007E6EA9"/>
    <w:rsid w:val="007E7429"/>
    <w:rsid w:val="007E7A19"/>
    <w:rsid w:val="007E7A63"/>
    <w:rsid w:val="007F040E"/>
    <w:rsid w:val="007F045F"/>
    <w:rsid w:val="007F09DB"/>
    <w:rsid w:val="007F0E35"/>
    <w:rsid w:val="007F1349"/>
    <w:rsid w:val="007F1A58"/>
    <w:rsid w:val="007F1A7A"/>
    <w:rsid w:val="007F21D8"/>
    <w:rsid w:val="007F25D9"/>
    <w:rsid w:val="007F26BC"/>
    <w:rsid w:val="007F2E00"/>
    <w:rsid w:val="007F30DE"/>
    <w:rsid w:val="007F399F"/>
    <w:rsid w:val="007F45E2"/>
    <w:rsid w:val="007F5276"/>
    <w:rsid w:val="007F614C"/>
    <w:rsid w:val="007F6530"/>
    <w:rsid w:val="007F657F"/>
    <w:rsid w:val="007F67AB"/>
    <w:rsid w:val="007F67CD"/>
    <w:rsid w:val="007F6884"/>
    <w:rsid w:val="007F6FDD"/>
    <w:rsid w:val="007F72D9"/>
    <w:rsid w:val="007F7A38"/>
    <w:rsid w:val="0080034B"/>
    <w:rsid w:val="00800BED"/>
    <w:rsid w:val="00801AFB"/>
    <w:rsid w:val="00801DEC"/>
    <w:rsid w:val="008025EA"/>
    <w:rsid w:val="008026E0"/>
    <w:rsid w:val="00802815"/>
    <w:rsid w:val="00803942"/>
    <w:rsid w:val="00803BF0"/>
    <w:rsid w:val="00803F07"/>
    <w:rsid w:val="00803FB6"/>
    <w:rsid w:val="008041EA"/>
    <w:rsid w:val="008049A9"/>
    <w:rsid w:val="00804A17"/>
    <w:rsid w:val="00804A49"/>
    <w:rsid w:val="008051A2"/>
    <w:rsid w:val="0080522C"/>
    <w:rsid w:val="00805DC6"/>
    <w:rsid w:val="00805EFF"/>
    <w:rsid w:val="00805FD8"/>
    <w:rsid w:val="00806B0F"/>
    <w:rsid w:val="00806DF6"/>
    <w:rsid w:val="00806FDE"/>
    <w:rsid w:val="0080757D"/>
    <w:rsid w:val="008075E3"/>
    <w:rsid w:val="00807A57"/>
    <w:rsid w:val="00807ACF"/>
    <w:rsid w:val="00810747"/>
    <w:rsid w:val="00810FC0"/>
    <w:rsid w:val="0081170D"/>
    <w:rsid w:val="008129C6"/>
    <w:rsid w:val="00813455"/>
    <w:rsid w:val="00813AE0"/>
    <w:rsid w:val="00814701"/>
    <w:rsid w:val="00814997"/>
    <w:rsid w:val="00814A8F"/>
    <w:rsid w:val="00815EAC"/>
    <w:rsid w:val="00816606"/>
    <w:rsid w:val="008171AA"/>
    <w:rsid w:val="00817366"/>
    <w:rsid w:val="00817761"/>
    <w:rsid w:val="0081779B"/>
    <w:rsid w:val="00817B09"/>
    <w:rsid w:val="008203C2"/>
    <w:rsid w:val="008204EC"/>
    <w:rsid w:val="00820D50"/>
    <w:rsid w:val="00820F6F"/>
    <w:rsid w:val="00820F88"/>
    <w:rsid w:val="00821015"/>
    <w:rsid w:val="00821509"/>
    <w:rsid w:val="00821AE7"/>
    <w:rsid w:val="00821CE9"/>
    <w:rsid w:val="00821D6C"/>
    <w:rsid w:val="008228DE"/>
    <w:rsid w:val="00822915"/>
    <w:rsid w:val="0082363E"/>
    <w:rsid w:val="0082371E"/>
    <w:rsid w:val="00823C95"/>
    <w:rsid w:val="008242DF"/>
    <w:rsid w:val="008249C3"/>
    <w:rsid w:val="00824FD9"/>
    <w:rsid w:val="00825289"/>
    <w:rsid w:val="00825951"/>
    <w:rsid w:val="00825A7D"/>
    <w:rsid w:val="00827B1E"/>
    <w:rsid w:val="0083041D"/>
    <w:rsid w:val="0083176D"/>
    <w:rsid w:val="008319ED"/>
    <w:rsid w:val="00831C71"/>
    <w:rsid w:val="00832014"/>
    <w:rsid w:val="00832262"/>
    <w:rsid w:val="0083284B"/>
    <w:rsid w:val="00832A57"/>
    <w:rsid w:val="008333EE"/>
    <w:rsid w:val="00833AE4"/>
    <w:rsid w:val="00834450"/>
    <w:rsid w:val="00834795"/>
    <w:rsid w:val="0083484C"/>
    <w:rsid w:val="0083518C"/>
    <w:rsid w:val="00835607"/>
    <w:rsid w:val="00835B34"/>
    <w:rsid w:val="00835B48"/>
    <w:rsid w:val="00835C52"/>
    <w:rsid w:val="00836096"/>
    <w:rsid w:val="008366C0"/>
    <w:rsid w:val="008366F7"/>
    <w:rsid w:val="00837D8E"/>
    <w:rsid w:val="00837E5E"/>
    <w:rsid w:val="00840DF1"/>
    <w:rsid w:val="00840E29"/>
    <w:rsid w:val="008411F9"/>
    <w:rsid w:val="0084228D"/>
    <w:rsid w:val="00842402"/>
    <w:rsid w:val="00842BDC"/>
    <w:rsid w:val="00842E18"/>
    <w:rsid w:val="00842F51"/>
    <w:rsid w:val="0084370A"/>
    <w:rsid w:val="00843813"/>
    <w:rsid w:val="00843C4C"/>
    <w:rsid w:val="00843F50"/>
    <w:rsid w:val="00843F70"/>
    <w:rsid w:val="0084625F"/>
    <w:rsid w:val="00846488"/>
    <w:rsid w:val="00846A52"/>
    <w:rsid w:val="0084700C"/>
    <w:rsid w:val="0084707B"/>
    <w:rsid w:val="0084707D"/>
    <w:rsid w:val="00847577"/>
    <w:rsid w:val="008475F0"/>
    <w:rsid w:val="008476CE"/>
    <w:rsid w:val="00847AB9"/>
    <w:rsid w:val="00847CD3"/>
    <w:rsid w:val="00850504"/>
    <w:rsid w:val="008505B8"/>
    <w:rsid w:val="00850DB5"/>
    <w:rsid w:val="00851382"/>
    <w:rsid w:val="008522A8"/>
    <w:rsid w:val="008523D2"/>
    <w:rsid w:val="0085255E"/>
    <w:rsid w:val="00852AB5"/>
    <w:rsid w:val="008531C5"/>
    <w:rsid w:val="008533F5"/>
    <w:rsid w:val="00853B46"/>
    <w:rsid w:val="00853CD5"/>
    <w:rsid w:val="00854D06"/>
    <w:rsid w:val="00854E86"/>
    <w:rsid w:val="00854FB6"/>
    <w:rsid w:val="00855D2D"/>
    <w:rsid w:val="00856033"/>
    <w:rsid w:val="00856A70"/>
    <w:rsid w:val="00856C7F"/>
    <w:rsid w:val="00856EA9"/>
    <w:rsid w:val="00857606"/>
    <w:rsid w:val="00857FA3"/>
    <w:rsid w:val="00857FAA"/>
    <w:rsid w:val="0086044B"/>
    <w:rsid w:val="008614A1"/>
    <w:rsid w:val="00861E2C"/>
    <w:rsid w:val="0086235D"/>
    <w:rsid w:val="008627B1"/>
    <w:rsid w:val="0086297D"/>
    <w:rsid w:val="00862F8A"/>
    <w:rsid w:val="00863842"/>
    <w:rsid w:val="0086497B"/>
    <w:rsid w:val="00864CCA"/>
    <w:rsid w:val="0086529F"/>
    <w:rsid w:val="00865B1E"/>
    <w:rsid w:val="00865D7D"/>
    <w:rsid w:val="00866211"/>
    <w:rsid w:val="00866301"/>
    <w:rsid w:val="008666A5"/>
    <w:rsid w:val="0086677D"/>
    <w:rsid w:val="00866A30"/>
    <w:rsid w:val="00866E44"/>
    <w:rsid w:val="00867D00"/>
    <w:rsid w:val="00870462"/>
    <w:rsid w:val="008704F1"/>
    <w:rsid w:val="0087130E"/>
    <w:rsid w:val="00871526"/>
    <w:rsid w:val="008716A8"/>
    <w:rsid w:val="00871A65"/>
    <w:rsid w:val="00871C6B"/>
    <w:rsid w:val="00872483"/>
    <w:rsid w:val="00872E6A"/>
    <w:rsid w:val="00872EEF"/>
    <w:rsid w:val="00873125"/>
    <w:rsid w:val="00873FBC"/>
    <w:rsid w:val="008741C8"/>
    <w:rsid w:val="008748E0"/>
    <w:rsid w:val="008756BC"/>
    <w:rsid w:val="00875AD5"/>
    <w:rsid w:val="00875EB0"/>
    <w:rsid w:val="0087631D"/>
    <w:rsid w:val="00876DA1"/>
    <w:rsid w:val="008774CF"/>
    <w:rsid w:val="0087756D"/>
    <w:rsid w:val="00877AD9"/>
    <w:rsid w:val="00877B34"/>
    <w:rsid w:val="00877E04"/>
    <w:rsid w:val="00877FBE"/>
    <w:rsid w:val="00880256"/>
    <w:rsid w:val="008802E1"/>
    <w:rsid w:val="00881B16"/>
    <w:rsid w:val="00881BC0"/>
    <w:rsid w:val="00881BD4"/>
    <w:rsid w:val="0088255C"/>
    <w:rsid w:val="00882687"/>
    <w:rsid w:val="00882B10"/>
    <w:rsid w:val="0088318C"/>
    <w:rsid w:val="00883720"/>
    <w:rsid w:val="00883B85"/>
    <w:rsid w:val="00884DDA"/>
    <w:rsid w:val="00885095"/>
    <w:rsid w:val="00885B87"/>
    <w:rsid w:val="00886714"/>
    <w:rsid w:val="00886778"/>
    <w:rsid w:val="008870B6"/>
    <w:rsid w:val="0088717D"/>
    <w:rsid w:val="00887329"/>
    <w:rsid w:val="008878C8"/>
    <w:rsid w:val="00887999"/>
    <w:rsid w:val="00887F40"/>
    <w:rsid w:val="00890211"/>
    <w:rsid w:val="008906E4"/>
    <w:rsid w:val="00890B2B"/>
    <w:rsid w:val="00890D32"/>
    <w:rsid w:val="00890EF5"/>
    <w:rsid w:val="00891704"/>
    <w:rsid w:val="00891750"/>
    <w:rsid w:val="00892023"/>
    <w:rsid w:val="00892040"/>
    <w:rsid w:val="00892B96"/>
    <w:rsid w:val="00892C17"/>
    <w:rsid w:val="008933D8"/>
    <w:rsid w:val="00893ADA"/>
    <w:rsid w:val="00893DEE"/>
    <w:rsid w:val="00893F59"/>
    <w:rsid w:val="008940D4"/>
    <w:rsid w:val="00894319"/>
    <w:rsid w:val="0089474C"/>
    <w:rsid w:val="00894A92"/>
    <w:rsid w:val="00894EA9"/>
    <w:rsid w:val="00895066"/>
    <w:rsid w:val="00895517"/>
    <w:rsid w:val="00896E97"/>
    <w:rsid w:val="00896E99"/>
    <w:rsid w:val="008970D1"/>
    <w:rsid w:val="0089712F"/>
    <w:rsid w:val="0089725E"/>
    <w:rsid w:val="00897B4B"/>
    <w:rsid w:val="008A0001"/>
    <w:rsid w:val="008A05E8"/>
    <w:rsid w:val="008A1722"/>
    <w:rsid w:val="008A1A64"/>
    <w:rsid w:val="008A1F0B"/>
    <w:rsid w:val="008A227F"/>
    <w:rsid w:val="008A305B"/>
    <w:rsid w:val="008A319B"/>
    <w:rsid w:val="008A31E9"/>
    <w:rsid w:val="008A3C8C"/>
    <w:rsid w:val="008A4374"/>
    <w:rsid w:val="008A4611"/>
    <w:rsid w:val="008A47DB"/>
    <w:rsid w:val="008A483C"/>
    <w:rsid w:val="008A495A"/>
    <w:rsid w:val="008A49E9"/>
    <w:rsid w:val="008A5783"/>
    <w:rsid w:val="008A5F76"/>
    <w:rsid w:val="008A6608"/>
    <w:rsid w:val="008A6930"/>
    <w:rsid w:val="008A6942"/>
    <w:rsid w:val="008A69F4"/>
    <w:rsid w:val="008A6D77"/>
    <w:rsid w:val="008A77E7"/>
    <w:rsid w:val="008A796D"/>
    <w:rsid w:val="008B0627"/>
    <w:rsid w:val="008B0A57"/>
    <w:rsid w:val="008B1546"/>
    <w:rsid w:val="008B2170"/>
    <w:rsid w:val="008B2B48"/>
    <w:rsid w:val="008B2E43"/>
    <w:rsid w:val="008B3490"/>
    <w:rsid w:val="008B49BB"/>
    <w:rsid w:val="008B58ED"/>
    <w:rsid w:val="008B60B7"/>
    <w:rsid w:val="008B7243"/>
    <w:rsid w:val="008B751A"/>
    <w:rsid w:val="008B7E5C"/>
    <w:rsid w:val="008C089C"/>
    <w:rsid w:val="008C0C28"/>
    <w:rsid w:val="008C104E"/>
    <w:rsid w:val="008C10E2"/>
    <w:rsid w:val="008C13A4"/>
    <w:rsid w:val="008C14A8"/>
    <w:rsid w:val="008C269C"/>
    <w:rsid w:val="008C3241"/>
    <w:rsid w:val="008C3809"/>
    <w:rsid w:val="008C3C62"/>
    <w:rsid w:val="008C41CC"/>
    <w:rsid w:val="008C50A8"/>
    <w:rsid w:val="008C537B"/>
    <w:rsid w:val="008C57B9"/>
    <w:rsid w:val="008C5F57"/>
    <w:rsid w:val="008C618A"/>
    <w:rsid w:val="008C6FCC"/>
    <w:rsid w:val="008C74A0"/>
    <w:rsid w:val="008C784D"/>
    <w:rsid w:val="008C79A2"/>
    <w:rsid w:val="008C7A12"/>
    <w:rsid w:val="008C7DA1"/>
    <w:rsid w:val="008C7E9B"/>
    <w:rsid w:val="008D002E"/>
    <w:rsid w:val="008D0057"/>
    <w:rsid w:val="008D0ABF"/>
    <w:rsid w:val="008D0B53"/>
    <w:rsid w:val="008D1495"/>
    <w:rsid w:val="008D1951"/>
    <w:rsid w:val="008D1D9E"/>
    <w:rsid w:val="008D244B"/>
    <w:rsid w:val="008D2C53"/>
    <w:rsid w:val="008D368B"/>
    <w:rsid w:val="008D3EEA"/>
    <w:rsid w:val="008D4B8B"/>
    <w:rsid w:val="008D4F92"/>
    <w:rsid w:val="008D5229"/>
    <w:rsid w:val="008D5558"/>
    <w:rsid w:val="008D663D"/>
    <w:rsid w:val="008D66E9"/>
    <w:rsid w:val="008D67A3"/>
    <w:rsid w:val="008D69AB"/>
    <w:rsid w:val="008D6B63"/>
    <w:rsid w:val="008D6EF5"/>
    <w:rsid w:val="008D7FF1"/>
    <w:rsid w:val="008E02BC"/>
    <w:rsid w:val="008E06AC"/>
    <w:rsid w:val="008E1BAA"/>
    <w:rsid w:val="008E210D"/>
    <w:rsid w:val="008E2C7F"/>
    <w:rsid w:val="008E5CB0"/>
    <w:rsid w:val="008F0034"/>
    <w:rsid w:val="008F0C64"/>
    <w:rsid w:val="008F1516"/>
    <w:rsid w:val="008F1773"/>
    <w:rsid w:val="008F1B50"/>
    <w:rsid w:val="008F22CE"/>
    <w:rsid w:val="008F23EB"/>
    <w:rsid w:val="008F2434"/>
    <w:rsid w:val="008F2B13"/>
    <w:rsid w:val="008F2CA9"/>
    <w:rsid w:val="008F355B"/>
    <w:rsid w:val="008F38AC"/>
    <w:rsid w:val="008F3C98"/>
    <w:rsid w:val="008F3DF4"/>
    <w:rsid w:val="008F3EAB"/>
    <w:rsid w:val="008F4111"/>
    <w:rsid w:val="008F442A"/>
    <w:rsid w:val="008F443A"/>
    <w:rsid w:val="008F538F"/>
    <w:rsid w:val="008F53E8"/>
    <w:rsid w:val="008F53F5"/>
    <w:rsid w:val="008F5647"/>
    <w:rsid w:val="008F57D9"/>
    <w:rsid w:val="008F68AE"/>
    <w:rsid w:val="008F6DDF"/>
    <w:rsid w:val="008F7033"/>
    <w:rsid w:val="008F7CA3"/>
    <w:rsid w:val="008F7EE8"/>
    <w:rsid w:val="009002CF"/>
    <w:rsid w:val="009002F5"/>
    <w:rsid w:val="009003DA"/>
    <w:rsid w:val="009003E7"/>
    <w:rsid w:val="00900705"/>
    <w:rsid w:val="00900C6F"/>
    <w:rsid w:val="00900DF1"/>
    <w:rsid w:val="00900F52"/>
    <w:rsid w:val="00901286"/>
    <w:rsid w:val="00901CBD"/>
    <w:rsid w:val="00902578"/>
    <w:rsid w:val="00902DE5"/>
    <w:rsid w:val="00903A3D"/>
    <w:rsid w:val="00903B94"/>
    <w:rsid w:val="00903E19"/>
    <w:rsid w:val="0090476C"/>
    <w:rsid w:val="00904CC7"/>
    <w:rsid w:val="00904FB0"/>
    <w:rsid w:val="009052B3"/>
    <w:rsid w:val="00905FE1"/>
    <w:rsid w:val="0090660D"/>
    <w:rsid w:val="0090668E"/>
    <w:rsid w:val="0090680C"/>
    <w:rsid w:val="00906926"/>
    <w:rsid w:val="00906F51"/>
    <w:rsid w:val="00907D05"/>
    <w:rsid w:val="00907DB3"/>
    <w:rsid w:val="00907FD3"/>
    <w:rsid w:val="00910773"/>
    <w:rsid w:val="009107AE"/>
    <w:rsid w:val="00910A57"/>
    <w:rsid w:val="009118AC"/>
    <w:rsid w:val="00911DA3"/>
    <w:rsid w:val="00912011"/>
    <w:rsid w:val="009122B3"/>
    <w:rsid w:val="0091262A"/>
    <w:rsid w:val="00912CF3"/>
    <w:rsid w:val="00912E59"/>
    <w:rsid w:val="009132BD"/>
    <w:rsid w:val="00913346"/>
    <w:rsid w:val="0091396F"/>
    <w:rsid w:val="00913A05"/>
    <w:rsid w:val="00913EFD"/>
    <w:rsid w:val="009143BA"/>
    <w:rsid w:val="0091495B"/>
    <w:rsid w:val="0091536A"/>
    <w:rsid w:val="00915AB2"/>
    <w:rsid w:val="00915F6A"/>
    <w:rsid w:val="00916CC0"/>
    <w:rsid w:val="009179D4"/>
    <w:rsid w:val="00920374"/>
    <w:rsid w:val="00920650"/>
    <w:rsid w:val="0092092E"/>
    <w:rsid w:val="00920BC1"/>
    <w:rsid w:val="00921B5D"/>
    <w:rsid w:val="00921D2C"/>
    <w:rsid w:val="0092212A"/>
    <w:rsid w:val="009223B8"/>
    <w:rsid w:val="0092242E"/>
    <w:rsid w:val="00922739"/>
    <w:rsid w:val="00923176"/>
    <w:rsid w:val="009236FA"/>
    <w:rsid w:val="00923D51"/>
    <w:rsid w:val="009244BB"/>
    <w:rsid w:val="00924600"/>
    <w:rsid w:val="00924B3A"/>
    <w:rsid w:val="00924E61"/>
    <w:rsid w:val="00924F40"/>
    <w:rsid w:val="00924F75"/>
    <w:rsid w:val="00926985"/>
    <w:rsid w:val="00926AE2"/>
    <w:rsid w:val="00926E48"/>
    <w:rsid w:val="009270DF"/>
    <w:rsid w:val="009278E6"/>
    <w:rsid w:val="00927A48"/>
    <w:rsid w:val="00927D03"/>
    <w:rsid w:val="00930AF4"/>
    <w:rsid w:val="0093112F"/>
    <w:rsid w:val="009318A9"/>
    <w:rsid w:val="00931C9E"/>
    <w:rsid w:val="0093249D"/>
    <w:rsid w:val="009324E4"/>
    <w:rsid w:val="00932E45"/>
    <w:rsid w:val="00933018"/>
    <w:rsid w:val="0093309B"/>
    <w:rsid w:val="00933E87"/>
    <w:rsid w:val="00933EE2"/>
    <w:rsid w:val="00934244"/>
    <w:rsid w:val="009344FE"/>
    <w:rsid w:val="009346EC"/>
    <w:rsid w:val="00934BCE"/>
    <w:rsid w:val="00934E15"/>
    <w:rsid w:val="0093501C"/>
    <w:rsid w:val="0093606C"/>
    <w:rsid w:val="009364CE"/>
    <w:rsid w:val="00936EBB"/>
    <w:rsid w:val="00936F0A"/>
    <w:rsid w:val="00937197"/>
    <w:rsid w:val="0093789D"/>
    <w:rsid w:val="009378F4"/>
    <w:rsid w:val="00937987"/>
    <w:rsid w:val="009405E4"/>
    <w:rsid w:val="00940CEE"/>
    <w:rsid w:val="00940FB0"/>
    <w:rsid w:val="00941045"/>
    <w:rsid w:val="009412BF"/>
    <w:rsid w:val="00941633"/>
    <w:rsid w:val="009420F7"/>
    <w:rsid w:val="00942457"/>
    <w:rsid w:val="009432AA"/>
    <w:rsid w:val="00944992"/>
    <w:rsid w:val="00945223"/>
    <w:rsid w:val="009464B0"/>
    <w:rsid w:val="0094652D"/>
    <w:rsid w:val="00946A19"/>
    <w:rsid w:val="00946F4D"/>
    <w:rsid w:val="00947868"/>
    <w:rsid w:val="009478D2"/>
    <w:rsid w:val="00947A56"/>
    <w:rsid w:val="00947AC0"/>
    <w:rsid w:val="00947E8A"/>
    <w:rsid w:val="0095069B"/>
    <w:rsid w:val="00950AA8"/>
    <w:rsid w:val="00950CC7"/>
    <w:rsid w:val="00950D63"/>
    <w:rsid w:val="00950D97"/>
    <w:rsid w:val="00950DDD"/>
    <w:rsid w:val="00950EDA"/>
    <w:rsid w:val="009510DF"/>
    <w:rsid w:val="00951A60"/>
    <w:rsid w:val="00952985"/>
    <w:rsid w:val="00952E72"/>
    <w:rsid w:val="00952FBB"/>
    <w:rsid w:val="009531B5"/>
    <w:rsid w:val="009531DF"/>
    <w:rsid w:val="009532F6"/>
    <w:rsid w:val="00953523"/>
    <w:rsid w:val="009541C9"/>
    <w:rsid w:val="00954832"/>
    <w:rsid w:val="009548EE"/>
    <w:rsid w:val="00954DCA"/>
    <w:rsid w:val="009554BA"/>
    <w:rsid w:val="00955799"/>
    <w:rsid w:val="00955BB5"/>
    <w:rsid w:val="00957264"/>
    <w:rsid w:val="00957491"/>
    <w:rsid w:val="009578D9"/>
    <w:rsid w:val="00957AB9"/>
    <w:rsid w:val="00957E04"/>
    <w:rsid w:val="00957EE9"/>
    <w:rsid w:val="0096066E"/>
    <w:rsid w:val="00960D4A"/>
    <w:rsid w:val="0096108D"/>
    <w:rsid w:val="00961CCC"/>
    <w:rsid w:val="00962753"/>
    <w:rsid w:val="00962B3B"/>
    <w:rsid w:val="00962EA7"/>
    <w:rsid w:val="00962ECE"/>
    <w:rsid w:val="00963058"/>
    <w:rsid w:val="00963B3B"/>
    <w:rsid w:val="0096487E"/>
    <w:rsid w:val="00964B6C"/>
    <w:rsid w:val="00965526"/>
    <w:rsid w:val="009669E5"/>
    <w:rsid w:val="00966EA7"/>
    <w:rsid w:val="00967650"/>
    <w:rsid w:val="0096793E"/>
    <w:rsid w:val="00967E82"/>
    <w:rsid w:val="00967EB2"/>
    <w:rsid w:val="00970216"/>
    <w:rsid w:val="00970E79"/>
    <w:rsid w:val="00971193"/>
    <w:rsid w:val="0097168E"/>
    <w:rsid w:val="00971783"/>
    <w:rsid w:val="00972690"/>
    <w:rsid w:val="009728B4"/>
    <w:rsid w:val="00972A67"/>
    <w:rsid w:val="00972C25"/>
    <w:rsid w:val="0097314A"/>
    <w:rsid w:val="0097364D"/>
    <w:rsid w:val="00973A7F"/>
    <w:rsid w:val="00973D59"/>
    <w:rsid w:val="00973D75"/>
    <w:rsid w:val="00973FC1"/>
    <w:rsid w:val="0097446E"/>
    <w:rsid w:val="00974477"/>
    <w:rsid w:val="0097469F"/>
    <w:rsid w:val="009748E0"/>
    <w:rsid w:val="009748EA"/>
    <w:rsid w:val="00975169"/>
    <w:rsid w:val="00975498"/>
    <w:rsid w:val="009756B5"/>
    <w:rsid w:val="009759CC"/>
    <w:rsid w:val="00975A11"/>
    <w:rsid w:val="00975DD5"/>
    <w:rsid w:val="00975F24"/>
    <w:rsid w:val="00976088"/>
    <w:rsid w:val="00976E2C"/>
    <w:rsid w:val="00976E57"/>
    <w:rsid w:val="00976E74"/>
    <w:rsid w:val="0097706C"/>
    <w:rsid w:val="0097715D"/>
    <w:rsid w:val="0097723B"/>
    <w:rsid w:val="00977315"/>
    <w:rsid w:val="00977A4E"/>
    <w:rsid w:val="00980934"/>
    <w:rsid w:val="00980B09"/>
    <w:rsid w:val="00980C28"/>
    <w:rsid w:val="00981060"/>
    <w:rsid w:val="00981571"/>
    <w:rsid w:val="0098181C"/>
    <w:rsid w:val="00981A2F"/>
    <w:rsid w:val="009820A1"/>
    <w:rsid w:val="0098260D"/>
    <w:rsid w:val="009827B4"/>
    <w:rsid w:val="0098471F"/>
    <w:rsid w:val="009849CF"/>
    <w:rsid w:val="00985710"/>
    <w:rsid w:val="0098591B"/>
    <w:rsid w:val="009859F9"/>
    <w:rsid w:val="00985C31"/>
    <w:rsid w:val="00985CB1"/>
    <w:rsid w:val="00985CB4"/>
    <w:rsid w:val="00986557"/>
    <w:rsid w:val="00986B31"/>
    <w:rsid w:val="0098728D"/>
    <w:rsid w:val="009875F1"/>
    <w:rsid w:val="00987C71"/>
    <w:rsid w:val="00987C73"/>
    <w:rsid w:val="00987CA5"/>
    <w:rsid w:val="00990708"/>
    <w:rsid w:val="009908E3"/>
    <w:rsid w:val="00990CF2"/>
    <w:rsid w:val="009919FB"/>
    <w:rsid w:val="00992836"/>
    <w:rsid w:val="009936F5"/>
    <w:rsid w:val="00993E88"/>
    <w:rsid w:val="00994190"/>
    <w:rsid w:val="0099449C"/>
    <w:rsid w:val="00994727"/>
    <w:rsid w:val="00994DEE"/>
    <w:rsid w:val="00994EF8"/>
    <w:rsid w:val="009959A4"/>
    <w:rsid w:val="009959CD"/>
    <w:rsid w:val="00995B1B"/>
    <w:rsid w:val="00996302"/>
    <w:rsid w:val="009966C5"/>
    <w:rsid w:val="00996A10"/>
    <w:rsid w:val="00996AE2"/>
    <w:rsid w:val="00996F9E"/>
    <w:rsid w:val="00997048"/>
    <w:rsid w:val="009A0002"/>
    <w:rsid w:val="009A092B"/>
    <w:rsid w:val="009A1793"/>
    <w:rsid w:val="009A1ACF"/>
    <w:rsid w:val="009A1D62"/>
    <w:rsid w:val="009A1D7C"/>
    <w:rsid w:val="009A1EF8"/>
    <w:rsid w:val="009A1FD8"/>
    <w:rsid w:val="009A233A"/>
    <w:rsid w:val="009A2BC9"/>
    <w:rsid w:val="009A2DA7"/>
    <w:rsid w:val="009A3515"/>
    <w:rsid w:val="009A3648"/>
    <w:rsid w:val="009A38C5"/>
    <w:rsid w:val="009A39AC"/>
    <w:rsid w:val="009A42E8"/>
    <w:rsid w:val="009A487E"/>
    <w:rsid w:val="009A4B9E"/>
    <w:rsid w:val="009A5E9F"/>
    <w:rsid w:val="009A6491"/>
    <w:rsid w:val="009B0421"/>
    <w:rsid w:val="009B0538"/>
    <w:rsid w:val="009B16BD"/>
    <w:rsid w:val="009B1E8C"/>
    <w:rsid w:val="009B2481"/>
    <w:rsid w:val="009B2F31"/>
    <w:rsid w:val="009B3A6E"/>
    <w:rsid w:val="009B4132"/>
    <w:rsid w:val="009B4215"/>
    <w:rsid w:val="009B421A"/>
    <w:rsid w:val="009B4625"/>
    <w:rsid w:val="009B4A91"/>
    <w:rsid w:val="009B5505"/>
    <w:rsid w:val="009B69A9"/>
    <w:rsid w:val="009B7619"/>
    <w:rsid w:val="009B776B"/>
    <w:rsid w:val="009B7C00"/>
    <w:rsid w:val="009B7F3D"/>
    <w:rsid w:val="009C0020"/>
    <w:rsid w:val="009C0078"/>
    <w:rsid w:val="009C03BD"/>
    <w:rsid w:val="009C0D39"/>
    <w:rsid w:val="009C1169"/>
    <w:rsid w:val="009C141F"/>
    <w:rsid w:val="009C1B62"/>
    <w:rsid w:val="009C1C65"/>
    <w:rsid w:val="009C1D48"/>
    <w:rsid w:val="009C1FE0"/>
    <w:rsid w:val="009C250B"/>
    <w:rsid w:val="009C2C39"/>
    <w:rsid w:val="009C2F28"/>
    <w:rsid w:val="009C3290"/>
    <w:rsid w:val="009C390B"/>
    <w:rsid w:val="009C4B0C"/>
    <w:rsid w:val="009C4C5A"/>
    <w:rsid w:val="009C4E51"/>
    <w:rsid w:val="009C4F21"/>
    <w:rsid w:val="009C5BCB"/>
    <w:rsid w:val="009C6595"/>
    <w:rsid w:val="009C7047"/>
    <w:rsid w:val="009C7633"/>
    <w:rsid w:val="009C77DB"/>
    <w:rsid w:val="009C7802"/>
    <w:rsid w:val="009C7EC4"/>
    <w:rsid w:val="009C7FA4"/>
    <w:rsid w:val="009C7FE2"/>
    <w:rsid w:val="009D008D"/>
    <w:rsid w:val="009D0884"/>
    <w:rsid w:val="009D11F0"/>
    <w:rsid w:val="009D142F"/>
    <w:rsid w:val="009D1CCB"/>
    <w:rsid w:val="009D1EC0"/>
    <w:rsid w:val="009D3184"/>
    <w:rsid w:val="009D33B4"/>
    <w:rsid w:val="009D3648"/>
    <w:rsid w:val="009D367D"/>
    <w:rsid w:val="009D37C2"/>
    <w:rsid w:val="009D4293"/>
    <w:rsid w:val="009D4BB9"/>
    <w:rsid w:val="009D4C68"/>
    <w:rsid w:val="009D5067"/>
    <w:rsid w:val="009D51CB"/>
    <w:rsid w:val="009D61DD"/>
    <w:rsid w:val="009D6E96"/>
    <w:rsid w:val="009D6F0B"/>
    <w:rsid w:val="009D7B9D"/>
    <w:rsid w:val="009E02D3"/>
    <w:rsid w:val="009E0308"/>
    <w:rsid w:val="009E07F8"/>
    <w:rsid w:val="009E0AF6"/>
    <w:rsid w:val="009E1051"/>
    <w:rsid w:val="009E1610"/>
    <w:rsid w:val="009E18D6"/>
    <w:rsid w:val="009E275C"/>
    <w:rsid w:val="009E3536"/>
    <w:rsid w:val="009E365A"/>
    <w:rsid w:val="009E3A6B"/>
    <w:rsid w:val="009E45D4"/>
    <w:rsid w:val="009E4D03"/>
    <w:rsid w:val="009E4DC5"/>
    <w:rsid w:val="009E5882"/>
    <w:rsid w:val="009E5A30"/>
    <w:rsid w:val="009E60F6"/>
    <w:rsid w:val="009E62F6"/>
    <w:rsid w:val="009E6CE5"/>
    <w:rsid w:val="009E6E8E"/>
    <w:rsid w:val="009E75BB"/>
    <w:rsid w:val="009F00AF"/>
    <w:rsid w:val="009F00ED"/>
    <w:rsid w:val="009F030A"/>
    <w:rsid w:val="009F06BC"/>
    <w:rsid w:val="009F06DC"/>
    <w:rsid w:val="009F097C"/>
    <w:rsid w:val="009F0B74"/>
    <w:rsid w:val="009F0BC0"/>
    <w:rsid w:val="009F0CE5"/>
    <w:rsid w:val="009F0D4B"/>
    <w:rsid w:val="009F0F02"/>
    <w:rsid w:val="009F1013"/>
    <w:rsid w:val="009F1C5C"/>
    <w:rsid w:val="009F1D30"/>
    <w:rsid w:val="009F203F"/>
    <w:rsid w:val="009F20A0"/>
    <w:rsid w:val="009F21D3"/>
    <w:rsid w:val="009F2807"/>
    <w:rsid w:val="009F2D40"/>
    <w:rsid w:val="009F3ED3"/>
    <w:rsid w:val="009F43B8"/>
    <w:rsid w:val="009F46CB"/>
    <w:rsid w:val="009F4993"/>
    <w:rsid w:val="009F4C31"/>
    <w:rsid w:val="009F50D8"/>
    <w:rsid w:val="009F50F0"/>
    <w:rsid w:val="009F5399"/>
    <w:rsid w:val="009F5434"/>
    <w:rsid w:val="009F5ADD"/>
    <w:rsid w:val="009F7291"/>
    <w:rsid w:val="009F7980"/>
    <w:rsid w:val="009F7D12"/>
    <w:rsid w:val="009F7DA5"/>
    <w:rsid w:val="009F7E68"/>
    <w:rsid w:val="00A002AC"/>
    <w:rsid w:val="00A00922"/>
    <w:rsid w:val="00A023A0"/>
    <w:rsid w:val="00A026AA"/>
    <w:rsid w:val="00A0275B"/>
    <w:rsid w:val="00A028B6"/>
    <w:rsid w:val="00A02F5A"/>
    <w:rsid w:val="00A03229"/>
    <w:rsid w:val="00A032B2"/>
    <w:rsid w:val="00A039D9"/>
    <w:rsid w:val="00A051AF"/>
    <w:rsid w:val="00A052C9"/>
    <w:rsid w:val="00A05730"/>
    <w:rsid w:val="00A05ABC"/>
    <w:rsid w:val="00A05CCC"/>
    <w:rsid w:val="00A06C7B"/>
    <w:rsid w:val="00A0775D"/>
    <w:rsid w:val="00A07E22"/>
    <w:rsid w:val="00A07F0B"/>
    <w:rsid w:val="00A103C9"/>
    <w:rsid w:val="00A10B86"/>
    <w:rsid w:val="00A10B8F"/>
    <w:rsid w:val="00A10F9F"/>
    <w:rsid w:val="00A111B0"/>
    <w:rsid w:val="00A11C31"/>
    <w:rsid w:val="00A12332"/>
    <w:rsid w:val="00A131C2"/>
    <w:rsid w:val="00A13A16"/>
    <w:rsid w:val="00A13AC7"/>
    <w:rsid w:val="00A140F5"/>
    <w:rsid w:val="00A141E0"/>
    <w:rsid w:val="00A142F7"/>
    <w:rsid w:val="00A14937"/>
    <w:rsid w:val="00A14AD3"/>
    <w:rsid w:val="00A15D4B"/>
    <w:rsid w:val="00A15E17"/>
    <w:rsid w:val="00A15FDB"/>
    <w:rsid w:val="00A1630A"/>
    <w:rsid w:val="00A16A41"/>
    <w:rsid w:val="00A172EB"/>
    <w:rsid w:val="00A17353"/>
    <w:rsid w:val="00A17E62"/>
    <w:rsid w:val="00A17F93"/>
    <w:rsid w:val="00A201CE"/>
    <w:rsid w:val="00A20596"/>
    <w:rsid w:val="00A2080B"/>
    <w:rsid w:val="00A20CF0"/>
    <w:rsid w:val="00A2113A"/>
    <w:rsid w:val="00A22217"/>
    <w:rsid w:val="00A22454"/>
    <w:rsid w:val="00A22AAA"/>
    <w:rsid w:val="00A23838"/>
    <w:rsid w:val="00A23A28"/>
    <w:rsid w:val="00A23EB9"/>
    <w:rsid w:val="00A240F4"/>
    <w:rsid w:val="00A24B33"/>
    <w:rsid w:val="00A24C2A"/>
    <w:rsid w:val="00A252EE"/>
    <w:rsid w:val="00A2564B"/>
    <w:rsid w:val="00A25819"/>
    <w:rsid w:val="00A25E47"/>
    <w:rsid w:val="00A269A8"/>
    <w:rsid w:val="00A2740D"/>
    <w:rsid w:val="00A27C0C"/>
    <w:rsid w:val="00A27D5D"/>
    <w:rsid w:val="00A307BF"/>
    <w:rsid w:val="00A31DF0"/>
    <w:rsid w:val="00A325A9"/>
    <w:rsid w:val="00A327F8"/>
    <w:rsid w:val="00A33347"/>
    <w:rsid w:val="00A33483"/>
    <w:rsid w:val="00A33739"/>
    <w:rsid w:val="00A33B42"/>
    <w:rsid w:val="00A340F8"/>
    <w:rsid w:val="00A34618"/>
    <w:rsid w:val="00A352BA"/>
    <w:rsid w:val="00A35ABB"/>
    <w:rsid w:val="00A35BCA"/>
    <w:rsid w:val="00A35BCF"/>
    <w:rsid w:val="00A36253"/>
    <w:rsid w:val="00A366FB"/>
    <w:rsid w:val="00A36CDE"/>
    <w:rsid w:val="00A376F2"/>
    <w:rsid w:val="00A378BD"/>
    <w:rsid w:val="00A37AF1"/>
    <w:rsid w:val="00A402EB"/>
    <w:rsid w:val="00A404BF"/>
    <w:rsid w:val="00A40887"/>
    <w:rsid w:val="00A40C33"/>
    <w:rsid w:val="00A4103D"/>
    <w:rsid w:val="00A4138B"/>
    <w:rsid w:val="00A41398"/>
    <w:rsid w:val="00A4147C"/>
    <w:rsid w:val="00A41D4F"/>
    <w:rsid w:val="00A42112"/>
    <w:rsid w:val="00A42151"/>
    <w:rsid w:val="00A42638"/>
    <w:rsid w:val="00A42653"/>
    <w:rsid w:val="00A43243"/>
    <w:rsid w:val="00A43611"/>
    <w:rsid w:val="00A442A4"/>
    <w:rsid w:val="00A45288"/>
    <w:rsid w:val="00A45CF7"/>
    <w:rsid w:val="00A462DD"/>
    <w:rsid w:val="00A464E7"/>
    <w:rsid w:val="00A46BA9"/>
    <w:rsid w:val="00A47591"/>
    <w:rsid w:val="00A47697"/>
    <w:rsid w:val="00A47B41"/>
    <w:rsid w:val="00A507C2"/>
    <w:rsid w:val="00A50A1C"/>
    <w:rsid w:val="00A50E2E"/>
    <w:rsid w:val="00A51028"/>
    <w:rsid w:val="00A516F4"/>
    <w:rsid w:val="00A51E0F"/>
    <w:rsid w:val="00A5249E"/>
    <w:rsid w:val="00A53320"/>
    <w:rsid w:val="00A53E18"/>
    <w:rsid w:val="00A545CC"/>
    <w:rsid w:val="00A54FE7"/>
    <w:rsid w:val="00A54FF7"/>
    <w:rsid w:val="00A5547B"/>
    <w:rsid w:val="00A5566D"/>
    <w:rsid w:val="00A557DD"/>
    <w:rsid w:val="00A559BC"/>
    <w:rsid w:val="00A55C10"/>
    <w:rsid w:val="00A55DE0"/>
    <w:rsid w:val="00A565CC"/>
    <w:rsid w:val="00A56E3E"/>
    <w:rsid w:val="00A5745C"/>
    <w:rsid w:val="00A57690"/>
    <w:rsid w:val="00A57AD7"/>
    <w:rsid w:val="00A57D47"/>
    <w:rsid w:val="00A57EFA"/>
    <w:rsid w:val="00A60114"/>
    <w:rsid w:val="00A60778"/>
    <w:rsid w:val="00A607B4"/>
    <w:rsid w:val="00A61BDE"/>
    <w:rsid w:val="00A61EB4"/>
    <w:rsid w:val="00A62765"/>
    <w:rsid w:val="00A627CD"/>
    <w:rsid w:val="00A63466"/>
    <w:rsid w:val="00A63515"/>
    <w:rsid w:val="00A64041"/>
    <w:rsid w:val="00A64672"/>
    <w:rsid w:val="00A653F4"/>
    <w:rsid w:val="00A6577D"/>
    <w:rsid w:val="00A65C90"/>
    <w:rsid w:val="00A66134"/>
    <w:rsid w:val="00A66A47"/>
    <w:rsid w:val="00A66B0F"/>
    <w:rsid w:val="00A66BFF"/>
    <w:rsid w:val="00A66EF8"/>
    <w:rsid w:val="00A67199"/>
    <w:rsid w:val="00A674B6"/>
    <w:rsid w:val="00A67775"/>
    <w:rsid w:val="00A67A5E"/>
    <w:rsid w:val="00A67E6F"/>
    <w:rsid w:val="00A70420"/>
    <w:rsid w:val="00A70889"/>
    <w:rsid w:val="00A708A2"/>
    <w:rsid w:val="00A716C0"/>
    <w:rsid w:val="00A71DB6"/>
    <w:rsid w:val="00A720A7"/>
    <w:rsid w:val="00A72AC6"/>
    <w:rsid w:val="00A72CEA"/>
    <w:rsid w:val="00A73069"/>
    <w:rsid w:val="00A734C8"/>
    <w:rsid w:val="00A73F93"/>
    <w:rsid w:val="00A74099"/>
    <w:rsid w:val="00A7469A"/>
    <w:rsid w:val="00A752D9"/>
    <w:rsid w:val="00A75B0E"/>
    <w:rsid w:val="00A75CB9"/>
    <w:rsid w:val="00A75DC9"/>
    <w:rsid w:val="00A767F1"/>
    <w:rsid w:val="00A7691C"/>
    <w:rsid w:val="00A770B1"/>
    <w:rsid w:val="00A7716F"/>
    <w:rsid w:val="00A775F8"/>
    <w:rsid w:val="00A77D2D"/>
    <w:rsid w:val="00A8064F"/>
    <w:rsid w:val="00A80824"/>
    <w:rsid w:val="00A8100D"/>
    <w:rsid w:val="00A810D6"/>
    <w:rsid w:val="00A81298"/>
    <w:rsid w:val="00A8169D"/>
    <w:rsid w:val="00A81D7F"/>
    <w:rsid w:val="00A81E90"/>
    <w:rsid w:val="00A81EC6"/>
    <w:rsid w:val="00A81FAF"/>
    <w:rsid w:val="00A83418"/>
    <w:rsid w:val="00A83989"/>
    <w:rsid w:val="00A83A2F"/>
    <w:rsid w:val="00A840BC"/>
    <w:rsid w:val="00A84453"/>
    <w:rsid w:val="00A844B1"/>
    <w:rsid w:val="00A8488F"/>
    <w:rsid w:val="00A856EE"/>
    <w:rsid w:val="00A85B06"/>
    <w:rsid w:val="00A8649D"/>
    <w:rsid w:val="00A8658C"/>
    <w:rsid w:val="00A87D9C"/>
    <w:rsid w:val="00A87EC5"/>
    <w:rsid w:val="00A87FFE"/>
    <w:rsid w:val="00A90074"/>
    <w:rsid w:val="00A911DD"/>
    <w:rsid w:val="00A91D0E"/>
    <w:rsid w:val="00A91EC4"/>
    <w:rsid w:val="00A9200C"/>
    <w:rsid w:val="00A92015"/>
    <w:rsid w:val="00A92BF7"/>
    <w:rsid w:val="00A92E96"/>
    <w:rsid w:val="00A9306D"/>
    <w:rsid w:val="00A931D7"/>
    <w:rsid w:val="00A9358A"/>
    <w:rsid w:val="00A937DD"/>
    <w:rsid w:val="00A93D03"/>
    <w:rsid w:val="00A943BE"/>
    <w:rsid w:val="00A945F0"/>
    <w:rsid w:val="00A9496B"/>
    <w:rsid w:val="00A94E1F"/>
    <w:rsid w:val="00A957DC"/>
    <w:rsid w:val="00A95A47"/>
    <w:rsid w:val="00A95A6F"/>
    <w:rsid w:val="00A96056"/>
    <w:rsid w:val="00A96545"/>
    <w:rsid w:val="00A97667"/>
    <w:rsid w:val="00A978FF"/>
    <w:rsid w:val="00A979A5"/>
    <w:rsid w:val="00AA050F"/>
    <w:rsid w:val="00AA07CC"/>
    <w:rsid w:val="00AA0DCC"/>
    <w:rsid w:val="00AA18F9"/>
    <w:rsid w:val="00AA258E"/>
    <w:rsid w:val="00AA28BA"/>
    <w:rsid w:val="00AA2AEB"/>
    <w:rsid w:val="00AA3110"/>
    <w:rsid w:val="00AA37CC"/>
    <w:rsid w:val="00AA3A15"/>
    <w:rsid w:val="00AA3A60"/>
    <w:rsid w:val="00AA3B2A"/>
    <w:rsid w:val="00AA457A"/>
    <w:rsid w:val="00AA4E89"/>
    <w:rsid w:val="00AA5471"/>
    <w:rsid w:val="00AA571E"/>
    <w:rsid w:val="00AA69F9"/>
    <w:rsid w:val="00AA6F79"/>
    <w:rsid w:val="00AA7408"/>
    <w:rsid w:val="00AA7B10"/>
    <w:rsid w:val="00AA7F07"/>
    <w:rsid w:val="00AB04FD"/>
    <w:rsid w:val="00AB06C1"/>
    <w:rsid w:val="00AB1104"/>
    <w:rsid w:val="00AB111E"/>
    <w:rsid w:val="00AB1355"/>
    <w:rsid w:val="00AB17C8"/>
    <w:rsid w:val="00AB22DF"/>
    <w:rsid w:val="00AB2453"/>
    <w:rsid w:val="00AB3926"/>
    <w:rsid w:val="00AB3CCA"/>
    <w:rsid w:val="00AB3D7D"/>
    <w:rsid w:val="00AB3EDD"/>
    <w:rsid w:val="00AB4B75"/>
    <w:rsid w:val="00AB4CAB"/>
    <w:rsid w:val="00AB4F0D"/>
    <w:rsid w:val="00AB514F"/>
    <w:rsid w:val="00AB522F"/>
    <w:rsid w:val="00AB5B29"/>
    <w:rsid w:val="00AB5E46"/>
    <w:rsid w:val="00AB688F"/>
    <w:rsid w:val="00AB6913"/>
    <w:rsid w:val="00AB7503"/>
    <w:rsid w:val="00AB7ECE"/>
    <w:rsid w:val="00AC0362"/>
    <w:rsid w:val="00AC29D8"/>
    <w:rsid w:val="00AC3249"/>
    <w:rsid w:val="00AC33B3"/>
    <w:rsid w:val="00AC390D"/>
    <w:rsid w:val="00AC41CA"/>
    <w:rsid w:val="00AC4432"/>
    <w:rsid w:val="00AC448E"/>
    <w:rsid w:val="00AC44C7"/>
    <w:rsid w:val="00AC48ED"/>
    <w:rsid w:val="00AC4DCD"/>
    <w:rsid w:val="00AC53C3"/>
    <w:rsid w:val="00AC554D"/>
    <w:rsid w:val="00AC5840"/>
    <w:rsid w:val="00AC5F8E"/>
    <w:rsid w:val="00AC639E"/>
    <w:rsid w:val="00AC7085"/>
    <w:rsid w:val="00AC7454"/>
    <w:rsid w:val="00AC7A73"/>
    <w:rsid w:val="00AD0308"/>
    <w:rsid w:val="00AD08F2"/>
    <w:rsid w:val="00AD09A9"/>
    <w:rsid w:val="00AD1328"/>
    <w:rsid w:val="00AD1A84"/>
    <w:rsid w:val="00AD1DD2"/>
    <w:rsid w:val="00AD2181"/>
    <w:rsid w:val="00AD296D"/>
    <w:rsid w:val="00AD3082"/>
    <w:rsid w:val="00AD474A"/>
    <w:rsid w:val="00AD5F81"/>
    <w:rsid w:val="00AD678B"/>
    <w:rsid w:val="00AD687C"/>
    <w:rsid w:val="00AD6FB3"/>
    <w:rsid w:val="00AD7053"/>
    <w:rsid w:val="00AD78F4"/>
    <w:rsid w:val="00AD7CC4"/>
    <w:rsid w:val="00AD7E80"/>
    <w:rsid w:val="00AE01D4"/>
    <w:rsid w:val="00AE0F48"/>
    <w:rsid w:val="00AE1419"/>
    <w:rsid w:val="00AE1626"/>
    <w:rsid w:val="00AE1674"/>
    <w:rsid w:val="00AE1781"/>
    <w:rsid w:val="00AE1847"/>
    <w:rsid w:val="00AE1A6B"/>
    <w:rsid w:val="00AE1CED"/>
    <w:rsid w:val="00AE2C84"/>
    <w:rsid w:val="00AE35AE"/>
    <w:rsid w:val="00AE3D5E"/>
    <w:rsid w:val="00AE3F84"/>
    <w:rsid w:val="00AE4550"/>
    <w:rsid w:val="00AE496D"/>
    <w:rsid w:val="00AE4F1F"/>
    <w:rsid w:val="00AE53BA"/>
    <w:rsid w:val="00AE5E2D"/>
    <w:rsid w:val="00AE620F"/>
    <w:rsid w:val="00AE623D"/>
    <w:rsid w:val="00AE66B1"/>
    <w:rsid w:val="00AE66FF"/>
    <w:rsid w:val="00AE6801"/>
    <w:rsid w:val="00AE68FF"/>
    <w:rsid w:val="00AE7355"/>
    <w:rsid w:val="00AE7668"/>
    <w:rsid w:val="00AF0031"/>
    <w:rsid w:val="00AF088F"/>
    <w:rsid w:val="00AF08DC"/>
    <w:rsid w:val="00AF0C81"/>
    <w:rsid w:val="00AF0D35"/>
    <w:rsid w:val="00AF10E4"/>
    <w:rsid w:val="00AF166D"/>
    <w:rsid w:val="00AF1D09"/>
    <w:rsid w:val="00AF2931"/>
    <w:rsid w:val="00AF29F7"/>
    <w:rsid w:val="00AF2A42"/>
    <w:rsid w:val="00AF2B10"/>
    <w:rsid w:val="00AF34A1"/>
    <w:rsid w:val="00AF3AC4"/>
    <w:rsid w:val="00AF511D"/>
    <w:rsid w:val="00AF5226"/>
    <w:rsid w:val="00AF54D0"/>
    <w:rsid w:val="00AF58C8"/>
    <w:rsid w:val="00AF5D59"/>
    <w:rsid w:val="00AF6167"/>
    <w:rsid w:val="00AF67AE"/>
    <w:rsid w:val="00AF7957"/>
    <w:rsid w:val="00B00499"/>
    <w:rsid w:val="00B007CE"/>
    <w:rsid w:val="00B00B60"/>
    <w:rsid w:val="00B012D7"/>
    <w:rsid w:val="00B01EF7"/>
    <w:rsid w:val="00B02537"/>
    <w:rsid w:val="00B025B0"/>
    <w:rsid w:val="00B02BF9"/>
    <w:rsid w:val="00B02D1C"/>
    <w:rsid w:val="00B0359E"/>
    <w:rsid w:val="00B044C3"/>
    <w:rsid w:val="00B04A5B"/>
    <w:rsid w:val="00B04BAF"/>
    <w:rsid w:val="00B0512B"/>
    <w:rsid w:val="00B053A1"/>
    <w:rsid w:val="00B05502"/>
    <w:rsid w:val="00B05988"/>
    <w:rsid w:val="00B065AC"/>
    <w:rsid w:val="00B06FD3"/>
    <w:rsid w:val="00B10047"/>
    <w:rsid w:val="00B1143F"/>
    <w:rsid w:val="00B11F67"/>
    <w:rsid w:val="00B12256"/>
    <w:rsid w:val="00B124F3"/>
    <w:rsid w:val="00B1280C"/>
    <w:rsid w:val="00B131D9"/>
    <w:rsid w:val="00B13B45"/>
    <w:rsid w:val="00B1444D"/>
    <w:rsid w:val="00B1454B"/>
    <w:rsid w:val="00B1468C"/>
    <w:rsid w:val="00B14C64"/>
    <w:rsid w:val="00B153EE"/>
    <w:rsid w:val="00B15B34"/>
    <w:rsid w:val="00B1635E"/>
    <w:rsid w:val="00B16A05"/>
    <w:rsid w:val="00B16F5C"/>
    <w:rsid w:val="00B17ACC"/>
    <w:rsid w:val="00B204B8"/>
    <w:rsid w:val="00B208EF"/>
    <w:rsid w:val="00B217CA"/>
    <w:rsid w:val="00B21ADA"/>
    <w:rsid w:val="00B224A5"/>
    <w:rsid w:val="00B229B7"/>
    <w:rsid w:val="00B23526"/>
    <w:rsid w:val="00B235D2"/>
    <w:rsid w:val="00B2364F"/>
    <w:rsid w:val="00B2382F"/>
    <w:rsid w:val="00B23A16"/>
    <w:rsid w:val="00B23E77"/>
    <w:rsid w:val="00B24042"/>
    <w:rsid w:val="00B240F4"/>
    <w:rsid w:val="00B24220"/>
    <w:rsid w:val="00B243B1"/>
    <w:rsid w:val="00B24E3F"/>
    <w:rsid w:val="00B27107"/>
    <w:rsid w:val="00B27D10"/>
    <w:rsid w:val="00B27EC3"/>
    <w:rsid w:val="00B30133"/>
    <w:rsid w:val="00B30335"/>
    <w:rsid w:val="00B30C1D"/>
    <w:rsid w:val="00B30C24"/>
    <w:rsid w:val="00B30DA2"/>
    <w:rsid w:val="00B3140B"/>
    <w:rsid w:val="00B3182E"/>
    <w:rsid w:val="00B31C8A"/>
    <w:rsid w:val="00B32103"/>
    <w:rsid w:val="00B32751"/>
    <w:rsid w:val="00B32B3F"/>
    <w:rsid w:val="00B32DE3"/>
    <w:rsid w:val="00B33016"/>
    <w:rsid w:val="00B33733"/>
    <w:rsid w:val="00B3391D"/>
    <w:rsid w:val="00B33FEF"/>
    <w:rsid w:val="00B34003"/>
    <w:rsid w:val="00B343E0"/>
    <w:rsid w:val="00B34A31"/>
    <w:rsid w:val="00B34BA5"/>
    <w:rsid w:val="00B35105"/>
    <w:rsid w:val="00B351EB"/>
    <w:rsid w:val="00B35AAF"/>
    <w:rsid w:val="00B35E0A"/>
    <w:rsid w:val="00B362A2"/>
    <w:rsid w:val="00B36315"/>
    <w:rsid w:val="00B3678E"/>
    <w:rsid w:val="00B37275"/>
    <w:rsid w:val="00B37D87"/>
    <w:rsid w:val="00B37DA8"/>
    <w:rsid w:val="00B400FF"/>
    <w:rsid w:val="00B4012C"/>
    <w:rsid w:val="00B4037A"/>
    <w:rsid w:val="00B40675"/>
    <w:rsid w:val="00B40AAC"/>
    <w:rsid w:val="00B41598"/>
    <w:rsid w:val="00B415C1"/>
    <w:rsid w:val="00B41742"/>
    <w:rsid w:val="00B41863"/>
    <w:rsid w:val="00B41D6A"/>
    <w:rsid w:val="00B41DD0"/>
    <w:rsid w:val="00B4270C"/>
    <w:rsid w:val="00B42748"/>
    <w:rsid w:val="00B42DCD"/>
    <w:rsid w:val="00B43160"/>
    <w:rsid w:val="00B43253"/>
    <w:rsid w:val="00B434BC"/>
    <w:rsid w:val="00B43540"/>
    <w:rsid w:val="00B43AB4"/>
    <w:rsid w:val="00B43BB3"/>
    <w:rsid w:val="00B43CE6"/>
    <w:rsid w:val="00B43D40"/>
    <w:rsid w:val="00B43E8B"/>
    <w:rsid w:val="00B44505"/>
    <w:rsid w:val="00B455D7"/>
    <w:rsid w:val="00B456E5"/>
    <w:rsid w:val="00B45970"/>
    <w:rsid w:val="00B45DA2"/>
    <w:rsid w:val="00B4626A"/>
    <w:rsid w:val="00B46F0E"/>
    <w:rsid w:val="00B4705D"/>
    <w:rsid w:val="00B472ED"/>
    <w:rsid w:val="00B474D5"/>
    <w:rsid w:val="00B47845"/>
    <w:rsid w:val="00B47C49"/>
    <w:rsid w:val="00B50591"/>
    <w:rsid w:val="00B50992"/>
    <w:rsid w:val="00B50A38"/>
    <w:rsid w:val="00B51061"/>
    <w:rsid w:val="00B521A5"/>
    <w:rsid w:val="00B52408"/>
    <w:rsid w:val="00B52B41"/>
    <w:rsid w:val="00B52F67"/>
    <w:rsid w:val="00B538B0"/>
    <w:rsid w:val="00B539E8"/>
    <w:rsid w:val="00B549E4"/>
    <w:rsid w:val="00B5518F"/>
    <w:rsid w:val="00B551AA"/>
    <w:rsid w:val="00B55237"/>
    <w:rsid w:val="00B5541B"/>
    <w:rsid w:val="00B55765"/>
    <w:rsid w:val="00B55B6E"/>
    <w:rsid w:val="00B55D28"/>
    <w:rsid w:val="00B56658"/>
    <w:rsid w:val="00B56918"/>
    <w:rsid w:val="00B56EC1"/>
    <w:rsid w:val="00B56FB8"/>
    <w:rsid w:val="00B57074"/>
    <w:rsid w:val="00B57097"/>
    <w:rsid w:val="00B573B0"/>
    <w:rsid w:val="00B57521"/>
    <w:rsid w:val="00B57A94"/>
    <w:rsid w:val="00B60B37"/>
    <w:rsid w:val="00B610A7"/>
    <w:rsid w:val="00B62164"/>
    <w:rsid w:val="00B63305"/>
    <w:rsid w:val="00B63C08"/>
    <w:rsid w:val="00B64AAE"/>
    <w:rsid w:val="00B650D4"/>
    <w:rsid w:val="00B65196"/>
    <w:rsid w:val="00B656FE"/>
    <w:rsid w:val="00B65933"/>
    <w:rsid w:val="00B65BB7"/>
    <w:rsid w:val="00B66194"/>
    <w:rsid w:val="00B6691E"/>
    <w:rsid w:val="00B66E2B"/>
    <w:rsid w:val="00B6769A"/>
    <w:rsid w:val="00B679A4"/>
    <w:rsid w:val="00B67EAC"/>
    <w:rsid w:val="00B7086C"/>
    <w:rsid w:val="00B70927"/>
    <w:rsid w:val="00B709BA"/>
    <w:rsid w:val="00B70DB5"/>
    <w:rsid w:val="00B7153E"/>
    <w:rsid w:val="00B71847"/>
    <w:rsid w:val="00B72046"/>
    <w:rsid w:val="00B7253B"/>
    <w:rsid w:val="00B72B1E"/>
    <w:rsid w:val="00B730BF"/>
    <w:rsid w:val="00B7365C"/>
    <w:rsid w:val="00B7379E"/>
    <w:rsid w:val="00B7385F"/>
    <w:rsid w:val="00B741CD"/>
    <w:rsid w:val="00B743FB"/>
    <w:rsid w:val="00B7454C"/>
    <w:rsid w:val="00B74BD3"/>
    <w:rsid w:val="00B758D1"/>
    <w:rsid w:val="00B75D5E"/>
    <w:rsid w:val="00B769CF"/>
    <w:rsid w:val="00B76B17"/>
    <w:rsid w:val="00B76D57"/>
    <w:rsid w:val="00B7704F"/>
    <w:rsid w:val="00B7752B"/>
    <w:rsid w:val="00B77A45"/>
    <w:rsid w:val="00B807C8"/>
    <w:rsid w:val="00B807DB"/>
    <w:rsid w:val="00B80C9E"/>
    <w:rsid w:val="00B814FA"/>
    <w:rsid w:val="00B817FB"/>
    <w:rsid w:val="00B81BB7"/>
    <w:rsid w:val="00B8230F"/>
    <w:rsid w:val="00B8247F"/>
    <w:rsid w:val="00B82C04"/>
    <w:rsid w:val="00B83245"/>
    <w:rsid w:val="00B83F5F"/>
    <w:rsid w:val="00B840FD"/>
    <w:rsid w:val="00B8413D"/>
    <w:rsid w:val="00B84A78"/>
    <w:rsid w:val="00B8541E"/>
    <w:rsid w:val="00B85556"/>
    <w:rsid w:val="00B8556E"/>
    <w:rsid w:val="00B86B5F"/>
    <w:rsid w:val="00B87CF9"/>
    <w:rsid w:val="00B90321"/>
    <w:rsid w:val="00B90361"/>
    <w:rsid w:val="00B90A8A"/>
    <w:rsid w:val="00B91BC8"/>
    <w:rsid w:val="00B91D0B"/>
    <w:rsid w:val="00B928E7"/>
    <w:rsid w:val="00B92913"/>
    <w:rsid w:val="00B92D04"/>
    <w:rsid w:val="00B930BF"/>
    <w:rsid w:val="00B936B2"/>
    <w:rsid w:val="00B93D3A"/>
    <w:rsid w:val="00B94733"/>
    <w:rsid w:val="00B955FA"/>
    <w:rsid w:val="00B9577F"/>
    <w:rsid w:val="00B95B85"/>
    <w:rsid w:val="00B95DF9"/>
    <w:rsid w:val="00B95ED2"/>
    <w:rsid w:val="00B96047"/>
    <w:rsid w:val="00B967B3"/>
    <w:rsid w:val="00B9690B"/>
    <w:rsid w:val="00B97541"/>
    <w:rsid w:val="00BA042B"/>
    <w:rsid w:val="00BA0719"/>
    <w:rsid w:val="00BA0804"/>
    <w:rsid w:val="00BA0A02"/>
    <w:rsid w:val="00BA0CF9"/>
    <w:rsid w:val="00BA128E"/>
    <w:rsid w:val="00BA172C"/>
    <w:rsid w:val="00BA1B87"/>
    <w:rsid w:val="00BA1ED5"/>
    <w:rsid w:val="00BA211E"/>
    <w:rsid w:val="00BA256C"/>
    <w:rsid w:val="00BA2FFC"/>
    <w:rsid w:val="00BA3032"/>
    <w:rsid w:val="00BA397F"/>
    <w:rsid w:val="00BA3A4E"/>
    <w:rsid w:val="00BA450C"/>
    <w:rsid w:val="00BA495C"/>
    <w:rsid w:val="00BA5700"/>
    <w:rsid w:val="00BA6180"/>
    <w:rsid w:val="00BA6272"/>
    <w:rsid w:val="00BA6275"/>
    <w:rsid w:val="00BA6310"/>
    <w:rsid w:val="00BA6417"/>
    <w:rsid w:val="00BA6606"/>
    <w:rsid w:val="00BA6893"/>
    <w:rsid w:val="00BA6FAC"/>
    <w:rsid w:val="00BB01AC"/>
    <w:rsid w:val="00BB05FD"/>
    <w:rsid w:val="00BB077F"/>
    <w:rsid w:val="00BB07F2"/>
    <w:rsid w:val="00BB0A1B"/>
    <w:rsid w:val="00BB0E20"/>
    <w:rsid w:val="00BB0FD9"/>
    <w:rsid w:val="00BB116E"/>
    <w:rsid w:val="00BB152A"/>
    <w:rsid w:val="00BB1B1B"/>
    <w:rsid w:val="00BB2AC3"/>
    <w:rsid w:val="00BB32ED"/>
    <w:rsid w:val="00BB360F"/>
    <w:rsid w:val="00BB3A90"/>
    <w:rsid w:val="00BB3C15"/>
    <w:rsid w:val="00BB4905"/>
    <w:rsid w:val="00BB4D74"/>
    <w:rsid w:val="00BB52C9"/>
    <w:rsid w:val="00BB5542"/>
    <w:rsid w:val="00BB594B"/>
    <w:rsid w:val="00BB5ECB"/>
    <w:rsid w:val="00BB60B0"/>
    <w:rsid w:val="00BB6347"/>
    <w:rsid w:val="00BB6C36"/>
    <w:rsid w:val="00BB774F"/>
    <w:rsid w:val="00BB7BF4"/>
    <w:rsid w:val="00BB7E1A"/>
    <w:rsid w:val="00BB7F1A"/>
    <w:rsid w:val="00BB7FB3"/>
    <w:rsid w:val="00BC07F1"/>
    <w:rsid w:val="00BC10FB"/>
    <w:rsid w:val="00BC1B32"/>
    <w:rsid w:val="00BC1B9F"/>
    <w:rsid w:val="00BC1C35"/>
    <w:rsid w:val="00BC1E3B"/>
    <w:rsid w:val="00BC2931"/>
    <w:rsid w:val="00BC349B"/>
    <w:rsid w:val="00BC3637"/>
    <w:rsid w:val="00BC464B"/>
    <w:rsid w:val="00BC465A"/>
    <w:rsid w:val="00BC4742"/>
    <w:rsid w:val="00BC4782"/>
    <w:rsid w:val="00BC5077"/>
    <w:rsid w:val="00BC521A"/>
    <w:rsid w:val="00BC561A"/>
    <w:rsid w:val="00BC6109"/>
    <w:rsid w:val="00BC645A"/>
    <w:rsid w:val="00BC6D1F"/>
    <w:rsid w:val="00BC73D8"/>
    <w:rsid w:val="00BC7852"/>
    <w:rsid w:val="00BC7B95"/>
    <w:rsid w:val="00BC7DE8"/>
    <w:rsid w:val="00BD05E6"/>
    <w:rsid w:val="00BD0691"/>
    <w:rsid w:val="00BD076E"/>
    <w:rsid w:val="00BD1187"/>
    <w:rsid w:val="00BD266B"/>
    <w:rsid w:val="00BD2EE3"/>
    <w:rsid w:val="00BD3181"/>
    <w:rsid w:val="00BD394B"/>
    <w:rsid w:val="00BD3DA2"/>
    <w:rsid w:val="00BD41E8"/>
    <w:rsid w:val="00BD57F5"/>
    <w:rsid w:val="00BD5FCE"/>
    <w:rsid w:val="00BD63E5"/>
    <w:rsid w:val="00BD6871"/>
    <w:rsid w:val="00BE027D"/>
    <w:rsid w:val="00BE0352"/>
    <w:rsid w:val="00BE0613"/>
    <w:rsid w:val="00BE0B35"/>
    <w:rsid w:val="00BE0C60"/>
    <w:rsid w:val="00BE14F4"/>
    <w:rsid w:val="00BE16A0"/>
    <w:rsid w:val="00BE3376"/>
    <w:rsid w:val="00BE4176"/>
    <w:rsid w:val="00BE4AC4"/>
    <w:rsid w:val="00BE5201"/>
    <w:rsid w:val="00BE60F5"/>
    <w:rsid w:val="00BE623F"/>
    <w:rsid w:val="00BE6363"/>
    <w:rsid w:val="00BE6816"/>
    <w:rsid w:val="00BE6E05"/>
    <w:rsid w:val="00BE7238"/>
    <w:rsid w:val="00BE744A"/>
    <w:rsid w:val="00BF0796"/>
    <w:rsid w:val="00BF09AA"/>
    <w:rsid w:val="00BF1676"/>
    <w:rsid w:val="00BF182C"/>
    <w:rsid w:val="00BF24A9"/>
    <w:rsid w:val="00BF2C14"/>
    <w:rsid w:val="00BF2D37"/>
    <w:rsid w:val="00BF3440"/>
    <w:rsid w:val="00BF36B2"/>
    <w:rsid w:val="00BF3E34"/>
    <w:rsid w:val="00BF3F6D"/>
    <w:rsid w:val="00BF417A"/>
    <w:rsid w:val="00BF4550"/>
    <w:rsid w:val="00BF5584"/>
    <w:rsid w:val="00BF5679"/>
    <w:rsid w:val="00BF58CA"/>
    <w:rsid w:val="00BF6694"/>
    <w:rsid w:val="00BF70EE"/>
    <w:rsid w:val="00BF79D6"/>
    <w:rsid w:val="00BF7C84"/>
    <w:rsid w:val="00C00155"/>
    <w:rsid w:val="00C002C6"/>
    <w:rsid w:val="00C01223"/>
    <w:rsid w:val="00C01673"/>
    <w:rsid w:val="00C01BFD"/>
    <w:rsid w:val="00C01F31"/>
    <w:rsid w:val="00C02091"/>
    <w:rsid w:val="00C020D8"/>
    <w:rsid w:val="00C026AB"/>
    <w:rsid w:val="00C02DFA"/>
    <w:rsid w:val="00C05FF0"/>
    <w:rsid w:val="00C06A6C"/>
    <w:rsid w:val="00C06EB1"/>
    <w:rsid w:val="00C07967"/>
    <w:rsid w:val="00C079C1"/>
    <w:rsid w:val="00C07C0E"/>
    <w:rsid w:val="00C106D4"/>
    <w:rsid w:val="00C1081D"/>
    <w:rsid w:val="00C10857"/>
    <w:rsid w:val="00C10DAA"/>
    <w:rsid w:val="00C11482"/>
    <w:rsid w:val="00C11879"/>
    <w:rsid w:val="00C11D4A"/>
    <w:rsid w:val="00C121BA"/>
    <w:rsid w:val="00C1242D"/>
    <w:rsid w:val="00C1316F"/>
    <w:rsid w:val="00C13606"/>
    <w:rsid w:val="00C1419E"/>
    <w:rsid w:val="00C143B1"/>
    <w:rsid w:val="00C14A16"/>
    <w:rsid w:val="00C15AD6"/>
    <w:rsid w:val="00C16496"/>
    <w:rsid w:val="00C17103"/>
    <w:rsid w:val="00C17C60"/>
    <w:rsid w:val="00C204EA"/>
    <w:rsid w:val="00C20902"/>
    <w:rsid w:val="00C216C2"/>
    <w:rsid w:val="00C21716"/>
    <w:rsid w:val="00C21E7B"/>
    <w:rsid w:val="00C221BC"/>
    <w:rsid w:val="00C222F4"/>
    <w:rsid w:val="00C226AF"/>
    <w:rsid w:val="00C226C4"/>
    <w:rsid w:val="00C233C6"/>
    <w:rsid w:val="00C23820"/>
    <w:rsid w:val="00C23ACD"/>
    <w:rsid w:val="00C23C19"/>
    <w:rsid w:val="00C23D96"/>
    <w:rsid w:val="00C23E70"/>
    <w:rsid w:val="00C246FF"/>
    <w:rsid w:val="00C2478A"/>
    <w:rsid w:val="00C2507E"/>
    <w:rsid w:val="00C2570C"/>
    <w:rsid w:val="00C2581E"/>
    <w:rsid w:val="00C25CD0"/>
    <w:rsid w:val="00C26336"/>
    <w:rsid w:val="00C26B20"/>
    <w:rsid w:val="00C27209"/>
    <w:rsid w:val="00C27B67"/>
    <w:rsid w:val="00C300CE"/>
    <w:rsid w:val="00C300ED"/>
    <w:rsid w:val="00C30389"/>
    <w:rsid w:val="00C307DD"/>
    <w:rsid w:val="00C3089D"/>
    <w:rsid w:val="00C3097E"/>
    <w:rsid w:val="00C3173D"/>
    <w:rsid w:val="00C31994"/>
    <w:rsid w:val="00C32454"/>
    <w:rsid w:val="00C325B4"/>
    <w:rsid w:val="00C330CC"/>
    <w:rsid w:val="00C33879"/>
    <w:rsid w:val="00C33EDC"/>
    <w:rsid w:val="00C346C5"/>
    <w:rsid w:val="00C34B21"/>
    <w:rsid w:val="00C351EE"/>
    <w:rsid w:val="00C35576"/>
    <w:rsid w:val="00C35A70"/>
    <w:rsid w:val="00C37027"/>
    <w:rsid w:val="00C378C1"/>
    <w:rsid w:val="00C37A2E"/>
    <w:rsid w:val="00C37A7A"/>
    <w:rsid w:val="00C37B27"/>
    <w:rsid w:val="00C37D2D"/>
    <w:rsid w:val="00C37EF1"/>
    <w:rsid w:val="00C40CFC"/>
    <w:rsid w:val="00C41B8C"/>
    <w:rsid w:val="00C41C10"/>
    <w:rsid w:val="00C421CF"/>
    <w:rsid w:val="00C429DB"/>
    <w:rsid w:val="00C4322C"/>
    <w:rsid w:val="00C438AE"/>
    <w:rsid w:val="00C43D0A"/>
    <w:rsid w:val="00C44201"/>
    <w:rsid w:val="00C4489F"/>
    <w:rsid w:val="00C44DF4"/>
    <w:rsid w:val="00C44E87"/>
    <w:rsid w:val="00C45729"/>
    <w:rsid w:val="00C45B2E"/>
    <w:rsid w:val="00C46290"/>
    <w:rsid w:val="00C467DE"/>
    <w:rsid w:val="00C46AB1"/>
    <w:rsid w:val="00C46B0D"/>
    <w:rsid w:val="00C47638"/>
    <w:rsid w:val="00C502C8"/>
    <w:rsid w:val="00C5046C"/>
    <w:rsid w:val="00C51408"/>
    <w:rsid w:val="00C514AF"/>
    <w:rsid w:val="00C52449"/>
    <w:rsid w:val="00C526ED"/>
    <w:rsid w:val="00C526F9"/>
    <w:rsid w:val="00C527EE"/>
    <w:rsid w:val="00C53D27"/>
    <w:rsid w:val="00C54E15"/>
    <w:rsid w:val="00C550FD"/>
    <w:rsid w:val="00C552BB"/>
    <w:rsid w:val="00C5701B"/>
    <w:rsid w:val="00C5701D"/>
    <w:rsid w:val="00C57EA2"/>
    <w:rsid w:val="00C6032A"/>
    <w:rsid w:val="00C60453"/>
    <w:rsid w:val="00C60870"/>
    <w:rsid w:val="00C60D09"/>
    <w:rsid w:val="00C60D16"/>
    <w:rsid w:val="00C6171F"/>
    <w:rsid w:val="00C61AFC"/>
    <w:rsid w:val="00C624DA"/>
    <w:rsid w:val="00C6258B"/>
    <w:rsid w:val="00C625E6"/>
    <w:rsid w:val="00C6292F"/>
    <w:rsid w:val="00C6310C"/>
    <w:rsid w:val="00C6326C"/>
    <w:rsid w:val="00C6336D"/>
    <w:rsid w:val="00C636D0"/>
    <w:rsid w:val="00C63B8E"/>
    <w:rsid w:val="00C6419A"/>
    <w:rsid w:val="00C64599"/>
    <w:rsid w:val="00C646A3"/>
    <w:rsid w:val="00C64CE7"/>
    <w:rsid w:val="00C6594D"/>
    <w:rsid w:val="00C66461"/>
    <w:rsid w:val="00C6695C"/>
    <w:rsid w:val="00C66FE5"/>
    <w:rsid w:val="00C67536"/>
    <w:rsid w:val="00C677A5"/>
    <w:rsid w:val="00C677B4"/>
    <w:rsid w:val="00C67D4C"/>
    <w:rsid w:val="00C70058"/>
    <w:rsid w:val="00C700AF"/>
    <w:rsid w:val="00C70A3B"/>
    <w:rsid w:val="00C70D68"/>
    <w:rsid w:val="00C7176E"/>
    <w:rsid w:val="00C717AA"/>
    <w:rsid w:val="00C7199E"/>
    <w:rsid w:val="00C71FFB"/>
    <w:rsid w:val="00C7208B"/>
    <w:rsid w:val="00C72532"/>
    <w:rsid w:val="00C72682"/>
    <w:rsid w:val="00C738CC"/>
    <w:rsid w:val="00C738F9"/>
    <w:rsid w:val="00C74444"/>
    <w:rsid w:val="00C74B23"/>
    <w:rsid w:val="00C74B71"/>
    <w:rsid w:val="00C74B73"/>
    <w:rsid w:val="00C74CE3"/>
    <w:rsid w:val="00C75112"/>
    <w:rsid w:val="00C75C61"/>
    <w:rsid w:val="00C76637"/>
    <w:rsid w:val="00C767FA"/>
    <w:rsid w:val="00C76835"/>
    <w:rsid w:val="00C7690E"/>
    <w:rsid w:val="00C76B13"/>
    <w:rsid w:val="00C770FB"/>
    <w:rsid w:val="00C77CB3"/>
    <w:rsid w:val="00C77FE8"/>
    <w:rsid w:val="00C808B5"/>
    <w:rsid w:val="00C81D79"/>
    <w:rsid w:val="00C81FE0"/>
    <w:rsid w:val="00C82681"/>
    <w:rsid w:val="00C8278D"/>
    <w:rsid w:val="00C82C8B"/>
    <w:rsid w:val="00C83E5F"/>
    <w:rsid w:val="00C8412C"/>
    <w:rsid w:val="00C842F0"/>
    <w:rsid w:val="00C84333"/>
    <w:rsid w:val="00C846C0"/>
    <w:rsid w:val="00C84ACB"/>
    <w:rsid w:val="00C8521A"/>
    <w:rsid w:val="00C8549B"/>
    <w:rsid w:val="00C85591"/>
    <w:rsid w:val="00C85594"/>
    <w:rsid w:val="00C85891"/>
    <w:rsid w:val="00C85D46"/>
    <w:rsid w:val="00C85F96"/>
    <w:rsid w:val="00C862A4"/>
    <w:rsid w:val="00C86C1C"/>
    <w:rsid w:val="00C87285"/>
    <w:rsid w:val="00C8731D"/>
    <w:rsid w:val="00C8733C"/>
    <w:rsid w:val="00C874D1"/>
    <w:rsid w:val="00C87676"/>
    <w:rsid w:val="00C8769B"/>
    <w:rsid w:val="00C8798E"/>
    <w:rsid w:val="00C910EC"/>
    <w:rsid w:val="00C9122B"/>
    <w:rsid w:val="00C9133C"/>
    <w:rsid w:val="00C92789"/>
    <w:rsid w:val="00C93B92"/>
    <w:rsid w:val="00C948F6"/>
    <w:rsid w:val="00C95104"/>
    <w:rsid w:val="00C951CF"/>
    <w:rsid w:val="00C954C5"/>
    <w:rsid w:val="00C9555A"/>
    <w:rsid w:val="00C969D8"/>
    <w:rsid w:val="00C96A00"/>
    <w:rsid w:val="00C97B35"/>
    <w:rsid w:val="00C97FF4"/>
    <w:rsid w:val="00CA0893"/>
    <w:rsid w:val="00CA0902"/>
    <w:rsid w:val="00CA0AA3"/>
    <w:rsid w:val="00CA0CBA"/>
    <w:rsid w:val="00CA13ED"/>
    <w:rsid w:val="00CA1CDE"/>
    <w:rsid w:val="00CA1E48"/>
    <w:rsid w:val="00CA24F3"/>
    <w:rsid w:val="00CA26B7"/>
    <w:rsid w:val="00CA2F00"/>
    <w:rsid w:val="00CA30B0"/>
    <w:rsid w:val="00CA317A"/>
    <w:rsid w:val="00CA3C00"/>
    <w:rsid w:val="00CA437D"/>
    <w:rsid w:val="00CA45BA"/>
    <w:rsid w:val="00CA4655"/>
    <w:rsid w:val="00CA4973"/>
    <w:rsid w:val="00CA5662"/>
    <w:rsid w:val="00CA5EBD"/>
    <w:rsid w:val="00CA6055"/>
    <w:rsid w:val="00CA60D1"/>
    <w:rsid w:val="00CA60F5"/>
    <w:rsid w:val="00CA697B"/>
    <w:rsid w:val="00CA6DC9"/>
    <w:rsid w:val="00CA6E69"/>
    <w:rsid w:val="00CA6EE9"/>
    <w:rsid w:val="00CA712E"/>
    <w:rsid w:val="00CA7201"/>
    <w:rsid w:val="00CA7B31"/>
    <w:rsid w:val="00CB04F5"/>
    <w:rsid w:val="00CB0F80"/>
    <w:rsid w:val="00CB10FE"/>
    <w:rsid w:val="00CB14E4"/>
    <w:rsid w:val="00CB1582"/>
    <w:rsid w:val="00CB1892"/>
    <w:rsid w:val="00CB1BD6"/>
    <w:rsid w:val="00CB1C7C"/>
    <w:rsid w:val="00CB2E08"/>
    <w:rsid w:val="00CB4426"/>
    <w:rsid w:val="00CB4969"/>
    <w:rsid w:val="00CB5366"/>
    <w:rsid w:val="00CB5E6D"/>
    <w:rsid w:val="00CB641E"/>
    <w:rsid w:val="00CB6894"/>
    <w:rsid w:val="00CB6BFA"/>
    <w:rsid w:val="00CB700F"/>
    <w:rsid w:val="00CB7637"/>
    <w:rsid w:val="00CB7D90"/>
    <w:rsid w:val="00CB7DB9"/>
    <w:rsid w:val="00CC00D2"/>
    <w:rsid w:val="00CC0260"/>
    <w:rsid w:val="00CC1E3D"/>
    <w:rsid w:val="00CC20ED"/>
    <w:rsid w:val="00CC288A"/>
    <w:rsid w:val="00CC2987"/>
    <w:rsid w:val="00CC2B1C"/>
    <w:rsid w:val="00CC39B7"/>
    <w:rsid w:val="00CC3C8B"/>
    <w:rsid w:val="00CC3DF6"/>
    <w:rsid w:val="00CC42DA"/>
    <w:rsid w:val="00CC4D4B"/>
    <w:rsid w:val="00CC5BDD"/>
    <w:rsid w:val="00CC6822"/>
    <w:rsid w:val="00CC68CE"/>
    <w:rsid w:val="00CC7601"/>
    <w:rsid w:val="00CD0020"/>
    <w:rsid w:val="00CD068D"/>
    <w:rsid w:val="00CD0696"/>
    <w:rsid w:val="00CD0750"/>
    <w:rsid w:val="00CD0A41"/>
    <w:rsid w:val="00CD0B62"/>
    <w:rsid w:val="00CD1604"/>
    <w:rsid w:val="00CD16A5"/>
    <w:rsid w:val="00CD175D"/>
    <w:rsid w:val="00CD2043"/>
    <w:rsid w:val="00CD2055"/>
    <w:rsid w:val="00CD26F4"/>
    <w:rsid w:val="00CD2E07"/>
    <w:rsid w:val="00CD2FC2"/>
    <w:rsid w:val="00CD3294"/>
    <w:rsid w:val="00CD3ACF"/>
    <w:rsid w:val="00CD3B79"/>
    <w:rsid w:val="00CD3CC2"/>
    <w:rsid w:val="00CD3E89"/>
    <w:rsid w:val="00CD4113"/>
    <w:rsid w:val="00CD4B4A"/>
    <w:rsid w:val="00CD4C40"/>
    <w:rsid w:val="00CD4E2E"/>
    <w:rsid w:val="00CD51EB"/>
    <w:rsid w:val="00CD5308"/>
    <w:rsid w:val="00CD5390"/>
    <w:rsid w:val="00CD5F8B"/>
    <w:rsid w:val="00CD62B0"/>
    <w:rsid w:val="00CD6488"/>
    <w:rsid w:val="00CD6BFD"/>
    <w:rsid w:val="00CD6CFE"/>
    <w:rsid w:val="00CD6DEF"/>
    <w:rsid w:val="00CD7F33"/>
    <w:rsid w:val="00CE077B"/>
    <w:rsid w:val="00CE0825"/>
    <w:rsid w:val="00CE13D3"/>
    <w:rsid w:val="00CE13D4"/>
    <w:rsid w:val="00CE1908"/>
    <w:rsid w:val="00CE230D"/>
    <w:rsid w:val="00CE3072"/>
    <w:rsid w:val="00CE3515"/>
    <w:rsid w:val="00CE3A4F"/>
    <w:rsid w:val="00CE3E79"/>
    <w:rsid w:val="00CE3F68"/>
    <w:rsid w:val="00CE3FA9"/>
    <w:rsid w:val="00CE491C"/>
    <w:rsid w:val="00CE49C4"/>
    <w:rsid w:val="00CE527D"/>
    <w:rsid w:val="00CE65D5"/>
    <w:rsid w:val="00CE6673"/>
    <w:rsid w:val="00CE6B54"/>
    <w:rsid w:val="00CE7965"/>
    <w:rsid w:val="00CE7B21"/>
    <w:rsid w:val="00CE7C0B"/>
    <w:rsid w:val="00CF00FE"/>
    <w:rsid w:val="00CF03E2"/>
    <w:rsid w:val="00CF0CCB"/>
    <w:rsid w:val="00CF0F72"/>
    <w:rsid w:val="00CF12C5"/>
    <w:rsid w:val="00CF142E"/>
    <w:rsid w:val="00CF156B"/>
    <w:rsid w:val="00CF1BA2"/>
    <w:rsid w:val="00CF1BA3"/>
    <w:rsid w:val="00CF1FA3"/>
    <w:rsid w:val="00CF22A9"/>
    <w:rsid w:val="00CF25B7"/>
    <w:rsid w:val="00CF2E83"/>
    <w:rsid w:val="00CF5DCF"/>
    <w:rsid w:val="00CF5E10"/>
    <w:rsid w:val="00CF5F55"/>
    <w:rsid w:val="00CF6C2B"/>
    <w:rsid w:val="00CF6DD3"/>
    <w:rsid w:val="00CF71AA"/>
    <w:rsid w:val="00D000BD"/>
    <w:rsid w:val="00D0031B"/>
    <w:rsid w:val="00D00738"/>
    <w:rsid w:val="00D00A2D"/>
    <w:rsid w:val="00D012A1"/>
    <w:rsid w:val="00D01466"/>
    <w:rsid w:val="00D015D4"/>
    <w:rsid w:val="00D0189F"/>
    <w:rsid w:val="00D0265F"/>
    <w:rsid w:val="00D02A56"/>
    <w:rsid w:val="00D02BAC"/>
    <w:rsid w:val="00D03B53"/>
    <w:rsid w:val="00D03E02"/>
    <w:rsid w:val="00D04423"/>
    <w:rsid w:val="00D04568"/>
    <w:rsid w:val="00D0460A"/>
    <w:rsid w:val="00D04E73"/>
    <w:rsid w:val="00D05C07"/>
    <w:rsid w:val="00D05C91"/>
    <w:rsid w:val="00D05D10"/>
    <w:rsid w:val="00D064C9"/>
    <w:rsid w:val="00D066E3"/>
    <w:rsid w:val="00D0682D"/>
    <w:rsid w:val="00D069E0"/>
    <w:rsid w:val="00D06B7B"/>
    <w:rsid w:val="00D06D4A"/>
    <w:rsid w:val="00D07059"/>
    <w:rsid w:val="00D071B1"/>
    <w:rsid w:val="00D07CB9"/>
    <w:rsid w:val="00D07EAE"/>
    <w:rsid w:val="00D07F05"/>
    <w:rsid w:val="00D11614"/>
    <w:rsid w:val="00D11B03"/>
    <w:rsid w:val="00D125E2"/>
    <w:rsid w:val="00D126EE"/>
    <w:rsid w:val="00D12F0E"/>
    <w:rsid w:val="00D133C8"/>
    <w:rsid w:val="00D135B0"/>
    <w:rsid w:val="00D136C9"/>
    <w:rsid w:val="00D13727"/>
    <w:rsid w:val="00D14287"/>
    <w:rsid w:val="00D14852"/>
    <w:rsid w:val="00D1512E"/>
    <w:rsid w:val="00D1616F"/>
    <w:rsid w:val="00D16ABE"/>
    <w:rsid w:val="00D16C79"/>
    <w:rsid w:val="00D17134"/>
    <w:rsid w:val="00D177DA"/>
    <w:rsid w:val="00D177F0"/>
    <w:rsid w:val="00D17A36"/>
    <w:rsid w:val="00D20310"/>
    <w:rsid w:val="00D20961"/>
    <w:rsid w:val="00D20B02"/>
    <w:rsid w:val="00D20B76"/>
    <w:rsid w:val="00D20C24"/>
    <w:rsid w:val="00D20C9A"/>
    <w:rsid w:val="00D219AF"/>
    <w:rsid w:val="00D22CB7"/>
    <w:rsid w:val="00D22F75"/>
    <w:rsid w:val="00D2354F"/>
    <w:rsid w:val="00D23F6D"/>
    <w:rsid w:val="00D2479D"/>
    <w:rsid w:val="00D248CF"/>
    <w:rsid w:val="00D2586D"/>
    <w:rsid w:val="00D25D2D"/>
    <w:rsid w:val="00D2678D"/>
    <w:rsid w:val="00D26928"/>
    <w:rsid w:val="00D26E08"/>
    <w:rsid w:val="00D27618"/>
    <w:rsid w:val="00D27D16"/>
    <w:rsid w:val="00D27E29"/>
    <w:rsid w:val="00D30110"/>
    <w:rsid w:val="00D317DB"/>
    <w:rsid w:val="00D321D5"/>
    <w:rsid w:val="00D3318D"/>
    <w:rsid w:val="00D33196"/>
    <w:rsid w:val="00D334E5"/>
    <w:rsid w:val="00D334FC"/>
    <w:rsid w:val="00D336EE"/>
    <w:rsid w:val="00D3379B"/>
    <w:rsid w:val="00D33D1E"/>
    <w:rsid w:val="00D33F1E"/>
    <w:rsid w:val="00D34485"/>
    <w:rsid w:val="00D3485B"/>
    <w:rsid w:val="00D35FB3"/>
    <w:rsid w:val="00D3797F"/>
    <w:rsid w:val="00D40585"/>
    <w:rsid w:val="00D4095C"/>
    <w:rsid w:val="00D412A3"/>
    <w:rsid w:val="00D413B8"/>
    <w:rsid w:val="00D418B9"/>
    <w:rsid w:val="00D41F33"/>
    <w:rsid w:val="00D4245F"/>
    <w:rsid w:val="00D4249C"/>
    <w:rsid w:val="00D42580"/>
    <w:rsid w:val="00D42BB4"/>
    <w:rsid w:val="00D42EA0"/>
    <w:rsid w:val="00D42EFB"/>
    <w:rsid w:val="00D4351B"/>
    <w:rsid w:val="00D43729"/>
    <w:rsid w:val="00D43B9D"/>
    <w:rsid w:val="00D43BAA"/>
    <w:rsid w:val="00D43C5B"/>
    <w:rsid w:val="00D43C70"/>
    <w:rsid w:val="00D441EF"/>
    <w:rsid w:val="00D445B4"/>
    <w:rsid w:val="00D44858"/>
    <w:rsid w:val="00D448D5"/>
    <w:rsid w:val="00D44DA5"/>
    <w:rsid w:val="00D45497"/>
    <w:rsid w:val="00D463F2"/>
    <w:rsid w:val="00D46446"/>
    <w:rsid w:val="00D46A50"/>
    <w:rsid w:val="00D46B10"/>
    <w:rsid w:val="00D47298"/>
    <w:rsid w:val="00D4736D"/>
    <w:rsid w:val="00D47926"/>
    <w:rsid w:val="00D47AD6"/>
    <w:rsid w:val="00D50403"/>
    <w:rsid w:val="00D5073F"/>
    <w:rsid w:val="00D50A5C"/>
    <w:rsid w:val="00D5114F"/>
    <w:rsid w:val="00D519DC"/>
    <w:rsid w:val="00D5212B"/>
    <w:rsid w:val="00D5251D"/>
    <w:rsid w:val="00D52D7B"/>
    <w:rsid w:val="00D52DC3"/>
    <w:rsid w:val="00D52F06"/>
    <w:rsid w:val="00D52F0A"/>
    <w:rsid w:val="00D533FD"/>
    <w:rsid w:val="00D5351C"/>
    <w:rsid w:val="00D5414E"/>
    <w:rsid w:val="00D54533"/>
    <w:rsid w:val="00D54B4F"/>
    <w:rsid w:val="00D54B52"/>
    <w:rsid w:val="00D54D19"/>
    <w:rsid w:val="00D55E0E"/>
    <w:rsid w:val="00D56101"/>
    <w:rsid w:val="00D5628F"/>
    <w:rsid w:val="00D56712"/>
    <w:rsid w:val="00D56A9D"/>
    <w:rsid w:val="00D56C39"/>
    <w:rsid w:val="00D56D30"/>
    <w:rsid w:val="00D56DC4"/>
    <w:rsid w:val="00D57165"/>
    <w:rsid w:val="00D57793"/>
    <w:rsid w:val="00D57914"/>
    <w:rsid w:val="00D57CDF"/>
    <w:rsid w:val="00D600D0"/>
    <w:rsid w:val="00D6025C"/>
    <w:rsid w:val="00D60439"/>
    <w:rsid w:val="00D60A47"/>
    <w:rsid w:val="00D610E3"/>
    <w:rsid w:val="00D61277"/>
    <w:rsid w:val="00D628BA"/>
    <w:rsid w:val="00D638AC"/>
    <w:rsid w:val="00D63E0D"/>
    <w:rsid w:val="00D646D0"/>
    <w:rsid w:val="00D6492B"/>
    <w:rsid w:val="00D64AE4"/>
    <w:rsid w:val="00D65223"/>
    <w:rsid w:val="00D66719"/>
    <w:rsid w:val="00D66A7C"/>
    <w:rsid w:val="00D66B52"/>
    <w:rsid w:val="00D67128"/>
    <w:rsid w:val="00D67F4A"/>
    <w:rsid w:val="00D7028E"/>
    <w:rsid w:val="00D70EAA"/>
    <w:rsid w:val="00D70FAC"/>
    <w:rsid w:val="00D71409"/>
    <w:rsid w:val="00D71F09"/>
    <w:rsid w:val="00D7210E"/>
    <w:rsid w:val="00D726B0"/>
    <w:rsid w:val="00D72CA4"/>
    <w:rsid w:val="00D72D9C"/>
    <w:rsid w:val="00D72FDC"/>
    <w:rsid w:val="00D74861"/>
    <w:rsid w:val="00D74ACE"/>
    <w:rsid w:val="00D75038"/>
    <w:rsid w:val="00D75488"/>
    <w:rsid w:val="00D75938"/>
    <w:rsid w:val="00D75B91"/>
    <w:rsid w:val="00D765AA"/>
    <w:rsid w:val="00D7719F"/>
    <w:rsid w:val="00D77B31"/>
    <w:rsid w:val="00D77C0F"/>
    <w:rsid w:val="00D77C69"/>
    <w:rsid w:val="00D805AE"/>
    <w:rsid w:val="00D8078D"/>
    <w:rsid w:val="00D80BFA"/>
    <w:rsid w:val="00D80C45"/>
    <w:rsid w:val="00D80E48"/>
    <w:rsid w:val="00D80E87"/>
    <w:rsid w:val="00D80FA0"/>
    <w:rsid w:val="00D80FBE"/>
    <w:rsid w:val="00D822FD"/>
    <w:rsid w:val="00D82B9C"/>
    <w:rsid w:val="00D830C0"/>
    <w:rsid w:val="00D84132"/>
    <w:rsid w:val="00D8494C"/>
    <w:rsid w:val="00D84998"/>
    <w:rsid w:val="00D85026"/>
    <w:rsid w:val="00D850B1"/>
    <w:rsid w:val="00D85895"/>
    <w:rsid w:val="00D85D9B"/>
    <w:rsid w:val="00D85E90"/>
    <w:rsid w:val="00D86365"/>
    <w:rsid w:val="00D863F5"/>
    <w:rsid w:val="00D86BC3"/>
    <w:rsid w:val="00D871D1"/>
    <w:rsid w:val="00D874FC"/>
    <w:rsid w:val="00D879CA"/>
    <w:rsid w:val="00D87CCC"/>
    <w:rsid w:val="00D9010C"/>
    <w:rsid w:val="00D904D8"/>
    <w:rsid w:val="00D905F1"/>
    <w:rsid w:val="00D90777"/>
    <w:rsid w:val="00D90992"/>
    <w:rsid w:val="00D90DA8"/>
    <w:rsid w:val="00D91141"/>
    <w:rsid w:val="00D91145"/>
    <w:rsid w:val="00D916CD"/>
    <w:rsid w:val="00D91A7F"/>
    <w:rsid w:val="00D922A0"/>
    <w:rsid w:val="00D924FE"/>
    <w:rsid w:val="00D92AE5"/>
    <w:rsid w:val="00D92D9A"/>
    <w:rsid w:val="00D931A8"/>
    <w:rsid w:val="00D931AB"/>
    <w:rsid w:val="00D93761"/>
    <w:rsid w:val="00D93B77"/>
    <w:rsid w:val="00D940E6"/>
    <w:rsid w:val="00D945E7"/>
    <w:rsid w:val="00D94CA6"/>
    <w:rsid w:val="00D956B0"/>
    <w:rsid w:val="00D95999"/>
    <w:rsid w:val="00D95EF7"/>
    <w:rsid w:val="00D96281"/>
    <w:rsid w:val="00D96948"/>
    <w:rsid w:val="00D97173"/>
    <w:rsid w:val="00D97476"/>
    <w:rsid w:val="00D976DC"/>
    <w:rsid w:val="00D9781B"/>
    <w:rsid w:val="00D97955"/>
    <w:rsid w:val="00D97FF0"/>
    <w:rsid w:val="00DA0078"/>
    <w:rsid w:val="00DA0903"/>
    <w:rsid w:val="00DA1233"/>
    <w:rsid w:val="00DA14A9"/>
    <w:rsid w:val="00DA1F18"/>
    <w:rsid w:val="00DA21BD"/>
    <w:rsid w:val="00DA2695"/>
    <w:rsid w:val="00DA2B7B"/>
    <w:rsid w:val="00DA329F"/>
    <w:rsid w:val="00DA3B59"/>
    <w:rsid w:val="00DA3C4E"/>
    <w:rsid w:val="00DA425D"/>
    <w:rsid w:val="00DA4460"/>
    <w:rsid w:val="00DA46FF"/>
    <w:rsid w:val="00DA4947"/>
    <w:rsid w:val="00DA57BC"/>
    <w:rsid w:val="00DA61CE"/>
    <w:rsid w:val="00DA6285"/>
    <w:rsid w:val="00DA7425"/>
    <w:rsid w:val="00DA7591"/>
    <w:rsid w:val="00DA7A0A"/>
    <w:rsid w:val="00DA7A73"/>
    <w:rsid w:val="00DB04FB"/>
    <w:rsid w:val="00DB19ED"/>
    <w:rsid w:val="00DB1A67"/>
    <w:rsid w:val="00DB1E0F"/>
    <w:rsid w:val="00DB1F57"/>
    <w:rsid w:val="00DB219B"/>
    <w:rsid w:val="00DB241F"/>
    <w:rsid w:val="00DB29BA"/>
    <w:rsid w:val="00DB2B53"/>
    <w:rsid w:val="00DB2FF0"/>
    <w:rsid w:val="00DB36FE"/>
    <w:rsid w:val="00DB3D58"/>
    <w:rsid w:val="00DB3DE9"/>
    <w:rsid w:val="00DB4886"/>
    <w:rsid w:val="00DB49A7"/>
    <w:rsid w:val="00DB4BD7"/>
    <w:rsid w:val="00DB4C03"/>
    <w:rsid w:val="00DB4C6F"/>
    <w:rsid w:val="00DB520D"/>
    <w:rsid w:val="00DB53AF"/>
    <w:rsid w:val="00DB5538"/>
    <w:rsid w:val="00DB5652"/>
    <w:rsid w:val="00DB5D53"/>
    <w:rsid w:val="00DB5F34"/>
    <w:rsid w:val="00DB6DBC"/>
    <w:rsid w:val="00DB70E4"/>
    <w:rsid w:val="00DB7599"/>
    <w:rsid w:val="00DB78F9"/>
    <w:rsid w:val="00DB7B58"/>
    <w:rsid w:val="00DC0936"/>
    <w:rsid w:val="00DC0D67"/>
    <w:rsid w:val="00DC11D1"/>
    <w:rsid w:val="00DC1E8E"/>
    <w:rsid w:val="00DC21DF"/>
    <w:rsid w:val="00DC23BC"/>
    <w:rsid w:val="00DC2428"/>
    <w:rsid w:val="00DC2491"/>
    <w:rsid w:val="00DC2563"/>
    <w:rsid w:val="00DC2879"/>
    <w:rsid w:val="00DC30F9"/>
    <w:rsid w:val="00DC36FE"/>
    <w:rsid w:val="00DC3C46"/>
    <w:rsid w:val="00DC41CA"/>
    <w:rsid w:val="00DC49EC"/>
    <w:rsid w:val="00DC514E"/>
    <w:rsid w:val="00DC5442"/>
    <w:rsid w:val="00DC675D"/>
    <w:rsid w:val="00DC6B85"/>
    <w:rsid w:val="00DC6CC8"/>
    <w:rsid w:val="00DC756C"/>
    <w:rsid w:val="00DC7D3F"/>
    <w:rsid w:val="00DD0245"/>
    <w:rsid w:val="00DD029A"/>
    <w:rsid w:val="00DD0311"/>
    <w:rsid w:val="00DD0357"/>
    <w:rsid w:val="00DD045F"/>
    <w:rsid w:val="00DD06FF"/>
    <w:rsid w:val="00DD13A8"/>
    <w:rsid w:val="00DD1875"/>
    <w:rsid w:val="00DD1EB2"/>
    <w:rsid w:val="00DD1FA4"/>
    <w:rsid w:val="00DD230E"/>
    <w:rsid w:val="00DD2ED8"/>
    <w:rsid w:val="00DD368D"/>
    <w:rsid w:val="00DD3E77"/>
    <w:rsid w:val="00DD3ED1"/>
    <w:rsid w:val="00DD4046"/>
    <w:rsid w:val="00DD4185"/>
    <w:rsid w:val="00DD48D5"/>
    <w:rsid w:val="00DD4D00"/>
    <w:rsid w:val="00DD60A2"/>
    <w:rsid w:val="00DD669D"/>
    <w:rsid w:val="00DD66B9"/>
    <w:rsid w:val="00DD7A6A"/>
    <w:rsid w:val="00DE0033"/>
    <w:rsid w:val="00DE0217"/>
    <w:rsid w:val="00DE032F"/>
    <w:rsid w:val="00DE04DB"/>
    <w:rsid w:val="00DE0660"/>
    <w:rsid w:val="00DE06BC"/>
    <w:rsid w:val="00DE0950"/>
    <w:rsid w:val="00DE0F63"/>
    <w:rsid w:val="00DE139F"/>
    <w:rsid w:val="00DE1975"/>
    <w:rsid w:val="00DE1FC1"/>
    <w:rsid w:val="00DE2058"/>
    <w:rsid w:val="00DE3903"/>
    <w:rsid w:val="00DE3940"/>
    <w:rsid w:val="00DE3F64"/>
    <w:rsid w:val="00DE4C1D"/>
    <w:rsid w:val="00DE4CB7"/>
    <w:rsid w:val="00DE5959"/>
    <w:rsid w:val="00DE5CEC"/>
    <w:rsid w:val="00DE5D52"/>
    <w:rsid w:val="00DE65D3"/>
    <w:rsid w:val="00DE68E9"/>
    <w:rsid w:val="00DE69BC"/>
    <w:rsid w:val="00DE6C6D"/>
    <w:rsid w:val="00DE724A"/>
    <w:rsid w:val="00DE728E"/>
    <w:rsid w:val="00DE735D"/>
    <w:rsid w:val="00DE7CA0"/>
    <w:rsid w:val="00DE7D79"/>
    <w:rsid w:val="00DF01D8"/>
    <w:rsid w:val="00DF0B85"/>
    <w:rsid w:val="00DF10F0"/>
    <w:rsid w:val="00DF1176"/>
    <w:rsid w:val="00DF19EB"/>
    <w:rsid w:val="00DF1B10"/>
    <w:rsid w:val="00DF1D8B"/>
    <w:rsid w:val="00DF23C7"/>
    <w:rsid w:val="00DF2F24"/>
    <w:rsid w:val="00DF36C0"/>
    <w:rsid w:val="00DF43B7"/>
    <w:rsid w:val="00DF4BAD"/>
    <w:rsid w:val="00DF58CF"/>
    <w:rsid w:val="00DF5C9F"/>
    <w:rsid w:val="00DF6087"/>
    <w:rsid w:val="00DF60C8"/>
    <w:rsid w:val="00DF652B"/>
    <w:rsid w:val="00DF6539"/>
    <w:rsid w:val="00DF6B52"/>
    <w:rsid w:val="00DF6F33"/>
    <w:rsid w:val="00E0012B"/>
    <w:rsid w:val="00E00256"/>
    <w:rsid w:val="00E00E24"/>
    <w:rsid w:val="00E012CD"/>
    <w:rsid w:val="00E01A16"/>
    <w:rsid w:val="00E01A51"/>
    <w:rsid w:val="00E01B7C"/>
    <w:rsid w:val="00E0253C"/>
    <w:rsid w:val="00E02A42"/>
    <w:rsid w:val="00E02B03"/>
    <w:rsid w:val="00E03336"/>
    <w:rsid w:val="00E0352F"/>
    <w:rsid w:val="00E03558"/>
    <w:rsid w:val="00E03B72"/>
    <w:rsid w:val="00E03F9F"/>
    <w:rsid w:val="00E047B2"/>
    <w:rsid w:val="00E04906"/>
    <w:rsid w:val="00E04A75"/>
    <w:rsid w:val="00E064E2"/>
    <w:rsid w:val="00E064FF"/>
    <w:rsid w:val="00E06516"/>
    <w:rsid w:val="00E06610"/>
    <w:rsid w:val="00E07340"/>
    <w:rsid w:val="00E075F9"/>
    <w:rsid w:val="00E07A94"/>
    <w:rsid w:val="00E07ABC"/>
    <w:rsid w:val="00E10091"/>
    <w:rsid w:val="00E10E72"/>
    <w:rsid w:val="00E11C64"/>
    <w:rsid w:val="00E11E4C"/>
    <w:rsid w:val="00E12366"/>
    <w:rsid w:val="00E125AA"/>
    <w:rsid w:val="00E12FAE"/>
    <w:rsid w:val="00E1402F"/>
    <w:rsid w:val="00E14D42"/>
    <w:rsid w:val="00E15D6C"/>
    <w:rsid w:val="00E16079"/>
    <w:rsid w:val="00E16176"/>
    <w:rsid w:val="00E1643F"/>
    <w:rsid w:val="00E17579"/>
    <w:rsid w:val="00E17864"/>
    <w:rsid w:val="00E179D2"/>
    <w:rsid w:val="00E17C76"/>
    <w:rsid w:val="00E209FD"/>
    <w:rsid w:val="00E20A6B"/>
    <w:rsid w:val="00E20D97"/>
    <w:rsid w:val="00E21933"/>
    <w:rsid w:val="00E2214A"/>
    <w:rsid w:val="00E225B9"/>
    <w:rsid w:val="00E22E61"/>
    <w:rsid w:val="00E230FB"/>
    <w:rsid w:val="00E235CC"/>
    <w:rsid w:val="00E23AFA"/>
    <w:rsid w:val="00E24073"/>
    <w:rsid w:val="00E24319"/>
    <w:rsid w:val="00E24327"/>
    <w:rsid w:val="00E24B83"/>
    <w:rsid w:val="00E24DAE"/>
    <w:rsid w:val="00E24FB9"/>
    <w:rsid w:val="00E25C9F"/>
    <w:rsid w:val="00E26020"/>
    <w:rsid w:val="00E260D4"/>
    <w:rsid w:val="00E2727F"/>
    <w:rsid w:val="00E27EF4"/>
    <w:rsid w:val="00E27FEE"/>
    <w:rsid w:val="00E30066"/>
    <w:rsid w:val="00E301D2"/>
    <w:rsid w:val="00E30201"/>
    <w:rsid w:val="00E3133C"/>
    <w:rsid w:val="00E3146F"/>
    <w:rsid w:val="00E31607"/>
    <w:rsid w:val="00E316EE"/>
    <w:rsid w:val="00E317EF"/>
    <w:rsid w:val="00E31AC6"/>
    <w:rsid w:val="00E32C7F"/>
    <w:rsid w:val="00E32DE2"/>
    <w:rsid w:val="00E33189"/>
    <w:rsid w:val="00E33D70"/>
    <w:rsid w:val="00E33E3B"/>
    <w:rsid w:val="00E33F18"/>
    <w:rsid w:val="00E33F46"/>
    <w:rsid w:val="00E34041"/>
    <w:rsid w:val="00E34505"/>
    <w:rsid w:val="00E34EDF"/>
    <w:rsid w:val="00E35720"/>
    <w:rsid w:val="00E35969"/>
    <w:rsid w:val="00E37432"/>
    <w:rsid w:val="00E37FA9"/>
    <w:rsid w:val="00E37FB7"/>
    <w:rsid w:val="00E40331"/>
    <w:rsid w:val="00E41006"/>
    <w:rsid w:val="00E41119"/>
    <w:rsid w:val="00E414A3"/>
    <w:rsid w:val="00E4368F"/>
    <w:rsid w:val="00E43B0E"/>
    <w:rsid w:val="00E43B43"/>
    <w:rsid w:val="00E43BEA"/>
    <w:rsid w:val="00E43C45"/>
    <w:rsid w:val="00E4411C"/>
    <w:rsid w:val="00E444C5"/>
    <w:rsid w:val="00E448A4"/>
    <w:rsid w:val="00E44BFA"/>
    <w:rsid w:val="00E44EF1"/>
    <w:rsid w:val="00E45036"/>
    <w:rsid w:val="00E45498"/>
    <w:rsid w:val="00E454A6"/>
    <w:rsid w:val="00E45953"/>
    <w:rsid w:val="00E46BD8"/>
    <w:rsid w:val="00E47319"/>
    <w:rsid w:val="00E476DD"/>
    <w:rsid w:val="00E477CC"/>
    <w:rsid w:val="00E47C97"/>
    <w:rsid w:val="00E47DBA"/>
    <w:rsid w:val="00E501A2"/>
    <w:rsid w:val="00E5031B"/>
    <w:rsid w:val="00E5059A"/>
    <w:rsid w:val="00E516FB"/>
    <w:rsid w:val="00E5171F"/>
    <w:rsid w:val="00E51A16"/>
    <w:rsid w:val="00E51FC4"/>
    <w:rsid w:val="00E520A8"/>
    <w:rsid w:val="00E52404"/>
    <w:rsid w:val="00E528C7"/>
    <w:rsid w:val="00E52FBD"/>
    <w:rsid w:val="00E52FF7"/>
    <w:rsid w:val="00E5382E"/>
    <w:rsid w:val="00E53EEC"/>
    <w:rsid w:val="00E546EE"/>
    <w:rsid w:val="00E547D3"/>
    <w:rsid w:val="00E55971"/>
    <w:rsid w:val="00E56202"/>
    <w:rsid w:val="00E56C27"/>
    <w:rsid w:val="00E56C85"/>
    <w:rsid w:val="00E56D46"/>
    <w:rsid w:val="00E60500"/>
    <w:rsid w:val="00E60AD0"/>
    <w:rsid w:val="00E60C1E"/>
    <w:rsid w:val="00E60CB0"/>
    <w:rsid w:val="00E61232"/>
    <w:rsid w:val="00E612D8"/>
    <w:rsid w:val="00E61559"/>
    <w:rsid w:val="00E61923"/>
    <w:rsid w:val="00E6197B"/>
    <w:rsid w:val="00E62B21"/>
    <w:rsid w:val="00E62C75"/>
    <w:rsid w:val="00E63100"/>
    <w:rsid w:val="00E6372E"/>
    <w:rsid w:val="00E63AED"/>
    <w:rsid w:val="00E63BE3"/>
    <w:rsid w:val="00E63F4D"/>
    <w:rsid w:val="00E6434C"/>
    <w:rsid w:val="00E65BC1"/>
    <w:rsid w:val="00E65FB7"/>
    <w:rsid w:val="00E66DA5"/>
    <w:rsid w:val="00E673AB"/>
    <w:rsid w:val="00E6796A"/>
    <w:rsid w:val="00E70D29"/>
    <w:rsid w:val="00E70FBA"/>
    <w:rsid w:val="00E71F12"/>
    <w:rsid w:val="00E722BA"/>
    <w:rsid w:val="00E727F6"/>
    <w:rsid w:val="00E72A4C"/>
    <w:rsid w:val="00E72C7B"/>
    <w:rsid w:val="00E7332E"/>
    <w:rsid w:val="00E73773"/>
    <w:rsid w:val="00E737F8"/>
    <w:rsid w:val="00E73A11"/>
    <w:rsid w:val="00E7406B"/>
    <w:rsid w:val="00E74170"/>
    <w:rsid w:val="00E74268"/>
    <w:rsid w:val="00E74344"/>
    <w:rsid w:val="00E7450C"/>
    <w:rsid w:val="00E747CF"/>
    <w:rsid w:val="00E75010"/>
    <w:rsid w:val="00E75DFC"/>
    <w:rsid w:val="00E76D03"/>
    <w:rsid w:val="00E76F35"/>
    <w:rsid w:val="00E774EB"/>
    <w:rsid w:val="00E77F5A"/>
    <w:rsid w:val="00E80312"/>
    <w:rsid w:val="00E805E9"/>
    <w:rsid w:val="00E80920"/>
    <w:rsid w:val="00E80B3A"/>
    <w:rsid w:val="00E80C5F"/>
    <w:rsid w:val="00E811AC"/>
    <w:rsid w:val="00E81682"/>
    <w:rsid w:val="00E81AF8"/>
    <w:rsid w:val="00E82479"/>
    <w:rsid w:val="00E824F1"/>
    <w:rsid w:val="00E832E0"/>
    <w:rsid w:val="00E84B1A"/>
    <w:rsid w:val="00E8523C"/>
    <w:rsid w:val="00E85418"/>
    <w:rsid w:val="00E85429"/>
    <w:rsid w:val="00E867D0"/>
    <w:rsid w:val="00E86B33"/>
    <w:rsid w:val="00E86C86"/>
    <w:rsid w:val="00E87E6B"/>
    <w:rsid w:val="00E90457"/>
    <w:rsid w:val="00E909B8"/>
    <w:rsid w:val="00E911AC"/>
    <w:rsid w:val="00E91788"/>
    <w:rsid w:val="00E91A9A"/>
    <w:rsid w:val="00E9201E"/>
    <w:rsid w:val="00E92F7C"/>
    <w:rsid w:val="00E92FC3"/>
    <w:rsid w:val="00E9364A"/>
    <w:rsid w:val="00E936B0"/>
    <w:rsid w:val="00E936ED"/>
    <w:rsid w:val="00E957C6"/>
    <w:rsid w:val="00E9590E"/>
    <w:rsid w:val="00E95966"/>
    <w:rsid w:val="00E95C66"/>
    <w:rsid w:val="00E96565"/>
    <w:rsid w:val="00E96DA3"/>
    <w:rsid w:val="00E9703F"/>
    <w:rsid w:val="00E972A0"/>
    <w:rsid w:val="00E9760C"/>
    <w:rsid w:val="00E978A3"/>
    <w:rsid w:val="00E97A8F"/>
    <w:rsid w:val="00E97E84"/>
    <w:rsid w:val="00EA08A3"/>
    <w:rsid w:val="00EA0D57"/>
    <w:rsid w:val="00EA17DE"/>
    <w:rsid w:val="00EA1B17"/>
    <w:rsid w:val="00EA1C57"/>
    <w:rsid w:val="00EA3322"/>
    <w:rsid w:val="00EA35AF"/>
    <w:rsid w:val="00EA37DA"/>
    <w:rsid w:val="00EA3EBD"/>
    <w:rsid w:val="00EA475D"/>
    <w:rsid w:val="00EA4C1B"/>
    <w:rsid w:val="00EA4FB1"/>
    <w:rsid w:val="00EA502B"/>
    <w:rsid w:val="00EA58DD"/>
    <w:rsid w:val="00EA5B2B"/>
    <w:rsid w:val="00EA676D"/>
    <w:rsid w:val="00EA73FA"/>
    <w:rsid w:val="00EA7C12"/>
    <w:rsid w:val="00EB005B"/>
    <w:rsid w:val="00EB045F"/>
    <w:rsid w:val="00EB04D3"/>
    <w:rsid w:val="00EB0C97"/>
    <w:rsid w:val="00EB0CD6"/>
    <w:rsid w:val="00EB1737"/>
    <w:rsid w:val="00EB1943"/>
    <w:rsid w:val="00EB1DBF"/>
    <w:rsid w:val="00EB20D0"/>
    <w:rsid w:val="00EB20EE"/>
    <w:rsid w:val="00EB20F3"/>
    <w:rsid w:val="00EB221F"/>
    <w:rsid w:val="00EB25F6"/>
    <w:rsid w:val="00EB2972"/>
    <w:rsid w:val="00EB35BD"/>
    <w:rsid w:val="00EB3DED"/>
    <w:rsid w:val="00EB4344"/>
    <w:rsid w:val="00EB4579"/>
    <w:rsid w:val="00EB47F1"/>
    <w:rsid w:val="00EB52D7"/>
    <w:rsid w:val="00EB5E21"/>
    <w:rsid w:val="00EB69DE"/>
    <w:rsid w:val="00EB6A70"/>
    <w:rsid w:val="00EB6DDD"/>
    <w:rsid w:val="00EB6F02"/>
    <w:rsid w:val="00EB71E9"/>
    <w:rsid w:val="00EB73D8"/>
    <w:rsid w:val="00EB7791"/>
    <w:rsid w:val="00EB7E66"/>
    <w:rsid w:val="00EC065F"/>
    <w:rsid w:val="00EC1BF3"/>
    <w:rsid w:val="00EC1CF8"/>
    <w:rsid w:val="00EC24BF"/>
    <w:rsid w:val="00EC27BF"/>
    <w:rsid w:val="00EC2992"/>
    <w:rsid w:val="00EC303E"/>
    <w:rsid w:val="00EC306C"/>
    <w:rsid w:val="00EC3A59"/>
    <w:rsid w:val="00EC3CC3"/>
    <w:rsid w:val="00EC4109"/>
    <w:rsid w:val="00EC46B4"/>
    <w:rsid w:val="00EC4899"/>
    <w:rsid w:val="00EC4D5D"/>
    <w:rsid w:val="00EC4EFE"/>
    <w:rsid w:val="00EC50AF"/>
    <w:rsid w:val="00EC59F1"/>
    <w:rsid w:val="00EC62C0"/>
    <w:rsid w:val="00EC64F7"/>
    <w:rsid w:val="00EC699B"/>
    <w:rsid w:val="00EC6E69"/>
    <w:rsid w:val="00ED0258"/>
    <w:rsid w:val="00ED0654"/>
    <w:rsid w:val="00ED0980"/>
    <w:rsid w:val="00ED0997"/>
    <w:rsid w:val="00ED0AA0"/>
    <w:rsid w:val="00ED0EF6"/>
    <w:rsid w:val="00ED29C3"/>
    <w:rsid w:val="00ED2D12"/>
    <w:rsid w:val="00ED3265"/>
    <w:rsid w:val="00ED3588"/>
    <w:rsid w:val="00ED35D9"/>
    <w:rsid w:val="00ED3D74"/>
    <w:rsid w:val="00ED3DF2"/>
    <w:rsid w:val="00ED4BD4"/>
    <w:rsid w:val="00ED4E8D"/>
    <w:rsid w:val="00ED5056"/>
    <w:rsid w:val="00ED540B"/>
    <w:rsid w:val="00ED5CD3"/>
    <w:rsid w:val="00ED5F23"/>
    <w:rsid w:val="00ED6426"/>
    <w:rsid w:val="00ED6D3D"/>
    <w:rsid w:val="00ED7120"/>
    <w:rsid w:val="00ED737B"/>
    <w:rsid w:val="00ED74C4"/>
    <w:rsid w:val="00ED7CD3"/>
    <w:rsid w:val="00ED7DA5"/>
    <w:rsid w:val="00EE01E0"/>
    <w:rsid w:val="00EE116F"/>
    <w:rsid w:val="00EE143E"/>
    <w:rsid w:val="00EE1971"/>
    <w:rsid w:val="00EE1FFA"/>
    <w:rsid w:val="00EE219D"/>
    <w:rsid w:val="00EE23F9"/>
    <w:rsid w:val="00EE318C"/>
    <w:rsid w:val="00EE3363"/>
    <w:rsid w:val="00EE3459"/>
    <w:rsid w:val="00EE3716"/>
    <w:rsid w:val="00EE3763"/>
    <w:rsid w:val="00EE3C5B"/>
    <w:rsid w:val="00EE48B0"/>
    <w:rsid w:val="00EE4A99"/>
    <w:rsid w:val="00EE4B1A"/>
    <w:rsid w:val="00EE4E58"/>
    <w:rsid w:val="00EE4F8E"/>
    <w:rsid w:val="00EE50D7"/>
    <w:rsid w:val="00EE554B"/>
    <w:rsid w:val="00EE5703"/>
    <w:rsid w:val="00EE6C51"/>
    <w:rsid w:val="00EE704E"/>
    <w:rsid w:val="00EE7707"/>
    <w:rsid w:val="00EE7A1D"/>
    <w:rsid w:val="00EE7A3A"/>
    <w:rsid w:val="00EE7A86"/>
    <w:rsid w:val="00EE7C4C"/>
    <w:rsid w:val="00EF0221"/>
    <w:rsid w:val="00EF08F8"/>
    <w:rsid w:val="00EF0927"/>
    <w:rsid w:val="00EF0C86"/>
    <w:rsid w:val="00EF10B8"/>
    <w:rsid w:val="00EF195C"/>
    <w:rsid w:val="00EF1C9D"/>
    <w:rsid w:val="00EF2378"/>
    <w:rsid w:val="00EF288B"/>
    <w:rsid w:val="00EF2A11"/>
    <w:rsid w:val="00EF3019"/>
    <w:rsid w:val="00EF3605"/>
    <w:rsid w:val="00EF3EA0"/>
    <w:rsid w:val="00EF4081"/>
    <w:rsid w:val="00EF40FC"/>
    <w:rsid w:val="00EF4398"/>
    <w:rsid w:val="00EF44AA"/>
    <w:rsid w:val="00EF4860"/>
    <w:rsid w:val="00EF4C16"/>
    <w:rsid w:val="00EF4CB6"/>
    <w:rsid w:val="00EF5457"/>
    <w:rsid w:val="00EF5884"/>
    <w:rsid w:val="00EF596D"/>
    <w:rsid w:val="00EF64F8"/>
    <w:rsid w:val="00EF6F6E"/>
    <w:rsid w:val="00EF70BF"/>
    <w:rsid w:val="00EF70CA"/>
    <w:rsid w:val="00EF7378"/>
    <w:rsid w:val="00EF79FC"/>
    <w:rsid w:val="00EF7C71"/>
    <w:rsid w:val="00F00033"/>
    <w:rsid w:val="00F001A2"/>
    <w:rsid w:val="00F00222"/>
    <w:rsid w:val="00F0037E"/>
    <w:rsid w:val="00F005F9"/>
    <w:rsid w:val="00F00B8B"/>
    <w:rsid w:val="00F00D9D"/>
    <w:rsid w:val="00F00F40"/>
    <w:rsid w:val="00F0125E"/>
    <w:rsid w:val="00F01648"/>
    <w:rsid w:val="00F01B02"/>
    <w:rsid w:val="00F01F10"/>
    <w:rsid w:val="00F0242A"/>
    <w:rsid w:val="00F02893"/>
    <w:rsid w:val="00F03900"/>
    <w:rsid w:val="00F04156"/>
    <w:rsid w:val="00F04C18"/>
    <w:rsid w:val="00F0511A"/>
    <w:rsid w:val="00F054ED"/>
    <w:rsid w:val="00F05A2E"/>
    <w:rsid w:val="00F05C83"/>
    <w:rsid w:val="00F065B1"/>
    <w:rsid w:val="00F0662F"/>
    <w:rsid w:val="00F0723B"/>
    <w:rsid w:val="00F07BAF"/>
    <w:rsid w:val="00F1024E"/>
    <w:rsid w:val="00F1026B"/>
    <w:rsid w:val="00F10CD8"/>
    <w:rsid w:val="00F11EFB"/>
    <w:rsid w:val="00F11F0E"/>
    <w:rsid w:val="00F12156"/>
    <w:rsid w:val="00F12690"/>
    <w:rsid w:val="00F12B87"/>
    <w:rsid w:val="00F139FF"/>
    <w:rsid w:val="00F1406B"/>
    <w:rsid w:val="00F14717"/>
    <w:rsid w:val="00F147B3"/>
    <w:rsid w:val="00F14F37"/>
    <w:rsid w:val="00F15113"/>
    <w:rsid w:val="00F156F9"/>
    <w:rsid w:val="00F15776"/>
    <w:rsid w:val="00F15A08"/>
    <w:rsid w:val="00F15A7A"/>
    <w:rsid w:val="00F15CF1"/>
    <w:rsid w:val="00F1608A"/>
    <w:rsid w:val="00F169F5"/>
    <w:rsid w:val="00F16C49"/>
    <w:rsid w:val="00F1749E"/>
    <w:rsid w:val="00F174CA"/>
    <w:rsid w:val="00F17510"/>
    <w:rsid w:val="00F20C38"/>
    <w:rsid w:val="00F210FD"/>
    <w:rsid w:val="00F21E65"/>
    <w:rsid w:val="00F21E6F"/>
    <w:rsid w:val="00F21E7A"/>
    <w:rsid w:val="00F2336A"/>
    <w:rsid w:val="00F23414"/>
    <w:rsid w:val="00F2391B"/>
    <w:rsid w:val="00F24D2D"/>
    <w:rsid w:val="00F251C9"/>
    <w:rsid w:val="00F2571D"/>
    <w:rsid w:val="00F25F52"/>
    <w:rsid w:val="00F264E0"/>
    <w:rsid w:val="00F26720"/>
    <w:rsid w:val="00F26C84"/>
    <w:rsid w:val="00F277B8"/>
    <w:rsid w:val="00F302BA"/>
    <w:rsid w:val="00F30437"/>
    <w:rsid w:val="00F30CCE"/>
    <w:rsid w:val="00F30E81"/>
    <w:rsid w:val="00F30F75"/>
    <w:rsid w:val="00F311DC"/>
    <w:rsid w:val="00F3254A"/>
    <w:rsid w:val="00F32E71"/>
    <w:rsid w:val="00F32E9A"/>
    <w:rsid w:val="00F33432"/>
    <w:rsid w:val="00F33444"/>
    <w:rsid w:val="00F33605"/>
    <w:rsid w:val="00F337DB"/>
    <w:rsid w:val="00F33DF1"/>
    <w:rsid w:val="00F33FA9"/>
    <w:rsid w:val="00F3421D"/>
    <w:rsid w:val="00F348A7"/>
    <w:rsid w:val="00F34AB3"/>
    <w:rsid w:val="00F34DDC"/>
    <w:rsid w:val="00F361C7"/>
    <w:rsid w:val="00F36BFF"/>
    <w:rsid w:val="00F36CEE"/>
    <w:rsid w:val="00F374BB"/>
    <w:rsid w:val="00F37558"/>
    <w:rsid w:val="00F37794"/>
    <w:rsid w:val="00F3790C"/>
    <w:rsid w:val="00F37BA7"/>
    <w:rsid w:val="00F37BB7"/>
    <w:rsid w:val="00F37C18"/>
    <w:rsid w:val="00F40653"/>
    <w:rsid w:val="00F40859"/>
    <w:rsid w:val="00F4221E"/>
    <w:rsid w:val="00F426AE"/>
    <w:rsid w:val="00F4334C"/>
    <w:rsid w:val="00F4384B"/>
    <w:rsid w:val="00F43A9E"/>
    <w:rsid w:val="00F43BBD"/>
    <w:rsid w:val="00F43F55"/>
    <w:rsid w:val="00F4442C"/>
    <w:rsid w:val="00F44488"/>
    <w:rsid w:val="00F44ABB"/>
    <w:rsid w:val="00F450C8"/>
    <w:rsid w:val="00F452CB"/>
    <w:rsid w:val="00F45C9B"/>
    <w:rsid w:val="00F46630"/>
    <w:rsid w:val="00F475C1"/>
    <w:rsid w:val="00F47BBD"/>
    <w:rsid w:val="00F503DB"/>
    <w:rsid w:val="00F503E5"/>
    <w:rsid w:val="00F5042F"/>
    <w:rsid w:val="00F50BED"/>
    <w:rsid w:val="00F50EBE"/>
    <w:rsid w:val="00F5149C"/>
    <w:rsid w:val="00F514DD"/>
    <w:rsid w:val="00F5190E"/>
    <w:rsid w:val="00F51DD1"/>
    <w:rsid w:val="00F520EE"/>
    <w:rsid w:val="00F5257C"/>
    <w:rsid w:val="00F5282B"/>
    <w:rsid w:val="00F52B51"/>
    <w:rsid w:val="00F53B7C"/>
    <w:rsid w:val="00F54055"/>
    <w:rsid w:val="00F5423D"/>
    <w:rsid w:val="00F555EC"/>
    <w:rsid w:val="00F55A81"/>
    <w:rsid w:val="00F55B95"/>
    <w:rsid w:val="00F55D38"/>
    <w:rsid w:val="00F561F9"/>
    <w:rsid w:val="00F562CE"/>
    <w:rsid w:val="00F56A44"/>
    <w:rsid w:val="00F57221"/>
    <w:rsid w:val="00F57845"/>
    <w:rsid w:val="00F60534"/>
    <w:rsid w:val="00F605D0"/>
    <w:rsid w:val="00F60FCF"/>
    <w:rsid w:val="00F61D7E"/>
    <w:rsid w:val="00F620CF"/>
    <w:rsid w:val="00F62145"/>
    <w:rsid w:val="00F62917"/>
    <w:rsid w:val="00F63799"/>
    <w:rsid w:val="00F6403C"/>
    <w:rsid w:val="00F650BB"/>
    <w:rsid w:val="00F65566"/>
    <w:rsid w:val="00F65625"/>
    <w:rsid w:val="00F6599D"/>
    <w:rsid w:val="00F6619D"/>
    <w:rsid w:val="00F6635D"/>
    <w:rsid w:val="00F6643A"/>
    <w:rsid w:val="00F6686F"/>
    <w:rsid w:val="00F66A7B"/>
    <w:rsid w:val="00F66D57"/>
    <w:rsid w:val="00F67750"/>
    <w:rsid w:val="00F7006F"/>
    <w:rsid w:val="00F70332"/>
    <w:rsid w:val="00F70390"/>
    <w:rsid w:val="00F703EA"/>
    <w:rsid w:val="00F709B7"/>
    <w:rsid w:val="00F712B9"/>
    <w:rsid w:val="00F71707"/>
    <w:rsid w:val="00F718CE"/>
    <w:rsid w:val="00F71FB8"/>
    <w:rsid w:val="00F726FE"/>
    <w:rsid w:val="00F72743"/>
    <w:rsid w:val="00F72B35"/>
    <w:rsid w:val="00F72D7C"/>
    <w:rsid w:val="00F73688"/>
    <w:rsid w:val="00F7368D"/>
    <w:rsid w:val="00F739A2"/>
    <w:rsid w:val="00F740F8"/>
    <w:rsid w:val="00F74219"/>
    <w:rsid w:val="00F74E36"/>
    <w:rsid w:val="00F75108"/>
    <w:rsid w:val="00F75279"/>
    <w:rsid w:val="00F75458"/>
    <w:rsid w:val="00F75882"/>
    <w:rsid w:val="00F75B1A"/>
    <w:rsid w:val="00F75C26"/>
    <w:rsid w:val="00F7617E"/>
    <w:rsid w:val="00F76330"/>
    <w:rsid w:val="00F77BC7"/>
    <w:rsid w:val="00F77E96"/>
    <w:rsid w:val="00F803B1"/>
    <w:rsid w:val="00F807C2"/>
    <w:rsid w:val="00F8116A"/>
    <w:rsid w:val="00F81C5E"/>
    <w:rsid w:val="00F82386"/>
    <w:rsid w:val="00F82915"/>
    <w:rsid w:val="00F82AC5"/>
    <w:rsid w:val="00F837A1"/>
    <w:rsid w:val="00F83BCF"/>
    <w:rsid w:val="00F84034"/>
    <w:rsid w:val="00F84235"/>
    <w:rsid w:val="00F85026"/>
    <w:rsid w:val="00F851F9"/>
    <w:rsid w:val="00F85333"/>
    <w:rsid w:val="00F85352"/>
    <w:rsid w:val="00F85A28"/>
    <w:rsid w:val="00F85B6D"/>
    <w:rsid w:val="00F86A35"/>
    <w:rsid w:val="00F86A95"/>
    <w:rsid w:val="00F8721F"/>
    <w:rsid w:val="00F8799E"/>
    <w:rsid w:val="00F906BF"/>
    <w:rsid w:val="00F91244"/>
    <w:rsid w:val="00F9124E"/>
    <w:rsid w:val="00F91524"/>
    <w:rsid w:val="00F915D6"/>
    <w:rsid w:val="00F91F8C"/>
    <w:rsid w:val="00F921F7"/>
    <w:rsid w:val="00F92617"/>
    <w:rsid w:val="00F92629"/>
    <w:rsid w:val="00F9344D"/>
    <w:rsid w:val="00F935CF"/>
    <w:rsid w:val="00F94B43"/>
    <w:rsid w:val="00F95BB9"/>
    <w:rsid w:val="00F960DA"/>
    <w:rsid w:val="00F9611B"/>
    <w:rsid w:val="00F9637E"/>
    <w:rsid w:val="00F96BA5"/>
    <w:rsid w:val="00F97DEA"/>
    <w:rsid w:val="00FA009A"/>
    <w:rsid w:val="00FA02B1"/>
    <w:rsid w:val="00FA03D4"/>
    <w:rsid w:val="00FA0584"/>
    <w:rsid w:val="00FA0A60"/>
    <w:rsid w:val="00FA1084"/>
    <w:rsid w:val="00FA1429"/>
    <w:rsid w:val="00FA1AF6"/>
    <w:rsid w:val="00FA1D09"/>
    <w:rsid w:val="00FA1F26"/>
    <w:rsid w:val="00FA211E"/>
    <w:rsid w:val="00FA3B44"/>
    <w:rsid w:val="00FA4A96"/>
    <w:rsid w:val="00FA4D48"/>
    <w:rsid w:val="00FA54F4"/>
    <w:rsid w:val="00FA55D5"/>
    <w:rsid w:val="00FA5717"/>
    <w:rsid w:val="00FA58E9"/>
    <w:rsid w:val="00FA5AE6"/>
    <w:rsid w:val="00FA5B5F"/>
    <w:rsid w:val="00FA5EDE"/>
    <w:rsid w:val="00FA65E9"/>
    <w:rsid w:val="00FA681F"/>
    <w:rsid w:val="00FA6A22"/>
    <w:rsid w:val="00FA6B14"/>
    <w:rsid w:val="00FA6B32"/>
    <w:rsid w:val="00FA702E"/>
    <w:rsid w:val="00FA73E6"/>
    <w:rsid w:val="00FA75BB"/>
    <w:rsid w:val="00FA7DA1"/>
    <w:rsid w:val="00FA7DB0"/>
    <w:rsid w:val="00FB00FA"/>
    <w:rsid w:val="00FB10E2"/>
    <w:rsid w:val="00FB15C4"/>
    <w:rsid w:val="00FB1734"/>
    <w:rsid w:val="00FB20D4"/>
    <w:rsid w:val="00FB219D"/>
    <w:rsid w:val="00FB2D07"/>
    <w:rsid w:val="00FB2DF1"/>
    <w:rsid w:val="00FB4617"/>
    <w:rsid w:val="00FB5384"/>
    <w:rsid w:val="00FB55A7"/>
    <w:rsid w:val="00FB55B6"/>
    <w:rsid w:val="00FB5819"/>
    <w:rsid w:val="00FB5ACA"/>
    <w:rsid w:val="00FB5EE8"/>
    <w:rsid w:val="00FB60A3"/>
    <w:rsid w:val="00FB6923"/>
    <w:rsid w:val="00FB6AB5"/>
    <w:rsid w:val="00FB6DC9"/>
    <w:rsid w:val="00FB6DF0"/>
    <w:rsid w:val="00FB7659"/>
    <w:rsid w:val="00FB7831"/>
    <w:rsid w:val="00FB7AB2"/>
    <w:rsid w:val="00FC15B6"/>
    <w:rsid w:val="00FC1818"/>
    <w:rsid w:val="00FC1F4B"/>
    <w:rsid w:val="00FC224C"/>
    <w:rsid w:val="00FC23CE"/>
    <w:rsid w:val="00FC2604"/>
    <w:rsid w:val="00FC3A66"/>
    <w:rsid w:val="00FC419F"/>
    <w:rsid w:val="00FC4C0B"/>
    <w:rsid w:val="00FC52F4"/>
    <w:rsid w:val="00FC590C"/>
    <w:rsid w:val="00FC5AA2"/>
    <w:rsid w:val="00FC5B2C"/>
    <w:rsid w:val="00FC5F06"/>
    <w:rsid w:val="00FC6514"/>
    <w:rsid w:val="00FC6A87"/>
    <w:rsid w:val="00FC7348"/>
    <w:rsid w:val="00FC795E"/>
    <w:rsid w:val="00FC7DC6"/>
    <w:rsid w:val="00FD050D"/>
    <w:rsid w:val="00FD08B4"/>
    <w:rsid w:val="00FD090D"/>
    <w:rsid w:val="00FD0A81"/>
    <w:rsid w:val="00FD1BAA"/>
    <w:rsid w:val="00FD1DB1"/>
    <w:rsid w:val="00FD252C"/>
    <w:rsid w:val="00FD2AD1"/>
    <w:rsid w:val="00FD2D3F"/>
    <w:rsid w:val="00FD2E10"/>
    <w:rsid w:val="00FD30B7"/>
    <w:rsid w:val="00FD37B4"/>
    <w:rsid w:val="00FD3B17"/>
    <w:rsid w:val="00FD40DE"/>
    <w:rsid w:val="00FD46E1"/>
    <w:rsid w:val="00FD4BB5"/>
    <w:rsid w:val="00FD4C09"/>
    <w:rsid w:val="00FD4F91"/>
    <w:rsid w:val="00FD5981"/>
    <w:rsid w:val="00FD6288"/>
    <w:rsid w:val="00FD6552"/>
    <w:rsid w:val="00FD6554"/>
    <w:rsid w:val="00FD6C07"/>
    <w:rsid w:val="00FD7125"/>
    <w:rsid w:val="00FD7B57"/>
    <w:rsid w:val="00FE063F"/>
    <w:rsid w:val="00FE10D3"/>
    <w:rsid w:val="00FE177E"/>
    <w:rsid w:val="00FE1B19"/>
    <w:rsid w:val="00FE1B26"/>
    <w:rsid w:val="00FE2161"/>
    <w:rsid w:val="00FE2433"/>
    <w:rsid w:val="00FE26AB"/>
    <w:rsid w:val="00FE26CC"/>
    <w:rsid w:val="00FE2A3F"/>
    <w:rsid w:val="00FE2CB0"/>
    <w:rsid w:val="00FE3387"/>
    <w:rsid w:val="00FE3C0C"/>
    <w:rsid w:val="00FE41DD"/>
    <w:rsid w:val="00FE4613"/>
    <w:rsid w:val="00FE4A73"/>
    <w:rsid w:val="00FE5069"/>
    <w:rsid w:val="00FE5588"/>
    <w:rsid w:val="00FE59FD"/>
    <w:rsid w:val="00FE619F"/>
    <w:rsid w:val="00FE6D7C"/>
    <w:rsid w:val="00FE6F5E"/>
    <w:rsid w:val="00FE739C"/>
    <w:rsid w:val="00FE7D0F"/>
    <w:rsid w:val="00FF00AF"/>
    <w:rsid w:val="00FF0614"/>
    <w:rsid w:val="00FF0667"/>
    <w:rsid w:val="00FF1507"/>
    <w:rsid w:val="00FF16B2"/>
    <w:rsid w:val="00FF1815"/>
    <w:rsid w:val="00FF1D96"/>
    <w:rsid w:val="00FF313F"/>
    <w:rsid w:val="00FF3291"/>
    <w:rsid w:val="00FF366A"/>
    <w:rsid w:val="00FF432C"/>
    <w:rsid w:val="00FF4860"/>
    <w:rsid w:val="00FF4A57"/>
    <w:rsid w:val="00FF504A"/>
    <w:rsid w:val="00FF51BF"/>
    <w:rsid w:val="00FF5B24"/>
    <w:rsid w:val="00FF5B8D"/>
    <w:rsid w:val="00FF5D56"/>
    <w:rsid w:val="00FF600C"/>
    <w:rsid w:val="00FF61FA"/>
    <w:rsid w:val="00FF690D"/>
    <w:rsid w:val="00FF74C7"/>
    <w:rsid w:val="00FF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0BD8"/>
    <w:pPr>
      <w:widowControl w:val="0"/>
      <w:suppressAutoHyphens/>
    </w:pPr>
    <w:rPr>
      <w:sz w:val="24"/>
    </w:rPr>
  </w:style>
  <w:style w:type="paragraph" w:styleId="Heading1">
    <w:name w:val="heading 1"/>
    <w:basedOn w:val="Normal"/>
    <w:next w:val="Normal"/>
    <w:qFormat/>
    <w:rsid w:val="005C0BD8"/>
    <w:pPr>
      <w:keepNext/>
      <w:numPr>
        <w:numId w:val="1"/>
      </w:numPr>
      <w:shd w:val="clear" w:color="auto" w:fill="BFBFBF"/>
      <w:jc w:val="center"/>
      <w:outlineLvl w:val="0"/>
    </w:pPr>
  </w:style>
  <w:style w:type="paragraph" w:styleId="Heading2">
    <w:name w:val="heading 2"/>
    <w:basedOn w:val="Normal"/>
    <w:next w:val="Normal"/>
    <w:qFormat/>
    <w:rsid w:val="005C0BD8"/>
    <w:pPr>
      <w:keepNext/>
      <w:numPr>
        <w:ilvl w:val="1"/>
        <w:numId w:val="1"/>
      </w:numPr>
      <w:spacing w:line="240" w:lineRule="exact"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5C0BD8"/>
    <w:rPr>
      <w:rFonts w:ascii="Symbol" w:hAnsi="Symbol"/>
    </w:rPr>
  </w:style>
  <w:style w:type="character" w:customStyle="1" w:styleId="WW8Num3z0">
    <w:name w:val="WW8Num3z0"/>
    <w:rsid w:val="005C0BD8"/>
    <w:rPr>
      <w:rFonts w:ascii="Symbol" w:hAnsi="Symbol" w:cs="StarSymbol"/>
      <w:sz w:val="18"/>
      <w:szCs w:val="18"/>
    </w:rPr>
  </w:style>
  <w:style w:type="character" w:customStyle="1" w:styleId="WW8Num3z1">
    <w:name w:val="WW8Num3z1"/>
    <w:rsid w:val="005C0BD8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sid w:val="005C0BD8"/>
    <w:rPr>
      <w:rFonts w:ascii="StarSymbol" w:hAnsi="StarSymbol" w:cs="StarSymbol"/>
      <w:sz w:val="18"/>
      <w:szCs w:val="18"/>
    </w:rPr>
  </w:style>
  <w:style w:type="character" w:customStyle="1" w:styleId="WW8Num3z3">
    <w:name w:val="WW8Num3z3"/>
    <w:rsid w:val="005C0BD8"/>
    <w:rPr>
      <w:rFonts w:ascii="Wingdings" w:hAnsi="Wingdings" w:cs="StarSymbol"/>
      <w:sz w:val="18"/>
      <w:szCs w:val="18"/>
    </w:rPr>
  </w:style>
  <w:style w:type="character" w:customStyle="1" w:styleId="WW8Num4z0">
    <w:name w:val="WW8Num4z0"/>
    <w:rsid w:val="005C0BD8"/>
    <w:rPr>
      <w:rFonts w:ascii="Symbol" w:hAnsi="Symbol" w:cs="StarSymbol"/>
      <w:sz w:val="18"/>
      <w:szCs w:val="18"/>
    </w:rPr>
  </w:style>
  <w:style w:type="character" w:customStyle="1" w:styleId="WW8Num4z1">
    <w:name w:val="WW8Num4z1"/>
    <w:rsid w:val="005C0BD8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sid w:val="005C0BD8"/>
    <w:rPr>
      <w:rFonts w:ascii="StarSymbol" w:hAnsi="StarSymbol" w:cs="StarSymbol"/>
      <w:sz w:val="18"/>
      <w:szCs w:val="18"/>
    </w:rPr>
  </w:style>
  <w:style w:type="character" w:customStyle="1" w:styleId="WW8Num4z3">
    <w:name w:val="WW8Num4z3"/>
    <w:rsid w:val="005C0BD8"/>
    <w:rPr>
      <w:rFonts w:ascii="Wingdings" w:hAnsi="Wingdings" w:cs="StarSymbol"/>
      <w:sz w:val="18"/>
      <w:szCs w:val="18"/>
    </w:rPr>
  </w:style>
  <w:style w:type="character" w:customStyle="1" w:styleId="WW8Num5z0">
    <w:name w:val="WW8Num5z0"/>
    <w:rsid w:val="005C0BD8"/>
    <w:rPr>
      <w:rFonts w:ascii="Symbol" w:hAnsi="Symbol" w:cs="StarSymbol"/>
      <w:sz w:val="18"/>
      <w:szCs w:val="18"/>
    </w:rPr>
  </w:style>
  <w:style w:type="character" w:customStyle="1" w:styleId="WW8Num5z1">
    <w:name w:val="WW8Num5z1"/>
    <w:rsid w:val="005C0BD8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sid w:val="005C0BD8"/>
    <w:rPr>
      <w:rFonts w:ascii="StarSymbol" w:hAnsi="StarSymbol" w:cs="StarSymbol"/>
      <w:sz w:val="18"/>
      <w:szCs w:val="18"/>
    </w:rPr>
  </w:style>
  <w:style w:type="character" w:customStyle="1" w:styleId="WW8Num5z3">
    <w:name w:val="WW8Num5z3"/>
    <w:rsid w:val="005C0BD8"/>
    <w:rPr>
      <w:rFonts w:ascii="Wingdings" w:hAnsi="Wingdings" w:cs="StarSymbol"/>
      <w:sz w:val="18"/>
      <w:szCs w:val="18"/>
    </w:rPr>
  </w:style>
  <w:style w:type="character" w:customStyle="1" w:styleId="WW8Num6z0">
    <w:name w:val="WW8Num6z0"/>
    <w:rsid w:val="005C0BD8"/>
    <w:rPr>
      <w:rFonts w:ascii="Symbol" w:hAnsi="Symbol" w:cs="StarSymbol"/>
      <w:sz w:val="18"/>
      <w:szCs w:val="18"/>
    </w:rPr>
  </w:style>
  <w:style w:type="character" w:customStyle="1" w:styleId="WW8Num6z1">
    <w:name w:val="WW8Num6z1"/>
    <w:rsid w:val="005C0BD8"/>
    <w:rPr>
      <w:rFonts w:ascii="Wingdings 2" w:hAnsi="Wingdings 2" w:cs="StarSymbol"/>
      <w:sz w:val="18"/>
      <w:szCs w:val="18"/>
    </w:rPr>
  </w:style>
  <w:style w:type="character" w:customStyle="1" w:styleId="WW8Num6z2">
    <w:name w:val="WW8Num6z2"/>
    <w:rsid w:val="005C0BD8"/>
    <w:rPr>
      <w:rFonts w:ascii="StarSymbol" w:hAnsi="StarSymbol" w:cs="StarSymbol"/>
      <w:sz w:val="18"/>
      <w:szCs w:val="18"/>
    </w:rPr>
  </w:style>
  <w:style w:type="character" w:customStyle="1" w:styleId="WW8Num6z3">
    <w:name w:val="WW8Num6z3"/>
    <w:rsid w:val="005C0BD8"/>
    <w:rPr>
      <w:rFonts w:ascii="Wingdings" w:hAnsi="Wingdings" w:cs="StarSymbol"/>
      <w:sz w:val="18"/>
      <w:szCs w:val="18"/>
    </w:rPr>
  </w:style>
  <w:style w:type="character" w:customStyle="1" w:styleId="WW8Num7z0">
    <w:name w:val="WW8Num7z0"/>
    <w:rsid w:val="005C0BD8"/>
    <w:rPr>
      <w:rFonts w:ascii="Symbol" w:hAnsi="Symbol" w:cs="StarSymbol"/>
      <w:sz w:val="18"/>
      <w:szCs w:val="18"/>
    </w:rPr>
  </w:style>
  <w:style w:type="character" w:customStyle="1" w:styleId="WW8Num7z1">
    <w:name w:val="WW8Num7z1"/>
    <w:rsid w:val="005C0BD8"/>
    <w:rPr>
      <w:rFonts w:ascii="Wingdings 2" w:hAnsi="Wingdings 2" w:cs="StarSymbol"/>
      <w:sz w:val="18"/>
      <w:szCs w:val="18"/>
    </w:rPr>
  </w:style>
  <w:style w:type="character" w:customStyle="1" w:styleId="WW8Num7z2">
    <w:name w:val="WW8Num7z2"/>
    <w:rsid w:val="005C0BD8"/>
    <w:rPr>
      <w:rFonts w:ascii="StarSymbol" w:hAnsi="StarSymbol" w:cs="StarSymbol"/>
      <w:sz w:val="18"/>
      <w:szCs w:val="18"/>
    </w:rPr>
  </w:style>
  <w:style w:type="character" w:customStyle="1" w:styleId="WW8Num7z3">
    <w:name w:val="WW8Num7z3"/>
    <w:rsid w:val="005C0BD8"/>
    <w:rPr>
      <w:rFonts w:ascii="Wingdings" w:hAnsi="Wingdings" w:cs="StarSymbol"/>
      <w:sz w:val="18"/>
      <w:szCs w:val="18"/>
    </w:rPr>
  </w:style>
  <w:style w:type="character" w:customStyle="1" w:styleId="WW8Num8z0">
    <w:name w:val="WW8Num8z0"/>
    <w:rsid w:val="005C0BD8"/>
    <w:rPr>
      <w:rFonts w:ascii="Symbol" w:hAnsi="Symbol" w:cs="StarSymbol"/>
      <w:sz w:val="18"/>
      <w:szCs w:val="18"/>
    </w:rPr>
  </w:style>
  <w:style w:type="character" w:customStyle="1" w:styleId="WW8Num8z1">
    <w:name w:val="WW8Num8z1"/>
    <w:rsid w:val="005C0BD8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sid w:val="005C0BD8"/>
    <w:rPr>
      <w:rFonts w:ascii="StarSymbol" w:hAnsi="StarSymbol" w:cs="StarSymbol"/>
      <w:sz w:val="18"/>
      <w:szCs w:val="18"/>
    </w:rPr>
  </w:style>
  <w:style w:type="character" w:customStyle="1" w:styleId="WW8Num8z3">
    <w:name w:val="WW8Num8z3"/>
    <w:rsid w:val="005C0BD8"/>
    <w:rPr>
      <w:rFonts w:ascii="Wingdings" w:hAnsi="Wingdings" w:cs="StarSymbol"/>
      <w:sz w:val="18"/>
      <w:szCs w:val="18"/>
    </w:rPr>
  </w:style>
  <w:style w:type="character" w:customStyle="1" w:styleId="WW8Num9z0">
    <w:name w:val="WW8Num9z0"/>
    <w:rsid w:val="005C0BD8"/>
    <w:rPr>
      <w:rFonts w:ascii="Symbol" w:hAnsi="Symbol" w:cs="StarSymbol"/>
      <w:sz w:val="18"/>
      <w:szCs w:val="18"/>
    </w:rPr>
  </w:style>
  <w:style w:type="character" w:customStyle="1" w:styleId="WW8Num9z1">
    <w:name w:val="WW8Num9z1"/>
    <w:rsid w:val="005C0BD8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sid w:val="005C0BD8"/>
    <w:rPr>
      <w:rFonts w:ascii="StarSymbol" w:hAnsi="StarSymbol" w:cs="StarSymbol"/>
      <w:sz w:val="18"/>
      <w:szCs w:val="18"/>
    </w:rPr>
  </w:style>
  <w:style w:type="character" w:customStyle="1" w:styleId="WW8Num9z3">
    <w:name w:val="WW8Num9z3"/>
    <w:rsid w:val="005C0BD8"/>
    <w:rPr>
      <w:rFonts w:ascii="Wingdings" w:hAnsi="Wingdings" w:cs="StarSymbol"/>
      <w:sz w:val="18"/>
      <w:szCs w:val="18"/>
    </w:rPr>
  </w:style>
  <w:style w:type="character" w:customStyle="1" w:styleId="WW8Num10z0">
    <w:name w:val="WW8Num10z0"/>
    <w:rsid w:val="005C0BD8"/>
    <w:rPr>
      <w:rFonts w:ascii="Symbol" w:hAnsi="Symbol" w:cs="StarSymbol"/>
      <w:sz w:val="18"/>
      <w:szCs w:val="18"/>
    </w:rPr>
  </w:style>
  <w:style w:type="character" w:customStyle="1" w:styleId="WW8Num10z1">
    <w:name w:val="WW8Num10z1"/>
    <w:rsid w:val="005C0BD8"/>
    <w:rPr>
      <w:rFonts w:ascii="Wingdings 2" w:hAnsi="Wingdings 2" w:cs="StarSymbol"/>
      <w:sz w:val="18"/>
      <w:szCs w:val="18"/>
    </w:rPr>
  </w:style>
  <w:style w:type="character" w:customStyle="1" w:styleId="WW8Num10z2">
    <w:name w:val="WW8Num10z2"/>
    <w:rsid w:val="005C0BD8"/>
    <w:rPr>
      <w:rFonts w:ascii="StarSymbol" w:hAnsi="StarSymbol" w:cs="StarSymbol"/>
      <w:sz w:val="18"/>
      <w:szCs w:val="18"/>
    </w:rPr>
  </w:style>
  <w:style w:type="character" w:customStyle="1" w:styleId="WW8Num10z3">
    <w:name w:val="WW8Num10z3"/>
    <w:rsid w:val="005C0BD8"/>
    <w:rPr>
      <w:rFonts w:ascii="Wingdings" w:hAnsi="Wingdings" w:cs="StarSymbol"/>
      <w:sz w:val="18"/>
      <w:szCs w:val="18"/>
    </w:rPr>
  </w:style>
  <w:style w:type="character" w:customStyle="1" w:styleId="WW8Num11z0">
    <w:name w:val="WW8Num11z0"/>
    <w:rsid w:val="005C0BD8"/>
    <w:rPr>
      <w:rFonts w:ascii="Symbol" w:hAnsi="Symbol"/>
    </w:rPr>
  </w:style>
  <w:style w:type="character" w:customStyle="1" w:styleId="WW8Num11z1">
    <w:name w:val="WW8Num11z1"/>
    <w:rsid w:val="005C0BD8"/>
    <w:rPr>
      <w:rFonts w:ascii="Courier New" w:hAnsi="Courier New" w:cs="Courier New"/>
    </w:rPr>
  </w:style>
  <w:style w:type="character" w:customStyle="1" w:styleId="WW8Num11z2">
    <w:name w:val="WW8Num11z2"/>
    <w:rsid w:val="005C0BD8"/>
    <w:rPr>
      <w:rFonts w:ascii="Wingdings" w:hAnsi="Wingdings"/>
    </w:rPr>
  </w:style>
  <w:style w:type="character" w:customStyle="1" w:styleId="WW8Num11z3">
    <w:name w:val="WW8Num11z3"/>
    <w:rsid w:val="005C0BD8"/>
    <w:rPr>
      <w:rFonts w:ascii="Wingdings" w:hAnsi="Wingdings" w:cs="StarSymbol"/>
      <w:sz w:val="18"/>
      <w:szCs w:val="18"/>
    </w:rPr>
  </w:style>
  <w:style w:type="character" w:customStyle="1" w:styleId="WW8Num12z0">
    <w:name w:val="WW8Num12z0"/>
    <w:rsid w:val="005C0BD8"/>
    <w:rPr>
      <w:rFonts w:ascii="Symbol" w:hAnsi="Symbol"/>
    </w:rPr>
  </w:style>
  <w:style w:type="character" w:customStyle="1" w:styleId="WW8Num12z1">
    <w:name w:val="WW8Num12z1"/>
    <w:rsid w:val="005C0BD8"/>
    <w:rPr>
      <w:rFonts w:ascii="Courier New" w:hAnsi="Courier New" w:cs="Courier New"/>
    </w:rPr>
  </w:style>
  <w:style w:type="character" w:customStyle="1" w:styleId="WW8Num12z2">
    <w:name w:val="WW8Num12z2"/>
    <w:rsid w:val="005C0BD8"/>
    <w:rPr>
      <w:rFonts w:ascii="Wingdings" w:hAnsi="Wingdings"/>
    </w:rPr>
  </w:style>
  <w:style w:type="character" w:customStyle="1" w:styleId="WW8Num12z3">
    <w:name w:val="WW8Num12z3"/>
    <w:rsid w:val="005C0BD8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sid w:val="005C0BD8"/>
    <w:rPr>
      <w:rFonts w:ascii="Symbol" w:hAnsi="Symbol" w:cs="StarSymbol"/>
      <w:sz w:val="18"/>
      <w:szCs w:val="18"/>
    </w:rPr>
  </w:style>
  <w:style w:type="character" w:customStyle="1" w:styleId="WW8Num13z1">
    <w:name w:val="WW8Num13z1"/>
    <w:rsid w:val="005C0BD8"/>
    <w:rPr>
      <w:rFonts w:ascii="Wingdings 2" w:hAnsi="Wingdings 2" w:cs="StarSymbol"/>
      <w:sz w:val="18"/>
      <w:szCs w:val="18"/>
    </w:rPr>
  </w:style>
  <w:style w:type="character" w:customStyle="1" w:styleId="WW8Num13z2">
    <w:name w:val="WW8Num13z2"/>
    <w:rsid w:val="005C0BD8"/>
    <w:rPr>
      <w:rFonts w:ascii="StarSymbol" w:hAnsi="StarSymbol" w:cs="StarSymbol"/>
      <w:sz w:val="18"/>
      <w:szCs w:val="18"/>
    </w:rPr>
  </w:style>
  <w:style w:type="character" w:customStyle="1" w:styleId="WW8Num13z3">
    <w:name w:val="WW8Num13z3"/>
    <w:rsid w:val="005C0BD8"/>
    <w:rPr>
      <w:rFonts w:ascii="Wingdings" w:hAnsi="Wingdings" w:cs="StarSymbol"/>
      <w:sz w:val="18"/>
      <w:szCs w:val="18"/>
    </w:rPr>
  </w:style>
  <w:style w:type="character" w:customStyle="1" w:styleId="Absatz-Standardschriftart">
    <w:name w:val="Absatz-Standardschriftart"/>
    <w:rsid w:val="005C0BD8"/>
  </w:style>
  <w:style w:type="character" w:styleId="Hyperlink">
    <w:name w:val="Hyperlink"/>
    <w:rsid w:val="005C0BD8"/>
    <w:rPr>
      <w:color w:val="000080"/>
      <w:u w:val="single"/>
    </w:rPr>
  </w:style>
  <w:style w:type="character" w:customStyle="1" w:styleId="Bullets">
    <w:name w:val="Bullets"/>
    <w:rsid w:val="005C0BD8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5C0BD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5C0BD8"/>
    <w:pPr>
      <w:spacing w:line="240" w:lineRule="exact"/>
      <w:jc w:val="both"/>
    </w:pPr>
  </w:style>
  <w:style w:type="paragraph" w:styleId="List">
    <w:name w:val="List"/>
    <w:basedOn w:val="BodyText"/>
    <w:rsid w:val="005C0BD8"/>
    <w:rPr>
      <w:rFonts w:cs="Tahoma"/>
    </w:rPr>
  </w:style>
  <w:style w:type="paragraph" w:styleId="Caption">
    <w:name w:val="caption"/>
    <w:basedOn w:val="Normal"/>
    <w:qFormat/>
    <w:rsid w:val="005C0BD8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rsid w:val="005C0BD8"/>
    <w:pPr>
      <w:suppressLineNumbers/>
    </w:pPr>
    <w:rPr>
      <w:rFonts w:cs="Tahoma"/>
    </w:rPr>
  </w:style>
  <w:style w:type="paragraph" w:customStyle="1" w:styleId="SectionHead">
    <w:name w:val="SectionHead"/>
    <w:basedOn w:val="Heading2"/>
    <w:rsid w:val="005C0BD8"/>
    <w:pPr>
      <w:numPr>
        <w:ilvl w:val="0"/>
        <w:numId w:val="0"/>
      </w:numPr>
      <w:spacing w:before="240" w:after="120" w:line="240" w:lineRule="auto"/>
    </w:pPr>
    <w:rPr>
      <w:smallCaps/>
      <w:color w:val="000000"/>
      <w:sz w:val="32"/>
      <w:u w:val="none"/>
    </w:rPr>
  </w:style>
  <w:style w:type="paragraph" w:customStyle="1" w:styleId="Default">
    <w:name w:val="Default"/>
    <w:rsid w:val="00F52B51"/>
    <w:pPr>
      <w:autoSpaceDE w:val="0"/>
      <w:autoSpaceDN w:val="0"/>
      <w:adjustRightInd w:val="0"/>
    </w:pPr>
    <w:rPr>
      <w:rFonts w:ascii="Gill Sans MT" w:hAnsi="Gill Sans MT" w:cs="Gill Sans MT"/>
      <w:color w:val="000000"/>
      <w:sz w:val="24"/>
      <w:szCs w:val="24"/>
    </w:rPr>
  </w:style>
  <w:style w:type="paragraph" w:styleId="ListBullet">
    <w:name w:val="List Bullet"/>
    <w:basedOn w:val="Normal"/>
    <w:autoRedefine/>
    <w:rsid w:val="00F52B51"/>
    <w:pPr>
      <w:widowControl/>
      <w:tabs>
        <w:tab w:val="num" w:pos="720"/>
      </w:tabs>
      <w:suppressAutoHyphens w:val="0"/>
      <w:ind w:left="720" w:hanging="360"/>
    </w:pPr>
    <w:rPr>
      <w:rFonts w:ascii="Verdana" w:hAnsi="Verdana" w:cs="Arial"/>
      <w:sz w:val="17"/>
      <w:szCs w:val="17"/>
    </w:rPr>
  </w:style>
  <w:style w:type="paragraph" w:styleId="Header">
    <w:name w:val="header"/>
    <w:basedOn w:val="Normal"/>
    <w:link w:val="HeaderChar"/>
    <w:rsid w:val="00EF64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F64F8"/>
    <w:rPr>
      <w:sz w:val="24"/>
    </w:rPr>
  </w:style>
  <w:style w:type="paragraph" w:styleId="Footer">
    <w:name w:val="footer"/>
    <w:basedOn w:val="Normal"/>
    <w:link w:val="FooterChar"/>
    <w:rsid w:val="00EF64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F64F8"/>
    <w:rPr>
      <w:sz w:val="24"/>
    </w:rPr>
  </w:style>
  <w:style w:type="character" w:styleId="Strong">
    <w:name w:val="Strong"/>
    <w:basedOn w:val="DefaultParagraphFont"/>
    <w:uiPriority w:val="22"/>
    <w:qFormat/>
    <w:rsid w:val="00732B15"/>
    <w:rPr>
      <w:b/>
      <w:bCs/>
    </w:rPr>
  </w:style>
  <w:style w:type="character" w:customStyle="1" w:styleId="pslongeditbox1">
    <w:name w:val="pslongeditbox1"/>
    <w:basedOn w:val="DefaultParagraphFont"/>
    <w:rsid w:val="00497746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location">
    <w:name w:val="location"/>
    <w:basedOn w:val="DefaultParagraphFont"/>
    <w:rsid w:val="00A56E3E"/>
  </w:style>
  <w:style w:type="character" w:styleId="Emphasis">
    <w:name w:val="Emphasis"/>
    <w:basedOn w:val="DefaultParagraphFont"/>
    <w:qFormat/>
    <w:rsid w:val="007E6EA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2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3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5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4901">
          <w:marLeft w:val="0"/>
          <w:marRight w:val="0"/>
          <w:marTop w:val="0"/>
          <w:marBottom w:val="0"/>
          <w:divBdr>
            <w:top w:val="single" w:sz="6" w:space="15" w:color="A1A5A9"/>
            <w:left w:val="single" w:sz="6" w:space="15" w:color="A1A5A9"/>
            <w:bottom w:val="single" w:sz="6" w:space="15" w:color="A1A5A9"/>
            <w:right w:val="single" w:sz="6" w:space="15" w:color="A1A5A9"/>
          </w:divBdr>
        </w:div>
      </w:divsChild>
    </w:div>
    <w:div w:id="52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1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4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7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77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711">
                  <w:marLeft w:val="0"/>
                  <w:marRight w:val="0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2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2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86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97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95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66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40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91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3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32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7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5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0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8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82741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8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3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1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43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65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0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26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0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98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63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636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36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7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9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1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7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8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1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8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6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43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9594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6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72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67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59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7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1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31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633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459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0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6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2277">
          <w:marLeft w:val="0"/>
          <w:marRight w:val="0"/>
          <w:marTop w:val="2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5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5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3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70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0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7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94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6021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9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1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50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4002">
                  <w:marLeft w:val="0"/>
                  <w:marRight w:val="0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1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1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7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76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1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5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638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348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6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6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6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9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3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0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97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38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96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1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565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8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8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7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8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16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3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4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1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4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4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9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5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5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7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9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8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8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6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8" w:space="8" w:color="1E3567"/>
                                <w:left w:val="single" w:sz="48" w:space="8" w:color="1E3567"/>
                                <w:bottom w:val="single" w:sz="48" w:space="8" w:color="1E3567"/>
                                <w:right w:val="single" w:sz="48" w:space="8" w:color="1E3567"/>
                              </w:divBdr>
                              <w:divsChild>
                                <w:div w:id="121033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9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4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3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9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8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3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4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6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3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86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8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14377">
                                              <w:marLeft w:val="0"/>
                                              <w:marRight w:val="0"/>
                                              <w:marTop w:val="21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81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7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62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80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4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0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8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8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8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5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3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6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8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12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56744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2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2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118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6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0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8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1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3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8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0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1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6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9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3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1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7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56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7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2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22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0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658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844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2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9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6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4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2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8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6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8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0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5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5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0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6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3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4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6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3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3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3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8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398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2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54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2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0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1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02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7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8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1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4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4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98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8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3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6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9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7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2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25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1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99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83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7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19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110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44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6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8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0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5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1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4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0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0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1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2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7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2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7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4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5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4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5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53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8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1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4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32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5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1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18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30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36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25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92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005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8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7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9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8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4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56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4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3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317986">
                                  <w:marLeft w:val="0"/>
                                  <w:marRight w:val="0"/>
                                  <w:marTop w:val="0"/>
                                  <w:marBottom w:val="3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9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91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78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7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11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361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904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34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565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9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97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5762">
                  <w:marLeft w:val="0"/>
                  <w:marRight w:val="0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7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1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76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62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2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39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3549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5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0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1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8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7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53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9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8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8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83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25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8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72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557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945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1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9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4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5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8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3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1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9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3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1560">
                  <w:marLeft w:val="0"/>
                  <w:marRight w:val="0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0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5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1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33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84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96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49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73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45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3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3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5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6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2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5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8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5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4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1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3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5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0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5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40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1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7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9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7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4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11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5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2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6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4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56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6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77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4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97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86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9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5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3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8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1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3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9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8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54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24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92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26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80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87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369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389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4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8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1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7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4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4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7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0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9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2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8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3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7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7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53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77605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4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1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5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3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42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1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6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1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4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0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1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3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1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9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5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65147">
                                  <w:marLeft w:val="180"/>
                                  <w:marRight w:val="9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7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1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2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70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3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17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9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9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1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5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1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9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0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5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6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2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0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5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1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52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2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2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486527">
                                              <w:marLeft w:val="0"/>
                                              <w:marRight w:val="0"/>
                                              <w:marTop w:val="21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28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896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812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65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1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2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6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27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6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6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9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9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8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07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67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2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5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95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5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0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47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1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1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aggi3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7A10B-A144-47D1-B430-F8B0FD992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3465</TotalTime>
  <Pages>4</Pages>
  <Words>2822</Words>
  <Characters>16089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Rajneesh M Kumar</vt:lpstr>
    </vt:vector>
  </TitlesOfParts>
  <Company>abc</Company>
  <LinksUpToDate>false</LinksUpToDate>
  <CharactersWithSpaces>18874</CharactersWithSpaces>
  <SharedDoc>false</SharedDoc>
  <HLinks>
    <vt:vector size="6" baseType="variant">
      <vt:variant>
        <vt:i4>983094</vt:i4>
      </vt:variant>
      <vt:variant>
        <vt:i4>0</vt:i4>
      </vt:variant>
      <vt:variant>
        <vt:i4>0</vt:i4>
      </vt:variant>
      <vt:variant>
        <vt:i4>5</vt:i4>
      </vt:variant>
      <vt:variant>
        <vt:lpwstr>mailto:kumarexpert@yahoo.com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Rajneesh M Kumar</dc:title>
  <dc:creator>i040607</dc:creator>
  <cp:lastModifiedBy>AM</cp:lastModifiedBy>
  <cp:revision>335</cp:revision>
  <cp:lastPrinted>2011-07-21T18:00:00Z</cp:lastPrinted>
  <dcterms:created xsi:type="dcterms:W3CDTF">2011-12-07T18:46:00Z</dcterms:created>
  <dcterms:modified xsi:type="dcterms:W3CDTF">2012-02-19T19:59:00Z</dcterms:modified>
</cp:coreProperties>
</file>