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CC" w:rsidRPr="006B1ACC" w:rsidRDefault="006B1ACC" w:rsidP="00EB52D7">
      <w:pPr>
        <w:jc w:val="both"/>
        <w:rPr>
          <w:rFonts w:ascii="Verdana" w:hAnsi="Verdana"/>
          <w:sz w:val="17"/>
          <w:szCs w:val="17"/>
        </w:rPr>
      </w:pPr>
      <w:bookmarkStart w:id="0" w:name="OLE_LINK1"/>
      <w:bookmarkStart w:id="1" w:name="OLE_LINK2"/>
      <w:r w:rsidRPr="006B1ACC">
        <w:rPr>
          <w:rFonts w:ascii="Verdana" w:hAnsi="Verdana"/>
          <w:sz w:val="17"/>
          <w:szCs w:val="17"/>
        </w:rPr>
        <w:t xml:space="preserve">Dear Hiring Authority                </w:t>
      </w:r>
    </w:p>
    <w:p w:rsidR="006B1ACC" w:rsidRPr="006B1ACC" w:rsidRDefault="006B1ACC" w:rsidP="00043288">
      <w:pPr>
        <w:rPr>
          <w:rFonts w:ascii="Verdana" w:hAnsi="Verdana"/>
          <w:sz w:val="17"/>
          <w:szCs w:val="17"/>
        </w:rPr>
      </w:pPr>
      <w:r w:rsidRPr="00820F6F">
        <w:rPr>
          <w:rFonts w:ascii="Verdana" w:hAnsi="Verdana"/>
          <w:sz w:val="17"/>
          <w:szCs w:val="17"/>
        </w:rPr>
        <w:t>I am writing to express my interest for suitable</w:t>
      </w:r>
      <w:r w:rsidR="000E2C67">
        <w:rPr>
          <w:rFonts w:ascii="Verdana" w:hAnsi="Verdana"/>
          <w:sz w:val="17"/>
          <w:szCs w:val="17"/>
        </w:rPr>
        <w:t xml:space="preserve"> </w:t>
      </w:r>
      <w:r w:rsidR="004415B0">
        <w:rPr>
          <w:rFonts w:ascii="Verdana" w:hAnsi="Verdana"/>
          <w:sz w:val="17"/>
          <w:szCs w:val="17"/>
        </w:rPr>
        <w:t xml:space="preserve">senior </w:t>
      </w:r>
      <w:r w:rsidR="004763B7">
        <w:rPr>
          <w:rFonts w:ascii="Verdana" w:hAnsi="Verdana"/>
          <w:sz w:val="17"/>
          <w:szCs w:val="17"/>
        </w:rPr>
        <w:t xml:space="preserve">level </w:t>
      </w:r>
      <w:r w:rsidR="00614918">
        <w:rPr>
          <w:rFonts w:ascii="Verdana" w:hAnsi="Verdana"/>
          <w:sz w:val="17"/>
          <w:szCs w:val="17"/>
        </w:rPr>
        <w:t>position</w:t>
      </w:r>
      <w:r w:rsidR="00031C58" w:rsidRPr="00031C58">
        <w:rPr>
          <w:rFonts w:ascii="Verdana" w:hAnsi="Verdana"/>
          <w:sz w:val="17"/>
          <w:szCs w:val="17"/>
        </w:rPr>
        <w:t xml:space="preserve"> </w:t>
      </w:r>
      <w:r w:rsidR="002A45BB" w:rsidRPr="002A45BB">
        <w:t xml:space="preserve"> </w:t>
      </w:r>
      <w:r w:rsidR="00CB641E" w:rsidRPr="00820F6F">
        <w:rPr>
          <w:rFonts w:ascii="Verdana" w:hAnsi="Verdana"/>
          <w:sz w:val="17"/>
          <w:szCs w:val="17"/>
        </w:rPr>
        <w:t>with experience</w:t>
      </w:r>
      <w:r w:rsidR="00204939">
        <w:rPr>
          <w:rFonts w:ascii="Verdana" w:hAnsi="Verdana"/>
          <w:sz w:val="17"/>
          <w:szCs w:val="17"/>
        </w:rPr>
        <w:t xml:space="preserve"> in consulting with Fortune companies</w:t>
      </w:r>
      <w:r w:rsidR="003D0041">
        <w:rPr>
          <w:rFonts w:ascii="Verdana" w:hAnsi="Verdana"/>
          <w:sz w:val="17"/>
          <w:szCs w:val="17"/>
        </w:rPr>
        <w:t>,</w:t>
      </w:r>
      <w:r w:rsidR="001B6067">
        <w:rPr>
          <w:rFonts w:ascii="Verdana" w:hAnsi="Verdana"/>
          <w:sz w:val="17"/>
          <w:szCs w:val="17"/>
        </w:rPr>
        <w:t xml:space="preserve"> </w:t>
      </w:r>
      <w:r w:rsidR="001121D4" w:rsidRPr="001121D4">
        <w:rPr>
          <w:rFonts w:ascii="Verdana" w:hAnsi="Verdana"/>
          <w:sz w:val="17"/>
          <w:szCs w:val="17"/>
        </w:rPr>
        <w:t xml:space="preserve">thorough understanding of the </w:t>
      </w:r>
      <w:r w:rsidR="007A00FA" w:rsidRPr="007A00FA">
        <w:rPr>
          <w:rFonts w:ascii="Verdana" w:hAnsi="Verdana"/>
          <w:sz w:val="17"/>
          <w:szCs w:val="17"/>
        </w:rPr>
        <w:t>e</w:t>
      </w:r>
      <w:r w:rsidR="00F55CE1">
        <w:rPr>
          <w:rFonts w:ascii="Verdana" w:hAnsi="Verdana"/>
          <w:sz w:val="17"/>
          <w:szCs w:val="17"/>
        </w:rPr>
        <w:t xml:space="preserve">xposure to </w:t>
      </w:r>
      <w:r w:rsidR="004415B0">
        <w:rPr>
          <w:rFonts w:ascii="Verdana" w:hAnsi="Verdana"/>
          <w:sz w:val="17"/>
          <w:szCs w:val="17"/>
        </w:rPr>
        <w:t xml:space="preserve">various industry </w:t>
      </w:r>
      <w:r w:rsidR="001B6067">
        <w:rPr>
          <w:rFonts w:ascii="Verdana" w:hAnsi="Verdana"/>
          <w:sz w:val="17"/>
          <w:szCs w:val="17"/>
        </w:rPr>
        <w:t>clients,</w:t>
      </w:r>
      <w:r w:rsidR="007116CB" w:rsidRPr="007116CB">
        <w:t xml:space="preserve"> </w:t>
      </w:r>
      <w:r w:rsidR="007116CB" w:rsidRPr="007116CB">
        <w:rPr>
          <w:rFonts w:ascii="Verdana" w:hAnsi="Verdana"/>
          <w:sz w:val="17"/>
          <w:szCs w:val="17"/>
        </w:rPr>
        <w:t>comfort with electronic CRM systems</w:t>
      </w:r>
      <w:r w:rsidR="007116CB">
        <w:rPr>
          <w:rFonts w:ascii="Verdana" w:hAnsi="Verdana"/>
          <w:sz w:val="17"/>
          <w:szCs w:val="17"/>
        </w:rPr>
        <w:t>,</w:t>
      </w:r>
      <w:r w:rsidR="00BD7E48" w:rsidRPr="00BD7E48">
        <w:t xml:space="preserve"> </w:t>
      </w:r>
      <w:r w:rsidR="00BD7E48" w:rsidRPr="00BD7E48">
        <w:rPr>
          <w:rFonts w:ascii="Verdana" w:hAnsi="Verdana"/>
          <w:sz w:val="17"/>
          <w:szCs w:val="17"/>
        </w:rPr>
        <w:t>exposure to the global markets environment</w:t>
      </w:r>
      <w:r w:rsidR="00BD7E48">
        <w:rPr>
          <w:rFonts w:ascii="Verdana" w:hAnsi="Verdana"/>
          <w:sz w:val="17"/>
          <w:szCs w:val="17"/>
        </w:rPr>
        <w:t>,</w:t>
      </w:r>
      <w:r w:rsidR="00BD7E48" w:rsidRPr="00BD7E48">
        <w:t xml:space="preserve"> </w:t>
      </w:r>
      <w:r w:rsidR="00BD7E48" w:rsidRPr="00BD7E48">
        <w:rPr>
          <w:rFonts w:ascii="Verdana" w:hAnsi="Verdana"/>
          <w:sz w:val="17"/>
          <w:szCs w:val="17"/>
        </w:rPr>
        <w:t>engaging with key stakeholders like investors, analysts, fund managers</w:t>
      </w:r>
      <w:r w:rsidR="00BD7E48">
        <w:rPr>
          <w:rFonts w:ascii="Verdana" w:hAnsi="Verdana"/>
          <w:sz w:val="17"/>
          <w:szCs w:val="17"/>
        </w:rPr>
        <w:t>,</w:t>
      </w:r>
      <w:r w:rsidR="00BD7E48" w:rsidRPr="00BD7E48">
        <w:t xml:space="preserve"> </w:t>
      </w:r>
      <w:r w:rsidR="00BD7E48" w:rsidRPr="00BD7E48">
        <w:rPr>
          <w:rFonts w:ascii="Verdana" w:hAnsi="Verdana"/>
          <w:sz w:val="17"/>
          <w:szCs w:val="17"/>
        </w:rPr>
        <w:t>delivery and communication to business partners on current performance, market outlooks and projected milestones</w:t>
      </w:r>
      <w:r w:rsidR="00BD7E48">
        <w:rPr>
          <w:rFonts w:ascii="Verdana" w:hAnsi="Verdana"/>
          <w:sz w:val="17"/>
          <w:szCs w:val="17"/>
        </w:rPr>
        <w:t>,</w:t>
      </w:r>
      <w:r w:rsidR="00BD7E48" w:rsidRPr="00BD7E48">
        <w:t xml:space="preserve"> </w:t>
      </w:r>
      <w:r w:rsidR="00BD7E48" w:rsidRPr="00BD7E48">
        <w:rPr>
          <w:rFonts w:ascii="Verdana" w:hAnsi="Verdana"/>
          <w:sz w:val="17"/>
          <w:szCs w:val="17"/>
        </w:rPr>
        <w:t>analyzing business performance parameters, identifying gaps/improvements and charting roadmaps</w:t>
      </w:r>
      <w:r w:rsidR="00BD7E48">
        <w:rPr>
          <w:rFonts w:ascii="Verdana" w:hAnsi="Verdana"/>
          <w:sz w:val="17"/>
          <w:szCs w:val="17"/>
        </w:rPr>
        <w:t>,</w:t>
      </w:r>
      <w:r w:rsidR="00561AF8">
        <w:rPr>
          <w:rFonts w:ascii="Verdana" w:hAnsi="Verdana"/>
          <w:sz w:val="17"/>
          <w:szCs w:val="17"/>
        </w:rPr>
        <w:t xml:space="preserve"> </w:t>
      </w:r>
      <w:r w:rsidR="007116CB" w:rsidRPr="007116CB">
        <w:rPr>
          <w:rFonts w:ascii="Verdana" w:hAnsi="Verdana"/>
          <w:sz w:val="17"/>
          <w:szCs w:val="17"/>
        </w:rPr>
        <w:t>record of managing and closing multiple mid-sized deals</w:t>
      </w:r>
      <w:r w:rsidR="007116CB">
        <w:rPr>
          <w:rFonts w:ascii="Verdana" w:hAnsi="Verdana"/>
          <w:sz w:val="17"/>
          <w:szCs w:val="17"/>
        </w:rPr>
        <w:t>,</w:t>
      </w:r>
      <w:r w:rsidR="007116CB" w:rsidRPr="007116CB">
        <w:rPr>
          <w:rFonts w:ascii="Verdana" w:hAnsi="Verdana"/>
          <w:sz w:val="17"/>
          <w:szCs w:val="17"/>
        </w:rPr>
        <w:t xml:space="preserve"> </w:t>
      </w:r>
      <w:r w:rsidR="00177535" w:rsidRPr="00177535">
        <w:rPr>
          <w:rFonts w:ascii="Verdana" w:hAnsi="Verdana"/>
          <w:sz w:val="17"/>
          <w:szCs w:val="17"/>
        </w:rPr>
        <w:t>Constructive approach to dealing with conflict; strong mediation ski</w:t>
      </w:r>
      <w:r w:rsidR="00177535">
        <w:rPr>
          <w:rFonts w:ascii="Verdana" w:hAnsi="Verdana"/>
          <w:sz w:val="17"/>
          <w:szCs w:val="17"/>
        </w:rPr>
        <w:t>lls,</w:t>
      </w:r>
      <w:r w:rsidR="00177535" w:rsidRPr="00177535">
        <w:t xml:space="preserve"> </w:t>
      </w:r>
      <w:r w:rsidR="009F0D4B" w:rsidRPr="009F0D4B">
        <w:rPr>
          <w:rFonts w:ascii="Verdana" w:hAnsi="Verdana"/>
          <w:sz w:val="17"/>
          <w:szCs w:val="17"/>
        </w:rPr>
        <w:t>ability to</w:t>
      </w:r>
      <w:r w:rsidR="009F0D4B">
        <w:rPr>
          <w:rFonts w:ascii="Verdana" w:hAnsi="Verdana"/>
          <w:sz w:val="17"/>
          <w:szCs w:val="17"/>
        </w:rPr>
        <w:t xml:space="preserve"> drive modernisation and change,</w:t>
      </w:r>
      <w:r w:rsidR="00391BE7" w:rsidRPr="00391BE7">
        <w:t xml:space="preserve"> </w:t>
      </w:r>
      <w:r w:rsidR="005C04DA" w:rsidRPr="005C04DA">
        <w:rPr>
          <w:rFonts w:ascii="Verdana" w:hAnsi="Verdana"/>
          <w:sz w:val="17"/>
          <w:szCs w:val="17"/>
        </w:rPr>
        <w:t>efficiency day to day functioning</w:t>
      </w:r>
      <w:r w:rsidR="005C04DA">
        <w:t>,</w:t>
      </w:r>
      <w:r w:rsidR="001B6067" w:rsidRPr="001B6067">
        <w:t xml:space="preserve"> </w:t>
      </w:r>
      <w:r w:rsidR="001B6067" w:rsidRPr="001B6067">
        <w:rPr>
          <w:rFonts w:ascii="Verdana" w:hAnsi="Verdana"/>
          <w:sz w:val="17"/>
          <w:szCs w:val="17"/>
        </w:rPr>
        <w:t>Identifying M&amp;A Targets planning &amp; conducting due diligence</w:t>
      </w:r>
      <w:r w:rsidR="001B6067">
        <w:rPr>
          <w:rFonts w:ascii="Verdana" w:hAnsi="Verdana"/>
          <w:sz w:val="17"/>
          <w:szCs w:val="17"/>
        </w:rPr>
        <w:t>,</w:t>
      </w:r>
      <w:r w:rsidR="001121D4" w:rsidRPr="001121D4">
        <w:t xml:space="preserve"> </w:t>
      </w:r>
      <w:r w:rsidR="001121D4" w:rsidRPr="001121D4">
        <w:rPr>
          <w:rFonts w:ascii="Verdana" w:hAnsi="Verdana"/>
          <w:sz w:val="17"/>
          <w:szCs w:val="17"/>
        </w:rPr>
        <w:t>execute Private Equity and Capital Markets transactions</w:t>
      </w:r>
      <w:r w:rsidR="001121D4">
        <w:rPr>
          <w:rFonts w:ascii="Verdana" w:hAnsi="Verdana"/>
          <w:sz w:val="17"/>
          <w:szCs w:val="17"/>
        </w:rPr>
        <w:t>, build the</w:t>
      </w:r>
      <w:r w:rsidR="001121D4" w:rsidRPr="001121D4">
        <w:rPr>
          <w:rFonts w:ascii="Verdana" w:hAnsi="Verdana"/>
          <w:sz w:val="17"/>
          <w:szCs w:val="17"/>
        </w:rPr>
        <w:t xml:space="preserve"> supporting team</w:t>
      </w:r>
      <w:r w:rsidR="001121D4">
        <w:rPr>
          <w:rFonts w:ascii="Verdana" w:hAnsi="Verdana"/>
          <w:sz w:val="17"/>
          <w:szCs w:val="17"/>
        </w:rPr>
        <w:t>,</w:t>
      </w:r>
      <w:r w:rsidR="001B6067" w:rsidRPr="001B6067">
        <w:t xml:space="preserve"> </w:t>
      </w:r>
      <w:r w:rsidR="001B6067" w:rsidRPr="001B6067">
        <w:rPr>
          <w:rFonts w:ascii="Verdana" w:hAnsi="Verdana"/>
          <w:sz w:val="17"/>
          <w:szCs w:val="17"/>
        </w:rPr>
        <w:t>exploring new business opportunities</w:t>
      </w:r>
      <w:r w:rsidR="001B6067">
        <w:rPr>
          <w:rFonts w:ascii="Verdana" w:hAnsi="Verdana"/>
          <w:sz w:val="17"/>
          <w:szCs w:val="17"/>
        </w:rPr>
        <w:t>,</w:t>
      </w:r>
      <w:r w:rsidR="001B6067" w:rsidRPr="001B6067">
        <w:t xml:space="preserve"> </w:t>
      </w:r>
      <w:r w:rsidR="001B6067" w:rsidRPr="001B6067">
        <w:rPr>
          <w:rFonts w:ascii="Verdana" w:hAnsi="Verdana"/>
          <w:sz w:val="17"/>
          <w:szCs w:val="17"/>
        </w:rPr>
        <w:t>Developing Cost Saving initiatives</w:t>
      </w:r>
      <w:r w:rsidR="001B6067">
        <w:rPr>
          <w:rFonts w:ascii="Verdana" w:hAnsi="Verdana"/>
          <w:sz w:val="17"/>
          <w:szCs w:val="17"/>
        </w:rPr>
        <w:t>,</w:t>
      </w:r>
      <w:r w:rsidR="001B6067" w:rsidRPr="001B6067">
        <w:rPr>
          <w:rFonts w:ascii="Verdana" w:hAnsi="Verdana"/>
          <w:sz w:val="17"/>
          <w:szCs w:val="17"/>
        </w:rPr>
        <w:t xml:space="preserve"> Analyzing &amp; improving strategic marketing campaigns</w:t>
      </w:r>
      <w:r w:rsidR="001B6067">
        <w:rPr>
          <w:rFonts w:ascii="Verdana" w:hAnsi="Verdana"/>
          <w:sz w:val="17"/>
          <w:szCs w:val="17"/>
        </w:rPr>
        <w:t>,</w:t>
      </w:r>
      <w:r w:rsidR="001B6067" w:rsidRPr="001B6067">
        <w:rPr>
          <w:rFonts w:ascii="Verdana" w:hAnsi="Verdana"/>
          <w:sz w:val="17"/>
          <w:szCs w:val="17"/>
        </w:rPr>
        <w:t xml:space="preserve"> </w:t>
      </w:r>
      <w:r w:rsidR="001B6067" w:rsidRPr="002A45BB">
        <w:rPr>
          <w:rFonts w:ascii="Verdana" w:hAnsi="Verdana"/>
          <w:sz w:val="17"/>
          <w:szCs w:val="17"/>
        </w:rPr>
        <w:t>managing acquisitions through the successful integration and merging of businesses</w:t>
      </w:r>
      <w:r w:rsidR="001B6067">
        <w:rPr>
          <w:rFonts w:ascii="Verdana" w:hAnsi="Verdana"/>
          <w:sz w:val="17"/>
          <w:szCs w:val="17"/>
        </w:rPr>
        <w:t>,</w:t>
      </w:r>
      <w:r w:rsidR="007A783E" w:rsidRPr="007A783E">
        <w:t xml:space="preserve"> </w:t>
      </w:r>
      <w:r w:rsidR="007A783E" w:rsidRPr="007A783E">
        <w:rPr>
          <w:rFonts w:ascii="Verdana" w:hAnsi="Verdana"/>
          <w:sz w:val="17"/>
          <w:szCs w:val="17"/>
        </w:rPr>
        <w:t xml:space="preserve">ability </w:t>
      </w:r>
      <w:r w:rsidR="007A783E">
        <w:rPr>
          <w:rFonts w:ascii="Verdana" w:hAnsi="Verdana"/>
          <w:sz w:val="17"/>
          <w:szCs w:val="17"/>
        </w:rPr>
        <w:t xml:space="preserve">in launching </w:t>
      </w:r>
      <w:r w:rsidR="007A783E" w:rsidRPr="007A783E">
        <w:rPr>
          <w:rFonts w:ascii="Verdana" w:hAnsi="Verdana"/>
          <w:sz w:val="17"/>
          <w:szCs w:val="17"/>
        </w:rPr>
        <w:t>products</w:t>
      </w:r>
      <w:r w:rsidR="007A783E">
        <w:rPr>
          <w:rFonts w:ascii="Verdana" w:hAnsi="Verdana"/>
          <w:sz w:val="17"/>
          <w:szCs w:val="17"/>
        </w:rPr>
        <w:t>,</w:t>
      </w:r>
      <w:r w:rsidR="007A783E" w:rsidRPr="007A783E">
        <w:t xml:space="preserve"> </w:t>
      </w:r>
      <w:r w:rsidR="00391BE7" w:rsidRPr="00391BE7">
        <w:rPr>
          <w:rFonts w:ascii="Verdana" w:hAnsi="Verdana"/>
          <w:sz w:val="17"/>
          <w:szCs w:val="17"/>
        </w:rPr>
        <w:t xml:space="preserve">Company </w:t>
      </w:r>
      <w:r w:rsidR="00391BE7">
        <w:rPr>
          <w:rFonts w:ascii="Verdana" w:hAnsi="Verdana"/>
          <w:sz w:val="17"/>
          <w:szCs w:val="17"/>
        </w:rPr>
        <w:t>corporate Brand and Image development,</w:t>
      </w:r>
      <w:r w:rsidR="00145BBE" w:rsidRPr="00145BBE">
        <w:t xml:space="preserve"> </w:t>
      </w:r>
      <w:r w:rsidR="001B09FA">
        <w:rPr>
          <w:rFonts w:ascii="Verdana" w:hAnsi="Verdana"/>
          <w:sz w:val="17"/>
          <w:szCs w:val="17"/>
        </w:rPr>
        <w:t xml:space="preserve">track record of </w:t>
      </w:r>
      <w:r w:rsidR="001B09FA" w:rsidRPr="001B09FA">
        <w:rPr>
          <w:rFonts w:ascii="Verdana" w:hAnsi="Verdana"/>
          <w:sz w:val="17"/>
          <w:szCs w:val="17"/>
        </w:rPr>
        <w:t>successfully scale organizations</w:t>
      </w:r>
      <w:r w:rsidR="001B09FA">
        <w:rPr>
          <w:rFonts w:ascii="Verdana" w:hAnsi="Verdana"/>
          <w:sz w:val="17"/>
          <w:szCs w:val="17"/>
        </w:rPr>
        <w:t>,</w:t>
      </w:r>
      <w:r w:rsidR="001B09FA" w:rsidRPr="001B09FA">
        <w:t xml:space="preserve"> </w:t>
      </w:r>
      <w:r w:rsidR="001B09FA" w:rsidRPr="001B09FA">
        <w:rPr>
          <w:rFonts w:ascii="Verdana" w:hAnsi="Verdana"/>
          <w:sz w:val="17"/>
          <w:szCs w:val="17"/>
        </w:rPr>
        <w:t>managing organizations with disparate locations and global presence</w:t>
      </w:r>
      <w:r w:rsidR="001B09FA">
        <w:rPr>
          <w:rFonts w:ascii="Verdana" w:hAnsi="Verdana"/>
          <w:sz w:val="17"/>
          <w:szCs w:val="17"/>
        </w:rPr>
        <w:t>,</w:t>
      </w:r>
      <w:r w:rsidR="00EA73FA" w:rsidRPr="00EA73FA">
        <w:t xml:space="preserve"> </w:t>
      </w:r>
      <w:r w:rsidR="007546FB" w:rsidRPr="007546FB">
        <w:rPr>
          <w:rFonts w:ascii="Verdana" w:hAnsi="Verdana"/>
          <w:sz w:val="17"/>
          <w:szCs w:val="17"/>
        </w:rPr>
        <w:t xml:space="preserve">build a high performing </w:t>
      </w:r>
      <w:r w:rsidR="007546FB">
        <w:rPr>
          <w:rFonts w:ascii="Verdana" w:hAnsi="Verdana"/>
          <w:sz w:val="17"/>
          <w:szCs w:val="17"/>
        </w:rPr>
        <w:t>team, develop</w:t>
      </w:r>
      <w:r w:rsidR="007546FB" w:rsidRPr="007546FB">
        <w:t xml:space="preserve"> </w:t>
      </w:r>
      <w:r w:rsidR="007546FB" w:rsidRPr="007546FB">
        <w:rPr>
          <w:rFonts w:ascii="Verdana" w:hAnsi="Verdana"/>
          <w:sz w:val="17"/>
          <w:szCs w:val="17"/>
        </w:rPr>
        <w:t>short and long-term organizational strategy and plans</w:t>
      </w:r>
      <w:r w:rsidR="007546FB">
        <w:rPr>
          <w:rFonts w:ascii="Verdana" w:hAnsi="Verdana"/>
          <w:sz w:val="17"/>
          <w:szCs w:val="17"/>
        </w:rPr>
        <w:t>,</w:t>
      </w:r>
      <w:r w:rsidR="004763B7" w:rsidRPr="004763B7">
        <w:t xml:space="preserve"> </w:t>
      </w:r>
      <w:r w:rsidR="007546FB" w:rsidRPr="007546FB">
        <w:rPr>
          <w:rFonts w:ascii="Verdana" w:hAnsi="Verdana"/>
          <w:sz w:val="17"/>
          <w:szCs w:val="17"/>
        </w:rPr>
        <w:t>tracking and monitoring organizational performance</w:t>
      </w:r>
      <w:r w:rsidR="007546FB">
        <w:rPr>
          <w:rFonts w:ascii="Verdana" w:hAnsi="Verdana"/>
          <w:sz w:val="17"/>
          <w:szCs w:val="17"/>
        </w:rPr>
        <w:t>,</w:t>
      </w:r>
      <w:r w:rsidR="007546FB" w:rsidRPr="007546FB">
        <w:t xml:space="preserve"> </w:t>
      </w:r>
      <w:r w:rsidR="007546FB" w:rsidRPr="007546FB">
        <w:rPr>
          <w:rFonts w:ascii="Verdana" w:hAnsi="Verdana"/>
          <w:sz w:val="17"/>
          <w:szCs w:val="17"/>
        </w:rPr>
        <w:t>operational and financial improvement initiatives</w:t>
      </w:r>
      <w:r w:rsidR="007546FB">
        <w:rPr>
          <w:rFonts w:ascii="Verdana" w:hAnsi="Verdana"/>
          <w:sz w:val="17"/>
          <w:szCs w:val="17"/>
        </w:rPr>
        <w:t>,</w:t>
      </w:r>
      <w:r w:rsidR="007A2218" w:rsidRPr="007A2218">
        <w:t xml:space="preserve"> </w:t>
      </w:r>
      <w:r w:rsidR="00324B2F">
        <w:rPr>
          <w:rFonts w:ascii="Verdana" w:hAnsi="Verdana"/>
          <w:sz w:val="17"/>
          <w:szCs w:val="17"/>
        </w:rPr>
        <w:t>established</w:t>
      </w:r>
      <w:r w:rsidR="00324B2F" w:rsidRPr="00324B2F">
        <w:rPr>
          <w:rFonts w:ascii="Verdana" w:hAnsi="Verdana"/>
          <w:sz w:val="17"/>
          <w:szCs w:val="17"/>
        </w:rPr>
        <w:t xml:space="preserve"> credible relationships in the market</w:t>
      </w:r>
      <w:r w:rsidR="00324B2F">
        <w:rPr>
          <w:rFonts w:ascii="Verdana" w:hAnsi="Verdana"/>
          <w:sz w:val="17"/>
          <w:szCs w:val="17"/>
        </w:rPr>
        <w:t>,</w:t>
      </w:r>
      <w:r w:rsidR="00324B2F" w:rsidRPr="00324B2F">
        <w:t xml:space="preserve"> </w:t>
      </w:r>
      <w:r w:rsidR="00C70058">
        <w:rPr>
          <w:rFonts w:ascii="Verdana" w:hAnsi="Verdana"/>
          <w:sz w:val="17"/>
          <w:szCs w:val="17"/>
        </w:rPr>
        <w:t>increase</w:t>
      </w:r>
      <w:r w:rsidR="00C70058" w:rsidRPr="00C70058">
        <w:rPr>
          <w:rFonts w:ascii="Verdana" w:hAnsi="Verdana"/>
          <w:sz w:val="17"/>
          <w:szCs w:val="17"/>
        </w:rPr>
        <w:t xml:space="preserve"> sales and client satisfaction</w:t>
      </w:r>
      <w:r w:rsidR="00C70058">
        <w:rPr>
          <w:rFonts w:ascii="Verdana" w:hAnsi="Verdana"/>
          <w:sz w:val="17"/>
          <w:szCs w:val="17"/>
        </w:rPr>
        <w:t>,</w:t>
      </w:r>
      <w:r w:rsidR="007546FB" w:rsidRPr="007546FB">
        <w:rPr>
          <w:rFonts w:ascii="Verdana" w:hAnsi="Verdana"/>
          <w:sz w:val="17"/>
          <w:szCs w:val="17"/>
        </w:rPr>
        <w:t xml:space="preserve"> </w:t>
      </w:r>
      <w:r w:rsidR="007546FB">
        <w:rPr>
          <w:rFonts w:ascii="Verdana" w:hAnsi="Verdana"/>
          <w:sz w:val="17"/>
          <w:szCs w:val="17"/>
        </w:rPr>
        <w:t>all hands meeting representation,</w:t>
      </w:r>
      <w:r w:rsidR="003924A2" w:rsidRPr="003924A2">
        <w:rPr>
          <w:rFonts w:ascii="Verdana" w:hAnsi="Verdana"/>
          <w:sz w:val="17"/>
          <w:szCs w:val="17"/>
        </w:rPr>
        <w:t xml:space="preserve"> </w:t>
      </w:r>
      <w:r w:rsidR="003924A2" w:rsidRPr="004023CA">
        <w:rPr>
          <w:rFonts w:ascii="Verdana" w:hAnsi="Verdana"/>
          <w:sz w:val="17"/>
          <w:szCs w:val="17"/>
        </w:rPr>
        <w:t>Establish the performance goals,</w:t>
      </w:r>
      <w:r w:rsidR="002A45BB" w:rsidRPr="002A45BB">
        <w:t xml:space="preserve"> </w:t>
      </w:r>
      <w:r w:rsidR="003924A2" w:rsidRPr="004023CA">
        <w:rPr>
          <w:rFonts w:ascii="Verdana" w:hAnsi="Verdana"/>
          <w:sz w:val="17"/>
          <w:szCs w:val="17"/>
        </w:rPr>
        <w:t>allocate resources, and assess policies for senior management</w:t>
      </w:r>
      <w:r w:rsidR="003924A2">
        <w:rPr>
          <w:rFonts w:ascii="Verdana" w:hAnsi="Verdana"/>
          <w:sz w:val="17"/>
          <w:szCs w:val="17"/>
        </w:rPr>
        <w:t>,</w:t>
      </w:r>
      <w:r w:rsidR="003924A2" w:rsidRPr="0053302B">
        <w:rPr>
          <w:rFonts w:ascii="Verdana" w:hAnsi="Verdana"/>
          <w:sz w:val="17"/>
          <w:szCs w:val="17"/>
        </w:rPr>
        <w:t xml:space="preserve"> </w:t>
      </w:r>
      <w:r w:rsidR="003924A2">
        <w:rPr>
          <w:rFonts w:ascii="Verdana" w:hAnsi="Verdana"/>
          <w:sz w:val="17"/>
          <w:szCs w:val="17"/>
        </w:rPr>
        <w:t>experience in board area,</w:t>
      </w:r>
      <w:r w:rsidR="003924A2" w:rsidRPr="007F045F">
        <w:t xml:space="preserve"> </w:t>
      </w:r>
      <w:r w:rsidR="003924A2" w:rsidRPr="007F045F">
        <w:rPr>
          <w:rFonts w:ascii="Verdana" w:hAnsi="Verdana"/>
          <w:sz w:val="17"/>
          <w:szCs w:val="17"/>
        </w:rPr>
        <w:t>ability to persuade and motivate peo</w:t>
      </w:r>
      <w:r w:rsidR="003924A2">
        <w:rPr>
          <w:rFonts w:ascii="Verdana" w:hAnsi="Verdana"/>
          <w:sz w:val="17"/>
          <w:szCs w:val="17"/>
        </w:rPr>
        <w:t xml:space="preserve">ple, both internal and external,with </w:t>
      </w:r>
      <w:r w:rsidR="003924A2" w:rsidRPr="007F045F">
        <w:rPr>
          <w:rFonts w:ascii="Verdana" w:hAnsi="Verdana"/>
          <w:sz w:val="17"/>
          <w:szCs w:val="17"/>
        </w:rPr>
        <w:t>Ability to interpret market trends</w:t>
      </w:r>
      <w:r w:rsidR="003924A2">
        <w:rPr>
          <w:rFonts w:ascii="Verdana" w:hAnsi="Verdana"/>
          <w:sz w:val="17"/>
          <w:szCs w:val="17"/>
        </w:rPr>
        <w:t>,</w:t>
      </w:r>
      <w:r w:rsidR="003924A2" w:rsidRPr="0024795C">
        <w:t xml:space="preserve"> </w:t>
      </w:r>
      <w:r w:rsidR="003924A2" w:rsidRPr="00300163">
        <w:rPr>
          <w:rFonts w:ascii="Verdana" w:hAnsi="Verdana"/>
          <w:sz w:val="17"/>
          <w:szCs w:val="17"/>
        </w:rPr>
        <w:t xml:space="preserve">commercial </w:t>
      </w:r>
      <w:r w:rsidR="003924A2">
        <w:rPr>
          <w:rFonts w:ascii="Verdana" w:hAnsi="Verdana"/>
          <w:sz w:val="17"/>
          <w:szCs w:val="17"/>
        </w:rPr>
        <w:t>experience,</w:t>
      </w:r>
      <w:r w:rsidR="003924A2" w:rsidRPr="00104E92">
        <w:t xml:space="preserve"> </w:t>
      </w:r>
      <w:r w:rsidR="003924A2">
        <w:rPr>
          <w:rFonts w:ascii="Verdana" w:hAnsi="Verdana"/>
          <w:sz w:val="17"/>
          <w:szCs w:val="17"/>
        </w:rPr>
        <w:t>corporate strategy experience,</w:t>
      </w:r>
      <w:r w:rsidR="003924A2" w:rsidRPr="00104E92">
        <w:rPr>
          <w:rFonts w:ascii="Verdana" w:hAnsi="Verdana"/>
          <w:sz w:val="17"/>
          <w:szCs w:val="17"/>
        </w:rPr>
        <w:t xml:space="preserve"> </w:t>
      </w:r>
      <w:r w:rsidR="003924A2">
        <w:rPr>
          <w:rFonts w:ascii="Verdana" w:hAnsi="Verdana"/>
          <w:sz w:val="17"/>
          <w:szCs w:val="17"/>
        </w:rPr>
        <w:t xml:space="preserve">planning </w:t>
      </w:r>
      <w:r w:rsidR="003924A2" w:rsidRPr="00043288">
        <w:rPr>
          <w:rFonts w:ascii="Verdana" w:hAnsi="Verdana"/>
          <w:sz w:val="17"/>
          <w:szCs w:val="17"/>
        </w:rPr>
        <w:t>deliverables, structuring and overseeing work,</w:t>
      </w:r>
      <w:r w:rsidR="003924A2" w:rsidRPr="00043288">
        <w:t xml:space="preserve"> </w:t>
      </w:r>
      <w:r w:rsidR="003924A2" w:rsidRPr="00043288">
        <w:rPr>
          <w:rFonts w:ascii="Verdana" w:hAnsi="Verdana"/>
          <w:sz w:val="17"/>
          <w:szCs w:val="17"/>
        </w:rPr>
        <w:t>Excellent presentation skills</w:t>
      </w:r>
      <w:r w:rsidR="003924A2">
        <w:rPr>
          <w:rFonts w:ascii="Verdana" w:hAnsi="Verdana"/>
          <w:sz w:val="17"/>
          <w:szCs w:val="17"/>
        </w:rPr>
        <w:t>,</w:t>
      </w:r>
      <w:r w:rsidR="003924A2" w:rsidRPr="00043288">
        <w:rPr>
          <w:rFonts w:ascii="Verdana" w:hAnsi="Verdana"/>
          <w:sz w:val="17"/>
          <w:szCs w:val="17"/>
        </w:rPr>
        <w:t>Ability to juggle multiple priorities</w:t>
      </w:r>
      <w:r w:rsidR="003924A2">
        <w:rPr>
          <w:rFonts w:ascii="Verdana" w:hAnsi="Verdana"/>
          <w:sz w:val="17"/>
          <w:szCs w:val="17"/>
        </w:rPr>
        <w:t>,</w:t>
      </w:r>
      <w:r w:rsidR="00C70058">
        <w:rPr>
          <w:rFonts w:ascii="Verdana" w:hAnsi="Verdana"/>
          <w:sz w:val="17"/>
          <w:szCs w:val="17"/>
        </w:rPr>
        <w:t xml:space="preserve"> </w:t>
      </w:r>
      <w:r w:rsidR="00C70058" w:rsidRPr="00C70058">
        <w:rPr>
          <w:rFonts w:ascii="Verdana" w:hAnsi="Verdana"/>
          <w:sz w:val="17"/>
          <w:szCs w:val="17"/>
        </w:rPr>
        <w:t>leadership to the day to day operations, maintaining a keen focus on the company's strategic goals</w:t>
      </w:r>
      <w:r w:rsidR="00C70058">
        <w:rPr>
          <w:rFonts w:ascii="Verdana" w:hAnsi="Verdana"/>
          <w:sz w:val="17"/>
          <w:szCs w:val="17"/>
        </w:rPr>
        <w:t>,</w:t>
      </w:r>
      <w:r w:rsidR="0061007C" w:rsidRPr="0061007C">
        <w:rPr>
          <w:rFonts w:ascii="Verdana" w:hAnsi="Verdana"/>
          <w:sz w:val="17"/>
          <w:szCs w:val="17"/>
        </w:rPr>
        <w:t xml:space="preserve"> </w:t>
      </w:r>
      <w:r w:rsidR="0061007C" w:rsidRPr="00C70058">
        <w:rPr>
          <w:rFonts w:ascii="Verdana" w:hAnsi="Verdana"/>
          <w:sz w:val="17"/>
          <w:szCs w:val="17"/>
        </w:rPr>
        <w:t>strategic</w:t>
      </w:r>
      <w:r w:rsidR="0061007C">
        <w:rPr>
          <w:rFonts w:ascii="Verdana" w:hAnsi="Verdana"/>
          <w:sz w:val="17"/>
          <w:szCs w:val="17"/>
        </w:rPr>
        <w:t xml:space="preserve"> account planning and execution,</w:t>
      </w:r>
      <w:r w:rsidR="0061007C" w:rsidRPr="00C70058">
        <w:t xml:space="preserve"> </w:t>
      </w:r>
      <w:r w:rsidR="0061007C" w:rsidRPr="00C70058">
        <w:rPr>
          <w:rFonts w:ascii="Verdana" w:hAnsi="Verdana"/>
          <w:sz w:val="17"/>
          <w:szCs w:val="17"/>
        </w:rPr>
        <w:t>Developing sales quotas and sales plans</w:t>
      </w:r>
      <w:r w:rsidR="0061007C">
        <w:rPr>
          <w:rFonts w:ascii="Verdana" w:hAnsi="Verdana"/>
          <w:sz w:val="17"/>
          <w:szCs w:val="17"/>
        </w:rPr>
        <w:t>,</w:t>
      </w:r>
      <w:r w:rsidR="0061007C" w:rsidRPr="00571D44">
        <w:rPr>
          <w:rFonts w:ascii="Verdana" w:hAnsi="Verdana"/>
          <w:sz w:val="17"/>
          <w:szCs w:val="17"/>
        </w:rPr>
        <w:t xml:space="preserve"> publish written research</w:t>
      </w:r>
      <w:r w:rsidR="0061007C">
        <w:rPr>
          <w:rFonts w:ascii="Verdana" w:hAnsi="Verdana"/>
          <w:sz w:val="17"/>
          <w:szCs w:val="17"/>
        </w:rPr>
        <w:t>,</w:t>
      </w:r>
      <w:r w:rsidR="00C70058">
        <w:rPr>
          <w:rFonts w:ascii="Verdana" w:hAnsi="Verdana"/>
          <w:sz w:val="17"/>
          <w:szCs w:val="17"/>
        </w:rPr>
        <w:t xml:space="preserve"> engage </w:t>
      </w:r>
      <w:r w:rsidR="00C70058" w:rsidRPr="00C70058">
        <w:rPr>
          <w:rFonts w:ascii="Verdana" w:hAnsi="Verdana"/>
          <w:sz w:val="17"/>
          <w:szCs w:val="17"/>
        </w:rPr>
        <w:t>clients and prospects to build their trust and loyalty</w:t>
      </w:r>
      <w:r w:rsidR="00C70058">
        <w:rPr>
          <w:rFonts w:ascii="Verdana" w:hAnsi="Verdana"/>
          <w:sz w:val="17"/>
          <w:szCs w:val="17"/>
        </w:rPr>
        <w:t>,</w:t>
      </w:r>
      <w:r w:rsidR="00C70058" w:rsidRPr="00C70058">
        <w:t xml:space="preserve"> </w:t>
      </w:r>
      <w:r w:rsidR="00C70058" w:rsidRPr="00C70058">
        <w:rPr>
          <w:rFonts w:ascii="Verdana" w:hAnsi="Verdana"/>
          <w:sz w:val="17"/>
          <w:szCs w:val="17"/>
        </w:rPr>
        <w:t xml:space="preserve">sales methodologies </w:t>
      </w:r>
      <w:r w:rsidR="00C70058">
        <w:rPr>
          <w:rFonts w:ascii="Verdana" w:hAnsi="Verdana"/>
          <w:sz w:val="17"/>
          <w:szCs w:val="17"/>
        </w:rPr>
        <w:t>for account base,</w:t>
      </w:r>
      <w:r w:rsidR="00C70058" w:rsidRPr="00C70058">
        <w:rPr>
          <w:rFonts w:ascii="Verdana" w:hAnsi="Verdana"/>
          <w:sz w:val="17"/>
          <w:szCs w:val="17"/>
        </w:rPr>
        <w:t xml:space="preserve"> </w:t>
      </w:r>
      <w:r w:rsidR="00324B2F" w:rsidRPr="00324B2F">
        <w:rPr>
          <w:rFonts w:ascii="Verdana" w:hAnsi="Verdana"/>
          <w:sz w:val="17"/>
          <w:szCs w:val="17"/>
        </w:rPr>
        <w:t>Knowledge of Securities and Exchange Commission (SEC) disclosure requirements and filings</w:t>
      </w:r>
      <w:r w:rsidR="00324B2F">
        <w:rPr>
          <w:rFonts w:ascii="Verdana" w:hAnsi="Verdana"/>
          <w:sz w:val="17"/>
          <w:szCs w:val="17"/>
        </w:rPr>
        <w:t>,</w:t>
      </w:r>
      <w:r w:rsidR="00571D44" w:rsidRPr="00571D44">
        <w:rPr>
          <w:rFonts w:ascii="Verdana" w:hAnsi="Verdana"/>
          <w:sz w:val="17"/>
          <w:szCs w:val="17"/>
        </w:rPr>
        <w:t xml:space="preserve"> </w:t>
      </w:r>
      <w:r w:rsidR="00324B2F" w:rsidRPr="00324B2F">
        <w:rPr>
          <w:rFonts w:ascii="Verdana" w:hAnsi="Verdana"/>
          <w:sz w:val="17"/>
          <w:szCs w:val="17"/>
        </w:rPr>
        <w:t>effectively communicating the company's operational and financial performance</w:t>
      </w:r>
      <w:r w:rsidR="00324B2F">
        <w:rPr>
          <w:rFonts w:ascii="Verdana" w:hAnsi="Verdana"/>
          <w:sz w:val="17"/>
          <w:szCs w:val="17"/>
        </w:rPr>
        <w:t>,</w:t>
      </w:r>
      <w:r w:rsidR="00324B2F" w:rsidRPr="00324B2F">
        <w:t xml:space="preserve"> </w:t>
      </w:r>
      <w:r w:rsidR="00324B2F" w:rsidRPr="00324B2F">
        <w:rPr>
          <w:rFonts w:ascii="Verdana" w:hAnsi="Verdana"/>
          <w:sz w:val="17"/>
          <w:szCs w:val="17"/>
        </w:rPr>
        <w:t>investor relations, finance, and corporate communications</w:t>
      </w:r>
      <w:r w:rsidR="00324B2F">
        <w:rPr>
          <w:rFonts w:ascii="Verdana" w:hAnsi="Verdana"/>
          <w:sz w:val="17"/>
          <w:szCs w:val="17"/>
        </w:rPr>
        <w:t>,</w:t>
      </w:r>
      <w:r w:rsidR="00324B2F" w:rsidRPr="00324B2F">
        <w:rPr>
          <w:rFonts w:ascii="Verdana" w:hAnsi="Verdana"/>
          <w:sz w:val="17"/>
          <w:szCs w:val="17"/>
        </w:rPr>
        <w:t xml:space="preserve"> </w:t>
      </w:r>
      <w:r w:rsidR="00571D44" w:rsidRPr="00571D44">
        <w:rPr>
          <w:rFonts w:ascii="Verdana" w:hAnsi="Verdana"/>
          <w:sz w:val="17"/>
          <w:szCs w:val="17"/>
        </w:rPr>
        <w:t>prepare industry outlooks and related research on the credit implications</w:t>
      </w:r>
      <w:r w:rsidR="00571D44">
        <w:rPr>
          <w:rFonts w:ascii="Verdana" w:hAnsi="Verdana"/>
          <w:sz w:val="17"/>
          <w:szCs w:val="17"/>
        </w:rPr>
        <w:t>,</w:t>
      </w:r>
      <w:r w:rsidR="00CD4B4A" w:rsidRPr="00CD4B4A">
        <w:t xml:space="preserve"> </w:t>
      </w:r>
      <w:r w:rsidR="00175E99" w:rsidRPr="00175E99">
        <w:rPr>
          <w:rFonts w:ascii="Verdana" w:hAnsi="Verdana"/>
          <w:sz w:val="17"/>
          <w:szCs w:val="17"/>
        </w:rPr>
        <w:t>cultivating the organization's vision, long ter</w:t>
      </w:r>
      <w:r w:rsidR="00571D44">
        <w:rPr>
          <w:rFonts w:ascii="Verdana" w:hAnsi="Verdana"/>
          <w:sz w:val="17"/>
          <w:szCs w:val="17"/>
        </w:rPr>
        <w:t>m strategic and financial plans</w:t>
      </w:r>
      <w:r w:rsidR="00CD4B4A">
        <w:rPr>
          <w:rFonts w:ascii="Verdana" w:hAnsi="Verdana"/>
          <w:sz w:val="17"/>
          <w:szCs w:val="17"/>
        </w:rPr>
        <w:t>,</w:t>
      </w:r>
      <w:r w:rsidR="004023CA">
        <w:rPr>
          <w:rFonts w:ascii="Verdana" w:hAnsi="Verdana"/>
          <w:sz w:val="17"/>
          <w:szCs w:val="17"/>
        </w:rPr>
        <w:t xml:space="preserve"> experience in</w:t>
      </w:r>
      <w:r w:rsidR="0053302B" w:rsidRPr="0053302B">
        <w:t xml:space="preserve"> </w:t>
      </w:r>
      <w:r w:rsidR="004023CA" w:rsidRPr="004023CA">
        <w:rPr>
          <w:rFonts w:ascii="Verdana" w:hAnsi="Verdana"/>
          <w:sz w:val="17"/>
          <w:szCs w:val="17"/>
        </w:rPr>
        <w:t>revenue and sales growth;</w:t>
      </w:r>
      <w:r w:rsidR="00571D44">
        <w:rPr>
          <w:rFonts w:ascii="Verdana" w:hAnsi="Verdana"/>
          <w:sz w:val="17"/>
          <w:szCs w:val="17"/>
        </w:rPr>
        <w:t>,</w:t>
      </w:r>
      <w:r w:rsidR="00571D44" w:rsidRPr="00571D44">
        <w:t xml:space="preserve"> </w:t>
      </w:r>
      <w:r w:rsidR="00CD4B4A" w:rsidRPr="00CD4B4A">
        <w:rPr>
          <w:rFonts w:ascii="Verdana" w:hAnsi="Verdana"/>
          <w:sz w:val="17"/>
          <w:szCs w:val="17"/>
        </w:rPr>
        <w:t>Create</w:t>
      </w:r>
      <w:r w:rsidR="00CD4B4A">
        <w:rPr>
          <w:rFonts w:ascii="Verdana" w:hAnsi="Verdana"/>
          <w:sz w:val="17"/>
          <w:szCs w:val="17"/>
        </w:rPr>
        <w:t xml:space="preserve"> and drive a marketing strategy,</w:t>
      </w:r>
      <w:r w:rsidR="00AF58C8" w:rsidRPr="00AF58C8">
        <w:t xml:space="preserve"> </w:t>
      </w:r>
      <w:r w:rsidR="00AF58C8" w:rsidRPr="00AF58C8">
        <w:rPr>
          <w:rFonts w:ascii="Verdana" w:hAnsi="Verdana"/>
          <w:sz w:val="17"/>
          <w:szCs w:val="17"/>
        </w:rPr>
        <w:t>continuous improvement of business processes</w:t>
      </w:r>
      <w:r w:rsidR="00AF58C8">
        <w:rPr>
          <w:rFonts w:ascii="Verdana" w:hAnsi="Verdana"/>
          <w:sz w:val="17"/>
          <w:szCs w:val="17"/>
        </w:rPr>
        <w:t>,</w:t>
      </w:r>
      <w:r w:rsidR="002B4450">
        <w:rPr>
          <w:rFonts w:ascii="Verdana" w:hAnsi="Verdana"/>
          <w:sz w:val="17"/>
          <w:szCs w:val="17"/>
        </w:rPr>
        <w:t xml:space="preserve"> </w:t>
      </w:r>
      <w:r w:rsidR="004023CA" w:rsidRPr="004023CA">
        <w:rPr>
          <w:rFonts w:ascii="Verdana" w:hAnsi="Verdana"/>
          <w:sz w:val="17"/>
          <w:szCs w:val="17"/>
        </w:rPr>
        <w:t>expense, cost and margin control; and monthly, quarterly and annual financial goal management</w:t>
      </w:r>
      <w:r w:rsidR="00104E92">
        <w:rPr>
          <w:rFonts w:ascii="Verdana" w:hAnsi="Verdana"/>
          <w:sz w:val="17"/>
          <w:szCs w:val="17"/>
        </w:rPr>
        <w:t>,</w:t>
      </w:r>
      <w:r w:rsidR="00175E99">
        <w:rPr>
          <w:rFonts w:ascii="Verdana" w:hAnsi="Verdana"/>
          <w:sz w:val="17"/>
          <w:szCs w:val="17"/>
        </w:rPr>
        <w:t xml:space="preserve"> all hands meeting,</w:t>
      </w:r>
      <w:r w:rsidR="004023CA" w:rsidRPr="004023CA">
        <w:t xml:space="preserve"> </w:t>
      </w:r>
      <w:r w:rsidR="004023CA" w:rsidRPr="004023CA">
        <w:rPr>
          <w:rFonts w:ascii="Verdana" w:hAnsi="Verdana"/>
          <w:sz w:val="17"/>
          <w:szCs w:val="17"/>
        </w:rPr>
        <w:t>meet budget and other financial goals</w:t>
      </w:r>
      <w:r w:rsidR="004023CA">
        <w:rPr>
          <w:rFonts w:ascii="Verdana" w:hAnsi="Verdana"/>
          <w:sz w:val="17"/>
          <w:szCs w:val="17"/>
        </w:rPr>
        <w:t>,</w:t>
      </w:r>
      <w:r w:rsidR="004023CA" w:rsidRPr="004023CA">
        <w:t xml:space="preserve"> </w:t>
      </w:r>
      <w:r w:rsidR="00043288" w:rsidRPr="00043288">
        <w:rPr>
          <w:rFonts w:ascii="Verdana" w:hAnsi="Verdana"/>
          <w:sz w:val="17"/>
          <w:szCs w:val="17"/>
        </w:rPr>
        <w:t>Well developed, executive level business judgment</w:t>
      </w:r>
      <w:r w:rsidR="00043288">
        <w:rPr>
          <w:rFonts w:ascii="Verdana" w:hAnsi="Verdana"/>
          <w:sz w:val="17"/>
          <w:szCs w:val="17"/>
        </w:rPr>
        <w:t>,</w:t>
      </w:r>
      <w:r w:rsidR="00043288" w:rsidRPr="00043288">
        <w:rPr>
          <w:rFonts w:ascii="Verdana" w:hAnsi="Verdana"/>
          <w:sz w:val="17"/>
          <w:szCs w:val="17"/>
        </w:rPr>
        <w:t>Excellent strategic project management skills  as well as identifying and assessing opportunities based on economic, client segment, competitive and market analyses</w:t>
      </w:r>
      <w:r w:rsidR="00043288">
        <w:rPr>
          <w:rFonts w:ascii="Verdana" w:hAnsi="Verdana"/>
          <w:sz w:val="17"/>
          <w:szCs w:val="17"/>
        </w:rPr>
        <w:t>,</w:t>
      </w:r>
      <w:r w:rsidR="00104E92" w:rsidRPr="00104E92">
        <w:t xml:space="preserve"> </w:t>
      </w:r>
      <w:r w:rsidR="00104E92" w:rsidRPr="00104E92">
        <w:rPr>
          <w:rFonts w:ascii="Verdana" w:hAnsi="Verdana"/>
          <w:sz w:val="17"/>
          <w:szCs w:val="17"/>
        </w:rPr>
        <w:t>effective planning, delegating, coordinating, staffing, organizing, and decision making to attain desirable profit making results</w:t>
      </w:r>
      <w:r w:rsidR="00104E92">
        <w:rPr>
          <w:rFonts w:ascii="Verdana" w:hAnsi="Verdana"/>
          <w:sz w:val="17"/>
          <w:szCs w:val="17"/>
        </w:rPr>
        <w:t>,</w:t>
      </w:r>
      <w:r w:rsidR="00104E92" w:rsidRPr="00104E92">
        <w:t xml:space="preserve"> </w:t>
      </w:r>
      <w:r w:rsidR="00104E92" w:rsidRPr="00104E92">
        <w:rPr>
          <w:rFonts w:ascii="Verdana" w:hAnsi="Verdana"/>
          <w:sz w:val="17"/>
          <w:szCs w:val="17"/>
        </w:rPr>
        <w:t>Strong focus on results - P&amp;L management</w:t>
      </w:r>
      <w:r w:rsidR="00104E92">
        <w:rPr>
          <w:rFonts w:ascii="Verdana" w:hAnsi="Verdana"/>
          <w:sz w:val="17"/>
          <w:szCs w:val="17"/>
        </w:rPr>
        <w:t>,</w:t>
      </w:r>
      <w:r w:rsidR="00104E92" w:rsidRPr="00104E92">
        <w:t xml:space="preserve"> </w:t>
      </w:r>
      <w:r w:rsidR="00104E92" w:rsidRPr="00104E92">
        <w:rPr>
          <w:rFonts w:ascii="Verdana" w:hAnsi="Verdana"/>
          <w:sz w:val="17"/>
          <w:szCs w:val="17"/>
        </w:rPr>
        <w:t>Risk taker with results in mind</w:t>
      </w:r>
      <w:r w:rsidR="00104E92">
        <w:rPr>
          <w:rFonts w:ascii="Verdana" w:hAnsi="Verdana"/>
          <w:sz w:val="17"/>
          <w:szCs w:val="17"/>
        </w:rPr>
        <w:t>,</w:t>
      </w:r>
      <w:r w:rsidR="00300163" w:rsidRPr="00300163">
        <w:t xml:space="preserve"> </w:t>
      </w:r>
      <w:r w:rsidR="00300163" w:rsidRPr="00300163">
        <w:rPr>
          <w:rFonts w:ascii="Verdana" w:hAnsi="Verdana"/>
          <w:sz w:val="17"/>
          <w:szCs w:val="17"/>
        </w:rPr>
        <w:t xml:space="preserve">Extensive knowledge in the </w:t>
      </w:r>
      <w:r w:rsidR="00271CD0">
        <w:rPr>
          <w:rFonts w:ascii="Verdana" w:hAnsi="Verdana"/>
          <w:sz w:val="17"/>
          <w:szCs w:val="17"/>
        </w:rPr>
        <w:t xml:space="preserve">various </w:t>
      </w:r>
      <w:r w:rsidR="00300163" w:rsidRPr="00300163">
        <w:rPr>
          <w:rFonts w:ascii="Verdana" w:hAnsi="Verdana"/>
          <w:sz w:val="17"/>
          <w:szCs w:val="17"/>
        </w:rPr>
        <w:t>industry</w:t>
      </w:r>
      <w:r w:rsidR="00300163">
        <w:rPr>
          <w:rFonts w:ascii="Verdana" w:hAnsi="Verdana"/>
          <w:sz w:val="17"/>
          <w:szCs w:val="17"/>
        </w:rPr>
        <w:t>,</w:t>
      </w:r>
      <w:r w:rsidR="00346A7D" w:rsidRPr="00346A7D">
        <w:t xml:space="preserve"> </w:t>
      </w:r>
      <w:r w:rsidR="00346A7D" w:rsidRPr="00346A7D">
        <w:rPr>
          <w:rFonts w:ascii="Verdana" w:hAnsi="Verdana"/>
          <w:sz w:val="17"/>
          <w:szCs w:val="17"/>
        </w:rPr>
        <w:t>business planning, financial management and KPI reporting capability</w:t>
      </w:r>
      <w:r w:rsidR="00346A7D">
        <w:rPr>
          <w:rFonts w:ascii="Verdana" w:hAnsi="Verdana"/>
          <w:sz w:val="17"/>
          <w:szCs w:val="17"/>
        </w:rPr>
        <w:t>,</w:t>
      </w:r>
      <w:r w:rsidR="00104E92" w:rsidRPr="00104E92">
        <w:t xml:space="preserve">  </w:t>
      </w:r>
      <w:r w:rsidR="00104E92" w:rsidRPr="00104E92">
        <w:rPr>
          <w:rFonts w:ascii="Verdana" w:hAnsi="Verdana"/>
          <w:sz w:val="17"/>
          <w:szCs w:val="17"/>
        </w:rPr>
        <w:t>experience providing customer and senior level management presentations</w:t>
      </w:r>
      <w:r w:rsidR="00104E92">
        <w:rPr>
          <w:rFonts w:ascii="Verdana" w:hAnsi="Verdana"/>
          <w:sz w:val="17"/>
          <w:szCs w:val="17"/>
        </w:rPr>
        <w:t>,</w:t>
      </w:r>
      <w:r w:rsidR="00346A7D" w:rsidRPr="00346A7D">
        <w:t xml:space="preserve"> </w:t>
      </w:r>
      <w:r w:rsidR="00346A7D" w:rsidRPr="00346A7D">
        <w:rPr>
          <w:rFonts w:ascii="Verdana" w:hAnsi="Verdana"/>
          <w:sz w:val="17"/>
          <w:szCs w:val="17"/>
        </w:rPr>
        <w:t>business planning, financial management and KPI reporting capability</w:t>
      </w:r>
      <w:r w:rsidR="00346A7D">
        <w:rPr>
          <w:rFonts w:ascii="Verdana" w:hAnsi="Verdana"/>
          <w:sz w:val="17"/>
          <w:szCs w:val="17"/>
        </w:rPr>
        <w:t>,</w:t>
      </w:r>
      <w:r w:rsidR="001C6F73" w:rsidRPr="001C6F73">
        <w:t xml:space="preserve"> </w:t>
      </w:r>
      <w:r w:rsidR="00091CDB" w:rsidRPr="00091CDB">
        <w:rPr>
          <w:rFonts w:ascii="Verdana" w:hAnsi="Verdana"/>
          <w:sz w:val="17"/>
          <w:szCs w:val="17"/>
        </w:rPr>
        <w:t>PMP or Prince 2 knowledge, track record in generating sales targets</w:t>
      </w:r>
      <w:r w:rsidR="00091CDB">
        <w:rPr>
          <w:rFonts w:ascii="Verdana" w:hAnsi="Verdana"/>
          <w:sz w:val="17"/>
          <w:szCs w:val="17"/>
        </w:rPr>
        <w:t>,</w:t>
      </w:r>
      <w:r w:rsidR="00091CDB" w:rsidRPr="001C6F73">
        <w:rPr>
          <w:rFonts w:ascii="Verdana" w:hAnsi="Verdana"/>
          <w:sz w:val="17"/>
          <w:szCs w:val="17"/>
        </w:rPr>
        <w:t xml:space="preserve"> </w:t>
      </w:r>
      <w:r w:rsidR="001C6F73" w:rsidRPr="001C6F73">
        <w:rPr>
          <w:rFonts w:ascii="Verdana" w:hAnsi="Verdana"/>
          <w:sz w:val="17"/>
          <w:szCs w:val="17"/>
        </w:rPr>
        <w:t xml:space="preserve">experience in </w:t>
      </w:r>
      <w:r w:rsidR="0074213C" w:rsidRPr="0074213C">
        <w:rPr>
          <w:rFonts w:ascii="Verdana" w:hAnsi="Verdana"/>
          <w:sz w:val="17"/>
          <w:szCs w:val="17"/>
        </w:rPr>
        <w:t>execute and drive the Compa</w:t>
      </w:r>
      <w:r w:rsidR="0074213C">
        <w:rPr>
          <w:rFonts w:ascii="Verdana" w:hAnsi="Verdana"/>
          <w:sz w:val="17"/>
          <w:szCs w:val="17"/>
        </w:rPr>
        <w:t>ny's marketing and brand vision</w:t>
      </w:r>
      <w:r w:rsidR="001C6F73">
        <w:rPr>
          <w:rFonts w:ascii="Verdana" w:hAnsi="Verdana"/>
          <w:sz w:val="17"/>
          <w:szCs w:val="17"/>
        </w:rPr>
        <w:t>,</w:t>
      </w:r>
      <w:r w:rsidR="0074213C" w:rsidRPr="0074213C">
        <w:t xml:space="preserve"> </w:t>
      </w:r>
      <w:r w:rsidR="0074213C" w:rsidRPr="0074213C">
        <w:rPr>
          <w:rFonts w:ascii="Verdana" w:hAnsi="Verdana"/>
          <w:sz w:val="17"/>
          <w:szCs w:val="17"/>
        </w:rPr>
        <w:t>develop new marketing initiatives through variou</w:t>
      </w:r>
      <w:r w:rsidR="0074213C">
        <w:rPr>
          <w:rFonts w:ascii="Verdana" w:hAnsi="Verdana"/>
          <w:sz w:val="17"/>
          <w:szCs w:val="17"/>
        </w:rPr>
        <w:t>s media and marketing platforms,</w:t>
      </w:r>
      <w:r w:rsidR="0074213C" w:rsidRPr="0074213C">
        <w:t xml:space="preserve"> </w:t>
      </w:r>
      <w:r w:rsidR="0074213C" w:rsidRPr="0074213C">
        <w:rPr>
          <w:rFonts w:ascii="Verdana" w:hAnsi="Verdana"/>
          <w:sz w:val="17"/>
          <w:szCs w:val="17"/>
        </w:rPr>
        <w:t>Creates new promot</w:t>
      </w:r>
      <w:r w:rsidR="0074213C">
        <w:rPr>
          <w:rFonts w:ascii="Verdana" w:hAnsi="Verdana"/>
          <w:sz w:val="17"/>
          <w:szCs w:val="17"/>
        </w:rPr>
        <w:t>ional and revenue opportunities,</w:t>
      </w:r>
      <w:r w:rsidR="00C246FF">
        <w:rPr>
          <w:rFonts w:ascii="Verdana" w:hAnsi="Verdana"/>
          <w:sz w:val="17"/>
          <w:szCs w:val="17"/>
        </w:rPr>
        <w:t xml:space="preserve"> demand generation,</w:t>
      </w:r>
      <w:r w:rsidR="001C6F73" w:rsidRPr="001C6F73">
        <w:t xml:space="preserve"> </w:t>
      </w:r>
      <w:r w:rsidR="001C6F73" w:rsidRPr="001C6F73">
        <w:rPr>
          <w:rFonts w:ascii="Verdana" w:hAnsi="Verdana"/>
          <w:sz w:val="17"/>
          <w:szCs w:val="17"/>
        </w:rPr>
        <w:t>managing in excess of 100 employees</w:t>
      </w:r>
      <w:r w:rsidR="001C6F73">
        <w:rPr>
          <w:rFonts w:ascii="Verdana" w:hAnsi="Verdana"/>
          <w:sz w:val="17"/>
          <w:szCs w:val="17"/>
        </w:rPr>
        <w:t>,</w:t>
      </w:r>
      <w:r w:rsidR="007F045F" w:rsidRPr="007F045F">
        <w:t xml:space="preserve"> </w:t>
      </w:r>
      <w:r w:rsidR="00FA6B14" w:rsidRPr="00FA6B14">
        <w:rPr>
          <w:rFonts w:ascii="Verdana" w:hAnsi="Verdana"/>
          <w:sz w:val="17"/>
          <w:szCs w:val="17"/>
        </w:rPr>
        <w:t>complete account management and project management of the bid</w:t>
      </w:r>
      <w:r w:rsidR="00FA6B14" w:rsidRPr="00FA6B14">
        <w:rPr>
          <w:szCs w:val="17"/>
        </w:rPr>
        <w:t xml:space="preserve"> </w:t>
      </w:r>
      <w:r w:rsidR="00FA6B14">
        <w:rPr>
          <w:szCs w:val="17"/>
        </w:rPr>
        <w:t>,</w:t>
      </w:r>
      <w:r w:rsidR="00C97FF4" w:rsidRPr="00C97FF4">
        <w:rPr>
          <w:rFonts w:ascii="Verdana" w:hAnsi="Verdana"/>
          <w:sz w:val="17"/>
          <w:szCs w:val="17"/>
        </w:rPr>
        <w:t>financial and sales results</w:t>
      </w:r>
      <w:r w:rsidR="00C97FF4">
        <w:t>,</w:t>
      </w:r>
      <w:r w:rsidR="009B2F31" w:rsidRPr="009B2F31">
        <w:t xml:space="preserve"> </w:t>
      </w:r>
      <w:r w:rsidR="009B2F31" w:rsidRPr="009B2F31">
        <w:rPr>
          <w:rFonts w:ascii="Verdana" w:hAnsi="Verdana"/>
          <w:sz w:val="17"/>
          <w:szCs w:val="17"/>
        </w:rPr>
        <w:t>Manage budgets, A&amp;P spend, payroll expenses and general revenues</w:t>
      </w:r>
      <w:r w:rsidR="009B2F31">
        <w:t>,</w:t>
      </w:r>
      <w:r w:rsidR="009B2F31" w:rsidRPr="009B2F31">
        <w:t xml:space="preserve"> </w:t>
      </w:r>
      <w:r w:rsidR="009B2F31" w:rsidRPr="009B2F31">
        <w:rPr>
          <w:rFonts w:ascii="Verdana" w:hAnsi="Verdana"/>
          <w:sz w:val="17"/>
          <w:szCs w:val="17"/>
        </w:rPr>
        <w:t>development of subordinates</w:t>
      </w:r>
      <w:r w:rsidR="009B2F31">
        <w:rPr>
          <w:rFonts w:ascii="Verdana" w:hAnsi="Verdana"/>
          <w:sz w:val="17"/>
          <w:szCs w:val="17"/>
        </w:rPr>
        <w:t>,</w:t>
      </w:r>
      <w:r w:rsidR="009B2F31" w:rsidRPr="009B2F31">
        <w:t xml:space="preserve"> </w:t>
      </w:r>
      <w:r w:rsidR="009B2F31" w:rsidRPr="009B2F31">
        <w:rPr>
          <w:rFonts w:ascii="Verdana" w:hAnsi="Verdana"/>
          <w:sz w:val="17"/>
          <w:szCs w:val="17"/>
        </w:rPr>
        <w:t>M</w:t>
      </w:r>
      <w:r w:rsidR="009B2F31">
        <w:rPr>
          <w:rFonts w:ascii="Verdana" w:hAnsi="Verdana"/>
          <w:sz w:val="17"/>
          <w:szCs w:val="17"/>
        </w:rPr>
        <w:t>onthly reporting to management,</w:t>
      </w:r>
      <w:r w:rsidR="009B2F31">
        <w:t xml:space="preserve"> </w:t>
      </w:r>
      <w:r w:rsidR="00300163" w:rsidRPr="00300163">
        <w:rPr>
          <w:rFonts w:ascii="Verdana" w:hAnsi="Verdana"/>
          <w:sz w:val="17"/>
          <w:szCs w:val="17"/>
        </w:rPr>
        <w:t>solid management background, excellent negotiation skills,</w:t>
      </w:r>
      <w:r w:rsidR="00271CD0" w:rsidRPr="00271CD0">
        <w:t xml:space="preserve"> </w:t>
      </w:r>
      <w:r w:rsidR="0024795C" w:rsidRPr="0024795C">
        <w:rPr>
          <w:rFonts w:ascii="Verdana" w:hAnsi="Verdana"/>
          <w:sz w:val="17"/>
          <w:szCs w:val="17"/>
        </w:rPr>
        <w:t>performs public relations</w:t>
      </w:r>
      <w:r w:rsidR="0024795C">
        <w:rPr>
          <w:rFonts w:ascii="Verdana" w:hAnsi="Verdana"/>
          <w:sz w:val="17"/>
          <w:szCs w:val="17"/>
        </w:rPr>
        <w:t xml:space="preserve"> activities of the company</w:t>
      </w:r>
      <w:r w:rsidR="00271CD0">
        <w:rPr>
          <w:rFonts w:ascii="Verdana" w:hAnsi="Verdana"/>
          <w:sz w:val="17"/>
          <w:szCs w:val="17"/>
        </w:rPr>
        <w:t>,</w:t>
      </w:r>
      <w:r w:rsidR="0024795C">
        <w:rPr>
          <w:rFonts w:ascii="Verdana" w:hAnsi="Verdana"/>
          <w:sz w:val="17"/>
          <w:szCs w:val="17"/>
        </w:rPr>
        <w:t xml:space="preserve"> maintain visibility,</w:t>
      </w:r>
      <w:r w:rsidR="002950E5" w:rsidRPr="002950E5">
        <w:t xml:space="preserve"> </w:t>
      </w:r>
      <w:r w:rsidR="002950E5">
        <w:rPr>
          <w:rFonts w:ascii="Verdana" w:hAnsi="Verdana"/>
          <w:sz w:val="17"/>
          <w:szCs w:val="17"/>
        </w:rPr>
        <w:t>external functions and events,</w:t>
      </w:r>
      <w:r w:rsidR="00300163" w:rsidRPr="00300163">
        <w:rPr>
          <w:rFonts w:ascii="Verdana" w:hAnsi="Verdana"/>
          <w:sz w:val="17"/>
          <w:szCs w:val="17"/>
        </w:rPr>
        <w:t xml:space="preserve"> interpersonal and analytical skills and the ability to think strategically</w:t>
      </w:r>
      <w:r w:rsidR="00300163">
        <w:t>,</w:t>
      </w:r>
      <w:r w:rsidR="00271CD0" w:rsidRPr="00271CD0">
        <w:t xml:space="preserve"> </w:t>
      </w:r>
      <w:r w:rsidR="00271CD0" w:rsidRPr="00271CD0">
        <w:rPr>
          <w:rFonts w:ascii="Verdana" w:hAnsi="Verdana"/>
          <w:sz w:val="17"/>
          <w:szCs w:val="17"/>
        </w:rPr>
        <w:t>develop strategic plans</w:t>
      </w:r>
      <w:r w:rsidR="00271CD0">
        <w:t>,</w:t>
      </w:r>
      <w:r w:rsidR="00B91D0B" w:rsidRPr="00B91D0B">
        <w:t xml:space="preserve"> </w:t>
      </w:r>
      <w:r w:rsidR="004144EB" w:rsidRPr="004144EB">
        <w:rPr>
          <w:rFonts w:ascii="Verdana" w:hAnsi="Verdana"/>
          <w:sz w:val="17"/>
          <w:szCs w:val="17"/>
        </w:rPr>
        <w:t>manage all operations</w:t>
      </w:r>
      <w:r w:rsidR="004144EB">
        <w:rPr>
          <w:rFonts w:ascii="Verdana" w:hAnsi="Verdana"/>
          <w:sz w:val="17"/>
          <w:szCs w:val="17"/>
        </w:rPr>
        <w:t>,</w:t>
      </w:r>
      <w:r w:rsidR="00AA258E" w:rsidRPr="00B91D0B">
        <w:rPr>
          <w:rFonts w:ascii="Verdana" w:hAnsi="Verdana"/>
          <w:sz w:val="17"/>
          <w:szCs w:val="17"/>
        </w:rPr>
        <w:t xml:space="preserve"> </w:t>
      </w:r>
      <w:r w:rsidR="00CF0F72" w:rsidRPr="00CF0F72">
        <w:rPr>
          <w:rFonts w:ascii="Verdana" w:hAnsi="Verdana"/>
          <w:sz w:val="17"/>
          <w:szCs w:val="17"/>
        </w:rPr>
        <w:t>Proficient knowledge of Microsof</w:t>
      </w:r>
      <w:r w:rsidR="00D40173">
        <w:rPr>
          <w:rFonts w:ascii="Verdana" w:hAnsi="Verdana"/>
          <w:sz w:val="17"/>
          <w:szCs w:val="17"/>
        </w:rPr>
        <w:t>t Office to include Word, Excel modelling</w:t>
      </w:r>
      <w:r w:rsidR="004144EB">
        <w:rPr>
          <w:rFonts w:ascii="Verdana" w:hAnsi="Verdana"/>
          <w:sz w:val="17"/>
          <w:szCs w:val="17"/>
        </w:rPr>
        <w:t>,</w:t>
      </w:r>
      <w:r w:rsidR="004144EB" w:rsidRPr="004144EB">
        <w:t xml:space="preserve"> </w:t>
      </w:r>
      <w:r w:rsidR="004144EB" w:rsidRPr="004144EB">
        <w:rPr>
          <w:rFonts w:ascii="Verdana" w:hAnsi="Verdana"/>
          <w:sz w:val="17"/>
          <w:szCs w:val="17"/>
        </w:rPr>
        <w:t>Ability to work a flexible schedule</w:t>
      </w:r>
      <w:r w:rsidR="004144EB">
        <w:rPr>
          <w:rFonts w:ascii="Verdana" w:hAnsi="Verdana"/>
          <w:sz w:val="17"/>
          <w:szCs w:val="17"/>
        </w:rPr>
        <w:t>,</w:t>
      </w:r>
      <w:r w:rsidR="004144EB" w:rsidRPr="004144EB">
        <w:t xml:space="preserve"> </w:t>
      </w:r>
      <w:r w:rsidR="004144EB" w:rsidRPr="004144EB">
        <w:rPr>
          <w:rFonts w:ascii="Verdana" w:hAnsi="Verdana"/>
          <w:sz w:val="17"/>
          <w:szCs w:val="17"/>
        </w:rPr>
        <w:t>Ability to work well with people, in a team environment, and to communicate effectively</w:t>
      </w:r>
      <w:r w:rsidR="004144EB">
        <w:rPr>
          <w:rFonts w:ascii="Verdana" w:hAnsi="Verdana"/>
          <w:sz w:val="17"/>
          <w:szCs w:val="17"/>
        </w:rPr>
        <w:t>,</w:t>
      </w:r>
      <w:r w:rsidR="004144EB" w:rsidRPr="004144EB">
        <w:t xml:space="preserve"> </w:t>
      </w:r>
      <w:r w:rsidR="004144EB" w:rsidRPr="004144EB">
        <w:rPr>
          <w:rFonts w:ascii="Verdana" w:hAnsi="Verdana"/>
          <w:sz w:val="17"/>
          <w:szCs w:val="17"/>
        </w:rPr>
        <w:t>Experience in multi-tasking of projects and project management</w:t>
      </w:r>
      <w:r w:rsidR="004144EB">
        <w:rPr>
          <w:rFonts w:ascii="Verdana" w:hAnsi="Verdana"/>
          <w:sz w:val="17"/>
          <w:szCs w:val="17"/>
        </w:rPr>
        <w:t>,</w:t>
      </w:r>
      <w:r w:rsidR="004E508E">
        <w:rPr>
          <w:rFonts w:ascii="Verdana" w:hAnsi="Verdana"/>
          <w:sz w:val="17"/>
          <w:szCs w:val="17"/>
        </w:rPr>
        <w:t xml:space="preserve"> with </w:t>
      </w:r>
      <w:r w:rsidR="004144EB" w:rsidRPr="004144EB">
        <w:rPr>
          <w:rFonts w:ascii="Verdana" w:hAnsi="Verdana"/>
          <w:sz w:val="17"/>
          <w:szCs w:val="17"/>
        </w:rPr>
        <w:t xml:space="preserve"> supervisory/management experience</w:t>
      </w:r>
      <w:r w:rsidR="00E5059A" w:rsidRPr="00E5059A">
        <w:t xml:space="preserve"> </w:t>
      </w:r>
      <w:r w:rsidR="0091262A">
        <w:rPr>
          <w:rFonts w:ascii="Verdana" w:hAnsi="Verdana"/>
          <w:sz w:val="17"/>
          <w:szCs w:val="17"/>
        </w:rPr>
        <w:t>with Global accountability</w:t>
      </w:r>
      <w:r w:rsidR="009052B3">
        <w:rPr>
          <w:rFonts w:ascii="Verdana" w:hAnsi="Verdana"/>
          <w:sz w:val="17"/>
          <w:szCs w:val="17"/>
        </w:rPr>
        <w:t>,</w:t>
      </w:r>
      <w:r w:rsidR="00300163" w:rsidRPr="00300163">
        <w:t xml:space="preserve"> </w:t>
      </w:r>
      <w:r w:rsidR="00300163" w:rsidRPr="00300163">
        <w:rPr>
          <w:rFonts w:ascii="Verdana" w:hAnsi="Verdana"/>
          <w:sz w:val="17"/>
          <w:szCs w:val="17"/>
        </w:rPr>
        <w:t>Monitoring competitive environment, identifying key market and business information</w:t>
      </w:r>
      <w:r w:rsidR="00300163">
        <w:rPr>
          <w:rFonts w:ascii="Verdana" w:hAnsi="Verdana"/>
          <w:sz w:val="17"/>
          <w:szCs w:val="17"/>
        </w:rPr>
        <w:t>,</w:t>
      </w:r>
      <w:r w:rsidR="00300163" w:rsidRPr="00300163">
        <w:t xml:space="preserve"> </w:t>
      </w:r>
      <w:r w:rsidR="00300163" w:rsidRPr="00300163">
        <w:rPr>
          <w:rFonts w:ascii="Verdana" w:hAnsi="Verdana"/>
          <w:sz w:val="17"/>
          <w:szCs w:val="17"/>
        </w:rPr>
        <w:t>Develops and implements strategies to grow the organizat</w:t>
      </w:r>
      <w:r w:rsidR="00300163">
        <w:rPr>
          <w:rFonts w:ascii="Verdana" w:hAnsi="Verdana"/>
          <w:sz w:val="17"/>
          <w:szCs w:val="17"/>
        </w:rPr>
        <w:t>ion’s business and market share,</w:t>
      </w:r>
      <w:r w:rsidR="004E508E" w:rsidRPr="004E508E">
        <w:t xml:space="preserve"> </w:t>
      </w:r>
      <w:r w:rsidR="004E508E" w:rsidRPr="004E508E">
        <w:rPr>
          <w:rFonts w:ascii="Verdana" w:hAnsi="Verdana"/>
          <w:sz w:val="17"/>
          <w:szCs w:val="17"/>
        </w:rPr>
        <w:t>handling end to end product mangament</w:t>
      </w:r>
      <w:r w:rsidR="004E508E">
        <w:rPr>
          <w:rFonts w:ascii="Verdana" w:hAnsi="Verdana"/>
          <w:sz w:val="17"/>
          <w:szCs w:val="17"/>
        </w:rPr>
        <w:t xml:space="preserve">, </w:t>
      </w:r>
      <w:r w:rsidR="00300163" w:rsidRPr="00300163">
        <w:rPr>
          <w:rFonts w:ascii="Verdana" w:hAnsi="Verdana"/>
          <w:sz w:val="17"/>
          <w:szCs w:val="17"/>
        </w:rPr>
        <w:t>planning, directing and coordinating commercial operations, developing strategies, formulating policies, managing sales operations and implementing plans</w:t>
      </w:r>
      <w:r w:rsidR="004E508E">
        <w:t>,</w:t>
      </w:r>
      <w:r w:rsidR="004E508E" w:rsidRPr="004E508E">
        <w:rPr>
          <w:rFonts w:ascii="Verdana" w:hAnsi="Verdana"/>
          <w:sz w:val="17"/>
          <w:szCs w:val="17"/>
        </w:rPr>
        <w:t>performance of the market situation analysis and process optimization</w:t>
      </w:r>
      <w:r w:rsidR="004E508E">
        <w:rPr>
          <w:rFonts w:ascii="Verdana" w:hAnsi="Verdana"/>
          <w:sz w:val="17"/>
          <w:szCs w:val="17"/>
        </w:rPr>
        <w:t>,</w:t>
      </w:r>
      <w:r w:rsidR="004E508E" w:rsidRPr="004E508E">
        <w:rPr>
          <w:rFonts w:ascii="Verdana" w:hAnsi="Verdana"/>
          <w:sz w:val="17"/>
          <w:szCs w:val="17"/>
        </w:rPr>
        <w:t xml:space="preserve"> </w:t>
      </w:r>
      <w:r w:rsidR="004144EB" w:rsidRPr="004144EB">
        <w:t xml:space="preserve"> </w:t>
      </w:r>
      <w:r w:rsidR="004144EB" w:rsidRPr="00952E72">
        <w:rPr>
          <w:rFonts w:ascii="Verdana" w:hAnsi="Verdana"/>
          <w:sz w:val="17"/>
          <w:szCs w:val="17"/>
        </w:rPr>
        <w:t>Establish organizational and functional structure</w:t>
      </w:r>
      <w:r w:rsidR="004144EB">
        <w:rPr>
          <w:rFonts w:ascii="Verdana" w:hAnsi="Verdana"/>
          <w:sz w:val="17"/>
          <w:szCs w:val="17"/>
        </w:rPr>
        <w:t>,</w:t>
      </w:r>
      <w:r w:rsidR="004144EB" w:rsidRPr="00952E72">
        <w:t xml:space="preserve"> </w:t>
      </w:r>
      <w:r w:rsidR="004144EB" w:rsidRPr="004144EB">
        <w:rPr>
          <w:rFonts w:ascii="Verdana" w:hAnsi="Verdana"/>
          <w:sz w:val="17"/>
          <w:szCs w:val="17"/>
        </w:rPr>
        <w:t>operations of assigned departm</w:t>
      </w:r>
      <w:r w:rsidR="004144EB">
        <w:rPr>
          <w:rFonts w:ascii="Verdana" w:hAnsi="Verdana"/>
          <w:sz w:val="17"/>
          <w:szCs w:val="17"/>
        </w:rPr>
        <w:t>ent(s),</w:t>
      </w:r>
      <w:r w:rsidR="004144EB" w:rsidRPr="004144EB">
        <w:rPr>
          <w:rFonts w:ascii="Verdana" w:hAnsi="Verdana"/>
          <w:sz w:val="17"/>
          <w:szCs w:val="17"/>
        </w:rPr>
        <w:t>marketing strategies</w:t>
      </w:r>
      <w:r w:rsidR="004144EB">
        <w:t>,</w:t>
      </w:r>
      <w:r w:rsidR="004144EB" w:rsidRPr="00952E72">
        <w:rPr>
          <w:rFonts w:ascii="Verdana" w:hAnsi="Verdana"/>
          <w:sz w:val="17"/>
          <w:szCs w:val="17"/>
        </w:rPr>
        <w:t>expand service offerings and increased revenue streams</w:t>
      </w:r>
      <w:r w:rsidR="004144EB">
        <w:rPr>
          <w:rFonts w:ascii="Verdana" w:hAnsi="Verdana"/>
          <w:sz w:val="17"/>
          <w:szCs w:val="17"/>
        </w:rPr>
        <w:t>,</w:t>
      </w:r>
      <w:r w:rsidR="004144EB" w:rsidRPr="004F34B7">
        <w:t xml:space="preserve"> </w:t>
      </w:r>
      <w:r w:rsidR="004144EB" w:rsidRPr="004F34B7">
        <w:rPr>
          <w:rFonts w:ascii="Verdana" w:hAnsi="Verdana"/>
          <w:sz w:val="17"/>
          <w:szCs w:val="17"/>
        </w:rPr>
        <w:t>Comfort with formulating analytical approaches</w:t>
      </w:r>
      <w:r w:rsidR="004144EB">
        <w:rPr>
          <w:rFonts w:ascii="Verdana" w:hAnsi="Verdana"/>
          <w:sz w:val="17"/>
          <w:szCs w:val="17"/>
        </w:rPr>
        <w:t>,</w:t>
      </w:r>
      <w:r w:rsidR="004144EB" w:rsidRPr="00746AA5">
        <w:t xml:space="preserve"> </w:t>
      </w:r>
      <w:r w:rsidR="004144EB" w:rsidRPr="00746AA5">
        <w:rPr>
          <w:rFonts w:ascii="Verdana" w:hAnsi="Verdana"/>
          <w:sz w:val="17"/>
          <w:szCs w:val="17"/>
        </w:rPr>
        <w:t>corporate reporting, staffing, financial matters,</w:t>
      </w:r>
      <w:r w:rsidR="004144EB" w:rsidRPr="00746AA5">
        <w:t xml:space="preserve"> </w:t>
      </w:r>
      <w:r w:rsidR="004144EB" w:rsidRPr="00746AA5">
        <w:rPr>
          <w:rFonts w:ascii="Verdana" w:hAnsi="Verdana"/>
          <w:sz w:val="17"/>
          <w:szCs w:val="17"/>
        </w:rPr>
        <w:t>improved efficiencies and management of complex lease and operating agreements</w:t>
      </w:r>
      <w:r w:rsidR="004144EB">
        <w:rPr>
          <w:rFonts w:ascii="Verdana" w:hAnsi="Verdana"/>
          <w:sz w:val="17"/>
          <w:szCs w:val="17"/>
        </w:rPr>
        <w:t>,</w:t>
      </w:r>
      <w:r w:rsidR="00334A7F" w:rsidRPr="00334A7F">
        <w:t xml:space="preserve"> </w:t>
      </w:r>
      <w:r w:rsidR="00334A7F" w:rsidRPr="00334A7F">
        <w:rPr>
          <w:rFonts w:ascii="Verdana" w:hAnsi="Verdana"/>
          <w:sz w:val="17"/>
          <w:szCs w:val="17"/>
        </w:rPr>
        <w:t>Revenue Ma</w:t>
      </w:r>
      <w:r w:rsidR="004144EB">
        <w:rPr>
          <w:rFonts w:ascii="Verdana" w:hAnsi="Verdana"/>
          <w:sz w:val="17"/>
          <w:szCs w:val="17"/>
        </w:rPr>
        <w:t>nagement and pricing strategies,</w:t>
      </w:r>
      <w:r w:rsidR="006F0EB4">
        <w:rPr>
          <w:rFonts w:ascii="Verdana" w:hAnsi="Verdana"/>
          <w:sz w:val="17"/>
          <w:szCs w:val="17"/>
        </w:rPr>
        <w:t xml:space="preserve"> p</w:t>
      </w:r>
      <w:r w:rsidR="006F0EB4" w:rsidRPr="006F0EB4">
        <w:rPr>
          <w:rFonts w:ascii="Verdana" w:hAnsi="Verdana"/>
          <w:sz w:val="17"/>
          <w:szCs w:val="17"/>
        </w:rPr>
        <w:t>rovides functional direction</w:t>
      </w:r>
      <w:r w:rsidR="006F0EB4">
        <w:rPr>
          <w:rFonts w:ascii="Verdana" w:hAnsi="Verdana"/>
          <w:sz w:val="17"/>
          <w:szCs w:val="17"/>
        </w:rPr>
        <w:t>,</w:t>
      </w:r>
      <w:r w:rsidR="006F0EB4" w:rsidRPr="006F0EB4">
        <w:rPr>
          <w:rFonts w:ascii="Verdana" w:hAnsi="Verdana"/>
          <w:sz w:val="17"/>
          <w:szCs w:val="17"/>
        </w:rPr>
        <w:t xml:space="preserve"> </w:t>
      </w:r>
      <w:r w:rsidR="0084228D">
        <w:rPr>
          <w:rFonts w:ascii="Verdana" w:hAnsi="Verdana"/>
          <w:sz w:val="17"/>
          <w:szCs w:val="17"/>
        </w:rPr>
        <w:t xml:space="preserve">with </w:t>
      </w:r>
      <w:r w:rsidR="0084228D" w:rsidRPr="0084228D">
        <w:rPr>
          <w:rFonts w:ascii="Verdana" w:hAnsi="Verdana"/>
          <w:sz w:val="17"/>
          <w:szCs w:val="17"/>
        </w:rPr>
        <w:t xml:space="preserve">constructively share objective analysis and insights </w:t>
      </w:r>
      <w:r w:rsidR="0084228D">
        <w:rPr>
          <w:rFonts w:ascii="Verdana" w:hAnsi="Verdana"/>
          <w:sz w:val="17"/>
          <w:szCs w:val="17"/>
        </w:rPr>
        <w:t>,</w:t>
      </w:r>
      <w:r w:rsidR="0084228D" w:rsidRPr="0084228D">
        <w:t xml:space="preserve"> </w:t>
      </w:r>
      <w:r w:rsidR="0084228D" w:rsidRPr="0084228D">
        <w:rPr>
          <w:rFonts w:ascii="Verdana" w:hAnsi="Verdana"/>
          <w:sz w:val="17"/>
          <w:szCs w:val="17"/>
        </w:rPr>
        <w:t>lin</w:t>
      </w:r>
      <w:r w:rsidR="0084228D">
        <w:rPr>
          <w:rFonts w:ascii="Verdana" w:hAnsi="Verdana"/>
          <w:sz w:val="17"/>
          <w:szCs w:val="17"/>
        </w:rPr>
        <w:t>k strategy with financial plans,</w:t>
      </w:r>
      <w:r w:rsidR="0084228D" w:rsidRPr="0084228D">
        <w:t xml:space="preserve"> </w:t>
      </w:r>
      <w:r w:rsidR="0084228D">
        <w:rPr>
          <w:rFonts w:ascii="Verdana" w:hAnsi="Verdana"/>
          <w:sz w:val="17"/>
          <w:szCs w:val="17"/>
        </w:rPr>
        <w:t>e</w:t>
      </w:r>
      <w:r w:rsidR="0084228D" w:rsidRPr="0084228D">
        <w:rPr>
          <w:rFonts w:ascii="Verdana" w:hAnsi="Verdana"/>
          <w:sz w:val="17"/>
          <w:szCs w:val="17"/>
        </w:rPr>
        <w:t xml:space="preserve">xcellent English language skills, </w:t>
      </w:r>
      <w:r w:rsidR="00846488" w:rsidRPr="00846488">
        <w:rPr>
          <w:rFonts w:ascii="Verdana" w:hAnsi="Verdana"/>
          <w:sz w:val="17"/>
          <w:szCs w:val="17"/>
        </w:rPr>
        <w:t>managing in a matrix environment</w:t>
      </w:r>
      <w:r w:rsidR="00846488">
        <w:rPr>
          <w:rFonts w:ascii="Verdana" w:hAnsi="Verdana"/>
          <w:sz w:val="17"/>
          <w:szCs w:val="17"/>
        </w:rPr>
        <w:t>,</w:t>
      </w:r>
      <w:r w:rsidR="009052B3" w:rsidRPr="009052B3">
        <w:t xml:space="preserve"> </w:t>
      </w:r>
      <w:r w:rsidR="009052B3" w:rsidRPr="009052B3">
        <w:rPr>
          <w:rFonts w:ascii="Verdana" w:hAnsi="Verdana"/>
          <w:sz w:val="17"/>
          <w:szCs w:val="17"/>
        </w:rPr>
        <w:t>track record of stakeholder management</w:t>
      </w:r>
      <w:r w:rsidR="009052B3">
        <w:rPr>
          <w:rFonts w:ascii="Verdana" w:hAnsi="Verdana"/>
          <w:sz w:val="17"/>
          <w:szCs w:val="17"/>
        </w:rPr>
        <w:t>,</w:t>
      </w:r>
      <w:r w:rsidR="009052B3" w:rsidRPr="009052B3">
        <w:t xml:space="preserve"> </w:t>
      </w:r>
      <w:r w:rsidR="009052B3">
        <w:rPr>
          <w:rFonts w:ascii="Verdana" w:hAnsi="Verdana"/>
          <w:sz w:val="17"/>
          <w:szCs w:val="17"/>
        </w:rPr>
        <w:t>e</w:t>
      </w:r>
      <w:r w:rsidR="009052B3" w:rsidRPr="009052B3">
        <w:rPr>
          <w:rFonts w:ascii="Verdana" w:hAnsi="Verdana"/>
          <w:sz w:val="17"/>
          <w:szCs w:val="17"/>
        </w:rPr>
        <w:t>xperience of working in an international environment</w:t>
      </w:r>
      <w:r w:rsidR="009052B3">
        <w:rPr>
          <w:rFonts w:ascii="Verdana" w:hAnsi="Verdana"/>
          <w:sz w:val="17"/>
          <w:szCs w:val="17"/>
        </w:rPr>
        <w:t>,</w:t>
      </w:r>
      <w:r w:rsidR="009052B3" w:rsidRPr="009052B3">
        <w:t xml:space="preserve"> </w:t>
      </w:r>
      <w:r w:rsidR="009052B3">
        <w:rPr>
          <w:rFonts w:ascii="Verdana" w:hAnsi="Verdana"/>
          <w:sz w:val="17"/>
          <w:szCs w:val="17"/>
        </w:rPr>
        <w:t>e</w:t>
      </w:r>
      <w:r w:rsidR="009052B3" w:rsidRPr="009052B3">
        <w:rPr>
          <w:rFonts w:ascii="Verdana" w:hAnsi="Verdana"/>
          <w:sz w:val="17"/>
          <w:szCs w:val="17"/>
        </w:rPr>
        <w:t>xcellent writing skills</w:t>
      </w:r>
      <w:r w:rsidR="009052B3">
        <w:rPr>
          <w:rFonts w:ascii="Verdana" w:hAnsi="Verdana"/>
          <w:sz w:val="17"/>
          <w:szCs w:val="17"/>
        </w:rPr>
        <w:t>,</w:t>
      </w:r>
      <w:r w:rsidR="00E5059A" w:rsidRPr="00E5059A">
        <w:t xml:space="preserve"> </w:t>
      </w:r>
      <w:r w:rsidR="00E5059A" w:rsidRPr="00E5059A">
        <w:rPr>
          <w:rFonts w:ascii="Verdana" w:hAnsi="Verdana"/>
          <w:sz w:val="17"/>
          <w:szCs w:val="17"/>
        </w:rPr>
        <w:t>overseeing all aspects of the sales, marketing, revenue and reservations functions</w:t>
      </w:r>
      <w:r w:rsidR="00E5059A">
        <w:rPr>
          <w:rFonts w:ascii="Verdana" w:hAnsi="Verdana"/>
          <w:sz w:val="17"/>
          <w:szCs w:val="17"/>
        </w:rPr>
        <w:t>,</w:t>
      </w:r>
      <w:r w:rsidR="0084228D" w:rsidRPr="0084228D">
        <w:t xml:space="preserve"> </w:t>
      </w:r>
      <w:r w:rsidR="0084228D" w:rsidRPr="0084228D">
        <w:rPr>
          <w:rFonts w:ascii="Verdana" w:hAnsi="Verdana"/>
          <w:sz w:val="17"/>
          <w:szCs w:val="17"/>
        </w:rPr>
        <w:t>implement plans for accelerating growth</w:t>
      </w:r>
      <w:r w:rsidR="0084228D">
        <w:rPr>
          <w:rFonts w:ascii="Verdana" w:hAnsi="Verdana"/>
          <w:sz w:val="17"/>
          <w:szCs w:val="17"/>
        </w:rPr>
        <w:t>,</w:t>
      </w:r>
      <w:r w:rsidR="0084228D" w:rsidRPr="0084228D">
        <w:t xml:space="preserve"> </w:t>
      </w:r>
      <w:r w:rsidR="0084228D" w:rsidRPr="0084228D">
        <w:rPr>
          <w:rFonts w:ascii="Verdana" w:hAnsi="Verdana"/>
          <w:sz w:val="17"/>
          <w:szCs w:val="17"/>
        </w:rPr>
        <w:t>identify opportunities, analyze, select priorities</w:t>
      </w:r>
      <w:r w:rsidR="0084228D">
        <w:rPr>
          <w:rFonts w:ascii="Verdana" w:hAnsi="Verdana"/>
          <w:sz w:val="17"/>
          <w:szCs w:val="17"/>
        </w:rPr>
        <w:t>,</w:t>
      </w:r>
      <w:r w:rsidR="0084228D" w:rsidRPr="0084228D">
        <w:t xml:space="preserve"> </w:t>
      </w:r>
      <w:r w:rsidR="0084228D" w:rsidRPr="0084228D">
        <w:rPr>
          <w:rFonts w:ascii="Verdana" w:hAnsi="Verdana"/>
          <w:sz w:val="17"/>
          <w:szCs w:val="17"/>
        </w:rPr>
        <w:t>analyze the results</w:t>
      </w:r>
      <w:r w:rsidR="0084228D">
        <w:rPr>
          <w:rFonts w:ascii="Verdana" w:hAnsi="Verdana"/>
          <w:sz w:val="17"/>
          <w:szCs w:val="17"/>
        </w:rPr>
        <w:t>,</w:t>
      </w:r>
      <w:r w:rsidR="0084228D" w:rsidRPr="0084228D">
        <w:t xml:space="preserve"> </w:t>
      </w:r>
      <w:r w:rsidR="0084228D">
        <w:rPr>
          <w:rFonts w:ascii="Verdana" w:hAnsi="Verdana"/>
          <w:sz w:val="17"/>
          <w:szCs w:val="17"/>
        </w:rPr>
        <w:t>d</w:t>
      </w:r>
      <w:r w:rsidR="0084228D" w:rsidRPr="0084228D">
        <w:rPr>
          <w:rFonts w:ascii="Verdana" w:hAnsi="Verdana"/>
          <w:sz w:val="17"/>
          <w:szCs w:val="17"/>
        </w:rPr>
        <w:t>efine and continuously refine the strategy and roadmap</w:t>
      </w:r>
      <w:r w:rsidR="0084228D">
        <w:rPr>
          <w:rFonts w:ascii="Verdana" w:hAnsi="Verdana"/>
          <w:sz w:val="17"/>
          <w:szCs w:val="17"/>
        </w:rPr>
        <w:t>,</w:t>
      </w:r>
      <w:r w:rsidR="0084228D" w:rsidRPr="0084228D">
        <w:rPr>
          <w:rFonts w:ascii="Verdana" w:hAnsi="Verdana"/>
          <w:sz w:val="17"/>
          <w:szCs w:val="17"/>
        </w:rPr>
        <w:t xml:space="preserve">  </w:t>
      </w:r>
      <w:r w:rsidR="00E5059A" w:rsidRPr="00E5059A">
        <w:t xml:space="preserve"> </w:t>
      </w:r>
      <w:r w:rsidR="00E5059A" w:rsidRPr="00E5059A">
        <w:rPr>
          <w:rFonts w:ascii="Verdana" w:hAnsi="Verdana"/>
          <w:sz w:val="17"/>
          <w:szCs w:val="17"/>
        </w:rPr>
        <w:t>developing and implementing strategical and tactical plans</w:t>
      </w:r>
      <w:r w:rsidR="00E5059A">
        <w:rPr>
          <w:rFonts w:ascii="Verdana" w:hAnsi="Verdana"/>
          <w:sz w:val="17"/>
          <w:szCs w:val="17"/>
        </w:rPr>
        <w:t>,</w:t>
      </w:r>
      <w:r w:rsidR="00E5059A" w:rsidRPr="00E5059A">
        <w:t xml:space="preserve"> </w:t>
      </w:r>
      <w:r w:rsidR="00E5059A" w:rsidRPr="00E5059A">
        <w:rPr>
          <w:rFonts w:ascii="Verdana" w:hAnsi="Verdana"/>
          <w:sz w:val="17"/>
          <w:szCs w:val="17"/>
        </w:rPr>
        <w:t>provide input, direction and support for all revenue producing areas</w:t>
      </w:r>
      <w:r w:rsidR="00E5059A">
        <w:rPr>
          <w:rFonts w:ascii="Verdana" w:hAnsi="Verdana"/>
          <w:sz w:val="17"/>
          <w:szCs w:val="17"/>
        </w:rPr>
        <w:t>,</w:t>
      </w:r>
      <w:r w:rsidR="009052B3" w:rsidRPr="009052B3">
        <w:t xml:space="preserve"> </w:t>
      </w:r>
      <w:r w:rsidR="009052B3">
        <w:rPr>
          <w:rFonts w:ascii="Verdana" w:hAnsi="Verdana"/>
          <w:sz w:val="17"/>
          <w:szCs w:val="17"/>
        </w:rPr>
        <w:t>l</w:t>
      </w:r>
      <w:r w:rsidR="009052B3" w:rsidRPr="009052B3">
        <w:rPr>
          <w:rFonts w:ascii="Verdana" w:hAnsi="Verdana"/>
          <w:sz w:val="17"/>
          <w:szCs w:val="17"/>
        </w:rPr>
        <w:t>iaise closely with other key internal departments</w:t>
      </w:r>
      <w:r w:rsidR="009052B3">
        <w:rPr>
          <w:rFonts w:ascii="Verdana" w:hAnsi="Verdana"/>
          <w:sz w:val="17"/>
          <w:szCs w:val="17"/>
        </w:rPr>
        <w:t>, manage</w:t>
      </w:r>
      <w:r w:rsidR="009052B3" w:rsidRPr="009052B3">
        <w:t xml:space="preserve"> </w:t>
      </w:r>
      <w:r w:rsidR="009052B3" w:rsidRPr="009052B3">
        <w:rPr>
          <w:rFonts w:ascii="Verdana" w:hAnsi="Verdana"/>
          <w:sz w:val="17"/>
          <w:szCs w:val="17"/>
        </w:rPr>
        <w:t>corporate reputation</w:t>
      </w:r>
      <w:r w:rsidR="009052B3">
        <w:rPr>
          <w:rFonts w:ascii="Verdana" w:hAnsi="Verdana"/>
          <w:sz w:val="17"/>
          <w:szCs w:val="17"/>
        </w:rPr>
        <w:t>, industry partnership,</w:t>
      </w:r>
      <w:r w:rsidR="001A3ABA">
        <w:rPr>
          <w:rFonts w:ascii="Verdana" w:hAnsi="Verdana"/>
          <w:sz w:val="17"/>
          <w:szCs w:val="17"/>
        </w:rPr>
        <w:t xml:space="preserve"> research and information management,</w:t>
      </w:r>
      <w:r w:rsidR="00846488" w:rsidRPr="00846488">
        <w:t xml:space="preserve"> </w:t>
      </w:r>
      <w:r w:rsidR="00846488" w:rsidRPr="00846488">
        <w:rPr>
          <w:rFonts w:ascii="Verdana" w:hAnsi="Verdana"/>
          <w:sz w:val="17"/>
          <w:szCs w:val="17"/>
        </w:rPr>
        <w:t>attract and develop high caliber</w:t>
      </w:r>
      <w:r w:rsidR="00846488">
        <w:rPr>
          <w:rFonts w:ascii="Verdana" w:hAnsi="Verdana"/>
          <w:sz w:val="17"/>
          <w:szCs w:val="17"/>
        </w:rPr>
        <w:t xml:space="preserve"> </w:t>
      </w:r>
      <w:r w:rsidR="00846488" w:rsidRPr="00846488">
        <w:rPr>
          <w:rFonts w:ascii="Verdana" w:hAnsi="Verdana"/>
          <w:sz w:val="17"/>
          <w:szCs w:val="17"/>
        </w:rPr>
        <w:t xml:space="preserve">technical talent. </w:t>
      </w:r>
      <w:r w:rsidR="009F46CB">
        <w:rPr>
          <w:rFonts w:ascii="Verdana" w:hAnsi="Verdana"/>
          <w:sz w:val="17"/>
          <w:szCs w:val="17"/>
        </w:rPr>
        <w:t xml:space="preserve">with </w:t>
      </w:r>
      <w:r w:rsidR="00846488" w:rsidRPr="00846488">
        <w:rPr>
          <w:rFonts w:ascii="Verdana" w:hAnsi="Verdana"/>
          <w:sz w:val="17"/>
          <w:szCs w:val="17"/>
        </w:rPr>
        <w:t>profi</w:t>
      </w:r>
      <w:r w:rsidR="00846488">
        <w:rPr>
          <w:rFonts w:ascii="Verdana" w:hAnsi="Verdana"/>
          <w:sz w:val="17"/>
          <w:szCs w:val="17"/>
        </w:rPr>
        <w:t>t and loss,</w:t>
      </w:r>
      <w:r w:rsidR="00952E72" w:rsidRPr="00952E72">
        <w:rPr>
          <w:rFonts w:ascii="Verdana" w:hAnsi="Verdana"/>
          <w:sz w:val="17"/>
          <w:szCs w:val="17"/>
        </w:rPr>
        <w:t xml:space="preserve"> </w:t>
      </w:r>
      <w:r w:rsidR="00846488" w:rsidRPr="00846488">
        <w:rPr>
          <w:rFonts w:ascii="Verdana" w:hAnsi="Verdana"/>
          <w:sz w:val="17"/>
          <w:szCs w:val="17"/>
        </w:rPr>
        <w:t>employee</w:t>
      </w:r>
      <w:r w:rsidR="00846488">
        <w:rPr>
          <w:rFonts w:ascii="Verdana" w:hAnsi="Verdana"/>
          <w:sz w:val="17"/>
          <w:szCs w:val="17"/>
        </w:rPr>
        <w:t xml:space="preserve"> </w:t>
      </w:r>
      <w:r w:rsidR="00846488" w:rsidRPr="00846488">
        <w:rPr>
          <w:rFonts w:ascii="Verdana" w:hAnsi="Verdana"/>
          <w:sz w:val="17"/>
          <w:szCs w:val="17"/>
        </w:rPr>
        <w:t>satisfaction</w:t>
      </w:r>
      <w:r w:rsidR="00846488">
        <w:rPr>
          <w:rFonts w:ascii="Verdana" w:hAnsi="Verdana"/>
          <w:sz w:val="17"/>
          <w:szCs w:val="17"/>
        </w:rPr>
        <w:t xml:space="preserve"> increase,</w:t>
      </w:r>
      <w:r w:rsidR="00545F03">
        <w:rPr>
          <w:rFonts w:ascii="Verdana" w:hAnsi="Verdana"/>
          <w:sz w:val="17"/>
          <w:szCs w:val="17"/>
        </w:rPr>
        <w:t xml:space="preserve"> increasing addressable market,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with</w:t>
      </w:r>
      <w:r w:rsidR="00287E20" w:rsidRPr="00287E20">
        <w:rPr>
          <w:rFonts w:ascii="Verdana" w:hAnsi="Verdana"/>
          <w:sz w:val="17"/>
          <w:szCs w:val="17"/>
        </w:rPr>
        <w:t>Excellent Excel capabilities</w:t>
      </w:r>
      <w:r w:rsidR="00287E20">
        <w:rPr>
          <w:rFonts w:ascii="Verdana" w:hAnsi="Verdana"/>
          <w:sz w:val="17"/>
          <w:szCs w:val="17"/>
        </w:rPr>
        <w:t>,</w:t>
      </w:r>
      <w:r w:rsidR="002833FD" w:rsidRPr="002833FD">
        <w:t xml:space="preserve"> </w:t>
      </w:r>
      <w:r w:rsidR="002833FD" w:rsidRPr="002833FD">
        <w:rPr>
          <w:rFonts w:ascii="Verdana" w:hAnsi="Verdana"/>
          <w:sz w:val="17"/>
          <w:szCs w:val="17"/>
        </w:rPr>
        <w:t>Willingness to travel</w:t>
      </w:r>
      <w:r w:rsidR="002833FD">
        <w:rPr>
          <w:rFonts w:ascii="Verdana" w:hAnsi="Verdana"/>
          <w:sz w:val="17"/>
          <w:szCs w:val="17"/>
        </w:rPr>
        <w:t>,</w:t>
      </w:r>
      <w:r w:rsidR="002833FD" w:rsidRPr="002833FD">
        <w:rPr>
          <w:rFonts w:ascii="Verdana" w:hAnsi="Verdana"/>
          <w:sz w:val="17"/>
          <w:szCs w:val="17"/>
        </w:rPr>
        <w:t xml:space="preserve"> </w:t>
      </w:r>
      <w:r w:rsidR="00846488" w:rsidRPr="00846488">
        <w:rPr>
          <w:rFonts w:ascii="Verdana" w:hAnsi="Verdana"/>
          <w:sz w:val="17"/>
          <w:szCs w:val="17"/>
        </w:rPr>
        <w:t>product roadmaps, and business sales forecasts</w:t>
      </w:r>
      <w:r w:rsidR="00846488">
        <w:rPr>
          <w:rFonts w:ascii="Verdana" w:hAnsi="Verdana"/>
          <w:sz w:val="17"/>
          <w:szCs w:val="17"/>
        </w:rPr>
        <w:t>,</w:t>
      </w:r>
      <w:r w:rsidR="00287E20">
        <w:rPr>
          <w:rFonts w:ascii="Verdana" w:hAnsi="Verdana"/>
          <w:sz w:val="17"/>
          <w:szCs w:val="17"/>
        </w:rPr>
        <w:t xml:space="preserve"> </w:t>
      </w:r>
      <w:r w:rsidR="003526F8">
        <w:rPr>
          <w:rFonts w:ascii="Verdana" w:hAnsi="Verdana"/>
          <w:sz w:val="17"/>
          <w:szCs w:val="17"/>
        </w:rPr>
        <w:t>e</w:t>
      </w:r>
      <w:r w:rsidR="003526F8" w:rsidRPr="003526F8">
        <w:rPr>
          <w:rFonts w:ascii="Verdana" w:hAnsi="Verdana"/>
          <w:sz w:val="17"/>
          <w:szCs w:val="17"/>
        </w:rPr>
        <w:t>ffective use of pr</w:t>
      </w:r>
      <w:r w:rsidR="003526F8">
        <w:rPr>
          <w:rFonts w:ascii="Verdana" w:hAnsi="Verdana"/>
          <w:sz w:val="17"/>
          <w:szCs w:val="17"/>
        </w:rPr>
        <w:t xml:space="preserve">ivate equity capital investment, </w:t>
      </w:r>
      <w:r w:rsidR="004F34B7">
        <w:rPr>
          <w:rFonts w:ascii="Verdana" w:hAnsi="Verdana"/>
          <w:sz w:val="17"/>
          <w:szCs w:val="17"/>
        </w:rPr>
        <w:t>in constantly evolving environment,</w:t>
      </w:r>
      <w:r w:rsidR="002833FD" w:rsidRPr="002833FD">
        <w:t xml:space="preserve"> </w:t>
      </w:r>
      <w:r w:rsidR="00952E72" w:rsidRPr="00952E72">
        <w:rPr>
          <w:rFonts w:ascii="Verdana" w:hAnsi="Verdana"/>
          <w:sz w:val="17"/>
          <w:szCs w:val="17"/>
        </w:rPr>
        <w:t>increase market share</w:t>
      </w:r>
      <w:r w:rsidR="009F46CB">
        <w:rPr>
          <w:rFonts w:ascii="Verdana" w:hAnsi="Verdana"/>
          <w:sz w:val="17"/>
          <w:szCs w:val="17"/>
        </w:rPr>
        <w:t>,</w:t>
      </w:r>
      <w:r w:rsidR="00952E72" w:rsidRPr="00952E72">
        <w:rPr>
          <w:rFonts w:ascii="Verdana" w:hAnsi="Verdana"/>
          <w:sz w:val="17"/>
          <w:szCs w:val="17"/>
        </w:rPr>
        <w:t xml:space="preserve"> </w:t>
      </w:r>
      <w:r w:rsidR="00287E20" w:rsidRPr="00287E20">
        <w:rPr>
          <w:rFonts w:ascii="Verdana" w:hAnsi="Verdana"/>
          <w:sz w:val="17"/>
          <w:szCs w:val="17"/>
        </w:rPr>
        <w:t>Management Reporting</w:t>
      </w:r>
      <w:r w:rsidR="00287E20">
        <w:rPr>
          <w:rFonts w:ascii="Verdana" w:hAnsi="Verdana"/>
          <w:sz w:val="17"/>
          <w:szCs w:val="17"/>
        </w:rPr>
        <w:t xml:space="preserve">, </w:t>
      </w:r>
      <w:r w:rsidR="00287E20" w:rsidRPr="00287E20">
        <w:rPr>
          <w:rFonts w:ascii="Verdana" w:hAnsi="Verdana"/>
          <w:sz w:val="17"/>
          <w:szCs w:val="17"/>
        </w:rPr>
        <w:t>Analysis vs Budget, a</w:t>
      </w:r>
      <w:r w:rsidR="00287E20">
        <w:rPr>
          <w:rFonts w:ascii="Verdana" w:hAnsi="Verdana"/>
          <w:sz w:val="17"/>
          <w:szCs w:val="17"/>
        </w:rPr>
        <w:t>nd forecast for each department,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Headcount monitoring,</w:t>
      </w:r>
      <w:r w:rsidR="00287E20" w:rsidRPr="00287E20">
        <w:rPr>
          <w:rFonts w:ascii="Verdana" w:hAnsi="Verdana"/>
          <w:sz w:val="17"/>
          <w:szCs w:val="17"/>
        </w:rPr>
        <w:t xml:space="preserve"> cost analysis Analysis of Capital expendi</w:t>
      </w:r>
      <w:r w:rsidR="00287E20">
        <w:rPr>
          <w:rFonts w:ascii="Verdana" w:hAnsi="Verdana"/>
          <w:sz w:val="17"/>
          <w:szCs w:val="17"/>
        </w:rPr>
        <w:t>ture against investment targets,</w:t>
      </w:r>
      <w:r w:rsidR="00287E20" w:rsidRPr="00287E20">
        <w:t xml:space="preserve"> </w:t>
      </w:r>
      <w:r w:rsidR="004F34B7" w:rsidRPr="004F34B7">
        <w:rPr>
          <w:rFonts w:ascii="Verdana" w:hAnsi="Verdana"/>
          <w:sz w:val="17"/>
          <w:szCs w:val="17"/>
        </w:rPr>
        <w:t>skill in preparing presentation for senior level management</w:t>
      </w:r>
      <w:r w:rsidR="004F34B7">
        <w:rPr>
          <w:rFonts w:ascii="Verdana" w:hAnsi="Verdana"/>
          <w:sz w:val="17"/>
          <w:szCs w:val="17"/>
        </w:rPr>
        <w:t>,</w:t>
      </w:r>
      <w:r w:rsidR="00340D9B" w:rsidRPr="00340D9B">
        <w:t xml:space="preserve"> </w:t>
      </w:r>
      <w:r w:rsidR="00601E02" w:rsidRPr="00601E02">
        <w:rPr>
          <w:rFonts w:ascii="Verdana" w:hAnsi="Verdana"/>
          <w:sz w:val="17"/>
          <w:szCs w:val="17"/>
        </w:rPr>
        <w:t>interacting and interfacing with board</w:t>
      </w:r>
      <w:r w:rsidR="00340D9B">
        <w:rPr>
          <w:rFonts w:ascii="Verdana" w:hAnsi="Verdana"/>
          <w:sz w:val="17"/>
          <w:szCs w:val="17"/>
        </w:rPr>
        <w:t>,</w:t>
      </w:r>
      <w:r w:rsidR="00340D9B" w:rsidRPr="00340D9B">
        <w:t xml:space="preserve"> </w:t>
      </w:r>
      <w:r w:rsidR="000E4E74" w:rsidRPr="000E4E74">
        <w:rPr>
          <w:rFonts w:ascii="Verdana" w:hAnsi="Verdana"/>
          <w:sz w:val="17"/>
          <w:szCs w:val="17"/>
        </w:rPr>
        <w:t>manage several co</w:t>
      </w:r>
      <w:r w:rsidR="000E4E74">
        <w:rPr>
          <w:rFonts w:ascii="Verdana" w:hAnsi="Verdana"/>
          <w:sz w:val="17"/>
          <w:szCs w:val="17"/>
        </w:rPr>
        <w:t>ncurrent projects in a deadline,</w:t>
      </w:r>
      <w:r w:rsidR="00721758" w:rsidRPr="00721758">
        <w:t xml:space="preserve"> </w:t>
      </w:r>
      <w:r w:rsidR="00721758" w:rsidRPr="00721758">
        <w:rPr>
          <w:rFonts w:ascii="Verdana" w:hAnsi="Verdana"/>
          <w:sz w:val="17"/>
          <w:szCs w:val="17"/>
        </w:rPr>
        <w:t>strategic initiatives (revenue and efficiency)</w:t>
      </w:r>
      <w:r w:rsidR="00721758">
        <w:rPr>
          <w:rFonts w:ascii="Verdana" w:hAnsi="Verdana"/>
          <w:sz w:val="17"/>
          <w:szCs w:val="17"/>
        </w:rPr>
        <w:t>,</w:t>
      </w:r>
      <w:r w:rsidR="00721758" w:rsidRPr="00721758">
        <w:rPr>
          <w:rFonts w:ascii="Verdana" w:hAnsi="Verdana"/>
          <w:sz w:val="17"/>
          <w:szCs w:val="17"/>
        </w:rPr>
        <w:t xml:space="preserve"> </w:t>
      </w:r>
      <w:r w:rsidR="00721758">
        <w:rPr>
          <w:rFonts w:ascii="Verdana" w:hAnsi="Verdana"/>
          <w:sz w:val="17"/>
          <w:szCs w:val="17"/>
        </w:rPr>
        <w:t>thought leadership,</w:t>
      </w:r>
      <w:r w:rsidR="007A727E" w:rsidRPr="007A727E">
        <w:rPr>
          <w:rFonts w:ascii="Verdana" w:hAnsi="Verdana"/>
          <w:sz w:val="17"/>
          <w:szCs w:val="17"/>
        </w:rPr>
        <w:t>Well established networker and relationship builder</w:t>
      </w:r>
      <w:r w:rsidR="00104E92">
        <w:rPr>
          <w:rFonts w:ascii="Verdana" w:hAnsi="Verdana"/>
          <w:sz w:val="17"/>
          <w:szCs w:val="17"/>
        </w:rPr>
        <w:t>,</w:t>
      </w:r>
      <w:r w:rsidR="002D7EE4" w:rsidRPr="002D7EE4">
        <w:rPr>
          <w:rFonts w:ascii="Verdana" w:hAnsi="Verdana"/>
          <w:sz w:val="17"/>
          <w:szCs w:val="17"/>
        </w:rPr>
        <w:t xml:space="preserve">industry and product segmentation, </w:t>
      </w:r>
      <w:r w:rsidR="00D87CCC" w:rsidRPr="00D87CCC">
        <w:rPr>
          <w:rFonts w:ascii="Verdana" w:hAnsi="Verdana"/>
          <w:sz w:val="17"/>
          <w:szCs w:val="17"/>
        </w:rPr>
        <w:t>business presentations &amp; tie up with i</w:t>
      </w:r>
      <w:r w:rsidR="00D87CCC">
        <w:rPr>
          <w:rFonts w:ascii="Verdana" w:hAnsi="Verdana"/>
          <w:sz w:val="17"/>
          <w:szCs w:val="17"/>
        </w:rPr>
        <w:t>nternal &amp; external stakeholders,</w:t>
      </w:r>
      <w:r w:rsidR="00D87CCC" w:rsidRPr="00D87CCC">
        <w:rPr>
          <w:rFonts w:ascii="Verdana" w:hAnsi="Verdana"/>
          <w:sz w:val="17"/>
          <w:szCs w:val="17"/>
        </w:rPr>
        <w:t xml:space="preserve"> </w:t>
      </w:r>
      <w:r w:rsidR="00467A0E" w:rsidRPr="00467A0E">
        <w:t xml:space="preserve"> </w:t>
      </w:r>
      <w:r w:rsidR="00753E89" w:rsidRPr="00820F6F">
        <w:rPr>
          <w:rFonts w:ascii="Verdana" w:hAnsi="Verdana"/>
          <w:sz w:val="17"/>
          <w:szCs w:val="17"/>
        </w:rPr>
        <w:t>revenue recognition</w:t>
      </w:r>
      <w:r w:rsidR="00753E89">
        <w:t>,</w:t>
      </w:r>
      <w:r w:rsidR="00753E89" w:rsidRPr="00753E89">
        <w:t xml:space="preserve"> </w:t>
      </w:r>
      <w:r w:rsidR="00753E89" w:rsidRPr="00820F6F">
        <w:rPr>
          <w:rFonts w:ascii="Verdana" w:hAnsi="Verdana"/>
          <w:sz w:val="17"/>
          <w:szCs w:val="17"/>
        </w:rPr>
        <w:t>management reporting (revenue, expenses, KPIs, trends),</w:t>
      </w:r>
      <w:r w:rsidR="00753E89" w:rsidRPr="00753E89">
        <w:t xml:space="preserve"> </w:t>
      </w:r>
      <w:proofErr w:type="spellStart"/>
      <w:r w:rsidR="00753E89" w:rsidRPr="00820F6F">
        <w:rPr>
          <w:rFonts w:ascii="Verdana" w:hAnsi="Verdana"/>
          <w:sz w:val="17"/>
          <w:szCs w:val="17"/>
        </w:rPr>
        <w:t>monitorP&amp;L</w:t>
      </w:r>
      <w:proofErr w:type="spellEnd"/>
      <w:r w:rsidR="00753E89" w:rsidRPr="00820F6F">
        <w:rPr>
          <w:rFonts w:ascii="Verdana" w:hAnsi="Verdana"/>
          <w:sz w:val="17"/>
          <w:szCs w:val="17"/>
        </w:rPr>
        <w:t xml:space="preserve"> to identify cost improvement and revenue generating opportunities, process improvement opportunities</w:t>
      </w:r>
      <w:r w:rsidR="00A607B4">
        <w:rPr>
          <w:rFonts w:ascii="Verdana" w:hAnsi="Verdana"/>
          <w:sz w:val="17"/>
          <w:szCs w:val="17"/>
        </w:rPr>
        <w:t>.</w:t>
      </w:r>
      <w:r w:rsidRPr="006B1ACC">
        <w:rPr>
          <w:rFonts w:ascii="Verdana" w:hAnsi="Verdana"/>
          <w:sz w:val="17"/>
          <w:szCs w:val="17"/>
        </w:rPr>
        <w:t>I would welcome an opportunity for a personal interview to discuss your organization’s needs and the results you can expect from me in addressing those needs.</w:t>
      </w:r>
      <w:r w:rsidR="006E7271">
        <w:rPr>
          <w:rFonts w:ascii="Verdana" w:hAnsi="Verdana"/>
          <w:sz w:val="17"/>
          <w:szCs w:val="17"/>
        </w:rPr>
        <w:t xml:space="preserve">  </w:t>
      </w:r>
      <w:r w:rsidRPr="00081FBC">
        <w:rPr>
          <w:rFonts w:ascii="Verdana" w:hAnsi="Verdana"/>
          <w:b/>
          <w:sz w:val="17"/>
          <w:szCs w:val="17"/>
        </w:rPr>
        <w:t>Sincerely,  R</w:t>
      </w:r>
      <w:r w:rsidR="00263DE4" w:rsidRPr="00081FBC">
        <w:rPr>
          <w:rFonts w:ascii="Verdana" w:hAnsi="Verdana"/>
          <w:b/>
          <w:sz w:val="17"/>
          <w:szCs w:val="17"/>
        </w:rPr>
        <w:t xml:space="preserve">ajneesh </w:t>
      </w:r>
      <w:r w:rsidR="009F5434">
        <w:rPr>
          <w:rFonts w:ascii="Verdana" w:hAnsi="Verdana"/>
          <w:b/>
          <w:sz w:val="17"/>
          <w:szCs w:val="17"/>
        </w:rPr>
        <w:t xml:space="preserve"> Kumar</w:t>
      </w:r>
      <w:r w:rsidR="000F2D22">
        <w:rPr>
          <w:rFonts w:ascii="Verdana" w:hAnsi="Verdana"/>
          <w:b/>
          <w:sz w:val="17"/>
          <w:szCs w:val="17"/>
        </w:rPr>
        <w:t xml:space="preserve"> </w:t>
      </w:r>
      <w:r w:rsidRPr="00081FBC">
        <w:rPr>
          <w:rFonts w:ascii="Verdana" w:hAnsi="Verdana"/>
          <w:b/>
          <w:sz w:val="17"/>
          <w:szCs w:val="17"/>
        </w:rPr>
        <w:t>Enclosed: Resume</w:t>
      </w:r>
      <w:r w:rsidR="00B91BC8">
        <w:rPr>
          <w:rFonts w:ascii="Verdana" w:hAnsi="Verdana"/>
          <w:b/>
          <w:sz w:val="17"/>
          <w:szCs w:val="17"/>
        </w:rPr>
        <w:t xml:space="preserve">  </w:t>
      </w:r>
      <w:r w:rsidR="00817366">
        <w:rPr>
          <w:rFonts w:ascii="Verdana" w:hAnsi="Verdana"/>
          <w:b/>
          <w:sz w:val="17"/>
          <w:szCs w:val="17"/>
        </w:rPr>
        <w:t xml:space="preserve">                 </w:t>
      </w:r>
    </w:p>
    <w:p w:rsidR="000E2C67" w:rsidRDefault="000E2C67">
      <w:pPr>
        <w:rPr>
          <w:rFonts w:ascii="Verdana" w:hAnsi="Verdana"/>
          <w:b/>
          <w:szCs w:val="24"/>
        </w:rPr>
      </w:pPr>
    </w:p>
    <w:p w:rsidR="00555AA2" w:rsidRPr="00555AA2" w:rsidRDefault="004F34B7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lastRenderedPageBreak/>
        <w:t>R</w:t>
      </w:r>
      <w:r w:rsidR="008A1F0B">
        <w:rPr>
          <w:rFonts w:ascii="Verdana" w:hAnsi="Verdana"/>
          <w:b/>
          <w:szCs w:val="24"/>
        </w:rPr>
        <w:t xml:space="preserve">ajneesh </w:t>
      </w:r>
      <w:r w:rsidR="002562F6">
        <w:rPr>
          <w:rFonts w:ascii="Verdana" w:hAnsi="Verdana"/>
          <w:b/>
          <w:szCs w:val="24"/>
        </w:rPr>
        <w:t>Kumar</w:t>
      </w:r>
    </w:p>
    <w:p w:rsidR="00843F50" w:rsidRDefault="00F8535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="00EE01E0" w:rsidRPr="000C0C04">
        <w:rPr>
          <w:rFonts w:ascii="Verdana" w:hAnsi="Verdana"/>
          <w:sz w:val="20"/>
        </w:rPr>
        <w:t>mail:</w:t>
      </w:r>
      <w:r w:rsidR="00B955FA">
        <w:rPr>
          <w:rFonts w:ascii="Verdana" w:hAnsi="Verdana"/>
          <w:sz w:val="20"/>
        </w:rPr>
        <w:t xml:space="preserve"> </w:t>
      </w:r>
      <w:hyperlink r:id="rId8" w:history="1">
        <w:r w:rsidR="005C04DA" w:rsidRPr="003B4C41">
          <w:rPr>
            <w:rStyle w:val="Hyperlink"/>
            <w:rFonts w:ascii="Verdana" w:hAnsi="Verdana"/>
            <w:sz w:val="20"/>
          </w:rPr>
          <w:t>rkumarexpert@yahoo.com</w:t>
        </w:r>
      </w:hyperlink>
    </w:p>
    <w:p w:rsidR="00C808B5" w:rsidRPr="000C0C04" w:rsidRDefault="00C808B5" w:rsidP="00B807C8">
      <w:pPr>
        <w:rPr>
          <w:rFonts w:ascii="Verdana" w:hAnsi="Verdana"/>
          <w:sz w:val="20"/>
        </w:rPr>
      </w:pPr>
      <w:r w:rsidRPr="000C0C04">
        <w:rPr>
          <w:rFonts w:ascii="Verdana" w:hAnsi="Verdana"/>
          <w:sz w:val="20"/>
        </w:rPr>
        <w:t xml:space="preserve">Mobile : </w:t>
      </w:r>
      <w:r w:rsidR="0006258B" w:rsidRPr="000C0C04">
        <w:rPr>
          <w:rFonts w:ascii="Verdana" w:hAnsi="Verdana"/>
          <w:sz w:val="20"/>
        </w:rPr>
        <w:t>+91</w:t>
      </w:r>
      <w:r w:rsidRPr="000C0C04">
        <w:rPr>
          <w:rFonts w:ascii="Verdana" w:hAnsi="Verdana"/>
          <w:sz w:val="20"/>
        </w:rPr>
        <w:t>9810928762</w:t>
      </w:r>
    </w:p>
    <w:p w:rsidR="00EE01E0" w:rsidRDefault="00EE01E0" w:rsidP="00B807C8">
      <w:pPr>
        <w:pBdr>
          <w:bottom w:val="single" w:sz="12" w:space="0" w:color="auto"/>
        </w:pBdr>
        <w:rPr>
          <w:rFonts w:ascii="Verdana" w:hAnsi="Verdana"/>
          <w:sz w:val="17"/>
          <w:szCs w:val="17"/>
        </w:rPr>
      </w:pPr>
    </w:p>
    <w:p w:rsidR="00612626" w:rsidRDefault="00B02D1C" w:rsidP="00C222F4">
      <w:pPr>
        <w:jc w:val="both"/>
        <w:rPr>
          <w:rFonts w:ascii="Palatino Linotype" w:hAnsi="Palatino Linotype"/>
          <w:sz w:val="21"/>
          <w:szCs w:val="21"/>
        </w:rPr>
      </w:pPr>
      <w:r>
        <w:rPr>
          <w:rFonts w:ascii="Verdana" w:hAnsi="Verdana"/>
          <w:sz w:val="17"/>
          <w:szCs w:val="17"/>
        </w:rPr>
        <w:t xml:space="preserve">A highly-skilled </w:t>
      </w:r>
      <w:r>
        <w:rPr>
          <w:rFonts w:ascii="Verdana" w:hAnsi="Verdana"/>
          <w:b/>
          <w:bCs/>
          <w:sz w:val="17"/>
          <w:szCs w:val="17"/>
        </w:rPr>
        <w:t xml:space="preserve">Professional </w:t>
      </w:r>
      <w:r>
        <w:rPr>
          <w:rFonts w:ascii="Verdana" w:hAnsi="Verdana"/>
          <w:sz w:val="17"/>
          <w:szCs w:val="17"/>
        </w:rPr>
        <w:t>with</w:t>
      </w:r>
      <w:r w:rsidR="00E52404">
        <w:rPr>
          <w:rFonts w:ascii="Verdana" w:hAnsi="Verdana"/>
          <w:sz w:val="17"/>
          <w:szCs w:val="17"/>
        </w:rPr>
        <w:t xml:space="preserve"> extensive</w:t>
      </w:r>
      <w:r>
        <w:rPr>
          <w:rFonts w:ascii="Verdana" w:hAnsi="Verdana"/>
          <w:sz w:val="17"/>
          <w:szCs w:val="17"/>
        </w:rPr>
        <w:t xml:space="preserve"> experience in</w:t>
      </w:r>
      <w:r w:rsidR="00E0352F">
        <w:rPr>
          <w:rFonts w:ascii="Verdana" w:hAnsi="Verdana"/>
          <w:sz w:val="17"/>
          <w:szCs w:val="17"/>
        </w:rPr>
        <w:t xml:space="preserve"> </w:t>
      </w:r>
      <w:r w:rsidR="00B56FB8">
        <w:rPr>
          <w:rFonts w:ascii="Verdana" w:hAnsi="Verdana"/>
          <w:sz w:val="17"/>
          <w:szCs w:val="17"/>
        </w:rPr>
        <w:t>c</w:t>
      </w:r>
      <w:r w:rsidR="00EE116F">
        <w:rPr>
          <w:rFonts w:ascii="Verdana" w:hAnsi="Verdana"/>
          <w:sz w:val="17"/>
          <w:szCs w:val="17"/>
        </w:rPr>
        <w:t>onsulting</w:t>
      </w:r>
      <w:r w:rsidR="00665735">
        <w:rPr>
          <w:rFonts w:ascii="Verdana" w:hAnsi="Verdana"/>
          <w:sz w:val="17"/>
          <w:szCs w:val="17"/>
        </w:rPr>
        <w:t xml:space="preserve"> &amp; </w:t>
      </w:r>
      <w:r w:rsidR="005F0DAC">
        <w:rPr>
          <w:rFonts w:ascii="Verdana" w:hAnsi="Verdana"/>
          <w:sz w:val="17"/>
          <w:szCs w:val="17"/>
        </w:rPr>
        <w:t>PR,</w:t>
      </w:r>
      <w:r w:rsidR="004B2AEC">
        <w:rPr>
          <w:rFonts w:ascii="Verdana" w:hAnsi="Verdana"/>
          <w:sz w:val="17"/>
          <w:szCs w:val="17"/>
        </w:rPr>
        <w:t>marketing</w:t>
      </w:r>
      <w:r w:rsidR="008333EE">
        <w:rPr>
          <w:rFonts w:ascii="Verdana" w:hAnsi="Verdana"/>
          <w:sz w:val="17"/>
          <w:szCs w:val="17"/>
        </w:rPr>
        <w:t>,</w:t>
      </w:r>
      <w:r w:rsidR="008333EE" w:rsidRPr="008333EE">
        <w:rPr>
          <w:rFonts w:ascii="Verdana" w:hAnsi="Verdana"/>
          <w:sz w:val="17"/>
          <w:szCs w:val="17"/>
        </w:rPr>
        <w:t xml:space="preserve"> </w:t>
      </w:r>
      <w:r w:rsidR="008333EE">
        <w:rPr>
          <w:rFonts w:ascii="Verdana" w:hAnsi="Verdana"/>
          <w:sz w:val="17"/>
          <w:szCs w:val="17"/>
        </w:rPr>
        <w:t>b</w:t>
      </w:r>
      <w:r w:rsidR="008333EE" w:rsidRPr="008333EE">
        <w:rPr>
          <w:rFonts w:ascii="Verdana" w:hAnsi="Verdana"/>
          <w:sz w:val="17"/>
          <w:szCs w:val="17"/>
        </w:rPr>
        <w:t>usinessdeve</w:t>
      </w:r>
      <w:r w:rsidR="008333EE">
        <w:rPr>
          <w:rFonts w:ascii="Verdana" w:hAnsi="Verdana"/>
          <w:sz w:val="17"/>
          <w:szCs w:val="17"/>
        </w:rPr>
        <w:t>lopment skills</w:t>
      </w:r>
      <w:r w:rsidR="00FA681F">
        <w:rPr>
          <w:rFonts w:ascii="Verdana" w:hAnsi="Verdana"/>
          <w:sz w:val="17"/>
          <w:szCs w:val="17"/>
        </w:rPr>
        <w:t xml:space="preserve"> and commercial</w:t>
      </w:r>
      <w:r w:rsidR="00B8247F">
        <w:rPr>
          <w:rFonts w:ascii="Verdana" w:hAnsi="Verdana"/>
          <w:sz w:val="17"/>
          <w:szCs w:val="17"/>
        </w:rPr>
        <w:t xml:space="preserve"> </w:t>
      </w:r>
      <w:r w:rsidR="00EF7C71">
        <w:rPr>
          <w:rFonts w:ascii="Verdana" w:hAnsi="Verdana"/>
          <w:sz w:val="17"/>
          <w:szCs w:val="17"/>
        </w:rPr>
        <w:t>roles</w:t>
      </w:r>
      <w:r w:rsidR="00A767F1">
        <w:rPr>
          <w:rFonts w:ascii="Verdana" w:hAnsi="Verdana"/>
          <w:sz w:val="17"/>
          <w:szCs w:val="17"/>
        </w:rPr>
        <w:t xml:space="preserve"> in</w:t>
      </w:r>
      <w:r w:rsidR="007E7A63">
        <w:rPr>
          <w:rFonts w:ascii="Verdana" w:hAnsi="Verdana"/>
          <w:sz w:val="17"/>
          <w:szCs w:val="17"/>
        </w:rPr>
        <w:t xml:space="preserve"> leading</w:t>
      </w:r>
      <w:r w:rsidR="00142EFA">
        <w:rPr>
          <w:rFonts w:ascii="Verdana" w:hAnsi="Verdana"/>
          <w:sz w:val="17"/>
          <w:szCs w:val="17"/>
        </w:rPr>
        <w:t xml:space="preserve"> various High impact </w:t>
      </w:r>
      <w:r w:rsidR="00947AC0">
        <w:rPr>
          <w:rFonts w:ascii="Verdana" w:hAnsi="Verdana"/>
          <w:sz w:val="17"/>
          <w:szCs w:val="17"/>
        </w:rPr>
        <w:t xml:space="preserve"> </w:t>
      </w:r>
      <w:r w:rsidR="00947AC0" w:rsidRPr="00A2113A">
        <w:rPr>
          <w:rFonts w:ascii="Verdana" w:hAnsi="Verdana"/>
          <w:b/>
          <w:sz w:val="17"/>
          <w:szCs w:val="17"/>
        </w:rPr>
        <w:t>Global</w:t>
      </w:r>
      <w:r w:rsidR="0067215E" w:rsidRPr="00A2113A">
        <w:rPr>
          <w:rFonts w:ascii="Verdana" w:hAnsi="Verdana"/>
          <w:b/>
          <w:sz w:val="17"/>
          <w:szCs w:val="17"/>
        </w:rPr>
        <w:t xml:space="preserve"> </w:t>
      </w:r>
      <w:r w:rsidR="00142EFA" w:rsidRPr="00A2113A">
        <w:rPr>
          <w:rFonts w:ascii="Verdana" w:hAnsi="Verdana"/>
          <w:b/>
          <w:sz w:val="17"/>
          <w:szCs w:val="17"/>
        </w:rPr>
        <w:t>projects</w:t>
      </w:r>
      <w:r w:rsidR="00CA697B">
        <w:rPr>
          <w:rFonts w:ascii="Verdana" w:hAnsi="Verdana"/>
          <w:sz w:val="17"/>
          <w:szCs w:val="17"/>
        </w:rPr>
        <w:t xml:space="preserve"> and knowledge across various industries</w:t>
      </w:r>
      <w:r w:rsidR="00E209FD">
        <w:rPr>
          <w:rFonts w:ascii="Verdana" w:hAnsi="Verdana"/>
          <w:sz w:val="17"/>
          <w:szCs w:val="17"/>
        </w:rPr>
        <w:t xml:space="preserve"> and models</w:t>
      </w:r>
      <w:r>
        <w:rPr>
          <w:rFonts w:ascii="Verdana" w:hAnsi="Verdana"/>
          <w:b/>
          <w:bCs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</w:t>
      </w:r>
      <w:r w:rsidR="008F22CE" w:rsidRPr="0032123C">
        <w:rPr>
          <w:rFonts w:ascii="Verdana" w:hAnsi="Verdana"/>
          <w:sz w:val="17"/>
          <w:szCs w:val="17"/>
        </w:rPr>
        <w:t>Proven talents include creating and implementing innovative strategies and programs that p</w:t>
      </w:r>
      <w:r w:rsidR="00390C9D">
        <w:rPr>
          <w:rFonts w:ascii="Verdana" w:hAnsi="Verdana"/>
          <w:sz w:val="17"/>
          <w:szCs w:val="17"/>
        </w:rPr>
        <w:t>ositively impact.</w:t>
      </w:r>
      <w:r w:rsidR="003C7796">
        <w:rPr>
          <w:rFonts w:ascii="Verdana" w:hAnsi="Verdana"/>
          <w:sz w:val="17"/>
          <w:szCs w:val="17"/>
        </w:rPr>
        <w:t xml:space="preserve"> </w:t>
      </w:r>
      <w:r w:rsidR="007F45E2">
        <w:rPr>
          <w:rFonts w:ascii="Verdana" w:hAnsi="Verdana"/>
          <w:sz w:val="17"/>
          <w:szCs w:val="17"/>
        </w:rPr>
        <w:t xml:space="preserve">                                          </w:t>
      </w:r>
    </w:p>
    <w:p w:rsidR="00EE01E0" w:rsidRPr="00EE01E0" w:rsidRDefault="00EE01E0" w:rsidP="00C222F4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  <w:szCs w:val="18"/>
        </w:rPr>
      </w:pPr>
      <w:r w:rsidRPr="00EE01E0">
        <w:rPr>
          <w:rFonts w:ascii="Palatino Linotype" w:hAnsi="Palatino Linotype"/>
          <w:b/>
          <w:bCs/>
          <w:sz w:val="20"/>
          <w:szCs w:val="18"/>
        </w:rPr>
        <w:t xml:space="preserve"> PROFESSIONAL COMPETENCIES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Primary Capabilities:</w:t>
      </w:r>
    </w:p>
    <w:p w:rsidR="00EE01E0" w:rsidRPr="004D64B3" w:rsidRDefault="00EE01E0" w:rsidP="004D64B3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4D64B3">
        <w:rPr>
          <w:rFonts w:ascii="Verdana" w:hAnsi="Verdana"/>
          <w:sz w:val="17"/>
          <w:szCs w:val="17"/>
        </w:rPr>
        <w:t>Adept at consensus building and problem solving</w:t>
      </w:r>
      <w:r w:rsidR="004D64B3">
        <w:rPr>
          <w:rFonts w:ascii="Verdana" w:hAnsi="Verdana"/>
          <w:sz w:val="17"/>
          <w:szCs w:val="17"/>
        </w:rPr>
        <w:t>.</w:t>
      </w:r>
      <w:r w:rsidRPr="004D64B3">
        <w:rPr>
          <w:rFonts w:ascii="Verdana" w:hAnsi="Verdana"/>
          <w:sz w:val="17"/>
          <w:szCs w:val="17"/>
        </w:rPr>
        <w:t>Exceptionally skilled at creative problem-solving and planning and implementing programs that drive growth.</w:t>
      </w:r>
    </w:p>
    <w:p w:rsidR="00EE01E0" w:rsidRDefault="00EE01E0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Skilled in senior level presentations and relationship building. </w:t>
      </w:r>
    </w:p>
    <w:p w:rsidR="00EE01E0" w:rsidRDefault="00EE01E0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Proven ability to work in cross-cultural environments with virtual teams</w:t>
      </w:r>
    </w:p>
    <w:p w:rsidR="00D54B4F" w:rsidRPr="00A94E1F" w:rsidRDefault="00EE01E0" w:rsidP="00D54B4F">
      <w:pPr>
        <w:numPr>
          <w:ilvl w:val="0"/>
          <w:numId w:val="3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A94E1F">
        <w:rPr>
          <w:rFonts w:ascii="Verdana" w:hAnsi="Verdana"/>
          <w:sz w:val="17"/>
          <w:szCs w:val="17"/>
        </w:rPr>
        <w:t>Excellent interpersonal and communication</w:t>
      </w:r>
      <w:r w:rsidR="00D334E5" w:rsidRPr="00A94E1F">
        <w:rPr>
          <w:rFonts w:ascii="Verdana" w:hAnsi="Verdana"/>
          <w:sz w:val="17"/>
          <w:szCs w:val="17"/>
        </w:rPr>
        <w:t>, Time management</w:t>
      </w:r>
      <w:r w:rsidRPr="00A94E1F">
        <w:rPr>
          <w:rFonts w:ascii="Verdana" w:hAnsi="Verdana"/>
          <w:sz w:val="17"/>
          <w:szCs w:val="17"/>
        </w:rPr>
        <w:t xml:space="preserve"> </w:t>
      </w:r>
      <w:r w:rsidR="00B21ADA" w:rsidRPr="00A94E1F">
        <w:rPr>
          <w:rFonts w:ascii="Verdana" w:hAnsi="Verdana"/>
          <w:sz w:val="17"/>
          <w:szCs w:val="17"/>
        </w:rPr>
        <w:t>&amp; Team Collaboration</w:t>
      </w:r>
      <w:r w:rsidR="00D334E5" w:rsidRPr="00A94E1F">
        <w:rPr>
          <w:rFonts w:ascii="Verdana" w:hAnsi="Verdana"/>
          <w:sz w:val="17"/>
          <w:szCs w:val="17"/>
        </w:rPr>
        <w:t xml:space="preserve"> skills</w:t>
      </w:r>
      <w:r w:rsidRPr="00A94E1F">
        <w:rPr>
          <w:rFonts w:ascii="Verdana" w:hAnsi="Verdana"/>
          <w:sz w:val="17"/>
          <w:szCs w:val="17"/>
        </w:rPr>
        <w:t xml:space="preserve">. 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Main Areas of Expertise: </w:t>
      </w:r>
    </w:p>
    <w:p w:rsidR="003C7796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Market Entry Strategy ~ Business Case ~ Competitive Analysis ~ Blue Ocean Strategy ~ Account Profitability Model </w:t>
      </w:r>
      <w:r w:rsidR="00612626">
        <w:rPr>
          <w:rFonts w:ascii="Verdana" w:hAnsi="Verdana"/>
          <w:sz w:val="17"/>
          <w:szCs w:val="17"/>
        </w:rPr>
        <w:t xml:space="preserve">~ </w:t>
      </w:r>
      <w:r>
        <w:rPr>
          <w:rFonts w:ascii="Verdana" w:hAnsi="Verdana"/>
          <w:sz w:val="17"/>
          <w:szCs w:val="17"/>
        </w:rPr>
        <w:t>Bottom up Market Analysis ~ Global / Virtual Team Leadership ~ Project Management/P&amp;L ~ Market Research ~ New Business Models ~</w:t>
      </w:r>
      <w:r w:rsidR="002A6763">
        <w:rPr>
          <w:rFonts w:ascii="Verdana" w:hAnsi="Verdana"/>
          <w:sz w:val="17"/>
          <w:szCs w:val="17"/>
        </w:rPr>
        <w:t>Due diligence~</w:t>
      </w:r>
      <w:r>
        <w:rPr>
          <w:rFonts w:ascii="Verdana" w:hAnsi="Verdana"/>
          <w:sz w:val="17"/>
          <w:szCs w:val="17"/>
        </w:rPr>
        <w:t>Senior Level Presentation/Interaction</w:t>
      </w:r>
      <w:r w:rsidR="00BA6310">
        <w:rPr>
          <w:rFonts w:ascii="Verdana" w:hAnsi="Verdana"/>
          <w:sz w:val="17"/>
          <w:szCs w:val="17"/>
        </w:rPr>
        <w:t>.</w:t>
      </w:r>
    </w:p>
    <w:p w:rsidR="00D54B4F" w:rsidRDefault="00D54B4F">
      <w:pPr>
        <w:rPr>
          <w:rFonts w:ascii="Verdana" w:hAnsi="Verdana"/>
          <w:b/>
          <w:bCs/>
          <w:sz w:val="17"/>
          <w:szCs w:val="17"/>
        </w:rPr>
      </w:pP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Key Assets:</w:t>
      </w:r>
    </w:p>
    <w:p w:rsidR="00EE01E0" w:rsidRDefault="00EE01E0">
      <w:pPr>
        <w:numPr>
          <w:ilvl w:val="0"/>
          <w:numId w:val="4"/>
        </w:numPr>
        <w:tabs>
          <w:tab w:val="left" w:pos="72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Strong Analytical and Good listening</w:t>
      </w:r>
      <w:r w:rsidR="0042129E">
        <w:rPr>
          <w:rFonts w:ascii="Verdana" w:hAnsi="Verdana"/>
          <w:sz w:val="17"/>
          <w:szCs w:val="17"/>
        </w:rPr>
        <w:t>, intellectual and problem solving</w:t>
      </w:r>
      <w:r>
        <w:rPr>
          <w:rFonts w:ascii="Verdana" w:hAnsi="Verdana"/>
          <w:sz w:val="17"/>
          <w:szCs w:val="17"/>
        </w:rPr>
        <w:t xml:space="preserve"> skills</w:t>
      </w:r>
      <w:r w:rsidR="00612626">
        <w:rPr>
          <w:rFonts w:ascii="Verdana" w:hAnsi="Verdana"/>
          <w:sz w:val="17"/>
          <w:szCs w:val="17"/>
        </w:rPr>
        <w:t>.</w:t>
      </w:r>
    </w:p>
    <w:p w:rsidR="00352C82" w:rsidRDefault="00EE01E0" w:rsidP="00352C82">
      <w:pPr>
        <w:numPr>
          <w:ilvl w:val="0"/>
          <w:numId w:val="4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D16C79">
        <w:rPr>
          <w:rFonts w:ascii="Verdana" w:hAnsi="Verdana"/>
          <w:sz w:val="17"/>
          <w:szCs w:val="17"/>
        </w:rPr>
        <w:t>Positive work ethics and Excellent Teamwork</w:t>
      </w:r>
      <w:r w:rsidR="00612626" w:rsidRPr="00D16C79">
        <w:rPr>
          <w:rFonts w:ascii="Verdana" w:hAnsi="Verdana"/>
          <w:sz w:val="17"/>
          <w:szCs w:val="17"/>
        </w:rPr>
        <w:t>.</w:t>
      </w:r>
      <w:r w:rsidRPr="00D16C79">
        <w:rPr>
          <w:rFonts w:ascii="Verdana" w:hAnsi="Verdana"/>
          <w:sz w:val="17"/>
          <w:szCs w:val="17"/>
        </w:rPr>
        <w:t>Flexible and Adaptable</w:t>
      </w:r>
      <w:r w:rsidR="00612626" w:rsidRPr="00D16C79">
        <w:rPr>
          <w:rFonts w:ascii="Verdana" w:hAnsi="Verdana"/>
          <w:sz w:val="17"/>
          <w:szCs w:val="17"/>
        </w:rPr>
        <w:t>.</w:t>
      </w:r>
      <w:r w:rsidR="004417D9" w:rsidRPr="00D16C79">
        <w:rPr>
          <w:rFonts w:ascii="Verdana" w:hAnsi="Verdana"/>
          <w:sz w:val="17"/>
          <w:szCs w:val="17"/>
        </w:rPr>
        <w:t xml:space="preserve"> </w:t>
      </w:r>
      <w:r w:rsidRPr="00D16C79">
        <w:rPr>
          <w:rFonts w:ascii="Verdana" w:hAnsi="Verdana"/>
          <w:sz w:val="17"/>
          <w:szCs w:val="17"/>
        </w:rPr>
        <w:t>Change agen</w:t>
      </w:r>
      <w:r w:rsidR="00D16C79">
        <w:rPr>
          <w:rFonts w:ascii="Verdana" w:hAnsi="Verdana"/>
          <w:sz w:val="17"/>
          <w:szCs w:val="17"/>
        </w:rPr>
        <w:t>t, good at Relationship</w:t>
      </w:r>
      <w:r w:rsidR="00612626" w:rsidRPr="00D16C79">
        <w:rPr>
          <w:rFonts w:ascii="Verdana" w:hAnsi="Verdana"/>
          <w:sz w:val="17"/>
          <w:szCs w:val="17"/>
        </w:rPr>
        <w:t>.</w:t>
      </w:r>
    </w:p>
    <w:p w:rsidR="00A141E0" w:rsidRPr="00A141E0" w:rsidRDefault="00A141E0" w:rsidP="00A141E0">
      <w:pPr>
        <w:rPr>
          <w:rFonts w:ascii="Verdana" w:hAnsi="Verdana"/>
          <w:b/>
          <w:bCs/>
          <w:sz w:val="17"/>
          <w:szCs w:val="17"/>
          <w:u w:val="single"/>
        </w:rPr>
      </w:pPr>
      <w:r w:rsidRPr="00A141E0">
        <w:rPr>
          <w:rFonts w:ascii="Verdana" w:hAnsi="Verdana"/>
          <w:b/>
          <w:bCs/>
          <w:sz w:val="17"/>
          <w:szCs w:val="17"/>
        </w:rPr>
        <w:t>Career Highlights</w:t>
      </w:r>
      <w:r>
        <w:rPr>
          <w:rFonts w:ascii="Verdana" w:hAnsi="Verdana"/>
          <w:b/>
          <w:bCs/>
          <w:sz w:val="17"/>
          <w:szCs w:val="17"/>
          <w:u w:val="single"/>
        </w:rPr>
        <w:t xml:space="preserve"> :</w:t>
      </w:r>
    </w:p>
    <w:p w:rsidR="00B31C8A" w:rsidRDefault="00A141E0" w:rsidP="00A141E0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Lead </w:t>
      </w:r>
      <w:r w:rsidR="000566CF">
        <w:rPr>
          <w:rFonts w:ascii="Verdana" w:hAnsi="Verdana"/>
          <w:b/>
          <w:bCs/>
          <w:sz w:val="17"/>
          <w:szCs w:val="17"/>
        </w:rPr>
        <w:t xml:space="preserve">high impact </w:t>
      </w:r>
      <w:r w:rsidR="004A02C3">
        <w:rPr>
          <w:rFonts w:ascii="Verdana" w:hAnsi="Verdana"/>
          <w:b/>
          <w:bCs/>
          <w:sz w:val="17"/>
          <w:szCs w:val="17"/>
        </w:rPr>
        <w:t>Global</w:t>
      </w:r>
      <w:r w:rsidR="006F5C83">
        <w:rPr>
          <w:rFonts w:ascii="Verdana" w:hAnsi="Verdana"/>
          <w:b/>
          <w:bCs/>
          <w:sz w:val="17"/>
          <w:szCs w:val="17"/>
        </w:rPr>
        <w:t xml:space="preserve"> </w:t>
      </w:r>
      <w:r w:rsidR="000566CF">
        <w:rPr>
          <w:rFonts w:ascii="Verdana" w:hAnsi="Verdana"/>
          <w:b/>
          <w:bCs/>
          <w:sz w:val="17"/>
          <w:szCs w:val="17"/>
        </w:rPr>
        <w:t xml:space="preserve">projects resulting in </w:t>
      </w:r>
      <w:r w:rsidR="00B31C8A">
        <w:rPr>
          <w:rFonts w:ascii="Verdana" w:hAnsi="Verdana"/>
          <w:b/>
          <w:bCs/>
          <w:sz w:val="17"/>
          <w:szCs w:val="17"/>
        </w:rPr>
        <w:t>incremental revenue</w:t>
      </w:r>
      <w:r w:rsidR="000566CF">
        <w:rPr>
          <w:rFonts w:ascii="Verdana" w:hAnsi="Verdana"/>
          <w:b/>
          <w:bCs/>
          <w:sz w:val="17"/>
          <w:szCs w:val="17"/>
        </w:rPr>
        <w:t xml:space="preserve"> during downturn and </w:t>
      </w:r>
    </w:p>
    <w:p w:rsidR="00FE063F" w:rsidRDefault="00FE063F" w:rsidP="00FE063F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Lead the</w:t>
      </w:r>
      <w:r w:rsidR="00EE116F">
        <w:rPr>
          <w:rFonts w:ascii="Verdana" w:hAnsi="Verdana"/>
          <w:b/>
          <w:bCs/>
          <w:sz w:val="17"/>
          <w:szCs w:val="17"/>
        </w:rPr>
        <w:t xml:space="preserve"> growth and standardization</w:t>
      </w:r>
      <w:r w:rsidR="00533A83">
        <w:rPr>
          <w:rFonts w:ascii="Verdana" w:hAnsi="Verdana"/>
          <w:b/>
          <w:bCs/>
          <w:sz w:val="17"/>
          <w:szCs w:val="17"/>
        </w:rPr>
        <w:t xml:space="preserve"> and process optimization</w:t>
      </w:r>
      <w:r w:rsidR="00EE116F">
        <w:rPr>
          <w:rFonts w:ascii="Verdana" w:hAnsi="Verdana"/>
          <w:b/>
          <w:bCs/>
          <w:sz w:val="17"/>
          <w:szCs w:val="17"/>
        </w:rPr>
        <w:t xml:space="preserve"> of various key projects.</w:t>
      </w:r>
    </w:p>
    <w:p w:rsidR="00FE063F" w:rsidRDefault="00FE063F" w:rsidP="00FE063F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Lead negotiations of contract with Vendors</w:t>
      </w:r>
      <w:r w:rsidR="004F20C0">
        <w:rPr>
          <w:rFonts w:ascii="Verdana" w:hAnsi="Verdana"/>
          <w:b/>
          <w:bCs/>
          <w:sz w:val="17"/>
          <w:szCs w:val="17"/>
        </w:rPr>
        <w:t>.</w:t>
      </w:r>
    </w:p>
    <w:p w:rsidR="00A141E0" w:rsidRPr="004F20C0" w:rsidRDefault="00A141E0" w:rsidP="00C40CFC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 w:rsidRPr="004F20C0">
        <w:rPr>
          <w:rFonts w:ascii="Verdana" w:hAnsi="Verdana"/>
          <w:b/>
          <w:bCs/>
          <w:sz w:val="17"/>
          <w:szCs w:val="17"/>
        </w:rPr>
        <w:t xml:space="preserve">Well executed cost management and lean transformation resulted in </w:t>
      </w:r>
      <w:r w:rsidR="007A5804" w:rsidRPr="004F20C0">
        <w:rPr>
          <w:rFonts w:ascii="Verdana" w:hAnsi="Verdana"/>
          <w:b/>
          <w:bCs/>
          <w:sz w:val="17"/>
          <w:szCs w:val="17"/>
        </w:rPr>
        <w:t xml:space="preserve">significant </w:t>
      </w:r>
      <w:r w:rsidRPr="004F20C0">
        <w:rPr>
          <w:rFonts w:ascii="Verdana" w:hAnsi="Verdana"/>
          <w:b/>
          <w:bCs/>
          <w:sz w:val="17"/>
          <w:szCs w:val="17"/>
        </w:rPr>
        <w:t>op</w:t>
      </w:r>
      <w:r w:rsidR="007A5804" w:rsidRPr="004F20C0">
        <w:rPr>
          <w:rFonts w:ascii="Verdana" w:hAnsi="Verdana"/>
          <w:b/>
          <w:bCs/>
          <w:sz w:val="17"/>
          <w:szCs w:val="17"/>
        </w:rPr>
        <w:t>erating expense reduction.</w:t>
      </w:r>
      <w:r w:rsidR="00F85B6D" w:rsidRPr="004F20C0">
        <w:rPr>
          <w:rFonts w:ascii="Verdana" w:hAnsi="Verdana"/>
          <w:b/>
          <w:bCs/>
          <w:sz w:val="17"/>
          <w:szCs w:val="17"/>
        </w:rPr>
        <w:t xml:space="preserve"> Achievement of operating margin of 30.5%</w:t>
      </w:r>
    </w:p>
    <w:p w:rsidR="00A141E0" w:rsidRDefault="00DD3E77" w:rsidP="00A141E0">
      <w:pPr>
        <w:numPr>
          <w:ilvl w:val="0"/>
          <w:numId w:val="19"/>
        </w:numPr>
        <w:rPr>
          <w:rFonts w:ascii="Verdana" w:hAnsi="Verdana"/>
          <w:b/>
          <w:bCs/>
          <w:sz w:val="17"/>
          <w:szCs w:val="17"/>
        </w:rPr>
      </w:pPr>
      <w:r w:rsidRPr="004417D9">
        <w:rPr>
          <w:rFonts w:ascii="Verdana" w:hAnsi="Verdana"/>
          <w:b/>
          <w:bCs/>
          <w:sz w:val="17"/>
          <w:szCs w:val="17"/>
        </w:rPr>
        <w:t xml:space="preserve">Lead </w:t>
      </w:r>
      <w:r w:rsidR="00A141E0" w:rsidRPr="004417D9">
        <w:rPr>
          <w:rFonts w:ascii="Verdana" w:hAnsi="Verdana"/>
          <w:b/>
          <w:bCs/>
          <w:sz w:val="17"/>
          <w:szCs w:val="17"/>
        </w:rPr>
        <w:t>Revenue Increase</w:t>
      </w:r>
      <w:r w:rsidRPr="004417D9">
        <w:rPr>
          <w:rFonts w:ascii="Verdana" w:hAnsi="Verdana"/>
          <w:b/>
          <w:bCs/>
          <w:sz w:val="17"/>
          <w:szCs w:val="17"/>
        </w:rPr>
        <w:t xml:space="preserve"> to</w:t>
      </w:r>
      <w:r w:rsidR="00A141E0" w:rsidRPr="004417D9">
        <w:rPr>
          <w:rFonts w:ascii="Verdana" w:hAnsi="Verdana"/>
          <w:b/>
          <w:bCs/>
          <w:sz w:val="17"/>
          <w:szCs w:val="17"/>
        </w:rPr>
        <w:t xml:space="preserve"> 33%</w:t>
      </w:r>
      <w:r w:rsidR="00246376" w:rsidRPr="004417D9">
        <w:rPr>
          <w:rFonts w:ascii="Verdana" w:hAnsi="Verdana"/>
          <w:b/>
          <w:bCs/>
          <w:sz w:val="17"/>
          <w:szCs w:val="17"/>
        </w:rPr>
        <w:t>(</w:t>
      </w:r>
      <w:r w:rsidR="00483765" w:rsidRPr="004417D9">
        <w:rPr>
          <w:rFonts w:ascii="Verdana" w:hAnsi="Verdana"/>
          <w:b/>
          <w:bCs/>
          <w:sz w:val="17"/>
          <w:szCs w:val="17"/>
        </w:rPr>
        <w:t>2008-</w:t>
      </w:r>
      <w:r w:rsidR="00246376" w:rsidRPr="004417D9">
        <w:rPr>
          <w:rFonts w:ascii="Verdana" w:hAnsi="Verdana"/>
          <w:b/>
          <w:bCs/>
          <w:sz w:val="17"/>
          <w:szCs w:val="17"/>
        </w:rPr>
        <w:t>2009) ~ 17%(</w:t>
      </w:r>
      <w:r w:rsidR="00483765" w:rsidRPr="004417D9">
        <w:rPr>
          <w:rFonts w:ascii="Verdana" w:hAnsi="Verdana"/>
          <w:b/>
          <w:bCs/>
          <w:sz w:val="17"/>
          <w:szCs w:val="17"/>
        </w:rPr>
        <w:t>2009-</w:t>
      </w:r>
      <w:r w:rsidR="00246376" w:rsidRPr="004417D9">
        <w:rPr>
          <w:rFonts w:ascii="Verdana" w:hAnsi="Verdana"/>
          <w:b/>
          <w:bCs/>
          <w:sz w:val="17"/>
          <w:szCs w:val="17"/>
        </w:rPr>
        <w:t>2010)</w:t>
      </w:r>
      <w:r w:rsidR="004417D9" w:rsidRPr="004417D9">
        <w:rPr>
          <w:rFonts w:ascii="Verdana" w:hAnsi="Verdana"/>
          <w:b/>
          <w:bCs/>
          <w:sz w:val="17"/>
          <w:szCs w:val="17"/>
        </w:rPr>
        <w:t>.</w:t>
      </w:r>
      <w:r w:rsidR="00A141E0" w:rsidRPr="004417D9">
        <w:rPr>
          <w:rFonts w:ascii="Verdana" w:hAnsi="Verdana"/>
          <w:b/>
          <w:bCs/>
          <w:sz w:val="17"/>
          <w:szCs w:val="17"/>
        </w:rPr>
        <w:t>Increase</w:t>
      </w:r>
      <w:r w:rsidRPr="004417D9">
        <w:rPr>
          <w:rFonts w:ascii="Verdana" w:hAnsi="Verdana"/>
          <w:b/>
          <w:bCs/>
          <w:sz w:val="17"/>
          <w:szCs w:val="17"/>
        </w:rPr>
        <w:t>d</w:t>
      </w:r>
      <w:r w:rsidR="00A141E0" w:rsidRPr="004417D9">
        <w:rPr>
          <w:rFonts w:ascii="Verdana" w:hAnsi="Verdana"/>
          <w:b/>
          <w:bCs/>
          <w:sz w:val="17"/>
          <w:szCs w:val="17"/>
        </w:rPr>
        <w:t xml:space="preserve"> Account profitability by 38%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Certification:</w:t>
      </w:r>
    </w:p>
    <w:p w:rsidR="00D54B4F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Global Business Strategy Certification </w:t>
      </w:r>
      <w:r>
        <w:rPr>
          <w:rFonts w:ascii="Verdana" w:hAnsi="Verdana"/>
          <w:b/>
          <w:sz w:val="17"/>
          <w:szCs w:val="17"/>
        </w:rPr>
        <w:t>Manchester Business School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b/>
          <w:sz w:val="17"/>
          <w:szCs w:val="17"/>
        </w:rPr>
        <w:t>U.K.</w:t>
      </w:r>
    </w:p>
    <w:p w:rsidR="00EE01E0" w:rsidRPr="00EE01E0" w:rsidRDefault="00EE01E0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  <w:szCs w:val="18"/>
        </w:rPr>
      </w:pPr>
      <w:r w:rsidRPr="00EE01E0">
        <w:rPr>
          <w:rFonts w:ascii="Palatino Linotype" w:hAnsi="Palatino Linotype"/>
          <w:b/>
          <w:bCs/>
          <w:sz w:val="20"/>
          <w:szCs w:val="18"/>
        </w:rPr>
        <w:t>WORK EXPERIENCE</w:t>
      </w:r>
    </w:p>
    <w:p w:rsidR="0070218B" w:rsidRDefault="0070218B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Company: </w:t>
      </w:r>
      <w:r w:rsidR="006E1FF4">
        <w:rPr>
          <w:rFonts w:ascii="Verdana" w:hAnsi="Verdana"/>
          <w:b/>
          <w:bCs/>
          <w:sz w:val="17"/>
          <w:szCs w:val="17"/>
        </w:rPr>
        <w:t>SAP</w:t>
      </w:r>
    </w:p>
    <w:p w:rsidR="00EE01E0" w:rsidRDefault="00EE01E0"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Role:</w:t>
      </w:r>
      <w:r w:rsidR="001F67F7">
        <w:rPr>
          <w:rFonts w:ascii="Verdana" w:hAnsi="Verdana"/>
          <w:sz w:val="17"/>
          <w:szCs w:val="17"/>
        </w:rPr>
        <w:t xml:space="preserve"> Principal</w:t>
      </w:r>
      <w:r w:rsidR="002F481F">
        <w:rPr>
          <w:rFonts w:ascii="Verdana" w:hAnsi="Verdana"/>
          <w:sz w:val="17"/>
          <w:szCs w:val="17"/>
        </w:rPr>
        <w:t xml:space="preserve"> Consultant</w:t>
      </w:r>
      <w:r w:rsidR="00315D6C">
        <w:rPr>
          <w:rFonts w:ascii="Verdana" w:hAnsi="Verdana"/>
          <w:sz w:val="17"/>
          <w:szCs w:val="17"/>
        </w:rPr>
        <w:t xml:space="preserve">                                               </w:t>
      </w:r>
      <w:r w:rsidR="00D91A7F">
        <w:rPr>
          <w:rFonts w:ascii="Verdana" w:hAnsi="Verdana"/>
          <w:sz w:val="17"/>
          <w:szCs w:val="17"/>
        </w:rPr>
        <w:t xml:space="preserve">                  Reporting To : EMEA (Region)</w:t>
      </w:r>
    </w:p>
    <w:p w:rsidR="00A91EC4" w:rsidRDefault="002F481F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Company Profile: </w:t>
      </w:r>
      <w:r>
        <w:rPr>
          <w:rFonts w:ascii="Verdana" w:hAnsi="Verdana" w:cs="Verdana"/>
          <w:sz w:val="17"/>
          <w:szCs w:val="17"/>
        </w:rPr>
        <w:t xml:space="preserve">Providing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 w:cs="Verdana"/>
              <w:sz w:val="17"/>
              <w:szCs w:val="17"/>
            </w:rPr>
            <w:t>Enterprise</w:t>
          </w:r>
        </w:smartTag>
      </w:smartTag>
      <w:r>
        <w:rPr>
          <w:rFonts w:ascii="Verdana" w:hAnsi="Verdana" w:cs="Verdana"/>
          <w:sz w:val="17"/>
          <w:szCs w:val="17"/>
        </w:rPr>
        <w:t xml:space="preserve"> software product and solutions and services across the globe.</w:t>
      </w:r>
    </w:p>
    <w:p w:rsidR="00A91EC4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Duration:</w:t>
      </w:r>
      <w:r>
        <w:rPr>
          <w:rFonts w:ascii="Verdana" w:hAnsi="Verdana"/>
          <w:sz w:val="17"/>
          <w:szCs w:val="17"/>
        </w:rPr>
        <w:t xml:space="preserve"> Sept 2006 till present 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Major Role:</w:t>
      </w:r>
    </w:p>
    <w:p w:rsidR="00837E5E" w:rsidRPr="00CF1BA3" w:rsidRDefault="00EE01E0" w:rsidP="00970216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Played a pivotal role in </w:t>
      </w:r>
      <w:r w:rsidR="00D125E2" w:rsidRPr="00D125E2">
        <w:rPr>
          <w:rFonts w:ascii="Verdana" w:hAnsi="Verdana"/>
          <w:b/>
          <w:bCs/>
          <w:sz w:val="17"/>
          <w:szCs w:val="17"/>
        </w:rPr>
        <w:t>Lead</w:t>
      </w:r>
      <w:r w:rsidR="00D125E2">
        <w:rPr>
          <w:rFonts w:ascii="Verdana" w:hAnsi="Verdana"/>
          <w:b/>
          <w:bCs/>
          <w:sz w:val="17"/>
          <w:szCs w:val="17"/>
        </w:rPr>
        <w:t>ing strategic</w:t>
      </w:r>
      <w:r w:rsidR="00D125E2" w:rsidRPr="00D125E2">
        <w:rPr>
          <w:rFonts w:ascii="Verdana" w:hAnsi="Verdana"/>
          <w:b/>
          <w:bCs/>
          <w:sz w:val="17"/>
          <w:szCs w:val="17"/>
        </w:rPr>
        <w:t xml:space="preserve"> projects under COO Board area</w:t>
      </w:r>
      <w:r w:rsidR="00D125E2">
        <w:rPr>
          <w:rFonts w:ascii="Verdana" w:hAnsi="Verdana"/>
          <w:b/>
          <w:bCs/>
          <w:sz w:val="17"/>
          <w:szCs w:val="17"/>
        </w:rPr>
        <w:t xml:space="preserve"> of</w:t>
      </w:r>
      <w:r w:rsidR="00D125E2" w:rsidRPr="00D125E2">
        <w:rPr>
          <w:rFonts w:ascii="Verdana" w:hAnsi="Verdana"/>
          <w:b/>
          <w:bCs/>
          <w:sz w:val="17"/>
          <w:szCs w:val="17"/>
        </w:rPr>
        <w:t xml:space="preserve"> </w:t>
      </w:r>
      <w:r w:rsidR="00987C73">
        <w:rPr>
          <w:rFonts w:ascii="Verdana" w:hAnsi="Verdana"/>
          <w:b/>
          <w:bCs/>
          <w:sz w:val="17"/>
          <w:szCs w:val="17"/>
        </w:rPr>
        <w:t>High Impact</w:t>
      </w:r>
      <w:r w:rsidR="00D125E2">
        <w:rPr>
          <w:rFonts w:ascii="Verdana" w:hAnsi="Verdana"/>
          <w:b/>
          <w:bCs/>
          <w:sz w:val="17"/>
          <w:szCs w:val="17"/>
        </w:rPr>
        <w:t>.</w:t>
      </w:r>
    </w:p>
    <w:p w:rsidR="001839E1" w:rsidRPr="005E3BCA" w:rsidRDefault="001839E1" w:rsidP="00970216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Thought leadership on various High impact projects.</w:t>
      </w:r>
    </w:p>
    <w:p w:rsidR="002763FD" w:rsidRPr="00E37FA9" w:rsidRDefault="008A1722" w:rsidP="00A91EC4">
      <w:pPr>
        <w:numPr>
          <w:ilvl w:val="1"/>
          <w:numId w:val="5"/>
        </w:numPr>
        <w:tabs>
          <w:tab w:val="left" w:pos="1080"/>
        </w:tabs>
        <w:rPr>
          <w:rFonts w:ascii="Verdana" w:hAnsi="Verdana"/>
          <w:b/>
          <w:bCs/>
          <w:sz w:val="17"/>
          <w:szCs w:val="17"/>
        </w:rPr>
      </w:pPr>
      <w:r w:rsidRPr="00E37FA9">
        <w:rPr>
          <w:rFonts w:ascii="Verdana" w:hAnsi="Verdana"/>
          <w:sz w:val="17"/>
          <w:szCs w:val="17"/>
        </w:rPr>
        <w:t>Created virtual teams, and conducted knowledge tran</w:t>
      </w:r>
      <w:r w:rsidR="00025E6C" w:rsidRPr="00E37FA9">
        <w:rPr>
          <w:rFonts w:ascii="Verdana" w:hAnsi="Verdana"/>
          <w:sz w:val="17"/>
          <w:szCs w:val="17"/>
        </w:rPr>
        <w:t>sfers</w:t>
      </w:r>
      <w:r w:rsidR="009F097C" w:rsidRPr="00E37FA9">
        <w:rPr>
          <w:rFonts w:ascii="Verdana" w:hAnsi="Verdana"/>
          <w:sz w:val="17"/>
          <w:szCs w:val="17"/>
        </w:rPr>
        <w:t xml:space="preserve"> (Trainings)</w:t>
      </w:r>
      <w:r w:rsidR="00025E6C" w:rsidRPr="00E37FA9">
        <w:rPr>
          <w:rFonts w:ascii="Verdana" w:hAnsi="Verdana"/>
          <w:sz w:val="17"/>
          <w:szCs w:val="17"/>
        </w:rPr>
        <w:t xml:space="preserve"> to achieve business goals and o</w:t>
      </w:r>
      <w:r w:rsidRPr="00E37FA9">
        <w:rPr>
          <w:rFonts w:ascii="Verdana" w:hAnsi="Verdana"/>
          <w:sz w:val="17"/>
          <w:szCs w:val="17"/>
        </w:rPr>
        <w:t>bjectives.</w:t>
      </w:r>
      <w:r w:rsidR="00412BA9" w:rsidRPr="00E37FA9">
        <w:rPr>
          <w:rFonts w:ascii="Verdana" w:hAnsi="Verdana"/>
          <w:sz w:val="17"/>
          <w:szCs w:val="17"/>
        </w:rPr>
        <w:t xml:space="preserve"> </w:t>
      </w:r>
      <w:r w:rsidR="002763FD" w:rsidRPr="00E37FA9">
        <w:rPr>
          <w:rFonts w:ascii="Verdana" w:hAnsi="Verdana"/>
          <w:sz w:val="17"/>
          <w:szCs w:val="17"/>
        </w:rPr>
        <w:t>Vendor management</w:t>
      </w:r>
      <w:r w:rsidR="003950AB" w:rsidRPr="00E37FA9">
        <w:rPr>
          <w:rFonts w:ascii="Verdana" w:hAnsi="Verdana"/>
          <w:sz w:val="17"/>
          <w:szCs w:val="17"/>
        </w:rPr>
        <w:t xml:space="preserve">, performance and resource utilization and budget reports </w:t>
      </w:r>
      <w:r w:rsidR="002763FD" w:rsidRPr="00E37FA9">
        <w:rPr>
          <w:rFonts w:ascii="Verdana" w:hAnsi="Verdana"/>
          <w:sz w:val="17"/>
          <w:szCs w:val="17"/>
        </w:rPr>
        <w:t>.</w:t>
      </w:r>
    </w:p>
    <w:p w:rsidR="00EE01E0" w:rsidRDefault="00EE01E0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Other Main Functions:</w:t>
      </w:r>
    </w:p>
    <w:p w:rsidR="00EE01E0" w:rsidRDefault="00EE01E0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Solutions:</w:t>
      </w:r>
    </w:p>
    <w:p w:rsidR="0094652D" w:rsidRPr="007B4087" w:rsidRDefault="00837E5E" w:rsidP="00043288">
      <w:pPr>
        <w:rPr>
          <w:b/>
        </w:rPr>
      </w:pPr>
      <w:r w:rsidRPr="00D334E5">
        <w:rPr>
          <w:rFonts w:ascii="Verdana" w:hAnsi="Verdana"/>
          <w:sz w:val="17"/>
          <w:szCs w:val="17"/>
        </w:rPr>
        <w:t>Worked for sta</w:t>
      </w:r>
      <w:r w:rsidRPr="00865D7D">
        <w:rPr>
          <w:rFonts w:ascii="Verdana" w:hAnsi="Verdana"/>
          <w:sz w:val="17"/>
          <w:szCs w:val="17"/>
        </w:rPr>
        <w:t>kehol</w:t>
      </w:r>
      <w:r w:rsidRPr="00D334E5">
        <w:rPr>
          <w:rFonts w:ascii="Verdana" w:hAnsi="Verdana"/>
          <w:sz w:val="17"/>
          <w:szCs w:val="17"/>
        </w:rPr>
        <w:t>ders</w:t>
      </w:r>
      <w:r w:rsidR="00A24B33">
        <w:rPr>
          <w:rFonts w:ascii="Verdana" w:hAnsi="Verdana"/>
          <w:sz w:val="17"/>
          <w:szCs w:val="17"/>
        </w:rPr>
        <w:t>,</w:t>
      </w:r>
      <w:r w:rsidR="0024795C">
        <w:rPr>
          <w:rFonts w:ascii="Verdana" w:hAnsi="Verdana"/>
          <w:sz w:val="17"/>
          <w:szCs w:val="17"/>
        </w:rPr>
        <w:t>in the board area,</w:t>
      </w:r>
      <w:r w:rsidRPr="00D334E5">
        <w:rPr>
          <w:rFonts w:ascii="Verdana" w:hAnsi="Verdana"/>
          <w:sz w:val="17"/>
          <w:szCs w:val="17"/>
        </w:rPr>
        <w:t xml:space="preserve"> c</w:t>
      </w:r>
      <w:r w:rsidR="00970216" w:rsidRPr="00D334E5">
        <w:rPr>
          <w:rFonts w:ascii="Verdana" w:hAnsi="Verdana"/>
          <w:sz w:val="17"/>
          <w:szCs w:val="17"/>
        </w:rPr>
        <w:t>onceptualizing</w:t>
      </w:r>
      <w:r w:rsidR="00012A3E" w:rsidRPr="00D334E5">
        <w:rPr>
          <w:rFonts w:ascii="Verdana" w:hAnsi="Verdana"/>
          <w:sz w:val="17"/>
          <w:szCs w:val="17"/>
        </w:rPr>
        <w:t>, framework,</w:t>
      </w:r>
      <w:r w:rsidR="00B81BB7" w:rsidRPr="00D334E5">
        <w:rPr>
          <w:rFonts w:ascii="Verdana" w:hAnsi="Verdana"/>
          <w:sz w:val="17"/>
          <w:szCs w:val="17"/>
        </w:rPr>
        <w:t xml:space="preserve"> plans</w:t>
      </w:r>
      <w:r w:rsidR="00012A3E" w:rsidRPr="00D334E5">
        <w:rPr>
          <w:rFonts w:ascii="Verdana" w:hAnsi="Verdana"/>
          <w:sz w:val="17"/>
          <w:szCs w:val="17"/>
        </w:rPr>
        <w:t xml:space="preserve"> </w:t>
      </w:r>
      <w:r w:rsidR="001935DE" w:rsidRPr="00D334E5">
        <w:rPr>
          <w:rFonts w:ascii="Verdana" w:hAnsi="Verdana"/>
          <w:sz w:val="17"/>
          <w:szCs w:val="17"/>
        </w:rPr>
        <w:t xml:space="preserve">for </w:t>
      </w:r>
      <w:r w:rsidR="00400920">
        <w:rPr>
          <w:rFonts w:ascii="Verdana" w:hAnsi="Verdana"/>
          <w:sz w:val="17"/>
          <w:szCs w:val="17"/>
        </w:rPr>
        <w:t>various</w:t>
      </w:r>
      <w:r w:rsidR="00D125E2">
        <w:rPr>
          <w:rFonts w:ascii="Verdana" w:hAnsi="Verdana"/>
          <w:sz w:val="17"/>
          <w:szCs w:val="17"/>
        </w:rPr>
        <w:t xml:space="preserve"> high impact</w:t>
      </w:r>
      <w:r w:rsidR="00400920">
        <w:rPr>
          <w:rFonts w:ascii="Verdana" w:hAnsi="Verdana"/>
          <w:sz w:val="17"/>
          <w:szCs w:val="17"/>
        </w:rPr>
        <w:t xml:space="preserve"> </w:t>
      </w:r>
      <w:r w:rsidR="00D125E2">
        <w:rPr>
          <w:rFonts w:ascii="Verdana" w:hAnsi="Verdana"/>
          <w:sz w:val="17"/>
          <w:szCs w:val="17"/>
        </w:rPr>
        <w:t>strategic</w:t>
      </w:r>
      <w:r w:rsidR="00BC465A">
        <w:rPr>
          <w:rFonts w:ascii="Verdana" w:hAnsi="Verdana"/>
          <w:sz w:val="17"/>
          <w:szCs w:val="17"/>
        </w:rPr>
        <w:t xml:space="preserve"> Global</w:t>
      </w:r>
      <w:r w:rsidR="00511DCB">
        <w:rPr>
          <w:rFonts w:ascii="Verdana" w:hAnsi="Verdana"/>
          <w:sz w:val="17"/>
          <w:szCs w:val="17"/>
        </w:rPr>
        <w:t xml:space="preserve"> </w:t>
      </w:r>
      <w:r w:rsidR="000209BD" w:rsidRPr="00D334E5">
        <w:rPr>
          <w:rFonts w:ascii="Verdana" w:hAnsi="Verdana"/>
          <w:sz w:val="17"/>
          <w:szCs w:val="17"/>
        </w:rPr>
        <w:t>Projects</w:t>
      </w:r>
      <w:r w:rsidR="00937197">
        <w:rPr>
          <w:rFonts w:ascii="Verdana" w:hAnsi="Verdana"/>
          <w:sz w:val="17"/>
          <w:szCs w:val="17"/>
        </w:rPr>
        <w:t xml:space="preserve"> for incremental revenue,</w:t>
      </w:r>
      <w:r w:rsidR="00DE3940" w:rsidRPr="00DE3940">
        <w:t xml:space="preserve"> </w:t>
      </w:r>
      <w:r w:rsidR="00DE3940" w:rsidRPr="00DE3940">
        <w:rPr>
          <w:rFonts w:ascii="Verdana" w:hAnsi="Verdana"/>
          <w:sz w:val="17"/>
          <w:szCs w:val="17"/>
        </w:rPr>
        <w:t>drive important strategy initiatives in concert with the strategic councils and boards</w:t>
      </w:r>
      <w:r w:rsidR="00DE3940">
        <w:rPr>
          <w:rFonts w:ascii="Verdana" w:hAnsi="Verdana"/>
          <w:sz w:val="17"/>
          <w:szCs w:val="17"/>
        </w:rPr>
        <w:t>,</w:t>
      </w:r>
      <w:r w:rsidR="005C04DA" w:rsidRPr="005C04DA">
        <w:t xml:space="preserve"> </w:t>
      </w:r>
      <w:r w:rsidR="005C04DA" w:rsidRPr="005C04DA">
        <w:rPr>
          <w:rFonts w:ascii="Verdana" w:hAnsi="Verdana"/>
          <w:sz w:val="17"/>
          <w:szCs w:val="17"/>
        </w:rPr>
        <w:t>promote revenue,</w:t>
      </w:r>
      <w:r w:rsidR="005C04DA">
        <w:rPr>
          <w:rFonts w:ascii="Verdana" w:hAnsi="Verdana"/>
          <w:sz w:val="17"/>
          <w:szCs w:val="17"/>
        </w:rPr>
        <w:t xml:space="preserve"> profitability,</w:t>
      </w:r>
      <w:r w:rsidR="00820C0F" w:rsidRPr="00820C0F">
        <w:rPr>
          <w:rFonts w:ascii="Verdana" w:hAnsi="Verdana"/>
          <w:sz w:val="17"/>
          <w:szCs w:val="17"/>
        </w:rPr>
        <w:t xml:space="preserve"> </w:t>
      </w:r>
      <w:r w:rsidR="00820C0F" w:rsidRPr="00BD7E48">
        <w:rPr>
          <w:rFonts w:ascii="Verdana" w:hAnsi="Verdana"/>
          <w:sz w:val="17"/>
          <w:szCs w:val="17"/>
        </w:rPr>
        <w:t>engaging with key stakeholders like investors, analysts, fund managers</w:t>
      </w:r>
      <w:r w:rsidR="00820C0F">
        <w:rPr>
          <w:rFonts w:ascii="Verdana" w:hAnsi="Verdana"/>
          <w:sz w:val="17"/>
          <w:szCs w:val="17"/>
        </w:rPr>
        <w:t>,</w:t>
      </w:r>
      <w:r w:rsidR="00820C0F" w:rsidRPr="00BD7E48">
        <w:t xml:space="preserve"> </w:t>
      </w:r>
      <w:r w:rsidR="00820C0F" w:rsidRPr="00BD7E48">
        <w:rPr>
          <w:rFonts w:ascii="Verdana" w:hAnsi="Verdana"/>
          <w:sz w:val="17"/>
          <w:szCs w:val="17"/>
        </w:rPr>
        <w:t>delivery and communication to business partners on current performance, market outlooks and projected milestones</w:t>
      </w:r>
      <w:r w:rsidR="00820C0F">
        <w:rPr>
          <w:rFonts w:ascii="Verdana" w:hAnsi="Verdana"/>
          <w:sz w:val="17"/>
          <w:szCs w:val="17"/>
        </w:rPr>
        <w:t>,</w:t>
      </w:r>
      <w:r w:rsidR="005C04DA">
        <w:rPr>
          <w:rFonts w:ascii="Verdana" w:hAnsi="Verdana"/>
          <w:sz w:val="17"/>
          <w:szCs w:val="17"/>
        </w:rPr>
        <w:t xml:space="preserve"> and growth of</w:t>
      </w:r>
      <w:r w:rsidR="005C04DA" w:rsidRPr="005C04DA">
        <w:rPr>
          <w:rFonts w:ascii="Verdana" w:hAnsi="Verdana"/>
          <w:sz w:val="17"/>
          <w:szCs w:val="17"/>
        </w:rPr>
        <w:t xml:space="preserve"> organization</w:t>
      </w:r>
      <w:r w:rsidR="005C04DA">
        <w:rPr>
          <w:rFonts w:ascii="Verdana" w:hAnsi="Verdana"/>
          <w:sz w:val="17"/>
          <w:szCs w:val="17"/>
        </w:rPr>
        <w:t>,</w:t>
      </w:r>
      <w:r w:rsidR="001121D4" w:rsidRPr="001121D4">
        <w:rPr>
          <w:rFonts w:ascii="Verdana" w:hAnsi="Verdana"/>
          <w:sz w:val="17"/>
          <w:szCs w:val="17"/>
        </w:rPr>
        <w:t xml:space="preserve"> execute Private Equity and Capital Markets transactions</w:t>
      </w:r>
      <w:r w:rsidR="001121D4">
        <w:rPr>
          <w:rFonts w:ascii="Verdana" w:hAnsi="Verdana"/>
          <w:sz w:val="17"/>
          <w:szCs w:val="17"/>
        </w:rPr>
        <w:t>, build the</w:t>
      </w:r>
      <w:r w:rsidR="001121D4" w:rsidRPr="001121D4">
        <w:rPr>
          <w:rFonts w:ascii="Verdana" w:hAnsi="Verdana"/>
          <w:sz w:val="17"/>
          <w:szCs w:val="17"/>
        </w:rPr>
        <w:t xml:space="preserve"> supporting team</w:t>
      </w:r>
      <w:r w:rsidR="001121D4">
        <w:rPr>
          <w:rFonts w:ascii="Verdana" w:hAnsi="Verdana"/>
          <w:sz w:val="17"/>
          <w:szCs w:val="17"/>
        </w:rPr>
        <w:t>,</w:t>
      </w:r>
      <w:r w:rsidR="001121D4" w:rsidRPr="001B6067">
        <w:t xml:space="preserve"> </w:t>
      </w:r>
      <w:r w:rsidR="001121D4" w:rsidRPr="001B6067">
        <w:rPr>
          <w:rFonts w:ascii="Verdana" w:hAnsi="Verdana"/>
          <w:sz w:val="17"/>
          <w:szCs w:val="17"/>
        </w:rPr>
        <w:t>exploring new business opportunities</w:t>
      </w:r>
      <w:r w:rsidR="001121D4">
        <w:rPr>
          <w:rFonts w:ascii="Verdana" w:hAnsi="Verdana"/>
          <w:sz w:val="17"/>
          <w:szCs w:val="17"/>
        </w:rPr>
        <w:t>,</w:t>
      </w:r>
      <w:r w:rsidR="001B6067" w:rsidRPr="001B6067">
        <w:rPr>
          <w:rFonts w:ascii="Verdana" w:hAnsi="Verdana"/>
          <w:sz w:val="17"/>
          <w:szCs w:val="17"/>
        </w:rPr>
        <w:t xml:space="preserve"> Identifying M&amp;A Targets planning &amp; conducting due diligence</w:t>
      </w:r>
      <w:r w:rsidR="001B6067">
        <w:rPr>
          <w:rFonts w:ascii="Verdana" w:hAnsi="Verdana"/>
          <w:sz w:val="17"/>
          <w:szCs w:val="17"/>
        </w:rPr>
        <w:t>,</w:t>
      </w:r>
      <w:r w:rsidR="001B6067" w:rsidRPr="001B6067">
        <w:t xml:space="preserve"> </w:t>
      </w:r>
      <w:r w:rsidR="001B6067" w:rsidRPr="001B6067">
        <w:rPr>
          <w:rFonts w:ascii="Verdana" w:hAnsi="Verdana"/>
          <w:sz w:val="17"/>
          <w:szCs w:val="17"/>
        </w:rPr>
        <w:t>exploring new business opportunities</w:t>
      </w:r>
      <w:r w:rsidR="001B6067">
        <w:rPr>
          <w:rFonts w:ascii="Verdana" w:hAnsi="Verdana"/>
          <w:sz w:val="17"/>
          <w:szCs w:val="17"/>
        </w:rPr>
        <w:t>,</w:t>
      </w:r>
      <w:r w:rsidR="001B6067" w:rsidRPr="001B6067">
        <w:t xml:space="preserve"> </w:t>
      </w:r>
      <w:r w:rsidR="001B6067" w:rsidRPr="001B6067">
        <w:rPr>
          <w:rFonts w:ascii="Verdana" w:hAnsi="Verdana"/>
          <w:sz w:val="17"/>
          <w:szCs w:val="17"/>
        </w:rPr>
        <w:t>Developing Cost Saving initiatives</w:t>
      </w:r>
      <w:r w:rsidR="001B6067">
        <w:rPr>
          <w:rFonts w:ascii="Verdana" w:hAnsi="Verdana"/>
          <w:sz w:val="17"/>
          <w:szCs w:val="17"/>
        </w:rPr>
        <w:t>,</w:t>
      </w:r>
      <w:r w:rsidR="001B6067" w:rsidRPr="001B6067">
        <w:rPr>
          <w:rFonts w:ascii="Verdana" w:hAnsi="Verdana"/>
          <w:sz w:val="17"/>
          <w:szCs w:val="17"/>
        </w:rPr>
        <w:t xml:space="preserve"> Analyzing &amp; improving strategic marketing campaigns</w:t>
      </w:r>
      <w:r w:rsidR="001B6067">
        <w:rPr>
          <w:rFonts w:ascii="Verdana" w:hAnsi="Verdana"/>
          <w:sz w:val="17"/>
          <w:szCs w:val="17"/>
        </w:rPr>
        <w:t>,</w:t>
      </w:r>
      <w:r w:rsidR="007A783E" w:rsidRPr="007A783E">
        <w:rPr>
          <w:rFonts w:ascii="Verdana" w:hAnsi="Verdana"/>
          <w:sz w:val="17"/>
          <w:szCs w:val="17"/>
        </w:rPr>
        <w:t xml:space="preserve"> ability </w:t>
      </w:r>
      <w:r w:rsidR="007A783E">
        <w:rPr>
          <w:rFonts w:ascii="Verdana" w:hAnsi="Verdana"/>
          <w:sz w:val="17"/>
          <w:szCs w:val="17"/>
        </w:rPr>
        <w:t>in launching technology</w:t>
      </w:r>
      <w:r w:rsidR="007A783E" w:rsidRPr="007A783E">
        <w:rPr>
          <w:rFonts w:ascii="Verdana" w:hAnsi="Verdana"/>
          <w:sz w:val="17"/>
          <w:szCs w:val="17"/>
        </w:rPr>
        <w:t xml:space="preserve"> products</w:t>
      </w:r>
      <w:r w:rsidR="007A783E">
        <w:rPr>
          <w:rFonts w:ascii="Verdana" w:hAnsi="Verdana"/>
          <w:sz w:val="17"/>
          <w:szCs w:val="17"/>
        </w:rPr>
        <w:t>,</w:t>
      </w:r>
      <w:r w:rsidR="007A783E" w:rsidRPr="007A783E">
        <w:t xml:space="preserve"> </w:t>
      </w:r>
      <w:r w:rsidR="007A783E" w:rsidRPr="007A783E">
        <w:rPr>
          <w:rFonts w:ascii="Verdana" w:hAnsi="Verdana"/>
          <w:sz w:val="17"/>
          <w:szCs w:val="17"/>
        </w:rPr>
        <w:t>framework and roadmap for execution and continual improvement</w:t>
      </w:r>
      <w:r w:rsidR="007A783E">
        <w:rPr>
          <w:rFonts w:ascii="Verdana" w:hAnsi="Verdana"/>
          <w:sz w:val="17"/>
          <w:szCs w:val="17"/>
        </w:rPr>
        <w:t>,</w:t>
      </w:r>
      <w:r w:rsidR="00996F9E" w:rsidRPr="00996F9E">
        <w:rPr>
          <w:rFonts w:ascii="Verdana" w:hAnsi="Verdana"/>
          <w:sz w:val="17"/>
          <w:szCs w:val="17"/>
        </w:rPr>
        <w:t xml:space="preserve"> </w:t>
      </w:r>
      <w:r w:rsidR="00996F9E">
        <w:rPr>
          <w:rFonts w:ascii="Verdana" w:hAnsi="Verdana"/>
          <w:sz w:val="17"/>
          <w:szCs w:val="17"/>
        </w:rPr>
        <w:t>day-to-day profit &amp; loss (P&amp;L) operations,</w:t>
      </w:r>
      <w:r w:rsidR="005C04DA" w:rsidRPr="005C04DA">
        <w:t xml:space="preserve"> </w:t>
      </w:r>
      <w:r w:rsidR="005C04DA" w:rsidRPr="005C04DA">
        <w:rPr>
          <w:rFonts w:ascii="Verdana" w:hAnsi="Verdana"/>
          <w:sz w:val="17"/>
          <w:szCs w:val="17"/>
        </w:rPr>
        <w:t>ef</w:t>
      </w:r>
      <w:r w:rsidR="005C04DA">
        <w:rPr>
          <w:rFonts w:ascii="Verdana" w:hAnsi="Verdana"/>
          <w:sz w:val="17"/>
          <w:szCs w:val="17"/>
        </w:rPr>
        <w:t>ficiency day to day functioning,</w:t>
      </w:r>
      <w:r w:rsidR="00B96047" w:rsidRPr="00B96047">
        <w:rPr>
          <w:rFonts w:ascii="Verdana" w:hAnsi="Verdana"/>
          <w:sz w:val="17"/>
          <w:szCs w:val="17"/>
        </w:rPr>
        <w:t xml:space="preserve"> </w:t>
      </w:r>
      <w:r w:rsidR="00B96047" w:rsidRPr="009F0D4B">
        <w:rPr>
          <w:rFonts w:ascii="Verdana" w:hAnsi="Verdana"/>
          <w:sz w:val="17"/>
          <w:szCs w:val="17"/>
        </w:rPr>
        <w:t>ability to</w:t>
      </w:r>
      <w:r w:rsidR="00B96047">
        <w:rPr>
          <w:rFonts w:ascii="Verdana" w:hAnsi="Verdana"/>
          <w:sz w:val="17"/>
          <w:szCs w:val="17"/>
        </w:rPr>
        <w:t xml:space="preserve"> drive modernisation and change,</w:t>
      </w:r>
      <w:r w:rsidR="00391BE7" w:rsidRPr="00391BE7">
        <w:rPr>
          <w:rFonts w:ascii="Verdana" w:hAnsi="Verdana"/>
          <w:sz w:val="17"/>
          <w:szCs w:val="17"/>
        </w:rPr>
        <w:t xml:space="preserve"> Company </w:t>
      </w:r>
      <w:r w:rsidR="00391BE7">
        <w:rPr>
          <w:rFonts w:ascii="Verdana" w:hAnsi="Verdana"/>
          <w:sz w:val="17"/>
          <w:szCs w:val="17"/>
        </w:rPr>
        <w:t>corporate Brand and Image development,</w:t>
      </w:r>
      <w:r w:rsidR="004763B7" w:rsidRPr="004763B7">
        <w:rPr>
          <w:rFonts w:ascii="Verdana" w:hAnsi="Verdana"/>
          <w:sz w:val="17"/>
          <w:szCs w:val="17"/>
        </w:rPr>
        <w:t xml:space="preserve"> </w:t>
      </w:r>
      <w:r w:rsidR="007546FB">
        <w:rPr>
          <w:rFonts w:ascii="Verdana" w:hAnsi="Verdana"/>
          <w:sz w:val="17"/>
          <w:szCs w:val="17"/>
        </w:rPr>
        <w:t>develop</w:t>
      </w:r>
      <w:r w:rsidR="007546FB" w:rsidRPr="007546FB">
        <w:t xml:space="preserve"> </w:t>
      </w:r>
      <w:r w:rsidR="007546FB" w:rsidRPr="007546FB">
        <w:rPr>
          <w:rFonts w:ascii="Verdana" w:hAnsi="Verdana"/>
          <w:sz w:val="17"/>
          <w:szCs w:val="17"/>
        </w:rPr>
        <w:t>short and long-term organizational strategy and plans</w:t>
      </w:r>
      <w:r w:rsidR="007546FB">
        <w:rPr>
          <w:rFonts w:ascii="Verdana" w:hAnsi="Verdana"/>
          <w:sz w:val="17"/>
          <w:szCs w:val="17"/>
        </w:rPr>
        <w:t>,</w:t>
      </w:r>
      <w:r w:rsidR="00DE3940" w:rsidRPr="00DE3940">
        <w:rPr>
          <w:rFonts w:ascii="Verdana" w:hAnsi="Verdana"/>
          <w:sz w:val="17"/>
          <w:szCs w:val="17"/>
        </w:rPr>
        <w:t xml:space="preserve"> budgeting, portfolio management, governance and thought leadership </w:t>
      </w:r>
      <w:r w:rsidR="00DE3940">
        <w:rPr>
          <w:rFonts w:ascii="Verdana" w:hAnsi="Verdana"/>
          <w:sz w:val="17"/>
          <w:szCs w:val="17"/>
        </w:rPr>
        <w:t>,</w:t>
      </w:r>
      <w:r w:rsidR="00DE3940" w:rsidRPr="00DE3940">
        <w:t xml:space="preserve"> </w:t>
      </w:r>
      <w:r w:rsidR="00DE3940" w:rsidRPr="00DE3940">
        <w:rPr>
          <w:rFonts w:ascii="Verdana" w:hAnsi="Verdana"/>
          <w:sz w:val="17"/>
          <w:szCs w:val="17"/>
        </w:rPr>
        <w:t>quick turnaround</w:t>
      </w:r>
      <w:r w:rsidR="00DE3940">
        <w:rPr>
          <w:rFonts w:ascii="Verdana" w:hAnsi="Verdana"/>
          <w:sz w:val="17"/>
          <w:szCs w:val="17"/>
        </w:rPr>
        <w:t>,</w:t>
      </w:r>
      <w:r w:rsidR="007546FB">
        <w:rPr>
          <w:rFonts w:ascii="Verdana" w:hAnsi="Verdana"/>
          <w:sz w:val="17"/>
          <w:szCs w:val="17"/>
        </w:rPr>
        <w:t xml:space="preserve"> all hands meeting representation,</w:t>
      </w:r>
      <w:r w:rsidR="004763B7" w:rsidRPr="004763B7">
        <w:t xml:space="preserve"> </w:t>
      </w:r>
      <w:r w:rsidR="007546FB" w:rsidRPr="007546FB">
        <w:rPr>
          <w:rFonts w:ascii="Verdana" w:hAnsi="Verdana"/>
          <w:sz w:val="17"/>
          <w:szCs w:val="17"/>
        </w:rPr>
        <w:t xml:space="preserve"> </w:t>
      </w:r>
      <w:r w:rsidR="00EA73FA" w:rsidRPr="00EA73FA">
        <w:rPr>
          <w:rFonts w:ascii="Verdana" w:hAnsi="Verdana"/>
          <w:sz w:val="17"/>
          <w:szCs w:val="17"/>
        </w:rPr>
        <w:t>public relations but is particularly focused on communicating the company¿s government affairs and public policy issues, executive</w:t>
      </w:r>
      <w:r w:rsidR="00EA73FA">
        <w:rPr>
          <w:rFonts w:ascii="Verdana" w:hAnsi="Verdana"/>
          <w:sz w:val="17"/>
          <w:szCs w:val="17"/>
        </w:rPr>
        <w:t xml:space="preserve"> support, crisis communications,</w:t>
      </w:r>
      <w:r w:rsidR="007546FB" w:rsidRPr="007546FB">
        <w:rPr>
          <w:rFonts w:ascii="Verdana" w:hAnsi="Verdana"/>
          <w:sz w:val="17"/>
          <w:szCs w:val="17"/>
        </w:rPr>
        <w:t>operational and financial improvement initiatives</w:t>
      </w:r>
      <w:r w:rsidR="007546FB">
        <w:rPr>
          <w:rFonts w:ascii="Verdana" w:hAnsi="Verdana"/>
          <w:sz w:val="17"/>
          <w:szCs w:val="17"/>
        </w:rPr>
        <w:t>,</w:t>
      </w:r>
      <w:r w:rsidR="007546FB" w:rsidRPr="007546FB">
        <w:t xml:space="preserve"> </w:t>
      </w:r>
      <w:r w:rsidR="007546FB" w:rsidRPr="007546FB">
        <w:rPr>
          <w:rFonts w:ascii="Verdana" w:hAnsi="Verdana"/>
          <w:sz w:val="17"/>
          <w:szCs w:val="17"/>
        </w:rPr>
        <w:t>tracking and monitoring organizational performance</w:t>
      </w:r>
      <w:r w:rsidR="007546FB">
        <w:rPr>
          <w:rFonts w:ascii="Verdana" w:hAnsi="Verdana"/>
          <w:sz w:val="17"/>
          <w:szCs w:val="17"/>
        </w:rPr>
        <w:t>,</w:t>
      </w:r>
      <w:r w:rsidR="00AF58C8" w:rsidRPr="00AF58C8">
        <w:rPr>
          <w:rFonts w:ascii="Verdana" w:hAnsi="Verdana"/>
          <w:sz w:val="17"/>
          <w:szCs w:val="17"/>
        </w:rPr>
        <w:t xml:space="preserve"> </w:t>
      </w:r>
      <w:r w:rsidR="00AF58C8" w:rsidRPr="00175E99">
        <w:rPr>
          <w:rFonts w:ascii="Verdana" w:hAnsi="Verdana"/>
          <w:sz w:val="17"/>
          <w:szCs w:val="17"/>
        </w:rPr>
        <w:t>cultivating the organization's vision,</w:t>
      </w:r>
      <w:r w:rsidR="00571D44" w:rsidRPr="00571D44">
        <w:rPr>
          <w:rFonts w:ascii="Verdana" w:hAnsi="Verdana"/>
          <w:sz w:val="17"/>
          <w:szCs w:val="17"/>
        </w:rPr>
        <w:t xml:space="preserve"> </w:t>
      </w:r>
      <w:r w:rsidR="00CA30B0" w:rsidRPr="00CA30B0">
        <w:rPr>
          <w:rFonts w:ascii="Verdana" w:hAnsi="Verdana"/>
          <w:sz w:val="17"/>
          <w:szCs w:val="17"/>
        </w:rPr>
        <w:t>Oversee quarterly earnings calls including the creation of press releases ,</w:t>
      </w:r>
      <w:r w:rsidR="002A45BB" w:rsidRPr="002A45BB">
        <w:rPr>
          <w:rFonts w:ascii="Verdana" w:hAnsi="Verdana"/>
          <w:sz w:val="17"/>
          <w:szCs w:val="17"/>
        </w:rPr>
        <w:t xml:space="preserve"> managing acquisitions through the successful integration and merging of businesses</w:t>
      </w:r>
      <w:r w:rsidR="002A45BB">
        <w:rPr>
          <w:rFonts w:ascii="Verdana" w:hAnsi="Verdana"/>
          <w:sz w:val="17"/>
          <w:szCs w:val="17"/>
        </w:rPr>
        <w:t>,</w:t>
      </w:r>
      <w:r w:rsidR="00CA30B0" w:rsidRPr="00CA30B0">
        <w:t xml:space="preserve"> </w:t>
      </w:r>
      <w:r w:rsidR="00CA30B0" w:rsidRPr="00CA30B0">
        <w:rPr>
          <w:rFonts w:ascii="Verdana" w:hAnsi="Verdana"/>
          <w:sz w:val="17"/>
          <w:szCs w:val="17"/>
        </w:rPr>
        <w:t>Propose new offers and s</w:t>
      </w:r>
      <w:r w:rsidR="00CA30B0">
        <w:rPr>
          <w:rFonts w:ascii="Verdana" w:hAnsi="Verdana"/>
          <w:sz w:val="17"/>
          <w:szCs w:val="17"/>
        </w:rPr>
        <w:t xml:space="preserve">olutions to drive growth of </w:t>
      </w:r>
      <w:r w:rsidR="00CA30B0" w:rsidRPr="00CA30B0">
        <w:rPr>
          <w:rFonts w:ascii="Verdana" w:hAnsi="Verdana"/>
          <w:sz w:val="17"/>
          <w:szCs w:val="17"/>
        </w:rPr>
        <w:t>product lines</w:t>
      </w:r>
      <w:r w:rsidR="00CA30B0">
        <w:rPr>
          <w:rFonts w:ascii="Verdana" w:hAnsi="Verdana"/>
          <w:sz w:val="17"/>
          <w:szCs w:val="17"/>
        </w:rPr>
        <w:t>,</w:t>
      </w:r>
      <w:r w:rsidR="00C70058" w:rsidRPr="00C70058">
        <w:rPr>
          <w:rFonts w:ascii="Verdana" w:hAnsi="Verdana"/>
          <w:sz w:val="17"/>
          <w:szCs w:val="17"/>
        </w:rPr>
        <w:t xml:space="preserve"> successfully working with channel partners to grow revenue</w:t>
      </w:r>
      <w:r w:rsidR="00C70058">
        <w:rPr>
          <w:rFonts w:ascii="Verdana" w:hAnsi="Verdana"/>
          <w:sz w:val="17"/>
          <w:szCs w:val="17"/>
        </w:rPr>
        <w:t>,</w:t>
      </w:r>
      <w:r w:rsidR="00C70058" w:rsidRPr="00C70058">
        <w:t xml:space="preserve"> </w:t>
      </w:r>
      <w:r w:rsidR="00C70058" w:rsidRPr="00C70058">
        <w:rPr>
          <w:rFonts w:ascii="Verdana" w:hAnsi="Verdana"/>
          <w:sz w:val="17"/>
          <w:szCs w:val="17"/>
        </w:rPr>
        <w:t>strategic</w:t>
      </w:r>
      <w:r w:rsidR="00C70058">
        <w:rPr>
          <w:rFonts w:ascii="Verdana" w:hAnsi="Verdana"/>
          <w:sz w:val="17"/>
          <w:szCs w:val="17"/>
        </w:rPr>
        <w:t xml:space="preserve"> account planning and execution,</w:t>
      </w:r>
      <w:r w:rsidR="00C70058" w:rsidRPr="00C70058">
        <w:t xml:space="preserve"> </w:t>
      </w:r>
      <w:r w:rsidR="00C70058" w:rsidRPr="00C70058">
        <w:rPr>
          <w:rFonts w:ascii="Verdana" w:hAnsi="Verdana"/>
          <w:sz w:val="17"/>
          <w:szCs w:val="17"/>
        </w:rPr>
        <w:t>Developing sales quotas and sales plans</w:t>
      </w:r>
      <w:r w:rsidR="00C70058">
        <w:rPr>
          <w:rFonts w:ascii="Verdana" w:hAnsi="Verdana"/>
          <w:sz w:val="17"/>
          <w:szCs w:val="17"/>
        </w:rPr>
        <w:t>,</w:t>
      </w:r>
      <w:r w:rsidR="00CA30B0" w:rsidRPr="00CA30B0">
        <w:rPr>
          <w:rFonts w:ascii="Verdana" w:hAnsi="Verdana"/>
          <w:sz w:val="17"/>
          <w:szCs w:val="17"/>
        </w:rPr>
        <w:t xml:space="preserve"> delivery of the company’s annual report to stockholders</w:t>
      </w:r>
      <w:r w:rsidR="00CA30B0" w:rsidRPr="00CA30B0">
        <w:rPr>
          <w:szCs w:val="17"/>
        </w:rPr>
        <w:t xml:space="preserve"> </w:t>
      </w:r>
      <w:r w:rsidR="00CA30B0">
        <w:rPr>
          <w:szCs w:val="17"/>
        </w:rPr>
        <w:t>,</w:t>
      </w:r>
      <w:r w:rsidR="00CA30B0">
        <w:t xml:space="preserve"> </w:t>
      </w:r>
      <w:r w:rsidR="000E2C67">
        <w:rPr>
          <w:rFonts w:ascii="Verdana" w:hAnsi="Verdana"/>
          <w:sz w:val="17"/>
          <w:szCs w:val="17"/>
        </w:rPr>
        <w:t>representation i</w:t>
      </w:r>
      <w:r w:rsidR="00CA30B0" w:rsidRPr="00CA30B0">
        <w:rPr>
          <w:rFonts w:ascii="Verdana" w:hAnsi="Verdana"/>
          <w:sz w:val="17"/>
          <w:szCs w:val="17"/>
        </w:rPr>
        <w:t>nvestor conferences</w:t>
      </w:r>
      <w:r w:rsidR="00CA30B0" w:rsidRPr="00CA30B0">
        <w:rPr>
          <w:szCs w:val="17"/>
        </w:rPr>
        <w:t>,</w:t>
      </w:r>
      <w:r w:rsidR="00CA30B0" w:rsidRPr="00CA30B0">
        <w:t xml:space="preserve"> </w:t>
      </w:r>
      <w:r w:rsidR="00CA30B0" w:rsidRPr="00CA30B0">
        <w:rPr>
          <w:rFonts w:ascii="Verdana" w:hAnsi="Verdana"/>
          <w:sz w:val="17"/>
          <w:szCs w:val="17"/>
        </w:rPr>
        <w:t>Develop messaging, content and tools to effectively communicate the company’s value proposition</w:t>
      </w:r>
      <w:r w:rsidR="00CA30B0">
        <w:rPr>
          <w:rFonts w:ascii="Verdana" w:hAnsi="Verdana"/>
          <w:sz w:val="17"/>
          <w:szCs w:val="17"/>
        </w:rPr>
        <w:t xml:space="preserve">, </w:t>
      </w:r>
      <w:r w:rsidR="00CA30B0" w:rsidRPr="00CA30B0">
        <w:rPr>
          <w:rFonts w:ascii="Verdana" w:hAnsi="Verdana"/>
          <w:sz w:val="17"/>
          <w:szCs w:val="17"/>
        </w:rPr>
        <w:t>shape messaging to industry analysts</w:t>
      </w:r>
      <w:r w:rsidR="00CA30B0">
        <w:rPr>
          <w:rFonts w:ascii="Verdana" w:hAnsi="Verdana"/>
          <w:sz w:val="17"/>
          <w:szCs w:val="17"/>
        </w:rPr>
        <w:t>,</w:t>
      </w:r>
      <w:r w:rsidR="00CA30B0" w:rsidRPr="00CA30B0">
        <w:t xml:space="preserve"> </w:t>
      </w:r>
      <w:r w:rsidR="00CA30B0" w:rsidRPr="00CA30B0">
        <w:rPr>
          <w:rFonts w:ascii="Verdana" w:hAnsi="Verdana"/>
          <w:sz w:val="17"/>
          <w:szCs w:val="17"/>
        </w:rPr>
        <w:t>thought leader for the products and solutions</w:t>
      </w:r>
      <w:r w:rsidR="00CA30B0">
        <w:rPr>
          <w:rFonts w:ascii="Verdana" w:hAnsi="Verdana"/>
          <w:sz w:val="17"/>
          <w:szCs w:val="17"/>
        </w:rPr>
        <w:t>, go-to market plan,</w:t>
      </w:r>
      <w:r w:rsidR="00CA30B0" w:rsidRPr="00CA30B0">
        <w:rPr>
          <w:rFonts w:ascii="Verdana" w:hAnsi="Verdana"/>
          <w:sz w:val="17"/>
          <w:szCs w:val="17"/>
        </w:rPr>
        <w:t xml:space="preserve"> Conduct win/loss analyses and customer segmentation, effectively communicating the company's operational and financial performance, investor relations, finance, and corporate communications </w:t>
      </w:r>
      <w:r w:rsidR="00571D44" w:rsidRPr="00571D44">
        <w:rPr>
          <w:rFonts w:ascii="Verdana" w:hAnsi="Verdana"/>
          <w:sz w:val="17"/>
          <w:szCs w:val="17"/>
        </w:rPr>
        <w:t>publish written research for companies, prepare industry outlooks and related research on the credit implications</w:t>
      </w:r>
      <w:r w:rsidR="00571D44">
        <w:rPr>
          <w:rFonts w:ascii="Verdana" w:hAnsi="Verdana"/>
          <w:sz w:val="17"/>
          <w:szCs w:val="17"/>
        </w:rPr>
        <w:t>,</w:t>
      </w:r>
      <w:r w:rsidR="00AF58C8" w:rsidRPr="00175E99">
        <w:rPr>
          <w:rFonts w:ascii="Verdana" w:hAnsi="Verdana"/>
          <w:sz w:val="17"/>
          <w:szCs w:val="17"/>
        </w:rPr>
        <w:t xml:space="preserve"> long term strategic and financial plans</w:t>
      </w:r>
      <w:r w:rsidR="00AF58C8">
        <w:rPr>
          <w:rFonts w:ascii="Verdana" w:hAnsi="Verdana"/>
          <w:sz w:val="17"/>
          <w:szCs w:val="17"/>
        </w:rPr>
        <w:t>,</w:t>
      </w:r>
      <w:r w:rsidR="00422A49" w:rsidRPr="00422A49">
        <w:t xml:space="preserve"> </w:t>
      </w:r>
      <w:r w:rsidR="00422A49" w:rsidRPr="00422A49">
        <w:rPr>
          <w:rFonts w:ascii="Verdana" w:hAnsi="Verdana"/>
          <w:sz w:val="17"/>
          <w:szCs w:val="17"/>
        </w:rPr>
        <w:t>financia</w:t>
      </w:r>
      <w:r w:rsidR="00422A49">
        <w:rPr>
          <w:rFonts w:ascii="Verdana" w:hAnsi="Verdana"/>
          <w:sz w:val="17"/>
          <w:szCs w:val="17"/>
        </w:rPr>
        <w:t>l progress/business performance,</w:t>
      </w:r>
      <w:r w:rsidR="00AF58C8" w:rsidRPr="00AF58C8">
        <w:t xml:space="preserve"> </w:t>
      </w:r>
      <w:r w:rsidR="00AF58C8" w:rsidRPr="00AF58C8">
        <w:rPr>
          <w:rFonts w:ascii="Verdana" w:hAnsi="Verdana"/>
          <w:sz w:val="17"/>
          <w:szCs w:val="17"/>
        </w:rPr>
        <w:t>continuous improvement of business processes</w:t>
      </w:r>
      <w:r w:rsidR="00AF58C8">
        <w:rPr>
          <w:rFonts w:ascii="Verdana" w:hAnsi="Verdana"/>
          <w:sz w:val="17"/>
          <w:szCs w:val="17"/>
        </w:rPr>
        <w:t>,</w:t>
      </w:r>
      <w:r w:rsidR="00043288" w:rsidRPr="00043288">
        <w:rPr>
          <w:rFonts w:ascii="Verdana" w:hAnsi="Verdana"/>
          <w:sz w:val="17"/>
          <w:szCs w:val="17"/>
        </w:rPr>
        <w:t xml:space="preserve"> </w:t>
      </w:r>
      <w:r w:rsidR="00CD4B4A" w:rsidRPr="00CD4B4A">
        <w:rPr>
          <w:rFonts w:ascii="Verdana" w:hAnsi="Verdana"/>
          <w:sz w:val="17"/>
          <w:szCs w:val="17"/>
        </w:rPr>
        <w:t>Create</w:t>
      </w:r>
      <w:r w:rsidR="00CD4B4A">
        <w:rPr>
          <w:rFonts w:ascii="Verdana" w:hAnsi="Verdana"/>
          <w:sz w:val="17"/>
          <w:szCs w:val="17"/>
        </w:rPr>
        <w:t xml:space="preserve"> and drive a marketing strategy,</w:t>
      </w:r>
      <w:r w:rsidR="00CD4B4A" w:rsidRPr="00CD4B4A">
        <w:t xml:space="preserve"> </w:t>
      </w:r>
      <w:r w:rsidR="00CD4B4A" w:rsidRPr="00CD4B4A">
        <w:rPr>
          <w:rFonts w:ascii="Verdana" w:hAnsi="Verdana"/>
          <w:sz w:val="17"/>
          <w:szCs w:val="17"/>
        </w:rPr>
        <w:t>On</w:t>
      </w:r>
      <w:r w:rsidR="00CD4B4A">
        <w:rPr>
          <w:rFonts w:ascii="Verdana" w:hAnsi="Verdana"/>
          <w:sz w:val="17"/>
          <w:szCs w:val="17"/>
        </w:rPr>
        <w:t>line Demand generation programs,</w:t>
      </w:r>
      <w:r w:rsidR="002B4450" w:rsidRPr="002B4450">
        <w:rPr>
          <w:rFonts w:ascii="Verdana" w:hAnsi="Verdana"/>
          <w:sz w:val="17"/>
          <w:szCs w:val="17"/>
        </w:rPr>
        <w:t xml:space="preserve"> </w:t>
      </w:r>
      <w:r w:rsidR="002B4450">
        <w:rPr>
          <w:rFonts w:ascii="Verdana" w:hAnsi="Verdana"/>
          <w:sz w:val="17"/>
          <w:szCs w:val="17"/>
        </w:rPr>
        <w:t>lead generation programs,</w:t>
      </w:r>
      <w:r w:rsidR="00CD4B4A">
        <w:rPr>
          <w:rFonts w:ascii="Verdana" w:hAnsi="Verdana"/>
          <w:sz w:val="17"/>
          <w:szCs w:val="17"/>
        </w:rPr>
        <w:t xml:space="preserve"> messaging,</w:t>
      </w:r>
      <w:r w:rsidR="00CD4B4A" w:rsidRPr="00CD4B4A">
        <w:t xml:space="preserve"> </w:t>
      </w:r>
      <w:r w:rsidR="00CD4B4A">
        <w:rPr>
          <w:rFonts w:ascii="Verdana" w:hAnsi="Verdana"/>
          <w:sz w:val="17"/>
          <w:szCs w:val="17"/>
        </w:rPr>
        <w:t xml:space="preserve">Customer Marketing programs, </w:t>
      </w:r>
      <w:r w:rsidR="00043288">
        <w:rPr>
          <w:rFonts w:ascii="Verdana" w:hAnsi="Verdana"/>
          <w:sz w:val="17"/>
          <w:szCs w:val="17"/>
        </w:rPr>
        <w:t>develop strategic plans,</w:t>
      </w:r>
      <w:r w:rsidR="00043288" w:rsidRPr="00300163">
        <w:rPr>
          <w:rFonts w:ascii="Verdana" w:hAnsi="Verdana"/>
          <w:sz w:val="17"/>
          <w:szCs w:val="17"/>
        </w:rPr>
        <w:t xml:space="preserve"> </w:t>
      </w:r>
      <w:r w:rsidR="00043288" w:rsidRPr="00043288">
        <w:rPr>
          <w:rFonts w:ascii="Verdana" w:hAnsi="Verdana"/>
          <w:sz w:val="17"/>
          <w:szCs w:val="17"/>
        </w:rPr>
        <w:t>identifying and assessing opportunities based on economic, client segment, competitive and market analyses</w:t>
      </w:r>
      <w:r w:rsidR="00043288">
        <w:t>,</w:t>
      </w:r>
      <w:r w:rsidR="00043288" w:rsidRPr="00043288">
        <w:t xml:space="preserve"> </w:t>
      </w:r>
      <w:r w:rsidR="00043288" w:rsidRPr="00043288">
        <w:rPr>
          <w:rFonts w:ascii="Verdana" w:hAnsi="Verdana"/>
          <w:sz w:val="17"/>
          <w:szCs w:val="17"/>
        </w:rPr>
        <w:t>Product or service line extensions,Entry into new business or segments</w:t>
      </w:r>
      <w:r w:rsidR="00043288">
        <w:rPr>
          <w:rFonts w:ascii="Verdana" w:hAnsi="Verdana"/>
          <w:sz w:val="17"/>
          <w:szCs w:val="17"/>
        </w:rPr>
        <w:t>,</w:t>
      </w:r>
      <w:r w:rsidR="00043288" w:rsidRPr="00043288">
        <w:t xml:space="preserve"> </w:t>
      </w:r>
      <w:r w:rsidR="00043288" w:rsidRPr="00043288">
        <w:rPr>
          <w:rFonts w:ascii="Verdana" w:hAnsi="Verdana"/>
          <w:sz w:val="17"/>
          <w:szCs w:val="17"/>
        </w:rPr>
        <w:t>Development and analysis of longer term market, economic and competitive environments</w:t>
      </w:r>
      <w:r w:rsidR="00043288">
        <w:rPr>
          <w:rFonts w:ascii="Verdana" w:hAnsi="Verdana"/>
          <w:sz w:val="17"/>
          <w:szCs w:val="17"/>
        </w:rPr>
        <w:t>,</w:t>
      </w:r>
      <w:r w:rsidR="00043288">
        <w:t xml:space="preserve"> </w:t>
      </w:r>
      <w:r w:rsidR="00043288" w:rsidRPr="00043288">
        <w:rPr>
          <w:rFonts w:ascii="Verdana" w:hAnsi="Verdana"/>
          <w:sz w:val="17"/>
          <w:szCs w:val="17"/>
        </w:rPr>
        <w:t xml:space="preserve">evaluating </w:t>
      </w:r>
      <w:r w:rsidR="00043288" w:rsidRPr="00043288">
        <w:rPr>
          <w:rFonts w:ascii="Verdana" w:hAnsi="Verdana"/>
          <w:sz w:val="17"/>
          <w:szCs w:val="17"/>
        </w:rPr>
        <w:lastRenderedPageBreak/>
        <w:t>prospective products or services or reviewing potential service line changes or expansions in to new segments or business lines</w:t>
      </w:r>
      <w:r w:rsidR="00043288">
        <w:t>,</w:t>
      </w:r>
      <w:r w:rsidR="00043288" w:rsidRPr="00300163">
        <w:rPr>
          <w:rFonts w:ascii="Verdana" w:hAnsi="Verdana"/>
          <w:sz w:val="17"/>
          <w:szCs w:val="17"/>
        </w:rPr>
        <w:t>directing and coordinating commercial operations</w:t>
      </w:r>
      <w:r w:rsidR="00043288">
        <w:t>,</w:t>
      </w:r>
      <w:r w:rsidR="00043288" w:rsidRPr="00043288">
        <w:rPr>
          <w:rFonts w:ascii="Verdana" w:hAnsi="Verdana"/>
          <w:sz w:val="17"/>
          <w:szCs w:val="17"/>
        </w:rPr>
        <w:t xml:space="preserve"> </w:t>
      </w:r>
      <w:r w:rsidR="00043288" w:rsidRPr="004E508E">
        <w:rPr>
          <w:rFonts w:ascii="Verdana" w:hAnsi="Verdana"/>
          <w:sz w:val="17"/>
          <w:szCs w:val="17"/>
        </w:rPr>
        <w:t>performance of the market situation analysis and process optimization</w:t>
      </w:r>
      <w:r w:rsidR="00043288">
        <w:t>,</w:t>
      </w:r>
      <w:r w:rsidR="00043288" w:rsidRPr="00952E72">
        <w:rPr>
          <w:rFonts w:ascii="Verdana" w:hAnsi="Verdana"/>
          <w:sz w:val="17"/>
          <w:szCs w:val="17"/>
        </w:rPr>
        <w:t>expand service offerings and increased revenue streams</w:t>
      </w:r>
      <w:r w:rsidR="00043288">
        <w:rPr>
          <w:rFonts w:ascii="Verdana" w:hAnsi="Verdana"/>
          <w:sz w:val="17"/>
          <w:szCs w:val="17"/>
        </w:rPr>
        <w:t>,</w:t>
      </w:r>
      <w:r w:rsidR="00043288" w:rsidRPr="00E5059A">
        <w:rPr>
          <w:rFonts w:ascii="Verdana" w:hAnsi="Verdana"/>
          <w:sz w:val="17"/>
          <w:szCs w:val="17"/>
        </w:rPr>
        <w:t xml:space="preserve"> overseeing all aspects of the sales, marketing, </w:t>
      </w:r>
      <w:r w:rsidR="00043288" w:rsidRPr="00334A7F">
        <w:rPr>
          <w:rFonts w:ascii="Verdana" w:hAnsi="Verdana"/>
          <w:sz w:val="17"/>
          <w:szCs w:val="17"/>
        </w:rPr>
        <w:t>Revenue Management and pricing strategies</w:t>
      </w:r>
      <w:r w:rsidR="00043288">
        <w:rPr>
          <w:rFonts w:ascii="Verdana" w:hAnsi="Verdana"/>
          <w:sz w:val="17"/>
          <w:szCs w:val="17"/>
        </w:rPr>
        <w:t>,Business process enhancements,</w:t>
      </w:r>
      <w:r w:rsidR="00043288" w:rsidRPr="00334A7F">
        <w:rPr>
          <w:rFonts w:ascii="Verdana" w:hAnsi="Verdana"/>
          <w:sz w:val="17"/>
          <w:szCs w:val="17"/>
        </w:rPr>
        <w:t>Analytical capabilities and tools</w:t>
      </w:r>
      <w:r w:rsidR="00043288">
        <w:rPr>
          <w:rFonts w:ascii="Verdana" w:hAnsi="Verdana"/>
          <w:sz w:val="17"/>
          <w:szCs w:val="17"/>
        </w:rPr>
        <w:t>,</w:t>
      </w:r>
      <w:r w:rsidR="00043288" w:rsidRPr="00E5059A">
        <w:t xml:space="preserve"> </w:t>
      </w:r>
      <w:r w:rsidR="00043288" w:rsidRPr="00E5059A">
        <w:rPr>
          <w:rFonts w:ascii="Verdana" w:hAnsi="Verdana"/>
          <w:sz w:val="17"/>
          <w:szCs w:val="17"/>
        </w:rPr>
        <w:t>developing and implementing strategical and tactical plans</w:t>
      </w:r>
      <w:r w:rsidR="00043288">
        <w:rPr>
          <w:rFonts w:ascii="Verdana" w:hAnsi="Verdana"/>
          <w:sz w:val="17"/>
          <w:szCs w:val="17"/>
        </w:rPr>
        <w:t>,</w:t>
      </w:r>
      <w:r w:rsidR="00043288" w:rsidRPr="00E5059A">
        <w:t xml:space="preserve"> </w:t>
      </w:r>
      <w:r w:rsidR="00043288" w:rsidRPr="00E5059A">
        <w:rPr>
          <w:rFonts w:ascii="Verdana" w:hAnsi="Verdana"/>
          <w:sz w:val="17"/>
          <w:szCs w:val="17"/>
        </w:rPr>
        <w:t>provide input, direction and support for all revenue producing areas</w:t>
      </w:r>
      <w:r w:rsidR="00043288">
        <w:rPr>
          <w:rFonts w:ascii="Verdana" w:hAnsi="Verdana"/>
          <w:sz w:val="17"/>
          <w:szCs w:val="17"/>
        </w:rPr>
        <w:t>, industry partnership employee satisfaction,</w:t>
      </w:r>
      <w:r w:rsidR="00043288" w:rsidRPr="00650FA1">
        <w:t xml:space="preserve"> </w:t>
      </w:r>
      <w:r w:rsidR="00043288" w:rsidRPr="00650FA1">
        <w:rPr>
          <w:rFonts w:ascii="Verdana" w:hAnsi="Verdana"/>
          <w:sz w:val="17"/>
          <w:szCs w:val="17"/>
        </w:rPr>
        <w:t>increasing addressable market</w:t>
      </w:r>
      <w:r w:rsidR="00043288">
        <w:rPr>
          <w:rFonts w:ascii="Verdana" w:hAnsi="Verdana"/>
          <w:sz w:val="17"/>
          <w:szCs w:val="17"/>
        </w:rPr>
        <w:t>,</w:t>
      </w:r>
      <w:r w:rsidR="00043288" w:rsidRPr="001A3ABA">
        <w:rPr>
          <w:rFonts w:ascii="Verdana" w:hAnsi="Verdana"/>
          <w:sz w:val="17"/>
          <w:szCs w:val="17"/>
        </w:rPr>
        <w:t xml:space="preserve"> </w:t>
      </w:r>
      <w:r w:rsidR="00043288">
        <w:rPr>
          <w:rFonts w:ascii="Verdana" w:hAnsi="Verdana"/>
          <w:sz w:val="17"/>
          <w:szCs w:val="17"/>
        </w:rPr>
        <w:t>research and information management,</w:t>
      </w:r>
      <w:r w:rsidR="00043288" w:rsidRPr="007F040E">
        <w:t xml:space="preserve"> </w:t>
      </w:r>
      <w:r w:rsidR="00043288" w:rsidRPr="007F040E">
        <w:rPr>
          <w:rFonts w:ascii="Verdana" w:hAnsi="Verdana"/>
          <w:sz w:val="17"/>
          <w:szCs w:val="17"/>
        </w:rPr>
        <w:t>meet revenue and expense budgets</w:t>
      </w:r>
      <w:r w:rsidR="00043288">
        <w:rPr>
          <w:rFonts w:ascii="Verdana" w:hAnsi="Verdana"/>
          <w:sz w:val="17"/>
          <w:szCs w:val="17"/>
        </w:rPr>
        <w:t>,</w:t>
      </w:r>
      <w:r w:rsidR="00043288">
        <w:t xml:space="preserve"> </w:t>
      </w:r>
      <w:r w:rsidR="00043288" w:rsidRPr="00300163">
        <w:rPr>
          <w:rFonts w:ascii="Verdana" w:hAnsi="Verdana"/>
          <w:sz w:val="17"/>
          <w:szCs w:val="17"/>
        </w:rPr>
        <w:t>Assists in planning budget for company</w:t>
      </w:r>
      <w:r w:rsidR="00043288">
        <w:rPr>
          <w:rFonts w:ascii="Verdana" w:hAnsi="Verdana"/>
          <w:sz w:val="17"/>
          <w:szCs w:val="17"/>
        </w:rPr>
        <w:t>,</w:t>
      </w:r>
      <w:r w:rsidR="00C246FF" w:rsidRPr="00C246FF">
        <w:rPr>
          <w:rFonts w:ascii="Verdana" w:hAnsi="Verdana"/>
          <w:sz w:val="17"/>
          <w:szCs w:val="17"/>
        </w:rPr>
        <w:t xml:space="preserve"> </w:t>
      </w:r>
      <w:r w:rsidR="00C246FF">
        <w:rPr>
          <w:rFonts w:ascii="Verdana" w:hAnsi="Verdana"/>
          <w:sz w:val="17"/>
          <w:szCs w:val="17"/>
        </w:rPr>
        <w:t>demand generation,</w:t>
      </w:r>
      <w:r w:rsidR="009052B3" w:rsidRPr="009052B3">
        <w:rPr>
          <w:rFonts w:ascii="Verdana" w:hAnsi="Verdana"/>
          <w:sz w:val="17"/>
          <w:szCs w:val="17"/>
        </w:rPr>
        <w:t xml:space="preserve"> </w:t>
      </w:r>
      <w:r w:rsidR="002950E5">
        <w:rPr>
          <w:rFonts w:ascii="Verdana" w:hAnsi="Verdana"/>
          <w:sz w:val="17"/>
          <w:szCs w:val="17"/>
        </w:rPr>
        <w:t>maintain visibility,</w:t>
      </w:r>
      <w:r w:rsidR="001C6F73" w:rsidRPr="001C6F73">
        <w:rPr>
          <w:rFonts w:ascii="Verdana" w:hAnsi="Verdana"/>
          <w:sz w:val="17"/>
          <w:szCs w:val="17"/>
        </w:rPr>
        <w:t xml:space="preserve"> managing in excess of 100 employees</w:t>
      </w:r>
      <w:r w:rsidR="001C6F73">
        <w:rPr>
          <w:rFonts w:ascii="Verdana" w:hAnsi="Verdana"/>
          <w:sz w:val="17"/>
          <w:szCs w:val="17"/>
        </w:rPr>
        <w:t>,</w:t>
      </w:r>
      <w:r w:rsidR="0074213C" w:rsidRPr="0074213C">
        <w:rPr>
          <w:rFonts w:ascii="Verdana" w:hAnsi="Verdana"/>
          <w:sz w:val="17"/>
          <w:szCs w:val="17"/>
        </w:rPr>
        <w:t xml:space="preserve"> </w:t>
      </w:r>
      <w:r w:rsidR="0074213C" w:rsidRPr="001C6F73">
        <w:rPr>
          <w:rFonts w:ascii="Verdana" w:hAnsi="Verdana"/>
          <w:sz w:val="17"/>
          <w:szCs w:val="17"/>
        </w:rPr>
        <w:t xml:space="preserve">experience in </w:t>
      </w:r>
      <w:r w:rsidR="0074213C" w:rsidRPr="0074213C">
        <w:rPr>
          <w:rFonts w:ascii="Verdana" w:hAnsi="Verdana"/>
          <w:sz w:val="17"/>
          <w:szCs w:val="17"/>
        </w:rPr>
        <w:t>execute and drive the Compa</w:t>
      </w:r>
      <w:r w:rsidR="0074213C">
        <w:rPr>
          <w:rFonts w:ascii="Verdana" w:hAnsi="Verdana"/>
          <w:sz w:val="17"/>
          <w:szCs w:val="17"/>
        </w:rPr>
        <w:t>ny's marketing and brand vision,</w:t>
      </w:r>
      <w:r w:rsidR="0074213C" w:rsidRPr="0074213C">
        <w:t xml:space="preserve"> </w:t>
      </w:r>
      <w:r w:rsidR="0074213C" w:rsidRPr="0074213C">
        <w:rPr>
          <w:rFonts w:ascii="Verdana" w:hAnsi="Verdana"/>
          <w:sz w:val="17"/>
          <w:szCs w:val="17"/>
        </w:rPr>
        <w:t>develop new marketing initiatives through variou</w:t>
      </w:r>
      <w:r w:rsidR="0074213C">
        <w:rPr>
          <w:rFonts w:ascii="Verdana" w:hAnsi="Verdana"/>
          <w:sz w:val="17"/>
          <w:szCs w:val="17"/>
        </w:rPr>
        <w:t>s media and marketing platforms,</w:t>
      </w:r>
      <w:r w:rsidR="0074213C" w:rsidRPr="0074213C">
        <w:t xml:space="preserve"> </w:t>
      </w:r>
      <w:r w:rsidR="0074213C" w:rsidRPr="0074213C">
        <w:rPr>
          <w:rFonts w:ascii="Verdana" w:hAnsi="Verdana"/>
          <w:sz w:val="17"/>
          <w:szCs w:val="17"/>
        </w:rPr>
        <w:t>Creates new promot</w:t>
      </w:r>
      <w:r w:rsidR="0074213C">
        <w:rPr>
          <w:rFonts w:ascii="Verdana" w:hAnsi="Verdana"/>
          <w:sz w:val="17"/>
          <w:szCs w:val="17"/>
        </w:rPr>
        <w:t>ional and revenue opportunities,</w:t>
      </w:r>
      <w:r w:rsidR="002950E5">
        <w:rPr>
          <w:rFonts w:ascii="Verdana" w:hAnsi="Verdana"/>
          <w:sz w:val="17"/>
          <w:szCs w:val="17"/>
        </w:rPr>
        <w:t xml:space="preserve"> </w:t>
      </w:r>
      <w:r w:rsidR="002950E5">
        <w:rPr>
          <w:rFonts w:ascii="Arial" w:hAnsi="Arial" w:cs="Arial"/>
          <w:sz w:val="18"/>
          <w:szCs w:val="18"/>
        </w:rPr>
        <w:t>external functions and events,</w:t>
      </w:r>
      <w:r w:rsidR="00FA6B14" w:rsidRPr="00FA6B14">
        <w:t xml:space="preserve"> </w:t>
      </w:r>
      <w:r w:rsidR="002950E5">
        <w:rPr>
          <w:rFonts w:ascii="Arial" w:hAnsi="Arial" w:cs="Arial"/>
          <w:sz w:val="18"/>
          <w:szCs w:val="18"/>
        </w:rPr>
        <w:t xml:space="preserve"> </w:t>
      </w:r>
      <w:r w:rsidR="009B2F31" w:rsidRPr="009B2F31">
        <w:rPr>
          <w:rFonts w:ascii="Verdana" w:hAnsi="Verdana"/>
          <w:sz w:val="17"/>
          <w:szCs w:val="17"/>
        </w:rPr>
        <w:t>Manage budgets, A&amp;P spend, payroll expenses and general revenues</w:t>
      </w:r>
      <w:r w:rsidR="009B2F31">
        <w:rPr>
          <w:rFonts w:ascii="Arial" w:hAnsi="Arial" w:cs="Arial"/>
          <w:color w:val="000000"/>
          <w:sz w:val="17"/>
          <w:szCs w:val="17"/>
        </w:rPr>
        <w:t xml:space="preserve">, </w:t>
      </w:r>
      <w:r w:rsidR="009052B3">
        <w:rPr>
          <w:rFonts w:ascii="Verdana" w:hAnsi="Verdana"/>
          <w:sz w:val="17"/>
          <w:szCs w:val="17"/>
        </w:rPr>
        <w:t>manage</w:t>
      </w:r>
      <w:r w:rsidR="009052B3" w:rsidRPr="009052B3">
        <w:t xml:space="preserve"> </w:t>
      </w:r>
      <w:r w:rsidR="009052B3" w:rsidRPr="009052B3">
        <w:rPr>
          <w:rFonts w:ascii="Verdana" w:hAnsi="Verdana"/>
          <w:sz w:val="17"/>
          <w:szCs w:val="17"/>
        </w:rPr>
        <w:t>corporate reputation</w:t>
      </w:r>
      <w:r w:rsidR="009052B3">
        <w:rPr>
          <w:rFonts w:ascii="Verdana" w:hAnsi="Verdana"/>
          <w:sz w:val="17"/>
          <w:szCs w:val="17"/>
        </w:rPr>
        <w:t>,</w:t>
      </w:r>
      <w:r w:rsidR="009B2F31" w:rsidRPr="009B2F31">
        <w:rPr>
          <w:rFonts w:ascii="Verdana" w:hAnsi="Verdana"/>
          <w:sz w:val="17"/>
          <w:szCs w:val="17"/>
        </w:rPr>
        <w:t xml:space="preserve"> development of subordinates</w:t>
      </w:r>
      <w:r w:rsidR="009B2F31">
        <w:rPr>
          <w:rFonts w:ascii="Verdana" w:hAnsi="Verdana"/>
          <w:sz w:val="17"/>
          <w:szCs w:val="17"/>
        </w:rPr>
        <w:t>,</w:t>
      </w:r>
      <w:r w:rsidR="009B2F31" w:rsidRPr="009B2F31">
        <w:t xml:space="preserve"> </w:t>
      </w:r>
      <w:r w:rsidR="004E508E" w:rsidRPr="004E508E">
        <w:rPr>
          <w:rFonts w:ascii="Verdana" w:hAnsi="Verdana"/>
          <w:sz w:val="17"/>
          <w:szCs w:val="17"/>
        </w:rPr>
        <w:t>handling end to end product mangament</w:t>
      </w:r>
      <w:r w:rsidR="004E508E">
        <w:rPr>
          <w:rFonts w:ascii="Verdana" w:hAnsi="Verdana"/>
          <w:sz w:val="17"/>
          <w:szCs w:val="17"/>
        </w:rPr>
        <w:t xml:space="preserve">, </w:t>
      </w:r>
      <w:r w:rsidR="00300163" w:rsidRPr="00300163">
        <w:rPr>
          <w:rFonts w:ascii="Verdana" w:hAnsi="Verdana"/>
          <w:sz w:val="17"/>
          <w:szCs w:val="17"/>
        </w:rPr>
        <w:t>planning,</w:t>
      </w:r>
      <w:r w:rsidR="00271CD0" w:rsidRPr="00271CD0">
        <w:t xml:space="preserve"> </w:t>
      </w:r>
      <w:r w:rsidR="00300163" w:rsidRPr="00300163">
        <w:rPr>
          <w:rFonts w:ascii="Verdana" w:hAnsi="Verdana"/>
          <w:sz w:val="17"/>
          <w:szCs w:val="17"/>
        </w:rPr>
        <w:t>conduct interviews and hire new staff</w:t>
      </w:r>
      <w:r w:rsidR="00300163">
        <w:rPr>
          <w:rFonts w:ascii="Verdana" w:hAnsi="Verdana"/>
          <w:sz w:val="17"/>
          <w:szCs w:val="17"/>
        </w:rPr>
        <w:t>,</w:t>
      </w:r>
      <w:r w:rsidR="00300163" w:rsidRPr="00300163">
        <w:rPr>
          <w:szCs w:val="17"/>
        </w:rPr>
        <w:t xml:space="preserve"> </w:t>
      </w:r>
      <w:r w:rsidR="002833FD">
        <w:rPr>
          <w:rFonts w:ascii="Verdana" w:hAnsi="Verdana"/>
          <w:sz w:val="17"/>
          <w:szCs w:val="17"/>
        </w:rPr>
        <w:t>Lean management experience, process improvements,</w:t>
      </w:r>
      <w:r w:rsidR="00846488" w:rsidRPr="00846488">
        <w:t xml:space="preserve"> </w:t>
      </w:r>
      <w:r w:rsidR="00846488" w:rsidRPr="00846488">
        <w:rPr>
          <w:rFonts w:ascii="Verdana" w:hAnsi="Verdana"/>
          <w:sz w:val="17"/>
          <w:szCs w:val="17"/>
        </w:rPr>
        <w:t>strategic business plan, drive organizational results to attain defined business growth plan,product roadmaps, and business sales forecasts</w:t>
      </w:r>
      <w:r w:rsidR="00846488">
        <w:rPr>
          <w:rFonts w:ascii="Verdana" w:hAnsi="Verdana"/>
          <w:sz w:val="17"/>
          <w:szCs w:val="17"/>
        </w:rPr>
        <w:t>,</w:t>
      </w:r>
      <w:r w:rsidR="007F040E">
        <w:rPr>
          <w:rFonts w:ascii="Verdana" w:hAnsi="Verdana"/>
          <w:sz w:val="17"/>
          <w:szCs w:val="17"/>
        </w:rPr>
        <w:t xml:space="preserve"> industry partnership,</w:t>
      </w:r>
      <w:r w:rsidR="004F34B7" w:rsidRPr="004F34B7">
        <w:rPr>
          <w:rFonts w:ascii="Verdana" w:hAnsi="Verdana"/>
          <w:sz w:val="17"/>
          <w:szCs w:val="17"/>
        </w:rPr>
        <w:t xml:space="preserve"> </w:t>
      </w:r>
      <w:r w:rsidR="00D1616F" w:rsidRPr="00D1616F">
        <w:rPr>
          <w:rFonts w:ascii="Verdana" w:hAnsi="Verdana"/>
          <w:sz w:val="17"/>
          <w:szCs w:val="17"/>
        </w:rPr>
        <w:t>efficiency in the day-to-day operations</w:t>
      </w:r>
      <w:r w:rsidR="00D1616F">
        <w:rPr>
          <w:rFonts w:ascii="Verdana" w:hAnsi="Verdana"/>
          <w:sz w:val="17"/>
          <w:szCs w:val="17"/>
        </w:rPr>
        <w:t>,</w:t>
      </w:r>
      <w:r w:rsidR="00B33016" w:rsidRPr="00B33016">
        <w:rPr>
          <w:rFonts w:ascii="Verdana" w:hAnsi="Verdana"/>
          <w:sz w:val="17"/>
          <w:szCs w:val="17"/>
        </w:rPr>
        <w:t xml:space="preserve"> acquiring, </w:t>
      </w:r>
      <w:r w:rsidR="00287E20" w:rsidRPr="00287E20">
        <w:rPr>
          <w:rFonts w:ascii="Verdana" w:hAnsi="Verdana"/>
          <w:sz w:val="17"/>
          <w:szCs w:val="17"/>
        </w:rPr>
        <w:t>Management Reporting</w:t>
      </w:r>
      <w:r w:rsidR="00287E20">
        <w:rPr>
          <w:rFonts w:ascii="Verdana" w:hAnsi="Verdana"/>
          <w:sz w:val="17"/>
          <w:szCs w:val="17"/>
        </w:rPr>
        <w:t xml:space="preserve">, </w:t>
      </w:r>
      <w:r w:rsidR="00287E20" w:rsidRPr="00287E20">
        <w:rPr>
          <w:rFonts w:ascii="Verdana" w:hAnsi="Verdana"/>
          <w:sz w:val="17"/>
          <w:szCs w:val="17"/>
        </w:rPr>
        <w:t>Analysis vs Budget, a</w:t>
      </w:r>
      <w:r w:rsidR="00287E20">
        <w:rPr>
          <w:rFonts w:ascii="Verdana" w:hAnsi="Verdana"/>
          <w:sz w:val="17"/>
          <w:szCs w:val="17"/>
        </w:rPr>
        <w:t>nd forecast for each department,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Headcount monitoring,</w:t>
      </w:r>
      <w:r w:rsidR="00287E20" w:rsidRPr="00287E20">
        <w:rPr>
          <w:rFonts w:ascii="Verdana" w:hAnsi="Verdana"/>
          <w:sz w:val="17"/>
          <w:szCs w:val="17"/>
        </w:rPr>
        <w:t xml:space="preserve"> cost analysis Analysis of Capital expendi</w:t>
      </w:r>
      <w:r w:rsidR="00287E20">
        <w:rPr>
          <w:rFonts w:ascii="Verdana" w:hAnsi="Verdana"/>
          <w:sz w:val="17"/>
          <w:szCs w:val="17"/>
        </w:rPr>
        <w:t>ture against investment targets,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Global planning process,</w:t>
      </w:r>
      <w:r w:rsidR="00287E20" w:rsidRPr="00287E20">
        <w:t xml:space="preserve"> </w:t>
      </w:r>
      <w:r w:rsidR="00287E20">
        <w:rPr>
          <w:rFonts w:ascii="Verdana" w:hAnsi="Verdana"/>
          <w:sz w:val="17"/>
          <w:szCs w:val="17"/>
        </w:rPr>
        <w:t>Track projects</w:t>
      </w:r>
      <w:r w:rsidR="00B33016">
        <w:rPr>
          <w:rFonts w:ascii="Verdana" w:hAnsi="Verdana"/>
          <w:sz w:val="17"/>
          <w:szCs w:val="17"/>
        </w:rPr>
        <w:t>,</w:t>
      </w:r>
      <w:r w:rsidR="00952E72" w:rsidRPr="00952E72">
        <w:rPr>
          <w:rFonts w:ascii="Verdana" w:hAnsi="Verdana"/>
          <w:sz w:val="17"/>
          <w:szCs w:val="17"/>
        </w:rPr>
        <w:t xml:space="preserve"> increase market</w:t>
      </w:r>
      <w:r w:rsidR="009F46CB">
        <w:rPr>
          <w:rFonts w:ascii="Verdana" w:hAnsi="Verdana"/>
          <w:sz w:val="17"/>
          <w:szCs w:val="17"/>
        </w:rPr>
        <w:t>,</w:t>
      </w:r>
      <w:r w:rsidR="00952E72" w:rsidRPr="00952E72">
        <w:rPr>
          <w:rFonts w:ascii="Verdana" w:hAnsi="Verdana"/>
          <w:sz w:val="17"/>
          <w:szCs w:val="17"/>
        </w:rPr>
        <w:t xml:space="preserve"> net revenue growth</w:t>
      </w:r>
      <w:r w:rsidR="00952E72">
        <w:rPr>
          <w:rFonts w:ascii="Verdana" w:hAnsi="Verdana"/>
          <w:sz w:val="17"/>
          <w:szCs w:val="17"/>
        </w:rPr>
        <w:t>,</w:t>
      </w:r>
      <w:r w:rsidR="00952E72" w:rsidRPr="00746AA5">
        <w:t xml:space="preserve"> </w:t>
      </w:r>
      <w:r w:rsidR="00952E72" w:rsidRPr="00746AA5">
        <w:rPr>
          <w:rFonts w:ascii="Verdana" w:hAnsi="Verdana"/>
          <w:sz w:val="17"/>
          <w:szCs w:val="17"/>
        </w:rPr>
        <w:t>P&amp;L</w:t>
      </w:r>
      <w:r w:rsidR="00952E72">
        <w:rPr>
          <w:rFonts w:ascii="Verdana" w:hAnsi="Verdana"/>
          <w:sz w:val="17"/>
          <w:szCs w:val="17"/>
        </w:rPr>
        <w:t>responsibility,</w:t>
      </w:r>
      <w:r w:rsidR="00952E72" w:rsidRPr="00952E72">
        <w:t xml:space="preserve"> </w:t>
      </w:r>
      <w:r w:rsidR="00952E72" w:rsidRPr="00952E72">
        <w:rPr>
          <w:rFonts w:ascii="Verdana" w:hAnsi="Verdana"/>
          <w:sz w:val="17"/>
          <w:szCs w:val="17"/>
        </w:rPr>
        <w:t>overall administration, sales, operational and financial performance</w:t>
      </w:r>
      <w:r w:rsidR="00952E72">
        <w:rPr>
          <w:rFonts w:ascii="Verdana" w:hAnsi="Verdana"/>
          <w:sz w:val="17"/>
          <w:szCs w:val="17"/>
        </w:rPr>
        <w:t>,</w:t>
      </w:r>
      <w:r w:rsidR="00952E72" w:rsidRPr="00952E72">
        <w:t xml:space="preserve"> </w:t>
      </w:r>
      <w:r w:rsidR="00952E72" w:rsidRPr="00952E72">
        <w:rPr>
          <w:rFonts w:ascii="Verdana" w:hAnsi="Verdana"/>
          <w:sz w:val="17"/>
          <w:szCs w:val="17"/>
        </w:rPr>
        <w:t>Establish organizational and functional structure</w:t>
      </w:r>
      <w:r w:rsidR="00952E72">
        <w:rPr>
          <w:rFonts w:ascii="Verdana" w:hAnsi="Verdana"/>
          <w:sz w:val="17"/>
          <w:szCs w:val="17"/>
        </w:rPr>
        <w:t>,</w:t>
      </w:r>
      <w:r w:rsidR="00952E72" w:rsidRPr="00952E72">
        <w:t xml:space="preserve"> </w:t>
      </w:r>
      <w:r w:rsidR="00952E72" w:rsidRPr="00952E72">
        <w:rPr>
          <w:rFonts w:ascii="Verdana" w:hAnsi="Verdana"/>
          <w:sz w:val="17"/>
          <w:szCs w:val="17"/>
        </w:rPr>
        <w:t>expand service offerings and increased revenue streams</w:t>
      </w:r>
      <w:r w:rsidR="00952E72">
        <w:rPr>
          <w:rFonts w:ascii="Verdana" w:hAnsi="Verdana"/>
          <w:sz w:val="17"/>
          <w:szCs w:val="17"/>
        </w:rPr>
        <w:t>,</w:t>
      </w:r>
      <w:r w:rsidR="00746AA5" w:rsidRPr="00746AA5">
        <w:rPr>
          <w:rFonts w:ascii="Verdana" w:hAnsi="Verdana"/>
          <w:sz w:val="17"/>
          <w:szCs w:val="17"/>
        </w:rPr>
        <w:t xml:space="preserve"> corporate reporting, staffing, financial matters,</w:t>
      </w:r>
      <w:r w:rsidR="00746AA5" w:rsidRPr="00746AA5">
        <w:t xml:space="preserve"> </w:t>
      </w:r>
      <w:r w:rsidR="00746AA5" w:rsidRPr="00746AA5">
        <w:rPr>
          <w:rFonts w:ascii="Verdana" w:hAnsi="Verdana"/>
          <w:sz w:val="17"/>
          <w:szCs w:val="17"/>
        </w:rPr>
        <w:t>improved efficiencies and management of complex lease and operating agreements</w:t>
      </w:r>
      <w:r w:rsidR="00746AA5">
        <w:rPr>
          <w:rFonts w:ascii="Verdana" w:hAnsi="Verdana"/>
          <w:sz w:val="17"/>
          <w:szCs w:val="17"/>
        </w:rPr>
        <w:t>,</w:t>
      </w:r>
      <w:r w:rsidR="00746AA5" w:rsidRPr="00746AA5">
        <w:rPr>
          <w:rFonts w:ascii="Verdana" w:hAnsi="Verdana"/>
          <w:sz w:val="17"/>
          <w:szCs w:val="17"/>
        </w:rPr>
        <w:t xml:space="preserve"> HSE legislation and Ethical Compliance</w:t>
      </w:r>
      <w:r w:rsidR="00746AA5">
        <w:rPr>
          <w:rFonts w:ascii="Verdana" w:hAnsi="Verdana"/>
          <w:sz w:val="17"/>
          <w:szCs w:val="17"/>
        </w:rPr>
        <w:t>,</w:t>
      </w:r>
      <w:r w:rsidR="00D1616F">
        <w:rPr>
          <w:rFonts w:ascii="Verdana" w:hAnsi="Verdana"/>
          <w:sz w:val="17"/>
          <w:szCs w:val="17"/>
        </w:rPr>
        <w:t xml:space="preserve"> </w:t>
      </w:r>
      <w:r w:rsidR="00D1616F" w:rsidRPr="00D1616F">
        <w:rPr>
          <w:rFonts w:ascii="Verdana" w:hAnsi="Verdana"/>
          <w:sz w:val="17"/>
          <w:szCs w:val="17"/>
        </w:rPr>
        <w:t>build and maintain relationship with all members in the entrepreneurial ecosystem</w:t>
      </w:r>
      <w:r w:rsidR="00D1616F">
        <w:rPr>
          <w:rFonts w:ascii="Verdana" w:hAnsi="Verdana"/>
          <w:sz w:val="17"/>
          <w:szCs w:val="17"/>
        </w:rPr>
        <w:t>,</w:t>
      </w:r>
      <w:r w:rsidR="00D1616F" w:rsidRPr="00D1616F">
        <w:t xml:space="preserve"> </w:t>
      </w:r>
      <w:r w:rsidR="00D1616F" w:rsidRPr="00D1616F">
        <w:rPr>
          <w:rFonts w:ascii="Verdana" w:hAnsi="Verdana"/>
          <w:sz w:val="17"/>
          <w:szCs w:val="17"/>
        </w:rPr>
        <w:t>generate demand for all programs</w:t>
      </w:r>
      <w:r w:rsidR="00D1616F">
        <w:rPr>
          <w:rFonts w:ascii="Verdana" w:hAnsi="Verdana"/>
          <w:sz w:val="17"/>
          <w:szCs w:val="17"/>
        </w:rPr>
        <w:t xml:space="preserve">, </w:t>
      </w:r>
      <w:r w:rsidR="004F34B7">
        <w:rPr>
          <w:rFonts w:ascii="Verdana" w:hAnsi="Verdana"/>
          <w:sz w:val="17"/>
          <w:szCs w:val="17"/>
        </w:rPr>
        <w:t xml:space="preserve">identify </w:t>
      </w:r>
      <w:r w:rsidR="004F34B7" w:rsidRPr="004F34B7">
        <w:rPr>
          <w:rFonts w:ascii="Verdana" w:hAnsi="Verdana"/>
          <w:sz w:val="17"/>
          <w:szCs w:val="17"/>
        </w:rPr>
        <w:t xml:space="preserve"> data, collect and analyze, structure and present data</w:t>
      </w:r>
      <w:r w:rsidR="004F34B7">
        <w:rPr>
          <w:rFonts w:ascii="Verdana" w:hAnsi="Verdana"/>
          <w:sz w:val="17"/>
          <w:szCs w:val="17"/>
        </w:rPr>
        <w:t xml:space="preserve"> to support growth,</w:t>
      </w:r>
      <w:r w:rsidR="00340D9B" w:rsidRPr="00340D9B">
        <w:rPr>
          <w:rFonts w:ascii="Verdana" w:hAnsi="Verdana"/>
          <w:sz w:val="17"/>
          <w:szCs w:val="17"/>
        </w:rPr>
        <w:t xml:space="preserve"> managing budgets,</w:t>
      </w:r>
      <w:r w:rsidR="00721758" w:rsidRPr="00721758">
        <w:t xml:space="preserve"> </w:t>
      </w:r>
      <w:r w:rsidR="00721758" w:rsidRPr="00721758">
        <w:rPr>
          <w:rFonts w:ascii="Verdana" w:hAnsi="Verdana"/>
          <w:sz w:val="17"/>
          <w:szCs w:val="17"/>
        </w:rPr>
        <w:t xml:space="preserve">strategic initiatives (revenue and efficiency) </w:t>
      </w:r>
      <w:r w:rsidR="00340D9B" w:rsidRPr="00340D9B">
        <w:rPr>
          <w:rFonts w:ascii="Verdana" w:hAnsi="Verdana"/>
          <w:sz w:val="17"/>
          <w:szCs w:val="17"/>
        </w:rPr>
        <w:t xml:space="preserve"> </w:t>
      </w:r>
      <w:r w:rsidR="00340D9B">
        <w:rPr>
          <w:rFonts w:ascii="Verdana" w:hAnsi="Verdana"/>
          <w:sz w:val="17"/>
          <w:szCs w:val="17"/>
        </w:rPr>
        <w:t>critical projects and people,</w:t>
      </w:r>
      <w:r w:rsidR="00721758">
        <w:rPr>
          <w:rFonts w:ascii="Verdana" w:hAnsi="Verdana"/>
          <w:sz w:val="17"/>
          <w:szCs w:val="17"/>
        </w:rPr>
        <w:t>thought leadership,</w:t>
      </w:r>
      <w:r w:rsidR="00721758" w:rsidRPr="00721758">
        <w:t xml:space="preserve"> </w:t>
      </w:r>
      <w:r w:rsidR="00721758">
        <w:rPr>
          <w:rFonts w:ascii="Verdana" w:hAnsi="Verdana"/>
          <w:sz w:val="17"/>
          <w:szCs w:val="17"/>
        </w:rPr>
        <w:t>s</w:t>
      </w:r>
      <w:r w:rsidR="00721758" w:rsidRPr="00721758">
        <w:rPr>
          <w:rFonts w:ascii="Verdana" w:hAnsi="Verdana"/>
          <w:sz w:val="17"/>
          <w:szCs w:val="17"/>
        </w:rPr>
        <w:t>cope and Manage key initiatives by influencing and aligning stakeholders</w:t>
      </w:r>
      <w:r w:rsidR="00721758">
        <w:rPr>
          <w:rFonts w:ascii="Verdana" w:hAnsi="Verdana"/>
          <w:sz w:val="17"/>
          <w:szCs w:val="17"/>
        </w:rPr>
        <w:t>,</w:t>
      </w:r>
      <w:r w:rsidR="000B00C2" w:rsidRPr="000B00C2">
        <w:rPr>
          <w:rFonts w:ascii="Verdana" w:hAnsi="Verdana"/>
          <w:sz w:val="17"/>
          <w:szCs w:val="17"/>
        </w:rPr>
        <w:t xml:space="preserve"> creative solutions</w:t>
      </w:r>
      <w:r w:rsidR="00B57A94">
        <w:rPr>
          <w:rFonts w:ascii="Verdana" w:hAnsi="Verdana"/>
          <w:sz w:val="17"/>
          <w:szCs w:val="17"/>
        </w:rPr>
        <w:t xml:space="preserve"> </w:t>
      </w:r>
      <w:r w:rsidR="000B00C2">
        <w:rPr>
          <w:rFonts w:ascii="Verdana" w:hAnsi="Verdana"/>
          <w:sz w:val="17"/>
          <w:szCs w:val="17"/>
        </w:rPr>
        <w:t>to business challenges,</w:t>
      </w:r>
      <w:r w:rsidR="00340D9B" w:rsidRPr="00340D9B">
        <w:t xml:space="preserve"> </w:t>
      </w:r>
      <w:r w:rsidR="00340D9B" w:rsidRPr="00340D9B">
        <w:rPr>
          <w:rFonts w:ascii="Verdana" w:hAnsi="Verdana"/>
          <w:sz w:val="17"/>
          <w:szCs w:val="17"/>
        </w:rPr>
        <w:t>internal and external communications, national and international industry representation</w:t>
      </w:r>
      <w:r w:rsidR="00340D9B">
        <w:rPr>
          <w:rFonts w:ascii="Verdana" w:hAnsi="Verdana"/>
          <w:sz w:val="17"/>
          <w:szCs w:val="17"/>
        </w:rPr>
        <w:t>,</w:t>
      </w:r>
      <w:r w:rsidR="007A727E" w:rsidRPr="007A727E">
        <w:rPr>
          <w:rFonts w:ascii="Verdana" w:hAnsi="Verdana"/>
          <w:sz w:val="17"/>
          <w:szCs w:val="17"/>
        </w:rPr>
        <w:t xml:space="preserve"> significant management responsibility for staff, P&amp;L and operations in a start-up environment</w:t>
      </w:r>
      <w:r w:rsidR="007A727E">
        <w:rPr>
          <w:rFonts w:ascii="Verdana" w:hAnsi="Verdana"/>
          <w:sz w:val="17"/>
          <w:szCs w:val="17"/>
        </w:rPr>
        <w:t>,</w:t>
      </w:r>
      <w:r w:rsidR="00533C13" w:rsidRPr="00533C13">
        <w:t xml:space="preserve"> </w:t>
      </w:r>
      <w:r w:rsidR="00D136C9" w:rsidRPr="00D136C9">
        <w:rPr>
          <w:rFonts w:ascii="Verdana" w:hAnsi="Verdana"/>
          <w:sz w:val="17"/>
          <w:szCs w:val="17"/>
        </w:rPr>
        <w:t xml:space="preserve">business strategy for country operations, </w:t>
      </w:r>
      <w:r w:rsidR="00D136C9" w:rsidRPr="009F43B8">
        <w:rPr>
          <w:rFonts w:ascii="Verdana" w:hAnsi="Verdana"/>
          <w:sz w:val="17"/>
          <w:szCs w:val="17"/>
        </w:rPr>
        <w:t>financial modeling</w:t>
      </w:r>
      <w:r w:rsidR="00D136C9">
        <w:t>,</w:t>
      </w:r>
      <w:r w:rsidR="00D136C9" w:rsidRPr="000B00C2">
        <w:rPr>
          <w:rFonts w:ascii="Verdana" w:hAnsi="Verdana"/>
          <w:sz w:val="17"/>
          <w:szCs w:val="17"/>
        </w:rPr>
        <w:t>ability to set up the problem, manage projects against tight timelines</w:t>
      </w:r>
      <w:r w:rsidR="00D136C9">
        <w:rPr>
          <w:rFonts w:ascii="Verdana" w:hAnsi="Verdana"/>
          <w:sz w:val="17"/>
          <w:szCs w:val="17"/>
        </w:rPr>
        <w:t>,</w:t>
      </w:r>
      <w:r w:rsidR="00D136C9" w:rsidRPr="00D136C9">
        <w:rPr>
          <w:rFonts w:ascii="Verdana" w:hAnsi="Verdana"/>
          <w:sz w:val="17"/>
          <w:szCs w:val="17"/>
        </w:rPr>
        <w:t xml:space="preserve"> maximise profitability and growth  by accelerating international expansion</w:t>
      </w:r>
      <w:r w:rsidR="00D136C9">
        <w:rPr>
          <w:rFonts w:ascii="Verdana" w:hAnsi="Verdana"/>
          <w:sz w:val="17"/>
          <w:szCs w:val="17"/>
        </w:rPr>
        <w:t>,</w:t>
      </w:r>
      <w:r w:rsidR="00533C13">
        <w:rPr>
          <w:rFonts w:ascii="Verdana" w:hAnsi="Verdana"/>
          <w:sz w:val="17"/>
          <w:szCs w:val="17"/>
        </w:rPr>
        <w:t>drive Operations Strategy,</w:t>
      </w:r>
      <w:r w:rsidR="00883720" w:rsidRPr="00883720">
        <w:rPr>
          <w:rFonts w:ascii="Verdana" w:hAnsi="Verdana"/>
          <w:sz w:val="17"/>
          <w:szCs w:val="17"/>
        </w:rPr>
        <w:t xml:space="preserve"> </w:t>
      </w:r>
      <w:r w:rsidR="00823C95" w:rsidRPr="00823C95">
        <w:rPr>
          <w:rFonts w:ascii="Verdana" w:hAnsi="Verdana"/>
          <w:sz w:val="17"/>
          <w:szCs w:val="17"/>
        </w:rPr>
        <w:t>corporate Sales &amp; Marketing strategy and plans</w:t>
      </w:r>
      <w:r w:rsidR="00823C95">
        <w:rPr>
          <w:rFonts w:ascii="Verdana" w:hAnsi="Verdana"/>
          <w:sz w:val="17"/>
          <w:szCs w:val="17"/>
        </w:rPr>
        <w:t>,</w:t>
      </w:r>
      <w:r w:rsidR="00F84235" w:rsidRPr="00F84235">
        <w:rPr>
          <w:rFonts w:ascii="Verdana" w:hAnsi="Verdana"/>
          <w:sz w:val="17"/>
          <w:szCs w:val="17"/>
        </w:rPr>
        <w:t xml:space="preserve"> </w:t>
      </w:r>
      <w:r w:rsidR="00D71F09">
        <w:rPr>
          <w:rFonts w:ascii="Verdana" w:hAnsi="Verdana"/>
          <w:sz w:val="17"/>
          <w:szCs w:val="17"/>
        </w:rPr>
        <w:t>demandgeneration,</w:t>
      </w:r>
      <w:r w:rsidR="00F84235">
        <w:rPr>
          <w:rFonts w:ascii="Verdana" w:hAnsi="Verdana"/>
          <w:sz w:val="17"/>
          <w:szCs w:val="17"/>
        </w:rPr>
        <w:t>maximizing revenue,</w:t>
      </w:r>
      <w:r w:rsidR="007370B1" w:rsidRPr="007370B1">
        <w:rPr>
          <w:rFonts w:ascii="Verdana" w:hAnsi="Verdana"/>
          <w:sz w:val="17"/>
          <w:szCs w:val="17"/>
        </w:rPr>
        <w:t xml:space="preserve"> </w:t>
      </w:r>
      <w:r w:rsidR="007370B1" w:rsidRPr="005D3220">
        <w:rPr>
          <w:rFonts w:ascii="Verdana" w:hAnsi="Verdana"/>
          <w:sz w:val="17"/>
          <w:szCs w:val="17"/>
        </w:rPr>
        <w:t>driving performance improvement in the areas of manufacturing excellence and efficienc</w:t>
      </w:r>
      <w:r w:rsidR="007370B1">
        <w:rPr>
          <w:rFonts w:ascii="Verdana" w:hAnsi="Verdana"/>
          <w:sz w:val="17"/>
          <w:szCs w:val="17"/>
        </w:rPr>
        <w:t xml:space="preserve">y, </w:t>
      </w:r>
      <w:r w:rsidR="007370B1" w:rsidRPr="005D3220">
        <w:rPr>
          <w:rFonts w:ascii="Verdana" w:hAnsi="Verdana"/>
          <w:sz w:val="17"/>
          <w:szCs w:val="17"/>
        </w:rPr>
        <w:t>continuous improvement</w:t>
      </w:r>
      <w:r w:rsidR="007370B1">
        <w:rPr>
          <w:rFonts w:ascii="Verdana" w:hAnsi="Verdana"/>
          <w:sz w:val="17"/>
          <w:szCs w:val="17"/>
        </w:rPr>
        <w:t>,</w:t>
      </w:r>
      <w:r w:rsidR="00AC5840" w:rsidRPr="00AC5840">
        <w:rPr>
          <w:rFonts w:ascii="Verdana" w:hAnsi="Verdana"/>
          <w:sz w:val="17"/>
          <w:szCs w:val="17"/>
        </w:rPr>
        <w:t xml:space="preserve"> accelerating international expansion</w:t>
      </w:r>
      <w:r w:rsidR="00AC5840">
        <w:rPr>
          <w:rFonts w:ascii="Verdana" w:hAnsi="Verdana"/>
          <w:sz w:val="17"/>
          <w:szCs w:val="17"/>
        </w:rPr>
        <w:t>,</w:t>
      </w:r>
      <w:r w:rsidR="00533C13" w:rsidRPr="00533C13">
        <w:t xml:space="preserve"> </w:t>
      </w:r>
      <w:r w:rsidR="00533C13" w:rsidRPr="00533C13">
        <w:rPr>
          <w:rFonts w:ascii="Verdana" w:hAnsi="Verdana"/>
          <w:sz w:val="17"/>
          <w:szCs w:val="17"/>
        </w:rPr>
        <w:t>employee engageme</w:t>
      </w:r>
      <w:r w:rsidR="00533C13">
        <w:rPr>
          <w:rFonts w:ascii="Verdana" w:hAnsi="Verdana"/>
          <w:sz w:val="17"/>
          <w:szCs w:val="17"/>
        </w:rPr>
        <w:t>nt and on-going development ,</w:t>
      </w:r>
      <w:r w:rsidR="00533C13" w:rsidRPr="00533C13">
        <w:t xml:space="preserve"> </w:t>
      </w:r>
      <w:r w:rsidR="00533C13" w:rsidRPr="00533C13">
        <w:rPr>
          <w:rFonts w:ascii="Verdana" w:hAnsi="Verdana"/>
          <w:sz w:val="17"/>
          <w:szCs w:val="17"/>
        </w:rPr>
        <w:t>Operations Review proc</w:t>
      </w:r>
      <w:r w:rsidR="00533C13">
        <w:rPr>
          <w:rFonts w:ascii="Verdana" w:hAnsi="Verdana"/>
          <w:sz w:val="17"/>
          <w:szCs w:val="17"/>
        </w:rPr>
        <w:t>ess,</w:t>
      </w:r>
      <w:r w:rsidR="00AC5840" w:rsidRPr="00AC5840">
        <w:rPr>
          <w:rFonts w:ascii="Verdana" w:hAnsi="Verdana"/>
          <w:sz w:val="17"/>
          <w:szCs w:val="17"/>
        </w:rPr>
        <w:t xml:space="preserve"> strategy for country operations, </w:t>
      </w:r>
      <w:r w:rsidR="00AC5840">
        <w:rPr>
          <w:rFonts w:ascii="Verdana" w:hAnsi="Verdana"/>
          <w:sz w:val="17"/>
          <w:szCs w:val="17"/>
        </w:rPr>
        <w:t>maximize profitability,</w:t>
      </w:r>
      <w:r w:rsidR="00F84235" w:rsidRPr="00F84235">
        <w:t xml:space="preserve"> </w:t>
      </w:r>
      <w:r w:rsidR="00F84235">
        <w:rPr>
          <w:rFonts w:ascii="Verdana" w:hAnsi="Verdana"/>
          <w:sz w:val="17"/>
          <w:szCs w:val="17"/>
        </w:rPr>
        <w:t>maintaining cost control,</w:t>
      </w:r>
      <w:r w:rsidR="00691E8E" w:rsidRPr="00691E8E">
        <w:rPr>
          <w:rFonts w:ascii="Verdana" w:hAnsi="Verdana"/>
          <w:sz w:val="17"/>
          <w:szCs w:val="17"/>
        </w:rPr>
        <w:t xml:space="preserve"> commercialization</w:t>
      </w:r>
      <w:r w:rsidR="00691E8E">
        <w:rPr>
          <w:rFonts w:ascii="Verdana" w:hAnsi="Verdana"/>
          <w:sz w:val="17"/>
          <w:szCs w:val="17"/>
        </w:rPr>
        <w:t>,</w:t>
      </w:r>
      <w:r w:rsidR="00691E8E" w:rsidRPr="00691E8E">
        <w:rPr>
          <w:rFonts w:ascii="Verdana" w:hAnsi="Verdana"/>
          <w:sz w:val="17"/>
          <w:szCs w:val="17"/>
        </w:rPr>
        <w:t xml:space="preserve"> evaluate potential new investments and their structure and business viability</w:t>
      </w:r>
      <w:r w:rsidR="00691E8E">
        <w:rPr>
          <w:rFonts w:ascii="Verdana" w:hAnsi="Verdana"/>
          <w:sz w:val="17"/>
          <w:szCs w:val="17"/>
        </w:rPr>
        <w:t>,</w:t>
      </w:r>
      <w:r w:rsidR="00422A49" w:rsidRPr="00422A49">
        <w:t xml:space="preserve"> </w:t>
      </w:r>
      <w:r w:rsidR="00422A49">
        <w:rPr>
          <w:rFonts w:ascii="Verdana" w:hAnsi="Verdana"/>
          <w:sz w:val="17"/>
          <w:szCs w:val="17"/>
        </w:rPr>
        <w:t>annual budget process,</w:t>
      </w:r>
      <w:r w:rsidR="00422A49" w:rsidRPr="00422A49">
        <w:t xml:space="preserve"> </w:t>
      </w:r>
      <w:r w:rsidR="00422A49" w:rsidRPr="00422A49">
        <w:rPr>
          <w:rFonts w:ascii="Verdana" w:hAnsi="Verdana"/>
          <w:sz w:val="17"/>
          <w:szCs w:val="17"/>
        </w:rPr>
        <w:t xml:space="preserve">financial </w:t>
      </w:r>
      <w:r w:rsidR="00422A49">
        <w:rPr>
          <w:rFonts w:ascii="Verdana" w:hAnsi="Verdana"/>
          <w:sz w:val="17"/>
          <w:szCs w:val="17"/>
        </w:rPr>
        <w:t>planning and costing guidelines,</w:t>
      </w:r>
      <w:r w:rsidR="00422A49" w:rsidRPr="00422A49">
        <w:t xml:space="preserve"> </w:t>
      </w:r>
      <w:r w:rsidR="00422A49" w:rsidRPr="00422A49">
        <w:rPr>
          <w:rFonts w:ascii="Verdana" w:hAnsi="Verdana"/>
          <w:sz w:val="17"/>
          <w:szCs w:val="17"/>
        </w:rPr>
        <w:t>business planning including reso</w:t>
      </w:r>
      <w:r w:rsidR="00422A49">
        <w:rPr>
          <w:rFonts w:ascii="Verdana" w:hAnsi="Verdana"/>
          <w:sz w:val="17"/>
          <w:szCs w:val="17"/>
        </w:rPr>
        <w:t>urce acquisition and allocation,</w:t>
      </w:r>
      <w:r w:rsidR="0077068B" w:rsidRPr="0077068B">
        <w:rPr>
          <w:rFonts w:ascii="Verdana" w:hAnsi="Verdana"/>
          <w:sz w:val="17"/>
          <w:szCs w:val="17"/>
        </w:rPr>
        <w:t xml:space="preserve"> growth &amp; profitability of the business</w:t>
      </w:r>
      <w:r w:rsidR="0077068B">
        <w:rPr>
          <w:rFonts w:ascii="Verdana" w:hAnsi="Verdana"/>
          <w:sz w:val="17"/>
          <w:szCs w:val="17"/>
        </w:rPr>
        <w:t xml:space="preserve"> in a region,</w:t>
      </w:r>
      <w:r w:rsidR="00FE10D3" w:rsidRPr="00FE10D3">
        <w:t xml:space="preserve"> </w:t>
      </w:r>
      <w:r w:rsidR="00612A56">
        <w:rPr>
          <w:rFonts w:ascii="Verdana" w:hAnsi="Verdana"/>
          <w:sz w:val="17"/>
          <w:szCs w:val="17"/>
        </w:rPr>
        <w:t>d</w:t>
      </w:r>
      <w:r w:rsidR="00FE10D3" w:rsidRPr="00FE10D3">
        <w:rPr>
          <w:rFonts w:ascii="Verdana" w:hAnsi="Verdana"/>
          <w:sz w:val="17"/>
          <w:szCs w:val="17"/>
        </w:rPr>
        <w:t>evelop a strategic plan</w:t>
      </w:r>
      <w:r w:rsidR="00FE10D3">
        <w:rPr>
          <w:rFonts w:ascii="Verdana" w:hAnsi="Verdana"/>
          <w:sz w:val="17"/>
          <w:szCs w:val="17"/>
        </w:rPr>
        <w:t>, developed the frameworks of</w:t>
      </w:r>
      <w:r w:rsidR="00FE10D3" w:rsidRPr="00FE10D3">
        <w:rPr>
          <w:rFonts w:ascii="Verdana" w:hAnsi="Verdana"/>
          <w:sz w:val="17"/>
          <w:szCs w:val="17"/>
        </w:rPr>
        <w:t xml:space="preserve"> company operations to insure efficiency, quality, service,</w:t>
      </w:r>
      <w:r w:rsidR="00DA21BD" w:rsidRPr="00DA21BD">
        <w:t xml:space="preserve"> </w:t>
      </w:r>
      <w:r w:rsidR="00DA21BD" w:rsidRPr="00DA21BD">
        <w:rPr>
          <w:rFonts w:ascii="Verdana" w:hAnsi="Verdana"/>
          <w:sz w:val="17"/>
          <w:szCs w:val="17"/>
        </w:rPr>
        <w:t>proper protection of customer and Company data</w:t>
      </w:r>
      <w:r w:rsidR="00DA21BD">
        <w:rPr>
          <w:rFonts w:ascii="Verdana" w:hAnsi="Verdana"/>
          <w:sz w:val="17"/>
          <w:szCs w:val="17"/>
        </w:rPr>
        <w:t>,</w:t>
      </w:r>
      <w:r w:rsidR="00612A56" w:rsidRPr="00612A56">
        <w:t xml:space="preserve"> </w:t>
      </w:r>
      <w:r w:rsidR="00612A56">
        <w:rPr>
          <w:rFonts w:ascii="Verdana" w:hAnsi="Verdana"/>
          <w:sz w:val="17"/>
          <w:szCs w:val="17"/>
        </w:rPr>
        <w:t>a</w:t>
      </w:r>
      <w:r w:rsidR="00612A56" w:rsidRPr="00612A56">
        <w:rPr>
          <w:rFonts w:ascii="Verdana" w:hAnsi="Verdana"/>
          <w:sz w:val="17"/>
          <w:szCs w:val="17"/>
        </w:rPr>
        <w:t>utomate</w:t>
      </w:r>
      <w:r w:rsidR="00612A56">
        <w:rPr>
          <w:rFonts w:ascii="Verdana" w:hAnsi="Verdana"/>
          <w:sz w:val="17"/>
          <w:szCs w:val="17"/>
        </w:rPr>
        <w:t xml:space="preserve"> process,</w:t>
      </w:r>
      <w:r w:rsidR="00FE10D3" w:rsidRPr="00FE10D3">
        <w:rPr>
          <w:rFonts w:ascii="Verdana" w:hAnsi="Verdana"/>
          <w:sz w:val="17"/>
          <w:szCs w:val="17"/>
        </w:rPr>
        <w:t xml:space="preserve"> </w:t>
      </w:r>
      <w:r w:rsidR="00612A56">
        <w:rPr>
          <w:rFonts w:ascii="Verdana" w:hAnsi="Verdana"/>
          <w:sz w:val="17"/>
          <w:szCs w:val="17"/>
        </w:rPr>
        <w:t>e</w:t>
      </w:r>
      <w:r w:rsidR="00612A56" w:rsidRPr="00612A56">
        <w:rPr>
          <w:rFonts w:ascii="Verdana" w:hAnsi="Verdana"/>
          <w:sz w:val="17"/>
          <w:szCs w:val="17"/>
        </w:rPr>
        <w:t xml:space="preserve">nsure corporate-wide compliance of best practices </w:t>
      </w:r>
      <w:r w:rsidR="00612A56">
        <w:rPr>
          <w:rFonts w:ascii="Verdana" w:hAnsi="Verdana"/>
          <w:sz w:val="17"/>
          <w:szCs w:val="17"/>
        </w:rPr>
        <w:t>,</w:t>
      </w:r>
      <w:r w:rsidR="00FE10D3" w:rsidRPr="00FE10D3">
        <w:rPr>
          <w:rFonts w:ascii="Verdana" w:hAnsi="Verdana"/>
          <w:sz w:val="17"/>
          <w:szCs w:val="17"/>
        </w:rPr>
        <w:t>and cost-effective management of resources</w:t>
      </w:r>
      <w:r w:rsidR="00FE10D3">
        <w:rPr>
          <w:rFonts w:ascii="Verdana" w:hAnsi="Verdana"/>
          <w:sz w:val="17"/>
          <w:szCs w:val="17"/>
        </w:rPr>
        <w:t>,</w:t>
      </w:r>
      <w:r w:rsidR="00612A56" w:rsidRPr="00612A56">
        <w:rPr>
          <w:rFonts w:ascii="Verdana" w:hAnsi="Verdana"/>
          <w:sz w:val="17"/>
          <w:szCs w:val="17"/>
        </w:rPr>
        <w:t xml:space="preserve"> acquiring and integrating companies</w:t>
      </w:r>
      <w:r w:rsidR="00612A56">
        <w:rPr>
          <w:rFonts w:ascii="Verdana" w:hAnsi="Verdana"/>
          <w:sz w:val="17"/>
          <w:szCs w:val="17"/>
        </w:rPr>
        <w:t>,</w:t>
      </w:r>
      <w:r w:rsidR="006227CC" w:rsidRPr="006227CC">
        <w:t xml:space="preserve"> </w:t>
      </w:r>
      <w:r w:rsidR="006227CC" w:rsidRPr="006227CC">
        <w:rPr>
          <w:rFonts w:ascii="Verdana" w:hAnsi="Verdana"/>
          <w:sz w:val="17"/>
          <w:szCs w:val="17"/>
        </w:rPr>
        <w:t>development of new revenue opportunities</w:t>
      </w:r>
      <w:r w:rsidR="006227CC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developing a vision,</w:t>
      </w:r>
      <w:r w:rsidR="00FE10D3" w:rsidRPr="00FE10D3">
        <w:t xml:space="preserve"> </w:t>
      </w:r>
      <w:r w:rsidR="00FE10D3" w:rsidRPr="00FE10D3">
        <w:rPr>
          <w:rFonts w:ascii="Verdana" w:hAnsi="Verdana"/>
          <w:sz w:val="17"/>
          <w:szCs w:val="17"/>
        </w:rPr>
        <w:t>implement strategies for gener</w:t>
      </w:r>
      <w:r w:rsidR="00FE10D3">
        <w:rPr>
          <w:rFonts w:ascii="Verdana" w:hAnsi="Verdana"/>
          <w:sz w:val="17"/>
          <w:szCs w:val="17"/>
        </w:rPr>
        <w:t>ating resources and/or revenues,</w:t>
      </w:r>
      <w:r w:rsidR="00FE10D3" w:rsidRPr="00FE10D3">
        <w:t xml:space="preserve"> </w:t>
      </w:r>
      <w:r w:rsidR="00612A56">
        <w:rPr>
          <w:rFonts w:ascii="Verdana" w:hAnsi="Verdana"/>
          <w:sz w:val="17"/>
          <w:szCs w:val="17"/>
        </w:rPr>
        <w:t>a</w:t>
      </w:r>
      <w:r w:rsidR="00FE10D3" w:rsidRPr="00FE10D3">
        <w:rPr>
          <w:rFonts w:ascii="Verdana" w:hAnsi="Verdana"/>
          <w:sz w:val="17"/>
          <w:szCs w:val="17"/>
        </w:rPr>
        <w:t>ssist in identifying acquisition and merger opportunities</w:t>
      </w:r>
      <w:r w:rsidR="00FE10D3">
        <w:rPr>
          <w:rFonts w:ascii="Verdana" w:hAnsi="Verdana"/>
          <w:sz w:val="17"/>
          <w:szCs w:val="17"/>
        </w:rPr>
        <w:t>,</w:t>
      </w:r>
      <w:r w:rsidR="00FE10D3" w:rsidRPr="00FE10D3">
        <w:t xml:space="preserve"> </w:t>
      </w:r>
      <w:r w:rsidR="00FE10D3" w:rsidRPr="00FE10D3">
        <w:rPr>
          <w:rFonts w:ascii="Verdana" w:hAnsi="Verdana"/>
          <w:sz w:val="17"/>
          <w:szCs w:val="17"/>
        </w:rPr>
        <w:t>develop</w:t>
      </w:r>
      <w:r w:rsidR="00FE10D3">
        <w:t xml:space="preserve"> </w:t>
      </w:r>
      <w:r w:rsidR="00FE10D3" w:rsidRPr="00FE10D3">
        <w:rPr>
          <w:rFonts w:ascii="Verdana" w:hAnsi="Verdana"/>
          <w:sz w:val="17"/>
          <w:szCs w:val="17"/>
        </w:rPr>
        <w:t xml:space="preserve">marketing activities of the company </w:t>
      </w:r>
      <w:r w:rsidR="002D7EE4" w:rsidRPr="002D7EE4">
        <w:rPr>
          <w:rFonts w:ascii="Verdana" w:hAnsi="Verdana"/>
          <w:sz w:val="17"/>
          <w:szCs w:val="17"/>
        </w:rPr>
        <w:t xml:space="preserve"> building a roa</w:t>
      </w:r>
      <w:r w:rsidR="002D7EE4">
        <w:rPr>
          <w:rFonts w:ascii="Verdana" w:hAnsi="Verdana"/>
          <w:sz w:val="17"/>
          <w:szCs w:val="17"/>
        </w:rPr>
        <w:t>d map for large scale projects,</w:t>
      </w:r>
      <w:r w:rsidR="00DC0D67" w:rsidRPr="00DC0D67">
        <w:rPr>
          <w:rFonts w:ascii="Verdana" w:hAnsi="Verdana"/>
          <w:sz w:val="17"/>
          <w:szCs w:val="17"/>
        </w:rPr>
        <w:t xml:space="preserve"> leading the marketing efforts</w:t>
      </w:r>
      <w:r w:rsidR="00DC0D67">
        <w:rPr>
          <w:rFonts w:ascii="Verdana" w:hAnsi="Verdana"/>
          <w:sz w:val="17"/>
          <w:szCs w:val="17"/>
        </w:rPr>
        <w:t>,</w:t>
      </w:r>
      <w:r w:rsidR="00DC0D67" w:rsidRPr="0023083C">
        <w:t xml:space="preserve"> </w:t>
      </w:r>
      <w:r w:rsidR="00DC0D67" w:rsidRPr="00DC0D67">
        <w:rPr>
          <w:rFonts w:ascii="Verdana" w:hAnsi="Verdana"/>
          <w:sz w:val="17"/>
          <w:szCs w:val="17"/>
        </w:rPr>
        <w:t>established and emerging markets</w:t>
      </w:r>
      <w:r w:rsidR="00DC0D67">
        <w:rPr>
          <w:rFonts w:ascii="Verdana" w:hAnsi="Verdana"/>
          <w:sz w:val="17"/>
          <w:szCs w:val="17"/>
        </w:rPr>
        <w:t>,</w:t>
      </w:r>
      <w:r w:rsidR="00DC0D67" w:rsidRPr="00DC0D67">
        <w:t xml:space="preserve"> </w:t>
      </w:r>
      <w:r w:rsidR="00DC0D67" w:rsidRPr="00DC0D67">
        <w:rPr>
          <w:rFonts w:ascii="Verdana" w:hAnsi="Verdana"/>
          <w:sz w:val="17"/>
          <w:szCs w:val="17"/>
        </w:rPr>
        <w:t>Develop / refine marketing strategies</w:t>
      </w:r>
      <w:r w:rsidR="00DC0D67">
        <w:rPr>
          <w:rFonts w:ascii="Verdana" w:hAnsi="Verdana"/>
          <w:sz w:val="17"/>
          <w:szCs w:val="17"/>
        </w:rPr>
        <w:t>,</w:t>
      </w:r>
      <w:r w:rsidR="00BB52C9" w:rsidRPr="00BB52C9">
        <w:t xml:space="preserve"> </w:t>
      </w:r>
      <w:r w:rsidR="00BB52C9" w:rsidRPr="00BB52C9">
        <w:rPr>
          <w:rFonts w:ascii="Verdana" w:hAnsi="Verdana"/>
          <w:sz w:val="17"/>
          <w:szCs w:val="17"/>
        </w:rPr>
        <w:t>driving sales in a complex environment</w:t>
      </w:r>
      <w:r w:rsidR="00BB52C9">
        <w:rPr>
          <w:rFonts w:ascii="Verdana" w:hAnsi="Verdana"/>
          <w:sz w:val="17"/>
          <w:szCs w:val="17"/>
        </w:rPr>
        <w:t>,</w:t>
      </w:r>
      <w:r w:rsidR="00DC0D67" w:rsidRPr="00DC0D67">
        <w:t xml:space="preserve"> </w:t>
      </w:r>
      <w:r w:rsidR="00DC0D67" w:rsidRPr="00DC0D67">
        <w:rPr>
          <w:rFonts w:ascii="Verdana" w:hAnsi="Verdana"/>
          <w:sz w:val="17"/>
          <w:szCs w:val="17"/>
        </w:rPr>
        <w:t>Drive market research</w:t>
      </w:r>
      <w:r w:rsidR="00DC0D67">
        <w:rPr>
          <w:rFonts w:ascii="Verdana" w:hAnsi="Verdana"/>
          <w:sz w:val="17"/>
          <w:szCs w:val="17"/>
        </w:rPr>
        <w:t>,</w:t>
      </w:r>
      <w:r w:rsidR="00DC0D67" w:rsidRPr="00DC0D67">
        <w:t xml:space="preserve"> </w:t>
      </w:r>
      <w:r w:rsidR="00DC0D67" w:rsidRPr="00DC0D67">
        <w:rPr>
          <w:rFonts w:ascii="Verdana" w:hAnsi="Verdana"/>
          <w:sz w:val="17"/>
          <w:szCs w:val="17"/>
        </w:rPr>
        <w:t>Create and fine-tune messaging strategies</w:t>
      </w:r>
      <w:r w:rsidR="00DC0D67">
        <w:rPr>
          <w:rFonts w:ascii="Verdana" w:hAnsi="Verdana"/>
          <w:sz w:val="17"/>
          <w:szCs w:val="17"/>
        </w:rPr>
        <w:t>,</w:t>
      </w:r>
      <w:r w:rsidR="00C27B67" w:rsidRPr="00C27B67">
        <w:rPr>
          <w:rFonts w:ascii="Verdana" w:hAnsi="Verdana"/>
          <w:sz w:val="17"/>
          <w:szCs w:val="17"/>
        </w:rPr>
        <w:t xml:space="preserve"> </w:t>
      </w:r>
      <w:r w:rsidR="00204939" w:rsidRPr="00204939">
        <w:rPr>
          <w:rFonts w:ascii="Verdana" w:hAnsi="Verdana"/>
          <w:sz w:val="17"/>
          <w:szCs w:val="17"/>
        </w:rPr>
        <w:t>accelerate growth through organic investments</w:t>
      </w:r>
      <w:r w:rsidR="00563B4F">
        <w:rPr>
          <w:rFonts w:ascii="Verdana" w:hAnsi="Verdana"/>
          <w:sz w:val="17"/>
          <w:szCs w:val="17"/>
        </w:rPr>
        <w:t>,</w:t>
      </w:r>
      <w:r w:rsidR="00FE10D3" w:rsidRPr="00FE10D3">
        <w:t xml:space="preserve"> </w:t>
      </w:r>
      <w:r w:rsidR="00612A56">
        <w:rPr>
          <w:rFonts w:ascii="Verdana" w:hAnsi="Verdana"/>
          <w:sz w:val="17"/>
          <w:szCs w:val="17"/>
        </w:rPr>
        <w:t>d</w:t>
      </w:r>
      <w:r w:rsidR="00FE10D3" w:rsidRPr="00FE10D3">
        <w:rPr>
          <w:rFonts w:ascii="Verdana" w:hAnsi="Verdana"/>
          <w:sz w:val="17"/>
          <w:szCs w:val="17"/>
        </w:rPr>
        <w:t>evelop busin</w:t>
      </w:r>
      <w:r w:rsidR="00FE10D3">
        <w:rPr>
          <w:rFonts w:ascii="Verdana" w:hAnsi="Verdana"/>
          <w:sz w:val="17"/>
          <w:szCs w:val="17"/>
        </w:rPr>
        <w:t>ess models and sales strategies,</w:t>
      </w:r>
      <w:r w:rsidR="00FE3C0C" w:rsidRPr="00FE3C0C">
        <w:rPr>
          <w:rFonts w:ascii="Verdana" w:hAnsi="Verdana"/>
          <w:sz w:val="17"/>
          <w:szCs w:val="17"/>
        </w:rPr>
        <w:t xml:space="preserve"> direction, strategy, execution and policy development</w:t>
      </w:r>
      <w:r w:rsidR="00FE3C0C">
        <w:rPr>
          <w:rFonts w:ascii="Verdana" w:hAnsi="Verdana"/>
          <w:sz w:val="17"/>
          <w:szCs w:val="17"/>
        </w:rPr>
        <w:t>, e</w:t>
      </w:r>
      <w:r w:rsidR="00FE3C0C" w:rsidRPr="00FE3C0C">
        <w:rPr>
          <w:rFonts w:ascii="Verdana" w:hAnsi="Verdana"/>
          <w:sz w:val="17"/>
          <w:szCs w:val="17"/>
        </w:rPr>
        <w:t>stablishes</w:t>
      </w:r>
      <w:r w:rsidR="00FE3C0C">
        <w:rPr>
          <w:rFonts w:ascii="Verdana" w:hAnsi="Verdana"/>
          <w:sz w:val="17"/>
          <w:szCs w:val="17"/>
        </w:rPr>
        <w:t xml:space="preserve"> pricing and market strategies, </w:t>
      </w:r>
      <w:r w:rsidR="00FE3C0C" w:rsidRPr="00FE3C0C">
        <w:rPr>
          <w:rFonts w:ascii="Verdana" w:hAnsi="Verdana"/>
          <w:sz w:val="17"/>
          <w:szCs w:val="17"/>
        </w:rPr>
        <w:t>Develops sales forecasts</w:t>
      </w:r>
      <w:r w:rsidR="00FE3C0C">
        <w:rPr>
          <w:rFonts w:ascii="Verdana" w:hAnsi="Verdana"/>
          <w:sz w:val="17"/>
          <w:szCs w:val="17"/>
        </w:rPr>
        <w:t>,</w:t>
      </w:r>
      <w:r w:rsidR="00FE3C0C" w:rsidRPr="00FE3C0C">
        <w:t xml:space="preserve"> </w:t>
      </w:r>
      <w:r w:rsidR="00FE3C0C" w:rsidRPr="00FE3C0C">
        <w:rPr>
          <w:rFonts w:ascii="Verdana" w:hAnsi="Verdana"/>
          <w:sz w:val="17"/>
          <w:szCs w:val="17"/>
        </w:rPr>
        <w:t xml:space="preserve">program planning with both </w:t>
      </w:r>
      <w:r w:rsidR="00FE3C0C">
        <w:rPr>
          <w:rFonts w:ascii="Verdana" w:hAnsi="Verdana"/>
          <w:sz w:val="17"/>
          <w:szCs w:val="17"/>
        </w:rPr>
        <w:t>internal and external customers,</w:t>
      </w:r>
      <w:r w:rsidR="00FE3C0C" w:rsidRPr="00FE3C0C">
        <w:t xml:space="preserve"> </w:t>
      </w:r>
      <w:r w:rsidR="00FE3C0C" w:rsidRPr="00FE3C0C">
        <w:rPr>
          <w:rFonts w:ascii="Verdana" w:hAnsi="Verdana"/>
          <w:sz w:val="17"/>
          <w:szCs w:val="17"/>
        </w:rPr>
        <w:t>Leads pre-contract activities as well as contract negotiation activities</w:t>
      </w:r>
      <w:r w:rsidR="00FE3C0C">
        <w:rPr>
          <w:rFonts w:ascii="Verdana" w:hAnsi="Verdana"/>
          <w:sz w:val="17"/>
          <w:szCs w:val="17"/>
        </w:rPr>
        <w:t>,</w:t>
      </w:r>
      <w:r w:rsidR="00204939" w:rsidRPr="00204939">
        <w:t xml:space="preserve"> </w:t>
      </w:r>
      <w:r w:rsidR="00204939" w:rsidRPr="00204939">
        <w:rPr>
          <w:rFonts w:ascii="Verdana" w:hAnsi="Verdana"/>
          <w:sz w:val="17"/>
          <w:szCs w:val="17"/>
        </w:rPr>
        <w:t>Identify growth opportunities</w:t>
      </w:r>
      <w:r w:rsidR="00204939">
        <w:rPr>
          <w:rFonts w:ascii="Verdana" w:hAnsi="Verdana"/>
          <w:sz w:val="17"/>
          <w:szCs w:val="17"/>
        </w:rPr>
        <w:t>,</w:t>
      </w:r>
      <w:r w:rsidR="00204939" w:rsidRPr="00204939">
        <w:t xml:space="preserve"> </w:t>
      </w:r>
      <w:r w:rsidR="00204939" w:rsidRPr="00204939">
        <w:rPr>
          <w:rFonts w:ascii="Verdana" w:hAnsi="Verdana"/>
          <w:sz w:val="17"/>
          <w:szCs w:val="17"/>
        </w:rPr>
        <w:t>execute acquisition and partnership opportunities</w:t>
      </w:r>
      <w:r w:rsidR="00204939">
        <w:rPr>
          <w:rFonts w:ascii="Verdana" w:hAnsi="Verdana"/>
          <w:sz w:val="17"/>
          <w:szCs w:val="17"/>
        </w:rPr>
        <w:t>,develop and maintain industry partnership,</w:t>
      </w:r>
      <w:r w:rsidR="00DC6CC8">
        <w:rPr>
          <w:rFonts w:ascii="Verdana" w:hAnsi="Verdana"/>
          <w:sz w:val="17"/>
          <w:szCs w:val="17"/>
        </w:rPr>
        <w:t xml:space="preserve"> Engaging</w:t>
      </w:r>
      <w:r w:rsidR="00DC6CC8" w:rsidRPr="00DC6CC8">
        <w:rPr>
          <w:rFonts w:ascii="Verdana" w:hAnsi="Verdana"/>
          <w:sz w:val="17"/>
          <w:szCs w:val="17"/>
        </w:rPr>
        <w:t xml:space="preserve"> with assigned strategic stakeholders</w:t>
      </w:r>
      <w:r w:rsidR="00DC6CC8">
        <w:rPr>
          <w:rFonts w:ascii="Verdana" w:hAnsi="Verdana"/>
          <w:sz w:val="17"/>
          <w:szCs w:val="17"/>
        </w:rPr>
        <w:t xml:space="preserve">, </w:t>
      </w:r>
      <w:r w:rsidR="00DC6CC8" w:rsidRPr="00DC6CC8">
        <w:rPr>
          <w:rFonts w:ascii="Verdana" w:hAnsi="Verdana"/>
          <w:sz w:val="17"/>
          <w:szCs w:val="17"/>
        </w:rPr>
        <w:t>advise stakeholders</w:t>
      </w:r>
      <w:r w:rsidR="00DC6CC8">
        <w:rPr>
          <w:rFonts w:ascii="Verdana" w:hAnsi="Verdana"/>
          <w:sz w:val="17"/>
          <w:szCs w:val="17"/>
        </w:rPr>
        <w:t xml:space="preserve"> as trusted advisors,</w:t>
      </w:r>
      <w:r w:rsidR="00DC6CC8" w:rsidRPr="00DC6CC8">
        <w:t xml:space="preserve">  </w:t>
      </w:r>
      <w:r w:rsidR="00DC6CC8" w:rsidRPr="00DC6CC8">
        <w:rPr>
          <w:rFonts w:ascii="Verdana" w:hAnsi="Verdana"/>
          <w:sz w:val="17"/>
          <w:szCs w:val="17"/>
        </w:rPr>
        <w:t>continuously improve processes</w:t>
      </w:r>
      <w:r w:rsidR="00DC6CC8">
        <w:rPr>
          <w:rFonts w:ascii="Verdana" w:hAnsi="Verdana"/>
          <w:sz w:val="17"/>
          <w:szCs w:val="17"/>
        </w:rPr>
        <w:t>,</w:t>
      </w:r>
      <w:r w:rsidR="00DC6CC8" w:rsidRPr="00DC6CC8">
        <w:t xml:space="preserve"> </w:t>
      </w:r>
      <w:r w:rsidR="00DC6CC8" w:rsidRPr="00DC6CC8">
        <w:rPr>
          <w:rFonts w:ascii="Verdana" w:hAnsi="Verdana"/>
          <w:sz w:val="17"/>
          <w:szCs w:val="17"/>
        </w:rPr>
        <w:t>Deliver status and usage reports/analysis/recommendations</w:t>
      </w:r>
      <w:r w:rsidR="00DC6CC8">
        <w:rPr>
          <w:rFonts w:ascii="Verdana" w:hAnsi="Verdana"/>
          <w:sz w:val="17"/>
          <w:szCs w:val="17"/>
        </w:rPr>
        <w:t>,</w:t>
      </w:r>
      <w:r w:rsidR="00DC6CC8" w:rsidRPr="00DC6CC8">
        <w:t xml:space="preserve"> </w:t>
      </w:r>
      <w:r w:rsidR="00DC6CC8">
        <w:rPr>
          <w:rFonts w:ascii="Verdana" w:hAnsi="Verdana"/>
          <w:sz w:val="17"/>
          <w:szCs w:val="17"/>
        </w:rPr>
        <w:t>develop dashboard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Defines annual business objectives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change</w:t>
      </w:r>
      <w:r w:rsidR="002D7EE4">
        <w:rPr>
          <w:rFonts w:ascii="Verdana" w:hAnsi="Verdana"/>
          <w:sz w:val="17"/>
          <w:szCs w:val="17"/>
        </w:rPr>
        <w:t xml:space="preserve"> </w:t>
      </w:r>
      <w:r w:rsidR="002D7EE4" w:rsidRPr="002D7EE4">
        <w:rPr>
          <w:rFonts w:ascii="Verdana" w:hAnsi="Verdana"/>
          <w:sz w:val="17"/>
          <w:szCs w:val="17"/>
        </w:rPr>
        <w:t>programs, policies, processes, standards</w:t>
      </w:r>
      <w:r w:rsidR="002D7EE4">
        <w:rPr>
          <w:rFonts w:ascii="Verdana" w:hAnsi="Verdana"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Works with a cross functional team of direct and indirect reports</w:t>
      </w:r>
      <w:r w:rsidR="002D7EE4">
        <w:rPr>
          <w:rFonts w:ascii="Verdana" w:hAnsi="Verdana"/>
          <w:sz w:val="17"/>
          <w:szCs w:val="17"/>
        </w:rPr>
        <w:t>.</w:t>
      </w:r>
    </w:p>
    <w:p w:rsidR="00EE01E0" w:rsidRPr="00C222F4" w:rsidRDefault="00EE01E0" w:rsidP="00C222F4">
      <w:pPr>
        <w:rPr>
          <w:rFonts w:ascii="Verdana" w:hAnsi="Verdana"/>
          <w:i/>
          <w:iCs/>
          <w:sz w:val="17"/>
          <w:szCs w:val="17"/>
        </w:rPr>
      </w:pPr>
      <w:r w:rsidRPr="00C222F4">
        <w:rPr>
          <w:rFonts w:ascii="Verdana" w:hAnsi="Verdana"/>
          <w:i/>
          <w:iCs/>
          <w:sz w:val="17"/>
          <w:szCs w:val="17"/>
        </w:rPr>
        <w:t>Management Achievements:</w:t>
      </w:r>
    </w:p>
    <w:p w:rsidR="006F7F24" w:rsidRPr="009E18D6" w:rsidRDefault="00EE01E0" w:rsidP="006F7F24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9E18D6">
        <w:rPr>
          <w:rFonts w:ascii="Verdana" w:hAnsi="Verdana"/>
          <w:sz w:val="17"/>
          <w:szCs w:val="17"/>
        </w:rPr>
        <w:t>Inspired new energy and confidence within the team by demonstrating personal enthusiasm</w:t>
      </w:r>
      <w:r w:rsidR="00776E5C" w:rsidRPr="009E18D6">
        <w:rPr>
          <w:rFonts w:ascii="Verdana" w:hAnsi="Verdana"/>
          <w:sz w:val="17"/>
          <w:szCs w:val="17"/>
        </w:rPr>
        <w:t>.</w:t>
      </w:r>
      <w:r w:rsidRPr="009E18D6">
        <w:rPr>
          <w:rFonts w:ascii="Verdana" w:hAnsi="Verdana"/>
          <w:sz w:val="17"/>
          <w:szCs w:val="17"/>
        </w:rPr>
        <w:t xml:space="preserve"> </w:t>
      </w:r>
      <w:r w:rsidR="00F55A81" w:rsidRPr="009E18D6">
        <w:rPr>
          <w:rFonts w:ascii="Verdana" w:hAnsi="Verdana"/>
          <w:sz w:val="17"/>
          <w:szCs w:val="17"/>
        </w:rPr>
        <w:t>With creation of ESCAPE</w:t>
      </w:r>
      <w:r w:rsidR="00F55A81" w:rsidRPr="009E18D6">
        <w:rPr>
          <w:rFonts w:ascii="Verdana" w:hAnsi="Verdana"/>
          <w:b/>
          <w:sz w:val="17"/>
          <w:szCs w:val="17"/>
        </w:rPr>
        <w:t xml:space="preserve"> </w:t>
      </w:r>
      <w:r w:rsidR="00025E6C" w:rsidRPr="009E18D6">
        <w:rPr>
          <w:rFonts w:ascii="Verdana" w:hAnsi="Verdana"/>
          <w:sz w:val="17"/>
          <w:szCs w:val="17"/>
        </w:rPr>
        <w:t>group for better team c</w:t>
      </w:r>
      <w:r w:rsidR="00F55A81" w:rsidRPr="009E18D6">
        <w:rPr>
          <w:rFonts w:ascii="Verdana" w:hAnsi="Verdana"/>
          <w:sz w:val="17"/>
          <w:szCs w:val="17"/>
        </w:rPr>
        <w:t>ollaboration.</w:t>
      </w:r>
      <w:r w:rsidR="00CD7F33" w:rsidRPr="009E18D6">
        <w:rPr>
          <w:rFonts w:ascii="Verdana" w:hAnsi="Verdana"/>
          <w:sz w:val="17"/>
          <w:szCs w:val="17"/>
        </w:rPr>
        <w:t xml:space="preserve"> Crafted : Zoom In sessions</w:t>
      </w:r>
      <w:r w:rsidR="00037DEC" w:rsidRPr="009E18D6">
        <w:rPr>
          <w:rFonts w:ascii="Verdana" w:hAnsi="Verdana"/>
          <w:sz w:val="17"/>
          <w:szCs w:val="17"/>
        </w:rPr>
        <w:t xml:space="preserve"> (Best practice sharing)</w:t>
      </w:r>
      <w:r w:rsidR="00CD7F33" w:rsidRPr="009E18D6">
        <w:rPr>
          <w:rFonts w:ascii="Verdana" w:hAnsi="Verdana"/>
          <w:sz w:val="17"/>
          <w:szCs w:val="17"/>
        </w:rPr>
        <w:t>.</w:t>
      </w:r>
    </w:p>
    <w:p w:rsidR="00EE01E0" w:rsidRDefault="00EE01E0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Impact of Activities:</w:t>
      </w:r>
    </w:p>
    <w:p w:rsidR="007B4087" w:rsidRPr="006F7F24" w:rsidRDefault="00CD7F33" w:rsidP="00920374">
      <w:pPr>
        <w:numPr>
          <w:ilvl w:val="0"/>
          <w:numId w:val="6"/>
        </w:numPr>
        <w:tabs>
          <w:tab w:val="left" w:pos="720"/>
        </w:tabs>
        <w:ind w:hanging="720"/>
        <w:rPr>
          <w:rFonts w:ascii="Verdana" w:hAnsi="Verdana"/>
          <w:i/>
          <w:iCs/>
          <w:sz w:val="17"/>
          <w:szCs w:val="17"/>
        </w:rPr>
      </w:pPr>
      <w:r w:rsidRPr="006F7F24">
        <w:rPr>
          <w:rFonts w:ascii="Verdana" w:hAnsi="Verdana"/>
          <w:sz w:val="17"/>
          <w:szCs w:val="17"/>
        </w:rPr>
        <w:t xml:space="preserve">The recommended new </w:t>
      </w:r>
      <w:r w:rsidR="00EE01E0" w:rsidRPr="006F7F24">
        <w:rPr>
          <w:rFonts w:ascii="Verdana" w:hAnsi="Verdana"/>
          <w:sz w:val="17"/>
          <w:szCs w:val="17"/>
        </w:rPr>
        <w:t>initiatives resulted in an incremental reve</w:t>
      </w:r>
      <w:r w:rsidRPr="006F7F24">
        <w:rPr>
          <w:rFonts w:ascii="Verdana" w:hAnsi="Verdana"/>
          <w:sz w:val="17"/>
          <w:szCs w:val="17"/>
        </w:rPr>
        <w:t>nue</w:t>
      </w:r>
      <w:r w:rsidR="00EE01E0" w:rsidRPr="006F7F24">
        <w:rPr>
          <w:rFonts w:ascii="Verdana" w:hAnsi="Verdana"/>
          <w:sz w:val="17"/>
          <w:szCs w:val="17"/>
        </w:rPr>
        <w:t>.</w:t>
      </w:r>
      <w:r w:rsidR="00F3254A" w:rsidRPr="006F7F24">
        <w:rPr>
          <w:rFonts w:ascii="Verdana" w:hAnsi="Verdana"/>
          <w:sz w:val="17"/>
          <w:szCs w:val="17"/>
        </w:rPr>
        <w:t xml:space="preserve"> Suggested various process improvement initiatives for better alignment</w:t>
      </w:r>
      <w:r w:rsidR="00037DEC" w:rsidRPr="006F7F24">
        <w:rPr>
          <w:rFonts w:ascii="Verdana" w:hAnsi="Verdana"/>
          <w:sz w:val="17"/>
          <w:szCs w:val="17"/>
        </w:rPr>
        <w:t xml:space="preserve"> and stakeholder satisfaction</w:t>
      </w:r>
      <w:r w:rsidR="00F3254A" w:rsidRPr="006F7F24">
        <w:rPr>
          <w:rFonts w:ascii="Verdana" w:hAnsi="Verdana"/>
          <w:sz w:val="17"/>
          <w:szCs w:val="17"/>
        </w:rPr>
        <w:t>.</w:t>
      </w:r>
      <w:r w:rsidR="000B2978" w:rsidRPr="006F7F24">
        <w:rPr>
          <w:rFonts w:ascii="Verdana" w:hAnsi="Verdana"/>
          <w:sz w:val="17"/>
          <w:szCs w:val="17"/>
        </w:rPr>
        <w:t xml:space="preserve"> </w:t>
      </w:r>
    </w:p>
    <w:p w:rsidR="00EE01E0" w:rsidRPr="00920374" w:rsidRDefault="00EE01E0" w:rsidP="00920374">
      <w:pPr>
        <w:tabs>
          <w:tab w:val="left" w:pos="720"/>
        </w:tabs>
        <w:ind w:left="720" w:hanging="720"/>
        <w:rPr>
          <w:rFonts w:ascii="Verdana" w:hAnsi="Verdana"/>
          <w:i/>
          <w:iCs/>
          <w:sz w:val="17"/>
          <w:szCs w:val="17"/>
        </w:rPr>
      </w:pPr>
      <w:r w:rsidRPr="00920374">
        <w:rPr>
          <w:rFonts w:ascii="Verdana" w:hAnsi="Verdana"/>
          <w:i/>
          <w:iCs/>
          <w:sz w:val="17"/>
          <w:szCs w:val="17"/>
        </w:rPr>
        <w:t>Concrete Results:</w:t>
      </w:r>
    </w:p>
    <w:p w:rsidR="007B4087" w:rsidRPr="00AA3B2A" w:rsidRDefault="00EE01E0" w:rsidP="007B4087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 w:rsidRPr="00AA3B2A">
        <w:rPr>
          <w:rFonts w:ascii="Verdana" w:hAnsi="Verdana"/>
          <w:sz w:val="17"/>
          <w:szCs w:val="17"/>
        </w:rPr>
        <w:t>Co</w:t>
      </w:r>
      <w:r w:rsidR="00247DBD" w:rsidRPr="00AA3B2A">
        <w:rPr>
          <w:rFonts w:ascii="Verdana" w:hAnsi="Verdana"/>
          <w:sz w:val="17"/>
          <w:szCs w:val="17"/>
        </w:rPr>
        <w:t>nsistently exceeded expectations in the company, with</w:t>
      </w:r>
      <w:r w:rsidRPr="00AA3B2A">
        <w:rPr>
          <w:rFonts w:ascii="Verdana" w:hAnsi="Verdana"/>
          <w:sz w:val="17"/>
          <w:szCs w:val="17"/>
        </w:rPr>
        <w:t xml:space="preserve"> high performance ratings and promot</w:t>
      </w:r>
      <w:r w:rsidR="002B4C87" w:rsidRPr="00AA3B2A">
        <w:rPr>
          <w:rFonts w:ascii="Verdana" w:hAnsi="Verdana"/>
          <w:sz w:val="17"/>
          <w:szCs w:val="17"/>
        </w:rPr>
        <w:t>ion</w:t>
      </w:r>
      <w:r w:rsidRPr="00AA3B2A">
        <w:rPr>
          <w:rFonts w:ascii="Verdana" w:hAnsi="Verdana"/>
          <w:sz w:val="17"/>
          <w:szCs w:val="17"/>
        </w:rPr>
        <w:t xml:space="preserve">.  </w:t>
      </w:r>
    </w:p>
    <w:p w:rsidR="0070218B" w:rsidRPr="00E97A8F" w:rsidRDefault="0070218B" w:rsidP="0070218B">
      <w:pPr>
        <w:rPr>
          <w:rFonts w:ascii="Verdana" w:hAnsi="Verdana"/>
          <w:b/>
          <w:bCs/>
          <w:sz w:val="18"/>
          <w:szCs w:val="18"/>
        </w:rPr>
      </w:pPr>
      <w:r w:rsidRPr="00E97A8F">
        <w:rPr>
          <w:rFonts w:ascii="Verdana" w:hAnsi="Verdana"/>
          <w:b/>
          <w:bCs/>
          <w:sz w:val="18"/>
          <w:szCs w:val="18"/>
        </w:rPr>
        <w:t xml:space="preserve">Company: </w:t>
      </w:r>
      <w:r w:rsidR="00315F4A" w:rsidRPr="00E97A8F">
        <w:rPr>
          <w:rFonts w:ascii="Verdana" w:hAnsi="Verdana"/>
          <w:b/>
          <w:bCs/>
          <w:sz w:val="18"/>
          <w:szCs w:val="18"/>
        </w:rPr>
        <w:t>Cranes Software International</w:t>
      </w:r>
      <w:r w:rsidR="00C02DFA" w:rsidRPr="00E97A8F">
        <w:rPr>
          <w:rFonts w:ascii="Verdana" w:hAnsi="Verdana"/>
          <w:b/>
          <w:bCs/>
          <w:sz w:val="18"/>
          <w:szCs w:val="18"/>
        </w:rPr>
        <w:t xml:space="preserve">      </w:t>
      </w:r>
    </w:p>
    <w:p w:rsidR="00F52B51" w:rsidRPr="00E654DE" w:rsidRDefault="00F52B51" w:rsidP="00F52B51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Role:</w:t>
      </w:r>
      <w:r w:rsidR="002F481F">
        <w:rPr>
          <w:rFonts w:ascii="Verdana" w:hAnsi="Verdana"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>Consultant</w:t>
      </w:r>
      <w:r w:rsidR="00D52DC3">
        <w:rPr>
          <w:rFonts w:ascii="Verdana" w:hAnsi="Verdana"/>
          <w:sz w:val="17"/>
          <w:szCs w:val="17"/>
        </w:rPr>
        <w:t xml:space="preserve">                                                                               Reporting To : Vice President (APAC)</w:t>
      </w:r>
    </w:p>
    <w:p w:rsidR="00A91EC4" w:rsidRDefault="00F52B51" w:rsidP="002F481F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Company Profile:</w:t>
      </w:r>
      <w:r w:rsidRPr="00E654DE">
        <w:rPr>
          <w:rFonts w:ascii="Verdana" w:hAnsi="Verdana"/>
          <w:sz w:val="17"/>
          <w:szCs w:val="17"/>
        </w:rPr>
        <w:t xml:space="preserve"> Providing Engineering Simulation software product and solutions across the globe</w:t>
      </w:r>
      <w:r>
        <w:rPr>
          <w:rFonts w:ascii="Verdana" w:hAnsi="Verdana"/>
          <w:sz w:val="17"/>
          <w:szCs w:val="17"/>
        </w:rPr>
        <w:t>.</w:t>
      </w:r>
    </w:p>
    <w:p w:rsidR="002F481F" w:rsidRPr="00E654DE" w:rsidRDefault="002F481F" w:rsidP="002F481F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Duration:</w:t>
      </w:r>
      <w:r w:rsidRPr="00E654DE">
        <w:rPr>
          <w:rFonts w:ascii="Verdana" w:hAnsi="Verdana"/>
          <w:sz w:val="17"/>
          <w:szCs w:val="17"/>
        </w:rPr>
        <w:t xml:space="preserve"> June 2005 to Sep2006</w:t>
      </w:r>
    </w:p>
    <w:p w:rsidR="00F52B51" w:rsidRDefault="00F52B51" w:rsidP="004D64B3">
      <w:pPr>
        <w:rPr>
          <w:rFonts w:ascii="Verdana" w:hAnsi="Verdana" w:cs="Verdana"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Major Role:Instrumental in setting up</w:t>
      </w:r>
      <w:r w:rsidR="001935DE">
        <w:rPr>
          <w:rFonts w:ascii="Verdana" w:hAnsi="Verdana"/>
          <w:b/>
          <w:bCs/>
          <w:sz w:val="17"/>
          <w:szCs w:val="17"/>
        </w:rPr>
        <w:t xml:space="preserve"> CES</w:t>
      </w:r>
      <w:r w:rsidRPr="00E654DE">
        <w:rPr>
          <w:rFonts w:ascii="Verdana" w:hAnsi="Verdana"/>
          <w:b/>
          <w:bCs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 xml:space="preserve">(Consulting Division), </w:t>
      </w:r>
      <w:r w:rsidR="002F481F">
        <w:rPr>
          <w:rFonts w:ascii="Verdana" w:hAnsi="Verdana" w:cs="Verdana"/>
          <w:sz w:val="17"/>
          <w:szCs w:val="17"/>
        </w:rPr>
        <w:t>for strategic projects focusing on :</w:t>
      </w:r>
    </w:p>
    <w:p w:rsidR="00234AA8" w:rsidRDefault="00C300CE" w:rsidP="00234AA8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sz w:val="17"/>
          <w:szCs w:val="17"/>
        </w:rPr>
      </w:pPr>
      <w:r w:rsidRPr="00C300CE">
        <w:rPr>
          <w:rFonts w:ascii="Verdana" w:hAnsi="Verdana"/>
          <w:b/>
          <w:sz w:val="17"/>
          <w:szCs w:val="17"/>
        </w:rPr>
        <w:t>defining annual business objectives</w:t>
      </w:r>
      <w:r>
        <w:rPr>
          <w:rFonts w:ascii="Verdana" w:hAnsi="Verdana"/>
          <w:b/>
          <w:sz w:val="17"/>
          <w:szCs w:val="17"/>
        </w:rPr>
        <w:t>,</w:t>
      </w:r>
      <w:r w:rsidRPr="00C300CE">
        <w:rPr>
          <w:rFonts w:ascii="Verdana" w:hAnsi="Verdana"/>
          <w:b/>
          <w:sz w:val="17"/>
          <w:szCs w:val="17"/>
        </w:rPr>
        <w:t xml:space="preserve"> Business Planning and revenue planning</w:t>
      </w:r>
      <w:r w:rsidR="002D7EE4">
        <w:rPr>
          <w:rFonts w:ascii="Verdana" w:hAnsi="Verdana"/>
          <w:b/>
          <w:sz w:val="17"/>
          <w:szCs w:val="17"/>
        </w:rPr>
        <w:t>,</w:t>
      </w:r>
      <w:r w:rsidR="002D7EE4" w:rsidRPr="002D7EE4">
        <w:t xml:space="preserve"> </w:t>
      </w:r>
      <w:r w:rsidR="002D7EE4" w:rsidRPr="002D7EE4">
        <w:rPr>
          <w:rFonts w:ascii="Verdana" w:hAnsi="Verdana"/>
          <w:b/>
          <w:sz w:val="17"/>
          <w:szCs w:val="17"/>
        </w:rPr>
        <w:t>Mergersand Acquisitions and post merger integration</w:t>
      </w:r>
      <w:r w:rsidR="002D7EE4">
        <w:rPr>
          <w:rFonts w:ascii="Verdana" w:hAnsi="Verdana"/>
          <w:b/>
          <w:sz w:val="17"/>
          <w:szCs w:val="17"/>
        </w:rPr>
        <w:t>.</w:t>
      </w:r>
    </w:p>
    <w:p w:rsidR="00234AA8" w:rsidRPr="00234AA8" w:rsidRDefault="00234AA8" w:rsidP="00234AA8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sz w:val="17"/>
          <w:szCs w:val="17"/>
        </w:rPr>
      </w:pPr>
      <w:r w:rsidRPr="00234AA8">
        <w:rPr>
          <w:rFonts w:ascii="Verdana" w:hAnsi="Verdana"/>
          <w:b/>
          <w:sz w:val="17"/>
          <w:szCs w:val="17"/>
        </w:rPr>
        <w:t>Plan, prepare and organize media events.</w:t>
      </w:r>
    </w:p>
    <w:p w:rsidR="00234AA8" w:rsidRPr="00C300CE" w:rsidRDefault="00934244" w:rsidP="0043330C">
      <w:pPr>
        <w:numPr>
          <w:ilvl w:val="1"/>
          <w:numId w:val="7"/>
        </w:numPr>
        <w:tabs>
          <w:tab w:val="left" w:pos="1080"/>
          <w:tab w:val="left" w:pos="1260"/>
        </w:tabs>
        <w:ind w:firstLine="0"/>
        <w:rPr>
          <w:rFonts w:ascii="Verdana" w:hAnsi="Verdana"/>
          <w:b/>
          <w:bCs/>
          <w:sz w:val="17"/>
          <w:szCs w:val="17"/>
        </w:rPr>
      </w:pPr>
      <w:r w:rsidRPr="00234AA8">
        <w:rPr>
          <w:rFonts w:ascii="Verdana" w:hAnsi="Verdana"/>
          <w:b/>
          <w:sz w:val="17"/>
          <w:szCs w:val="17"/>
        </w:rPr>
        <w:t>Deal engagement with High Net Industry Clients</w:t>
      </w:r>
      <w:r w:rsidR="00234AA8">
        <w:rPr>
          <w:rFonts w:ascii="Verdana" w:hAnsi="Verdana"/>
          <w:b/>
          <w:sz w:val="17"/>
          <w:szCs w:val="17"/>
        </w:rPr>
        <w:t>.</w:t>
      </w:r>
    </w:p>
    <w:p w:rsidR="00F52B51" w:rsidRPr="00E654DE" w:rsidRDefault="00234AA8" w:rsidP="00234AA8">
      <w:pPr>
        <w:tabs>
          <w:tab w:val="left" w:pos="1080"/>
          <w:tab w:val="left" w:pos="1260"/>
        </w:tabs>
        <w:ind w:left="1080" w:hanging="1080"/>
        <w:rPr>
          <w:rFonts w:ascii="Verdana" w:hAnsi="Verdana"/>
          <w:b/>
          <w:bCs/>
          <w:sz w:val="17"/>
          <w:szCs w:val="17"/>
        </w:rPr>
      </w:pPr>
      <w:r w:rsidRPr="00234AA8">
        <w:rPr>
          <w:rFonts w:ascii="Verdana" w:hAnsi="Verdana"/>
          <w:b/>
          <w:bCs/>
          <w:sz w:val="17"/>
          <w:szCs w:val="17"/>
        </w:rPr>
        <w:t xml:space="preserve"> </w:t>
      </w:r>
      <w:r w:rsidR="00F52B51" w:rsidRPr="00234AA8">
        <w:rPr>
          <w:rFonts w:ascii="Verdana" w:hAnsi="Verdana"/>
          <w:b/>
          <w:bCs/>
          <w:sz w:val="17"/>
          <w:szCs w:val="17"/>
        </w:rPr>
        <w:t>Other Main Functions:</w:t>
      </w:r>
    </w:p>
    <w:p w:rsidR="002F481F" w:rsidRDefault="002F481F" w:rsidP="002F481F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Solutions:</w:t>
      </w:r>
    </w:p>
    <w:p w:rsidR="0079304E" w:rsidRPr="002D7EE4" w:rsidRDefault="002F481F" w:rsidP="002D7EE4">
      <w:pPr>
        <w:numPr>
          <w:ilvl w:val="0"/>
          <w:numId w:val="6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2D7EE4">
        <w:rPr>
          <w:rFonts w:ascii="Verdana" w:hAnsi="Verdana"/>
          <w:sz w:val="17"/>
          <w:szCs w:val="17"/>
        </w:rPr>
        <w:t>Worked for stakeholders in conceptualizing models, framework, tools for</w:t>
      </w:r>
      <w:r w:rsidR="00D125E2" w:rsidRPr="002D7EE4">
        <w:rPr>
          <w:rFonts w:ascii="Verdana" w:hAnsi="Verdana"/>
          <w:sz w:val="17"/>
          <w:szCs w:val="17"/>
        </w:rPr>
        <w:t xml:space="preserve"> setting up CES operations, </w:t>
      </w:r>
      <w:r w:rsidR="00C300CE" w:rsidRPr="002D7EE4">
        <w:rPr>
          <w:rFonts w:ascii="Verdana" w:hAnsi="Verdana"/>
          <w:sz w:val="17"/>
          <w:szCs w:val="17"/>
        </w:rPr>
        <w:t xml:space="preserve">Bid Management , Resource Management,  </w:t>
      </w:r>
      <w:r w:rsidR="00D125E2" w:rsidRPr="002D7EE4">
        <w:rPr>
          <w:rFonts w:ascii="Verdana" w:hAnsi="Verdana"/>
          <w:sz w:val="17"/>
          <w:szCs w:val="17"/>
        </w:rPr>
        <w:t xml:space="preserve">planning for </w:t>
      </w:r>
      <w:r w:rsidRPr="002D7EE4">
        <w:rPr>
          <w:rFonts w:ascii="Verdana" w:hAnsi="Verdana"/>
          <w:sz w:val="17"/>
          <w:szCs w:val="17"/>
        </w:rPr>
        <w:t>accelerating the revenue growth</w:t>
      </w:r>
      <w:r w:rsidR="004C4506" w:rsidRPr="002D7EE4">
        <w:rPr>
          <w:rFonts w:ascii="Verdana" w:hAnsi="Verdana"/>
          <w:sz w:val="17"/>
          <w:szCs w:val="17"/>
        </w:rPr>
        <w:t>,</w:t>
      </w:r>
      <w:r w:rsidR="00A11C31" w:rsidRPr="00A11C31">
        <w:t xml:space="preserve"> </w:t>
      </w:r>
      <w:r w:rsidR="00A11C31" w:rsidRPr="002D7EE4">
        <w:rPr>
          <w:rFonts w:ascii="Verdana" w:hAnsi="Verdana"/>
          <w:sz w:val="17"/>
          <w:szCs w:val="17"/>
        </w:rPr>
        <w:t>opening up of additional revenue streams</w:t>
      </w:r>
      <w:r w:rsidR="00C300CE" w:rsidRPr="002D7EE4">
        <w:rPr>
          <w:rFonts w:ascii="Verdana" w:hAnsi="Verdana"/>
          <w:sz w:val="17"/>
          <w:szCs w:val="17"/>
        </w:rPr>
        <w:t>,defining annual business objectives, Business Planning and revenue planning.</w:t>
      </w:r>
      <w:r w:rsidR="00234AA8" w:rsidRPr="00234AA8">
        <w:t xml:space="preserve"> </w:t>
      </w:r>
      <w:r w:rsidR="00234AA8" w:rsidRPr="002D7EE4">
        <w:rPr>
          <w:rFonts w:ascii="Verdana" w:hAnsi="Verdana"/>
          <w:sz w:val="17"/>
          <w:szCs w:val="17"/>
        </w:rPr>
        <w:t>Plan,</w:t>
      </w:r>
      <w:r w:rsidR="002D7EE4" w:rsidRPr="002D7EE4">
        <w:t xml:space="preserve"> </w:t>
      </w:r>
      <w:r w:rsidR="002D7EE4" w:rsidRPr="002D7EE4">
        <w:rPr>
          <w:rFonts w:ascii="Verdana" w:hAnsi="Verdana"/>
          <w:sz w:val="17"/>
          <w:szCs w:val="17"/>
        </w:rPr>
        <w:t>ndustry and product segmentation, Mergersand Acquisitions and post merger integration</w:t>
      </w:r>
      <w:r w:rsidR="00234AA8" w:rsidRPr="002D7EE4">
        <w:rPr>
          <w:rFonts w:ascii="Verdana" w:hAnsi="Verdana"/>
          <w:sz w:val="17"/>
          <w:szCs w:val="17"/>
        </w:rPr>
        <w:t xml:space="preserve"> prepare and organize media events.</w:t>
      </w:r>
      <w:r w:rsidR="004C4506" w:rsidRPr="002D7EE4">
        <w:rPr>
          <w:rFonts w:ascii="Verdana" w:hAnsi="Verdana"/>
          <w:sz w:val="17"/>
          <w:szCs w:val="17"/>
        </w:rPr>
        <w:t xml:space="preserve"> </w:t>
      </w:r>
      <w:r w:rsidR="00234AA8" w:rsidRPr="002D7EE4">
        <w:rPr>
          <w:rFonts w:ascii="Verdana" w:hAnsi="Verdana"/>
          <w:sz w:val="17"/>
          <w:szCs w:val="17"/>
        </w:rPr>
        <w:t xml:space="preserve">Managing media relations (MR) activities focusing on strategy and financial CommunicationsPlan, prepare and organize media events </w:t>
      </w:r>
      <w:r w:rsidR="00934244" w:rsidRPr="002D7EE4">
        <w:rPr>
          <w:rFonts w:ascii="Verdana" w:hAnsi="Verdana"/>
          <w:sz w:val="17"/>
          <w:szCs w:val="17"/>
        </w:rPr>
        <w:t xml:space="preserve"> </w:t>
      </w:r>
      <w:r w:rsidR="00D47AD6" w:rsidRPr="002D7EE4">
        <w:rPr>
          <w:rFonts w:ascii="Verdana" w:hAnsi="Verdana"/>
          <w:sz w:val="17"/>
          <w:szCs w:val="17"/>
        </w:rPr>
        <w:t xml:space="preserve">Social media strategy development, Press </w:t>
      </w:r>
      <w:r w:rsidR="00D47AD6" w:rsidRPr="002D7EE4">
        <w:rPr>
          <w:rFonts w:ascii="Verdana" w:hAnsi="Verdana"/>
          <w:sz w:val="17"/>
          <w:szCs w:val="17"/>
        </w:rPr>
        <w:lastRenderedPageBreak/>
        <w:t xml:space="preserve">release and blog strategy, </w:t>
      </w:r>
      <w:r w:rsidR="00934244" w:rsidRPr="002D7EE4">
        <w:rPr>
          <w:rFonts w:ascii="Verdana" w:hAnsi="Verdana"/>
          <w:sz w:val="17"/>
          <w:szCs w:val="17"/>
        </w:rPr>
        <w:t xml:space="preserve">deal engagement </w:t>
      </w:r>
      <w:r w:rsidR="000B6696" w:rsidRPr="002D7EE4">
        <w:rPr>
          <w:rFonts w:ascii="Verdana" w:hAnsi="Verdana"/>
          <w:sz w:val="17"/>
          <w:szCs w:val="17"/>
        </w:rPr>
        <w:t xml:space="preserve">with High Net clients </w:t>
      </w:r>
      <w:r w:rsidR="000B6696" w:rsidRPr="002D7EE4">
        <w:rPr>
          <w:rFonts w:ascii="Verdana" w:hAnsi="Verdana"/>
          <w:b/>
          <w:sz w:val="17"/>
          <w:szCs w:val="17"/>
        </w:rPr>
        <w:t>in</w:t>
      </w:r>
      <w:r w:rsidR="00413923" w:rsidRPr="002D7EE4">
        <w:rPr>
          <w:rFonts w:ascii="Verdana" w:hAnsi="Verdana"/>
          <w:b/>
          <w:sz w:val="17"/>
          <w:szCs w:val="17"/>
        </w:rPr>
        <w:t xml:space="preserve"> </w:t>
      </w:r>
      <w:r w:rsidR="002A09FB" w:rsidRPr="002D7EE4">
        <w:rPr>
          <w:rFonts w:ascii="Verdana" w:hAnsi="Verdana"/>
          <w:b/>
          <w:sz w:val="17"/>
          <w:szCs w:val="17"/>
        </w:rPr>
        <w:t xml:space="preserve">various </w:t>
      </w:r>
      <w:r w:rsidR="000B6696" w:rsidRPr="002D7EE4">
        <w:rPr>
          <w:rFonts w:ascii="Verdana" w:hAnsi="Verdana"/>
          <w:b/>
          <w:sz w:val="17"/>
          <w:szCs w:val="17"/>
        </w:rPr>
        <w:t>industry</w:t>
      </w:r>
      <w:r w:rsidR="008C7DA1" w:rsidRPr="002D7EE4">
        <w:rPr>
          <w:rFonts w:ascii="Verdana" w:hAnsi="Verdana"/>
          <w:b/>
          <w:sz w:val="17"/>
          <w:szCs w:val="17"/>
        </w:rPr>
        <w:t>,</w:t>
      </w:r>
      <w:r w:rsidR="00900DF1" w:rsidRPr="002D7EE4">
        <w:rPr>
          <w:rFonts w:ascii="Verdana" w:hAnsi="Verdana"/>
          <w:b/>
          <w:sz w:val="17"/>
          <w:szCs w:val="17"/>
        </w:rPr>
        <w:t xml:space="preserve"> </w:t>
      </w:r>
      <w:r w:rsidR="00265FD6" w:rsidRPr="002D7EE4">
        <w:rPr>
          <w:rFonts w:ascii="Verdana" w:hAnsi="Verdana"/>
          <w:sz w:val="17"/>
          <w:szCs w:val="17"/>
        </w:rPr>
        <w:t>partner engagement</w:t>
      </w:r>
      <w:r w:rsidR="00E60CB0" w:rsidRPr="00E60CB0">
        <w:t xml:space="preserve"> </w:t>
      </w:r>
      <w:r w:rsidR="00E60CB0" w:rsidRPr="002D7EE4">
        <w:rPr>
          <w:rFonts w:ascii="Verdana" w:hAnsi="Verdana"/>
          <w:sz w:val="17"/>
          <w:szCs w:val="17"/>
        </w:rPr>
        <w:t>business partnership opportunities</w:t>
      </w:r>
      <w:r w:rsidR="00934244" w:rsidRPr="002D7EE4">
        <w:rPr>
          <w:rFonts w:ascii="Verdana" w:hAnsi="Verdana"/>
          <w:sz w:val="17"/>
          <w:szCs w:val="17"/>
        </w:rPr>
        <w:t>.</w:t>
      </w:r>
      <w:r w:rsidR="00612CE2" w:rsidRPr="002D7EE4">
        <w:rPr>
          <w:rFonts w:ascii="Verdana" w:hAnsi="Verdana"/>
          <w:sz w:val="17"/>
          <w:szCs w:val="17"/>
        </w:rPr>
        <w:t xml:space="preserve"> </w:t>
      </w:r>
      <w:r w:rsidR="00C527EE" w:rsidRPr="002D7EE4">
        <w:rPr>
          <w:rFonts w:ascii="Verdana" w:hAnsi="Verdana"/>
          <w:sz w:val="17"/>
          <w:szCs w:val="17"/>
        </w:rPr>
        <w:t xml:space="preserve">Worked for </w:t>
      </w:r>
      <w:r w:rsidR="00DF23C7" w:rsidRPr="002D7EE4">
        <w:rPr>
          <w:rFonts w:ascii="Verdana" w:hAnsi="Verdana"/>
          <w:sz w:val="17"/>
          <w:szCs w:val="17"/>
        </w:rPr>
        <w:t>development of SBP (Strategic Business P</w:t>
      </w:r>
      <w:r w:rsidR="00C527EE" w:rsidRPr="002D7EE4">
        <w:rPr>
          <w:rFonts w:ascii="Verdana" w:hAnsi="Verdana"/>
          <w:sz w:val="17"/>
          <w:szCs w:val="17"/>
        </w:rPr>
        <w:t>lan</w:t>
      </w:r>
      <w:r w:rsidR="00DF23C7" w:rsidRPr="002D7EE4">
        <w:rPr>
          <w:rFonts w:ascii="Verdana" w:hAnsi="Verdana"/>
          <w:sz w:val="17"/>
          <w:szCs w:val="17"/>
        </w:rPr>
        <w:t>)</w:t>
      </w:r>
      <w:r w:rsidR="00C527EE" w:rsidRPr="002D7EE4">
        <w:rPr>
          <w:rFonts w:ascii="Verdana" w:hAnsi="Verdana"/>
          <w:sz w:val="17"/>
          <w:szCs w:val="17"/>
        </w:rPr>
        <w:t xml:space="preserve"> for</w:t>
      </w:r>
      <w:r w:rsidR="00D125E2" w:rsidRPr="002D7EE4">
        <w:rPr>
          <w:rFonts w:ascii="Verdana" w:hAnsi="Verdana"/>
          <w:sz w:val="17"/>
          <w:szCs w:val="17"/>
        </w:rPr>
        <w:t xml:space="preserve"> CES division and</w:t>
      </w:r>
      <w:r w:rsidR="00C527EE" w:rsidRPr="002D7EE4">
        <w:rPr>
          <w:rFonts w:ascii="Verdana" w:hAnsi="Verdana"/>
          <w:sz w:val="17"/>
          <w:szCs w:val="17"/>
        </w:rPr>
        <w:t xml:space="preserve"> Inventex EPM suite of products.</w:t>
      </w:r>
      <w:r w:rsidR="00E37FA9" w:rsidRPr="002D7EE4">
        <w:rPr>
          <w:rFonts w:ascii="Verdana" w:hAnsi="Verdana"/>
          <w:sz w:val="17"/>
          <w:szCs w:val="17"/>
        </w:rPr>
        <w:t xml:space="preserve"> </w:t>
      </w:r>
      <w:r w:rsidR="0079304E" w:rsidRPr="002D7EE4">
        <w:rPr>
          <w:rFonts w:ascii="Verdana" w:hAnsi="Verdana"/>
          <w:sz w:val="17"/>
          <w:szCs w:val="17"/>
        </w:rPr>
        <w:t>Worked for due diligence for partner selections and identifying potential acquisitions.</w:t>
      </w:r>
    </w:p>
    <w:p w:rsidR="00F52B51" w:rsidRDefault="00F52B51" w:rsidP="00F52B51">
      <w:pPr>
        <w:rPr>
          <w:rFonts w:ascii="Verdana" w:hAnsi="Verdana"/>
          <w:i/>
          <w:iCs/>
          <w:sz w:val="17"/>
          <w:szCs w:val="17"/>
        </w:rPr>
      </w:pPr>
      <w:r>
        <w:rPr>
          <w:rFonts w:ascii="Verdana" w:hAnsi="Verdana"/>
          <w:i/>
          <w:iCs/>
          <w:sz w:val="17"/>
          <w:szCs w:val="17"/>
        </w:rPr>
        <w:t>Management Achievements</w:t>
      </w:r>
    </w:p>
    <w:p w:rsidR="004E63E0" w:rsidRPr="00403C34" w:rsidRDefault="00F52B51" w:rsidP="004E63E0">
      <w:pPr>
        <w:numPr>
          <w:ilvl w:val="0"/>
          <w:numId w:val="13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403C34">
        <w:rPr>
          <w:rFonts w:ascii="Verdana" w:hAnsi="Verdana"/>
          <w:sz w:val="17"/>
          <w:szCs w:val="17"/>
        </w:rPr>
        <w:t xml:space="preserve">Established company as the leader within engineering simulation market with renewed focus redefining the image.Enabled the Company to be lauded as a </w:t>
      </w:r>
      <w:r w:rsidRPr="00403C34">
        <w:rPr>
          <w:rFonts w:ascii="Verdana" w:hAnsi="Verdana"/>
          <w:b/>
          <w:sz w:val="17"/>
          <w:szCs w:val="17"/>
        </w:rPr>
        <w:t>VBM model</w:t>
      </w:r>
      <w:r w:rsidR="00CC7601" w:rsidRPr="00403C34">
        <w:rPr>
          <w:rFonts w:ascii="Verdana" w:hAnsi="Verdana"/>
          <w:b/>
          <w:sz w:val="17"/>
          <w:szCs w:val="17"/>
        </w:rPr>
        <w:t xml:space="preserve"> </w:t>
      </w:r>
      <w:r w:rsidRPr="00403C34">
        <w:rPr>
          <w:rFonts w:ascii="Verdana" w:hAnsi="Verdana"/>
          <w:sz w:val="17"/>
          <w:szCs w:val="17"/>
        </w:rPr>
        <w:t xml:space="preserve">in </w:t>
      </w:r>
      <w:r w:rsidRPr="00403C34">
        <w:rPr>
          <w:rFonts w:ascii="Verdana" w:hAnsi="Verdana"/>
          <w:b/>
          <w:sz w:val="17"/>
          <w:szCs w:val="17"/>
        </w:rPr>
        <w:t>Innovation Summit.</w:t>
      </w:r>
      <w:r w:rsidRPr="00403C34">
        <w:rPr>
          <w:rFonts w:ascii="Verdana" w:hAnsi="Verdana"/>
          <w:sz w:val="17"/>
          <w:szCs w:val="17"/>
        </w:rPr>
        <w:t xml:space="preserve"> </w:t>
      </w:r>
    </w:p>
    <w:p w:rsidR="009432AA" w:rsidRPr="00E654DE" w:rsidRDefault="009432AA" w:rsidP="0070218B">
      <w:p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Concrete Results:</w:t>
      </w:r>
    </w:p>
    <w:p w:rsidR="007B4087" w:rsidRPr="00102BDA" w:rsidRDefault="009432AA" w:rsidP="007B4087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b/>
          <w:bCs/>
          <w:sz w:val="18"/>
          <w:szCs w:val="18"/>
        </w:rPr>
      </w:pPr>
      <w:r w:rsidRPr="00102BDA">
        <w:rPr>
          <w:rFonts w:ascii="Verdana" w:hAnsi="Verdana"/>
          <w:sz w:val="17"/>
          <w:szCs w:val="17"/>
        </w:rPr>
        <w:t xml:space="preserve">Recommended new initiatives resulted in </w:t>
      </w:r>
      <w:r w:rsidR="000A7EB5" w:rsidRPr="00102BDA">
        <w:rPr>
          <w:rFonts w:ascii="Verdana" w:hAnsi="Verdana"/>
          <w:sz w:val="17"/>
          <w:szCs w:val="17"/>
        </w:rPr>
        <w:t>incremental revenue.</w:t>
      </w:r>
    </w:p>
    <w:p w:rsidR="00CA24F3" w:rsidRPr="00E97A8F" w:rsidRDefault="00CA24F3" w:rsidP="00CA24F3">
      <w:pPr>
        <w:rPr>
          <w:rFonts w:ascii="Verdana" w:hAnsi="Verdana"/>
          <w:b/>
          <w:bCs/>
          <w:sz w:val="18"/>
          <w:szCs w:val="18"/>
        </w:rPr>
      </w:pPr>
      <w:r w:rsidRPr="00E97A8F">
        <w:rPr>
          <w:rFonts w:ascii="Verdana" w:hAnsi="Verdana"/>
          <w:b/>
          <w:bCs/>
          <w:sz w:val="18"/>
          <w:szCs w:val="18"/>
        </w:rPr>
        <w:t xml:space="preserve">Company: </w:t>
      </w:r>
      <w:r w:rsidR="00315F4A" w:rsidRPr="00E97A8F">
        <w:rPr>
          <w:rFonts w:ascii="Verdana" w:hAnsi="Verdana"/>
          <w:b/>
          <w:bCs/>
          <w:sz w:val="18"/>
          <w:szCs w:val="18"/>
        </w:rPr>
        <w:t>Innodata Isogen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Role:</w:t>
      </w:r>
      <w:r w:rsidRPr="00E654D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Executive                                                                                      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Company Profile: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 w:rsidRPr="00E654DE">
        <w:rPr>
          <w:rFonts w:ascii="Verdana" w:hAnsi="Verdana"/>
          <w:sz w:val="17"/>
          <w:szCs w:val="17"/>
        </w:rPr>
        <w:t>Provided knowledge process and information technology services for information-inte</w:t>
      </w:r>
      <w:r>
        <w:rPr>
          <w:rFonts w:ascii="Verdana" w:hAnsi="Verdana"/>
          <w:sz w:val="17"/>
          <w:szCs w:val="17"/>
        </w:rPr>
        <w:t>nsive companies</w:t>
      </w:r>
      <w:r w:rsidRPr="00E654DE">
        <w:rPr>
          <w:rFonts w:ascii="Verdana" w:hAnsi="Verdana"/>
          <w:sz w:val="17"/>
          <w:szCs w:val="17"/>
        </w:rPr>
        <w:t>.</w:t>
      </w:r>
    </w:p>
    <w:p w:rsidR="00CA24F3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 xml:space="preserve">Duration: </w:t>
      </w:r>
      <w:r w:rsidRPr="00E654DE">
        <w:rPr>
          <w:rFonts w:ascii="Verdana" w:hAnsi="Verdana"/>
          <w:sz w:val="17"/>
          <w:szCs w:val="17"/>
        </w:rPr>
        <w:t>2001 to 2003</w:t>
      </w:r>
    </w:p>
    <w:p w:rsidR="00CA24F3" w:rsidRPr="00E654DE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Major Role:</w:t>
      </w:r>
    </w:p>
    <w:p w:rsidR="00CA24F3" w:rsidRDefault="00CA24F3" w:rsidP="00CA24F3">
      <w:pPr>
        <w:numPr>
          <w:ilvl w:val="0"/>
          <w:numId w:val="9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sz w:val="17"/>
          <w:szCs w:val="17"/>
        </w:rPr>
        <w:t>Instrume</w:t>
      </w:r>
      <w:r>
        <w:rPr>
          <w:rFonts w:ascii="Verdana" w:hAnsi="Verdana"/>
          <w:sz w:val="17"/>
          <w:szCs w:val="17"/>
        </w:rPr>
        <w:t xml:space="preserve">ntal in setting up </w:t>
      </w:r>
      <w:r w:rsidRPr="00E654D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frameworks for strategic projects focusing on:</w:t>
      </w:r>
    </w:p>
    <w:p w:rsidR="00CA24F3" w:rsidRDefault="00CA24F3" w:rsidP="00CA24F3">
      <w:pPr>
        <w:numPr>
          <w:ilvl w:val="0"/>
          <w:numId w:val="18"/>
        </w:numPr>
        <w:ind w:left="990" w:hanging="270"/>
        <w:rPr>
          <w:rFonts w:ascii="Verdana" w:hAnsi="Verdana"/>
          <w:sz w:val="17"/>
          <w:szCs w:val="17"/>
        </w:rPr>
      </w:pPr>
      <w:r w:rsidRPr="00F12156">
        <w:rPr>
          <w:rFonts w:ascii="Verdana" w:hAnsi="Verdana"/>
          <w:b/>
          <w:sz w:val="17"/>
          <w:szCs w:val="17"/>
        </w:rPr>
        <w:t>Recurring Revenue Stream.</w:t>
      </w:r>
      <w:r w:rsidR="00F12156" w:rsidRPr="00F12156">
        <w:rPr>
          <w:rFonts w:ascii="Verdana" w:hAnsi="Verdana"/>
          <w:b/>
          <w:sz w:val="17"/>
          <w:szCs w:val="17"/>
        </w:rPr>
        <w:t xml:space="preserve"> </w:t>
      </w:r>
      <w:r w:rsidRPr="00F12156">
        <w:rPr>
          <w:rFonts w:ascii="Verdana" w:hAnsi="Verdana"/>
          <w:b/>
          <w:sz w:val="17"/>
          <w:szCs w:val="17"/>
        </w:rPr>
        <w:t>New</w:t>
      </w:r>
      <w:r w:rsidRPr="00F12156">
        <w:rPr>
          <w:rFonts w:ascii="Verdana" w:hAnsi="Verdana"/>
          <w:sz w:val="17"/>
          <w:szCs w:val="17"/>
        </w:rPr>
        <w:t xml:space="preserve"> </w:t>
      </w:r>
      <w:r w:rsidRPr="00F12156">
        <w:rPr>
          <w:rFonts w:ascii="Verdana" w:hAnsi="Verdana"/>
          <w:b/>
          <w:sz w:val="17"/>
          <w:szCs w:val="17"/>
        </w:rPr>
        <w:t>Market opportunities and Intelligence</w:t>
      </w:r>
      <w:r w:rsidRPr="00F12156">
        <w:rPr>
          <w:rFonts w:ascii="Verdana" w:hAnsi="Verdana"/>
          <w:sz w:val="17"/>
          <w:szCs w:val="17"/>
        </w:rPr>
        <w:t>.</w:t>
      </w:r>
    </w:p>
    <w:p w:rsidR="00CA24F3" w:rsidRPr="00E654DE" w:rsidRDefault="00CA24F3" w:rsidP="00CA24F3">
      <w:pPr>
        <w:rPr>
          <w:rFonts w:ascii="Verdana" w:hAnsi="Verdana"/>
          <w:b/>
          <w:bCs/>
          <w:sz w:val="17"/>
          <w:szCs w:val="17"/>
        </w:rPr>
      </w:pPr>
      <w:r w:rsidRPr="00E654DE">
        <w:rPr>
          <w:rFonts w:ascii="Verdana" w:hAnsi="Verdana"/>
          <w:b/>
          <w:bCs/>
          <w:sz w:val="17"/>
          <w:szCs w:val="17"/>
        </w:rPr>
        <w:t>Other Main Functions: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Solutions:</w:t>
      </w:r>
    </w:p>
    <w:p w:rsidR="00CA24F3" w:rsidRPr="00BE14F4" w:rsidRDefault="00CA24F3" w:rsidP="00CA24F3">
      <w:pPr>
        <w:numPr>
          <w:ilvl w:val="0"/>
          <w:numId w:val="10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>Interacted with executive leadership teams to manage client needs and expectations. Led fact-finding meetings with executives and functional teams to develop business requirements.</w:t>
      </w:r>
    </w:p>
    <w:p w:rsidR="00B55B6E" w:rsidRPr="008C10E2" w:rsidRDefault="00CA24F3" w:rsidP="0008195F">
      <w:pPr>
        <w:numPr>
          <w:ilvl w:val="0"/>
          <w:numId w:val="10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8C10E2">
        <w:rPr>
          <w:rFonts w:ascii="Verdana" w:hAnsi="Verdana"/>
          <w:sz w:val="17"/>
          <w:szCs w:val="17"/>
        </w:rPr>
        <w:t xml:space="preserve">Instrumental in the setting up a cross-functional team from geographically diverse regions, in tandem with the senior management initiative, built the workforce from 4 to 30. Developed structure and processes to </w:t>
      </w:r>
    </w:p>
    <w:p w:rsidR="00235058" w:rsidRDefault="00CA24F3" w:rsidP="00B55B6E">
      <w:pPr>
        <w:ind w:left="720"/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 xml:space="preserve">support growth. Setting up the process for billability, delivery/pipeline. Build the </w:t>
      </w:r>
      <w:r w:rsidRPr="00BE14F4">
        <w:rPr>
          <w:rFonts w:ascii="Verdana" w:hAnsi="Verdana"/>
          <w:b/>
          <w:sz w:val="17"/>
          <w:szCs w:val="17"/>
        </w:rPr>
        <w:t>competitive</w:t>
      </w:r>
      <w:r w:rsidR="00BE14F4">
        <w:rPr>
          <w:rFonts w:ascii="Verdana" w:hAnsi="Verdana"/>
          <w:b/>
          <w:sz w:val="17"/>
          <w:szCs w:val="17"/>
        </w:rPr>
        <w:t xml:space="preserve"> </w:t>
      </w:r>
      <w:r w:rsidRPr="00BE14F4">
        <w:rPr>
          <w:rFonts w:ascii="Verdana" w:hAnsi="Verdana"/>
          <w:b/>
          <w:sz w:val="17"/>
          <w:szCs w:val="17"/>
        </w:rPr>
        <w:t>frameworks, market opportunities</w:t>
      </w:r>
      <w:r w:rsidRPr="00BE14F4">
        <w:rPr>
          <w:rFonts w:ascii="Verdana" w:hAnsi="Verdana"/>
          <w:sz w:val="17"/>
          <w:szCs w:val="17"/>
        </w:rPr>
        <w:t xml:space="preserve"> for </w:t>
      </w:r>
      <w:r w:rsidRPr="00BE14F4">
        <w:rPr>
          <w:rFonts w:ascii="Verdana" w:hAnsi="Verdana"/>
          <w:b/>
          <w:sz w:val="17"/>
          <w:szCs w:val="17"/>
        </w:rPr>
        <w:t>market intelligence</w:t>
      </w:r>
      <w:r w:rsidRPr="00BE14F4">
        <w:rPr>
          <w:rFonts w:ascii="Verdana" w:hAnsi="Verdana"/>
          <w:sz w:val="17"/>
          <w:szCs w:val="17"/>
        </w:rPr>
        <w:t>. Developed performance report’s for</w:t>
      </w:r>
    </w:p>
    <w:p w:rsidR="00A66A47" w:rsidRPr="00BE14F4" w:rsidRDefault="00CA24F3" w:rsidP="008D7FF1">
      <w:pPr>
        <w:ind w:left="720"/>
        <w:rPr>
          <w:rFonts w:ascii="Verdana" w:hAnsi="Verdana"/>
          <w:sz w:val="17"/>
          <w:szCs w:val="17"/>
        </w:rPr>
      </w:pPr>
      <w:r w:rsidRPr="00BE14F4">
        <w:rPr>
          <w:rFonts w:ascii="Verdana" w:hAnsi="Verdana"/>
          <w:sz w:val="17"/>
          <w:szCs w:val="17"/>
        </w:rPr>
        <w:t>division.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Management Achievements</w:t>
      </w:r>
    </w:p>
    <w:p w:rsidR="00A810D6" w:rsidRPr="005C2924" w:rsidRDefault="00CA24F3" w:rsidP="00A810D6">
      <w:pPr>
        <w:numPr>
          <w:ilvl w:val="0"/>
          <w:numId w:val="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5C2924">
        <w:rPr>
          <w:rFonts w:ascii="Verdana" w:hAnsi="Verdana"/>
          <w:sz w:val="17"/>
          <w:szCs w:val="17"/>
        </w:rPr>
        <w:t xml:space="preserve">Implemented industry best-practices, created new and improved processes, and hence successfully </w:t>
      </w:r>
    </w:p>
    <w:p w:rsidR="00A41398" w:rsidRPr="007A69E1" w:rsidRDefault="00CA24F3" w:rsidP="00A41398">
      <w:pPr>
        <w:numPr>
          <w:ilvl w:val="0"/>
          <w:numId w:val="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7A69E1">
        <w:rPr>
          <w:rFonts w:ascii="Verdana" w:hAnsi="Verdana"/>
          <w:sz w:val="17"/>
          <w:szCs w:val="17"/>
        </w:rPr>
        <w:t xml:space="preserve">optimized and stabilized internal and customer-facing operations processes. 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Impact of Activities:</w:t>
      </w:r>
    </w:p>
    <w:p w:rsidR="00156FAF" w:rsidRPr="00156FAF" w:rsidRDefault="00CA24F3" w:rsidP="00CA24F3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i/>
          <w:iCs/>
          <w:sz w:val="17"/>
          <w:szCs w:val="17"/>
        </w:rPr>
      </w:pPr>
      <w:r w:rsidRPr="00156FAF">
        <w:rPr>
          <w:rFonts w:ascii="Verdana" w:hAnsi="Verdana"/>
          <w:sz w:val="17"/>
          <w:szCs w:val="17"/>
        </w:rPr>
        <w:t>Better accountability of profitability.Reallo</w:t>
      </w:r>
      <w:r w:rsidRPr="00156FAF">
        <w:rPr>
          <w:rFonts w:ascii="Verdana" w:hAnsi="Verdana"/>
          <w:sz w:val="17"/>
          <w:szCs w:val="17"/>
        </w:rPr>
        <w:softHyphen/>
        <w:t>cated costs, created an energetic, results-driven culture.</w:t>
      </w:r>
    </w:p>
    <w:p w:rsidR="00CA24F3" w:rsidRPr="00E654DE" w:rsidRDefault="00CA24F3" w:rsidP="00CA24F3">
      <w:pPr>
        <w:rPr>
          <w:rFonts w:ascii="Verdana" w:hAnsi="Verdana"/>
          <w:i/>
          <w:iCs/>
          <w:sz w:val="17"/>
          <w:szCs w:val="17"/>
        </w:rPr>
      </w:pPr>
      <w:r w:rsidRPr="00E654DE">
        <w:rPr>
          <w:rFonts w:ascii="Verdana" w:hAnsi="Verdana"/>
          <w:i/>
          <w:iCs/>
          <w:sz w:val="17"/>
          <w:szCs w:val="17"/>
        </w:rPr>
        <w:t>Concrete Results:</w:t>
      </w:r>
    </w:p>
    <w:p w:rsidR="00156FAF" w:rsidRPr="007B4087" w:rsidRDefault="00CA24F3" w:rsidP="00156FAF">
      <w:pPr>
        <w:numPr>
          <w:ilvl w:val="0"/>
          <w:numId w:val="12"/>
        </w:numPr>
        <w:tabs>
          <w:tab w:val="left" w:pos="720"/>
        </w:tabs>
        <w:rPr>
          <w:rFonts w:ascii="Verdana" w:hAnsi="Verdana"/>
          <w:sz w:val="17"/>
          <w:szCs w:val="17"/>
        </w:rPr>
      </w:pPr>
      <w:r w:rsidRPr="007B4087">
        <w:rPr>
          <w:rFonts w:ascii="Verdana" w:hAnsi="Verdana"/>
          <w:sz w:val="17"/>
          <w:szCs w:val="17"/>
        </w:rPr>
        <w:t>Achieved promotion to Team Manager.</w:t>
      </w:r>
    </w:p>
    <w:p w:rsidR="00156FAF" w:rsidRPr="00A94E1F" w:rsidRDefault="00156FAF" w:rsidP="00156FAF">
      <w:pPr>
        <w:rPr>
          <w:rFonts w:ascii="Verdana" w:hAnsi="Verdana"/>
          <w:sz w:val="17"/>
          <w:szCs w:val="17"/>
        </w:rPr>
      </w:pPr>
    </w:p>
    <w:p w:rsidR="00515471" w:rsidRPr="0027789F" w:rsidRDefault="00E6434C" w:rsidP="00515471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PROJECT’S UNDERTAKEN</w:t>
      </w:r>
    </w:p>
    <w:p w:rsidR="00881BD4" w:rsidRPr="00E654DE" w:rsidRDefault="001571B5" w:rsidP="001571B5">
      <w:pPr>
        <w:rPr>
          <w:rFonts w:ascii="Verdana" w:hAnsi="Verdana"/>
          <w:sz w:val="17"/>
          <w:szCs w:val="17"/>
        </w:rPr>
      </w:pPr>
      <w:r w:rsidRPr="00E654DE">
        <w:rPr>
          <w:rFonts w:ascii="Verdana" w:hAnsi="Verdana"/>
          <w:sz w:val="17"/>
          <w:szCs w:val="17"/>
        </w:rPr>
        <w:t xml:space="preserve">With </w:t>
      </w:r>
      <w:r w:rsidR="004C4506" w:rsidRPr="00E654DE">
        <w:rPr>
          <w:rFonts w:ascii="Verdana" w:hAnsi="Verdana"/>
          <w:sz w:val="17"/>
          <w:szCs w:val="17"/>
        </w:rPr>
        <w:t>leading</w:t>
      </w:r>
      <w:r w:rsidRPr="00E654DE">
        <w:rPr>
          <w:rFonts w:ascii="Verdana" w:hAnsi="Verdana"/>
          <w:sz w:val="17"/>
          <w:szCs w:val="17"/>
        </w:rPr>
        <w:t xml:space="preserve"> international firms (Identified h</w:t>
      </w:r>
      <w:r w:rsidR="00233990">
        <w:rPr>
          <w:rFonts w:ascii="Verdana" w:hAnsi="Verdana"/>
          <w:sz w:val="17"/>
          <w:szCs w:val="17"/>
        </w:rPr>
        <w:t>igh-value</w:t>
      </w:r>
      <w:r w:rsidRPr="00E654DE">
        <w:rPr>
          <w:rFonts w:ascii="Verdana" w:hAnsi="Verdana"/>
          <w:sz w:val="17"/>
          <w:szCs w:val="17"/>
        </w:rPr>
        <w:t xml:space="preserve"> improvements </w:t>
      </w:r>
      <w:r w:rsidRPr="000B6696">
        <w:rPr>
          <w:rFonts w:ascii="Verdana" w:hAnsi="Verdana"/>
          <w:b/>
          <w:sz w:val="17"/>
          <w:szCs w:val="17"/>
        </w:rPr>
        <w:t>for various</w:t>
      </w:r>
      <w:r w:rsidR="000B6696" w:rsidRPr="000B6696">
        <w:rPr>
          <w:rFonts w:ascii="Verdana" w:hAnsi="Verdana"/>
          <w:b/>
          <w:sz w:val="17"/>
          <w:szCs w:val="17"/>
        </w:rPr>
        <w:t xml:space="preserve"> </w:t>
      </w:r>
      <w:r w:rsidR="00B2382F">
        <w:rPr>
          <w:rFonts w:ascii="Verdana" w:hAnsi="Verdana"/>
          <w:b/>
          <w:sz w:val="17"/>
          <w:szCs w:val="17"/>
        </w:rPr>
        <w:t>client</w:t>
      </w:r>
      <w:r w:rsidR="009C7047">
        <w:rPr>
          <w:rFonts w:ascii="Verdana" w:hAnsi="Verdana"/>
          <w:b/>
          <w:sz w:val="17"/>
          <w:szCs w:val="17"/>
        </w:rPr>
        <w:t>)</w:t>
      </w:r>
      <w:r w:rsidR="00B2382F">
        <w:rPr>
          <w:rFonts w:ascii="Verdana" w:hAnsi="Verdana"/>
          <w:b/>
          <w:sz w:val="17"/>
          <w:szCs w:val="17"/>
        </w:rPr>
        <w:t>.</w:t>
      </w:r>
    </w:p>
    <w:p w:rsidR="00EE01E0" w:rsidRPr="0027789F" w:rsidRDefault="00EE01E0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 w:rsidRPr="0027789F">
        <w:rPr>
          <w:rFonts w:ascii="Palatino Linotype" w:hAnsi="Palatino Linotype"/>
          <w:b/>
          <w:bCs/>
          <w:sz w:val="20"/>
        </w:rPr>
        <w:t xml:space="preserve">EDUCATION </w:t>
      </w:r>
    </w:p>
    <w:p w:rsidR="00881BD4" w:rsidRDefault="0090660D" w:rsidP="007512F1">
      <w:pPr>
        <w:rPr>
          <w:rFonts w:ascii="Verdana" w:hAnsi="Verdana"/>
          <w:sz w:val="17"/>
          <w:szCs w:val="17"/>
        </w:rPr>
      </w:pPr>
      <w:r w:rsidRPr="0090660D">
        <w:rPr>
          <w:rFonts w:ascii="Verdana" w:hAnsi="Verdana"/>
          <w:sz w:val="17"/>
          <w:szCs w:val="17"/>
        </w:rPr>
        <w:t>MBA/PGDM</w:t>
      </w:r>
      <w:r>
        <w:rPr>
          <w:rFonts w:ascii="Verdana" w:hAnsi="Verdana"/>
          <w:sz w:val="17"/>
          <w:szCs w:val="17"/>
        </w:rPr>
        <w:t xml:space="preserve"> :</w:t>
      </w:r>
      <w:r w:rsidR="007512F1" w:rsidRPr="007512F1">
        <w:rPr>
          <w:rFonts w:ascii="Verdana" w:hAnsi="Verdana"/>
          <w:sz w:val="17"/>
          <w:szCs w:val="17"/>
        </w:rPr>
        <w:t>MBA (Marketing and Finance) IMT Ghaziabad (6.95/9)</w:t>
      </w:r>
      <w:r w:rsidR="00BE14F4">
        <w:rPr>
          <w:rFonts w:ascii="Verdana" w:hAnsi="Verdana"/>
          <w:sz w:val="17"/>
          <w:szCs w:val="17"/>
        </w:rPr>
        <w:t xml:space="preserve"> . </w:t>
      </w:r>
      <w:r w:rsidR="007512F1" w:rsidRPr="007512F1">
        <w:rPr>
          <w:rFonts w:ascii="Verdana" w:hAnsi="Verdana"/>
          <w:sz w:val="17"/>
          <w:szCs w:val="17"/>
        </w:rPr>
        <w:t>Bachelor of Engineering</w:t>
      </w:r>
      <w:r w:rsidR="00B72046">
        <w:rPr>
          <w:rFonts w:ascii="Verdana" w:hAnsi="Verdana"/>
          <w:sz w:val="17"/>
          <w:szCs w:val="17"/>
        </w:rPr>
        <w:t xml:space="preserve"> (Mechanical)</w:t>
      </w:r>
      <w:r w:rsidR="007512F1" w:rsidRPr="007512F1">
        <w:rPr>
          <w:rFonts w:ascii="Verdana" w:hAnsi="Verdana"/>
          <w:sz w:val="17"/>
          <w:szCs w:val="17"/>
        </w:rPr>
        <w:t>. (72.07%)</w:t>
      </w:r>
    </w:p>
    <w:p w:rsidR="00EE01E0" w:rsidRPr="0027789F" w:rsidRDefault="00E6434C">
      <w:pPr>
        <w:pStyle w:val="Heading1"/>
        <w:shd w:val="clear" w:color="auto" w:fill="E6E6E6"/>
        <w:jc w:val="left"/>
        <w:rPr>
          <w:rFonts w:ascii="Palatino Linotype" w:hAnsi="Palatino Linotype"/>
          <w:b/>
          <w:bCs/>
          <w:sz w:val="20"/>
        </w:rPr>
      </w:pPr>
      <w:r>
        <w:rPr>
          <w:rFonts w:ascii="Palatino Linotype" w:hAnsi="Palatino Linotype"/>
          <w:b/>
          <w:bCs/>
          <w:sz w:val="20"/>
        </w:rPr>
        <w:t>SKILLS &amp; INTEREST</w:t>
      </w:r>
    </w:p>
    <w:p w:rsidR="00BE14F4" w:rsidRDefault="008B0627">
      <w:pPr>
        <w:rPr>
          <w:rFonts w:ascii="Verdana" w:hAnsi="Verdana"/>
          <w:bCs/>
          <w:sz w:val="17"/>
          <w:szCs w:val="17"/>
        </w:rPr>
      </w:pPr>
      <w:r w:rsidRPr="003B1A70">
        <w:rPr>
          <w:rFonts w:ascii="Verdana" w:hAnsi="Verdana"/>
          <w:bCs/>
          <w:sz w:val="17"/>
          <w:szCs w:val="17"/>
        </w:rPr>
        <w:t>PMBOK, SEC filling, Financial analysis,NPv</w:t>
      </w:r>
      <w:r w:rsidR="00012A3E">
        <w:rPr>
          <w:rFonts w:ascii="Verdana" w:hAnsi="Verdana"/>
          <w:bCs/>
          <w:sz w:val="17"/>
          <w:szCs w:val="17"/>
        </w:rPr>
        <w:t>,Program Management, B</w:t>
      </w:r>
      <w:r w:rsidR="00A051AF">
        <w:rPr>
          <w:rFonts w:ascii="Verdana" w:hAnsi="Verdana"/>
          <w:bCs/>
          <w:sz w:val="17"/>
          <w:szCs w:val="17"/>
        </w:rPr>
        <w:t xml:space="preserve">alance scorecard, strategy maps, </w:t>
      </w:r>
      <w:r w:rsidR="00A051AF" w:rsidRPr="00A051AF">
        <w:rPr>
          <w:rFonts w:ascii="Verdana" w:hAnsi="Verdana"/>
          <w:bCs/>
          <w:sz w:val="17"/>
          <w:szCs w:val="17"/>
        </w:rPr>
        <w:t>Salesforce CRM</w:t>
      </w:r>
      <w:r w:rsidR="007C120E">
        <w:rPr>
          <w:rFonts w:ascii="Verdana" w:hAnsi="Verdana"/>
          <w:bCs/>
          <w:sz w:val="17"/>
          <w:szCs w:val="17"/>
        </w:rPr>
        <w:t>,</w:t>
      </w:r>
      <w:r w:rsidR="007C120E" w:rsidRPr="007C120E">
        <w:t xml:space="preserve"> </w:t>
      </w:r>
      <w:r w:rsidR="00786EE1">
        <w:rPr>
          <w:rFonts w:ascii="Verdana" w:hAnsi="Verdana"/>
          <w:bCs/>
          <w:sz w:val="17"/>
          <w:szCs w:val="17"/>
        </w:rPr>
        <w:t>XML knowledge, MS office</w:t>
      </w:r>
      <w:r w:rsidR="009D008D">
        <w:rPr>
          <w:rFonts w:ascii="Verdana" w:hAnsi="Verdana"/>
          <w:bCs/>
          <w:sz w:val="17"/>
          <w:szCs w:val="17"/>
        </w:rPr>
        <w:t>,</w:t>
      </w:r>
      <w:r w:rsidR="009D008D" w:rsidRPr="009D008D">
        <w:t xml:space="preserve"> </w:t>
      </w:r>
      <w:r w:rsidR="00C60870">
        <w:rPr>
          <w:rFonts w:ascii="Verdana" w:hAnsi="Verdana"/>
          <w:bCs/>
          <w:sz w:val="17"/>
          <w:szCs w:val="17"/>
        </w:rPr>
        <w:t>stastical models</w:t>
      </w:r>
      <w:r w:rsidR="005536F6">
        <w:rPr>
          <w:rFonts w:ascii="Verdana" w:hAnsi="Verdana"/>
          <w:bCs/>
          <w:sz w:val="17"/>
          <w:szCs w:val="17"/>
        </w:rPr>
        <w:t xml:space="preserve">, </w:t>
      </w:r>
      <w:r w:rsidR="005536F6" w:rsidRPr="005536F6">
        <w:rPr>
          <w:rFonts w:ascii="Verdana" w:hAnsi="Verdana"/>
          <w:bCs/>
          <w:sz w:val="17"/>
          <w:szCs w:val="17"/>
        </w:rPr>
        <w:t xml:space="preserve">Customer Relationship </w:t>
      </w:r>
      <w:r w:rsidR="005536F6">
        <w:rPr>
          <w:rFonts w:ascii="Verdana" w:hAnsi="Verdana"/>
          <w:bCs/>
          <w:sz w:val="17"/>
          <w:szCs w:val="17"/>
        </w:rPr>
        <w:t>Management</w:t>
      </w:r>
      <w:r w:rsidR="00E12366">
        <w:rPr>
          <w:rFonts w:ascii="Verdana" w:hAnsi="Verdana"/>
          <w:bCs/>
          <w:sz w:val="17"/>
          <w:szCs w:val="17"/>
        </w:rPr>
        <w:t>, factiva , onesource, hoovers</w:t>
      </w:r>
      <w:r w:rsidR="000A2FBD">
        <w:rPr>
          <w:rFonts w:ascii="Verdana" w:hAnsi="Verdana"/>
          <w:bCs/>
          <w:sz w:val="17"/>
          <w:szCs w:val="17"/>
        </w:rPr>
        <w:t>, process automation,</w:t>
      </w:r>
      <w:r w:rsidR="000A2FBD" w:rsidRPr="000A2FBD">
        <w:t xml:space="preserve"> </w:t>
      </w:r>
      <w:r w:rsidR="000A2FBD" w:rsidRPr="000A2FBD">
        <w:rPr>
          <w:rFonts w:ascii="Verdana" w:hAnsi="Verdana"/>
          <w:bCs/>
          <w:sz w:val="17"/>
          <w:szCs w:val="17"/>
        </w:rPr>
        <w:t>condition monitoring</w:t>
      </w:r>
      <w:r w:rsidR="00E7450C" w:rsidRPr="00E7450C">
        <w:t xml:space="preserve"> </w:t>
      </w:r>
      <w:r w:rsidR="00E7450C" w:rsidRPr="00E7450C">
        <w:rPr>
          <w:rFonts w:ascii="Verdana" w:hAnsi="Verdana"/>
          <w:bCs/>
          <w:sz w:val="17"/>
          <w:szCs w:val="17"/>
        </w:rPr>
        <w:t>SPSS knowledge</w:t>
      </w:r>
      <w:r w:rsidR="002B4163">
        <w:rPr>
          <w:rFonts w:ascii="Verdana" w:hAnsi="Verdana"/>
          <w:bCs/>
          <w:sz w:val="17"/>
          <w:szCs w:val="17"/>
        </w:rPr>
        <w:t>,multivariate modeling, conjoint analysis</w:t>
      </w:r>
      <w:r w:rsidR="00D85895">
        <w:rPr>
          <w:rFonts w:ascii="Verdana" w:hAnsi="Verdana"/>
          <w:bCs/>
          <w:sz w:val="17"/>
          <w:szCs w:val="17"/>
        </w:rPr>
        <w:t>,Ms Project</w:t>
      </w:r>
      <w:r w:rsidR="006F108D">
        <w:rPr>
          <w:rFonts w:ascii="Verdana" w:hAnsi="Verdana"/>
          <w:bCs/>
          <w:sz w:val="17"/>
          <w:szCs w:val="17"/>
        </w:rPr>
        <w:t>,</w:t>
      </w:r>
      <w:r w:rsidR="006F108D" w:rsidRPr="006F108D">
        <w:rPr>
          <w:rFonts w:ascii="Arial" w:hAnsi="Arial" w:cs="Arial"/>
        </w:rPr>
        <w:t xml:space="preserve"> </w:t>
      </w:r>
      <w:r w:rsidR="006F108D" w:rsidRPr="006F108D">
        <w:rPr>
          <w:rFonts w:ascii="Verdana" w:hAnsi="Verdana"/>
          <w:bCs/>
          <w:sz w:val="17"/>
          <w:szCs w:val="17"/>
        </w:rPr>
        <w:t>SAS / SPSS</w:t>
      </w:r>
      <w:r w:rsidR="00743745">
        <w:rPr>
          <w:rFonts w:ascii="Verdana" w:hAnsi="Verdana"/>
          <w:bCs/>
          <w:sz w:val="17"/>
          <w:szCs w:val="17"/>
        </w:rPr>
        <w:t>,</w:t>
      </w:r>
      <w:r w:rsidR="00743745" w:rsidRPr="00743745">
        <w:t xml:space="preserve"> </w:t>
      </w:r>
      <w:r w:rsidR="00743745" w:rsidRPr="00743745">
        <w:rPr>
          <w:rFonts w:ascii="Verdana" w:hAnsi="Verdana"/>
          <w:bCs/>
          <w:sz w:val="17"/>
          <w:szCs w:val="17"/>
        </w:rPr>
        <w:t>conjoint models, statistical market research models with marketing models</w:t>
      </w:r>
      <w:r w:rsidR="006F108D" w:rsidRPr="006F108D">
        <w:rPr>
          <w:rFonts w:ascii="Verdana" w:hAnsi="Verdana"/>
          <w:bCs/>
          <w:sz w:val="17"/>
          <w:szCs w:val="17"/>
        </w:rPr>
        <w:t> </w:t>
      </w:r>
      <w:r w:rsidR="005536F6">
        <w:rPr>
          <w:rFonts w:ascii="Verdana" w:hAnsi="Verdana"/>
          <w:bCs/>
          <w:sz w:val="17"/>
          <w:szCs w:val="17"/>
        </w:rPr>
        <w:t>.</w:t>
      </w:r>
    </w:p>
    <w:p w:rsidR="00973FC1" w:rsidRDefault="008B0627">
      <w:pPr>
        <w:rPr>
          <w:rFonts w:ascii="Verdana" w:hAnsi="Verdana"/>
          <w:bCs/>
          <w:sz w:val="17"/>
          <w:szCs w:val="17"/>
        </w:rPr>
      </w:pPr>
      <w:r w:rsidRPr="003B1A70">
        <w:rPr>
          <w:rFonts w:ascii="Verdana" w:hAnsi="Verdana"/>
          <w:b/>
          <w:bCs/>
          <w:sz w:val="17"/>
          <w:szCs w:val="17"/>
        </w:rPr>
        <w:t>Research Area :</w:t>
      </w:r>
      <w:r w:rsidRPr="003B1A70">
        <w:rPr>
          <w:rFonts w:ascii="Verdana" w:hAnsi="Verdana"/>
          <w:bCs/>
          <w:sz w:val="17"/>
          <w:szCs w:val="17"/>
        </w:rPr>
        <w:t xml:space="preserve"> Key </w:t>
      </w:r>
      <w:r w:rsidR="00D448D5">
        <w:rPr>
          <w:rFonts w:ascii="Verdana" w:hAnsi="Verdana"/>
          <w:bCs/>
          <w:sz w:val="17"/>
          <w:szCs w:val="17"/>
        </w:rPr>
        <w:t xml:space="preserve">Account Management and Planning, </w:t>
      </w:r>
    </w:p>
    <w:p w:rsidR="00F43F55" w:rsidRDefault="003B1A70">
      <w:pPr>
        <w:rPr>
          <w:rFonts w:ascii="Verdana" w:hAnsi="Verdana"/>
          <w:sz w:val="17"/>
          <w:szCs w:val="17"/>
        </w:rPr>
      </w:pPr>
      <w:r w:rsidRPr="003B1A70">
        <w:rPr>
          <w:rFonts w:ascii="Verdana" w:hAnsi="Verdana"/>
          <w:b/>
          <w:sz w:val="17"/>
          <w:szCs w:val="17"/>
        </w:rPr>
        <w:t>Interest</w:t>
      </w:r>
      <w:r>
        <w:rPr>
          <w:rFonts w:ascii="Verdana" w:hAnsi="Verdana"/>
          <w:b/>
          <w:sz w:val="17"/>
          <w:szCs w:val="17"/>
        </w:rPr>
        <w:t xml:space="preserve"> : </w:t>
      </w:r>
      <w:r w:rsidRPr="003B1A70">
        <w:rPr>
          <w:rFonts w:ascii="Verdana" w:hAnsi="Verdana"/>
          <w:sz w:val="17"/>
          <w:szCs w:val="17"/>
        </w:rPr>
        <w:t>Passiona</w:t>
      </w:r>
      <w:r>
        <w:rPr>
          <w:rFonts w:ascii="Verdana" w:hAnsi="Verdana"/>
          <w:sz w:val="17"/>
          <w:szCs w:val="17"/>
        </w:rPr>
        <w:t xml:space="preserve">te about helping Less Fortunate, Silva Mind Control, </w:t>
      </w:r>
      <w:r w:rsidRPr="003B1A70">
        <w:rPr>
          <w:rFonts w:ascii="Verdana" w:hAnsi="Verdana"/>
          <w:sz w:val="17"/>
          <w:szCs w:val="17"/>
        </w:rPr>
        <w:t>Traveling and Rafting</w:t>
      </w:r>
      <w:r>
        <w:rPr>
          <w:rFonts w:ascii="Verdana" w:hAnsi="Verdana"/>
          <w:sz w:val="17"/>
          <w:szCs w:val="17"/>
        </w:rPr>
        <w:t>.</w:t>
      </w:r>
    </w:p>
    <w:p w:rsidR="00436065" w:rsidRDefault="003B1A70">
      <w:pPr>
        <w:rPr>
          <w:rFonts w:ascii="Verdana" w:hAnsi="Verdana"/>
          <w:sz w:val="17"/>
          <w:szCs w:val="17"/>
        </w:rPr>
      </w:pPr>
      <w:r w:rsidRPr="00EA4FB1">
        <w:rPr>
          <w:rFonts w:ascii="Verdana" w:hAnsi="Verdana"/>
          <w:b/>
          <w:sz w:val="17"/>
          <w:szCs w:val="17"/>
        </w:rPr>
        <w:t>Personal Qualities</w:t>
      </w:r>
      <w:r w:rsidR="007A3F4A">
        <w:rPr>
          <w:rFonts w:ascii="Verdana" w:hAnsi="Verdana"/>
          <w:sz w:val="17"/>
          <w:szCs w:val="17"/>
        </w:rPr>
        <w:t xml:space="preserve"> :</w:t>
      </w:r>
      <w:r w:rsidRPr="00EA4FB1">
        <w:rPr>
          <w:rFonts w:ascii="Verdana" w:hAnsi="Verdana"/>
          <w:sz w:val="17"/>
          <w:szCs w:val="17"/>
        </w:rPr>
        <w:t>Flexible and open minded</w:t>
      </w:r>
      <w:r w:rsidR="00EA4FB1">
        <w:rPr>
          <w:rFonts w:ascii="Verdana" w:hAnsi="Verdana"/>
          <w:sz w:val="17"/>
          <w:szCs w:val="17"/>
        </w:rPr>
        <w:t xml:space="preserve">, </w:t>
      </w:r>
      <w:r w:rsidR="00EA4FB1" w:rsidRPr="00EA4FB1">
        <w:rPr>
          <w:rFonts w:ascii="Verdana" w:hAnsi="Verdana"/>
          <w:sz w:val="17"/>
          <w:szCs w:val="17"/>
        </w:rPr>
        <w:t>Empowers individuals and teams (releasing potential)</w:t>
      </w:r>
      <w:r w:rsidR="00EA4FB1">
        <w:rPr>
          <w:rFonts w:ascii="Verdana" w:hAnsi="Verdana"/>
          <w:sz w:val="17"/>
          <w:szCs w:val="17"/>
        </w:rPr>
        <w:t xml:space="preserve">, </w:t>
      </w:r>
      <w:r w:rsidR="00EA4FB1" w:rsidRPr="00EA4FB1">
        <w:rPr>
          <w:rFonts w:ascii="Verdana" w:hAnsi="Verdana"/>
          <w:sz w:val="17"/>
          <w:szCs w:val="17"/>
        </w:rPr>
        <w:t>Enthusiasm</w:t>
      </w:r>
      <w:r w:rsidR="007A3F4A">
        <w:rPr>
          <w:rFonts w:ascii="Verdana" w:hAnsi="Verdana"/>
          <w:sz w:val="17"/>
          <w:szCs w:val="17"/>
        </w:rPr>
        <w:t>.</w:t>
      </w:r>
      <w:bookmarkEnd w:id="0"/>
      <w:bookmarkEnd w:id="1"/>
    </w:p>
    <w:p w:rsidR="007C38A8" w:rsidRDefault="007C38A8">
      <w:pPr>
        <w:rPr>
          <w:rFonts w:ascii="Verdana" w:hAnsi="Verdana"/>
          <w:sz w:val="17"/>
          <w:szCs w:val="17"/>
        </w:rPr>
      </w:pPr>
    </w:p>
    <w:p w:rsidR="00C9133C" w:rsidRDefault="00C9133C">
      <w:pPr>
        <w:rPr>
          <w:rFonts w:ascii="Verdana" w:hAnsi="Verdana"/>
          <w:sz w:val="17"/>
          <w:szCs w:val="17"/>
        </w:rPr>
      </w:pPr>
    </w:p>
    <w:sectPr w:rsidR="00C9133C" w:rsidSect="000674AE">
      <w:footnotePr>
        <w:pos w:val="beneathText"/>
      </w:footnotePr>
      <w:pgSz w:w="12240" w:h="15840"/>
      <w:pgMar w:top="0" w:right="1134" w:bottom="9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ED2" w:rsidRDefault="00D20ED2" w:rsidP="00EF64F8">
      <w:r>
        <w:separator/>
      </w:r>
    </w:p>
  </w:endnote>
  <w:endnote w:type="continuationSeparator" w:id="0">
    <w:p w:rsidR="00D20ED2" w:rsidRDefault="00D20ED2" w:rsidP="00EF6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ED2" w:rsidRDefault="00D20ED2" w:rsidP="00EF64F8">
      <w:r>
        <w:separator/>
      </w:r>
    </w:p>
  </w:footnote>
  <w:footnote w:type="continuationSeparator" w:id="0">
    <w:p w:rsidR="00D20ED2" w:rsidRDefault="00D20ED2" w:rsidP="00EF64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AF6761"/>
    <w:multiLevelType w:val="hybridMultilevel"/>
    <w:tmpl w:val="9DA41F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074B3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42C83813"/>
    <w:multiLevelType w:val="hybridMultilevel"/>
    <w:tmpl w:val="96C23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263F6B"/>
    <w:multiLevelType w:val="multilevel"/>
    <w:tmpl w:val="6FC69A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7">
    <w:nsid w:val="7BF65584"/>
    <w:multiLevelType w:val="hybridMultilevel"/>
    <w:tmpl w:val="E03ACFF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0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B7831"/>
    <w:rsid w:val="0000046F"/>
    <w:rsid w:val="00000A1A"/>
    <w:rsid w:val="00000C30"/>
    <w:rsid w:val="00000F10"/>
    <w:rsid w:val="00001365"/>
    <w:rsid w:val="00001B5A"/>
    <w:rsid w:val="00001F30"/>
    <w:rsid w:val="000021C0"/>
    <w:rsid w:val="00002452"/>
    <w:rsid w:val="00002755"/>
    <w:rsid w:val="00002C1A"/>
    <w:rsid w:val="00002ED1"/>
    <w:rsid w:val="00003104"/>
    <w:rsid w:val="00003BB1"/>
    <w:rsid w:val="00003E63"/>
    <w:rsid w:val="00004B8E"/>
    <w:rsid w:val="00005E2C"/>
    <w:rsid w:val="000062CD"/>
    <w:rsid w:val="00006CBC"/>
    <w:rsid w:val="0000706D"/>
    <w:rsid w:val="0000798A"/>
    <w:rsid w:val="0000799C"/>
    <w:rsid w:val="00007A93"/>
    <w:rsid w:val="00007C2C"/>
    <w:rsid w:val="00007F98"/>
    <w:rsid w:val="00010935"/>
    <w:rsid w:val="00010CC6"/>
    <w:rsid w:val="000111E3"/>
    <w:rsid w:val="000117B8"/>
    <w:rsid w:val="00011B78"/>
    <w:rsid w:val="00012053"/>
    <w:rsid w:val="00012A3E"/>
    <w:rsid w:val="00012CEC"/>
    <w:rsid w:val="000130BC"/>
    <w:rsid w:val="00013318"/>
    <w:rsid w:val="00013447"/>
    <w:rsid w:val="000147BD"/>
    <w:rsid w:val="00014DE7"/>
    <w:rsid w:val="00015074"/>
    <w:rsid w:val="0001581F"/>
    <w:rsid w:val="00015CBB"/>
    <w:rsid w:val="00015D71"/>
    <w:rsid w:val="000163AB"/>
    <w:rsid w:val="00016568"/>
    <w:rsid w:val="00017233"/>
    <w:rsid w:val="000174F8"/>
    <w:rsid w:val="0001760C"/>
    <w:rsid w:val="000178C0"/>
    <w:rsid w:val="00020635"/>
    <w:rsid w:val="00020803"/>
    <w:rsid w:val="000209BD"/>
    <w:rsid w:val="00021A86"/>
    <w:rsid w:val="00021BDF"/>
    <w:rsid w:val="00022174"/>
    <w:rsid w:val="0002225F"/>
    <w:rsid w:val="00022307"/>
    <w:rsid w:val="0002235D"/>
    <w:rsid w:val="000225B6"/>
    <w:rsid w:val="000227E3"/>
    <w:rsid w:val="0002359E"/>
    <w:rsid w:val="000239F0"/>
    <w:rsid w:val="00023A74"/>
    <w:rsid w:val="00023B90"/>
    <w:rsid w:val="00024355"/>
    <w:rsid w:val="00024BF7"/>
    <w:rsid w:val="000257B8"/>
    <w:rsid w:val="00025C09"/>
    <w:rsid w:val="00025E6C"/>
    <w:rsid w:val="000266A2"/>
    <w:rsid w:val="00026D23"/>
    <w:rsid w:val="00027520"/>
    <w:rsid w:val="0002777B"/>
    <w:rsid w:val="000300EB"/>
    <w:rsid w:val="00030270"/>
    <w:rsid w:val="000304E2"/>
    <w:rsid w:val="00030C41"/>
    <w:rsid w:val="00030DA1"/>
    <w:rsid w:val="00030FAE"/>
    <w:rsid w:val="0003113F"/>
    <w:rsid w:val="00031358"/>
    <w:rsid w:val="00031628"/>
    <w:rsid w:val="00031C58"/>
    <w:rsid w:val="000322C0"/>
    <w:rsid w:val="000328B4"/>
    <w:rsid w:val="00032F11"/>
    <w:rsid w:val="000336B7"/>
    <w:rsid w:val="00033E78"/>
    <w:rsid w:val="0003493F"/>
    <w:rsid w:val="00034D57"/>
    <w:rsid w:val="000350CC"/>
    <w:rsid w:val="0003618C"/>
    <w:rsid w:val="000361D0"/>
    <w:rsid w:val="00036332"/>
    <w:rsid w:val="0003745C"/>
    <w:rsid w:val="00037DEC"/>
    <w:rsid w:val="000405B5"/>
    <w:rsid w:val="00041401"/>
    <w:rsid w:val="00041CF4"/>
    <w:rsid w:val="0004244D"/>
    <w:rsid w:val="00043288"/>
    <w:rsid w:val="00044027"/>
    <w:rsid w:val="0004461A"/>
    <w:rsid w:val="00044C70"/>
    <w:rsid w:val="00044CB1"/>
    <w:rsid w:val="00044E59"/>
    <w:rsid w:val="000457D1"/>
    <w:rsid w:val="000461F3"/>
    <w:rsid w:val="000463B9"/>
    <w:rsid w:val="00046713"/>
    <w:rsid w:val="00046B3C"/>
    <w:rsid w:val="00046E85"/>
    <w:rsid w:val="0005105B"/>
    <w:rsid w:val="00051604"/>
    <w:rsid w:val="00052A79"/>
    <w:rsid w:val="00053089"/>
    <w:rsid w:val="00053F33"/>
    <w:rsid w:val="00054800"/>
    <w:rsid w:val="000548AA"/>
    <w:rsid w:val="0005504F"/>
    <w:rsid w:val="00055C54"/>
    <w:rsid w:val="00055C9D"/>
    <w:rsid w:val="000566CF"/>
    <w:rsid w:val="00056742"/>
    <w:rsid w:val="00056CFE"/>
    <w:rsid w:val="00056F5C"/>
    <w:rsid w:val="000571B8"/>
    <w:rsid w:val="000579F3"/>
    <w:rsid w:val="00057DEE"/>
    <w:rsid w:val="00057F16"/>
    <w:rsid w:val="00060F13"/>
    <w:rsid w:val="00061923"/>
    <w:rsid w:val="0006206D"/>
    <w:rsid w:val="000621CE"/>
    <w:rsid w:val="0006258B"/>
    <w:rsid w:val="000625EF"/>
    <w:rsid w:val="0006280E"/>
    <w:rsid w:val="00062FE4"/>
    <w:rsid w:val="000636B7"/>
    <w:rsid w:val="0006375F"/>
    <w:rsid w:val="00063D56"/>
    <w:rsid w:val="000640B4"/>
    <w:rsid w:val="000640CF"/>
    <w:rsid w:val="00065518"/>
    <w:rsid w:val="00065BEE"/>
    <w:rsid w:val="00065ED5"/>
    <w:rsid w:val="000661D0"/>
    <w:rsid w:val="000662E8"/>
    <w:rsid w:val="000665B9"/>
    <w:rsid w:val="00066AFB"/>
    <w:rsid w:val="00066D22"/>
    <w:rsid w:val="000674AE"/>
    <w:rsid w:val="0006787B"/>
    <w:rsid w:val="00067B3B"/>
    <w:rsid w:val="00070376"/>
    <w:rsid w:val="00070995"/>
    <w:rsid w:val="00070A8E"/>
    <w:rsid w:val="00070AE6"/>
    <w:rsid w:val="0007108B"/>
    <w:rsid w:val="0007110B"/>
    <w:rsid w:val="000716BA"/>
    <w:rsid w:val="00071A72"/>
    <w:rsid w:val="00072155"/>
    <w:rsid w:val="000735B9"/>
    <w:rsid w:val="000736C0"/>
    <w:rsid w:val="00073B78"/>
    <w:rsid w:val="00073E52"/>
    <w:rsid w:val="00073ED9"/>
    <w:rsid w:val="00074716"/>
    <w:rsid w:val="000755A0"/>
    <w:rsid w:val="00075BB4"/>
    <w:rsid w:val="0007665D"/>
    <w:rsid w:val="00076FBF"/>
    <w:rsid w:val="00077CCB"/>
    <w:rsid w:val="0008097B"/>
    <w:rsid w:val="00080EC6"/>
    <w:rsid w:val="00080F46"/>
    <w:rsid w:val="0008195F"/>
    <w:rsid w:val="00081C91"/>
    <w:rsid w:val="00081E0A"/>
    <w:rsid w:val="00081FBC"/>
    <w:rsid w:val="00082051"/>
    <w:rsid w:val="00082624"/>
    <w:rsid w:val="000827DF"/>
    <w:rsid w:val="0008299A"/>
    <w:rsid w:val="00082DE9"/>
    <w:rsid w:val="00084548"/>
    <w:rsid w:val="000849E7"/>
    <w:rsid w:val="00085152"/>
    <w:rsid w:val="000859C0"/>
    <w:rsid w:val="00086244"/>
    <w:rsid w:val="000863B3"/>
    <w:rsid w:val="00086CBE"/>
    <w:rsid w:val="000872F5"/>
    <w:rsid w:val="00090F57"/>
    <w:rsid w:val="000918D4"/>
    <w:rsid w:val="00091CDB"/>
    <w:rsid w:val="00092030"/>
    <w:rsid w:val="00092A51"/>
    <w:rsid w:val="00092BD0"/>
    <w:rsid w:val="0009306E"/>
    <w:rsid w:val="00093307"/>
    <w:rsid w:val="00093AA6"/>
    <w:rsid w:val="000947BE"/>
    <w:rsid w:val="00094C7A"/>
    <w:rsid w:val="00094E54"/>
    <w:rsid w:val="00094F49"/>
    <w:rsid w:val="00095547"/>
    <w:rsid w:val="000955F2"/>
    <w:rsid w:val="0009598A"/>
    <w:rsid w:val="00095B48"/>
    <w:rsid w:val="00095BB1"/>
    <w:rsid w:val="00096076"/>
    <w:rsid w:val="000964C5"/>
    <w:rsid w:val="00096E40"/>
    <w:rsid w:val="000974EC"/>
    <w:rsid w:val="000A065B"/>
    <w:rsid w:val="000A0E24"/>
    <w:rsid w:val="000A0F80"/>
    <w:rsid w:val="000A1CA9"/>
    <w:rsid w:val="000A1D11"/>
    <w:rsid w:val="000A1DA1"/>
    <w:rsid w:val="000A2690"/>
    <w:rsid w:val="000A2FBD"/>
    <w:rsid w:val="000A3F66"/>
    <w:rsid w:val="000A4091"/>
    <w:rsid w:val="000A463D"/>
    <w:rsid w:val="000A54C0"/>
    <w:rsid w:val="000A554B"/>
    <w:rsid w:val="000A69DE"/>
    <w:rsid w:val="000A731A"/>
    <w:rsid w:val="000A7AD5"/>
    <w:rsid w:val="000A7EB5"/>
    <w:rsid w:val="000B00C2"/>
    <w:rsid w:val="000B0208"/>
    <w:rsid w:val="000B0EE0"/>
    <w:rsid w:val="000B174D"/>
    <w:rsid w:val="000B1D8F"/>
    <w:rsid w:val="000B2978"/>
    <w:rsid w:val="000B2DB0"/>
    <w:rsid w:val="000B3676"/>
    <w:rsid w:val="000B374A"/>
    <w:rsid w:val="000B39B6"/>
    <w:rsid w:val="000B3B48"/>
    <w:rsid w:val="000B4050"/>
    <w:rsid w:val="000B43F0"/>
    <w:rsid w:val="000B4600"/>
    <w:rsid w:val="000B4923"/>
    <w:rsid w:val="000B50D3"/>
    <w:rsid w:val="000B50E3"/>
    <w:rsid w:val="000B523F"/>
    <w:rsid w:val="000B553B"/>
    <w:rsid w:val="000B56E0"/>
    <w:rsid w:val="000B5DFB"/>
    <w:rsid w:val="000B6696"/>
    <w:rsid w:val="000B684F"/>
    <w:rsid w:val="000B6AA2"/>
    <w:rsid w:val="000B73E1"/>
    <w:rsid w:val="000C0A45"/>
    <w:rsid w:val="000C0C04"/>
    <w:rsid w:val="000C0FF8"/>
    <w:rsid w:val="000C102F"/>
    <w:rsid w:val="000C1C21"/>
    <w:rsid w:val="000C2C00"/>
    <w:rsid w:val="000C3470"/>
    <w:rsid w:val="000C4624"/>
    <w:rsid w:val="000C46EC"/>
    <w:rsid w:val="000C47A3"/>
    <w:rsid w:val="000C52D8"/>
    <w:rsid w:val="000C58D4"/>
    <w:rsid w:val="000C5923"/>
    <w:rsid w:val="000C61B6"/>
    <w:rsid w:val="000C67F6"/>
    <w:rsid w:val="000C7521"/>
    <w:rsid w:val="000D02BF"/>
    <w:rsid w:val="000D0695"/>
    <w:rsid w:val="000D0916"/>
    <w:rsid w:val="000D0A70"/>
    <w:rsid w:val="000D0FE6"/>
    <w:rsid w:val="000D172C"/>
    <w:rsid w:val="000D1821"/>
    <w:rsid w:val="000D1AAF"/>
    <w:rsid w:val="000D2CBF"/>
    <w:rsid w:val="000D2E9F"/>
    <w:rsid w:val="000D32B6"/>
    <w:rsid w:val="000D3D8F"/>
    <w:rsid w:val="000D3DC7"/>
    <w:rsid w:val="000D4624"/>
    <w:rsid w:val="000D4E71"/>
    <w:rsid w:val="000D52B4"/>
    <w:rsid w:val="000D5530"/>
    <w:rsid w:val="000D5C4F"/>
    <w:rsid w:val="000D5E1C"/>
    <w:rsid w:val="000D6509"/>
    <w:rsid w:val="000D66C4"/>
    <w:rsid w:val="000D71CC"/>
    <w:rsid w:val="000D74D9"/>
    <w:rsid w:val="000D7779"/>
    <w:rsid w:val="000D7C1B"/>
    <w:rsid w:val="000E07FD"/>
    <w:rsid w:val="000E07FF"/>
    <w:rsid w:val="000E098E"/>
    <w:rsid w:val="000E2561"/>
    <w:rsid w:val="000E2C67"/>
    <w:rsid w:val="000E2E83"/>
    <w:rsid w:val="000E36A1"/>
    <w:rsid w:val="000E37EE"/>
    <w:rsid w:val="000E4E74"/>
    <w:rsid w:val="000E5271"/>
    <w:rsid w:val="000E5A01"/>
    <w:rsid w:val="000E5B1D"/>
    <w:rsid w:val="000E650E"/>
    <w:rsid w:val="000E66C9"/>
    <w:rsid w:val="000E73FC"/>
    <w:rsid w:val="000E7522"/>
    <w:rsid w:val="000E7C1A"/>
    <w:rsid w:val="000F0F4B"/>
    <w:rsid w:val="000F189B"/>
    <w:rsid w:val="000F1A6B"/>
    <w:rsid w:val="000F2D22"/>
    <w:rsid w:val="000F3C97"/>
    <w:rsid w:val="000F3F8A"/>
    <w:rsid w:val="000F434C"/>
    <w:rsid w:val="000F4579"/>
    <w:rsid w:val="000F476C"/>
    <w:rsid w:val="000F4CC1"/>
    <w:rsid w:val="000F5418"/>
    <w:rsid w:val="000F5F4D"/>
    <w:rsid w:val="000F6DAC"/>
    <w:rsid w:val="000F715D"/>
    <w:rsid w:val="000F76B4"/>
    <w:rsid w:val="00100B2E"/>
    <w:rsid w:val="00100FFB"/>
    <w:rsid w:val="00101E0B"/>
    <w:rsid w:val="00102043"/>
    <w:rsid w:val="00102874"/>
    <w:rsid w:val="00102BDA"/>
    <w:rsid w:val="00102C64"/>
    <w:rsid w:val="00103F60"/>
    <w:rsid w:val="00104043"/>
    <w:rsid w:val="0010408E"/>
    <w:rsid w:val="001042B2"/>
    <w:rsid w:val="00104A73"/>
    <w:rsid w:val="00104BAE"/>
    <w:rsid w:val="00104C94"/>
    <w:rsid w:val="00104D37"/>
    <w:rsid w:val="00104E92"/>
    <w:rsid w:val="001050D0"/>
    <w:rsid w:val="001053F6"/>
    <w:rsid w:val="001059C8"/>
    <w:rsid w:val="00105B6C"/>
    <w:rsid w:val="00110066"/>
    <w:rsid w:val="00110108"/>
    <w:rsid w:val="0011090C"/>
    <w:rsid w:val="001111BA"/>
    <w:rsid w:val="00111229"/>
    <w:rsid w:val="001113CF"/>
    <w:rsid w:val="001116DE"/>
    <w:rsid w:val="001121D4"/>
    <w:rsid w:val="001125B3"/>
    <w:rsid w:val="001132A7"/>
    <w:rsid w:val="001137A6"/>
    <w:rsid w:val="00113BF5"/>
    <w:rsid w:val="001140E4"/>
    <w:rsid w:val="001141C7"/>
    <w:rsid w:val="0011424D"/>
    <w:rsid w:val="00114341"/>
    <w:rsid w:val="001145F5"/>
    <w:rsid w:val="00114881"/>
    <w:rsid w:val="00114B5F"/>
    <w:rsid w:val="001154A2"/>
    <w:rsid w:val="001155BF"/>
    <w:rsid w:val="001159EB"/>
    <w:rsid w:val="00115AED"/>
    <w:rsid w:val="0011600E"/>
    <w:rsid w:val="00117181"/>
    <w:rsid w:val="001175BB"/>
    <w:rsid w:val="0011766F"/>
    <w:rsid w:val="00117713"/>
    <w:rsid w:val="00117F6B"/>
    <w:rsid w:val="0012166B"/>
    <w:rsid w:val="00121EC4"/>
    <w:rsid w:val="00122BBF"/>
    <w:rsid w:val="00122DFA"/>
    <w:rsid w:val="0012335D"/>
    <w:rsid w:val="001239DB"/>
    <w:rsid w:val="00123C80"/>
    <w:rsid w:val="001249DE"/>
    <w:rsid w:val="001258B5"/>
    <w:rsid w:val="00125989"/>
    <w:rsid w:val="00125A13"/>
    <w:rsid w:val="00125DB5"/>
    <w:rsid w:val="00125EC2"/>
    <w:rsid w:val="00125F7E"/>
    <w:rsid w:val="0012624E"/>
    <w:rsid w:val="0012686B"/>
    <w:rsid w:val="0012736E"/>
    <w:rsid w:val="00130C38"/>
    <w:rsid w:val="001310B1"/>
    <w:rsid w:val="0013145E"/>
    <w:rsid w:val="00131574"/>
    <w:rsid w:val="00132346"/>
    <w:rsid w:val="0013269E"/>
    <w:rsid w:val="00132F08"/>
    <w:rsid w:val="0013416E"/>
    <w:rsid w:val="001345E9"/>
    <w:rsid w:val="0013524F"/>
    <w:rsid w:val="0013571F"/>
    <w:rsid w:val="00135A68"/>
    <w:rsid w:val="00135C48"/>
    <w:rsid w:val="00136011"/>
    <w:rsid w:val="00136922"/>
    <w:rsid w:val="001373F1"/>
    <w:rsid w:val="00137742"/>
    <w:rsid w:val="00137F30"/>
    <w:rsid w:val="00137F63"/>
    <w:rsid w:val="00137F64"/>
    <w:rsid w:val="00137F6E"/>
    <w:rsid w:val="00140274"/>
    <w:rsid w:val="00140BB9"/>
    <w:rsid w:val="0014122B"/>
    <w:rsid w:val="0014132C"/>
    <w:rsid w:val="001419BB"/>
    <w:rsid w:val="00142EFA"/>
    <w:rsid w:val="001431EA"/>
    <w:rsid w:val="00143308"/>
    <w:rsid w:val="001438BC"/>
    <w:rsid w:val="00143F03"/>
    <w:rsid w:val="00144140"/>
    <w:rsid w:val="001449D7"/>
    <w:rsid w:val="00144AA4"/>
    <w:rsid w:val="00145908"/>
    <w:rsid w:val="00145BBE"/>
    <w:rsid w:val="00147218"/>
    <w:rsid w:val="001474A4"/>
    <w:rsid w:val="00147A47"/>
    <w:rsid w:val="00147EE8"/>
    <w:rsid w:val="00150276"/>
    <w:rsid w:val="00150621"/>
    <w:rsid w:val="001507A7"/>
    <w:rsid w:val="00150DA3"/>
    <w:rsid w:val="0015124F"/>
    <w:rsid w:val="001517AD"/>
    <w:rsid w:val="00151B60"/>
    <w:rsid w:val="00151CB5"/>
    <w:rsid w:val="00152127"/>
    <w:rsid w:val="00152597"/>
    <w:rsid w:val="00152795"/>
    <w:rsid w:val="001528F7"/>
    <w:rsid w:val="00153384"/>
    <w:rsid w:val="00153D40"/>
    <w:rsid w:val="00154247"/>
    <w:rsid w:val="00154A1D"/>
    <w:rsid w:val="001554FE"/>
    <w:rsid w:val="001563E9"/>
    <w:rsid w:val="00156EC0"/>
    <w:rsid w:val="00156FAF"/>
    <w:rsid w:val="001571B5"/>
    <w:rsid w:val="001571EA"/>
    <w:rsid w:val="00160058"/>
    <w:rsid w:val="00160418"/>
    <w:rsid w:val="0016042B"/>
    <w:rsid w:val="001604DE"/>
    <w:rsid w:val="00160771"/>
    <w:rsid w:val="00160843"/>
    <w:rsid w:val="00160856"/>
    <w:rsid w:val="001609CB"/>
    <w:rsid w:val="00160BB4"/>
    <w:rsid w:val="00160C9A"/>
    <w:rsid w:val="001626A5"/>
    <w:rsid w:val="00162989"/>
    <w:rsid w:val="00162E06"/>
    <w:rsid w:val="0016317A"/>
    <w:rsid w:val="001632B8"/>
    <w:rsid w:val="001639ED"/>
    <w:rsid w:val="00163EED"/>
    <w:rsid w:val="00164407"/>
    <w:rsid w:val="001645CF"/>
    <w:rsid w:val="00164741"/>
    <w:rsid w:val="00165248"/>
    <w:rsid w:val="00165777"/>
    <w:rsid w:val="00166789"/>
    <w:rsid w:val="00166A98"/>
    <w:rsid w:val="001678F3"/>
    <w:rsid w:val="00167C6A"/>
    <w:rsid w:val="00170107"/>
    <w:rsid w:val="001701E2"/>
    <w:rsid w:val="001702B7"/>
    <w:rsid w:val="001705B9"/>
    <w:rsid w:val="00170626"/>
    <w:rsid w:val="001707F5"/>
    <w:rsid w:val="00170829"/>
    <w:rsid w:val="00170C30"/>
    <w:rsid w:val="001711A6"/>
    <w:rsid w:val="001711E2"/>
    <w:rsid w:val="00171593"/>
    <w:rsid w:val="00171D2A"/>
    <w:rsid w:val="00172E61"/>
    <w:rsid w:val="00173127"/>
    <w:rsid w:val="0017318D"/>
    <w:rsid w:val="0017386B"/>
    <w:rsid w:val="0017438F"/>
    <w:rsid w:val="00174506"/>
    <w:rsid w:val="0017496E"/>
    <w:rsid w:val="00174BB9"/>
    <w:rsid w:val="00175E99"/>
    <w:rsid w:val="00176041"/>
    <w:rsid w:val="00176CB0"/>
    <w:rsid w:val="00177535"/>
    <w:rsid w:val="00177BA7"/>
    <w:rsid w:val="00177CBE"/>
    <w:rsid w:val="00180527"/>
    <w:rsid w:val="00180B1F"/>
    <w:rsid w:val="001815DE"/>
    <w:rsid w:val="00181AB6"/>
    <w:rsid w:val="00182329"/>
    <w:rsid w:val="00182781"/>
    <w:rsid w:val="00183585"/>
    <w:rsid w:val="00183938"/>
    <w:rsid w:val="001839E1"/>
    <w:rsid w:val="00183D57"/>
    <w:rsid w:val="00184925"/>
    <w:rsid w:val="00184D24"/>
    <w:rsid w:val="00185596"/>
    <w:rsid w:val="001858A8"/>
    <w:rsid w:val="001858D4"/>
    <w:rsid w:val="0018604A"/>
    <w:rsid w:val="00186F89"/>
    <w:rsid w:val="001876AE"/>
    <w:rsid w:val="0018772D"/>
    <w:rsid w:val="001878E6"/>
    <w:rsid w:val="00190BAE"/>
    <w:rsid w:val="00190DBA"/>
    <w:rsid w:val="001918D9"/>
    <w:rsid w:val="001918F1"/>
    <w:rsid w:val="00191F36"/>
    <w:rsid w:val="00192027"/>
    <w:rsid w:val="0019243A"/>
    <w:rsid w:val="001924D9"/>
    <w:rsid w:val="00192647"/>
    <w:rsid w:val="00192985"/>
    <w:rsid w:val="001935DE"/>
    <w:rsid w:val="0019463A"/>
    <w:rsid w:val="00194973"/>
    <w:rsid w:val="00195745"/>
    <w:rsid w:val="00195B98"/>
    <w:rsid w:val="00196ABD"/>
    <w:rsid w:val="00196F23"/>
    <w:rsid w:val="0019751B"/>
    <w:rsid w:val="00197B50"/>
    <w:rsid w:val="00197D62"/>
    <w:rsid w:val="001A00BC"/>
    <w:rsid w:val="001A0CCE"/>
    <w:rsid w:val="001A0F0D"/>
    <w:rsid w:val="001A113A"/>
    <w:rsid w:val="001A150F"/>
    <w:rsid w:val="001A1819"/>
    <w:rsid w:val="001A289C"/>
    <w:rsid w:val="001A3062"/>
    <w:rsid w:val="001A35D4"/>
    <w:rsid w:val="001A3718"/>
    <w:rsid w:val="001A3842"/>
    <w:rsid w:val="001A3ABA"/>
    <w:rsid w:val="001A3B93"/>
    <w:rsid w:val="001A3BF5"/>
    <w:rsid w:val="001A52B9"/>
    <w:rsid w:val="001A58B0"/>
    <w:rsid w:val="001A5E38"/>
    <w:rsid w:val="001A628C"/>
    <w:rsid w:val="001A64BD"/>
    <w:rsid w:val="001A669F"/>
    <w:rsid w:val="001A709C"/>
    <w:rsid w:val="001A746B"/>
    <w:rsid w:val="001B02EF"/>
    <w:rsid w:val="001B09FA"/>
    <w:rsid w:val="001B0A17"/>
    <w:rsid w:val="001B1318"/>
    <w:rsid w:val="001B1641"/>
    <w:rsid w:val="001B16FD"/>
    <w:rsid w:val="001B1A44"/>
    <w:rsid w:val="001B1D33"/>
    <w:rsid w:val="001B269E"/>
    <w:rsid w:val="001B3ADC"/>
    <w:rsid w:val="001B4214"/>
    <w:rsid w:val="001B433C"/>
    <w:rsid w:val="001B46BB"/>
    <w:rsid w:val="001B4C26"/>
    <w:rsid w:val="001B4E10"/>
    <w:rsid w:val="001B5995"/>
    <w:rsid w:val="001B6067"/>
    <w:rsid w:val="001B62A5"/>
    <w:rsid w:val="001B64D3"/>
    <w:rsid w:val="001B67FE"/>
    <w:rsid w:val="001B6953"/>
    <w:rsid w:val="001B7077"/>
    <w:rsid w:val="001B74DD"/>
    <w:rsid w:val="001B78F4"/>
    <w:rsid w:val="001C055F"/>
    <w:rsid w:val="001C062F"/>
    <w:rsid w:val="001C1E95"/>
    <w:rsid w:val="001C33D0"/>
    <w:rsid w:val="001C3523"/>
    <w:rsid w:val="001C3866"/>
    <w:rsid w:val="001C404B"/>
    <w:rsid w:val="001C4C4D"/>
    <w:rsid w:val="001C4FEA"/>
    <w:rsid w:val="001C524D"/>
    <w:rsid w:val="001C52BB"/>
    <w:rsid w:val="001C58D7"/>
    <w:rsid w:val="001C5B2F"/>
    <w:rsid w:val="001C5F84"/>
    <w:rsid w:val="001C6134"/>
    <w:rsid w:val="001C6D46"/>
    <w:rsid w:val="001C6F73"/>
    <w:rsid w:val="001C7AD6"/>
    <w:rsid w:val="001D054C"/>
    <w:rsid w:val="001D0DB9"/>
    <w:rsid w:val="001D1086"/>
    <w:rsid w:val="001D12F9"/>
    <w:rsid w:val="001D15E2"/>
    <w:rsid w:val="001D16D5"/>
    <w:rsid w:val="001D1B96"/>
    <w:rsid w:val="001D2A78"/>
    <w:rsid w:val="001D303B"/>
    <w:rsid w:val="001D33D9"/>
    <w:rsid w:val="001D397F"/>
    <w:rsid w:val="001D405A"/>
    <w:rsid w:val="001D446C"/>
    <w:rsid w:val="001D5019"/>
    <w:rsid w:val="001D5030"/>
    <w:rsid w:val="001D5A7C"/>
    <w:rsid w:val="001D5B04"/>
    <w:rsid w:val="001D5D96"/>
    <w:rsid w:val="001D6579"/>
    <w:rsid w:val="001D76AF"/>
    <w:rsid w:val="001D7A1E"/>
    <w:rsid w:val="001D7EB9"/>
    <w:rsid w:val="001E03A4"/>
    <w:rsid w:val="001E174F"/>
    <w:rsid w:val="001E2605"/>
    <w:rsid w:val="001E277B"/>
    <w:rsid w:val="001E27B9"/>
    <w:rsid w:val="001E28A9"/>
    <w:rsid w:val="001E292C"/>
    <w:rsid w:val="001E2B3C"/>
    <w:rsid w:val="001E36E5"/>
    <w:rsid w:val="001E3A05"/>
    <w:rsid w:val="001E3C15"/>
    <w:rsid w:val="001E43F8"/>
    <w:rsid w:val="001E505E"/>
    <w:rsid w:val="001E5697"/>
    <w:rsid w:val="001E5C00"/>
    <w:rsid w:val="001E6834"/>
    <w:rsid w:val="001E696D"/>
    <w:rsid w:val="001E6C0A"/>
    <w:rsid w:val="001E7628"/>
    <w:rsid w:val="001F0185"/>
    <w:rsid w:val="001F0256"/>
    <w:rsid w:val="001F07CD"/>
    <w:rsid w:val="001F198D"/>
    <w:rsid w:val="001F268D"/>
    <w:rsid w:val="001F2B00"/>
    <w:rsid w:val="001F32B4"/>
    <w:rsid w:val="001F374B"/>
    <w:rsid w:val="001F39C7"/>
    <w:rsid w:val="001F3BBD"/>
    <w:rsid w:val="001F3EF4"/>
    <w:rsid w:val="001F3F30"/>
    <w:rsid w:val="001F40CC"/>
    <w:rsid w:val="001F48F4"/>
    <w:rsid w:val="001F48F5"/>
    <w:rsid w:val="001F5617"/>
    <w:rsid w:val="001F67F7"/>
    <w:rsid w:val="001F69AB"/>
    <w:rsid w:val="001F6B6C"/>
    <w:rsid w:val="001F6BE3"/>
    <w:rsid w:val="001F74D9"/>
    <w:rsid w:val="001F7648"/>
    <w:rsid w:val="001F77FE"/>
    <w:rsid w:val="0020038A"/>
    <w:rsid w:val="00200A7E"/>
    <w:rsid w:val="002010FA"/>
    <w:rsid w:val="0020120D"/>
    <w:rsid w:val="00201B5F"/>
    <w:rsid w:val="00201E04"/>
    <w:rsid w:val="00202CBF"/>
    <w:rsid w:val="00203066"/>
    <w:rsid w:val="0020385D"/>
    <w:rsid w:val="00203C15"/>
    <w:rsid w:val="00203DF1"/>
    <w:rsid w:val="00203ED4"/>
    <w:rsid w:val="00204939"/>
    <w:rsid w:val="00204B35"/>
    <w:rsid w:val="00205468"/>
    <w:rsid w:val="00205710"/>
    <w:rsid w:val="00205B64"/>
    <w:rsid w:val="00205D0C"/>
    <w:rsid w:val="00205D7F"/>
    <w:rsid w:val="00205DEC"/>
    <w:rsid w:val="002061C1"/>
    <w:rsid w:val="0020633A"/>
    <w:rsid w:val="002067F2"/>
    <w:rsid w:val="00206876"/>
    <w:rsid w:val="00206EE6"/>
    <w:rsid w:val="00207292"/>
    <w:rsid w:val="002075B8"/>
    <w:rsid w:val="00207927"/>
    <w:rsid w:val="00207F58"/>
    <w:rsid w:val="00210CA0"/>
    <w:rsid w:val="00210F0A"/>
    <w:rsid w:val="002114EB"/>
    <w:rsid w:val="002118D8"/>
    <w:rsid w:val="0021195A"/>
    <w:rsid w:val="00211A89"/>
    <w:rsid w:val="00211ADD"/>
    <w:rsid w:val="00211D68"/>
    <w:rsid w:val="00211E70"/>
    <w:rsid w:val="00212186"/>
    <w:rsid w:val="00212E58"/>
    <w:rsid w:val="00213104"/>
    <w:rsid w:val="00213B05"/>
    <w:rsid w:val="00213CD2"/>
    <w:rsid w:val="0021442B"/>
    <w:rsid w:val="002148E1"/>
    <w:rsid w:val="00214AED"/>
    <w:rsid w:val="002156F2"/>
    <w:rsid w:val="00215720"/>
    <w:rsid w:val="00215763"/>
    <w:rsid w:val="0021618C"/>
    <w:rsid w:val="0021677C"/>
    <w:rsid w:val="00217281"/>
    <w:rsid w:val="00217373"/>
    <w:rsid w:val="002179CE"/>
    <w:rsid w:val="00217BCE"/>
    <w:rsid w:val="00217DD8"/>
    <w:rsid w:val="002203B3"/>
    <w:rsid w:val="002217D6"/>
    <w:rsid w:val="00221C37"/>
    <w:rsid w:val="00221EFB"/>
    <w:rsid w:val="002228C4"/>
    <w:rsid w:val="00223482"/>
    <w:rsid w:val="0022378D"/>
    <w:rsid w:val="00224E7B"/>
    <w:rsid w:val="0022506B"/>
    <w:rsid w:val="002251C0"/>
    <w:rsid w:val="002255F7"/>
    <w:rsid w:val="00225BF9"/>
    <w:rsid w:val="0022612C"/>
    <w:rsid w:val="00226632"/>
    <w:rsid w:val="00226744"/>
    <w:rsid w:val="00226763"/>
    <w:rsid w:val="00226932"/>
    <w:rsid w:val="00226B59"/>
    <w:rsid w:val="00230200"/>
    <w:rsid w:val="0023083C"/>
    <w:rsid w:val="00230FF5"/>
    <w:rsid w:val="00231030"/>
    <w:rsid w:val="002311E8"/>
    <w:rsid w:val="00233990"/>
    <w:rsid w:val="0023432C"/>
    <w:rsid w:val="00234AA8"/>
    <w:rsid w:val="00235058"/>
    <w:rsid w:val="00235804"/>
    <w:rsid w:val="00235A6A"/>
    <w:rsid w:val="002365D6"/>
    <w:rsid w:val="00236BCF"/>
    <w:rsid w:val="00236F70"/>
    <w:rsid w:val="002379A0"/>
    <w:rsid w:val="00237BCC"/>
    <w:rsid w:val="0024022F"/>
    <w:rsid w:val="00240696"/>
    <w:rsid w:val="00240C37"/>
    <w:rsid w:val="00240E33"/>
    <w:rsid w:val="00241952"/>
    <w:rsid w:val="00242238"/>
    <w:rsid w:val="00243077"/>
    <w:rsid w:val="00244B28"/>
    <w:rsid w:val="0024515A"/>
    <w:rsid w:val="00246376"/>
    <w:rsid w:val="00246F34"/>
    <w:rsid w:val="00247507"/>
    <w:rsid w:val="00247546"/>
    <w:rsid w:val="0024795C"/>
    <w:rsid w:val="00247DBD"/>
    <w:rsid w:val="00250206"/>
    <w:rsid w:val="00250A73"/>
    <w:rsid w:val="00250F58"/>
    <w:rsid w:val="00251A20"/>
    <w:rsid w:val="00251B48"/>
    <w:rsid w:val="00252861"/>
    <w:rsid w:val="00253850"/>
    <w:rsid w:val="002539B0"/>
    <w:rsid w:val="00253E83"/>
    <w:rsid w:val="002555F8"/>
    <w:rsid w:val="002558C9"/>
    <w:rsid w:val="00255A79"/>
    <w:rsid w:val="002562F6"/>
    <w:rsid w:val="0025718C"/>
    <w:rsid w:val="00257713"/>
    <w:rsid w:val="00257CBD"/>
    <w:rsid w:val="002601A1"/>
    <w:rsid w:val="002602C3"/>
    <w:rsid w:val="00260701"/>
    <w:rsid w:val="00260CF4"/>
    <w:rsid w:val="00261218"/>
    <w:rsid w:val="00261888"/>
    <w:rsid w:val="00261C56"/>
    <w:rsid w:val="00261E9D"/>
    <w:rsid w:val="00261F65"/>
    <w:rsid w:val="00262514"/>
    <w:rsid w:val="002625C3"/>
    <w:rsid w:val="0026309B"/>
    <w:rsid w:val="00263427"/>
    <w:rsid w:val="002637E0"/>
    <w:rsid w:val="00263C9B"/>
    <w:rsid w:val="00263DE4"/>
    <w:rsid w:val="0026421D"/>
    <w:rsid w:val="00264B74"/>
    <w:rsid w:val="00264CAA"/>
    <w:rsid w:val="002652D8"/>
    <w:rsid w:val="0026539D"/>
    <w:rsid w:val="00265FD6"/>
    <w:rsid w:val="002669C6"/>
    <w:rsid w:val="00267A12"/>
    <w:rsid w:val="002703DD"/>
    <w:rsid w:val="002706C8"/>
    <w:rsid w:val="00270845"/>
    <w:rsid w:val="0027113A"/>
    <w:rsid w:val="002713AA"/>
    <w:rsid w:val="00271786"/>
    <w:rsid w:val="00271CD0"/>
    <w:rsid w:val="00271F3C"/>
    <w:rsid w:val="002728C4"/>
    <w:rsid w:val="002728D1"/>
    <w:rsid w:val="00273F3F"/>
    <w:rsid w:val="00274990"/>
    <w:rsid w:val="00274B6D"/>
    <w:rsid w:val="00275367"/>
    <w:rsid w:val="002760A6"/>
    <w:rsid w:val="00276165"/>
    <w:rsid w:val="00276269"/>
    <w:rsid w:val="002763FD"/>
    <w:rsid w:val="00276C56"/>
    <w:rsid w:val="00276DDF"/>
    <w:rsid w:val="0027789F"/>
    <w:rsid w:val="00277F83"/>
    <w:rsid w:val="00280C3F"/>
    <w:rsid w:val="00280C47"/>
    <w:rsid w:val="00280F73"/>
    <w:rsid w:val="002811D2"/>
    <w:rsid w:val="00282344"/>
    <w:rsid w:val="00282478"/>
    <w:rsid w:val="00283219"/>
    <w:rsid w:val="00283348"/>
    <w:rsid w:val="002833FD"/>
    <w:rsid w:val="002836EE"/>
    <w:rsid w:val="002839A2"/>
    <w:rsid w:val="00283A48"/>
    <w:rsid w:val="00283AEC"/>
    <w:rsid w:val="00283E18"/>
    <w:rsid w:val="002840C7"/>
    <w:rsid w:val="00284E55"/>
    <w:rsid w:val="0028576C"/>
    <w:rsid w:val="00286706"/>
    <w:rsid w:val="00286731"/>
    <w:rsid w:val="00287989"/>
    <w:rsid w:val="00287E20"/>
    <w:rsid w:val="002905F8"/>
    <w:rsid w:val="0029082A"/>
    <w:rsid w:val="00290DC4"/>
    <w:rsid w:val="00290F4E"/>
    <w:rsid w:val="00291041"/>
    <w:rsid w:val="00291F29"/>
    <w:rsid w:val="0029226E"/>
    <w:rsid w:val="0029252F"/>
    <w:rsid w:val="00292B4B"/>
    <w:rsid w:val="00292F02"/>
    <w:rsid w:val="0029318D"/>
    <w:rsid w:val="00293B29"/>
    <w:rsid w:val="00293C37"/>
    <w:rsid w:val="00293D49"/>
    <w:rsid w:val="002941BB"/>
    <w:rsid w:val="0029486E"/>
    <w:rsid w:val="00294A88"/>
    <w:rsid w:val="00294D1C"/>
    <w:rsid w:val="002950E5"/>
    <w:rsid w:val="00295600"/>
    <w:rsid w:val="00295E5D"/>
    <w:rsid w:val="002966AB"/>
    <w:rsid w:val="00296A92"/>
    <w:rsid w:val="00296C4F"/>
    <w:rsid w:val="00296FAC"/>
    <w:rsid w:val="00297BD9"/>
    <w:rsid w:val="002A09FB"/>
    <w:rsid w:val="002A0C79"/>
    <w:rsid w:val="002A16BD"/>
    <w:rsid w:val="002A2954"/>
    <w:rsid w:val="002A2C7B"/>
    <w:rsid w:val="002A2CA8"/>
    <w:rsid w:val="002A2D7A"/>
    <w:rsid w:val="002A34D3"/>
    <w:rsid w:val="002A45BB"/>
    <w:rsid w:val="002A4EB2"/>
    <w:rsid w:val="002A55CD"/>
    <w:rsid w:val="002A60AF"/>
    <w:rsid w:val="002A654E"/>
    <w:rsid w:val="002A6763"/>
    <w:rsid w:val="002A6A21"/>
    <w:rsid w:val="002A7FAA"/>
    <w:rsid w:val="002B0A1E"/>
    <w:rsid w:val="002B0C20"/>
    <w:rsid w:val="002B0DEF"/>
    <w:rsid w:val="002B29A8"/>
    <w:rsid w:val="002B2AB3"/>
    <w:rsid w:val="002B3411"/>
    <w:rsid w:val="002B3772"/>
    <w:rsid w:val="002B3AC5"/>
    <w:rsid w:val="002B3E9F"/>
    <w:rsid w:val="002B4163"/>
    <w:rsid w:val="002B4450"/>
    <w:rsid w:val="002B4550"/>
    <w:rsid w:val="002B4C87"/>
    <w:rsid w:val="002B5597"/>
    <w:rsid w:val="002B6224"/>
    <w:rsid w:val="002B6491"/>
    <w:rsid w:val="002B6D9B"/>
    <w:rsid w:val="002B7C36"/>
    <w:rsid w:val="002B7D27"/>
    <w:rsid w:val="002C03C0"/>
    <w:rsid w:val="002C0ABC"/>
    <w:rsid w:val="002C19D0"/>
    <w:rsid w:val="002C1D95"/>
    <w:rsid w:val="002C212B"/>
    <w:rsid w:val="002C2267"/>
    <w:rsid w:val="002C2EE2"/>
    <w:rsid w:val="002C2F66"/>
    <w:rsid w:val="002C2F78"/>
    <w:rsid w:val="002C3044"/>
    <w:rsid w:val="002C33B4"/>
    <w:rsid w:val="002C38DD"/>
    <w:rsid w:val="002C3FAF"/>
    <w:rsid w:val="002C4412"/>
    <w:rsid w:val="002C48FF"/>
    <w:rsid w:val="002C544B"/>
    <w:rsid w:val="002C55C6"/>
    <w:rsid w:val="002C55DC"/>
    <w:rsid w:val="002C5855"/>
    <w:rsid w:val="002C5930"/>
    <w:rsid w:val="002C653A"/>
    <w:rsid w:val="002C69BF"/>
    <w:rsid w:val="002C6E3B"/>
    <w:rsid w:val="002C7C18"/>
    <w:rsid w:val="002D180C"/>
    <w:rsid w:val="002D2751"/>
    <w:rsid w:val="002D2C7A"/>
    <w:rsid w:val="002D39E7"/>
    <w:rsid w:val="002D3B9E"/>
    <w:rsid w:val="002D434F"/>
    <w:rsid w:val="002D4C40"/>
    <w:rsid w:val="002D5025"/>
    <w:rsid w:val="002D5083"/>
    <w:rsid w:val="002D5590"/>
    <w:rsid w:val="002D5D23"/>
    <w:rsid w:val="002D6072"/>
    <w:rsid w:val="002D61CD"/>
    <w:rsid w:val="002D65DE"/>
    <w:rsid w:val="002D6911"/>
    <w:rsid w:val="002D69B6"/>
    <w:rsid w:val="002D6C49"/>
    <w:rsid w:val="002D6CFB"/>
    <w:rsid w:val="002D761B"/>
    <w:rsid w:val="002D7EE4"/>
    <w:rsid w:val="002E01C3"/>
    <w:rsid w:val="002E0643"/>
    <w:rsid w:val="002E0FF8"/>
    <w:rsid w:val="002E147A"/>
    <w:rsid w:val="002E17EE"/>
    <w:rsid w:val="002E1B7A"/>
    <w:rsid w:val="002E1BA4"/>
    <w:rsid w:val="002E2611"/>
    <w:rsid w:val="002E34AA"/>
    <w:rsid w:val="002E3C61"/>
    <w:rsid w:val="002E3F4A"/>
    <w:rsid w:val="002E4285"/>
    <w:rsid w:val="002E476A"/>
    <w:rsid w:val="002E53D3"/>
    <w:rsid w:val="002E5E4D"/>
    <w:rsid w:val="002E646E"/>
    <w:rsid w:val="002E6A33"/>
    <w:rsid w:val="002E70B5"/>
    <w:rsid w:val="002E7157"/>
    <w:rsid w:val="002E748F"/>
    <w:rsid w:val="002E79B1"/>
    <w:rsid w:val="002E7C1E"/>
    <w:rsid w:val="002F04FE"/>
    <w:rsid w:val="002F05C6"/>
    <w:rsid w:val="002F0DB6"/>
    <w:rsid w:val="002F0DC1"/>
    <w:rsid w:val="002F17BE"/>
    <w:rsid w:val="002F1F4B"/>
    <w:rsid w:val="002F27F6"/>
    <w:rsid w:val="002F30DE"/>
    <w:rsid w:val="002F3132"/>
    <w:rsid w:val="002F327E"/>
    <w:rsid w:val="002F3622"/>
    <w:rsid w:val="002F38D4"/>
    <w:rsid w:val="002F3EAC"/>
    <w:rsid w:val="002F3FCE"/>
    <w:rsid w:val="002F40C8"/>
    <w:rsid w:val="002F43AC"/>
    <w:rsid w:val="002F481F"/>
    <w:rsid w:val="002F4A70"/>
    <w:rsid w:val="002F4BAC"/>
    <w:rsid w:val="002F51C2"/>
    <w:rsid w:val="002F5946"/>
    <w:rsid w:val="002F5B8C"/>
    <w:rsid w:val="002F5BC2"/>
    <w:rsid w:val="002F5CE5"/>
    <w:rsid w:val="002F677A"/>
    <w:rsid w:val="002F6AB9"/>
    <w:rsid w:val="002F6EA8"/>
    <w:rsid w:val="002F72FC"/>
    <w:rsid w:val="002F745C"/>
    <w:rsid w:val="002F763D"/>
    <w:rsid w:val="002F7848"/>
    <w:rsid w:val="002F79A0"/>
    <w:rsid w:val="002F7C37"/>
    <w:rsid w:val="00300163"/>
    <w:rsid w:val="00300375"/>
    <w:rsid w:val="0030082C"/>
    <w:rsid w:val="0030088D"/>
    <w:rsid w:val="00300D89"/>
    <w:rsid w:val="00300FB7"/>
    <w:rsid w:val="0030180B"/>
    <w:rsid w:val="0030282D"/>
    <w:rsid w:val="003028CB"/>
    <w:rsid w:val="00302B40"/>
    <w:rsid w:val="00302D2F"/>
    <w:rsid w:val="00303A56"/>
    <w:rsid w:val="00306772"/>
    <w:rsid w:val="00306A87"/>
    <w:rsid w:val="00306E8C"/>
    <w:rsid w:val="003073D4"/>
    <w:rsid w:val="00307798"/>
    <w:rsid w:val="00307FD3"/>
    <w:rsid w:val="00310053"/>
    <w:rsid w:val="00310390"/>
    <w:rsid w:val="00310E91"/>
    <w:rsid w:val="003118CC"/>
    <w:rsid w:val="0031198F"/>
    <w:rsid w:val="00311EA2"/>
    <w:rsid w:val="0031202C"/>
    <w:rsid w:val="0031203C"/>
    <w:rsid w:val="00312BF3"/>
    <w:rsid w:val="0031350C"/>
    <w:rsid w:val="003139C4"/>
    <w:rsid w:val="003145BC"/>
    <w:rsid w:val="003145DF"/>
    <w:rsid w:val="0031467D"/>
    <w:rsid w:val="003155FA"/>
    <w:rsid w:val="00315D6C"/>
    <w:rsid w:val="00315E50"/>
    <w:rsid w:val="00315F4A"/>
    <w:rsid w:val="00316757"/>
    <w:rsid w:val="0031694E"/>
    <w:rsid w:val="00317B2E"/>
    <w:rsid w:val="00317C37"/>
    <w:rsid w:val="00317D10"/>
    <w:rsid w:val="00317F82"/>
    <w:rsid w:val="0032018A"/>
    <w:rsid w:val="00320588"/>
    <w:rsid w:val="003211B9"/>
    <w:rsid w:val="0032123C"/>
    <w:rsid w:val="00322F3C"/>
    <w:rsid w:val="00323ABD"/>
    <w:rsid w:val="00323D6C"/>
    <w:rsid w:val="00323DDE"/>
    <w:rsid w:val="00324B2F"/>
    <w:rsid w:val="00325206"/>
    <w:rsid w:val="00325962"/>
    <w:rsid w:val="003265DD"/>
    <w:rsid w:val="003272AE"/>
    <w:rsid w:val="00327E36"/>
    <w:rsid w:val="003300F7"/>
    <w:rsid w:val="00330306"/>
    <w:rsid w:val="0033122C"/>
    <w:rsid w:val="0033125C"/>
    <w:rsid w:val="00331A53"/>
    <w:rsid w:val="00332035"/>
    <w:rsid w:val="00332164"/>
    <w:rsid w:val="00332D96"/>
    <w:rsid w:val="00332F82"/>
    <w:rsid w:val="003337A5"/>
    <w:rsid w:val="003340F0"/>
    <w:rsid w:val="0033426C"/>
    <w:rsid w:val="00334491"/>
    <w:rsid w:val="003347E8"/>
    <w:rsid w:val="00334A7F"/>
    <w:rsid w:val="00335157"/>
    <w:rsid w:val="003362CC"/>
    <w:rsid w:val="00336335"/>
    <w:rsid w:val="003363D1"/>
    <w:rsid w:val="003378B2"/>
    <w:rsid w:val="00337E59"/>
    <w:rsid w:val="003402E8"/>
    <w:rsid w:val="00340D9B"/>
    <w:rsid w:val="00341604"/>
    <w:rsid w:val="00341AEC"/>
    <w:rsid w:val="00341BD5"/>
    <w:rsid w:val="00341D51"/>
    <w:rsid w:val="00341DBB"/>
    <w:rsid w:val="0034220D"/>
    <w:rsid w:val="00342397"/>
    <w:rsid w:val="003430D8"/>
    <w:rsid w:val="003432FC"/>
    <w:rsid w:val="00343841"/>
    <w:rsid w:val="00344351"/>
    <w:rsid w:val="003453A7"/>
    <w:rsid w:val="00345BDA"/>
    <w:rsid w:val="00345CA7"/>
    <w:rsid w:val="00345E45"/>
    <w:rsid w:val="003466C1"/>
    <w:rsid w:val="00346A7D"/>
    <w:rsid w:val="00347034"/>
    <w:rsid w:val="003476E4"/>
    <w:rsid w:val="00347D73"/>
    <w:rsid w:val="003500BC"/>
    <w:rsid w:val="003504BF"/>
    <w:rsid w:val="00350B21"/>
    <w:rsid w:val="00351669"/>
    <w:rsid w:val="00351CDE"/>
    <w:rsid w:val="00351F6E"/>
    <w:rsid w:val="003526F8"/>
    <w:rsid w:val="00352C82"/>
    <w:rsid w:val="00352D8F"/>
    <w:rsid w:val="00352EF9"/>
    <w:rsid w:val="00353878"/>
    <w:rsid w:val="003539AB"/>
    <w:rsid w:val="00353B73"/>
    <w:rsid w:val="00354062"/>
    <w:rsid w:val="00354D6B"/>
    <w:rsid w:val="0035531A"/>
    <w:rsid w:val="003555DF"/>
    <w:rsid w:val="003572C9"/>
    <w:rsid w:val="00357640"/>
    <w:rsid w:val="003578F8"/>
    <w:rsid w:val="00357A7A"/>
    <w:rsid w:val="00357FCF"/>
    <w:rsid w:val="003602D0"/>
    <w:rsid w:val="0036038B"/>
    <w:rsid w:val="0036059D"/>
    <w:rsid w:val="003611E1"/>
    <w:rsid w:val="00362106"/>
    <w:rsid w:val="00362FCD"/>
    <w:rsid w:val="0036301A"/>
    <w:rsid w:val="0036370B"/>
    <w:rsid w:val="00363A68"/>
    <w:rsid w:val="00364F87"/>
    <w:rsid w:val="00365AB4"/>
    <w:rsid w:val="00365D7D"/>
    <w:rsid w:val="00365F8E"/>
    <w:rsid w:val="003660C9"/>
    <w:rsid w:val="00366DB6"/>
    <w:rsid w:val="00367394"/>
    <w:rsid w:val="003674CD"/>
    <w:rsid w:val="0036782A"/>
    <w:rsid w:val="0036792B"/>
    <w:rsid w:val="00367A18"/>
    <w:rsid w:val="00367C05"/>
    <w:rsid w:val="0037036D"/>
    <w:rsid w:val="003704CC"/>
    <w:rsid w:val="00370F0C"/>
    <w:rsid w:val="0037114B"/>
    <w:rsid w:val="00371700"/>
    <w:rsid w:val="00371FC1"/>
    <w:rsid w:val="00372327"/>
    <w:rsid w:val="003727D6"/>
    <w:rsid w:val="003735A5"/>
    <w:rsid w:val="003748AB"/>
    <w:rsid w:val="00374A31"/>
    <w:rsid w:val="00375463"/>
    <w:rsid w:val="00375559"/>
    <w:rsid w:val="00375B54"/>
    <w:rsid w:val="00375C63"/>
    <w:rsid w:val="00375F50"/>
    <w:rsid w:val="003762E1"/>
    <w:rsid w:val="00376747"/>
    <w:rsid w:val="00377318"/>
    <w:rsid w:val="00377725"/>
    <w:rsid w:val="00377E23"/>
    <w:rsid w:val="003802A7"/>
    <w:rsid w:val="00380744"/>
    <w:rsid w:val="00380A24"/>
    <w:rsid w:val="003814D9"/>
    <w:rsid w:val="003818C7"/>
    <w:rsid w:val="0038205C"/>
    <w:rsid w:val="00382292"/>
    <w:rsid w:val="00382339"/>
    <w:rsid w:val="003839F5"/>
    <w:rsid w:val="00383A1E"/>
    <w:rsid w:val="00384073"/>
    <w:rsid w:val="00384109"/>
    <w:rsid w:val="0038502D"/>
    <w:rsid w:val="00385764"/>
    <w:rsid w:val="003858C3"/>
    <w:rsid w:val="003878CF"/>
    <w:rsid w:val="0039030A"/>
    <w:rsid w:val="003904EF"/>
    <w:rsid w:val="00390C93"/>
    <w:rsid w:val="00390C9D"/>
    <w:rsid w:val="00390E9E"/>
    <w:rsid w:val="00391BE7"/>
    <w:rsid w:val="00391D59"/>
    <w:rsid w:val="00391F29"/>
    <w:rsid w:val="0039205E"/>
    <w:rsid w:val="003921A2"/>
    <w:rsid w:val="003924A2"/>
    <w:rsid w:val="00394143"/>
    <w:rsid w:val="00394200"/>
    <w:rsid w:val="00394467"/>
    <w:rsid w:val="003950AB"/>
    <w:rsid w:val="003952B3"/>
    <w:rsid w:val="00396884"/>
    <w:rsid w:val="0039689D"/>
    <w:rsid w:val="003977AC"/>
    <w:rsid w:val="003A016A"/>
    <w:rsid w:val="003A049A"/>
    <w:rsid w:val="003A0E1D"/>
    <w:rsid w:val="003A1175"/>
    <w:rsid w:val="003A31F4"/>
    <w:rsid w:val="003A3260"/>
    <w:rsid w:val="003A35EE"/>
    <w:rsid w:val="003A3C42"/>
    <w:rsid w:val="003A4F53"/>
    <w:rsid w:val="003A50ED"/>
    <w:rsid w:val="003A5172"/>
    <w:rsid w:val="003A5FDD"/>
    <w:rsid w:val="003A65E3"/>
    <w:rsid w:val="003A68D5"/>
    <w:rsid w:val="003A78A2"/>
    <w:rsid w:val="003A7BE6"/>
    <w:rsid w:val="003B075F"/>
    <w:rsid w:val="003B157C"/>
    <w:rsid w:val="003B1A70"/>
    <w:rsid w:val="003B1D69"/>
    <w:rsid w:val="003B20D9"/>
    <w:rsid w:val="003B25A8"/>
    <w:rsid w:val="003B2D0F"/>
    <w:rsid w:val="003B3361"/>
    <w:rsid w:val="003B3CC7"/>
    <w:rsid w:val="003B3DD5"/>
    <w:rsid w:val="003B4325"/>
    <w:rsid w:val="003B545C"/>
    <w:rsid w:val="003B635F"/>
    <w:rsid w:val="003B64CE"/>
    <w:rsid w:val="003B6B73"/>
    <w:rsid w:val="003B7EB7"/>
    <w:rsid w:val="003C0635"/>
    <w:rsid w:val="003C0B0A"/>
    <w:rsid w:val="003C0C7B"/>
    <w:rsid w:val="003C0E2E"/>
    <w:rsid w:val="003C1046"/>
    <w:rsid w:val="003C112A"/>
    <w:rsid w:val="003C1B28"/>
    <w:rsid w:val="003C1D2E"/>
    <w:rsid w:val="003C1DE1"/>
    <w:rsid w:val="003C2978"/>
    <w:rsid w:val="003C32A4"/>
    <w:rsid w:val="003C3854"/>
    <w:rsid w:val="003C3994"/>
    <w:rsid w:val="003C3DC6"/>
    <w:rsid w:val="003C4C26"/>
    <w:rsid w:val="003C4F38"/>
    <w:rsid w:val="003C5BF3"/>
    <w:rsid w:val="003C6127"/>
    <w:rsid w:val="003C7796"/>
    <w:rsid w:val="003D0041"/>
    <w:rsid w:val="003D0523"/>
    <w:rsid w:val="003D0A79"/>
    <w:rsid w:val="003D0B5E"/>
    <w:rsid w:val="003D1353"/>
    <w:rsid w:val="003D139F"/>
    <w:rsid w:val="003D1D4B"/>
    <w:rsid w:val="003D2008"/>
    <w:rsid w:val="003D20DB"/>
    <w:rsid w:val="003D212B"/>
    <w:rsid w:val="003D243D"/>
    <w:rsid w:val="003D24B7"/>
    <w:rsid w:val="003D34A5"/>
    <w:rsid w:val="003D3987"/>
    <w:rsid w:val="003D3E4E"/>
    <w:rsid w:val="003D3E89"/>
    <w:rsid w:val="003D3EF3"/>
    <w:rsid w:val="003D4B0F"/>
    <w:rsid w:val="003D4C0F"/>
    <w:rsid w:val="003D6211"/>
    <w:rsid w:val="003D63EE"/>
    <w:rsid w:val="003D70D0"/>
    <w:rsid w:val="003D76D2"/>
    <w:rsid w:val="003D7C3F"/>
    <w:rsid w:val="003E0177"/>
    <w:rsid w:val="003E0274"/>
    <w:rsid w:val="003E0820"/>
    <w:rsid w:val="003E0BE1"/>
    <w:rsid w:val="003E180E"/>
    <w:rsid w:val="003E1AF3"/>
    <w:rsid w:val="003E1ED3"/>
    <w:rsid w:val="003E2DE9"/>
    <w:rsid w:val="003E3429"/>
    <w:rsid w:val="003E39D9"/>
    <w:rsid w:val="003E3ADF"/>
    <w:rsid w:val="003E3C0F"/>
    <w:rsid w:val="003E3E21"/>
    <w:rsid w:val="003E4653"/>
    <w:rsid w:val="003E4694"/>
    <w:rsid w:val="003E48C9"/>
    <w:rsid w:val="003E4D5C"/>
    <w:rsid w:val="003E62E9"/>
    <w:rsid w:val="003E6574"/>
    <w:rsid w:val="003E66A9"/>
    <w:rsid w:val="003E6DE6"/>
    <w:rsid w:val="003E7D3D"/>
    <w:rsid w:val="003F100F"/>
    <w:rsid w:val="003F11EC"/>
    <w:rsid w:val="003F14E0"/>
    <w:rsid w:val="003F2536"/>
    <w:rsid w:val="003F29D8"/>
    <w:rsid w:val="003F2B78"/>
    <w:rsid w:val="003F3513"/>
    <w:rsid w:val="003F3839"/>
    <w:rsid w:val="003F3CCB"/>
    <w:rsid w:val="003F3F7F"/>
    <w:rsid w:val="003F479D"/>
    <w:rsid w:val="003F47D9"/>
    <w:rsid w:val="003F48C1"/>
    <w:rsid w:val="003F57FC"/>
    <w:rsid w:val="003F623A"/>
    <w:rsid w:val="003F6ECB"/>
    <w:rsid w:val="003F70E4"/>
    <w:rsid w:val="0040014A"/>
    <w:rsid w:val="004007C3"/>
    <w:rsid w:val="00400920"/>
    <w:rsid w:val="00400991"/>
    <w:rsid w:val="004012CD"/>
    <w:rsid w:val="004013A0"/>
    <w:rsid w:val="004020AC"/>
    <w:rsid w:val="004023CA"/>
    <w:rsid w:val="0040256C"/>
    <w:rsid w:val="00403126"/>
    <w:rsid w:val="00403C34"/>
    <w:rsid w:val="00404061"/>
    <w:rsid w:val="00404D20"/>
    <w:rsid w:val="00405991"/>
    <w:rsid w:val="00405EC8"/>
    <w:rsid w:val="004076BF"/>
    <w:rsid w:val="004078C0"/>
    <w:rsid w:val="00407C9E"/>
    <w:rsid w:val="00407F06"/>
    <w:rsid w:val="0041043F"/>
    <w:rsid w:val="004104E1"/>
    <w:rsid w:val="004110E5"/>
    <w:rsid w:val="00411D92"/>
    <w:rsid w:val="00412972"/>
    <w:rsid w:val="00412A21"/>
    <w:rsid w:val="00412BA9"/>
    <w:rsid w:val="00412F33"/>
    <w:rsid w:val="0041358A"/>
    <w:rsid w:val="00413923"/>
    <w:rsid w:val="00413B35"/>
    <w:rsid w:val="0041417F"/>
    <w:rsid w:val="004143D5"/>
    <w:rsid w:val="004144EB"/>
    <w:rsid w:val="00415AFF"/>
    <w:rsid w:val="00416582"/>
    <w:rsid w:val="00416A4B"/>
    <w:rsid w:val="004176E5"/>
    <w:rsid w:val="00417D17"/>
    <w:rsid w:val="00417D1E"/>
    <w:rsid w:val="00420022"/>
    <w:rsid w:val="00420030"/>
    <w:rsid w:val="004200C8"/>
    <w:rsid w:val="00420633"/>
    <w:rsid w:val="0042082A"/>
    <w:rsid w:val="0042129E"/>
    <w:rsid w:val="00421AF2"/>
    <w:rsid w:val="00421BAB"/>
    <w:rsid w:val="00421D76"/>
    <w:rsid w:val="00422A22"/>
    <w:rsid w:val="00422A49"/>
    <w:rsid w:val="00422C5A"/>
    <w:rsid w:val="00423FDC"/>
    <w:rsid w:val="0042405E"/>
    <w:rsid w:val="00424323"/>
    <w:rsid w:val="004244FD"/>
    <w:rsid w:val="00424C21"/>
    <w:rsid w:val="00424C43"/>
    <w:rsid w:val="00424EEA"/>
    <w:rsid w:val="004250C5"/>
    <w:rsid w:val="004257A9"/>
    <w:rsid w:val="00425ADC"/>
    <w:rsid w:val="00425B9F"/>
    <w:rsid w:val="004260C3"/>
    <w:rsid w:val="004260D0"/>
    <w:rsid w:val="004264A5"/>
    <w:rsid w:val="0042657B"/>
    <w:rsid w:val="0042684D"/>
    <w:rsid w:val="00426C72"/>
    <w:rsid w:val="0042721D"/>
    <w:rsid w:val="00427360"/>
    <w:rsid w:val="00427DF0"/>
    <w:rsid w:val="00427F30"/>
    <w:rsid w:val="00427FA9"/>
    <w:rsid w:val="004300C4"/>
    <w:rsid w:val="0043025E"/>
    <w:rsid w:val="00430856"/>
    <w:rsid w:val="0043128F"/>
    <w:rsid w:val="0043176B"/>
    <w:rsid w:val="00431D25"/>
    <w:rsid w:val="00432192"/>
    <w:rsid w:val="00432306"/>
    <w:rsid w:val="00432951"/>
    <w:rsid w:val="00433195"/>
    <w:rsid w:val="0043330C"/>
    <w:rsid w:val="004339DE"/>
    <w:rsid w:val="0043431E"/>
    <w:rsid w:val="0043490F"/>
    <w:rsid w:val="004349CB"/>
    <w:rsid w:val="004356B1"/>
    <w:rsid w:val="00435B6B"/>
    <w:rsid w:val="00435E49"/>
    <w:rsid w:val="00436065"/>
    <w:rsid w:val="00436FFC"/>
    <w:rsid w:val="0043704C"/>
    <w:rsid w:val="00437A3A"/>
    <w:rsid w:val="00437F2D"/>
    <w:rsid w:val="00437F5D"/>
    <w:rsid w:val="004402DD"/>
    <w:rsid w:val="00440364"/>
    <w:rsid w:val="004403D7"/>
    <w:rsid w:val="00440B95"/>
    <w:rsid w:val="00441382"/>
    <w:rsid w:val="0044158C"/>
    <w:rsid w:val="004415B0"/>
    <w:rsid w:val="004417D9"/>
    <w:rsid w:val="00441A7F"/>
    <w:rsid w:val="00441D88"/>
    <w:rsid w:val="004422B8"/>
    <w:rsid w:val="004426D0"/>
    <w:rsid w:val="00442ABB"/>
    <w:rsid w:val="00442AF8"/>
    <w:rsid w:val="004430D3"/>
    <w:rsid w:val="00443FC0"/>
    <w:rsid w:val="0044426D"/>
    <w:rsid w:val="00444444"/>
    <w:rsid w:val="004453B1"/>
    <w:rsid w:val="00446547"/>
    <w:rsid w:val="00447366"/>
    <w:rsid w:val="004473CC"/>
    <w:rsid w:val="00447504"/>
    <w:rsid w:val="00447F64"/>
    <w:rsid w:val="00450528"/>
    <w:rsid w:val="004505F0"/>
    <w:rsid w:val="00450A4E"/>
    <w:rsid w:val="00451287"/>
    <w:rsid w:val="0045160C"/>
    <w:rsid w:val="004516DF"/>
    <w:rsid w:val="00451FF5"/>
    <w:rsid w:val="004526E3"/>
    <w:rsid w:val="004527BB"/>
    <w:rsid w:val="00453AF0"/>
    <w:rsid w:val="00454DF9"/>
    <w:rsid w:val="00454E27"/>
    <w:rsid w:val="004552EA"/>
    <w:rsid w:val="00455342"/>
    <w:rsid w:val="00455431"/>
    <w:rsid w:val="0045576D"/>
    <w:rsid w:val="004557E2"/>
    <w:rsid w:val="00456005"/>
    <w:rsid w:val="00456012"/>
    <w:rsid w:val="004564D8"/>
    <w:rsid w:val="004566A1"/>
    <w:rsid w:val="0045797B"/>
    <w:rsid w:val="00457CD0"/>
    <w:rsid w:val="00457D12"/>
    <w:rsid w:val="00457E15"/>
    <w:rsid w:val="00457E35"/>
    <w:rsid w:val="004601B4"/>
    <w:rsid w:val="00462E56"/>
    <w:rsid w:val="00463379"/>
    <w:rsid w:val="00463DE2"/>
    <w:rsid w:val="00464351"/>
    <w:rsid w:val="0046440A"/>
    <w:rsid w:val="00464800"/>
    <w:rsid w:val="00465894"/>
    <w:rsid w:val="004667F1"/>
    <w:rsid w:val="0046683A"/>
    <w:rsid w:val="00466867"/>
    <w:rsid w:val="00466FDD"/>
    <w:rsid w:val="004679E8"/>
    <w:rsid w:val="00467A0E"/>
    <w:rsid w:val="00467BC3"/>
    <w:rsid w:val="00467E41"/>
    <w:rsid w:val="0047007D"/>
    <w:rsid w:val="00470923"/>
    <w:rsid w:val="00471457"/>
    <w:rsid w:val="004718FC"/>
    <w:rsid w:val="00471C52"/>
    <w:rsid w:val="00471DCE"/>
    <w:rsid w:val="00471F2C"/>
    <w:rsid w:val="00472070"/>
    <w:rsid w:val="00472118"/>
    <w:rsid w:val="004724F5"/>
    <w:rsid w:val="00472A4C"/>
    <w:rsid w:val="00472CDF"/>
    <w:rsid w:val="004749FC"/>
    <w:rsid w:val="00475221"/>
    <w:rsid w:val="004752E7"/>
    <w:rsid w:val="004756E1"/>
    <w:rsid w:val="00475B0A"/>
    <w:rsid w:val="00475BB0"/>
    <w:rsid w:val="004763B7"/>
    <w:rsid w:val="004764AC"/>
    <w:rsid w:val="0047674A"/>
    <w:rsid w:val="00477091"/>
    <w:rsid w:val="00477402"/>
    <w:rsid w:val="00477CB2"/>
    <w:rsid w:val="00481B5F"/>
    <w:rsid w:val="00481CEB"/>
    <w:rsid w:val="00482099"/>
    <w:rsid w:val="0048215C"/>
    <w:rsid w:val="004823C6"/>
    <w:rsid w:val="004827A2"/>
    <w:rsid w:val="00482A30"/>
    <w:rsid w:val="004832E5"/>
    <w:rsid w:val="00483765"/>
    <w:rsid w:val="00483BC0"/>
    <w:rsid w:val="0048495E"/>
    <w:rsid w:val="00484D37"/>
    <w:rsid w:val="00485205"/>
    <w:rsid w:val="00485E2B"/>
    <w:rsid w:val="00487218"/>
    <w:rsid w:val="0048768C"/>
    <w:rsid w:val="00487E49"/>
    <w:rsid w:val="004901AA"/>
    <w:rsid w:val="004902DC"/>
    <w:rsid w:val="00490722"/>
    <w:rsid w:val="00490A54"/>
    <w:rsid w:val="00490D3B"/>
    <w:rsid w:val="00491648"/>
    <w:rsid w:val="004916C0"/>
    <w:rsid w:val="00492273"/>
    <w:rsid w:val="004927F8"/>
    <w:rsid w:val="0049281C"/>
    <w:rsid w:val="00492A57"/>
    <w:rsid w:val="00493683"/>
    <w:rsid w:val="004936D2"/>
    <w:rsid w:val="0049374F"/>
    <w:rsid w:val="0049461B"/>
    <w:rsid w:val="00494893"/>
    <w:rsid w:val="00494ACE"/>
    <w:rsid w:val="004950FF"/>
    <w:rsid w:val="0049550B"/>
    <w:rsid w:val="0049653E"/>
    <w:rsid w:val="00496590"/>
    <w:rsid w:val="00496659"/>
    <w:rsid w:val="00496CA9"/>
    <w:rsid w:val="00496D28"/>
    <w:rsid w:val="00497746"/>
    <w:rsid w:val="004979FC"/>
    <w:rsid w:val="00497FC0"/>
    <w:rsid w:val="00497FE7"/>
    <w:rsid w:val="004A02C3"/>
    <w:rsid w:val="004A0377"/>
    <w:rsid w:val="004A0BFB"/>
    <w:rsid w:val="004A0F73"/>
    <w:rsid w:val="004A13B9"/>
    <w:rsid w:val="004A1BCD"/>
    <w:rsid w:val="004A1D08"/>
    <w:rsid w:val="004A220B"/>
    <w:rsid w:val="004A2419"/>
    <w:rsid w:val="004A2C3E"/>
    <w:rsid w:val="004A2E01"/>
    <w:rsid w:val="004A2E91"/>
    <w:rsid w:val="004A3357"/>
    <w:rsid w:val="004A3D70"/>
    <w:rsid w:val="004A3E59"/>
    <w:rsid w:val="004A3E5F"/>
    <w:rsid w:val="004A43D3"/>
    <w:rsid w:val="004A4440"/>
    <w:rsid w:val="004A4B40"/>
    <w:rsid w:val="004A4DFB"/>
    <w:rsid w:val="004A4EA1"/>
    <w:rsid w:val="004A58D4"/>
    <w:rsid w:val="004A5ADF"/>
    <w:rsid w:val="004A6265"/>
    <w:rsid w:val="004A7781"/>
    <w:rsid w:val="004A78F7"/>
    <w:rsid w:val="004B00E0"/>
    <w:rsid w:val="004B0672"/>
    <w:rsid w:val="004B1346"/>
    <w:rsid w:val="004B1B89"/>
    <w:rsid w:val="004B227D"/>
    <w:rsid w:val="004B2AEC"/>
    <w:rsid w:val="004B38E7"/>
    <w:rsid w:val="004B46B4"/>
    <w:rsid w:val="004B4708"/>
    <w:rsid w:val="004B4EE2"/>
    <w:rsid w:val="004B605E"/>
    <w:rsid w:val="004B65CA"/>
    <w:rsid w:val="004B6BD7"/>
    <w:rsid w:val="004B7772"/>
    <w:rsid w:val="004B7829"/>
    <w:rsid w:val="004B7983"/>
    <w:rsid w:val="004B7A6B"/>
    <w:rsid w:val="004C01B9"/>
    <w:rsid w:val="004C07AE"/>
    <w:rsid w:val="004C18EF"/>
    <w:rsid w:val="004C3109"/>
    <w:rsid w:val="004C3383"/>
    <w:rsid w:val="004C344C"/>
    <w:rsid w:val="004C3475"/>
    <w:rsid w:val="004C3BA5"/>
    <w:rsid w:val="004C40A4"/>
    <w:rsid w:val="004C4506"/>
    <w:rsid w:val="004C475B"/>
    <w:rsid w:val="004C4D09"/>
    <w:rsid w:val="004C5273"/>
    <w:rsid w:val="004C5674"/>
    <w:rsid w:val="004C5AC4"/>
    <w:rsid w:val="004C5B78"/>
    <w:rsid w:val="004C61E6"/>
    <w:rsid w:val="004C6491"/>
    <w:rsid w:val="004C68B6"/>
    <w:rsid w:val="004C6A0E"/>
    <w:rsid w:val="004C7B14"/>
    <w:rsid w:val="004D00B9"/>
    <w:rsid w:val="004D1F7F"/>
    <w:rsid w:val="004D2370"/>
    <w:rsid w:val="004D2519"/>
    <w:rsid w:val="004D3AD2"/>
    <w:rsid w:val="004D4669"/>
    <w:rsid w:val="004D49F2"/>
    <w:rsid w:val="004D4D17"/>
    <w:rsid w:val="004D54AC"/>
    <w:rsid w:val="004D5829"/>
    <w:rsid w:val="004D64B3"/>
    <w:rsid w:val="004D64F1"/>
    <w:rsid w:val="004D6B2F"/>
    <w:rsid w:val="004D6BA5"/>
    <w:rsid w:val="004D7490"/>
    <w:rsid w:val="004E0060"/>
    <w:rsid w:val="004E0147"/>
    <w:rsid w:val="004E07DE"/>
    <w:rsid w:val="004E1326"/>
    <w:rsid w:val="004E1B2C"/>
    <w:rsid w:val="004E22F2"/>
    <w:rsid w:val="004E292B"/>
    <w:rsid w:val="004E2FEF"/>
    <w:rsid w:val="004E36B3"/>
    <w:rsid w:val="004E3D56"/>
    <w:rsid w:val="004E439E"/>
    <w:rsid w:val="004E4796"/>
    <w:rsid w:val="004E508E"/>
    <w:rsid w:val="004E5F29"/>
    <w:rsid w:val="004E6008"/>
    <w:rsid w:val="004E63E0"/>
    <w:rsid w:val="004E679A"/>
    <w:rsid w:val="004E742C"/>
    <w:rsid w:val="004E7594"/>
    <w:rsid w:val="004F0AA4"/>
    <w:rsid w:val="004F1952"/>
    <w:rsid w:val="004F1E3C"/>
    <w:rsid w:val="004F1F3B"/>
    <w:rsid w:val="004F20C0"/>
    <w:rsid w:val="004F229F"/>
    <w:rsid w:val="004F27C0"/>
    <w:rsid w:val="004F2C69"/>
    <w:rsid w:val="004F3144"/>
    <w:rsid w:val="004F34B7"/>
    <w:rsid w:val="004F356D"/>
    <w:rsid w:val="004F3968"/>
    <w:rsid w:val="004F39AC"/>
    <w:rsid w:val="004F4020"/>
    <w:rsid w:val="004F43A5"/>
    <w:rsid w:val="004F43BA"/>
    <w:rsid w:val="004F44DE"/>
    <w:rsid w:val="004F463A"/>
    <w:rsid w:val="004F5290"/>
    <w:rsid w:val="004F54C0"/>
    <w:rsid w:val="004F68D0"/>
    <w:rsid w:val="004F7E7C"/>
    <w:rsid w:val="00500220"/>
    <w:rsid w:val="00500B8F"/>
    <w:rsid w:val="00500D71"/>
    <w:rsid w:val="00500F28"/>
    <w:rsid w:val="00501078"/>
    <w:rsid w:val="005015E6"/>
    <w:rsid w:val="00501EF4"/>
    <w:rsid w:val="00502099"/>
    <w:rsid w:val="0050246E"/>
    <w:rsid w:val="00503D93"/>
    <w:rsid w:val="0050424D"/>
    <w:rsid w:val="005049A4"/>
    <w:rsid w:val="00504B3A"/>
    <w:rsid w:val="005052C2"/>
    <w:rsid w:val="00506310"/>
    <w:rsid w:val="005066E2"/>
    <w:rsid w:val="005067D2"/>
    <w:rsid w:val="00506BA4"/>
    <w:rsid w:val="00506E13"/>
    <w:rsid w:val="00507995"/>
    <w:rsid w:val="00507BF8"/>
    <w:rsid w:val="00510FC1"/>
    <w:rsid w:val="005114BF"/>
    <w:rsid w:val="00511914"/>
    <w:rsid w:val="00511DCB"/>
    <w:rsid w:val="00512063"/>
    <w:rsid w:val="0051228E"/>
    <w:rsid w:val="0051272F"/>
    <w:rsid w:val="0051309C"/>
    <w:rsid w:val="00513763"/>
    <w:rsid w:val="00513920"/>
    <w:rsid w:val="005139F9"/>
    <w:rsid w:val="00513BCD"/>
    <w:rsid w:val="00513F23"/>
    <w:rsid w:val="0051448F"/>
    <w:rsid w:val="00514A9C"/>
    <w:rsid w:val="00515471"/>
    <w:rsid w:val="00515B5E"/>
    <w:rsid w:val="00515C00"/>
    <w:rsid w:val="00515C61"/>
    <w:rsid w:val="00515D66"/>
    <w:rsid w:val="005163F8"/>
    <w:rsid w:val="00516D69"/>
    <w:rsid w:val="00517275"/>
    <w:rsid w:val="0052039C"/>
    <w:rsid w:val="0052051B"/>
    <w:rsid w:val="00520D75"/>
    <w:rsid w:val="00521138"/>
    <w:rsid w:val="005215FC"/>
    <w:rsid w:val="00521BD7"/>
    <w:rsid w:val="005221C9"/>
    <w:rsid w:val="005222BB"/>
    <w:rsid w:val="00522743"/>
    <w:rsid w:val="00522BFC"/>
    <w:rsid w:val="00523194"/>
    <w:rsid w:val="0052369F"/>
    <w:rsid w:val="00523F8C"/>
    <w:rsid w:val="00523FAA"/>
    <w:rsid w:val="00524547"/>
    <w:rsid w:val="00524BEF"/>
    <w:rsid w:val="00524E1F"/>
    <w:rsid w:val="00525023"/>
    <w:rsid w:val="005252CA"/>
    <w:rsid w:val="00525839"/>
    <w:rsid w:val="00525C91"/>
    <w:rsid w:val="00526157"/>
    <w:rsid w:val="005268F0"/>
    <w:rsid w:val="00526C2F"/>
    <w:rsid w:val="00526E3A"/>
    <w:rsid w:val="00527145"/>
    <w:rsid w:val="005277BF"/>
    <w:rsid w:val="005300AC"/>
    <w:rsid w:val="0053011E"/>
    <w:rsid w:val="005319C5"/>
    <w:rsid w:val="00531FC7"/>
    <w:rsid w:val="00532916"/>
    <w:rsid w:val="0053296F"/>
    <w:rsid w:val="00532A77"/>
    <w:rsid w:val="0053302B"/>
    <w:rsid w:val="0053313C"/>
    <w:rsid w:val="005334BE"/>
    <w:rsid w:val="00533737"/>
    <w:rsid w:val="00533892"/>
    <w:rsid w:val="00533A83"/>
    <w:rsid w:val="00533C13"/>
    <w:rsid w:val="005340E0"/>
    <w:rsid w:val="00534613"/>
    <w:rsid w:val="00534743"/>
    <w:rsid w:val="00534DB9"/>
    <w:rsid w:val="00534E30"/>
    <w:rsid w:val="00536104"/>
    <w:rsid w:val="0053682E"/>
    <w:rsid w:val="00536874"/>
    <w:rsid w:val="00536C43"/>
    <w:rsid w:val="0053740C"/>
    <w:rsid w:val="005379AC"/>
    <w:rsid w:val="005413CE"/>
    <w:rsid w:val="00541573"/>
    <w:rsid w:val="005416A3"/>
    <w:rsid w:val="0054186B"/>
    <w:rsid w:val="005422DB"/>
    <w:rsid w:val="00542B8B"/>
    <w:rsid w:val="005431F8"/>
    <w:rsid w:val="005432F4"/>
    <w:rsid w:val="0054337D"/>
    <w:rsid w:val="00543D3B"/>
    <w:rsid w:val="005446A5"/>
    <w:rsid w:val="0054516C"/>
    <w:rsid w:val="0054524B"/>
    <w:rsid w:val="005454C9"/>
    <w:rsid w:val="00545F03"/>
    <w:rsid w:val="0054607E"/>
    <w:rsid w:val="0054630B"/>
    <w:rsid w:val="00546B5A"/>
    <w:rsid w:val="00546F11"/>
    <w:rsid w:val="005470E8"/>
    <w:rsid w:val="0054765B"/>
    <w:rsid w:val="00547A43"/>
    <w:rsid w:val="00547B06"/>
    <w:rsid w:val="00547C50"/>
    <w:rsid w:val="00547EAA"/>
    <w:rsid w:val="005501AE"/>
    <w:rsid w:val="00550930"/>
    <w:rsid w:val="00550D55"/>
    <w:rsid w:val="00550F1B"/>
    <w:rsid w:val="005512CC"/>
    <w:rsid w:val="0055205B"/>
    <w:rsid w:val="0055298E"/>
    <w:rsid w:val="005530C5"/>
    <w:rsid w:val="005536F6"/>
    <w:rsid w:val="005546B5"/>
    <w:rsid w:val="00554E4F"/>
    <w:rsid w:val="00555785"/>
    <w:rsid w:val="00555AA2"/>
    <w:rsid w:val="00556182"/>
    <w:rsid w:val="00556361"/>
    <w:rsid w:val="005565D9"/>
    <w:rsid w:val="0055685C"/>
    <w:rsid w:val="00556D83"/>
    <w:rsid w:val="00556F81"/>
    <w:rsid w:val="005575F9"/>
    <w:rsid w:val="00560428"/>
    <w:rsid w:val="005606FE"/>
    <w:rsid w:val="00561AF8"/>
    <w:rsid w:val="00561BDB"/>
    <w:rsid w:val="00562554"/>
    <w:rsid w:val="00562C4F"/>
    <w:rsid w:val="00562FE8"/>
    <w:rsid w:val="005631F3"/>
    <w:rsid w:val="005632F4"/>
    <w:rsid w:val="005634E6"/>
    <w:rsid w:val="00563717"/>
    <w:rsid w:val="00563B4F"/>
    <w:rsid w:val="00563B6D"/>
    <w:rsid w:val="005642AB"/>
    <w:rsid w:val="0056454D"/>
    <w:rsid w:val="00564B62"/>
    <w:rsid w:val="005653AC"/>
    <w:rsid w:val="00565771"/>
    <w:rsid w:val="00565C63"/>
    <w:rsid w:val="005660E6"/>
    <w:rsid w:val="0056633E"/>
    <w:rsid w:val="005666FB"/>
    <w:rsid w:val="00566840"/>
    <w:rsid w:val="00566E1E"/>
    <w:rsid w:val="00567DA5"/>
    <w:rsid w:val="00570642"/>
    <w:rsid w:val="00570804"/>
    <w:rsid w:val="005717CD"/>
    <w:rsid w:val="00571B50"/>
    <w:rsid w:val="00571B67"/>
    <w:rsid w:val="00571D44"/>
    <w:rsid w:val="00571EF7"/>
    <w:rsid w:val="005720D3"/>
    <w:rsid w:val="0057293D"/>
    <w:rsid w:val="00572B42"/>
    <w:rsid w:val="00572C53"/>
    <w:rsid w:val="0057361A"/>
    <w:rsid w:val="005736A4"/>
    <w:rsid w:val="005736C7"/>
    <w:rsid w:val="005737D3"/>
    <w:rsid w:val="00573B68"/>
    <w:rsid w:val="00573E8E"/>
    <w:rsid w:val="00573F04"/>
    <w:rsid w:val="005748C6"/>
    <w:rsid w:val="00574B26"/>
    <w:rsid w:val="00576346"/>
    <w:rsid w:val="005769A7"/>
    <w:rsid w:val="00576D80"/>
    <w:rsid w:val="00576D9E"/>
    <w:rsid w:val="0057709C"/>
    <w:rsid w:val="005771A7"/>
    <w:rsid w:val="005776C6"/>
    <w:rsid w:val="00577A4D"/>
    <w:rsid w:val="0058016E"/>
    <w:rsid w:val="00581409"/>
    <w:rsid w:val="00581530"/>
    <w:rsid w:val="005817BD"/>
    <w:rsid w:val="00581840"/>
    <w:rsid w:val="00581928"/>
    <w:rsid w:val="005822EA"/>
    <w:rsid w:val="00582989"/>
    <w:rsid w:val="00582B00"/>
    <w:rsid w:val="00582EAB"/>
    <w:rsid w:val="00582F70"/>
    <w:rsid w:val="00583534"/>
    <w:rsid w:val="005835CB"/>
    <w:rsid w:val="00583E49"/>
    <w:rsid w:val="00584097"/>
    <w:rsid w:val="00584470"/>
    <w:rsid w:val="00584973"/>
    <w:rsid w:val="00584B82"/>
    <w:rsid w:val="00585366"/>
    <w:rsid w:val="00586417"/>
    <w:rsid w:val="005865E2"/>
    <w:rsid w:val="005867D3"/>
    <w:rsid w:val="005874F8"/>
    <w:rsid w:val="00587905"/>
    <w:rsid w:val="00590013"/>
    <w:rsid w:val="00590357"/>
    <w:rsid w:val="00591240"/>
    <w:rsid w:val="00591C42"/>
    <w:rsid w:val="00592636"/>
    <w:rsid w:val="00592F0F"/>
    <w:rsid w:val="00593035"/>
    <w:rsid w:val="00593260"/>
    <w:rsid w:val="00593A77"/>
    <w:rsid w:val="00593BF4"/>
    <w:rsid w:val="00594AFF"/>
    <w:rsid w:val="0059586F"/>
    <w:rsid w:val="005959D5"/>
    <w:rsid w:val="00595B1E"/>
    <w:rsid w:val="00595C67"/>
    <w:rsid w:val="005960E3"/>
    <w:rsid w:val="0059640B"/>
    <w:rsid w:val="00596DDE"/>
    <w:rsid w:val="00597115"/>
    <w:rsid w:val="00597401"/>
    <w:rsid w:val="005A06C0"/>
    <w:rsid w:val="005A0E80"/>
    <w:rsid w:val="005A1ABF"/>
    <w:rsid w:val="005A1AE3"/>
    <w:rsid w:val="005A1F05"/>
    <w:rsid w:val="005A1FFD"/>
    <w:rsid w:val="005A2461"/>
    <w:rsid w:val="005A26E5"/>
    <w:rsid w:val="005A28EA"/>
    <w:rsid w:val="005A2B17"/>
    <w:rsid w:val="005A2CA7"/>
    <w:rsid w:val="005A3259"/>
    <w:rsid w:val="005A3264"/>
    <w:rsid w:val="005A32F8"/>
    <w:rsid w:val="005A5078"/>
    <w:rsid w:val="005A5C67"/>
    <w:rsid w:val="005A62D8"/>
    <w:rsid w:val="005A657E"/>
    <w:rsid w:val="005A6C86"/>
    <w:rsid w:val="005A6DF1"/>
    <w:rsid w:val="005A74AA"/>
    <w:rsid w:val="005B07E0"/>
    <w:rsid w:val="005B1642"/>
    <w:rsid w:val="005B1DE9"/>
    <w:rsid w:val="005B3188"/>
    <w:rsid w:val="005B332D"/>
    <w:rsid w:val="005B33E7"/>
    <w:rsid w:val="005B447D"/>
    <w:rsid w:val="005B4526"/>
    <w:rsid w:val="005B47F8"/>
    <w:rsid w:val="005B4C85"/>
    <w:rsid w:val="005B6CB3"/>
    <w:rsid w:val="005B7CDB"/>
    <w:rsid w:val="005C021C"/>
    <w:rsid w:val="005C04DA"/>
    <w:rsid w:val="005C05E5"/>
    <w:rsid w:val="005C0A3C"/>
    <w:rsid w:val="005C0BD8"/>
    <w:rsid w:val="005C0D5A"/>
    <w:rsid w:val="005C0E30"/>
    <w:rsid w:val="005C225F"/>
    <w:rsid w:val="005C2336"/>
    <w:rsid w:val="005C2783"/>
    <w:rsid w:val="005C2924"/>
    <w:rsid w:val="005C3748"/>
    <w:rsid w:val="005C3DD0"/>
    <w:rsid w:val="005C46E9"/>
    <w:rsid w:val="005C4732"/>
    <w:rsid w:val="005C516C"/>
    <w:rsid w:val="005C5369"/>
    <w:rsid w:val="005C537E"/>
    <w:rsid w:val="005C53B1"/>
    <w:rsid w:val="005C5BA7"/>
    <w:rsid w:val="005C5E69"/>
    <w:rsid w:val="005C642F"/>
    <w:rsid w:val="005C65FB"/>
    <w:rsid w:val="005C7743"/>
    <w:rsid w:val="005D048C"/>
    <w:rsid w:val="005D07EB"/>
    <w:rsid w:val="005D1006"/>
    <w:rsid w:val="005D154D"/>
    <w:rsid w:val="005D17AB"/>
    <w:rsid w:val="005D2193"/>
    <w:rsid w:val="005D25AF"/>
    <w:rsid w:val="005D2704"/>
    <w:rsid w:val="005D3220"/>
    <w:rsid w:val="005D3474"/>
    <w:rsid w:val="005D34C2"/>
    <w:rsid w:val="005D4AA0"/>
    <w:rsid w:val="005D4EB2"/>
    <w:rsid w:val="005D4ECC"/>
    <w:rsid w:val="005D58C8"/>
    <w:rsid w:val="005D5F3C"/>
    <w:rsid w:val="005D620D"/>
    <w:rsid w:val="005D68F5"/>
    <w:rsid w:val="005D79A1"/>
    <w:rsid w:val="005D79C5"/>
    <w:rsid w:val="005D7DF4"/>
    <w:rsid w:val="005D7EC2"/>
    <w:rsid w:val="005D7FAE"/>
    <w:rsid w:val="005E005C"/>
    <w:rsid w:val="005E02E7"/>
    <w:rsid w:val="005E0F42"/>
    <w:rsid w:val="005E1A5A"/>
    <w:rsid w:val="005E21CD"/>
    <w:rsid w:val="005E2982"/>
    <w:rsid w:val="005E29A2"/>
    <w:rsid w:val="005E2BA4"/>
    <w:rsid w:val="005E36D2"/>
    <w:rsid w:val="005E3BCA"/>
    <w:rsid w:val="005E40FC"/>
    <w:rsid w:val="005E41A9"/>
    <w:rsid w:val="005E4487"/>
    <w:rsid w:val="005E4F13"/>
    <w:rsid w:val="005E5711"/>
    <w:rsid w:val="005E5B31"/>
    <w:rsid w:val="005E7592"/>
    <w:rsid w:val="005E76F3"/>
    <w:rsid w:val="005E7D2E"/>
    <w:rsid w:val="005F08B2"/>
    <w:rsid w:val="005F0AF2"/>
    <w:rsid w:val="005F0DAC"/>
    <w:rsid w:val="005F1162"/>
    <w:rsid w:val="005F17D1"/>
    <w:rsid w:val="005F1F00"/>
    <w:rsid w:val="005F274A"/>
    <w:rsid w:val="005F2B79"/>
    <w:rsid w:val="005F2C63"/>
    <w:rsid w:val="005F358C"/>
    <w:rsid w:val="005F3D36"/>
    <w:rsid w:val="005F4A7F"/>
    <w:rsid w:val="005F535C"/>
    <w:rsid w:val="005F5C57"/>
    <w:rsid w:val="005F611E"/>
    <w:rsid w:val="005F6B04"/>
    <w:rsid w:val="005F6F21"/>
    <w:rsid w:val="005F7AA9"/>
    <w:rsid w:val="005F7BFF"/>
    <w:rsid w:val="00600472"/>
    <w:rsid w:val="00600A2B"/>
    <w:rsid w:val="00600D54"/>
    <w:rsid w:val="006013D9"/>
    <w:rsid w:val="00601604"/>
    <w:rsid w:val="006017E1"/>
    <w:rsid w:val="00601CB6"/>
    <w:rsid w:val="00601E02"/>
    <w:rsid w:val="0060235E"/>
    <w:rsid w:val="00602AE0"/>
    <w:rsid w:val="006032E8"/>
    <w:rsid w:val="006034D4"/>
    <w:rsid w:val="0060421B"/>
    <w:rsid w:val="00604279"/>
    <w:rsid w:val="00604764"/>
    <w:rsid w:val="006047E4"/>
    <w:rsid w:val="00604EB0"/>
    <w:rsid w:val="00605FB9"/>
    <w:rsid w:val="006075BC"/>
    <w:rsid w:val="00607720"/>
    <w:rsid w:val="00607953"/>
    <w:rsid w:val="00607B22"/>
    <w:rsid w:val="00607D34"/>
    <w:rsid w:val="0061007C"/>
    <w:rsid w:val="006109C7"/>
    <w:rsid w:val="006119D6"/>
    <w:rsid w:val="00611C33"/>
    <w:rsid w:val="00611DA6"/>
    <w:rsid w:val="00611F8A"/>
    <w:rsid w:val="0061212B"/>
    <w:rsid w:val="00612626"/>
    <w:rsid w:val="006128E7"/>
    <w:rsid w:val="006129CC"/>
    <w:rsid w:val="00612A56"/>
    <w:rsid w:val="00612CE2"/>
    <w:rsid w:val="006139DC"/>
    <w:rsid w:val="006146B0"/>
    <w:rsid w:val="00614918"/>
    <w:rsid w:val="0061549A"/>
    <w:rsid w:val="0061593E"/>
    <w:rsid w:val="00615C31"/>
    <w:rsid w:val="00615F57"/>
    <w:rsid w:val="0061608B"/>
    <w:rsid w:val="006164D7"/>
    <w:rsid w:val="00616BF5"/>
    <w:rsid w:val="00617AA6"/>
    <w:rsid w:val="006202FD"/>
    <w:rsid w:val="00621A17"/>
    <w:rsid w:val="00621D14"/>
    <w:rsid w:val="006223B3"/>
    <w:rsid w:val="006225A2"/>
    <w:rsid w:val="006227CC"/>
    <w:rsid w:val="00622E9E"/>
    <w:rsid w:val="00623D3D"/>
    <w:rsid w:val="0062472E"/>
    <w:rsid w:val="006249E2"/>
    <w:rsid w:val="00624AB7"/>
    <w:rsid w:val="00625300"/>
    <w:rsid w:val="00625360"/>
    <w:rsid w:val="00625AB8"/>
    <w:rsid w:val="00626631"/>
    <w:rsid w:val="00626A25"/>
    <w:rsid w:val="00626B2E"/>
    <w:rsid w:val="00626BA5"/>
    <w:rsid w:val="00627096"/>
    <w:rsid w:val="006271BF"/>
    <w:rsid w:val="006274A1"/>
    <w:rsid w:val="0062753D"/>
    <w:rsid w:val="00627949"/>
    <w:rsid w:val="00627BFE"/>
    <w:rsid w:val="00627D48"/>
    <w:rsid w:val="0063074B"/>
    <w:rsid w:val="0063078A"/>
    <w:rsid w:val="00630843"/>
    <w:rsid w:val="006309C9"/>
    <w:rsid w:val="00631228"/>
    <w:rsid w:val="0063134D"/>
    <w:rsid w:val="0063164C"/>
    <w:rsid w:val="00631947"/>
    <w:rsid w:val="00632929"/>
    <w:rsid w:val="00632A07"/>
    <w:rsid w:val="006338D7"/>
    <w:rsid w:val="00633F20"/>
    <w:rsid w:val="006340FB"/>
    <w:rsid w:val="00634147"/>
    <w:rsid w:val="0063421A"/>
    <w:rsid w:val="0063600F"/>
    <w:rsid w:val="00636348"/>
    <w:rsid w:val="00636AF3"/>
    <w:rsid w:val="00637618"/>
    <w:rsid w:val="00641464"/>
    <w:rsid w:val="006414D8"/>
    <w:rsid w:val="0064150B"/>
    <w:rsid w:val="00641841"/>
    <w:rsid w:val="006418B0"/>
    <w:rsid w:val="00641E26"/>
    <w:rsid w:val="00641F71"/>
    <w:rsid w:val="006421B0"/>
    <w:rsid w:val="0064270C"/>
    <w:rsid w:val="00642C83"/>
    <w:rsid w:val="00642E50"/>
    <w:rsid w:val="006433AB"/>
    <w:rsid w:val="00643455"/>
    <w:rsid w:val="00643599"/>
    <w:rsid w:val="0064395D"/>
    <w:rsid w:val="00643EC8"/>
    <w:rsid w:val="00645157"/>
    <w:rsid w:val="00645581"/>
    <w:rsid w:val="00645AF1"/>
    <w:rsid w:val="00645E22"/>
    <w:rsid w:val="0064605B"/>
    <w:rsid w:val="00646A8A"/>
    <w:rsid w:val="00646B60"/>
    <w:rsid w:val="006471AD"/>
    <w:rsid w:val="006472BA"/>
    <w:rsid w:val="006472BB"/>
    <w:rsid w:val="006473BB"/>
    <w:rsid w:val="006473C0"/>
    <w:rsid w:val="006475EF"/>
    <w:rsid w:val="006508E6"/>
    <w:rsid w:val="00650C6D"/>
    <w:rsid w:val="00650FA1"/>
    <w:rsid w:val="0065106F"/>
    <w:rsid w:val="0065117C"/>
    <w:rsid w:val="0065139A"/>
    <w:rsid w:val="00651461"/>
    <w:rsid w:val="006519CE"/>
    <w:rsid w:val="00652385"/>
    <w:rsid w:val="00652CD6"/>
    <w:rsid w:val="0065341B"/>
    <w:rsid w:val="00654465"/>
    <w:rsid w:val="006553FB"/>
    <w:rsid w:val="0065640A"/>
    <w:rsid w:val="006566E1"/>
    <w:rsid w:val="006567B2"/>
    <w:rsid w:val="00656C98"/>
    <w:rsid w:val="006575B2"/>
    <w:rsid w:val="00657616"/>
    <w:rsid w:val="006579CF"/>
    <w:rsid w:val="00657C75"/>
    <w:rsid w:val="00657CAB"/>
    <w:rsid w:val="00660739"/>
    <w:rsid w:val="00660C92"/>
    <w:rsid w:val="006616AB"/>
    <w:rsid w:val="0066232A"/>
    <w:rsid w:val="006624A3"/>
    <w:rsid w:val="006626A5"/>
    <w:rsid w:val="00662FEA"/>
    <w:rsid w:val="006630F3"/>
    <w:rsid w:val="00663133"/>
    <w:rsid w:val="00664B6A"/>
    <w:rsid w:val="0066568F"/>
    <w:rsid w:val="00665735"/>
    <w:rsid w:val="00665760"/>
    <w:rsid w:val="00665D6C"/>
    <w:rsid w:val="006661FA"/>
    <w:rsid w:val="00666562"/>
    <w:rsid w:val="006706F9"/>
    <w:rsid w:val="00670849"/>
    <w:rsid w:val="00670E4A"/>
    <w:rsid w:val="00671C87"/>
    <w:rsid w:val="00672015"/>
    <w:rsid w:val="0067215E"/>
    <w:rsid w:val="00673594"/>
    <w:rsid w:val="00673611"/>
    <w:rsid w:val="00673BC6"/>
    <w:rsid w:val="00673E52"/>
    <w:rsid w:val="00674EC5"/>
    <w:rsid w:val="0067551E"/>
    <w:rsid w:val="00675B47"/>
    <w:rsid w:val="00675CB7"/>
    <w:rsid w:val="00676215"/>
    <w:rsid w:val="00680070"/>
    <w:rsid w:val="006803E6"/>
    <w:rsid w:val="0068045F"/>
    <w:rsid w:val="00681ADD"/>
    <w:rsid w:val="00682512"/>
    <w:rsid w:val="00682783"/>
    <w:rsid w:val="00682822"/>
    <w:rsid w:val="00682878"/>
    <w:rsid w:val="00682DF0"/>
    <w:rsid w:val="00683A7C"/>
    <w:rsid w:val="00683BD7"/>
    <w:rsid w:val="006840FE"/>
    <w:rsid w:val="00684166"/>
    <w:rsid w:val="006842B3"/>
    <w:rsid w:val="00684851"/>
    <w:rsid w:val="00684E80"/>
    <w:rsid w:val="006858CB"/>
    <w:rsid w:val="00685F61"/>
    <w:rsid w:val="00686025"/>
    <w:rsid w:val="006864A8"/>
    <w:rsid w:val="00687641"/>
    <w:rsid w:val="006876D7"/>
    <w:rsid w:val="006879BC"/>
    <w:rsid w:val="00690222"/>
    <w:rsid w:val="0069027F"/>
    <w:rsid w:val="00690783"/>
    <w:rsid w:val="00690AE7"/>
    <w:rsid w:val="00690C20"/>
    <w:rsid w:val="00690C26"/>
    <w:rsid w:val="00690F9F"/>
    <w:rsid w:val="00691192"/>
    <w:rsid w:val="0069141D"/>
    <w:rsid w:val="00691469"/>
    <w:rsid w:val="00691D7D"/>
    <w:rsid w:val="00691E8E"/>
    <w:rsid w:val="00693376"/>
    <w:rsid w:val="006933B5"/>
    <w:rsid w:val="00693417"/>
    <w:rsid w:val="0069345F"/>
    <w:rsid w:val="006938E6"/>
    <w:rsid w:val="00695303"/>
    <w:rsid w:val="006954A8"/>
    <w:rsid w:val="00695873"/>
    <w:rsid w:val="00695DC3"/>
    <w:rsid w:val="006964F8"/>
    <w:rsid w:val="006974A9"/>
    <w:rsid w:val="00697786"/>
    <w:rsid w:val="00697EC7"/>
    <w:rsid w:val="00697FD4"/>
    <w:rsid w:val="006A0127"/>
    <w:rsid w:val="006A0A8D"/>
    <w:rsid w:val="006A0C1A"/>
    <w:rsid w:val="006A1B84"/>
    <w:rsid w:val="006A1DBB"/>
    <w:rsid w:val="006A3300"/>
    <w:rsid w:val="006A3435"/>
    <w:rsid w:val="006A3A9B"/>
    <w:rsid w:val="006A3ABF"/>
    <w:rsid w:val="006A3DC5"/>
    <w:rsid w:val="006A498E"/>
    <w:rsid w:val="006A4A21"/>
    <w:rsid w:val="006A515A"/>
    <w:rsid w:val="006A54F1"/>
    <w:rsid w:val="006A57AC"/>
    <w:rsid w:val="006A5FCD"/>
    <w:rsid w:val="006A6210"/>
    <w:rsid w:val="006A64F6"/>
    <w:rsid w:val="006A70B8"/>
    <w:rsid w:val="006A789F"/>
    <w:rsid w:val="006A7F5D"/>
    <w:rsid w:val="006B0C72"/>
    <w:rsid w:val="006B16A6"/>
    <w:rsid w:val="006B179F"/>
    <w:rsid w:val="006B1ACC"/>
    <w:rsid w:val="006B1D2C"/>
    <w:rsid w:val="006B21D6"/>
    <w:rsid w:val="006B27AE"/>
    <w:rsid w:val="006B2D7A"/>
    <w:rsid w:val="006B3052"/>
    <w:rsid w:val="006B32ED"/>
    <w:rsid w:val="006B3499"/>
    <w:rsid w:val="006B4709"/>
    <w:rsid w:val="006B4B48"/>
    <w:rsid w:val="006B4FAA"/>
    <w:rsid w:val="006B5031"/>
    <w:rsid w:val="006B57CD"/>
    <w:rsid w:val="006B58BE"/>
    <w:rsid w:val="006B62E1"/>
    <w:rsid w:val="006B66A2"/>
    <w:rsid w:val="006B7978"/>
    <w:rsid w:val="006B79C1"/>
    <w:rsid w:val="006C057E"/>
    <w:rsid w:val="006C05DD"/>
    <w:rsid w:val="006C0BA4"/>
    <w:rsid w:val="006C0C63"/>
    <w:rsid w:val="006C197A"/>
    <w:rsid w:val="006C251E"/>
    <w:rsid w:val="006C35C6"/>
    <w:rsid w:val="006C3F53"/>
    <w:rsid w:val="006C4C9F"/>
    <w:rsid w:val="006C5A69"/>
    <w:rsid w:val="006C6580"/>
    <w:rsid w:val="006C65C7"/>
    <w:rsid w:val="006C6687"/>
    <w:rsid w:val="006C67B0"/>
    <w:rsid w:val="006C6DF3"/>
    <w:rsid w:val="006C71BE"/>
    <w:rsid w:val="006C73D0"/>
    <w:rsid w:val="006C7CCC"/>
    <w:rsid w:val="006D0999"/>
    <w:rsid w:val="006D0B39"/>
    <w:rsid w:val="006D0C37"/>
    <w:rsid w:val="006D10BD"/>
    <w:rsid w:val="006D1334"/>
    <w:rsid w:val="006D1574"/>
    <w:rsid w:val="006D1B61"/>
    <w:rsid w:val="006D24DF"/>
    <w:rsid w:val="006D2847"/>
    <w:rsid w:val="006D2B8A"/>
    <w:rsid w:val="006D334D"/>
    <w:rsid w:val="006D3475"/>
    <w:rsid w:val="006D37CC"/>
    <w:rsid w:val="006D385C"/>
    <w:rsid w:val="006D3D84"/>
    <w:rsid w:val="006D40CF"/>
    <w:rsid w:val="006D46C9"/>
    <w:rsid w:val="006D47D4"/>
    <w:rsid w:val="006D4884"/>
    <w:rsid w:val="006D48A1"/>
    <w:rsid w:val="006D542E"/>
    <w:rsid w:val="006D74B5"/>
    <w:rsid w:val="006D7A80"/>
    <w:rsid w:val="006E1458"/>
    <w:rsid w:val="006E1D6D"/>
    <w:rsid w:val="006E1FF4"/>
    <w:rsid w:val="006E260C"/>
    <w:rsid w:val="006E3A80"/>
    <w:rsid w:val="006E3E4F"/>
    <w:rsid w:val="006E4A29"/>
    <w:rsid w:val="006E4B1C"/>
    <w:rsid w:val="006E4C62"/>
    <w:rsid w:val="006E6005"/>
    <w:rsid w:val="006E6138"/>
    <w:rsid w:val="006E61C8"/>
    <w:rsid w:val="006E663B"/>
    <w:rsid w:val="006E7271"/>
    <w:rsid w:val="006E73CD"/>
    <w:rsid w:val="006F0EB4"/>
    <w:rsid w:val="006F108D"/>
    <w:rsid w:val="006F19E4"/>
    <w:rsid w:val="006F226C"/>
    <w:rsid w:val="006F298E"/>
    <w:rsid w:val="006F3406"/>
    <w:rsid w:val="006F3865"/>
    <w:rsid w:val="006F3D1A"/>
    <w:rsid w:val="006F3D4A"/>
    <w:rsid w:val="006F3E6D"/>
    <w:rsid w:val="006F445C"/>
    <w:rsid w:val="006F466F"/>
    <w:rsid w:val="006F49E2"/>
    <w:rsid w:val="006F4BC1"/>
    <w:rsid w:val="006F4CE9"/>
    <w:rsid w:val="006F573A"/>
    <w:rsid w:val="006F5C83"/>
    <w:rsid w:val="006F715B"/>
    <w:rsid w:val="006F7BA6"/>
    <w:rsid w:val="006F7F24"/>
    <w:rsid w:val="00700F17"/>
    <w:rsid w:val="0070114D"/>
    <w:rsid w:val="007013A1"/>
    <w:rsid w:val="007018E6"/>
    <w:rsid w:val="007019BB"/>
    <w:rsid w:val="00701CDE"/>
    <w:rsid w:val="0070218B"/>
    <w:rsid w:val="0070239A"/>
    <w:rsid w:val="00702CCA"/>
    <w:rsid w:val="00702E28"/>
    <w:rsid w:val="00702FEB"/>
    <w:rsid w:val="0070374F"/>
    <w:rsid w:val="00703AE9"/>
    <w:rsid w:val="00703BF0"/>
    <w:rsid w:val="0070464F"/>
    <w:rsid w:val="00704C0F"/>
    <w:rsid w:val="00704F29"/>
    <w:rsid w:val="00705531"/>
    <w:rsid w:val="00705965"/>
    <w:rsid w:val="0070628A"/>
    <w:rsid w:val="00706302"/>
    <w:rsid w:val="0070673D"/>
    <w:rsid w:val="00706DF5"/>
    <w:rsid w:val="00707218"/>
    <w:rsid w:val="007073F6"/>
    <w:rsid w:val="007075D3"/>
    <w:rsid w:val="007077C5"/>
    <w:rsid w:val="007077D2"/>
    <w:rsid w:val="00707999"/>
    <w:rsid w:val="00707B6D"/>
    <w:rsid w:val="00707D34"/>
    <w:rsid w:val="007106F2"/>
    <w:rsid w:val="00710EA8"/>
    <w:rsid w:val="007116CB"/>
    <w:rsid w:val="00711C9F"/>
    <w:rsid w:val="00712890"/>
    <w:rsid w:val="007136F8"/>
    <w:rsid w:val="00713BF7"/>
    <w:rsid w:val="00713F0B"/>
    <w:rsid w:val="00714265"/>
    <w:rsid w:val="007142FA"/>
    <w:rsid w:val="00714674"/>
    <w:rsid w:val="00714E1E"/>
    <w:rsid w:val="00714F01"/>
    <w:rsid w:val="007159F4"/>
    <w:rsid w:val="00715FCD"/>
    <w:rsid w:val="00716435"/>
    <w:rsid w:val="0071671A"/>
    <w:rsid w:val="007167A1"/>
    <w:rsid w:val="00716852"/>
    <w:rsid w:val="0071695D"/>
    <w:rsid w:val="00716F4F"/>
    <w:rsid w:val="00717142"/>
    <w:rsid w:val="0071720D"/>
    <w:rsid w:val="0071726F"/>
    <w:rsid w:val="007173A1"/>
    <w:rsid w:val="00717425"/>
    <w:rsid w:val="0071791C"/>
    <w:rsid w:val="0072027F"/>
    <w:rsid w:val="0072078F"/>
    <w:rsid w:val="00721758"/>
    <w:rsid w:val="0072191A"/>
    <w:rsid w:val="00721A39"/>
    <w:rsid w:val="00721D68"/>
    <w:rsid w:val="00721EB5"/>
    <w:rsid w:val="00721F98"/>
    <w:rsid w:val="00722254"/>
    <w:rsid w:val="00722431"/>
    <w:rsid w:val="00722513"/>
    <w:rsid w:val="00722827"/>
    <w:rsid w:val="0072336F"/>
    <w:rsid w:val="0072407B"/>
    <w:rsid w:val="0072411A"/>
    <w:rsid w:val="00724536"/>
    <w:rsid w:val="00724E5E"/>
    <w:rsid w:val="00724E8A"/>
    <w:rsid w:val="0072546D"/>
    <w:rsid w:val="00725764"/>
    <w:rsid w:val="0072617D"/>
    <w:rsid w:val="0072639F"/>
    <w:rsid w:val="007263CB"/>
    <w:rsid w:val="007276E2"/>
    <w:rsid w:val="00727DA5"/>
    <w:rsid w:val="0073008B"/>
    <w:rsid w:val="007309EE"/>
    <w:rsid w:val="0073159D"/>
    <w:rsid w:val="0073179B"/>
    <w:rsid w:val="007318EC"/>
    <w:rsid w:val="00731BFF"/>
    <w:rsid w:val="00732A3D"/>
    <w:rsid w:val="00732B15"/>
    <w:rsid w:val="00732BE9"/>
    <w:rsid w:val="00733811"/>
    <w:rsid w:val="00733E69"/>
    <w:rsid w:val="007348D5"/>
    <w:rsid w:val="00734F90"/>
    <w:rsid w:val="00735222"/>
    <w:rsid w:val="007358A6"/>
    <w:rsid w:val="007360F3"/>
    <w:rsid w:val="00736218"/>
    <w:rsid w:val="00736A24"/>
    <w:rsid w:val="007370B1"/>
    <w:rsid w:val="007377F1"/>
    <w:rsid w:val="00737D67"/>
    <w:rsid w:val="00737E6E"/>
    <w:rsid w:val="0074007B"/>
    <w:rsid w:val="00740529"/>
    <w:rsid w:val="00740AA2"/>
    <w:rsid w:val="00741438"/>
    <w:rsid w:val="00741C1E"/>
    <w:rsid w:val="0074213C"/>
    <w:rsid w:val="00742149"/>
    <w:rsid w:val="00742265"/>
    <w:rsid w:val="00742831"/>
    <w:rsid w:val="00742ED5"/>
    <w:rsid w:val="00743745"/>
    <w:rsid w:val="00743943"/>
    <w:rsid w:val="00743B78"/>
    <w:rsid w:val="00743B7E"/>
    <w:rsid w:val="00743BAE"/>
    <w:rsid w:val="0074485B"/>
    <w:rsid w:val="0074490C"/>
    <w:rsid w:val="00744911"/>
    <w:rsid w:val="00744A63"/>
    <w:rsid w:val="00744B70"/>
    <w:rsid w:val="00744C89"/>
    <w:rsid w:val="00744EAB"/>
    <w:rsid w:val="00745119"/>
    <w:rsid w:val="007452EB"/>
    <w:rsid w:val="007463E2"/>
    <w:rsid w:val="00746AA5"/>
    <w:rsid w:val="00746C0C"/>
    <w:rsid w:val="007473AC"/>
    <w:rsid w:val="00750232"/>
    <w:rsid w:val="00750588"/>
    <w:rsid w:val="00750F8E"/>
    <w:rsid w:val="007512F1"/>
    <w:rsid w:val="0075145D"/>
    <w:rsid w:val="0075173A"/>
    <w:rsid w:val="0075228B"/>
    <w:rsid w:val="00752416"/>
    <w:rsid w:val="00752D66"/>
    <w:rsid w:val="00753173"/>
    <w:rsid w:val="00753597"/>
    <w:rsid w:val="00753E89"/>
    <w:rsid w:val="007546FB"/>
    <w:rsid w:val="00754FC0"/>
    <w:rsid w:val="00755B7E"/>
    <w:rsid w:val="00755EA8"/>
    <w:rsid w:val="00755F78"/>
    <w:rsid w:val="00755FDC"/>
    <w:rsid w:val="007571E4"/>
    <w:rsid w:val="00757765"/>
    <w:rsid w:val="0075789D"/>
    <w:rsid w:val="00757A6F"/>
    <w:rsid w:val="00757B25"/>
    <w:rsid w:val="00760055"/>
    <w:rsid w:val="007610D6"/>
    <w:rsid w:val="00761824"/>
    <w:rsid w:val="00762118"/>
    <w:rsid w:val="00764308"/>
    <w:rsid w:val="00764842"/>
    <w:rsid w:val="00764D2E"/>
    <w:rsid w:val="007655C7"/>
    <w:rsid w:val="00765960"/>
    <w:rsid w:val="00765C87"/>
    <w:rsid w:val="00766E01"/>
    <w:rsid w:val="00766F28"/>
    <w:rsid w:val="0076750F"/>
    <w:rsid w:val="0076753C"/>
    <w:rsid w:val="007675BF"/>
    <w:rsid w:val="00767864"/>
    <w:rsid w:val="0076788A"/>
    <w:rsid w:val="00767BBF"/>
    <w:rsid w:val="0077068B"/>
    <w:rsid w:val="007706ED"/>
    <w:rsid w:val="007709D3"/>
    <w:rsid w:val="007709FC"/>
    <w:rsid w:val="00770C80"/>
    <w:rsid w:val="00772115"/>
    <w:rsid w:val="00772ACF"/>
    <w:rsid w:val="00773137"/>
    <w:rsid w:val="00773AE8"/>
    <w:rsid w:val="00773BA0"/>
    <w:rsid w:val="00773DB8"/>
    <w:rsid w:val="00773ED8"/>
    <w:rsid w:val="00773F37"/>
    <w:rsid w:val="0077407C"/>
    <w:rsid w:val="0077539D"/>
    <w:rsid w:val="007754F5"/>
    <w:rsid w:val="007757B3"/>
    <w:rsid w:val="00775854"/>
    <w:rsid w:val="007759B4"/>
    <w:rsid w:val="00775A2D"/>
    <w:rsid w:val="00775BBB"/>
    <w:rsid w:val="007768F3"/>
    <w:rsid w:val="00776E5C"/>
    <w:rsid w:val="00776FC8"/>
    <w:rsid w:val="0077744A"/>
    <w:rsid w:val="0077797F"/>
    <w:rsid w:val="00780630"/>
    <w:rsid w:val="0078157E"/>
    <w:rsid w:val="0078242A"/>
    <w:rsid w:val="00782570"/>
    <w:rsid w:val="0078293B"/>
    <w:rsid w:val="007836C5"/>
    <w:rsid w:val="007839B7"/>
    <w:rsid w:val="00783B98"/>
    <w:rsid w:val="00784208"/>
    <w:rsid w:val="00784A58"/>
    <w:rsid w:val="00784F1E"/>
    <w:rsid w:val="00786428"/>
    <w:rsid w:val="007864DA"/>
    <w:rsid w:val="007866B5"/>
    <w:rsid w:val="00786871"/>
    <w:rsid w:val="00786EE1"/>
    <w:rsid w:val="00787176"/>
    <w:rsid w:val="007877E8"/>
    <w:rsid w:val="00787A31"/>
    <w:rsid w:val="00787B8C"/>
    <w:rsid w:val="00790025"/>
    <w:rsid w:val="0079083B"/>
    <w:rsid w:val="00790978"/>
    <w:rsid w:val="00791460"/>
    <w:rsid w:val="007914F9"/>
    <w:rsid w:val="00791532"/>
    <w:rsid w:val="00791B62"/>
    <w:rsid w:val="00792374"/>
    <w:rsid w:val="0079304E"/>
    <w:rsid w:val="007931F6"/>
    <w:rsid w:val="0079344F"/>
    <w:rsid w:val="00793D87"/>
    <w:rsid w:val="0079408F"/>
    <w:rsid w:val="0079429A"/>
    <w:rsid w:val="0079470C"/>
    <w:rsid w:val="00795795"/>
    <w:rsid w:val="00795FD2"/>
    <w:rsid w:val="007960BE"/>
    <w:rsid w:val="00796793"/>
    <w:rsid w:val="00796CF1"/>
    <w:rsid w:val="00796FC9"/>
    <w:rsid w:val="007A00FA"/>
    <w:rsid w:val="007A0263"/>
    <w:rsid w:val="007A1249"/>
    <w:rsid w:val="007A163E"/>
    <w:rsid w:val="007A19E3"/>
    <w:rsid w:val="007A2218"/>
    <w:rsid w:val="007A2C8F"/>
    <w:rsid w:val="007A3739"/>
    <w:rsid w:val="007A37E2"/>
    <w:rsid w:val="007A3F4A"/>
    <w:rsid w:val="007A409F"/>
    <w:rsid w:val="007A437F"/>
    <w:rsid w:val="007A43CD"/>
    <w:rsid w:val="007A47DE"/>
    <w:rsid w:val="007A56A9"/>
    <w:rsid w:val="007A5804"/>
    <w:rsid w:val="007A697A"/>
    <w:rsid w:val="007A69E1"/>
    <w:rsid w:val="007A6BA5"/>
    <w:rsid w:val="007A70BD"/>
    <w:rsid w:val="007A727E"/>
    <w:rsid w:val="007A76DD"/>
    <w:rsid w:val="007A783E"/>
    <w:rsid w:val="007A7AB5"/>
    <w:rsid w:val="007A7B41"/>
    <w:rsid w:val="007B0851"/>
    <w:rsid w:val="007B0EE1"/>
    <w:rsid w:val="007B131E"/>
    <w:rsid w:val="007B1415"/>
    <w:rsid w:val="007B1957"/>
    <w:rsid w:val="007B1B56"/>
    <w:rsid w:val="007B1F82"/>
    <w:rsid w:val="007B2069"/>
    <w:rsid w:val="007B2F06"/>
    <w:rsid w:val="007B2FB7"/>
    <w:rsid w:val="007B4087"/>
    <w:rsid w:val="007B4520"/>
    <w:rsid w:val="007B46C5"/>
    <w:rsid w:val="007B5EFC"/>
    <w:rsid w:val="007B67E6"/>
    <w:rsid w:val="007B6B32"/>
    <w:rsid w:val="007B705D"/>
    <w:rsid w:val="007B7212"/>
    <w:rsid w:val="007B7C43"/>
    <w:rsid w:val="007B7D0B"/>
    <w:rsid w:val="007B7D7F"/>
    <w:rsid w:val="007B7ED5"/>
    <w:rsid w:val="007C00EC"/>
    <w:rsid w:val="007C0409"/>
    <w:rsid w:val="007C05F1"/>
    <w:rsid w:val="007C06B5"/>
    <w:rsid w:val="007C08C4"/>
    <w:rsid w:val="007C0D44"/>
    <w:rsid w:val="007C0E47"/>
    <w:rsid w:val="007C1014"/>
    <w:rsid w:val="007C11AC"/>
    <w:rsid w:val="007C120E"/>
    <w:rsid w:val="007C12E1"/>
    <w:rsid w:val="007C1B3C"/>
    <w:rsid w:val="007C1D9D"/>
    <w:rsid w:val="007C3077"/>
    <w:rsid w:val="007C32D2"/>
    <w:rsid w:val="007C38A8"/>
    <w:rsid w:val="007C3C64"/>
    <w:rsid w:val="007C40CA"/>
    <w:rsid w:val="007C4A95"/>
    <w:rsid w:val="007C4AFE"/>
    <w:rsid w:val="007C4B3B"/>
    <w:rsid w:val="007C7D4F"/>
    <w:rsid w:val="007C7DD1"/>
    <w:rsid w:val="007D096F"/>
    <w:rsid w:val="007D09D3"/>
    <w:rsid w:val="007D0A38"/>
    <w:rsid w:val="007D0C01"/>
    <w:rsid w:val="007D1601"/>
    <w:rsid w:val="007D1626"/>
    <w:rsid w:val="007D1EA0"/>
    <w:rsid w:val="007D30BA"/>
    <w:rsid w:val="007D3B67"/>
    <w:rsid w:val="007D3E8C"/>
    <w:rsid w:val="007D5FFC"/>
    <w:rsid w:val="007D60B6"/>
    <w:rsid w:val="007D6549"/>
    <w:rsid w:val="007D6DA9"/>
    <w:rsid w:val="007D6E79"/>
    <w:rsid w:val="007D7687"/>
    <w:rsid w:val="007D78AF"/>
    <w:rsid w:val="007E07F4"/>
    <w:rsid w:val="007E0EB1"/>
    <w:rsid w:val="007E1576"/>
    <w:rsid w:val="007E1A06"/>
    <w:rsid w:val="007E260F"/>
    <w:rsid w:val="007E376A"/>
    <w:rsid w:val="007E4DAF"/>
    <w:rsid w:val="007E5303"/>
    <w:rsid w:val="007E5514"/>
    <w:rsid w:val="007E688E"/>
    <w:rsid w:val="007E6B67"/>
    <w:rsid w:val="007E6EA9"/>
    <w:rsid w:val="007E7429"/>
    <w:rsid w:val="007E7A19"/>
    <w:rsid w:val="007E7A63"/>
    <w:rsid w:val="007F040E"/>
    <w:rsid w:val="007F045F"/>
    <w:rsid w:val="007F09DB"/>
    <w:rsid w:val="007F0E35"/>
    <w:rsid w:val="007F1349"/>
    <w:rsid w:val="007F1A58"/>
    <w:rsid w:val="007F1A7A"/>
    <w:rsid w:val="007F25D9"/>
    <w:rsid w:val="007F26BC"/>
    <w:rsid w:val="007F2E00"/>
    <w:rsid w:val="007F30DE"/>
    <w:rsid w:val="007F399F"/>
    <w:rsid w:val="007F45E2"/>
    <w:rsid w:val="007F5276"/>
    <w:rsid w:val="007F614C"/>
    <w:rsid w:val="007F6530"/>
    <w:rsid w:val="007F657F"/>
    <w:rsid w:val="007F67AB"/>
    <w:rsid w:val="007F67CD"/>
    <w:rsid w:val="007F6884"/>
    <w:rsid w:val="007F6FDD"/>
    <w:rsid w:val="007F72D9"/>
    <w:rsid w:val="007F7A38"/>
    <w:rsid w:val="0080034B"/>
    <w:rsid w:val="00800BED"/>
    <w:rsid w:val="00801AFB"/>
    <w:rsid w:val="00801DEC"/>
    <w:rsid w:val="008025EA"/>
    <w:rsid w:val="008026E0"/>
    <w:rsid w:val="00802815"/>
    <w:rsid w:val="00803942"/>
    <w:rsid w:val="00803BF0"/>
    <w:rsid w:val="00803F07"/>
    <w:rsid w:val="00803FB6"/>
    <w:rsid w:val="008041EA"/>
    <w:rsid w:val="008049A9"/>
    <w:rsid w:val="00804A17"/>
    <w:rsid w:val="008051A2"/>
    <w:rsid w:val="0080522C"/>
    <w:rsid w:val="00805DC6"/>
    <w:rsid w:val="00806B0F"/>
    <w:rsid w:val="00806DF6"/>
    <w:rsid w:val="00806FDE"/>
    <w:rsid w:val="0080757D"/>
    <w:rsid w:val="008075E3"/>
    <w:rsid w:val="00807A57"/>
    <w:rsid w:val="00807ACF"/>
    <w:rsid w:val="00810747"/>
    <w:rsid w:val="00810FC0"/>
    <w:rsid w:val="0081170D"/>
    <w:rsid w:val="008129C6"/>
    <w:rsid w:val="00813455"/>
    <w:rsid w:val="00813AE0"/>
    <w:rsid w:val="00814997"/>
    <w:rsid w:val="00814A8F"/>
    <w:rsid w:val="00815EAC"/>
    <w:rsid w:val="00816606"/>
    <w:rsid w:val="008171AA"/>
    <w:rsid w:val="00817366"/>
    <w:rsid w:val="00817761"/>
    <w:rsid w:val="0081779B"/>
    <w:rsid w:val="00817B09"/>
    <w:rsid w:val="008203C2"/>
    <w:rsid w:val="008204EC"/>
    <w:rsid w:val="00820C0F"/>
    <w:rsid w:val="00820F6F"/>
    <w:rsid w:val="00820F88"/>
    <w:rsid w:val="00821015"/>
    <w:rsid w:val="00821509"/>
    <w:rsid w:val="00821AE7"/>
    <w:rsid w:val="00821CE9"/>
    <w:rsid w:val="00821D6C"/>
    <w:rsid w:val="008228DE"/>
    <w:rsid w:val="00822915"/>
    <w:rsid w:val="0082363E"/>
    <w:rsid w:val="0082371E"/>
    <w:rsid w:val="00823C95"/>
    <w:rsid w:val="008242DF"/>
    <w:rsid w:val="008249C3"/>
    <w:rsid w:val="00825289"/>
    <w:rsid w:val="00825951"/>
    <w:rsid w:val="00825A7D"/>
    <w:rsid w:val="00827B1E"/>
    <w:rsid w:val="0083041D"/>
    <w:rsid w:val="0083176D"/>
    <w:rsid w:val="008319ED"/>
    <w:rsid w:val="00831C71"/>
    <w:rsid w:val="00832014"/>
    <w:rsid w:val="00832262"/>
    <w:rsid w:val="0083284B"/>
    <w:rsid w:val="00832A57"/>
    <w:rsid w:val="008333EE"/>
    <w:rsid w:val="00833AE4"/>
    <w:rsid w:val="00834450"/>
    <w:rsid w:val="0083470B"/>
    <w:rsid w:val="00834795"/>
    <w:rsid w:val="0083484C"/>
    <w:rsid w:val="0083518C"/>
    <w:rsid w:val="00835607"/>
    <w:rsid w:val="00835B34"/>
    <w:rsid w:val="00835B48"/>
    <w:rsid w:val="00835C52"/>
    <w:rsid w:val="00836096"/>
    <w:rsid w:val="008366C0"/>
    <w:rsid w:val="008366F7"/>
    <w:rsid w:val="00837D8E"/>
    <w:rsid w:val="00837E5E"/>
    <w:rsid w:val="00840DF1"/>
    <w:rsid w:val="00840E29"/>
    <w:rsid w:val="008411F9"/>
    <w:rsid w:val="0084228D"/>
    <w:rsid w:val="00842402"/>
    <w:rsid w:val="00842BDC"/>
    <w:rsid w:val="00842E18"/>
    <w:rsid w:val="00842F51"/>
    <w:rsid w:val="0084370A"/>
    <w:rsid w:val="00843813"/>
    <w:rsid w:val="00843C4C"/>
    <w:rsid w:val="00843F50"/>
    <w:rsid w:val="00843F70"/>
    <w:rsid w:val="0084625F"/>
    <w:rsid w:val="00846488"/>
    <w:rsid w:val="00846A52"/>
    <w:rsid w:val="0084707B"/>
    <w:rsid w:val="0084707D"/>
    <w:rsid w:val="008475F0"/>
    <w:rsid w:val="008476CE"/>
    <w:rsid w:val="00847AB9"/>
    <w:rsid w:val="00850504"/>
    <w:rsid w:val="00850DB5"/>
    <w:rsid w:val="00851382"/>
    <w:rsid w:val="008522A8"/>
    <w:rsid w:val="008523D2"/>
    <w:rsid w:val="0085255E"/>
    <w:rsid w:val="00852AB5"/>
    <w:rsid w:val="008531C5"/>
    <w:rsid w:val="008533F5"/>
    <w:rsid w:val="00853B46"/>
    <w:rsid w:val="00853CD5"/>
    <w:rsid w:val="00854D06"/>
    <w:rsid w:val="00854E86"/>
    <w:rsid w:val="00855D2D"/>
    <w:rsid w:val="00856033"/>
    <w:rsid w:val="00856A70"/>
    <w:rsid w:val="00856C7F"/>
    <w:rsid w:val="00856EA9"/>
    <w:rsid w:val="00857606"/>
    <w:rsid w:val="00857FA3"/>
    <w:rsid w:val="00857FAA"/>
    <w:rsid w:val="008614A1"/>
    <w:rsid w:val="00861E2C"/>
    <w:rsid w:val="0086235D"/>
    <w:rsid w:val="008627B1"/>
    <w:rsid w:val="0086297D"/>
    <w:rsid w:val="00862F8A"/>
    <w:rsid w:val="00863842"/>
    <w:rsid w:val="0086497B"/>
    <w:rsid w:val="00864CCA"/>
    <w:rsid w:val="0086529F"/>
    <w:rsid w:val="00865B1E"/>
    <w:rsid w:val="00865D7D"/>
    <w:rsid w:val="00866211"/>
    <w:rsid w:val="00866301"/>
    <w:rsid w:val="008666A5"/>
    <w:rsid w:val="0086677D"/>
    <w:rsid w:val="00866A30"/>
    <w:rsid w:val="00866E44"/>
    <w:rsid w:val="00867D00"/>
    <w:rsid w:val="00870462"/>
    <w:rsid w:val="008704F1"/>
    <w:rsid w:val="0087130E"/>
    <w:rsid w:val="00871526"/>
    <w:rsid w:val="008716A8"/>
    <w:rsid w:val="00871A65"/>
    <w:rsid w:val="00871C6B"/>
    <w:rsid w:val="00872483"/>
    <w:rsid w:val="00872E6A"/>
    <w:rsid w:val="00872EEF"/>
    <w:rsid w:val="00873FBC"/>
    <w:rsid w:val="008741C8"/>
    <w:rsid w:val="008748E0"/>
    <w:rsid w:val="008756BC"/>
    <w:rsid w:val="00875AD5"/>
    <w:rsid w:val="00875EB0"/>
    <w:rsid w:val="0087631D"/>
    <w:rsid w:val="00876DA1"/>
    <w:rsid w:val="008774CF"/>
    <w:rsid w:val="0087756D"/>
    <w:rsid w:val="00877AD9"/>
    <w:rsid w:val="00877FBE"/>
    <w:rsid w:val="00880256"/>
    <w:rsid w:val="008802E1"/>
    <w:rsid w:val="00881B16"/>
    <w:rsid w:val="00881BC0"/>
    <w:rsid w:val="00881BD4"/>
    <w:rsid w:val="0088255C"/>
    <w:rsid w:val="00882687"/>
    <w:rsid w:val="00882B10"/>
    <w:rsid w:val="0088318C"/>
    <w:rsid w:val="00883720"/>
    <w:rsid w:val="00883B85"/>
    <w:rsid w:val="00884DDA"/>
    <w:rsid w:val="00885095"/>
    <w:rsid w:val="00885B87"/>
    <w:rsid w:val="00886714"/>
    <w:rsid w:val="00886778"/>
    <w:rsid w:val="008870B6"/>
    <w:rsid w:val="00887329"/>
    <w:rsid w:val="008878C8"/>
    <w:rsid w:val="00887999"/>
    <w:rsid w:val="00887F40"/>
    <w:rsid w:val="00890211"/>
    <w:rsid w:val="008906E4"/>
    <w:rsid w:val="00890B2B"/>
    <w:rsid w:val="00890D32"/>
    <w:rsid w:val="00891704"/>
    <w:rsid w:val="00891750"/>
    <w:rsid w:val="00892023"/>
    <w:rsid w:val="00892040"/>
    <w:rsid w:val="00892B96"/>
    <w:rsid w:val="00892C17"/>
    <w:rsid w:val="008933D8"/>
    <w:rsid w:val="00893ADA"/>
    <w:rsid w:val="00893DEE"/>
    <w:rsid w:val="008940D4"/>
    <w:rsid w:val="00894319"/>
    <w:rsid w:val="0089474C"/>
    <w:rsid w:val="00894A92"/>
    <w:rsid w:val="00894EA9"/>
    <w:rsid w:val="00895066"/>
    <w:rsid w:val="00895517"/>
    <w:rsid w:val="00896E97"/>
    <w:rsid w:val="00896E99"/>
    <w:rsid w:val="008970D1"/>
    <w:rsid w:val="0089712F"/>
    <w:rsid w:val="0089725E"/>
    <w:rsid w:val="00897B4B"/>
    <w:rsid w:val="008A0001"/>
    <w:rsid w:val="008A05E8"/>
    <w:rsid w:val="008A1722"/>
    <w:rsid w:val="008A1A64"/>
    <w:rsid w:val="008A1F0B"/>
    <w:rsid w:val="008A227F"/>
    <w:rsid w:val="008A305B"/>
    <w:rsid w:val="008A319B"/>
    <w:rsid w:val="008A31E9"/>
    <w:rsid w:val="008A3C8C"/>
    <w:rsid w:val="008A4374"/>
    <w:rsid w:val="008A47DB"/>
    <w:rsid w:val="008A483C"/>
    <w:rsid w:val="008A495A"/>
    <w:rsid w:val="008A49E9"/>
    <w:rsid w:val="008A5783"/>
    <w:rsid w:val="008A5F76"/>
    <w:rsid w:val="008A6608"/>
    <w:rsid w:val="008A6930"/>
    <w:rsid w:val="008A69F4"/>
    <w:rsid w:val="008A6D77"/>
    <w:rsid w:val="008A77E7"/>
    <w:rsid w:val="008A796D"/>
    <w:rsid w:val="008B0627"/>
    <w:rsid w:val="008B0A57"/>
    <w:rsid w:val="008B1546"/>
    <w:rsid w:val="008B2170"/>
    <w:rsid w:val="008B2B48"/>
    <w:rsid w:val="008B2E43"/>
    <w:rsid w:val="008B3490"/>
    <w:rsid w:val="008B49BB"/>
    <w:rsid w:val="008B58ED"/>
    <w:rsid w:val="008B60B7"/>
    <w:rsid w:val="008B751A"/>
    <w:rsid w:val="008C089C"/>
    <w:rsid w:val="008C0C28"/>
    <w:rsid w:val="008C104E"/>
    <w:rsid w:val="008C10E2"/>
    <w:rsid w:val="008C13A4"/>
    <w:rsid w:val="008C14A8"/>
    <w:rsid w:val="008C269C"/>
    <w:rsid w:val="008C3809"/>
    <w:rsid w:val="008C3C62"/>
    <w:rsid w:val="008C41CC"/>
    <w:rsid w:val="008C50A8"/>
    <w:rsid w:val="008C537B"/>
    <w:rsid w:val="008C57B9"/>
    <w:rsid w:val="008C5F57"/>
    <w:rsid w:val="008C618A"/>
    <w:rsid w:val="008C6FCC"/>
    <w:rsid w:val="008C74A0"/>
    <w:rsid w:val="008C784D"/>
    <w:rsid w:val="008C79A2"/>
    <w:rsid w:val="008C7A12"/>
    <w:rsid w:val="008C7DA1"/>
    <w:rsid w:val="008C7E9B"/>
    <w:rsid w:val="008D002E"/>
    <w:rsid w:val="008D0057"/>
    <w:rsid w:val="008D0ABF"/>
    <w:rsid w:val="008D1495"/>
    <w:rsid w:val="008D1951"/>
    <w:rsid w:val="008D1D9E"/>
    <w:rsid w:val="008D244B"/>
    <w:rsid w:val="008D2C53"/>
    <w:rsid w:val="008D368B"/>
    <w:rsid w:val="008D3EEA"/>
    <w:rsid w:val="008D4B8B"/>
    <w:rsid w:val="008D4F92"/>
    <w:rsid w:val="008D5229"/>
    <w:rsid w:val="008D5558"/>
    <w:rsid w:val="008D663D"/>
    <w:rsid w:val="008D66E9"/>
    <w:rsid w:val="008D6B63"/>
    <w:rsid w:val="008D6EF5"/>
    <w:rsid w:val="008D7FF1"/>
    <w:rsid w:val="008E02BC"/>
    <w:rsid w:val="008E06AC"/>
    <w:rsid w:val="008E1BAA"/>
    <w:rsid w:val="008E210D"/>
    <w:rsid w:val="008E2C7F"/>
    <w:rsid w:val="008E5CB0"/>
    <w:rsid w:val="008F0034"/>
    <w:rsid w:val="008F0C64"/>
    <w:rsid w:val="008F1516"/>
    <w:rsid w:val="008F1773"/>
    <w:rsid w:val="008F1B50"/>
    <w:rsid w:val="008F22CE"/>
    <w:rsid w:val="008F23EB"/>
    <w:rsid w:val="008F2434"/>
    <w:rsid w:val="008F2B13"/>
    <w:rsid w:val="008F2CA9"/>
    <w:rsid w:val="008F355B"/>
    <w:rsid w:val="008F38AC"/>
    <w:rsid w:val="008F3C98"/>
    <w:rsid w:val="008F3DF4"/>
    <w:rsid w:val="008F3EAB"/>
    <w:rsid w:val="008F4111"/>
    <w:rsid w:val="008F442A"/>
    <w:rsid w:val="008F443A"/>
    <w:rsid w:val="008F538F"/>
    <w:rsid w:val="008F53E8"/>
    <w:rsid w:val="008F53F5"/>
    <w:rsid w:val="008F5647"/>
    <w:rsid w:val="008F57D9"/>
    <w:rsid w:val="008F6DDF"/>
    <w:rsid w:val="008F7033"/>
    <w:rsid w:val="008F7CA3"/>
    <w:rsid w:val="008F7EE8"/>
    <w:rsid w:val="009002CF"/>
    <w:rsid w:val="009002F5"/>
    <w:rsid w:val="009003DA"/>
    <w:rsid w:val="009003E7"/>
    <w:rsid w:val="00900705"/>
    <w:rsid w:val="00900C6F"/>
    <w:rsid w:val="00900DF1"/>
    <w:rsid w:val="00900F52"/>
    <w:rsid w:val="00901286"/>
    <w:rsid w:val="00901CBD"/>
    <w:rsid w:val="00902578"/>
    <w:rsid w:val="00902DE5"/>
    <w:rsid w:val="00903A3D"/>
    <w:rsid w:val="00903B94"/>
    <w:rsid w:val="00903E19"/>
    <w:rsid w:val="0090476C"/>
    <w:rsid w:val="00904CC7"/>
    <w:rsid w:val="00904FB0"/>
    <w:rsid w:val="009052B3"/>
    <w:rsid w:val="0090660D"/>
    <w:rsid w:val="0090668E"/>
    <w:rsid w:val="0090680C"/>
    <w:rsid w:val="00906926"/>
    <w:rsid w:val="00906F51"/>
    <w:rsid w:val="00907D05"/>
    <w:rsid w:val="00907DB3"/>
    <w:rsid w:val="00907FD3"/>
    <w:rsid w:val="00910773"/>
    <w:rsid w:val="009107AE"/>
    <w:rsid w:val="00910A57"/>
    <w:rsid w:val="009118AC"/>
    <w:rsid w:val="00911C06"/>
    <w:rsid w:val="00911DA3"/>
    <w:rsid w:val="009122B3"/>
    <w:rsid w:val="0091262A"/>
    <w:rsid w:val="00912CF3"/>
    <w:rsid w:val="00912E59"/>
    <w:rsid w:val="009132BD"/>
    <w:rsid w:val="00913346"/>
    <w:rsid w:val="0091396F"/>
    <w:rsid w:val="00913A05"/>
    <w:rsid w:val="00913EFD"/>
    <w:rsid w:val="009143BA"/>
    <w:rsid w:val="0091495B"/>
    <w:rsid w:val="0091536A"/>
    <w:rsid w:val="00915AB2"/>
    <w:rsid w:val="00915F6A"/>
    <w:rsid w:val="00916CC0"/>
    <w:rsid w:val="009179D4"/>
    <w:rsid w:val="00920374"/>
    <w:rsid w:val="00920650"/>
    <w:rsid w:val="0092092E"/>
    <w:rsid w:val="00920BC1"/>
    <w:rsid w:val="00921B5D"/>
    <w:rsid w:val="00921D2C"/>
    <w:rsid w:val="0092212A"/>
    <w:rsid w:val="009223B8"/>
    <w:rsid w:val="0092242E"/>
    <w:rsid w:val="00922739"/>
    <w:rsid w:val="00923176"/>
    <w:rsid w:val="009236FA"/>
    <w:rsid w:val="00923D51"/>
    <w:rsid w:val="009244BB"/>
    <w:rsid w:val="00924B3A"/>
    <w:rsid w:val="00924E61"/>
    <w:rsid w:val="00924F40"/>
    <w:rsid w:val="00924F75"/>
    <w:rsid w:val="00925E75"/>
    <w:rsid w:val="00926985"/>
    <w:rsid w:val="00926AE2"/>
    <w:rsid w:val="00926E48"/>
    <w:rsid w:val="009270DF"/>
    <w:rsid w:val="009278E6"/>
    <w:rsid w:val="00927A48"/>
    <w:rsid w:val="00927D03"/>
    <w:rsid w:val="00930AF4"/>
    <w:rsid w:val="0093112F"/>
    <w:rsid w:val="009318A9"/>
    <w:rsid w:val="00931C9E"/>
    <w:rsid w:val="0093249D"/>
    <w:rsid w:val="009324E4"/>
    <w:rsid w:val="00932E45"/>
    <w:rsid w:val="00933018"/>
    <w:rsid w:val="0093309B"/>
    <w:rsid w:val="00933E87"/>
    <w:rsid w:val="00933EE2"/>
    <w:rsid w:val="00934244"/>
    <w:rsid w:val="009344FE"/>
    <w:rsid w:val="00934BCE"/>
    <w:rsid w:val="00934E15"/>
    <w:rsid w:val="0093501C"/>
    <w:rsid w:val="0093606C"/>
    <w:rsid w:val="009364CE"/>
    <w:rsid w:val="00936EBB"/>
    <w:rsid w:val="00936F0A"/>
    <w:rsid w:val="00937197"/>
    <w:rsid w:val="0093789D"/>
    <w:rsid w:val="00937987"/>
    <w:rsid w:val="009405E4"/>
    <w:rsid w:val="00940CEE"/>
    <w:rsid w:val="00940FB0"/>
    <w:rsid w:val="00941045"/>
    <w:rsid w:val="009412BF"/>
    <w:rsid w:val="00941633"/>
    <w:rsid w:val="009420F7"/>
    <w:rsid w:val="00942457"/>
    <w:rsid w:val="009432AA"/>
    <w:rsid w:val="00944992"/>
    <w:rsid w:val="00945223"/>
    <w:rsid w:val="009464B0"/>
    <w:rsid w:val="0094652D"/>
    <w:rsid w:val="00946A19"/>
    <w:rsid w:val="00946F4D"/>
    <w:rsid w:val="00947868"/>
    <w:rsid w:val="009478D2"/>
    <w:rsid w:val="00947A56"/>
    <w:rsid w:val="00947AC0"/>
    <w:rsid w:val="0095069B"/>
    <w:rsid w:val="00950AA8"/>
    <w:rsid w:val="00950CC7"/>
    <w:rsid w:val="00950D63"/>
    <w:rsid w:val="00950D97"/>
    <w:rsid w:val="00950DDD"/>
    <w:rsid w:val="00950EDA"/>
    <w:rsid w:val="009510DF"/>
    <w:rsid w:val="00951A60"/>
    <w:rsid w:val="00952985"/>
    <w:rsid w:val="00952E72"/>
    <w:rsid w:val="00952FBB"/>
    <w:rsid w:val="009531B5"/>
    <w:rsid w:val="009531DF"/>
    <w:rsid w:val="009532F6"/>
    <w:rsid w:val="00953523"/>
    <w:rsid w:val="009541C9"/>
    <w:rsid w:val="00954832"/>
    <w:rsid w:val="009548EE"/>
    <w:rsid w:val="00954DCA"/>
    <w:rsid w:val="009554BA"/>
    <w:rsid w:val="00955799"/>
    <w:rsid w:val="00957264"/>
    <w:rsid w:val="00957491"/>
    <w:rsid w:val="009578D9"/>
    <w:rsid w:val="00957AB9"/>
    <w:rsid w:val="00957E04"/>
    <w:rsid w:val="00957EE9"/>
    <w:rsid w:val="0096066E"/>
    <w:rsid w:val="00960D4A"/>
    <w:rsid w:val="0096108D"/>
    <w:rsid w:val="00961CCC"/>
    <w:rsid w:val="00962753"/>
    <w:rsid w:val="00962B3B"/>
    <w:rsid w:val="00962EA7"/>
    <w:rsid w:val="00962ECE"/>
    <w:rsid w:val="00963058"/>
    <w:rsid w:val="00963B3B"/>
    <w:rsid w:val="0096487E"/>
    <w:rsid w:val="00964B6C"/>
    <w:rsid w:val="00965526"/>
    <w:rsid w:val="009669E5"/>
    <w:rsid w:val="00966EA7"/>
    <w:rsid w:val="00967650"/>
    <w:rsid w:val="0096793E"/>
    <w:rsid w:val="00967E82"/>
    <w:rsid w:val="00967EB2"/>
    <w:rsid w:val="00970216"/>
    <w:rsid w:val="00970E79"/>
    <w:rsid w:val="00971193"/>
    <w:rsid w:val="0097168E"/>
    <w:rsid w:val="00971783"/>
    <w:rsid w:val="00972690"/>
    <w:rsid w:val="009728B4"/>
    <w:rsid w:val="00972A67"/>
    <w:rsid w:val="00972C25"/>
    <w:rsid w:val="0097314A"/>
    <w:rsid w:val="0097364D"/>
    <w:rsid w:val="00973A7F"/>
    <w:rsid w:val="00973D59"/>
    <w:rsid w:val="00973D75"/>
    <w:rsid w:val="00973FC1"/>
    <w:rsid w:val="00974477"/>
    <w:rsid w:val="0097469F"/>
    <w:rsid w:val="009748E0"/>
    <w:rsid w:val="009748EA"/>
    <w:rsid w:val="00975498"/>
    <w:rsid w:val="009756B5"/>
    <w:rsid w:val="009759CC"/>
    <w:rsid w:val="00975DD5"/>
    <w:rsid w:val="00975F24"/>
    <w:rsid w:val="00976088"/>
    <w:rsid w:val="00976E2C"/>
    <w:rsid w:val="00976E57"/>
    <w:rsid w:val="00976E74"/>
    <w:rsid w:val="0097706C"/>
    <w:rsid w:val="009770A6"/>
    <w:rsid w:val="0097715D"/>
    <w:rsid w:val="0097723B"/>
    <w:rsid w:val="00977315"/>
    <w:rsid w:val="00977A4E"/>
    <w:rsid w:val="00980934"/>
    <w:rsid w:val="00980B09"/>
    <w:rsid w:val="00980C28"/>
    <w:rsid w:val="00981060"/>
    <w:rsid w:val="00981571"/>
    <w:rsid w:val="0098181C"/>
    <w:rsid w:val="00981A2F"/>
    <w:rsid w:val="009820A1"/>
    <w:rsid w:val="0098260D"/>
    <w:rsid w:val="009827B4"/>
    <w:rsid w:val="0098471F"/>
    <w:rsid w:val="00985710"/>
    <w:rsid w:val="0098591B"/>
    <w:rsid w:val="009859F9"/>
    <w:rsid w:val="00985C31"/>
    <w:rsid w:val="00985CB1"/>
    <w:rsid w:val="00986557"/>
    <w:rsid w:val="00986B31"/>
    <w:rsid w:val="0098728D"/>
    <w:rsid w:val="009875F1"/>
    <w:rsid w:val="00987C71"/>
    <w:rsid w:val="00987C73"/>
    <w:rsid w:val="00987CA5"/>
    <w:rsid w:val="00990708"/>
    <w:rsid w:val="009908E3"/>
    <w:rsid w:val="00990CF2"/>
    <w:rsid w:val="009919FB"/>
    <w:rsid w:val="00992836"/>
    <w:rsid w:val="009936F5"/>
    <w:rsid w:val="00993E88"/>
    <w:rsid w:val="00994190"/>
    <w:rsid w:val="0099449C"/>
    <w:rsid w:val="00994727"/>
    <w:rsid w:val="00994DEE"/>
    <w:rsid w:val="00994EF8"/>
    <w:rsid w:val="009959A4"/>
    <w:rsid w:val="009959CD"/>
    <w:rsid w:val="00995B1B"/>
    <w:rsid w:val="00996302"/>
    <w:rsid w:val="009966C5"/>
    <w:rsid w:val="00996A10"/>
    <w:rsid w:val="00996AE2"/>
    <w:rsid w:val="00996F9E"/>
    <w:rsid w:val="00997048"/>
    <w:rsid w:val="009A0002"/>
    <w:rsid w:val="009A092B"/>
    <w:rsid w:val="009A1793"/>
    <w:rsid w:val="009A1ACF"/>
    <w:rsid w:val="009A1D62"/>
    <w:rsid w:val="009A1D7C"/>
    <w:rsid w:val="009A1EF8"/>
    <w:rsid w:val="009A1FD8"/>
    <w:rsid w:val="009A233A"/>
    <w:rsid w:val="009A2BC9"/>
    <w:rsid w:val="009A2DA7"/>
    <w:rsid w:val="009A3515"/>
    <w:rsid w:val="009A3648"/>
    <w:rsid w:val="009A38C5"/>
    <w:rsid w:val="009A39AC"/>
    <w:rsid w:val="009A42E8"/>
    <w:rsid w:val="009A487E"/>
    <w:rsid w:val="009A4B9E"/>
    <w:rsid w:val="009A5E9F"/>
    <w:rsid w:val="009A6491"/>
    <w:rsid w:val="009B0421"/>
    <w:rsid w:val="009B0538"/>
    <w:rsid w:val="009B16BD"/>
    <w:rsid w:val="009B1E8C"/>
    <w:rsid w:val="009B2481"/>
    <w:rsid w:val="009B2F31"/>
    <w:rsid w:val="009B3A6E"/>
    <w:rsid w:val="009B4132"/>
    <w:rsid w:val="009B4215"/>
    <w:rsid w:val="009B421A"/>
    <w:rsid w:val="009B4625"/>
    <w:rsid w:val="009B4A91"/>
    <w:rsid w:val="009B69A9"/>
    <w:rsid w:val="009B7619"/>
    <w:rsid w:val="009B776B"/>
    <w:rsid w:val="009B7C00"/>
    <w:rsid w:val="009B7F3D"/>
    <w:rsid w:val="009C0020"/>
    <w:rsid w:val="009C0078"/>
    <w:rsid w:val="009C03BD"/>
    <w:rsid w:val="009C0D39"/>
    <w:rsid w:val="009C1169"/>
    <w:rsid w:val="009C1B62"/>
    <w:rsid w:val="009C1C65"/>
    <w:rsid w:val="009C1D48"/>
    <w:rsid w:val="009C1FE0"/>
    <w:rsid w:val="009C250B"/>
    <w:rsid w:val="009C2C39"/>
    <w:rsid w:val="009C2F28"/>
    <w:rsid w:val="009C3290"/>
    <w:rsid w:val="009C390B"/>
    <w:rsid w:val="009C4C5A"/>
    <w:rsid w:val="009C4E51"/>
    <w:rsid w:val="009C4F21"/>
    <w:rsid w:val="009C5BCB"/>
    <w:rsid w:val="009C6595"/>
    <w:rsid w:val="009C7047"/>
    <w:rsid w:val="009C7633"/>
    <w:rsid w:val="009C77DB"/>
    <w:rsid w:val="009C7802"/>
    <w:rsid w:val="009C7EC4"/>
    <w:rsid w:val="009C7FA4"/>
    <w:rsid w:val="009C7FE2"/>
    <w:rsid w:val="009D008D"/>
    <w:rsid w:val="009D0884"/>
    <w:rsid w:val="009D11F0"/>
    <w:rsid w:val="009D142F"/>
    <w:rsid w:val="009D1CCB"/>
    <w:rsid w:val="009D1EC0"/>
    <w:rsid w:val="009D3184"/>
    <w:rsid w:val="009D33B4"/>
    <w:rsid w:val="009D3648"/>
    <w:rsid w:val="009D367D"/>
    <w:rsid w:val="009D37C2"/>
    <w:rsid w:val="009D4293"/>
    <w:rsid w:val="009D4BB9"/>
    <w:rsid w:val="009D4C68"/>
    <w:rsid w:val="009D5067"/>
    <w:rsid w:val="009D51CB"/>
    <w:rsid w:val="009D61DD"/>
    <w:rsid w:val="009D6E96"/>
    <w:rsid w:val="009D6F0B"/>
    <w:rsid w:val="009D7B9D"/>
    <w:rsid w:val="009E0308"/>
    <w:rsid w:val="009E07F8"/>
    <w:rsid w:val="009E0AF6"/>
    <w:rsid w:val="009E1051"/>
    <w:rsid w:val="009E1610"/>
    <w:rsid w:val="009E18D6"/>
    <w:rsid w:val="009E3536"/>
    <w:rsid w:val="009E365A"/>
    <w:rsid w:val="009E3A6B"/>
    <w:rsid w:val="009E45D4"/>
    <w:rsid w:val="009E4D03"/>
    <w:rsid w:val="009E4DC5"/>
    <w:rsid w:val="009E5882"/>
    <w:rsid w:val="009E5A30"/>
    <w:rsid w:val="009E60F6"/>
    <w:rsid w:val="009E62F6"/>
    <w:rsid w:val="009E6CE5"/>
    <w:rsid w:val="009E6E8E"/>
    <w:rsid w:val="009E75BB"/>
    <w:rsid w:val="009F00AF"/>
    <w:rsid w:val="009F00ED"/>
    <w:rsid w:val="009F030A"/>
    <w:rsid w:val="009F06BC"/>
    <w:rsid w:val="009F06DC"/>
    <w:rsid w:val="009F097C"/>
    <w:rsid w:val="009F0B74"/>
    <w:rsid w:val="009F0BC0"/>
    <w:rsid w:val="009F0CE5"/>
    <w:rsid w:val="009F0D4B"/>
    <w:rsid w:val="009F1013"/>
    <w:rsid w:val="009F1C5C"/>
    <w:rsid w:val="009F1D30"/>
    <w:rsid w:val="009F203F"/>
    <w:rsid w:val="009F20A0"/>
    <w:rsid w:val="009F21D3"/>
    <w:rsid w:val="009F2807"/>
    <w:rsid w:val="009F2D40"/>
    <w:rsid w:val="009F3ED3"/>
    <w:rsid w:val="009F43B8"/>
    <w:rsid w:val="009F46CB"/>
    <w:rsid w:val="009F4C31"/>
    <w:rsid w:val="009F50D8"/>
    <w:rsid w:val="009F50F0"/>
    <w:rsid w:val="009F5399"/>
    <w:rsid w:val="009F5434"/>
    <w:rsid w:val="009F5ADD"/>
    <w:rsid w:val="009F7291"/>
    <w:rsid w:val="009F7980"/>
    <w:rsid w:val="009F7D12"/>
    <w:rsid w:val="009F7DA5"/>
    <w:rsid w:val="009F7E68"/>
    <w:rsid w:val="00A002AC"/>
    <w:rsid w:val="00A00922"/>
    <w:rsid w:val="00A023A0"/>
    <w:rsid w:val="00A026AA"/>
    <w:rsid w:val="00A0275B"/>
    <w:rsid w:val="00A028B6"/>
    <w:rsid w:val="00A02F5A"/>
    <w:rsid w:val="00A03229"/>
    <w:rsid w:val="00A032B2"/>
    <w:rsid w:val="00A039D9"/>
    <w:rsid w:val="00A051AF"/>
    <w:rsid w:val="00A052C9"/>
    <w:rsid w:val="00A05730"/>
    <w:rsid w:val="00A05ABC"/>
    <w:rsid w:val="00A05CCC"/>
    <w:rsid w:val="00A06C7B"/>
    <w:rsid w:val="00A0775D"/>
    <w:rsid w:val="00A07E22"/>
    <w:rsid w:val="00A07F0B"/>
    <w:rsid w:val="00A103C9"/>
    <w:rsid w:val="00A10B8F"/>
    <w:rsid w:val="00A10F9F"/>
    <w:rsid w:val="00A111B0"/>
    <w:rsid w:val="00A11C31"/>
    <w:rsid w:val="00A12332"/>
    <w:rsid w:val="00A131C2"/>
    <w:rsid w:val="00A13A16"/>
    <w:rsid w:val="00A13AC7"/>
    <w:rsid w:val="00A140F5"/>
    <w:rsid w:val="00A141E0"/>
    <w:rsid w:val="00A142F7"/>
    <w:rsid w:val="00A15D4B"/>
    <w:rsid w:val="00A15E17"/>
    <w:rsid w:val="00A15FDB"/>
    <w:rsid w:val="00A1630A"/>
    <w:rsid w:val="00A16A41"/>
    <w:rsid w:val="00A172EB"/>
    <w:rsid w:val="00A17353"/>
    <w:rsid w:val="00A17E62"/>
    <w:rsid w:val="00A17F93"/>
    <w:rsid w:val="00A201CE"/>
    <w:rsid w:val="00A20596"/>
    <w:rsid w:val="00A2080B"/>
    <w:rsid w:val="00A20CF0"/>
    <w:rsid w:val="00A2113A"/>
    <w:rsid w:val="00A22217"/>
    <w:rsid w:val="00A22454"/>
    <w:rsid w:val="00A22AAA"/>
    <w:rsid w:val="00A23A28"/>
    <w:rsid w:val="00A23EB9"/>
    <w:rsid w:val="00A240F4"/>
    <w:rsid w:val="00A24B33"/>
    <w:rsid w:val="00A24C2A"/>
    <w:rsid w:val="00A252EE"/>
    <w:rsid w:val="00A2564B"/>
    <w:rsid w:val="00A25E47"/>
    <w:rsid w:val="00A269A8"/>
    <w:rsid w:val="00A2740D"/>
    <w:rsid w:val="00A27C0C"/>
    <w:rsid w:val="00A27D5D"/>
    <w:rsid w:val="00A307BF"/>
    <w:rsid w:val="00A31DF0"/>
    <w:rsid w:val="00A325A9"/>
    <w:rsid w:val="00A327F8"/>
    <w:rsid w:val="00A33347"/>
    <w:rsid w:val="00A33483"/>
    <w:rsid w:val="00A33739"/>
    <w:rsid w:val="00A33B42"/>
    <w:rsid w:val="00A340F8"/>
    <w:rsid w:val="00A34618"/>
    <w:rsid w:val="00A352BA"/>
    <w:rsid w:val="00A35ABB"/>
    <w:rsid w:val="00A35BCA"/>
    <w:rsid w:val="00A35BCF"/>
    <w:rsid w:val="00A36253"/>
    <w:rsid w:val="00A366FB"/>
    <w:rsid w:val="00A36CDE"/>
    <w:rsid w:val="00A376F2"/>
    <w:rsid w:val="00A378BD"/>
    <w:rsid w:val="00A37AF1"/>
    <w:rsid w:val="00A402EB"/>
    <w:rsid w:val="00A404BF"/>
    <w:rsid w:val="00A40887"/>
    <w:rsid w:val="00A40C33"/>
    <w:rsid w:val="00A4103D"/>
    <w:rsid w:val="00A4138B"/>
    <w:rsid w:val="00A41398"/>
    <w:rsid w:val="00A4147C"/>
    <w:rsid w:val="00A41D4F"/>
    <w:rsid w:val="00A42112"/>
    <w:rsid w:val="00A42151"/>
    <w:rsid w:val="00A42638"/>
    <w:rsid w:val="00A42653"/>
    <w:rsid w:val="00A43243"/>
    <w:rsid w:val="00A43611"/>
    <w:rsid w:val="00A442A4"/>
    <w:rsid w:val="00A45CF7"/>
    <w:rsid w:val="00A462DD"/>
    <w:rsid w:val="00A46BA9"/>
    <w:rsid w:val="00A47591"/>
    <w:rsid w:val="00A47697"/>
    <w:rsid w:val="00A507C2"/>
    <w:rsid w:val="00A50A1C"/>
    <w:rsid w:val="00A50E2E"/>
    <w:rsid w:val="00A51028"/>
    <w:rsid w:val="00A51E0F"/>
    <w:rsid w:val="00A5249E"/>
    <w:rsid w:val="00A53320"/>
    <w:rsid w:val="00A53E18"/>
    <w:rsid w:val="00A545CC"/>
    <w:rsid w:val="00A54FE7"/>
    <w:rsid w:val="00A5547B"/>
    <w:rsid w:val="00A5566D"/>
    <w:rsid w:val="00A557DD"/>
    <w:rsid w:val="00A559BC"/>
    <w:rsid w:val="00A55C10"/>
    <w:rsid w:val="00A55DE0"/>
    <w:rsid w:val="00A565CC"/>
    <w:rsid w:val="00A56E3E"/>
    <w:rsid w:val="00A5745C"/>
    <w:rsid w:val="00A57690"/>
    <w:rsid w:val="00A57AD7"/>
    <w:rsid w:val="00A57D47"/>
    <w:rsid w:val="00A57EFA"/>
    <w:rsid w:val="00A60114"/>
    <w:rsid w:val="00A60778"/>
    <w:rsid w:val="00A607B4"/>
    <w:rsid w:val="00A61BDE"/>
    <w:rsid w:val="00A61EB4"/>
    <w:rsid w:val="00A62765"/>
    <w:rsid w:val="00A627CD"/>
    <w:rsid w:val="00A63466"/>
    <w:rsid w:val="00A63515"/>
    <w:rsid w:val="00A64672"/>
    <w:rsid w:val="00A653F4"/>
    <w:rsid w:val="00A6577D"/>
    <w:rsid w:val="00A65C90"/>
    <w:rsid w:val="00A66134"/>
    <w:rsid w:val="00A66A47"/>
    <w:rsid w:val="00A66BFF"/>
    <w:rsid w:val="00A66EF8"/>
    <w:rsid w:val="00A67199"/>
    <w:rsid w:val="00A674B6"/>
    <w:rsid w:val="00A67775"/>
    <w:rsid w:val="00A67A5E"/>
    <w:rsid w:val="00A67E6F"/>
    <w:rsid w:val="00A70420"/>
    <w:rsid w:val="00A70889"/>
    <w:rsid w:val="00A708A2"/>
    <w:rsid w:val="00A716C0"/>
    <w:rsid w:val="00A71DB6"/>
    <w:rsid w:val="00A720A7"/>
    <w:rsid w:val="00A72AC6"/>
    <w:rsid w:val="00A72CEA"/>
    <w:rsid w:val="00A73069"/>
    <w:rsid w:val="00A734C8"/>
    <w:rsid w:val="00A73F93"/>
    <w:rsid w:val="00A74099"/>
    <w:rsid w:val="00A7469A"/>
    <w:rsid w:val="00A752D9"/>
    <w:rsid w:val="00A75B0E"/>
    <w:rsid w:val="00A75CB9"/>
    <w:rsid w:val="00A75DC9"/>
    <w:rsid w:val="00A767F1"/>
    <w:rsid w:val="00A7691C"/>
    <w:rsid w:val="00A770B1"/>
    <w:rsid w:val="00A7716F"/>
    <w:rsid w:val="00A775F8"/>
    <w:rsid w:val="00A77D2D"/>
    <w:rsid w:val="00A8064F"/>
    <w:rsid w:val="00A80824"/>
    <w:rsid w:val="00A8100D"/>
    <w:rsid w:val="00A810D6"/>
    <w:rsid w:val="00A81298"/>
    <w:rsid w:val="00A8169D"/>
    <w:rsid w:val="00A81D7F"/>
    <w:rsid w:val="00A81E90"/>
    <w:rsid w:val="00A81EC6"/>
    <w:rsid w:val="00A81FAF"/>
    <w:rsid w:val="00A83418"/>
    <w:rsid w:val="00A83989"/>
    <w:rsid w:val="00A83A2F"/>
    <w:rsid w:val="00A840BC"/>
    <w:rsid w:val="00A84453"/>
    <w:rsid w:val="00A844B1"/>
    <w:rsid w:val="00A8488F"/>
    <w:rsid w:val="00A856EE"/>
    <w:rsid w:val="00A85B06"/>
    <w:rsid w:val="00A8649D"/>
    <w:rsid w:val="00A8658C"/>
    <w:rsid w:val="00A87D9C"/>
    <w:rsid w:val="00A87EC5"/>
    <w:rsid w:val="00A87FFE"/>
    <w:rsid w:val="00A90074"/>
    <w:rsid w:val="00A911DD"/>
    <w:rsid w:val="00A91D0E"/>
    <w:rsid w:val="00A91EC4"/>
    <w:rsid w:val="00A9200C"/>
    <w:rsid w:val="00A92015"/>
    <w:rsid w:val="00A92BF7"/>
    <w:rsid w:val="00A92E96"/>
    <w:rsid w:val="00A9306D"/>
    <w:rsid w:val="00A931D7"/>
    <w:rsid w:val="00A9358A"/>
    <w:rsid w:val="00A937DD"/>
    <w:rsid w:val="00A93D03"/>
    <w:rsid w:val="00A943BE"/>
    <w:rsid w:val="00A945F0"/>
    <w:rsid w:val="00A9496B"/>
    <w:rsid w:val="00A94E1F"/>
    <w:rsid w:val="00A957DC"/>
    <w:rsid w:val="00A95A47"/>
    <w:rsid w:val="00A95A6F"/>
    <w:rsid w:val="00A96545"/>
    <w:rsid w:val="00A97667"/>
    <w:rsid w:val="00A978FF"/>
    <w:rsid w:val="00A979A5"/>
    <w:rsid w:val="00AA07CC"/>
    <w:rsid w:val="00AA0DCC"/>
    <w:rsid w:val="00AA18F9"/>
    <w:rsid w:val="00AA258E"/>
    <w:rsid w:val="00AA28BA"/>
    <w:rsid w:val="00AA2AEB"/>
    <w:rsid w:val="00AA3110"/>
    <w:rsid w:val="00AA37CC"/>
    <w:rsid w:val="00AA3A15"/>
    <w:rsid w:val="00AA3A60"/>
    <w:rsid w:val="00AA3B2A"/>
    <w:rsid w:val="00AA457A"/>
    <w:rsid w:val="00AA4E89"/>
    <w:rsid w:val="00AA5471"/>
    <w:rsid w:val="00AA571E"/>
    <w:rsid w:val="00AA69F9"/>
    <w:rsid w:val="00AA6F79"/>
    <w:rsid w:val="00AA7408"/>
    <w:rsid w:val="00AA7B10"/>
    <w:rsid w:val="00AA7F07"/>
    <w:rsid w:val="00AB04FD"/>
    <w:rsid w:val="00AB06C1"/>
    <w:rsid w:val="00AB1104"/>
    <w:rsid w:val="00AB111E"/>
    <w:rsid w:val="00AB1355"/>
    <w:rsid w:val="00AB17C8"/>
    <w:rsid w:val="00AB22DF"/>
    <w:rsid w:val="00AB2453"/>
    <w:rsid w:val="00AB3926"/>
    <w:rsid w:val="00AB3CCA"/>
    <w:rsid w:val="00AB3D7D"/>
    <w:rsid w:val="00AB3EDD"/>
    <w:rsid w:val="00AB4B75"/>
    <w:rsid w:val="00AB4CAB"/>
    <w:rsid w:val="00AB4F0D"/>
    <w:rsid w:val="00AB514F"/>
    <w:rsid w:val="00AB522F"/>
    <w:rsid w:val="00AB5B29"/>
    <w:rsid w:val="00AB5E46"/>
    <w:rsid w:val="00AB688F"/>
    <w:rsid w:val="00AB6913"/>
    <w:rsid w:val="00AB7503"/>
    <w:rsid w:val="00AB7ECE"/>
    <w:rsid w:val="00AC0362"/>
    <w:rsid w:val="00AC29D8"/>
    <w:rsid w:val="00AC3249"/>
    <w:rsid w:val="00AC33B3"/>
    <w:rsid w:val="00AC390D"/>
    <w:rsid w:val="00AC41CA"/>
    <w:rsid w:val="00AC4432"/>
    <w:rsid w:val="00AC448E"/>
    <w:rsid w:val="00AC44C7"/>
    <w:rsid w:val="00AC48ED"/>
    <w:rsid w:val="00AC4DCD"/>
    <w:rsid w:val="00AC53C3"/>
    <w:rsid w:val="00AC554D"/>
    <w:rsid w:val="00AC5840"/>
    <w:rsid w:val="00AC639E"/>
    <w:rsid w:val="00AC7085"/>
    <w:rsid w:val="00AC7454"/>
    <w:rsid w:val="00AC7A73"/>
    <w:rsid w:val="00AD0308"/>
    <w:rsid w:val="00AD08F2"/>
    <w:rsid w:val="00AD09A9"/>
    <w:rsid w:val="00AD1328"/>
    <w:rsid w:val="00AD1A84"/>
    <w:rsid w:val="00AD1DD2"/>
    <w:rsid w:val="00AD2181"/>
    <w:rsid w:val="00AD296D"/>
    <w:rsid w:val="00AD3082"/>
    <w:rsid w:val="00AD474A"/>
    <w:rsid w:val="00AD5F81"/>
    <w:rsid w:val="00AD678B"/>
    <w:rsid w:val="00AD687C"/>
    <w:rsid w:val="00AD6FB3"/>
    <w:rsid w:val="00AD7053"/>
    <w:rsid w:val="00AD78F4"/>
    <w:rsid w:val="00AD7CC4"/>
    <w:rsid w:val="00AD7E80"/>
    <w:rsid w:val="00AE01D4"/>
    <w:rsid w:val="00AE0F48"/>
    <w:rsid w:val="00AE1419"/>
    <w:rsid w:val="00AE1626"/>
    <w:rsid w:val="00AE1674"/>
    <w:rsid w:val="00AE1781"/>
    <w:rsid w:val="00AE1847"/>
    <w:rsid w:val="00AE1A6B"/>
    <w:rsid w:val="00AE1CED"/>
    <w:rsid w:val="00AE2C84"/>
    <w:rsid w:val="00AE35AE"/>
    <w:rsid w:val="00AE3D5E"/>
    <w:rsid w:val="00AE3F84"/>
    <w:rsid w:val="00AE4550"/>
    <w:rsid w:val="00AE496D"/>
    <w:rsid w:val="00AE4F1F"/>
    <w:rsid w:val="00AE5134"/>
    <w:rsid w:val="00AE53BA"/>
    <w:rsid w:val="00AE5E2D"/>
    <w:rsid w:val="00AE620F"/>
    <w:rsid w:val="00AE623D"/>
    <w:rsid w:val="00AE66B1"/>
    <w:rsid w:val="00AE66FF"/>
    <w:rsid w:val="00AE6801"/>
    <w:rsid w:val="00AE68FF"/>
    <w:rsid w:val="00AE7355"/>
    <w:rsid w:val="00AE7668"/>
    <w:rsid w:val="00AF0031"/>
    <w:rsid w:val="00AF088F"/>
    <w:rsid w:val="00AF08DC"/>
    <w:rsid w:val="00AF0C81"/>
    <w:rsid w:val="00AF0D35"/>
    <w:rsid w:val="00AF10E4"/>
    <w:rsid w:val="00AF1D09"/>
    <w:rsid w:val="00AF2931"/>
    <w:rsid w:val="00AF29F7"/>
    <w:rsid w:val="00AF2A42"/>
    <w:rsid w:val="00AF2B10"/>
    <w:rsid w:val="00AF34A1"/>
    <w:rsid w:val="00AF3AC4"/>
    <w:rsid w:val="00AF511D"/>
    <w:rsid w:val="00AF5226"/>
    <w:rsid w:val="00AF58C8"/>
    <w:rsid w:val="00AF5D59"/>
    <w:rsid w:val="00AF6167"/>
    <w:rsid w:val="00AF67AE"/>
    <w:rsid w:val="00AF7957"/>
    <w:rsid w:val="00B00499"/>
    <w:rsid w:val="00B007CE"/>
    <w:rsid w:val="00B00B60"/>
    <w:rsid w:val="00B012D7"/>
    <w:rsid w:val="00B01EF7"/>
    <w:rsid w:val="00B02537"/>
    <w:rsid w:val="00B025B0"/>
    <w:rsid w:val="00B02BF9"/>
    <w:rsid w:val="00B02D1C"/>
    <w:rsid w:val="00B0359E"/>
    <w:rsid w:val="00B044C3"/>
    <w:rsid w:val="00B04A5B"/>
    <w:rsid w:val="00B04BAF"/>
    <w:rsid w:val="00B0512B"/>
    <w:rsid w:val="00B053A1"/>
    <w:rsid w:val="00B05502"/>
    <w:rsid w:val="00B05988"/>
    <w:rsid w:val="00B065AC"/>
    <w:rsid w:val="00B06FD3"/>
    <w:rsid w:val="00B10047"/>
    <w:rsid w:val="00B1143F"/>
    <w:rsid w:val="00B11F67"/>
    <w:rsid w:val="00B12256"/>
    <w:rsid w:val="00B124F3"/>
    <w:rsid w:val="00B1280C"/>
    <w:rsid w:val="00B131D9"/>
    <w:rsid w:val="00B13B45"/>
    <w:rsid w:val="00B1444D"/>
    <w:rsid w:val="00B1454B"/>
    <w:rsid w:val="00B1468C"/>
    <w:rsid w:val="00B14C64"/>
    <w:rsid w:val="00B153EE"/>
    <w:rsid w:val="00B15B34"/>
    <w:rsid w:val="00B1635E"/>
    <w:rsid w:val="00B16A05"/>
    <w:rsid w:val="00B16F5C"/>
    <w:rsid w:val="00B17ACC"/>
    <w:rsid w:val="00B204B8"/>
    <w:rsid w:val="00B208EF"/>
    <w:rsid w:val="00B217CA"/>
    <w:rsid w:val="00B21ADA"/>
    <w:rsid w:val="00B224A5"/>
    <w:rsid w:val="00B229B7"/>
    <w:rsid w:val="00B235D2"/>
    <w:rsid w:val="00B2364F"/>
    <w:rsid w:val="00B2382F"/>
    <w:rsid w:val="00B23A16"/>
    <w:rsid w:val="00B23E77"/>
    <w:rsid w:val="00B24042"/>
    <w:rsid w:val="00B240F4"/>
    <w:rsid w:val="00B243B1"/>
    <w:rsid w:val="00B24E3F"/>
    <w:rsid w:val="00B27107"/>
    <w:rsid w:val="00B27D10"/>
    <w:rsid w:val="00B27EC3"/>
    <w:rsid w:val="00B30335"/>
    <w:rsid w:val="00B30C1D"/>
    <w:rsid w:val="00B30C24"/>
    <w:rsid w:val="00B30DA2"/>
    <w:rsid w:val="00B3140B"/>
    <w:rsid w:val="00B3182E"/>
    <w:rsid w:val="00B31C8A"/>
    <w:rsid w:val="00B32103"/>
    <w:rsid w:val="00B32751"/>
    <w:rsid w:val="00B32B3F"/>
    <w:rsid w:val="00B32DE3"/>
    <w:rsid w:val="00B33016"/>
    <w:rsid w:val="00B33733"/>
    <w:rsid w:val="00B3391D"/>
    <w:rsid w:val="00B33FEF"/>
    <w:rsid w:val="00B34003"/>
    <w:rsid w:val="00B343E0"/>
    <w:rsid w:val="00B34A31"/>
    <w:rsid w:val="00B34BA5"/>
    <w:rsid w:val="00B35105"/>
    <w:rsid w:val="00B351EB"/>
    <w:rsid w:val="00B35AAF"/>
    <w:rsid w:val="00B35E0A"/>
    <w:rsid w:val="00B362A2"/>
    <w:rsid w:val="00B36315"/>
    <w:rsid w:val="00B3678E"/>
    <w:rsid w:val="00B37275"/>
    <w:rsid w:val="00B37D87"/>
    <w:rsid w:val="00B37DA8"/>
    <w:rsid w:val="00B400FF"/>
    <w:rsid w:val="00B4012C"/>
    <w:rsid w:val="00B4037A"/>
    <w:rsid w:val="00B40675"/>
    <w:rsid w:val="00B40AAC"/>
    <w:rsid w:val="00B41598"/>
    <w:rsid w:val="00B415C1"/>
    <w:rsid w:val="00B41742"/>
    <w:rsid w:val="00B41863"/>
    <w:rsid w:val="00B41D6A"/>
    <w:rsid w:val="00B41DD0"/>
    <w:rsid w:val="00B4270C"/>
    <w:rsid w:val="00B42748"/>
    <w:rsid w:val="00B42DCD"/>
    <w:rsid w:val="00B43160"/>
    <w:rsid w:val="00B43253"/>
    <w:rsid w:val="00B434BC"/>
    <w:rsid w:val="00B43540"/>
    <w:rsid w:val="00B43AB4"/>
    <w:rsid w:val="00B43BB3"/>
    <w:rsid w:val="00B43CE6"/>
    <w:rsid w:val="00B43D40"/>
    <w:rsid w:val="00B43E8B"/>
    <w:rsid w:val="00B44505"/>
    <w:rsid w:val="00B455D7"/>
    <w:rsid w:val="00B456E5"/>
    <w:rsid w:val="00B45970"/>
    <w:rsid w:val="00B45DA2"/>
    <w:rsid w:val="00B46F0E"/>
    <w:rsid w:val="00B4705D"/>
    <w:rsid w:val="00B472ED"/>
    <w:rsid w:val="00B474D5"/>
    <w:rsid w:val="00B47845"/>
    <w:rsid w:val="00B50591"/>
    <w:rsid w:val="00B50992"/>
    <w:rsid w:val="00B50A38"/>
    <w:rsid w:val="00B51061"/>
    <w:rsid w:val="00B521A5"/>
    <w:rsid w:val="00B52408"/>
    <w:rsid w:val="00B52F67"/>
    <w:rsid w:val="00B538B0"/>
    <w:rsid w:val="00B539E8"/>
    <w:rsid w:val="00B549E4"/>
    <w:rsid w:val="00B5518F"/>
    <w:rsid w:val="00B551AA"/>
    <w:rsid w:val="00B55237"/>
    <w:rsid w:val="00B55765"/>
    <w:rsid w:val="00B55B6E"/>
    <w:rsid w:val="00B55D28"/>
    <w:rsid w:val="00B56658"/>
    <w:rsid w:val="00B56EC1"/>
    <w:rsid w:val="00B56FB8"/>
    <w:rsid w:val="00B57074"/>
    <w:rsid w:val="00B57097"/>
    <w:rsid w:val="00B57521"/>
    <w:rsid w:val="00B57A94"/>
    <w:rsid w:val="00B60B37"/>
    <w:rsid w:val="00B610A7"/>
    <w:rsid w:val="00B63305"/>
    <w:rsid w:val="00B63C08"/>
    <w:rsid w:val="00B64AAE"/>
    <w:rsid w:val="00B650D4"/>
    <w:rsid w:val="00B65196"/>
    <w:rsid w:val="00B656FE"/>
    <w:rsid w:val="00B65933"/>
    <w:rsid w:val="00B65BB7"/>
    <w:rsid w:val="00B66194"/>
    <w:rsid w:val="00B6691E"/>
    <w:rsid w:val="00B66E2B"/>
    <w:rsid w:val="00B6769A"/>
    <w:rsid w:val="00B679A4"/>
    <w:rsid w:val="00B67EAC"/>
    <w:rsid w:val="00B7086C"/>
    <w:rsid w:val="00B70927"/>
    <w:rsid w:val="00B709BA"/>
    <w:rsid w:val="00B70DB5"/>
    <w:rsid w:val="00B7153E"/>
    <w:rsid w:val="00B71847"/>
    <w:rsid w:val="00B72046"/>
    <w:rsid w:val="00B7253B"/>
    <w:rsid w:val="00B72B1E"/>
    <w:rsid w:val="00B730BF"/>
    <w:rsid w:val="00B7365C"/>
    <w:rsid w:val="00B7379E"/>
    <w:rsid w:val="00B7385F"/>
    <w:rsid w:val="00B741CD"/>
    <w:rsid w:val="00B743FB"/>
    <w:rsid w:val="00B7454C"/>
    <w:rsid w:val="00B74BD3"/>
    <w:rsid w:val="00B758D1"/>
    <w:rsid w:val="00B75D5E"/>
    <w:rsid w:val="00B769CF"/>
    <w:rsid w:val="00B76B17"/>
    <w:rsid w:val="00B76D57"/>
    <w:rsid w:val="00B7704F"/>
    <w:rsid w:val="00B7752B"/>
    <w:rsid w:val="00B77A45"/>
    <w:rsid w:val="00B807C8"/>
    <w:rsid w:val="00B807DB"/>
    <w:rsid w:val="00B80C9E"/>
    <w:rsid w:val="00B817FB"/>
    <w:rsid w:val="00B81BB7"/>
    <w:rsid w:val="00B8230F"/>
    <w:rsid w:val="00B8247F"/>
    <w:rsid w:val="00B82C04"/>
    <w:rsid w:val="00B83245"/>
    <w:rsid w:val="00B83F5F"/>
    <w:rsid w:val="00B840FD"/>
    <w:rsid w:val="00B8413D"/>
    <w:rsid w:val="00B84A78"/>
    <w:rsid w:val="00B8541E"/>
    <w:rsid w:val="00B85556"/>
    <w:rsid w:val="00B8556E"/>
    <w:rsid w:val="00B86B5F"/>
    <w:rsid w:val="00B90321"/>
    <w:rsid w:val="00B90361"/>
    <w:rsid w:val="00B90A8A"/>
    <w:rsid w:val="00B91BC8"/>
    <w:rsid w:val="00B91D0B"/>
    <w:rsid w:val="00B928E7"/>
    <w:rsid w:val="00B92D04"/>
    <w:rsid w:val="00B930BF"/>
    <w:rsid w:val="00B936B2"/>
    <w:rsid w:val="00B93D3A"/>
    <w:rsid w:val="00B94733"/>
    <w:rsid w:val="00B955FA"/>
    <w:rsid w:val="00B9577F"/>
    <w:rsid w:val="00B95B85"/>
    <w:rsid w:val="00B95DF9"/>
    <w:rsid w:val="00B95ED2"/>
    <w:rsid w:val="00B96047"/>
    <w:rsid w:val="00B967B3"/>
    <w:rsid w:val="00B9690B"/>
    <w:rsid w:val="00B97541"/>
    <w:rsid w:val="00BA042B"/>
    <w:rsid w:val="00BA0719"/>
    <w:rsid w:val="00BA0804"/>
    <w:rsid w:val="00BA0A02"/>
    <w:rsid w:val="00BA0CF9"/>
    <w:rsid w:val="00BA128E"/>
    <w:rsid w:val="00BA1ED5"/>
    <w:rsid w:val="00BA211E"/>
    <w:rsid w:val="00BA256C"/>
    <w:rsid w:val="00BA2FFC"/>
    <w:rsid w:val="00BA3032"/>
    <w:rsid w:val="00BA397F"/>
    <w:rsid w:val="00BA3A4E"/>
    <w:rsid w:val="00BA450C"/>
    <w:rsid w:val="00BA495C"/>
    <w:rsid w:val="00BA5700"/>
    <w:rsid w:val="00BA6180"/>
    <w:rsid w:val="00BA6272"/>
    <w:rsid w:val="00BA6275"/>
    <w:rsid w:val="00BA6310"/>
    <w:rsid w:val="00BA6417"/>
    <w:rsid w:val="00BA6606"/>
    <w:rsid w:val="00BA6893"/>
    <w:rsid w:val="00BA6FAC"/>
    <w:rsid w:val="00BB01AC"/>
    <w:rsid w:val="00BB05FD"/>
    <w:rsid w:val="00BB07F2"/>
    <w:rsid w:val="00BB0A1B"/>
    <w:rsid w:val="00BB0E20"/>
    <w:rsid w:val="00BB0FD9"/>
    <w:rsid w:val="00BB116E"/>
    <w:rsid w:val="00BB152A"/>
    <w:rsid w:val="00BB1B1B"/>
    <w:rsid w:val="00BB2AC3"/>
    <w:rsid w:val="00BB32ED"/>
    <w:rsid w:val="00BB360F"/>
    <w:rsid w:val="00BB3A90"/>
    <w:rsid w:val="00BB3C15"/>
    <w:rsid w:val="00BB4905"/>
    <w:rsid w:val="00BB4D74"/>
    <w:rsid w:val="00BB52C9"/>
    <w:rsid w:val="00BB5542"/>
    <w:rsid w:val="00BB5ECB"/>
    <w:rsid w:val="00BB60B0"/>
    <w:rsid w:val="00BB6347"/>
    <w:rsid w:val="00BB6C36"/>
    <w:rsid w:val="00BB774F"/>
    <w:rsid w:val="00BB7E1A"/>
    <w:rsid w:val="00BB7F1A"/>
    <w:rsid w:val="00BB7FB3"/>
    <w:rsid w:val="00BC07F1"/>
    <w:rsid w:val="00BC10FB"/>
    <w:rsid w:val="00BC1B32"/>
    <w:rsid w:val="00BC1B9F"/>
    <w:rsid w:val="00BC1C35"/>
    <w:rsid w:val="00BC1E3B"/>
    <w:rsid w:val="00BC2931"/>
    <w:rsid w:val="00BC349B"/>
    <w:rsid w:val="00BC3637"/>
    <w:rsid w:val="00BC464B"/>
    <w:rsid w:val="00BC465A"/>
    <w:rsid w:val="00BC4742"/>
    <w:rsid w:val="00BC4782"/>
    <w:rsid w:val="00BC5077"/>
    <w:rsid w:val="00BC521A"/>
    <w:rsid w:val="00BC561A"/>
    <w:rsid w:val="00BC6109"/>
    <w:rsid w:val="00BC645A"/>
    <w:rsid w:val="00BC6D1F"/>
    <w:rsid w:val="00BC73D8"/>
    <w:rsid w:val="00BC7852"/>
    <w:rsid w:val="00BC7DE8"/>
    <w:rsid w:val="00BD05E6"/>
    <w:rsid w:val="00BD0691"/>
    <w:rsid w:val="00BD076E"/>
    <w:rsid w:val="00BD1187"/>
    <w:rsid w:val="00BD266B"/>
    <w:rsid w:val="00BD2EE3"/>
    <w:rsid w:val="00BD3181"/>
    <w:rsid w:val="00BD394B"/>
    <w:rsid w:val="00BD3DA2"/>
    <w:rsid w:val="00BD41E8"/>
    <w:rsid w:val="00BD57F5"/>
    <w:rsid w:val="00BD5FCE"/>
    <w:rsid w:val="00BD63E5"/>
    <w:rsid w:val="00BD6871"/>
    <w:rsid w:val="00BD7E48"/>
    <w:rsid w:val="00BE027D"/>
    <w:rsid w:val="00BE0352"/>
    <w:rsid w:val="00BE0613"/>
    <w:rsid w:val="00BE0B35"/>
    <w:rsid w:val="00BE0C60"/>
    <w:rsid w:val="00BE14F4"/>
    <w:rsid w:val="00BE16A0"/>
    <w:rsid w:val="00BE3376"/>
    <w:rsid w:val="00BE4176"/>
    <w:rsid w:val="00BE4AC4"/>
    <w:rsid w:val="00BE5201"/>
    <w:rsid w:val="00BE60F5"/>
    <w:rsid w:val="00BE623F"/>
    <w:rsid w:val="00BE6363"/>
    <w:rsid w:val="00BE6816"/>
    <w:rsid w:val="00BE6E05"/>
    <w:rsid w:val="00BE7238"/>
    <w:rsid w:val="00BE744A"/>
    <w:rsid w:val="00BF0796"/>
    <w:rsid w:val="00BF09AA"/>
    <w:rsid w:val="00BF1676"/>
    <w:rsid w:val="00BF182C"/>
    <w:rsid w:val="00BF24A9"/>
    <w:rsid w:val="00BF2C14"/>
    <w:rsid w:val="00BF2D37"/>
    <w:rsid w:val="00BF3440"/>
    <w:rsid w:val="00BF36B2"/>
    <w:rsid w:val="00BF3E34"/>
    <w:rsid w:val="00BF3F6D"/>
    <w:rsid w:val="00BF417A"/>
    <w:rsid w:val="00BF4550"/>
    <w:rsid w:val="00BF5584"/>
    <w:rsid w:val="00BF5679"/>
    <w:rsid w:val="00BF6694"/>
    <w:rsid w:val="00BF70EE"/>
    <w:rsid w:val="00BF79D6"/>
    <w:rsid w:val="00BF7C84"/>
    <w:rsid w:val="00C00155"/>
    <w:rsid w:val="00C002C6"/>
    <w:rsid w:val="00C01223"/>
    <w:rsid w:val="00C01673"/>
    <w:rsid w:val="00C01BFD"/>
    <w:rsid w:val="00C02091"/>
    <w:rsid w:val="00C020D8"/>
    <w:rsid w:val="00C026AB"/>
    <w:rsid w:val="00C02DFA"/>
    <w:rsid w:val="00C05FF0"/>
    <w:rsid w:val="00C06A6C"/>
    <w:rsid w:val="00C06EB1"/>
    <w:rsid w:val="00C07967"/>
    <w:rsid w:val="00C079C1"/>
    <w:rsid w:val="00C07C0E"/>
    <w:rsid w:val="00C106D4"/>
    <w:rsid w:val="00C1081D"/>
    <w:rsid w:val="00C10857"/>
    <w:rsid w:val="00C11482"/>
    <w:rsid w:val="00C11879"/>
    <w:rsid w:val="00C121BA"/>
    <w:rsid w:val="00C1242D"/>
    <w:rsid w:val="00C1316F"/>
    <w:rsid w:val="00C13606"/>
    <w:rsid w:val="00C1419E"/>
    <w:rsid w:val="00C143B1"/>
    <w:rsid w:val="00C14A16"/>
    <w:rsid w:val="00C15AD6"/>
    <w:rsid w:val="00C17103"/>
    <w:rsid w:val="00C17C60"/>
    <w:rsid w:val="00C20902"/>
    <w:rsid w:val="00C216C2"/>
    <w:rsid w:val="00C221BC"/>
    <w:rsid w:val="00C222F4"/>
    <w:rsid w:val="00C226AF"/>
    <w:rsid w:val="00C226C4"/>
    <w:rsid w:val="00C233C6"/>
    <w:rsid w:val="00C23820"/>
    <w:rsid w:val="00C23ACD"/>
    <w:rsid w:val="00C23C19"/>
    <w:rsid w:val="00C23D96"/>
    <w:rsid w:val="00C23E70"/>
    <w:rsid w:val="00C246FF"/>
    <w:rsid w:val="00C2478A"/>
    <w:rsid w:val="00C2507E"/>
    <w:rsid w:val="00C2570C"/>
    <w:rsid w:val="00C2581E"/>
    <w:rsid w:val="00C25CD0"/>
    <w:rsid w:val="00C26336"/>
    <w:rsid w:val="00C26B20"/>
    <w:rsid w:val="00C27209"/>
    <w:rsid w:val="00C27B67"/>
    <w:rsid w:val="00C300CE"/>
    <w:rsid w:val="00C300ED"/>
    <w:rsid w:val="00C30389"/>
    <w:rsid w:val="00C307DD"/>
    <w:rsid w:val="00C3089D"/>
    <w:rsid w:val="00C3097E"/>
    <w:rsid w:val="00C3173D"/>
    <w:rsid w:val="00C31994"/>
    <w:rsid w:val="00C325B4"/>
    <w:rsid w:val="00C32D84"/>
    <w:rsid w:val="00C330CC"/>
    <w:rsid w:val="00C33879"/>
    <w:rsid w:val="00C33EDC"/>
    <w:rsid w:val="00C346C5"/>
    <w:rsid w:val="00C351EE"/>
    <w:rsid w:val="00C35576"/>
    <w:rsid w:val="00C35A70"/>
    <w:rsid w:val="00C37027"/>
    <w:rsid w:val="00C378C1"/>
    <w:rsid w:val="00C37A2E"/>
    <w:rsid w:val="00C37A7A"/>
    <w:rsid w:val="00C37B27"/>
    <w:rsid w:val="00C37D2D"/>
    <w:rsid w:val="00C37EF1"/>
    <w:rsid w:val="00C40CFC"/>
    <w:rsid w:val="00C41B8C"/>
    <w:rsid w:val="00C41C10"/>
    <w:rsid w:val="00C421CF"/>
    <w:rsid w:val="00C429DB"/>
    <w:rsid w:val="00C4322C"/>
    <w:rsid w:val="00C438AE"/>
    <w:rsid w:val="00C43D0A"/>
    <w:rsid w:val="00C44201"/>
    <w:rsid w:val="00C4489F"/>
    <w:rsid w:val="00C44DF4"/>
    <w:rsid w:val="00C44E87"/>
    <w:rsid w:val="00C45729"/>
    <w:rsid w:val="00C45B2E"/>
    <w:rsid w:val="00C46290"/>
    <w:rsid w:val="00C467DE"/>
    <w:rsid w:val="00C46AB1"/>
    <w:rsid w:val="00C46B0D"/>
    <w:rsid w:val="00C502C8"/>
    <w:rsid w:val="00C5046C"/>
    <w:rsid w:val="00C51408"/>
    <w:rsid w:val="00C514AF"/>
    <w:rsid w:val="00C52449"/>
    <w:rsid w:val="00C526ED"/>
    <w:rsid w:val="00C526F9"/>
    <w:rsid w:val="00C527EE"/>
    <w:rsid w:val="00C53D27"/>
    <w:rsid w:val="00C54E15"/>
    <w:rsid w:val="00C550FD"/>
    <w:rsid w:val="00C552BB"/>
    <w:rsid w:val="00C5701B"/>
    <w:rsid w:val="00C5701D"/>
    <w:rsid w:val="00C6032A"/>
    <w:rsid w:val="00C60453"/>
    <w:rsid w:val="00C60870"/>
    <w:rsid w:val="00C60D09"/>
    <w:rsid w:val="00C60D16"/>
    <w:rsid w:val="00C6171F"/>
    <w:rsid w:val="00C61AFC"/>
    <w:rsid w:val="00C624DA"/>
    <w:rsid w:val="00C6258B"/>
    <w:rsid w:val="00C625E6"/>
    <w:rsid w:val="00C6292F"/>
    <w:rsid w:val="00C6310C"/>
    <w:rsid w:val="00C6326C"/>
    <w:rsid w:val="00C6336D"/>
    <w:rsid w:val="00C636D0"/>
    <w:rsid w:val="00C63B8E"/>
    <w:rsid w:val="00C6419A"/>
    <w:rsid w:val="00C64599"/>
    <w:rsid w:val="00C646A3"/>
    <w:rsid w:val="00C64CE7"/>
    <w:rsid w:val="00C6594D"/>
    <w:rsid w:val="00C66461"/>
    <w:rsid w:val="00C6695C"/>
    <w:rsid w:val="00C66FE5"/>
    <w:rsid w:val="00C67536"/>
    <w:rsid w:val="00C677A5"/>
    <w:rsid w:val="00C677B4"/>
    <w:rsid w:val="00C67D4C"/>
    <w:rsid w:val="00C70058"/>
    <w:rsid w:val="00C700AF"/>
    <w:rsid w:val="00C70A3B"/>
    <w:rsid w:val="00C70D68"/>
    <w:rsid w:val="00C7176E"/>
    <w:rsid w:val="00C717AA"/>
    <w:rsid w:val="00C7199E"/>
    <w:rsid w:val="00C7208B"/>
    <w:rsid w:val="00C72532"/>
    <w:rsid w:val="00C72682"/>
    <w:rsid w:val="00C738CC"/>
    <w:rsid w:val="00C738F9"/>
    <w:rsid w:val="00C74444"/>
    <w:rsid w:val="00C74B23"/>
    <w:rsid w:val="00C74B71"/>
    <w:rsid w:val="00C74B73"/>
    <w:rsid w:val="00C74CE3"/>
    <w:rsid w:val="00C75112"/>
    <w:rsid w:val="00C75C61"/>
    <w:rsid w:val="00C76637"/>
    <w:rsid w:val="00C767FA"/>
    <w:rsid w:val="00C76835"/>
    <w:rsid w:val="00C7690E"/>
    <w:rsid w:val="00C76B13"/>
    <w:rsid w:val="00C770FB"/>
    <w:rsid w:val="00C77CB3"/>
    <w:rsid w:val="00C77FE8"/>
    <w:rsid w:val="00C808B5"/>
    <w:rsid w:val="00C81D79"/>
    <w:rsid w:val="00C81FE0"/>
    <w:rsid w:val="00C82681"/>
    <w:rsid w:val="00C82C8B"/>
    <w:rsid w:val="00C83E5F"/>
    <w:rsid w:val="00C8412C"/>
    <w:rsid w:val="00C842F0"/>
    <w:rsid w:val="00C84333"/>
    <w:rsid w:val="00C846C0"/>
    <w:rsid w:val="00C84ACB"/>
    <w:rsid w:val="00C8521A"/>
    <w:rsid w:val="00C8549B"/>
    <w:rsid w:val="00C85591"/>
    <w:rsid w:val="00C85891"/>
    <w:rsid w:val="00C85F96"/>
    <w:rsid w:val="00C862A4"/>
    <w:rsid w:val="00C86C1C"/>
    <w:rsid w:val="00C87285"/>
    <w:rsid w:val="00C8731D"/>
    <w:rsid w:val="00C8733C"/>
    <w:rsid w:val="00C874D1"/>
    <w:rsid w:val="00C8769B"/>
    <w:rsid w:val="00C8798E"/>
    <w:rsid w:val="00C910EC"/>
    <w:rsid w:val="00C9122B"/>
    <w:rsid w:val="00C9133C"/>
    <w:rsid w:val="00C92789"/>
    <w:rsid w:val="00C93B92"/>
    <w:rsid w:val="00C948F6"/>
    <w:rsid w:val="00C95104"/>
    <w:rsid w:val="00C951CF"/>
    <w:rsid w:val="00C954C5"/>
    <w:rsid w:val="00C969D8"/>
    <w:rsid w:val="00C96A00"/>
    <w:rsid w:val="00C97B35"/>
    <w:rsid w:val="00C97FF4"/>
    <w:rsid w:val="00CA0893"/>
    <w:rsid w:val="00CA0902"/>
    <w:rsid w:val="00CA0AA3"/>
    <w:rsid w:val="00CA0CBA"/>
    <w:rsid w:val="00CA13ED"/>
    <w:rsid w:val="00CA1CDE"/>
    <w:rsid w:val="00CA1E48"/>
    <w:rsid w:val="00CA24F3"/>
    <w:rsid w:val="00CA2692"/>
    <w:rsid w:val="00CA26B7"/>
    <w:rsid w:val="00CA2F00"/>
    <w:rsid w:val="00CA30B0"/>
    <w:rsid w:val="00CA317A"/>
    <w:rsid w:val="00CA3C00"/>
    <w:rsid w:val="00CA437D"/>
    <w:rsid w:val="00CA45BA"/>
    <w:rsid w:val="00CA4655"/>
    <w:rsid w:val="00CA4973"/>
    <w:rsid w:val="00CA5662"/>
    <w:rsid w:val="00CA5EBD"/>
    <w:rsid w:val="00CA6055"/>
    <w:rsid w:val="00CA60D1"/>
    <w:rsid w:val="00CA60F5"/>
    <w:rsid w:val="00CA697B"/>
    <w:rsid w:val="00CA6DC9"/>
    <w:rsid w:val="00CA6E69"/>
    <w:rsid w:val="00CA6EE9"/>
    <w:rsid w:val="00CA712E"/>
    <w:rsid w:val="00CA7201"/>
    <w:rsid w:val="00CA7B31"/>
    <w:rsid w:val="00CB04F5"/>
    <w:rsid w:val="00CB10FE"/>
    <w:rsid w:val="00CB14E4"/>
    <w:rsid w:val="00CB1582"/>
    <w:rsid w:val="00CB1892"/>
    <w:rsid w:val="00CB1C7C"/>
    <w:rsid w:val="00CB2E08"/>
    <w:rsid w:val="00CB4426"/>
    <w:rsid w:val="00CB4969"/>
    <w:rsid w:val="00CB5366"/>
    <w:rsid w:val="00CB5E6D"/>
    <w:rsid w:val="00CB641E"/>
    <w:rsid w:val="00CB6894"/>
    <w:rsid w:val="00CB6BFA"/>
    <w:rsid w:val="00CB700F"/>
    <w:rsid w:val="00CB7637"/>
    <w:rsid w:val="00CB7DB9"/>
    <w:rsid w:val="00CC00D2"/>
    <w:rsid w:val="00CC0260"/>
    <w:rsid w:val="00CC1E3D"/>
    <w:rsid w:val="00CC20ED"/>
    <w:rsid w:val="00CC288A"/>
    <w:rsid w:val="00CC2987"/>
    <w:rsid w:val="00CC2B1C"/>
    <w:rsid w:val="00CC39B7"/>
    <w:rsid w:val="00CC3C8B"/>
    <w:rsid w:val="00CC3DF6"/>
    <w:rsid w:val="00CC42DA"/>
    <w:rsid w:val="00CC4D4B"/>
    <w:rsid w:val="00CC57D8"/>
    <w:rsid w:val="00CC5BDD"/>
    <w:rsid w:val="00CC6822"/>
    <w:rsid w:val="00CC68CE"/>
    <w:rsid w:val="00CC7601"/>
    <w:rsid w:val="00CD0020"/>
    <w:rsid w:val="00CD068D"/>
    <w:rsid w:val="00CD0696"/>
    <w:rsid w:val="00CD0750"/>
    <w:rsid w:val="00CD0B62"/>
    <w:rsid w:val="00CD1604"/>
    <w:rsid w:val="00CD16A5"/>
    <w:rsid w:val="00CD175D"/>
    <w:rsid w:val="00CD2043"/>
    <w:rsid w:val="00CD2055"/>
    <w:rsid w:val="00CD26F4"/>
    <w:rsid w:val="00CD2E07"/>
    <w:rsid w:val="00CD2FC2"/>
    <w:rsid w:val="00CD3294"/>
    <w:rsid w:val="00CD3ACF"/>
    <w:rsid w:val="00CD3B79"/>
    <w:rsid w:val="00CD3CC2"/>
    <w:rsid w:val="00CD3E89"/>
    <w:rsid w:val="00CD4113"/>
    <w:rsid w:val="00CD4B4A"/>
    <w:rsid w:val="00CD4C40"/>
    <w:rsid w:val="00CD4E2E"/>
    <w:rsid w:val="00CD5308"/>
    <w:rsid w:val="00CD5390"/>
    <w:rsid w:val="00CD5F8B"/>
    <w:rsid w:val="00CD62B0"/>
    <w:rsid w:val="00CD6BFD"/>
    <w:rsid w:val="00CD6CFE"/>
    <w:rsid w:val="00CD6DEF"/>
    <w:rsid w:val="00CD7F33"/>
    <w:rsid w:val="00CE077B"/>
    <w:rsid w:val="00CE0825"/>
    <w:rsid w:val="00CE13D3"/>
    <w:rsid w:val="00CE13D4"/>
    <w:rsid w:val="00CE1908"/>
    <w:rsid w:val="00CE230D"/>
    <w:rsid w:val="00CE3072"/>
    <w:rsid w:val="00CE3515"/>
    <w:rsid w:val="00CE3A4F"/>
    <w:rsid w:val="00CE3E79"/>
    <w:rsid w:val="00CE3F68"/>
    <w:rsid w:val="00CE3FA9"/>
    <w:rsid w:val="00CE491C"/>
    <w:rsid w:val="00CE49C4"/>
    <w:rsid w:val="00CE527D"/>
    <w:rsid w:val="00CE65D5"/>
    <w:rsid w:val="00CE6673"/>
    <w:rsid w:val="00CE6B54"/>
    <w:rsid w:val="00CE7965"/>
    <w:rsid w:val="00CE7B21"/>
    <w:rsid w:val="00CE7C0B"/>
    <w:rsid w:val="00CF00FE"/>
    <w:rsid w:val="00CF03E2"/>
    <w:rsid w:val="00CF0F72"/>
    <w:rsid w:val="00CF142E"/>
    <w:rsid w:val="00CF156B"/>
    <w:rsid w:val="00CF1BA2"/>
    <w:rsid w:val="00CF1BA3"/>
    <w:rsid w:val="00CF22A9"/>
    <w:rsid w:val="00CF25B7"/>
    <w:rsid w:val="00CF2E83"/>
    <w:rsid w:val="00CF5DCF"/>
    <w:rsid w:val="00CF5E10"/>
    <w:rsid w:val="00CF5F55"/>
    <w:rsid w:val="00CF6C2B"/>
    <w:rsid w:val="00CF6DD3"/>
    <w:rsid w:val="00CF71AA"/>
    <w:rsid w:val="00D000BD"/>
    <w:rsid w:val="00D0031B"/>
    <w:rsid w:val="00D00738"/>
    <w:rsid w:val="00D00A2D"/>
    <w:rsid w:val="00D012A1"/>
    <w:rsid w:val="00D01466"/>
    <w:rsid w:val="00D015D4"/>
    <w:rsid w:val="00D0189F"/>
    <w:rsid w:val="00D0265F"/>
    <w:rsid w:val="00D02BAC"/>
    <w:rsid w:val="00D03B53"/>
    <w:rsid w:val="00D04423"/>
    <w:rsid w:val="00D04568"/>
    <w:rsid w:val="00D0460A"/>
    <w:rsid w:val="00D04E73"/>
    <w:rsid w:val="00D05C07"/>
    <w:rsid w:val="00D05D10"/>
    <w:rsid w:val="00D064C9"/>
    <w:rsid w:val="00D066E3"/>
    <w:rsid w:val="00D0682D"/>
    <w:rsid w:val="00D069E0"/>
    <w:rsid w:val="00D06B7B"/>
    <w:rsid w:val="00D06D4A"/>
    <w:rsid w:val="00D07059"/>
    <w:rsid w:val="00D071B1"/>
    <w:rsid w:val="00D07CB9"/>
    <w:rsid w:val="00D07EAE"/>
    <w:rsid w:val="00D07F05"/>
    <w:rsid w:val="00D11614"/>
    <w:rsid w:val="00D11B03"/>
    <w:rsid w:val="00D125E2"/>
    <w:rsid w:val="00D126EE"/>
    <w:rsid w:val="00D12F0E"/>
    <w:rsid w:val="00D133C8"/>
    <w:rsid w:val="00D136C9"/>
    <w:rsid w:val="00D13727"/>
    <w:rsid w:val="00D14287"/>
    <w:rsid w:val="00D14852"/>
    <w:rsid w:val="00D1512E"/>
    <w:rsid w:val="00D1616F"/>
    <w:rsid w:val="00D16ABE"/>
    <w:rsid w:val="00D16C79"/>
    <w:rsid w:val="00D17134"/>
    <w:rsid w:val="00D177DA"/>
    <w:rsid w:val="00D177F0"/>
    <w:rsid w:val="00D17A36"/>
    <w:rsid w:val="00D20310"/>
    <w:rsid w:val="00D20961"/>
    <w:rsid w:val="00D20B02"/>
    <w:rsid w:val="00D20C9A"/>
    <w:rsid w:val="00D20ED2"/>
    <w:rsid w:val="00D219AF"/>
    <w:rsid w:val="00D22CB7"/>
    <w:rsid w:val="00D22F75"/>
    <w:rsid w:val="00D23F6D"/>
    <w:rsid w:val="00D2479D"/>
    <w:rsid w:val="00D248CF"/>
    <w:rsid w:val="00D2586D"/>
    <w:rsid w:val="00D25D2D"/>
    <w:rsid w:val="00D2678D"/>
    <w:rsid w:val="00D26928"/>
    <w:rsid w:val="00D26E08"/>
    <w:rsid w:val="00D27618"/>
    <w:rsid w:val="00D27D16"/>
    <w:rsid w:val="00D27E29"/>
    <w:rsid w:val="00D30110"/>
    <w:rsid w:val="00D317DB"/>
    <w:rsid w:val="00D321D5"/>
    <w:rsid w:val="00D3318D"/>
    <w:rsid w:val="00D33196"/>
    <w:rsid w:val="00D334E5"/>
    <w:rsid w:val="00D334FC"/>
    <w:rsid w:val="00D336EE"/>
    <w:rsid w:val="00D3379B"/>
    <w:rsid w:val="00D33D1E"/>
    <w:rsid w:val="00D33F1E"/>
    <w:rsid w:val="00D34485"/>
    <w:rsid w:val="00D3485B"/>
    <w:rsid w:val="00D3797F"/>
    <w:rsid w:val="00D40173"/>
    <w:rsid w:val="00D40585"/>
    <w:rsid w:val="00D4095C"/>
    <w:rsid w:val="00D412A3"/>
    <w:rsid w:val="00D418B9"/>
    <w:rsid w:val="00D41F33"/>
    <w:rsid w:val="00D4245F"/>
    <w:rsid w:val="00D4249C"/>
    <w:rsid w:val="00D42BB4"/>
    <w:rsid w:val="00D42EA0"/>
    <w:rsid w:val="00D42EFB"/>
    <w:rsid w:val="00D4351B"/>
    <w:rsid w:val="00D43729"/>
    <w:rsid w:val="00D43B9D"/>
    <w:rsid w:val="00D43BAA"/>
    <w:rsid w:val="00D43C5B"/>
    <w:rsid w:val="00D43C70"/>
    <w:rsid w:val="00D441EF"/>
    <w:rsid w:val="00D445B4"/>
    <w:rsid w:val="00D448D5"/>
    <w:rsid w:val="00D44DA5"/>
    <w:rsid w:val="00D45497"/>
    <w:rsid w:val="00D463F2"/>
    <w:rsid w:val="00D46A50"/>
    <w:rsid w:val="00D46B10"/>
    <w:rsid w:val="00D47298"/>
    <w:rsid w:val="00D4736D"/>
    <w:rsid w:val="00D47926"/>
    <w:rsid w:val="00D47AD6"/>
    <w:rsid w:val="00D50403"/>
    <w:rsid w:val="00D5073F"/>
    <w:rsid w:val="00D5114F"/>
    <w:rsid w:val="00D519DC"/>
    <w:rsid w:val="00D5212B"/>
    <w:rsid w:val="00D5251D"/>
    <w:rsid w:val="00D52D7B"/>
    <w:rsid w:val="00D52DC3"/>
    <w:rsid w:val="00D52F06"/>
    <w:rsid w:val="00D52F0A"/>
    <w:rsid w:val="00D533FD"/>
    <w:rsid w:val="00D5351C"/>
    <w:rsid w:val="00D5414E"/>
    <w:rsid w:val="00D54533"/>
    <w:rsid w:val="00D54B4F"/>
    <w:rsid w:val="00D54B52"/>
    <w:rsid w:val="00D54D19"/>
    <w:rsid w:val="00D55E0E"/>
    <w:rsid w:val="00D56101"/>
    <w:rsid w:val="00D5628F"/>
    <w:rsid w:val="00D56712"/>
    <w:rsid w:val="00D56A9D"/>
    <w:rsid w:val="00D56C39"/>
    <w:rsid w:val="00D56D30"/>
    <w:rsid w:val="00D56DC4"/>
    <w:rsid w:val="00D57165"/>
    <w:rsid w:val="00D57793"/>
    <w:rsid w:val="00D57CDF"/>
    <w:rsid w:val="00D600D0"/>
    <w:rsid w:val="00D6025C"/>
    <w:rsid w:val="00D60439"/>
    <w:rsid w:val="00D60A47"/>
    <w:rsid w:val="00D610E3"/>
    <w:rsid w:val="00D61277"/>
    <w:rsid w:val="00D628BA"/>
    <w:rsid w:val="00D638AC"/>
    <w:rsid w:val="00D63E0D"/>
    <w:rsid w:val="00D646D0"/>
    <w:rsid w:val="00D6492B"/>
    <w:rsid w:val="00D64AE4"/>
    <w:rsid w:val="00D65223"/>
    <w:rsid w:val="00D66719"/>
    <w:rsid w:val="00D66A7C"/>
    <w:rsid w:val="00D66B52"/>
    <w:rsid w:val="00D67128"/>
    <w:rsid w:val="00D67F4A"/>
    <w:rsid w:val="00D7028E"/>
    <w:rsid w:val="00D70EAA"/>
    <w:rsid w:val="00D70FAC"/>
    <w:rsid w:val="00D71409"/>
    <w:rsid w:val="00D71F09"/>
    <w:rsid w:val="00D7210E"/>
    <w:rsid w:val="00D726B0"/>
    <w:rsid w:val="00D72CA4"/>
    <w:rsid w:val="00D72D9C"/>
    <w:rsid w:val="00D72FDC"/>
    <w:rsid w:val="00D74861"/>
    <w:rsid w:val="00D75038"/>
    <w:rsid w:val="00D75488"/>
    <w:rsid w:val="00D75938"/>
    <w:rsid w:val="00D75B91"/>
    <w:rsid w:val="00D765AA"/>
    <w:rsid w:val="00D7719F"/>
    <w:rsid w:val="00D77B31"/>
    <w:rsid w:val="00D77C0F"/>
    <w:rsid w:val="00D77C69"/>
    <w:rsid w:val="00D805AE"/>
    <w:rsid w:val="00D8078D"/>
    <w:rsid w:val="00D80BFA"/>
    <w:rsid w:val="00D80C45"/>
    <w:rsid w:val="00D80E48"/>
    <w:rsid w:val="00D80E87"/>
    <w:rsid w:val="00D80FA0"/>
    <w:rsid w:val="00D80FBE"/>
    <w:rsid w:val="00D822FD"/>
    <w:rsid w:val="00D82B9C"/>
    <w:rsid w:val="00D830C0"/>
    <w:rsid w:val="00D84132"/>
    <w:rsid w:val="00D8494C"/>
    <w:rsid w:val="00D84998"/>
    <w:rsid w:val="00D85026"/>
    <w:rsid w:val="00D850B1"/>
    <w:rsid w:val="00D85895"/>
    <w:rsid w:val="00D85D9B"/>
    <w:rsid w:val="00D85E90"/>
    <w:rsid w:val="00D86365"/>
    <w:rsid w:val="00D863F5"/>
    <w:rsid w:val="00D86BC3"/>
    <w:rsid w:val="00D871D1"/>
    <w:rsid w:val="00D874FC"/>
    <w:rsid w:val="00D87CCC"/>
    <w:rsid w:val="00D9010C"/>
    <w:rsid w:val="00D904D8"/>
    <w:rsid w:val="00D905F1"/>
    <w:rsid w:val="00D90777"/>
    <w:rsid w:val="00D90992"/>
    <w:rsid w:val="00D90DA8"/>
    <w:rsid w:val="00D91141"/>
    <w:rsid w:val="00D91145"/>
    <w:rsid w:val="00D916CD"/>
    <w:rsid w:val="00D91A7F"/>
    <w:rsid w:val="00D922A0"/>
    <w:rsid w:val="00D924FE"/>
    <w:rsid w:val="00D92AE5"/>
    <w:rsid w:val="00D92D9A"/>
    <w:rsid w:val="00D931A8"/>
    <w:rsid w:val="00D931AB"/>
    <w:rsid w:val="00D93761"/>
    <w:rsid w:val="00D93B77"/>
    <w:rsid w:val="00D945E7"/>
    <w:rsid w:val="00D94CA6"/>
    <w:rsid w:val="00D956B0"/>
    <w:rsid w:val="00D95999"/>
    <w:rsid w:val="00D95EF7"/>
    <w:rsid w:val="00D96281"/>
    <w:rsid w:val="00D97173"/>
    <w:rsid w:val="00D97476"/>
    <w:rsid w:val="00D976DC"/>
    <w:rsid w:val="00D9781B"/>
    <w:rsid w:val="00D97955"/>
    <w:rsid w:val="00D97FF0"/>
    <w:rsid w:val="00DA0078"/>
    <w:rsid w:val="00DA1233"/>
    <w:rsid w:val="00DA14A9"/>
    <w:rsid w:val="00DA1F18"/>
    <w:rsid w:val="00DA21BD"/>
    <w:rsid w:val="00DA2695"/>
    <w:rsid w:val="00DA2B7B"/>
    <w:rsid w:val="00DA329F"/>
    <w:rsid w:val="00DA3B59"/>
    <w:rsid w:val="00DA425D"/>
    <w:rsid w:val="00DA4460"/>
    <w:rsid w:val="00DA46FF"/>
    <w:rsid w:val="00DA4947"/>
    <w:rsid w:val="00DA57BC"/>
    <w:rsid w:val="00DA61CE"/>
    <w:rsid w:val="00DA6285"/>
    <w:rsid w:val="00DA7425"/>
    <w:rsid w:val="00DA7591"/>
    <w:rsid w:val="00DA7A0A"/>
    <w:rsid w:val="00DA7A73"/>
    <w:rsid w:val="00DB19ED"/>
    <w:rsid w:val="00DB1A67"/>
    <w:rsid w:val="00DB1E0F"/>
    <w:rsid w:val="00DB219B"/>
    <w:rsid w:val="00DB241F"/>
    <w:rsid w:val="00DB29BA"/>
    <w:rsid w:val="00DB2B53"/>
    <w:rsid w:val="00DB2FF0"/>
    <w:rsid w:val="00DB36FE"/>
    <w:rsid w:val="00DB3D58"/>
    <w:rsid w:val="00DB3DE9"/>
    <w:rsid w:val="00DB4886"/>
    <w:rsid w:val="00DB49A7"/>
    <w:rsid w:val="00DB4BD7"/>
    <w:rsid w:val="00DB4C6F"/>
    <w:rsid w:val="00DB520D"/>
    <w:rsid w:val="00DB53AF"/>
    <w:rsid w:val="00DB5538"/>
    <w:rsid w:val="00DB5652"/>
    <w:rsid w:val="00DB5D53"/>
    <w:rsid w:val="00DB5F34"/>
    <w:rsid w:val="00DB6DBC"/>
    <w:rsid w:val="00DB70E4"/>
    <w:rsid w:val="00DB7599"/>
    <w:rsid w:val="00DB78F9"/>
    <w:rsid w:val="00DB7B58"/>
    <w:rsid w:val="00DC0936"/>
    <w:rsid w:val="00DC0D67"/>
    <w:rsid w:val="00DC11D1"/>
    <w:rsid w:val="00DC1E8E"/>
    <w:rsid w:val="00DC21DF"/>
    <w:rsid w:val="00DC23BC"/>
    <w:rsid w:val="00DC2428"/>
    <w:rsid w:val="00DC2491"/>
    <w:rsid w:val="00DC2563"/>
    <w:rsid w:val="00DC2879"/>
    <w:rsid w:val="00DC30F9"/>
    <w:rsid w:val="00DC36FE"/>
    <w:rsid w:val="00DC3C46"/>
    <w:rsid w:val="00DC41CA"/>
    <w:rsid w:val="00DC429D"/>
    <w:rsid w:val="00DC49EC"/>
    <w:rsid w:val="00DC514E"/>
    <w:rsid w:val="00DC5442"/>
    <w:rsid w:val="00DC6B85"/>
    <w:rsid w:val="00DC6CC8"/>
    <w:rsid w:val="00DC756C"/>
    <w:rsid w:val="00DC7D3F"/>
    <w:rsid w:val="00DD029A"/>
    <w:rsid w:val="00DD0311"/>
    <w:rsid w:val="00DD0357"/>
    <w:rsid w:val="00DD045F"/>
    <w:rsid w:val="00DD06FF"/>
    <w:rsid w:val="00DD13A8"/>
    <w:rsid w:val="00DD1875"/>
    <w:rsid w:val="00DD1EB2"/>
    <w:rsid w:val="00DD1FA4"/>
    <w:rsid w:val="00DD230E"/>
    <w:rsid w:val="00DD2ED8"/>
    <w:rsid w:val="00DD368D"/>
    <w:rsid w:val="00DD3E77"/>
    <w:rsid w:val="00DD3ED1"/>
    <w:rsid w:val="00DD4046"/>
    <w:rsid w:val="00DD4185"/>
    <w:rsid w:val="00DD48D5"/>
    <w:rsid w:val="00DD4D00"/>
    <w:rsid w:val="00DD60A2"/>
    <w:rsid w:val="00DD669D"/>
    <w:rsid w:val="00DD66B9"/>
    <w:rsid w:val="00DD7A6A"/>
    <w:rsid w:val="00DE0217"/>
    <w:rsid w:val="00DE032F"/>
    <w:rsid w:val="00DE04DB"/>
    <w:rsid w:val="00DE0660"/>
    <w:rsid w:val="00DE0950"/>
    <w:rsid w:val="00DE0F63"/>
    <w:rsid w:val="00DE139F"/>
    <w:rsid w:val="00DE1975"/>
    <w:rsid w:val="00DE1FC1"/>
    <w:rsid w:val="00DE2058"/>
    <w:rsid w:val="00DE3903"/>
    <w:rsid w:val="00DE3940"/>
    <w:rsid w:val="00DE3F64"/>
    <w:rsid w:val="00DE4C1D"/>
    <w:rsid w:val="00DE4CB7"/>
    <w:rsid w:val="00DE5959"/>
    <w:rsid w:val="00DE5CEC"/>
    <w:rsid w:val="00DE5D52"/>
    <w:rsid w:val="00DE65D3"/>
    <w:rsid w:val="00DE68E9"/>
    <w:rsid w:val="00DE69BC"/>
    <w:rsid w:val="00DE6C6D"/>
    <w:rsid w:val="00DE724A"/>
    <w:rsid w:val="00DE728E"/>
    <w:rsid w:val="00DE735D"/>
    <w:rsid w:val="00DE7CA0"/>
    <w:rsid w:val="00DE7D79"/>
    <w:rsid w:val="00DF01D8"/>
    <w:rsid w:val="00DF0B85"/>
    <w:rsid w:val="00DF10F0"/>
    <w:rsid w:val="00DF1176"/>
    <w:rsid w:val="00DF19EB"/>
    <w:rsid w:val="00DF1B10"/>
    <w:rsid w:val="00DF1D8B"/>
    <w:rsid w:val="00DF23C7"/>
    <w:rsid w:val="00DF2F24"/>
    <w:rsid w:val="00DF36C0"/>
    <w:rsid w:val="00DF43B7"/>
    <w:rsid w:val="00DF4BAD"/>
    <w:rsid w:val="00DF58CF"/>
    <w:rsid w:val="00DF5C9F"/>
    <w:rsid w:val="00DF6087"/>
    <w:rsid w:val="00DF60C8"/>
    <w:rsid w:val="00DF652B"/>
    <w:rsid w:val="00DF6539"/>
    <w:rsid w:val="00DF6B52"/>
    <w:rsid w:val="00DF6F33"/>
    <w:rsid w:val="00E0012B"/>
    <w:rsid w:val="00E00256"/>
    <w:rsid w:val="00E00E24"/>
    <w:rsid w:val="00E012CD"/>
    <w:rsid w:val="00E01A16"/>
    <w:rsid w:val="00E01A51"/>
    <w:rsid w:val="00E01B7C"/>
    <w:rsid w:val="00E0253C"/>
    <w:rsid w:val="00E02A42"/>
    <w:rsid w:val="00E02B03"/>
    <w:rsid w:val="00E03336"/>
    <w:rsid w:val="00E0352F"/>
    <w:rsid w:val="00E03558"/>
    <w:rsid w:val="00E03B72"/>
    <w:rsid w:val="00E03F9F"/>
    <w:rsid w:val="00E047B2"/>
    <w:rsid w:val="00E04906"/>
    <w:rsid w:val="00E04A75"/>
    <w:rsid w:val="00E064E2"/>
    <w:rsid w:val="00E064FF"/>
    <w:rsid w:val="00E06516"/>
    <w:rsid w:val="00E06610"/>
    <w:rsid w:val="00E07340"/>
    <w:rsid w:val="00E075F9"/>
    <w:rsid w:val="00E07A94"/>
    <w:rsid w:val="00E07ABC"/>
    <w:rsid w:val="00E10091"/>
    <w:rsid w:val="00E10E72"/>
    <w:rsid w:val="00E11C64"/>
    <w:rsid w:val="00E11E4C"/>
    <w:rsid w:val="00E12366"/>
    <w:rsid w:val="00E125AA"/>
    <w:rsid w:val="00E12FAE"/>
    <w:rsid w:val="00E1402F"/>
    <w:rsid w:val="00E14D42"/>
    <w:rsid w:val="00E15D6C"/>
    <w:rsid w:val="00E16079"/>
    <w:rsid w:val="00E16176"/>
    <w:rsid w:val="00E1643F"/>
    <w:rsid w:val="00E17579"/>
    <w:rsid w:val="00E17864"/>
    <w:rsid w:val="00E179D2"/>
    <w:rsid w:val="00E17C76"/>
    <w:rsid w:val="00E209FD"/>
    <w:rsid w:val="00E20D97"/>
    <w:rsid w:val="00E21933"/>
    <w:rsid w:val="00E2214A"/>
    <w:rsid w:val="00E225B9"/>
    <w:rsid w:val="00E22E61"/>
    <w:rsid w:val="00E230FB"/>
    <w:rsid w:val="00E235CC"/>
    <w:rsid w:val="00E23AFA"/>
    <w:rsid w:val="00E24073"/>
    <w:rsid w:val="00E24327"/>
    <w:rsid w:val="00E24B83"/>
    <w:rsid w:val="00E24DAE"/>
    <w:rsid w:val="00E24FB9"/>
    <w:rsid w:val="00E25C9F"/>
    <w:rsid w:val="00E26020"/>
    <w:rsid w:val="00E260D4"/>
    <w:rsid w:val="00E2727F"/>
    <w:rsid w:val="00E27EF4"/>
    <w:rsid w:val="00E27FEE"/>
    <w:rsid w:val="00E30066"/>
    <w:rsid w:val="00E301D2"/>
    <w:rsid w:val="00E30201"/>
    <w:rsid w:val="00E3133C"/>
    <w:rsid w:val="00E3146F"/>
    <w:rsid w:val="00E31607"/>
    <w:rsid w:val="00E316EE"/>
    <w:rsid w:val="00E317EF"/>
    <w:rsid w:val="00E31AC6"/>
    <w:rsid w:val="00E32C7F"/>
    <w:rsid w:val="00E32DE2"/>
    <w:rsid w:val="00E33189"/>
    <w:rsid w:val="00E33D70"/>
    <w:rsid w:val="00E33E3B"/>
    <w:rsid w:val="00E33F18"/>
    <w:rsid w:val="00E33F46"/>
    <w:rsid w:val="00E34041"/>
    <w:rsid w:val="00E34505"/>
    <w:rsid w:val="00E34EDF"/>
    <w:rsid w:val="00E35720"/>
    <w:rsid w:val="00E35969"/>
    <w:rsid w:val="00E37432"/>
    <w:rsid w:val="00E37FA9"/>
    <w:rsid w:val="00E37FB7"/>
    <w:rsid w:val="00E40331"/>
    <w:rsid w:val="00E41006"/>
    <w:rsid w:val="00E41119"/>
    <w:rsid w:val="00E414A3"/>
    <w:rsid w:val="00E4368F"/>
    <w:rsid w:val="00E43B0E"/>
    <w:rsid w:val="00E43B43"/>
    <w:rsid w:val="00E43BEA"/>
    <w:rsid w:val="00E43C45"/>
    <w:rsid w:val="00E4411C"/>
    <w:rsid w:val="00E444C5"/>
    <w:rsid w:val="00E448A4"/>
    <w:rsid w:val="00E44BFA"/>
    <w:rsid w:val="00E44EF1"/>
    <w:rsid w:val="00E45036"/>
    <w:rsid w:val="00E45498"/>
    <w:rsid w:val="00E454A6"/>
    <w:rsid w:val="00E45953"/>
    <w:rsid w:val="00E46BD8"/>
    <w:rsid w:val="00E476DD"/>
    <w:rsid w:val="00E477CC"/>
    <w:rsid w:val="00E47C97"/>
    <w:rsid w:val="00E47DBA"/>
    <w:rsid w:val="00E501A2"/>
    <w:rsid w:val="00E5031B"/>
    <w:rsid w:val="00E5059A"/>
    <w:rsid w:val="00E516FB"/>
    <w:rsid w:val="00E5171F"/>
    <w:rsid w:val="00E51A16"/>
    <w:rsid w:val="00E51FC4"/>
    <w:rsid w:val="00E520A8"/>
    <w:rsid w:val="00E52404"/>
    <w:rsid w:val="00E528C7"/>
    <w:rsid w:val="00E52FF7"/>
    <w:rsid w:val="00E5382E"/>
    <w:rsid w:val="00E546EE"/>
    <w:rsid w:val="00E547D3"/>
    <w:rsid w:val="00E55971"/>
    <w:rsid w:val="00E56202"/>
    <w:rsid w:val="00E56C27"/>
    <w:rsid w:val="00E56C85"/>
    <w:rsid w:val="00E56D46"/>
    <w:rsid w:val="00E60500"/>
    <w:rsid w:val="00E60AD0"/>
    <w:rsid w:val="00E60C1E"/>
    <w:rsid w:val="00E60CB0"/>
    <w:rsid w:val="00E61232"/>
    <w:rsid w:val="00E612D8"/>
    <w:rsid w:val="00E61559"/>
    <w:rsid w:val="00E61923"/>
    <w:rsid w:val="00E6197B"/>
    <w:rsid w:val="00E62B21"/>
    <w:rsid w:val="00E63100"/>
    <w:rsid w:val="00E6372E"/>
    <w:rsid w:val="00E63AED"/>
    <w:rsid w:val="00E63BE3"/>
    <w:rsid w:val="00E63F4D"/>
    <w:rsid w:val="00E6434C"/>
    <w:rsid w:val="00E65BC1"/>
    <w:rsid w:val="00E65FB7"/>
    <w:rsid w:val="00E66DA5"/>
    <w:rsid w:val="00E6796A"/>
    <w:rsid w:val="00E70D29"/>
    <w:rsid w:val="00E70FBA"/>
    <w:rsid w:val="00E71F12"/>
    <w:rsid w:val="00E722BA"/>
    <w:rsid w:val="00E727F6"/>
    <w:rsid w:val="00E72A4C"/>
    <w:rsid w:val="00E72C7B"/>
    <w:rsid w:val="00E7332E"/>
    <w:rsid w:val="00E73773"/>
    <w:rsid w:val="00E737F8"/>
    <w:rsid w:val="00E73A11"/>
    <w:rsid w:val="00E7406B"/>
    <w:rsid w:val="00E74170"/>
    <w:rsid w:val="00E74268"/>
    <w:rsid w:val="00E74344"/>
    <w:rsid w:val="00E7450C"/>
    <w:rsid w:val="00E747CF"/>
    <w:rsid w:val="00E75010"/>
    <w:rsid w:val="00E75DFC"/>
    <w:rsid w:val="00E76F35"/>
    <w:rsid w:val="00E774EB"/>
    <w:rsid w:val="00E77F5A"/>
    <w:rsid w:val="00E80312"/>
    <w:rsid w:val="00E805E9"/>
    <w:rsid w:val="00E80920"/>
    <w:rsid w:val="00E80B3A"/>
    <w:rsid w:val="00E80C5F"/>
    <w:rsid w:val="00E811AC"/>
    <w:rsid w:val="00E81682"/>
    <w:rsid w:val="00E81AF8"/>
    <w:rsid w:val="00E824F1"/>
    <w:rsid w:val="00E832E0"/>
    <w:rsid w:val="00E84B1A"/>
    <w:rsid w:val="00E8523C"/>
    <w:rsid w:val="00E85418"/>
    <w:rsid w:val="00E85429"/>
    <w:rsid w:val="00E867D0"/>
    <w:rsid w:val="00E86C86"/>
    <w:rsid w:val="00E87E6B"/>
    <w:rsid w:val="00E90457"/>
    <w:rsid w:val="00E909B8"/>
    <w:rsid w:val="00E911AC"/>
    <w:rsid w:val="00E91788"/>
    <w:rsid w:val="00E91A9A"/>
    <w:rsid w:val="00E9201E"/>
    <w:rsid w:val="00E92F7C"/>
    <w:rsid w:val="00E92FC3"/>
    <w:rsid w:val="00E9364A"/>
    <w:rsid w:val="00E936B0"/>
    <w:rsid w:val="00E936ED"/>
    <w:rsid w:val="00E957C6"/>
    <w:rsid w:val="00E9590E"/>
    <w:rsid w:val="00E95966"/>
    <w:rsid w:val="00E95C66"/>
    <w:rsid w:val="00E96565"/>
    <w:rsid w:val="00E96DA3"/>
    <w:rsid w:val="00E9703F"/>
    <w:rsid w:val="00E972A0"/>
    <w:rsid w:val="00E9760C"/>
    <w:rsid w:val="00E978A3"/>
    <w:rsid w:val="00E97A8F"/>
    <w:rsid w:val="00E97E84"/>
    <w:rsid w:val="00EA08A3"/>
    <w:rsid w:val="00EA0D57"/>
    <w:rsid w:val="00EA1C57"/>
    <w:rsid w:val="00EA3322"/>
    <w:rsid w:val="00EA35AF"/>
    <w:rsid w:val="00EA37DA"/>
    <w:rsid w:val="00EA3EBD"/>
    <w:rsid w:val="00EA475D"/>
    <w:rsid w:val="00EA4C1B"/>
    <w:rsid w:val="00EA4FB1"/>
    <w:rsid w:val="00EA502B"/>
    <w:rsid w:val="00EA58DD"/>
    <w:rsid w:val="00EA5B2B"/>
    <w:rsid w:val="00EA676D"/>
    <w:rsid w:val="00EA73FA"/>
    <w:rsid w:val="00EA7C12"/>
    <w:rsid w:val="00EB005B"/>
    <w:rsid w:val="00EB045F"/>
    <w:rsid w:val="00EB04D3"/>
    <w:rsid w:val="00EB0C97"/>
    <w:rsid w:val="00EB0CD6"/>
    <w:rsid w:val="00EB1737"/>
    <w:rsid w:val="00EB1943"/>
    <w:rsid w:val="00EB1DBF"/>
    <w:rsid w:val="00EB20D0"/>
    <w:rsid w:val="00EB20EE"/>
    <w:rsid w:val="00EB20F3"/>
    <w:rsid w:val="00EB221F"/>
    <w:rsid w:val="00EB25F6"/>
    <w:rsid w:val="00EB2972"/>
    <w:rsid w:val="00EB35BD"/>
    <w:rsid w:val="00EB3DED"/>
    <w:rsid w:val="00EB4344"/>
    <w:rsid w:val="00EB4579"/>
    <w:rsid w:val="00EB47F1"/>
    <w:rsid w:val="00EB52D7"/>
    <w:rsid w:val="00EB5E21"/>
    <w:rsid w:val="00EB69DE"/>
    <w:rsid w:val="00EB6F02"/>
    <w:rsid w:val="00EB71E9"/>
    <w:rsid w:val="00EB7791"/>
    <w:rsid w:val="00EB7E66"/>
    <w:rsid w:val="00EC065F"/>
    <w:rsid w:val="00EC1BF3"/>
    <w:rsid w:val="00EC1CF8"/>
    <w:rsid w:val="00EC24BF"/>
    <w:rsid w:val="00EC27BF"/>
    <w:rsid w:val="00EC2992"/>
    <w:rsid w:val="00EC303E"/>
    <w:rsid w:val="00EC3A59"/>
    <w:rsid w:val="00EC3CC3"/>
    <w:rsid w:val="00EC46B4"/>
    <w:rsid w:val="00EC4899"/>
    <w:rsid w:val="00EC4D5D"/>
    <w:rsid w:val="00EC4EFE"/>
    <w:rsid w:val="00EC50AF"/>
    <w:rsid w:val="00EC62C0"/>
    <w:rsid w:val="00EC64F7"/>
    <w:rsid w:val="00EC699B"/>
    <w:rsid w:val="00EC6E69"/>
    <w:rsid w:val="00ED0258"/>
    <w:rsid w:val="00ED0654"/>
    <w:rsid w:val="00ED0980"/>
    <w:rsid w:val="00ED0997"/>
    <w:rsid w:val="00ED0AA0"/>
    <w:rsid w:val="00ED0EF6"/>
    <w:rsid w:val="00ED29C3"/>
    <w:rsid w:val="00ED2D12"/>
    <w:rsid w:val="00ED3265"/>
    <w:rsid w:val="00ED3588"/>
    <w:rsid w:val="00ED35D9"/>
    <w:rsid w:val="00ED3D74"/>
    <w:rsid w:val="00ED3DF2"/>
    <w:rsid w:val="00ED4BD4"/>
    <w:rsid w:val="00ED4E8D"/>
    <w:rsid w:val="00ED5056"/>
    <w:rsid w:val="00ED540B"/>
    <w:rsid w:val="00ED5CD3"/>
    <w:rsid w:val="00ED5F23"/>
    <w:rsid w:val="00ED6426"/>
    <w:rsid w:val="00ED6D3D"/>
    <w:rsid w:val="00ED7120"/>
    <w:rsid w:val="00ED737B"/>
    <w:rsid w:val="00ED74C4"/>
    <w:rsid w:val="00EE01E0"/>
    <w:rsid w:val="00EE116F"/>
    <w:rsid w:val="00EE143E"/>
    <w:rsid w:val="00EE1971"/>
    <w:rsid w:val="00EE1FFA"/>
    <w:rsid w:val="00EE219D"/>
    <w:rsid w:val="00EE23F9"/>
    <w:rsid w:val="00EE318C"/>
    <w:rsid w:val="00EE3459"/>
    <w:rsid w:val="00EE3716"/>
    <w:rsid w:val="00EE3763"/>
    <w:rsid w:val="00EE48B0"/>
    <w:rsid w:val="00EE4A99"/>
    <w:rsid w:val="00EE4B1A"/>
    <w:rsid w:val="00EE4E58"/>
    <w:rsid w:val="00EE4F8E"/>
    <w:rsid w:val="00EE50D7"/>
    <w:rsid w:val="00EE554B"/>
    <w:rsid w:val="00EE6C51"/>
    <w:rsid w:val="00EE704E"/>
    <w:rsid w:val="00EE7707"/>
    <w:rsid w:val="00EE7A1D"/>
    <w:rsid w:val="00EE7A3A"/>
    <w:rsid w:val="00EE7A86"/>
    <w:rsid w:val="00EE7C4C"/>
    <w:rsid w:val="00EF0221"/>
    <w:rsid w:val="00EF08F8"/>
    <w:rsid w:val="00EF0927"/>
    <w:rsid w:val="00EF0C86"/>
    <w:rsid w:val="00EF10B8"/>
    <w:rsid w:val="00EF195C"/>
    <w:rsid w:val="00EF1C9D"/>
    <w:rsid w:val="00EF288B"/>
    <w:rsid w:val="00EF2A11"/>
    <w:rsid w:val="00EF3019"/>
    <w:rsid w:val="00EF3605"/>
    <w:rsid w:val="00EF3EA0"/>
    <w:rsid w:val="00EF4081"/>
    <w:rsid w:val="00EF40FC"/>
    <w:rsid w:val="00EF4398"/>
    <w:rsid w:val="00EF44AA"/>
    <w:rsid w:val="00EF4C16"/>
    <w:rsid w:val="00EF4CB6"/>
    <w:rsid w:val="00EF5457"/>
    <w:rsid w:val="00EF5884"/>
    <w:rsid w:val="00EF596D"/>
    <w:rsid w:val="00EF64F8"/>
    <w:rsid w:val="00EF6F6E"/>
    <w:rsid w:val="00EF70BF"/>
    <w:rsid w:val="00EF70CA"/>
    <w:rsid w:val="00EF7378"/>
    <w:rsid w:val="00EF79FC"/>
    <w:rsid w:val="00EF7C71"/>
    <w:rsid w:val="00F00033"/>
    <w:rsid w:val="00F001A2"/>
    <w:rsid w:val="00F00222"/>
    <w:rsid w:val="00F0037E"/>
    <w:rsid w:val="00F005F9"/>
    <w:rsid w:val="00F00B8B"/>
    <w:rsid w:val="00F00D9D"/>
    <w:rsid w:val="00F00F40"/>
    <w:rsid w:val="00F0125E"/>
    <w:rsid w:val="00F01648"/>
    <w:rsid w:val="00F01B02"/>
    <w:rsid w:val="00F01F10"/>
    <w:rsid w:val="00F0242A"/>
    <w:rsid w:val="00F02893"/>
    <w:rsid w:val="00F03900"/>
    <w:rsid w:val="00F04156"/>
    <w:rsid w:val="00F04C18"/>
    <w:rsid w:val="00F0511A"/>
    <w:rsid w:val="00F05A2E"/>
    <w:rsid w:val="00F065B1"/>
    <w:rsid w:val="00F0662F"/>
    <w:rsid w:val="00F0723B"/>
    <w:rsid w:val="00F07BAF"/>
    <w:rsid w:val="00F1024E"/>
    <w:rsid w:val="00F1026B"/>
    <w:rsid w:val="00F11EFB"/>
    <w:rsid w:val="00F11F0E"/>
    <w:rsid w:val="00F12156"/>
    <w:rsid w:val="00F12690"/>
    <w:rsid w:val="00F12B87"/>
    <w:rsid w:val="00F139FF"/>
    <w:rsid w:val="00F14717"/>
    <w:rsid w:val="00F147B3"/>
    <w:rsid w:val="00F14F37"/>
    <w:rsid w:val="00F15113"/>
    <w:rsid w:val="00F156F9"/>
    <w:rsid w:val="00F15776"/>
    <w:rsid w:val="00F15A7A"/>
    <w:rsid w:val="00F15CF1"/>
    <w:rsid w:val="00F169F5"/>
    <w:rsid w:val="00F16C49"/>
    <w:rsid w:val="00F1749E"/>
    <w:rsid w:val="00F174CA"/>
    <w:rsid w:val="00F17510"/>
    <w:rsid w:val="00F20C38"/>
    <w:rsid w:val="00F210FD"/>
    <w:rsid w:val="00F21E65"/>
    <w:rsid w:val="00F21E6F"/>
    <w:rsid w:val="00F21E7A"/>
    <w:rsid w:val="00F23414"/>
    <w:rsid w:val="00F2391B"/>
    <w:rsid w:val="00F24D2D"/>
    <w:rsid w:val="00F2571D"/>
    <w:rsid w:val="00F25F52"/>
    <w:rsid w:val="00F264E0"/>
    <w:rsid w:val="00F26720"/>
    <w:rsid w:val="00F26C84"/>
    <w:rsid w:val="00F277B8"/>
    <w:rsid w:val="00F302BA"/>
    <w:rsid w:val="00F30437"/>
    <w:rsid w:val="00F30CCE"/>
    <w:rsid w:val="00F30E81"/>
    <w:rsid w:val="00F30F75"/>
    <w:rsid w:val="00F311DC"/>
    <w:rsid w:val="00F3254A"/>
    <w:rsid w:val="00F32E71"/>
    <w:rsid w:val="00F32E9A"/>
    <w:rsid w:val="00F33432"/>
    <w:rsid w:val="00F33444"/>
    <w:rsid w:val="00F33605"/>
    <w:rsid w:val="00F337DB"/>
    <w:rsid w:val="00F33DF1"/>
    <w:rsid w:val="00F33FA9"/>
    <w:rsid w:val="00F3421D"/>
    <w:rsid w:val="00F34AB3"/>
    <w:rsid w:val="00F34DDC"/>
    <w:rsid w:val="00F361C7"/>
    <w:rsid w:val="00F36BFF"/>
    <w:rsid w:val="00F36CEE"/>
    <w:rsid w:val="00F374BB"/>
    <w:rsid w:val="00F37558"/>
    <w:rsid w:val="00F37794"/>
    <w:rsid w:val="00F3790C"/>
    <w:rsid w:val="00F37BA7"/>
    <w:rsid w:val="00F37BB7"/>
    <w:rsid w:val="00F37C18"/>
    <w:rsid w:val="00F40859"/>
    <w:rsid w:val="00F4221E"/>
    <w:rsid w:val="00F426AE"/>
    <w:rsid w:val="00F4334C"/>
    <w:rsid w:val="00F4384B"/>
    <w:rsid w:val="00F43A9E"/>
    <w:rsid w:val="00F43BBD"/>
    <w:rsid w:val="00F43F55"/>
    <w:rsid w:val="00F4442C"/>
    <w:rsid w:val="00F44488"/>
    <w:rsid w:val="00F44ABB"/>
    <w:rsid w:val="00F450C8"/>
    <w:rsid w:val="00F452CB"/>
    <w:rsid w:val="00F46630"/>
    <w:rsid w:val="00F47BBD"/>
    <w:rsid w:val="00F503DB"/>
    <w:rsid w:val="00F503E5"/>
    <w:rsid w:val="00F5042F"/>
    <w:rsid w:val="00F50BED"/>
    <w:rsid w:val="00F50EBE"/>
    <w:rsid w:val="00F5149C"/>
    <w:rsid w:val="00F514DD"/>
    <w:rsid w:val="00F5190E"/>
    <w:rsid w:val="00F51DD1"/>
    <w:rsid w:val="00F520EE"/>
    <w:rsid w:val="00F5257C"/>
    <w:rsid w:val="00F5282B"/>
    <w:rsid w:val="00F52B51"/>
    <w:rsid w:val="00F53B7C"/>
    <w:rsid w:val="00F54055"/>
    <w:rsid w:val="00F5423D"/>
    <w:rsid w:val="00F555EC"/>
    <w:rsid w:val="00F55A81"/>
    <w:rsid w:val="00F55B95"/>
    <w:rsid w:val="00F55CE1"/>
    <w:rsid w:val="00F55D38"/>
    <w:rsid w:val="00F561F9"/>
    <w:rsid w:val="00F562CE"/>
    <w:rsid w:val="00F56A44"/>
    <w:rsid w:val="00F57221"/>
    <w:rsid w:val="00F57845"/>
    <w:rsid w:val="00F60534"/>
    <w:rsid w:val="00F605D0"/>
    <w:rsid w:val="00F61D7E"/>
    <w:rsid w:val="00F620CF"/>
    <w:rsid w:val="00F62145"/>
    <w:rsid w:val="00F62917"/>
    <w:rsid w:val="00F63799"/>
    <w:rsid w:val="00F6403C"/>
    <w:rsid w:val="00F650BB"/>
    <w:rsid w:val="00F65566"/>
    <w:rsid w:val="00F65625"/>
    <w:rsid w:val="00F6599D"/>
    <w:rsid w:val="00F6619D"/>
    <w:rsid w:val="00F6635D"/>
    <w:rsid w:val="00F6643A"/>
    <w:rsid w:val="00F6686F"/>
    <w:rsid w:val="00F66A7B"/>
    <w:rsid w:val="00F66D57"/>
    <w:rsid w:val="00F67750"/>
    <w:rsid w:val="00F7006F"/>
    <w:rsid w:val="00F70332"/>
    <w:rsid w:val="00F70390"/>
    <w:rsid w:val="00F703EA"/>
    <w:rsid w:val="00F709B7"/>
    <w:rsid w:val="00F712B9"/>
    <w:rsid w:val="00F71707"/>
    <w:rsid w:val="00F718CE"/>
    <w:rsid w:val="00F71FB8"/>
    <w:rsid w:val="00F726FE"/>
    <w:rsid w:val="00F72743"/>
    <w:rsid w:val="00F72B35"/>
    <w:rsid w:val="00F72D7C"/>
    <w:rsid w:val="00F73688"/>
    <w:rsid w:val="00F7368D"/>
    <w:rsid w:val="00F739A2"/>
    <w:rsid w:val="00F740F8"/>
    <w:rsid w:val="00F74219"/>
    <w:rsid w:val="00F75108"/>
    <w:rsid w:val="00F75279"/>
    <w:rsid w:val="00F75882"/>
    <w:rsid w:val="00F75B1A"/>
    <w:rsid w:val="00F75C26"/>
    <w:rsid w:val="00F7617E"/>
    <w:rsid w:val="00F76330"/>
    <w:rsid w:val="00F77BC7"/>
    <w:rsid w:val="00F77E96"/>
    <w:rsid w:val="00F803B1"/>
    <w:rsid w:val="00F807C2"/>
    <w:rsid w:val="00F8116A"/>
    <w:rsid w:val="00F81C5E"/>
    <w:rsid w:val="00F82386"/>
    <w:rsid w:val="00F82915"/>
    <w:rsid w:val="00F82AC5"/>
    <w:rsid w:val="00F8337E"/>
    <w:rsid w:val="00F837A1"/>
    <w:rsid w:val="00F83BCF"/>
    <w:rsid w:val="00F84235"/>
    <w:rsid w:val="00F85026"/>
    <w:rsid w:val="00F851F9"/>
    <w:rsid w:val="00F85333"/>
    <w:rsid w:val="00F85352"/>
    <w:rsid w:val="00F85A28"/>
    <w:rsid w:val="00F85B6D"/>
    <w:rsid w:val="00F86A35"/>
    <w:rsid w:val="00F8721F"/>
    <w:rsid w:val="00F8799E"/>
    <w:rsid w:val="00F906BF"/>
    <w:rsid w:val="00F91244"/>
    <w:rsid w:val="00F9124E"/>
    <w:rsid w:val="00F91524"/>
    <w:rsid w:val="00F915D6"/>
    <w:rsid w:val="00F921F7"/>
    <w:rsid w:val="00F92617"/>
    <w:rsid w:val="00F92629"/>
    <w:rsid w:val="00F9344D"/>
    <w:rsid w:val="00F935CF"/>
    <w:rsid w:val="00F95BB9"/>
    <w:rsid w:val="00F960DA"/>
    <w:rsid w:val="00F9611B"/>
    <w:rsid w:val="00F9637E"/>
    <w:rsid w:val="00F96BA5"/>
    <w:rsid w:val="00F97DEA"/>
    <w:rsid w:val="00FA009A"/>
    <w:rsid w:val="00FA02B1"/>
    <w:rsid w:val="00FA03D4"/>
    <w:rsid w:val="00FA0584"/>
    <w:rsid w:val="00FA0A60"/>
    <w:rsid w:val="00FA1084"/>
    <w:rsid w:val="00FA1AF6"/>
    <w:rsid w:val="00FA1D09"/>
    <w:rsid w:val="00FA1F26"/>
    <w:rsid w:val="00FA211E"/>
    <w:rsid w:val="00FA3B44"/>
    <w:rsid w:val="00FA4A96"/>
    <w:rsid w:val="00FA4D48"/>
    <w:rsid w:val="00FA54F4"/>
    <w:rsid w:val="00FA55D5"/>
    <w:rsid w:val="00FA58E9"/>
    <w:rsid w:val="00FA5AE6"/>
    <w:rsid w:val="00FA5B5F"/>
    <w:rsid w:val="00FA5EDE"/>
    <w:rsid w:val="00FA65E9"/>
    <w:rsid w:val="00FA681F"/>
    <w:rsid w:val="00FA6A22"/>
    <w:rsid w:val="00FA6B14"/>
    <w:rsid w:val="00FA6B32"/>
    <w:rsid w:val="00FA702E"/>
    <w:rsid w:val="00FA75BB"/>
    <w:rsid w:val="00FA7DA1"/>
    <w:rsid w:val="00FA7DB0"/>
    <w:rsid w:val="00FB10E2"/>
    <w:rsid w:val="00FB15C4"/>
    <w:rsid w:val="00FB1734"/>
    <w:rsid w:val="00FB20D4"/>
    <w:rsid w:val="00FB219D"/>
    <w:rsid w:val="00FB2D07"/>
    <w:rsid w:val="00FB2DF1"/>
    <w:rsid w:val="00FB4617"/>
    <w:rsid w:val="00FB5384"/>
    <w:rsid w:val="00FB55A7"/>
    <w:rsid w:val="00FB55B6"/>
    <w:rsid w:val="00FB5819"/>
    <w:rsid w:val="00FB5EE8"/>
    <w:rsid w:val="00FB60A3"/>
    <w:rsid w:val="00FB6AB5"/>
    <w:rsid w:val="00FB6DC9"/>
    <w:rsid w:val="00FB6DF0"/>
    <w:rsid w:val="00FB7831"/>
    <w:rsid w:val="00FB7AB2"/>
    <w:rsid w:val="00FC15B6"/>
    <w:rsid w:val="00FC1818"/>
    <w:rsid w:val="00FC1F4B"/>
    <w:rsid w:val="00FC224C"/>
    <w:rsid w:val="00FC23CE"/>
    <w:rsid w:val="00FC2604"/>
    <w:rsid w:val="00FC3A66"/>
    <w:rsid w:val="00FC419F"/>
    <w:rsid w:val="00FC4C0B"/>
    <w:rsid w:val="00FC52F4"/>
    <w:rsid w:val="00FC590C"/>
    <w:rsid w:val="00FC5AA2"/>
    <w:rsid w:val="00FC5B2C"/>
    <w:rsid w:val="00FC5F06"/>
    <w:rsid w:val="00FC6514"/>
    <w:rsid w:val="00FC6A87"/>
    <w:rsid w:val="00FC7348"/>
    <w:rsid w:val="00FC795E"/>
    <w:rsid w:val="00FC7DC6"/>
    <w:rsid w:val="00FD050D"/>
    <w:rsid w:val="00FD08B4"/>
    <w:rsid w:val="00FD090D"/>
    <w:rsid w:val="00FD0A81"/>
    <w:rsid w:val="00FD1BAA"/>
    <w:rsid w:val="00FD252C"/>
    <w:rsid w:val="00FD2AD1"/>
    <w:rsid w:val="00FD2D3F"/>
    <w:rsid w:val="00FD2E10"/>
    <w:rsid w:val="00FD30B7"/>
    <w:rsid w:val="00FD37B4"/>
    <w:rsid w:val="00FD3B17"/>
    <w:rsid w:val="00FD40DE"/>
    <w:rsid w:val="00FD46E1"/>
    <w:rsid w:val="00FD4BB5"/>
    <w:rsid w:val="00FD4C09"/>
    <w:rsid w:val="00FD5981"/>
    <w:rsid w:val="00FD6288"/>
    <w:rsid w:val="00FD6552"/>
    <w:rsid w:val="00FD6554"/>
    <w:rsid w:val="00FD6C07"/>
    <w:rsid w:val="00FD7125"/>
    <w:rsid w:val="00FD7B57"/>
    <w:rsid w:val="00FE063F"/>
    <w:rsid w:val="00FE10D3"/>
    <w:rsid w:val="00FE177E"/>
    <w:rsid w:val="00FE1B19"/>
    <w:rsid w:val="00FE1B26"/>
    <w:rsid w:val="00FE2161"/>
    <w:rsid w:val="00FE2433"/>
    <w:rsid w:val="00FE26AB"/>
    <w:rsid w:val="00FE26CC"/>
    <w:rsid w:val="00FE2A3F"/>
    <w:rsid w:val="00FE2CB0"/>
    <w:rsid w:val="00FE3387"/>
    <w:rsid w:val="00FE3C0C"/>
    <w:rsid w:val="00FE41DD"/>
    <w:rsid w:val="00FE4613"/>
    <w:rsid w:val="00FE4A73"/>
    <w:rsid w:val="00FE5069"/>
    <w:rsid w:val="00FE5588"/>
    <w:rsid w:val="00FE59FD"/>
    <w:rsid w:val="00FE619F"/>
    <w:rsid w:val="00FE6D7C"/>
    <w:rsid w:val="00FE6F5E"/>
    <w:rsid w:val="00FE739C"/>
    <w:rsid w:val="00FE7D0F"/>
    <w:rsid w:val="00FF00AF"/>
    <w:rsid w:val="00FF0614"/>
    <w:rsid w:val="00FF0667"/>
    <w:rsid w:val="00FF1507"/>
    <w:rsid w:val="00FF16B2"/>
    <w:rsid w:val="00FF1815"/>
    <w:rsid w:val="00FF1D96"/>
    <w:rsid w:val="00FF313F"/>
    <w:rsid w:val="00FF3291"/>
    <w:rsid w:val="00FF366A"/>
    <w:rsid w:val="00FF432C"/>
    <w:rsid w:val="00FF4860"/>
    <w:rsid w:val="00FF4A57"/>
    <w:rsid w:val="00FF504A"/>
    <w:rsid w:val="00FF51BF"/>
    <w:rsid w:val="00FF5B24"/>
    <w:rsid w:val="00FF5B8D"/>
    <w:rsid w:val="00FF5D56"/>
    <w:rsid w:val="00FF600C"/>
    <w:rsid w:val="00FF61FA"/>
    <w:rsid w:val="00FF74C7"/>
    <w:rsid w:val="00FF7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45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0BD8"/>
    <w:pPr>
      <w:widowControl w:val="0"/>
      <w:suppressAutoHyphens/>
    </w:pPr>
    <w:rPr>
      <w:sz w:val="24"/>
    </w:rPr>
  </w:style>
  <w:style w:type="paragraph" w:styleId="Heading1">
    <w:name w:val="heading 1"/>
    <w:basedOn w:val="Normal"/>
    <w:next w:val="Normal"/>
    <w:qFormat/>
    <w:rsid w:val="005C0BD8"/>
    <w:pPr>
      <w:keepNext/>
      <w:numPr>
        <w:numId w:val="1"/>
      </w:numPr>
      <w:shd w:val="clear" w:color="auto" w:fill="BFBFBF"/>
      <w:jc w:val="center"/>
      <w:outlineLvl w:val="0"/>
    </w:pPr>
  </w:style>
  <w:style w:type="paragraph" w:styleId="Heading2">
    <w:name w:val="heading 2"/>
    <w:basedOn w:val="Normal"/>
    <w:next w:val="Normal"/>
    <w:qFormat/>
    <w:rsid w:val="005C0BD8"/>
    <w:pPr>
      <w:keepNext/>
      <w:numPr>
        <w:ilvl w:val="1"/>
        <w:numId w:val="1"/>
      </w:numPr>
      <w:spacing w:line="240" w:lineRule="exact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5C0BD8"/>
    <w:rPr>
      <w:rFonts w:ascii="Symbol" w:hAnsi="Symbol"/>
    </w:rPr>
  </w:style>
  <w:style w:type="character" w:customStyle="1" w:styleId="WW8Num3z0">
    <w:name w:val="WW8Num3z0"/>
    <w:rsid w:val="005C0BD8"/>
    <w:rPr>
      <w:rFonts w:ascii="Symbol" w:hAnsi="Symbol" w:cs="StarSymbol"/>
      <w:sz w:val="18"/>
      <w:szCs w:val="18"/>
    </w:rPr>
  </w:style>
  <w:style w:type="character" w:customStyle="1" w:styleId="WW8Num3z1">
    <w:name w:val="WW8Num3z1"/>
    <w:rsid w:val="005C0BD8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sid w:val="005C0BD8"/>
    <w:rPr>
      <w:rFonts w:ascii="StarSymbol" w:hAnsi="StarSymbol" w:cs="StarSymbol"/>
      <w:sz w:val="18"/>
      <w:szCs w:val="18"/>
    </w:rPr>
  </w:style>
  <w:style w:type="character" w:customStyle="1" w:styleId="WW8Num3z3">
    <w:name w:val="WW8Num3z3"/>
    <w:rsid w:val="005C0BD8"/>
    <w:rPr>
      <w:rFonts w:ascii="Wingdings" w:hAnsi="Wingdings" w:cs="StarSymbol"/>
      <w:sz w:val="18"/>
      <w:szCs w:val="18"/>
    </w:rPr>
  </w:style>
  <w:style w:type="character" w:customStyle="1" w:styleId="WW8Num4z0">
    <w:name w:val="WW8Num4z0"/>
    <w:rsid w:val="005C0BD8"/>
    <w:rPr>
      <w:rFonts w:ascii="Symbol" w:hAnsi="Symbol" w:cs="StarSymbol"/>
      <w:sz w:val="18"/>
      <w:szCs w:val="18"/>
    </w:rPr>
  </w:style>
  <w:style w:type="character" w:customStyle="1" w:styleId="WW8Num4z1">
    <w:name w:val="WW8Num4z1"/>
    <w:rsid w:val="005C0BD8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5C0BD8"/>
    <w:rPr>
      <w:rFonts w:ascii="StarSymbol" w:hAnsi="StarSymbol" w:cs="StarSymbol"/>
      <w:sz w:val="18"/>
      <w:szCs w:val="18"/>
    </w:rPr>
  </w:style>
  <w:style w:type="character" w:customStyle="1" w:styleId="WW8Num4z3">
    <w:name w:val="WW8Num4z3"/>
    <w:rsid w:val="005C0BD8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5C0BD8"/>
    <w:rPr>
      <w:rFonts w:ascii="Symbol" w:hAnsi="Symbol" w:cs="StarSymbol"/>
      <w:sz w:val="18"/>
      <w:szCs w:val="18"/>
    </w:rPr>
  </w:style>
  <w:style w:type="character" w:customStyle="1" w:styleId="WW8Num5z1">
    <w:name w:val="WW8Num5z1"/>
    <w:rsid w:val="005C0BD8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5C0BD8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sid w:val="005C0BD8"/>
    <w:rPr>
      <w:rFonts w:ascii="Wingdings" w:hAnsi="Wingdings" w:cs="StarSymbol"/>
      <w:sz w:val="18"/>
      <w:szCs w:val="18"/>
    </w:rPr>
  </w:style>
  <w:style w:type="character" w:customStyle="1" w:styleId="WW8Num6z0">
    <w:name w:val="WW8Num6z0"/>
    <w:rsid w:val="005C0BD8"/>
    <w:rPr>
      <w:rFonts w:ascii="Symbol" w:hAnsi="Symbol" w:cs="StarSymbol"/>
      <w:sz w:val="18"/>
      <w:szCs w:val="18"/>
    </w:rPr>
  </w:style>
  <w:style w:type="character" w:customStyle="1" w:styleId="WW8Num6z1">
    <w:name w:val="WW8Num6z1"/>
    <w:rsid w:val="005C0BD8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sid w:val="005C0BD8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sid w:val="005C0BD8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sid w:val="005C0BD8"/>
    <w:rPr>
      <w:rFonts w:ascii="Symbol" w:hAnsi="Symbol" w:cs="StarSymbol"/>
      <w:sz w:val="18"/>
      <w:szCs w:val="18"/>
    </w:rPr>
  </w:style>
  <w:style w:type="character" w:customStyle="1" w:styleId="WW8Num7z1">
    <w:name w:val="WW8Num7z1"/>
    <w:rsid w:val="005C0BD8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sid w:val="005C0BD8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sid w:val="005C0BD8"/>
    <w:rPr>
      <w:rFonts w:ascii="Wingdings" w:hAnsi="Wingdings" w:cs="StarSymbol"/>
      <w:sz w:val="18"/>
      <w:szCs w:val="18"/>
    </w:rPr>
  </w:style>
  <w:style w:type="character" w:customStyle="1" w:styleId="WW8Num8z0">
    <w:name w:val="WW8Num8z0"/>
    <w:rsid w:val="005C0BD8"/>
    <w:rPr>
      <w:rFonts w:ascii="Symbol" w:hAnsi="Symbol" w:cs="StarSymbol"/>
      <w:sz w:val="18"/>
      <w:szCs w:val="18"/>
    </w:rPr>
  </w:style>
  <w:style w:type="character" w:customStyle="1" w:styleId="WW8Num8z1">
    <w:name w:val="WW8Num8z1"/>
    <w:rsid w:val="005C0BD8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sid w:val="005C0BD8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sid w:val="005C0BD8"/>
    <w:rPr>
      <w:rFonts w:ascii="Wingdings" w:hAnsi="Wingdings" w:cs="StarSymbol"/>
      <w:sz w:val="18"/>
      <w:szCs w:val="18"/>
    </w:rPr>
  </w:style>
  <w:style w:type="character" w:customStyle="1" w:styleId="WW8Num9z0">
    <w:name w:val="WW8Num9z0"/>
    <w:rsid w:val="005C0BD8"/>
    <w:rPr>
      <w:rFonts w:ascii="Symbol" w:hAnsi="Symbol" w:cs="StarSymbol"/>
      <w:sz w:val="18"/>
      <w:szCs w:val="18"/>
    </w:rPr>
  </w:style>
  <w:style w:type="character" w:customStyle="1" w:styleId="WW8Num9z1">
    <w:name w:val="WW8Num9z1"/>
    <w:rsid w:val="005C0BD8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sid w:val="005C0BD8"/>
    <w:rPr>
      <w:rFonts w:ascii="StarSymbol" w:hAnsi="StarSymbol" w:cs="StarSymbol"/>
      <w:sz w:val="18"/>
      <w:szCs w:val="18"/>
    </w:rPr>
  </w:style>
  <w:style w:type="character" w:customStyle="1" w:styleId="WW8Num9z3">
    <w:name w:val="WW8Num9z3"/>
    <w:rsid w:val="005C0BD8"/>
    <w:rPr>
      <w:rFonts w:ascii="Wingdings" w:hAnsi="Wingdings" w:cs="StarSymbol"/>
      <w:sz w:val="18"/>
      <w:szCs w:val="18"/>
    </w:rPr>
  </w:style>
  <w:style w:type="character" w:customStyle="1" w:styleId="WW8Num10z0">
    <w:name w:val="WW8Num10z0"/>
    <w:rsid w:val="005C0BD8"/>
    <w:rPr>
      <w:rFonts w:ascii="Symbol" w:hAnsi="Symbol" w:cs="StarSymbol"/>
      <w:sz w:val="18"/>
      <w:szCs w:val="18"/>
    </w:rPr>
  </w:style>
  <w:style w:type="character" w:customStyle="1" w:styleId="WW8Num10z1">
    <w:name w:val="WW8Num10z1"/>
    <w:rsid w:val="005C0BD8"/>
    <w:rPr>
      <w:rFonts w:ascii="Wingdings 2" w:hAnsi="Wingdings 2" w:cs="StarSymbol"/>
      <w:sz w:val="18"/>
      <w:szCs w:val="18"/>
    </w:rPr>
  </w:style>
  <w:style w:type="character" w:customStyle="1" w:styleId="WW8Num10z2">
    <w:name w:val="WW8Num10z2"/>
    <w:rsid w:val="005C0BD8"/>
    <w:rPr>
      <w:rFonts w:ascii="StarSymbol" w:hAnsi="StarSymbol" w:cs="StarSymbol"/>
      <w:sz w:val="18"/>
      <w:szCs w:val="18"/>
    </w:rPr>
  </w:style>
  <w:style w:type="character" w:customStyle="1" w:styleId="WW8Num10z3">
    <w:name w:val="WW8Num10z3"/>
    <w:rsid w:val="005C0BD8"/>
    <w:rPr>
      <w:rFonts w:ascii="Wingdings" w:hAnsi="Wingdings" w:cs="StarSymbol"/>
      <w:sz w:val="18"/>
      <w:szCs w:val="18"/>
    </w:rPr>
  </w:style>
  <w:style w:type="character" w:customStyle="1" w:styleId="WW8Num11z0">
    <w:name w:val="WW8Num11z0"/>
    <w:rsid w:val="005C0BD8"/>
    <w:rPr>
      <w:rFonts w:ascii="Symbol" w:hAnsi="Symbol"/>
    </w:rPr>
  </w:style>
  <w:style w:type="character" w:customStyle="1" w:styleId="WW8Num11z1">
    <w:name w:val="WW8Num11z1"/>
    <w:rsid w:val="005C0BD8"/>
    <w:rPr>
      <w:rFonts w:ascii="Courier New" w:hAnsi="Courier New" w:cs="Courier New"/>
    </w:rPr>
  </w:style>
  <w:style w:type="character" w:customStyle="1" w:styleId="WW8Num11z2">
    <w:name w:val="WW8Num11z2"/>
    <w:rsid w:val="005C0BD8"/>
    <w:rPr>
      <w:rFonts w:ascii="Wingdings" w:hAnsi="Wingdings"/>
    </w:rPr>
  </w:style>
  <w:style w:type="character" w:customStyle="1" w:styleId="WW8Num11z3">
    <w:name w:val="WW8Num11z3"/>
    <w:rsid w:val="005C0BD8"/>
    <w:rPr>
      <w:rFonts w:ascii="Wingdings" w:hAnsi="Wingdings" w:cs="StarSymbol"/>
      <w:sz w:val="18"/>
      <w:szCs w:val="18"/>
    </w:rPr>
  </w:style>
  <w:style w:type="character" w:customStyle="1" w:styleId="WW8Num12z0">
    <w:name w:val="WW8Num12z0"/>
    <w:rsid w:val="005C0BD8"/>
    <w:rPr>
      <w:rFonts w:ascii="Symbol" w:hAnsi="Symbol"/>
    </w:rPr>
  </w:style>
  <w:style w:type="character" w:customStyle="1" w:styleId="WW8Num12z1">
    <w:name w:val="WW8Num12z1"/>
    <w:rsid w:val="005C0BD8"/>
    <w:rPr>
      <w:rFonts w:ascii="Courier New" w:hAnsi="Courier New" w:cs="Courier New"/>
    </w:rPr>
  </w:style>
  <w:style w:type="character" w:customStyle="1" w:styleId="WW8Num12z2">
    <w:name w:val="WW8Num12z2"/>
    <w:rsid w:val="005C0BD8"/>
    <w:rPr>
      <w:rFonts w:ascii="Wingdings" w:hAnsi="Wingdings"/>
    </w:rPr>
  </w:style>
  <w:style w:type="character" w:customStyle="1" w:styleId="WW8Num12z3">
    <w:name w:val="WW8Num12z3"/>
    <w:rsid w:val="005C0BD8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sid w:val="005C0BD8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5C0BD8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sid w:val="005C0BD8"/>
    <w:rPr>
      <w:rFonts w:ascii="StarSymbol" w:hAnsi="StarSymbol" w:cs="StarSymbol"/>
      <w:sz w:val="18"/>
      <w:szCs w:val="18"/>
    </w:rPr>
  </w:style>
  <w:style w:type="character" w:customStyle="1" w:styleId="WW8Num13z3">
    <w:name w:val="WW8Num13z3"/>
    <w:rsid w:val="005C0BD8"/>
    <w:rPr>
      <w:rFonts w:ascii="Wingdings" w:hAnsi="Wingdings" w:cs="StarSymbol"/>
      <w:sz w:val="18"/>
      <w:szCs w:val="18"/>
    </w:rPr>
  </w:style>
  <w:style w:type="character" w:customStyle="1" w:styleId="Absatz-Standardschriftart">
    <w:name w:val="Absatz-Standardschriftart"/>
    <w:rsid w:val="005C0BD8"/>
  </w:style>
  <w:style w:type="character" w:styleId="Hyperlink">
    <w:name w:val="Hyperlink"/>
    <w:rsid w:val="005C0BD8"/>
    <w:rPr>
      <w:color w:val="000080"/>
      <w:u w:val="single"/>
    </w:rPr>
  </w:style>
  <w:style w:type="character" w:customStyle="1" w:styleId="Bullets">
    <w:name w:val="Bullets"/>
    <w:rsid w:val="005C0BD8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5C0BD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C0BD8"/>
    <w:pPr>
      <w:spacing w:line="240" w:lineRule="exact"/>
      <w:jc w:val="both"/>
    </w:pPr>
  </w:style>
  <w:style w:type="paragraph" w:styleId="List">
    <w:name w:val="List"/>
    <w:basedOn w:val="BodyText"/>
    <w:rsid w:val="005C0BD8"/>
    <w:rPr>
      <w:rFonts w:cs="Tahoma"/>
    </w:rPr>
  </w:style>
  <w:style w:type="paragraph" w:styleId="Caption">
    <w:name w:val="caption"/>
    <w:basedOn w:val="Normal"/>
    <w:qFormat/>
    <w:rsid w:val="005C0BD8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5C0BD8"/>
    <w:pPr>
      <w:suppressLineNumbers/>
    </w:pPr>
    <w:rPr>
      <w:rFonts w:cs="Tahoma"/>
    </w:rPr>
  </w:style>
  <w:style w:type="paragraph" w:customStyle="1" w:styleId="SectionHead">
    <w:name w:val="SectionHead"/>
    <w:basedOn w:val="Heading2"/>
    <w:rsid w:val="005C0BD8"/>
    <w:pPr>
      <w:numPr>
        <w:ilvl w:val="0"/>
        <w:numId w:val="0"/>
      </w:numPr>
      <w:spacing w:before="240" w:after="120" w:line="240" w:lineRule="auto"/>
    </w:pPr>
    <w:rPr>
      <w:smallCaps/>
      <w:color w:val="000000"/>
      <w:sz w:val="32"/>
      <w:u w:val="none"/>
    </w:rPr>
  </w:style>
  <w:style w:type="paragraph" w:customStyle="1" w:styleId="Default">
    <w:name w:val="Default"/>
    <w:rsid w:val="00F52B51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paragraph" w:styleId="ListBullet">
    <w:name w:val="List Bullet"/>
    <w:basedOn w:val="Normal"/>
    <w:autoRedefine/>
    <w:rsid w:val="00F52B51"/>
    <w:pPr>
      <w:widowControl/>
      <w:tabs>
        <w:tab w:val="num" w:pos="720"/>
      </w:tabs>
      <w:suppressAutoHyphens w:val="0"/>
      <w:ind w:left="720" w:hanging="360"/>
    </w:pPr>
    <w:rPr>
      <w:rFonts w:ascii="Verdana" w:hAnsi="Verdana" w:cs="Arial"/>
      <w:sz w:val="17"/>
      <w:szCs w:val="17"/>
    </w:rPr>
  </w:style>
  <w:style w:type="paragraph" w:styleId="Header">
    <w:name w:val="header"/>
    <w:basedOn w:val="Normal"/>
    <w:link w:val="HeaderChar"/>
    <w:rsid w:val="00EF64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64F8"/>
    <w:rPr>
      <w:sz w:val="24"/>
    </w:rPr>
  </w:style>
  <w:style w:type="paragraph" w:styleId="Footer">
    <w:name w:val="footer"/>
    <w:basedOn w:val="Normal"/>
    <w:link w:val="FooterChar"/>
    <w:rsid w:val="00EF64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F64F8"/>
    <w:rPr>
      <w:sz w:val="24"/>
    </w:rPr>
  </w:style>
  <w:style w:type="character" w:styleId="Strong">
    <w:name w:val="Strong"/>
    <w:basedOn w:val="DefaultParagraphFont"/>
    <w:uiPriority w:val="22"/>
    <w:qFormat/>
    <w:rsid w:val="00732B15"/>
    <w:rPr>
      <w:b/>
      <w:bCs/>
    </w:rPr>
  </w:style>
  <w:style w:type="character" w:customStyle="1" w:styleId="pslongeditbox1">
    <w:name w:val="pslongeditbox1"/>
    <w:basedOn w:val="DefaultParagraphFont"/>
    <w:rsid w:val="00497746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location">
    <w:name w:val="location"/>
    <w:basedOn w:val="DefaultParagraphFont"/>
    <w:rsid w:val="00A56E3E"/>
  </w:style>
  <w:style w:type="character" w:styleId="Emphasis">
    <w:name w:val="Emphasis"/>
    <w:basedOn w:val="DefaultParagraphFont"/>
    <w:qFormat/>
    <w:rsid w:val="007E6E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901">
          <w:marLeft w:val="0"/>
          <w:marRight w:val="0"/>
          <w:marTop w:val="0"/>
          <w:marBottom w:val="0"/>
          <w:divBdr>
            <w:top w:val="single" w:sz="6" w:space="15" w:color="A1A5A9"/>
            <w:left w:val="single" w:sz="6" w:space="15" w:color="A1A5A9"/>
            <w:bottom w:val="single" w:sz="6" w:space="15" w:color="A1A5A9"/>
            <w:right w:val="single" w:sz="6" w:space="15" w:color="A1A5A9"/>
          </w:divBdr>
        </w:div>
      </w:divsChild>
    </w:div>
    <w:div w:id="52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7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711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7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95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6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91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5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8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274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1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43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98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63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9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7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59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31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633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45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277">
          <w:marLeft w:val="0"/>
          <w:marRight w:val="0"/>
          <w:marTop w:val="2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602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0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002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3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34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6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1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6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8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8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36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8" w:color="1E3567"/>
                                <w:left w:val="single" w:sz="48" w:space="8" w:color="1E3567"/>
                                <w:bottom w:val="single" w:sz="48" w:space="8" w:color="1E3567"/>
                                <w:right w:val="single" w:sz="48" w:space="8" w:color="1E3567"/>
                              </w:divBdr>
                              <w:divsChild>
                                <w:div w:id="12103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6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8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14377">
                                              <w:marLeft w:val="0"/>
                                              <w:marRight w:val="0"/>
                                              <w:marTop w:val="2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62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8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6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74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82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1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2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58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84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2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5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9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2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2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9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7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2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25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7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1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3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8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5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92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0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7986">
                                  <w:marLeft w:val="0"/>
                                  <w:marRight w:val="0"/>
                                  <w:marTop w:val="0"/>
                                  <w:marBottom w:val="3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8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36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90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65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97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5762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1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7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2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9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54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83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8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7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55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1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3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1560">
                  <w:marLeft w:val="0"/>
                  <w:marRight w:val="0"/>
                  <w:marTop w:val="4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33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84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49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97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2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36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38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4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7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3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7760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1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5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5147">
                                  <w:marLeft w:val="180"/>
                                  <w:marRight w:val="9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2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2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86527">
                                              <w:marLeft w:val="0"/>
                                              <w:marRight w:val="0"/>
                                              <w:marTop w:val="2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8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89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1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2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kumarexpert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9B580-5437-4BD4-AE0B-6ACD09172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3550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Rajneesh M Kumar</vt:lpstr>
    </vt:vector>
  </TitlesOfParts>
  <Company>abc</Company>
  <LinksUpToDate>false</LinksUpToDate>
  <CharactersWithSpaces>23739</CharactersWithSpaces>
  <SharedDoc>false</SharedDoc>
  <HLinks>
    <vt:vector size="6" baseType="variant">
      <vt:variant>
        <vt:i4>983094</vt:i4>
      </vt:variant>
      <vt:variant>
        <vt:i4>0</vt:i4>
      </vt:variant>
      <vt:variant>
        <vt:i4>0</vt:i4>
      </vt:variant>
      <vt:variant>
        <vt:i4>5</vt:i4>
      </vt:variant>
      <vt:variant>
        <vt:lpwstr>mailto:kumarexpert@yahoo.com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Rajneesh M Kumar</dc:title>
  <dc:creator>i040607</dc:creator>
  <cp:lastModifiedBy>i040607</cp:lastModifiedBy>
  <cp:revision>140</cp:revision>
  <cp:lastPrinted>2011-07-21T18:00:00Z</cp:lastPrinted>
  <dcterms:created xsi:type="dcterms:W3CDTF">2011-12-07T18:46:00Z</dcterms:created>
  <dcterms:modified xsi:type="dcterms:W3CDTF">2012-01-17T09:32:00Z</dcterms:modified>
</cp:coreProperties>
</file>