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87" w:rsidRDefault="009F5C10" w:rsidP="0005426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Maygon Smith</w:t>
      </w:r>
    </w:p>
    <w:p w:rsidR="009F5C10" w:rsidRDefault="00B301A9" w:rsidP="0005426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 Rosemont ST</w:t>
      </w:r>
    </w:p>
    <w:p w:rsidR="009F5C10" w:rsidRDefault="009F5C10" w:rsidP="0005426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Hartford, CT 06120</w:t>
      </w:r>
    </w:p>
    <w:p w:rsidR="009F5C10" w:rsidRDefault="009F5C10" w:rsidP="0005426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(860) 214-1569</w:t>
      </w:r>
    </w:p>
    <w:p w:rsidR="009F5C10" w:rsidRDefault="00E37F8F" w:rsidP="0005426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hyperlink r:id="rId6" w:history="1">
        <w:r w:rsidR="009F5C10" w:rsidRPr="00AC38E7">
          <w:rPr>
            <w:rStyle w:val="Hyperlink"/>
            <w:rFonts w:ascii="Arial" w:hAnsi="Arial" w:cs="Arial"/>
            <w:sz w:val="24"/>
            <w:szCs w:val="24"/>
          </w:rPr>
          <w:t>Maygonsmith@yahoo.com</w:t>
        </w:r>
      </w:hyperlink>
    </w:p>
    <w:p w:rsidR="009F5C10" w:rsidRPr="009F5C10" w:rsidRDefault="009F5C10" w:rsidP="0005426B">
      <w:pPr>
        <w:pBdr>
          <w:bottom w:val="single" w:sz="8" w:space="0" w:color="000000"/>
        </w:pBdr>
        <w:spacing w:before="400" w:after="100" w:line="240" w:lineRule="auto"/>
        <w:rPr>
          <w:rFonts w:ascii="Arial" w:eastAsia="Arial" w:hAnsi="Arial" w:cs="Arial"/>
          <w:b/>
          <w:caps/>
        </w:rPr>
      </w:pPr>
      <w:r w:rsidRPr="009F5C10">
        <w:rPr>
          <w:rFonts w:ascii="Arial" w:eastAsia="Arial" w:hAnsi="Arial" w:cs="Arial"/>
          <w:b/>
          <w:caps/>
        </w:rPr>
        <w:t>Objective</w:t>
      </w:r>
    </w:p>
    <w:p w:rsidR="003F1073" w:rsidRDefault="009F5C10" w:rsidP="0005426B">
      <w:pPr>
        <w:spacing w:line="240" w:lineRule="auto"/>
      </w:pPr>
      <w:r w:rsidRPr="009F5C10">
        <w:rPr>
          <w:rFonts w:ascii="Arial" w:eastAsia="Arial" w:hAnsi="Arial" w:cs="Arial"/>
        </w:rPr>
        <w:t xml:space="preserve">  </w:t>
      </w:r>
      <w:r w:rsidR="003F1073">
        <w:rPr>
          <w:rFonts w:ascii="Arial" w:eastAsia="Arial" w:hAnsi="Arial" w:cs="Arial"/>
          <w:sz w:val="24"/>
          <w:szCs w:val="24"/>
        </w:rPr>
        <w:t>To obtain an occupation</w:t>
      </w:r>
      <w:r w:rsidRPr="009F5C10">
        <w:rPr>
          <w:rFonts w:ascii="Arial" w:eastAsia="Arial" w:hAnsi="Arial" w:cs="Arial"/>
          <w:sz w:val="24"/>
          <w:szCs w:val="24"/>
        </w:rPr>
        <w:t xml:space="preserve"> that will utilize my </w:t>
      </w:r>
      <w:r w:rsidR="003F1073">
        <w:rPr>
          <w:rFonts w:ascii="Arial" w:eastAsia="Arial" w:hAnsi="Arial" w:cs="Arial"/>
          <w:sz w:val="24"/>
          <w:szCs w:val="24"/>
        </w:rPr>
        <w:t>education,</w:t>
      </w:r>
      <w:r w:rsidR="003F1073" w:rsidRPr="003F1073">
        <w:rPr>
          <w:rFonts w:ascii="Arial" w:eastAsia="Arial" w:hAnsi="Arial" w:cs="Arial"/>
          <w:sz w:val="24"/>
          <w:szCs w:val="24"/>
        </w:rPr>
        <w:t xml:space="preserve"> </w:t>
      </w:r>
      <w:r w:rsidR="003F1073">
        <w:rPr>
          <w:rFonts w:ascii="Arial" w:eastAsia="Arial" w:hAnsi="Arial" w:cs="Arial"/>
          <w:sz w:val="24"/>
          <w:szCs w:val="24"/>
        </w:rPr>
        <w:t>research</w:t>
      </w:r>
      <w:r w:rsidRPr="009F5C10">
        <w:rPr>
          <w:rFonts w:ascii="Arial" w:eastAsia="Arial" w:hAnsi="Arial" w:cs="Arial"/>
          <w:sz w:val="24"/>
          <w:szCs w:val="24"/>
        </w:rPr>
        <w:t xml:space="preserve"> and organizat</w:t>
      </w:r>
      <w:r w:rsidR="00004D92">
        <w:rPr>
          <w:rFonts w:ascii="Arial" w:eastAsia="Arial" w:hAnsi="Arial" w:cs="Arial"/>
          <w:sz w:val="24"/>
          <w:szCs w:val="24"/>
        </w:rPr>
        <w:t xml:space="preserve">ional skills </w:t>
      </w:r>
      <w:r w:rsidR="005A25C6">
        <w:rPr>
          <w:rFonts w:ascii="Arial" w:eastAsia="Arial" w:hAnsi="Arial" w:cs="Arial"/>
          <w:sz w:val="24"/>
          <w:szCs w:val="24"/>
        </w:rPr>
        <w:t>w</w:t>
      </w:r>
      <w:r w:rsidR="007A59F6">
        <w:rPr>
          <w:rFonts w:ascii="Arial" w:eastAsia="Arial" w:hAnsi="Arial" w:cs="Arial"/>
          <w:sz w:val="24"/>
          <w:szCs w:val="24"/>
        </w:rPr>
        <w:t>ithin a legal</w:t>
      </w:r>
      <w:r w:rsidR="003F1073">
        <w:rPr>
          <w:rFonts w:ascii="Arial" w:eastAsia="Arial" w:hAnsi="Arial" w:cs="Arial"/>
          <w:sz w:val="24"/>
          <w:szCs w:val="24"/>
        </w:rPr>
        <w:t xml:space="preserve"> </w:t>
      </w:r>
      <w:r w:rsidR="003F1073" w:rsidRPr="009F5C10">
        <w:rPr>
          <w:rFonts w:ascii="Arial" w:eastAsia="Arial" w:hAnsi="Arial" w:cs="Arial"/>
          <w:sz w:val="24"/>
          <w:szCs w:val="24"/>
        </w:rPr>
        <w:t>environment</w:t>
      </w:r>
      <w:r w:rsidRPr="009F5C10">
        <w:rPr>
          <w:rFonts w:ascii="Arial" w:eastAsia="Arial" w:hAnsi="Arial" w:cs="Arial"/>
          <w:sz w:val="24"/>
          <w:szCs w:val="24"/>
        </w:rPr>
        <w:t>.</w:t>
      </w:r>
      <w:r w:rsidR="003F1073" w:rsidRPr="003F1073">
        <w:t xml:space="preserve"> </w:t>
      </w:r>
    </w:p>
    <w:p w:rsidR="009F5C10" w:rsidRDefault="009F5C10" w:rsidP="0005426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F5C10" w:rsidRPr="009F5C10" w:rsidRDefault="009F5C10" w:rsidP="0005426B">
      <w:pPr>
        <w:pBdr>
          <w:bottom w:val="single" w:sz="8" w:space="0" w:color="000000"/>
        </w:pBdr>
        <w:spacing w:before="400" w:after="100" w:line="240" w:lineRule="auto"/>
        <w:rPr>
          <w:rFonts w:ascii="Arial" w:eastAsia="Arial" w:hAnsi="Arial" w:cs="Arial"/>
          <w:b/>
          <w:caps/>
        </w:rPr>
      </w:pPr>
      <w:r w:rsidRPr="009F5C10">
        <w:rPr>
          <w:rFonts w:ascii="Arial" w:eastAsia="Arial" w:hAnsi="Arial" w:cs="Arial"/>
          <w:b/>
          <w:caps/>
        </w:rPr>
        <w:t>Education</w:t>
      </w:r>
    </w:p>
    <w:tbl>
      <w:tblPr>
        <w:tblW w:w="0" w:type="auto"/>
        <w:tblLook w:val="0000"/>
      </w:tblPr>
      <w:tblGrid>
        <w:gridCol w:w="6760"/>
        <w:gridCol w:w="2600"/>
      </w:tblGrid>
      <w:tr w:rsidR="009F5C10" w:rsidRPr="009F5C10" w:rsidTr="00CB2467">
        <w:tc>
          <w:tcPr>
            <w:tcW w:w="67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C10" w:rsidRPr="009F5C10" w:rsidRDefault="009F5C10" w:rsidP="0005426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F5C10">
              <w:rPr>
                <w:rFonts w:ascii="Arial" w:eastAsia="Arial" w:hAnsi="Arial" w:cs="Arial"/>
                <w:b/>
                <w:sz w:val="24"/>
                <w:szCs w:val="24"/>
              </w:rPr>
              <w:t xml:space="preserve">Capital Community College  </w:t>
            </w:r>
            <w:r w:rsidRPr="009F5C10">
              <w:rPr>
                <w:rFonts w:ascii="Arial" w:eastAsia="Arial" w:hAnsi="Arial" w:cs="Arial"/>
                <w:sz w:val="24"/>
                <w:szCs w:val="24"/>
              </w:rPr>
              <w:t xml:space="preserve">Hartford, CT  </w:t>
            </w:r>
          </w:p>
          <w:p w:rsidR="009F5C10" w:rsidRPr="009F5C10" w:rsidRDefault="009F5C10" w:rsidP="0005426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F5C10">
              <w:rPr>
                <w:rFonts w:ascii="Arial" w:eastAsia="Arial" w:hAnsi="Arial" w:cs="Arial"/>
                <w:sz w:val="24"/>
                <w:szCs w:val="24"/>
              </w:rPr>
              <w:t>Associates in Liberal Arts</w:t>
            </w:r>
            <w:r w:rsidRPr="00B301A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C10" w:rsidRPr="009F5C10" w:rsidRDefault="009F5C10" w:rsidP="0005426B">
            <w:pPr>
              <w:spacing w:after="0" w:line="240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>2009</w:t>
            </w:r>
            <w:r w:rsidRPr="009F5C10">
              <w:rPr>
                <w:rFonts w:ascii="Arial" w:eastAsia="Arial" w:hAnsi="Arial" w:cs="Arial"/>
                <w:sz w:val="24"/>
                <w:szCs w:val="24"/>
              </w:rPr>
              <w:t xml:space="preserve"> - 2012</w:t>
            </w:r>
          </w:p>
        </w:tc>
      </w:tr>
    </w:tbl>
    <w:p w:rsidR="009F5C10" w:rsidRPr="009F5C10" w:rsidRDefault="009F5C10" w:rsidP="0005426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Look w:val="0000"/>
      </w:tblPr>
      <w:tblGrid>
        <w:gridCol w:w="6760"/>
        <w:gridCol w:w="2600"/>
      </w:tblGrid>
      <w:tr w:rsidR="009F5C10" w:rsidRPr="009F5C10" w:rsidTr="00CB2467">
        <w:tc>
          <w:tcPr>
            <w:tcW w:w="67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C10" w:rsidRPr="009F5C10" w:rsidRDefault="009F5C10" w:rsidP="0005426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b/>
                <w:sz w:val="24"/>
                <w:szCs w:val="24"/>
              </w:rPr>
              <w:t>Trinity College</w:t>
            </w:r>
            <w:r w:rsidRPr="009F5C10"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  <w:r w:rsidRPr="00B301A9">
              <w:rPr>
                <w:rFonts w:ascii="Arial" w:eastAsia="Arial" w:hAnsi="Arial" w:cs="Arial"/>
                <w:sz w:val="24"/>
                <w:szCs w:val="24"/>
              </w:rPr>
              <w:t>Hartford</w:t>
            </w:r>
            <w:r w:rsidR="007A59F6">
              <w:rPr>
                <w:rFonts w:ascii="Arial" w:eastAsia="Arial" w:hAnsi="Arial" w:cs="Arial"/>
                <w:sz w:val="24"/>
                <w:szCs w:val="24"/>
              </w:rPr>
              <w:t xml:space="preserve"> , CT</w:t>
            </w:r>
            <w:r w:rsidRPr="009F5C10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  <w:p w:rsidR="009F5C10" w:rsidRPr="009F5C10" w:rsidRDefault="009F5C10" w:rsidP="0005426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>Economics</w:t>
            </w:r>
            <w:r w:rsidRPr="009F5C1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C10" w:rsidRPr="009F5C10" w:rsidRDefault="009F5C10" w:rsidP="0005426B">
            <w:pPr>
              <w:spacing w:after="0" w:line="240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9F5C10">
              <w:rPr>
                <w:rFonts w:ascii="Arial" w:eastAsia="Arial" w:hAnsi="Arial" w:cs="Arial"/>
                <w:sz w:val="24"/>
                <w:szCs w:val="24"/>
              </w:rPr>
              <w:t>Present</w:t>
            </w:r>
          </w:p>
        </w:tc>
      </w:tr>
    </w:tbl>
    <w:p w:rsidR="009F5C10" w:rsidRPr="009F5C10" w:rsidRDefault="00B056C5" w:rsidP="0005426B">
      <w:pPr>
        <w:pBdr>
          <w:bottom w:val="single" w:sz="8" w:space="0" w:color="000000"/>
        </w:pBdr>
        <w:spacing w:before="400" w:after="10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S</w:t>
      </w:r>
      <w:r w:rsidR="009F5C10" w:rsidRPr="009F5C10">
        <w:rPr>
          <w:rFonts w:ascii="Arial" w:eastAsia="Arial" w:hAnsi="Arial" w:cs="Arial"/>
          <w:b/>
          <w:caps/>
        </w:rPr>
        <w:t>ummary of Skills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Proficient in Microsoft Word, Excel, Power-point; Internet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Organizing, cataloging, filing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Research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Hard-working - Throughout high school and college put time and effort into education and activities outside school.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Reliable - Excellent attendance record.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Flexible - Willing to try new things and interested in quality not quantity.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Efficient - Able to perform tasks in the fastest and simplest way.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Adaptable - Able to work efficiently in a variety of situations and circumstances.</w:t>
      </w:r>
    </w:p>
    <w:p w:rsidR="00AF65DA" w:rsidRPr="00B301A9" w:rsidRDefault="00AF65DA" w:rsidP="0005426B">
      <w:pPr>
        <w:pStyle w:val="RbHeading"/>
        <w:ind w:left="300"/>
        <w:rPr>
          <w:rFonts w:ascii="Arial" w:eastAsia="Arial" w:hAnsi="Arial" w:cs="Arial"/>
          <w:szCs w:val="24"/>
        </w:rPr>
      </w:pPr>
    </w:p>
    <w:p w:rsidR="00AF65DA" w:rsidRPr="00AF65DA" w:rsidRDefault="00B056C5" w:rsidP="0005426B">
      <w:pPr>
        <w:pBdr>
          <w:bottom w:val="single" w:sz="8" w:space="0" w:color="000000"/>
        </w:pBdr>
        <w:spacing w:before="400" w:after="10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W</w:t>
      </w:r>
      <w:r w:rsidR="00AF65DA" w:rsidRPr="00AF65DA">
        <w:rPr>
          <w:rFonts w:ascii="Arial" w:eastAsia="Arial" w:hAnsi="Arial" w:cs="Arial"/>
          <w:b/>
          <w:caps/>
        </w:rPr>
        <w:t>ork Experience</w:t>
      </w:r>
    </w:p>
    <w:tbl>
      <w:tblPr>
        <w:tblW w:w="0" w:type="auto"/>
        <w:tblLayout w:type="fixed"/>
        <w:tblLook w:val="0000"/>
      </w:tblPr>
      <w:tblGrid>
        <w:gridCol w:w="270"/>
        <w:gridCol w:w="9090"/>
      </w:tblGrid>
      <w:tr w:rsidR="0077530A" w:rsidRPr="00B301A9" w:rsidTr="0077530A"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7530A" w:rsidRPr="00B301A9" w:rsidRDefault="0077530A" w:rsidP="0005426B">
            <w:pPr>
              <w:pStyle w:val="RbHeading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90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>Present  Connecticut State Check Cashing , Hartford, CT</w:t>
            </w:r>
            <w:r w:rsidR="00B301A9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01/2012</w:t>
            </w:r>
            <w:r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</w:t>
            </w: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i/>
                <w:sz w:val="24"/>
                <w:szCs w:val="24"/>
              </w:rPr>
              <w:t xml:space="preserve">Teller / Customer Service Representative 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Typed memos and correspondence for manager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Answered incoming calls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Made outgoing calls to advertise and sell products (Telemarketer)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Collect payments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Assist customers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Cashier / customer service Representative</w:t>
            </w:r>
          </w:p>
          <w:p w:rsidR="0077530A" w:rsidRPr="00B301A9" w:rsidRDefault="0077530A" w:rsidP="0005426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 xml:space="preserve">CVS, Windsor, CT                                                          </w:t>
            </w:r>
            <w:r w:rsidR="00B056C5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   </w:t>
            </w:r>
            <w:r w:rsidRPr="00B301A9">
              <w:rPr>
                <w:rFonts w:ascii="Arial" w:eastAsia="Arial" w:hAnsi="Arial" w:cs="Arial"/>
                <w:sz w:val="24"/>
                <w:szCs w:val="24"/>
              </w:rPr>
              <w:t xml:space="preserve">8/2010 - 1/2012  </w:t>
            </w: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i/>
                <w:sz w:val="24"/>
                <w:szCs w:val="24"/>
              </w:rPr>
              <w:t>Cashier / Customer Service Representative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Answer incoming calls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Stocks shelves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Collect payments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Assist customers</w:t>
            </w:r>
          </w:p>
          <w:p w:rsidR="0077530A" w:rsidRPr="00B301A9" w:rsidRDefault="0077530A" w:rsidP="0005426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>Taxes 1st, Bloomfield, CT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</w:t>
            </w:r>
            <w:r w:rsidR="00B056C5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  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 xml:space="preserve">04/2008 - 6/2008  </w:t>
            </w: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i/>
                <w:sz w:val="24"/>
                <w:szCs w:val="24"/>
              </w:rPr>
              <w:t>Receptionist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Entered financial information into data base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Sorted and filed client records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Answered incoming calls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Arranged and logged client appointments</w:t>
            </w:r>
          </w:p>
          <w:p w:rsidR="0077530A" w:rsidRPr="00B301A9" w:rsidRDefault="0077530A" w:rsidP="0005426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>Dr. Augustine’s Office, Long Island, NY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   </w:t>
            </w:r>
            <w:r w:rsidR="00B056C5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  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 xml:space="preserve">  4/2005 - 1/2008  </w:t>
            </w: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i/>
                <w:sz w:val="24"/>
                <w:szCs w:val="24"/>
              </w:rPr>
              <w:t>Receptionist/Sales Clerk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Answered incoming calls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Called patients for follow-up visits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Sold eye wear and contacts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Arranged and logged client appointments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Assisted in marketing eye wear products</w:t>
            </w:r>
          </w:p>
          <w:p w:rsidR="0077530A" w:rsidRPr="00B301A9" w:rsidRDefault="0077530A" w:rsidP="0005426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>Wakefield Management and Real Estate, Bronx, NY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</w:t>
            </w:r>
            <w:r w:rsidR="00B056C5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2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>004 -</w:t>
            </w:r>
            <w:r w:rsidR="00B056C5" w:rsidRPr="00B301A9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 xml:space="preserve">005  </w:t>
            </w: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i/>
                <w:sz w:val="24"/>
                <w:szCs w:val="24"/>
              </w:rPr>
              <w:t>Secretary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Typed memos and correspondence for managers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Answered incoming calls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Made outgoing calls to advertise and sell products (Telemarketer)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Trained new employees</w:t>
            </w:r>
          </w:p>
          <w:p w:rsidR="0077530A" w:rsidRPr="00B301A9" w:rsidRDefault="0077530A" w:rsidP="0005426B">
            <w:p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F65DA" w:rsidRPr="00B301A9" w:rsidRDefault="00AF65DA" w:rsidP="0005426B">
      <w:pPr>
        <w:pStyle w:val="RbHeading"/>
        <w:rPr>
          <w:rFonts w:ascii="Arial" w:eastAsia="Arial" w:hAnsi="Arial" w:cs="Arial"/>
          <w:szCs w:val="24"/>
        </w:rPr>
      </w:pPr>
    </w:p>
    <w:p w:rsidR="00AF65DA" w:rsidRPr="00B301A9" w:rsidRDefault="00AF65DA" w:rsidP="0005426B">
      <w:pPr>
        <w:pStyle w:val="RbHeading"/>
        <w:ind w:left="300"/>
        <w:rPr>
          <w:rFonts w:ascii="Arial" w:eastAsia="Arial" w:hAnsi="Arial" w:cs="Arial"/>
          <w:szCs w:val="24"/>
        </w:rPr>
      </w:pPr>
    </w:p>
    <w:p w:rsidR="009F5C10" w:rsidRPr="009F5C10" w:rsidRDefault="009F5C10" w:rsidP="0005426B">
      <w:pPr>
        <w:pBdr>
          <w:bottom w:val="single" w:sz="8" w:space="0" w:color="000000"/>
        </w:pBdr>
        <w:spacing w:before="400" w:after="100" w:line="240" w:lineRule="auto"/>
        <w:rPr>
          <w:rFonts w:ascii="Arial" w:eastAsia="Arial" w:hAnsi="Arial" w:cs="Arial"/>
          <w:b/>
          <w:caps/>
        </w:rPr>
      </w:pPr>
      <w:r w:rsidRPr="009F5C10">
        <w:rPr>
          <w:rFonts w:ascii="Arial" w:eastAsia="Arial" w:hAnsi="Arial" w:cs="Arial"/>
          <w:b/>
          <w:caps/>
        </w:rPr>
        <w:t>Volunteer Work</w:t>
      </w:r>
    </w:p>
    <w:p w:rsidR="009F5C10" w:rsidRPr="009F5C10" w:rsidRDefault="009F5C10" w:rsidP="0005426B">
      <w:pPr>
        <w:numPr>
          <w:ilvl w:val="0"/>
          <w:numId w:val="10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9F5C10">
        <w:rPr>
          <w:rFonts w:ascii="Arial" w:eastAsia="Arial" w:hAnsi="Arial" w:cs="Arial"/>
          <w:sz w:val="24"/>
          <w:szCs w:val="24"/>
        </w:rPr>
        <w:t>Organized drive for Catholic Charities' Refugees and Migration Service</w:t>
      </w:r>
    </w:p>
    <w:p w:rsidR="009F5C10" w:rsidRPr="009F5C10" w:rsidRDefault="009F5C10" w:rsidP="0005426B">
      <w:pPr>
        <w:numPr>
          <w:ilvl w:val="0"/>
          <w:numId w:val="12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9F5C10">
        <w:rPr>
          <w:rFonts w:ascii="Arial" w:eastAsia="Arial" w:hAnsi="Arial" w:cs="Arial"/>
          <w:sz w:val="24"/>
          <w:szCs w:val="24"/>
        </w:rPr>
        <w:t>Collected children's books for YWCA</w:t>
      </w:r>
    </w:p>
    <w:p w:rsidR="009F5C10" w:rsidRPr="009F5C10" w:rsidRDefault="009F5C10" w:rsidP="0005426B">
      <w:pPr>
        <w:pBdr>
          <w:bottom w:val="single" w:sz="8" w:space="0" w:color="000000"/>
        </w:pBdr>
        <w:spacing w:before="400" w:after="100" w:line="240" w:lineRule="auto"/>
        <w:rPr>
          <w:rFonts w:ascii="Arial" w:eastAsia="Arial" w:hAnsi="Arial" w:cs="Arial"/>
          <w:b/>
          <w:caps/>
        </w:rPr>
      </w:pPr>
      <w:r w:rsidRPr="009F5C10">
        <w:rPr>
          <w:rFonts w:ascii="Arial" w:eastAsia="Arial" w:hAnsi="Arial" w:cs="Arial"/>
          <w:b/>
          <w:caps/>
        </w:rPr>
        <w:lastRenderedPageBreak/>
        <w:t>Organizations</w:t>
      </w:r>
    </w:p>
    <w:p w:rsidR="009F5C10" w:rsidRPr="009F5C10" w:rsidRDefault="009F5C10" w:rsidP="0005426B">
      <w:pPr>
        <w:spacing w:after="0" w:line="240" w:lineRule="auto"/>
        <w:rPr>
          <w:rFonts w:ascii="Arial" w:eastAsia="Arial" w:hAnsi="Arial" w:cs="Arial"/>
        </w:rPr>
      </w:pPr>
      <w:r w:rsidRPr="009F5C10">
        <w:rPr>
          <w:rFonts w:ascii="Arial" w:eastAsia="Arial" w:hAnsi="Arial" w:cs="Arial"/>
        </w:rPr>
        <w:t>Phi Theta Kappa Honor Soc</w:t>
      </w:r>
      <w:r>
        <w:rPr>
          <w:rFonts w:ascii="Arial" w:eastAsia="Arial" w:hAnsi="Arial" w:cs="Arial"/>
        </w:rPr>
        <w:t>iety - Vice President of Leadership</w:t>
      </w:r>
      <w:r>
        <w:rPr>
          <w:rFonts w:ascii="Arial" w:eastAsia="Arial" w:hAnsi="Arial" w:cs="Arial"/>
        </w:rPr>
        <w:br/>
      </w:r>
    </w:p>
    <w:p w:rsidR="009F5C10" w:rsidRPr="009F5C10" w:rsidRDefault="009F5C10" w:rsidP="0005426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F5C10" w:rsidRPr="009F5C10" w:rsidRDefault="009F5C10" w:rsidP="0005426B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9F5C10" w:rsidRPr="009F5C10" w:rsidSect="0011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29DA5474"/>
    <w:multiLevelType w:val="hybridMultilevel"/>
    <w:tmpl w:val="5B30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8C794F"/>
    <w:multiLevelType w:val="hybridMultilevel"/>
    <w:tmpl w:val="430E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61127"/>
    <w:multiLevelType w:val="hybridMultilevel"/>
    <w:tmpl w:val="57FC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4"/>
  </w:num>
  <w:num w:numId="25">
    <w:abstractNumId w:val="25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C10"/>
    <w:rsid w:val="00004D92"/>
    <w:rsid w:val="0005426B"/>
    <w:rsid w:val="00113E5D"/>
    <w:rsid w:val="00115D87"/>
    <w:rsid w:val="003C6A19"/>
    <w:rsid w:val="003F1073"/>
    <w:rsid w:val="005A25C6"/>
    <w:rsid w:val="0077530A"/>
    <w:rsid w:val="007A210F"/>
    <w:rsid w:val="007A59F6"/>
    <w:rsid w:val="009F5C10"/>
    <w:rsid w:val="00AC1F21"/>
    <w:rsid w:val="00AF65DA"/>
    <w:rsid w:val="00B056C5"/>
    <w:rsid w:val="00B301A9"/>
    <w:rsid w:val="00E3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C10"/>
    <w:rPr>
      <w:color w:val="0000FF" w:themeColor="hyperlink"/>
      <w:u w:val="single"/>
    </w:rPr>
  </w:style>
  <w:style w:type="paragraph" w:customStyle="1" w:styleId="RbHeading">
    <w:name w:val="RbHeading"/>
    <w:rsid w:val="00AF65DA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AF65DA"/>
    <w:pPr>
      <w:ind w:left="720"/>
      <w:contextualSpacing/>
    </w:pPr>
  </w:style>
  <w:style w:type="paragraph" w:customStyle="1" w:styleId="RbNormal">
    <w:name w:val="RbNormal"/>
    <w:rsid w:val="0077530A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gonsmit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DBAD8ED2-F379-45BB-AD74-6762B28C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</dc:creator>
  <cp:lastModifiedBy>Nola</cp:lastModifiedBy>
  <cp:revision>7</cp:revision>
  <dcterms:created xsi:type="dcterms:W3CDTF">2012-06-10T03:06:00Z</dcterms:created>
  <dcterms:modified xsi:type="dcterms:W3CDTF">2012-06-27T00:11:00Z</dcterms:modified>
</cp:coreProperties>
</file>