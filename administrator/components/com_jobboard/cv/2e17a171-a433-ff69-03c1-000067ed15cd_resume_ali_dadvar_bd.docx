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0DD" w:rsidRPr="0065619C" w:rsidRDefault="00B170DD" w:rsidP="0065619C">
      <w:pPr>
        <w:pBdr>
          <w:bottom w:val="single" w:sz="4" w:space="1" w:color="auto"/>
        </w:pBdr>
        <w:jc w:val="right"/>
        <w:rPr>
          <w:b/>
          <w:sz w:val="32"/>
          <w:szCs w:val="32"/>
        </w:rPr>
      </w:pPr>
      <w:r w:rsidRPr="0065619C">
        <w:rPr>
          <w:b/>
          <w:sz w:val="32"/>
          <w:szCs w:val="32"/>
        </w:rPr>
        <w:t xml:space="preserve">Ali </w:t>
      </w:r>
      <w:proofErr w:type="spellStart"/>
      <w:r w:rsidRPr="0065619C">
        <w:rPr>
          <w:b/>
          <w:sz w:val="32"/>
          <w:szCs w:val="32"/>
        </w:rPr>
        <w:t>Dadvar</w:t>
      </w:r>
      <w:proofErr w:type="spellEnd"/>
    </w:p>
    <w:p w:rsidR="00B170DD" w:rsidRPr="00AE7D8D" w:rsidRDefault="00B170DD" w:rsidP="00AE7D8D">
      <w:pPr>
        <w:jc w:val="right"/>
      </w:pPr>
      <w:r w:rsidRPr="00AE7D8D">
        <w:rPr>
          <w:rFonts w:eastAsia="MS Mincho"/>
        </w:rPr>
        <w:t xml:space="preserve">1358 Scholarship, </w:t>
      </w:r>
      <w:smartTag w:uri="urn:schemas-microsoft-com:office:smarttags" w:element="place">
        <w:smartTag w:uri="urn:schemas-microsoft-com:office:smarttags" w:element="City">
          <w:r w:rsidRPr="00AE7D8D">
            <w:rPr>
              <w:rFonts w:eastAsia="MS Mincho"/>
            </w:rPr>
            <w:t>Irvine</w:t>
          </w:r>
        </w:smartTag>
        <w:r w:rsidRPr="00AE7D8D">
          <w:rPr>
            <w:rFonts w:eastAsia="MS Mincho"/>
          </w:rPr>
          <w:t>,</w:t>
        </w:r>
        <w:r w:rsidR="00AE7D8D">
          <w:rPr>
            <w:rFonts w:eastAsia="MS Mincho"/>
          </w:rPr>
          <w:t xml:space="preserve"> </w:t>
        </w:r>
        <w:smartTag w:uri="urn:schemas-microsoft-com:office:smarttags" w:element="State">
          <w:r w:rsidR="00AE7D8D">
            <w:rPr>
              <w:rFonts w:eastAsia="MS Mincho"/>
            </w:rPr>
            <w:t>CA</w:t>
          </w:r>
        </w:smartTag>
        <w:r w:rsidR="00AE7D8D">
          <w:rPr>
            <w:rFonts w:eastAsia="MS Mincho"/>
          </w:rPr>
          <w:t xml:space="preserve"> </w:t>
        </w:r>
        <w:smartTag w:uri="urn:schemas-microsoft-com:office:smarttags" w:element="PostalCode">
          <w:r w:rsidR="00AE7D8D">
            <w:rPr>
              <w:rFonts w:eastAsia="MS Mincho"/>
            </w:rPr>
            <w:t>92612</w:t>
          </w:r>
        </w:smartTag>
      </w:smartTag>
      <w:r w:rsidR="00AE7D8D">
        <w:rPr>
          <w:rFonts w:eastAsia="MS Mincho"/>
        </w:rPr>
        <w:t xml:space="preserve"> </w:t>
      </w:r>
      <w:r w:rsidR="004020AC" w:rsidRPr="00AC405A">
        <w:rPr>
          <w:color w:val="000000"/>
        </w:rPr>
        <w:t>•</w:t>
      </w:r>
      <w:r w:rsidR="00AE7D8D">
        <w:rPr>
          <w:rFonts w:eastAsia="MS Mincho"/>
        </w:rPr>
        <w:t xml:space="preserve"> (949) 275-7314</w:t>
      </w:r>
      <w:r w:rsidR="00AE7D8D" w:rsidRPr="00AE7D8D">
        <w:rPr>
          <w:rFonts w:eastAsia="MS Mincho"/>
        </w:rPr>
        <w:t xml:space="preserve"> </w:t>
      </w:r>
      <w:r w:rsidR="00AE7D8D">
        <w:rPr>
          <w:rFonts w:eastAsia="MS Mincho"/>
        </w:rPr>
        <w:t xml:space="preserve">• </w:t>
      </w:r>
      <w:r w:rsidRPr="00B170DD">
        <w:t>ali</w:t>
      </w:r>
      <w:r>
        <w:t>.</w:t>
      </w:r>
      <w:r w:rsidRPr="00B170DD">
        <w:t>dadvar</w:t>
      </w:r>
      <w:r>
        <w:t>.2012@marshall.usc.edu</w:t>
      </w:r>
    </w:p>
    <w:p w:rsidR="00B170DD" w:rsidRPr="00BB475C" w:rsidRDefault="00B170DD">
      <w:pPr>
        <w:tabs>
          <w:tab w:val="left" w:pos="360"/>
        </w:tabs>
        <w:rPr>
          <w:sz w:val="16"/>
          <w:szCs w:val="16"/>
        </w:rPr>
      </w:pPr>
    </w:p>
    <w:p w:rsidR="00B170DD" w:rsidRPr="00AF2472" w:rsidRDefault="004020AC" w:rsidP="004020AC">
      <w:pPr>
        <w:pStyle w:val="Heading1"/>
        <w:numPr>
          <w:ilvl w:val="0"/>
          <w:numId w:val="0"/>
        </w:numPr>
        <w:tabs>
          <w:tab w:val="left" w:pos="0"/>
        </w:tabs>
        <w:jc w:val="left"/>
        <w:rPr>
          <w:sz w:val="21"/>
          <w:szCs w:val="21"/>
        </w:rPr>
      </w:pPr>
      <w:r w:rsidRPr="00AF2472">
        <w:rPr>
          <w:sz w:val="21"/>
          <w:szCs w:val="21"/>
        </w:rPr>
        <w:t>EDUCATION</w:t>
      </w:r>
    </w:p>
    <w:p w:rsidR="004020AC" w:rsidRPr="00BB475C" w:rsidRDefault="004020AC" w:rsidP="004020AC">
      <w:pPr>
        <w:rPr>
          <w:sz w:val="16"/>
          <w:szCs w:val="16"/>
        </w:rPr>
      </w:pPr>
    </w:p>
    <w:p w:rsidR="004020AC" w:rsidRPr="00AF2472" w:rsidRDefault="004020AC" w:rsidP="00BB475C">
      <w:pPr>
        <w:tabs>
          <w:tab w:val="right" w:pos="9900"/>
        </w:tabs>
        <w:rPr>
          <w:b/>
          <w:sz w:val="21"/>
          <w:szCs w:val="21"/>
        </w:rPr>
      </w:pPr>
      <w:smartTag w:uri="urn:schemas-microsoft-com:office:smarttags" w:element="PlaceType">
        <w:r w:rsidRPr="00AF2472">
          <w:rPr>
            <w:b/>
            <w:sz w:val="21"/>
            <w:szCs w:val="21"/>
          </w:rPr>
          <w:t>University</w:t>
        </w:r>
      </w:smartTag>
      <w:r w:rsidRPr="00AF2472">
        <w:rPr>
          <w:b/>
          <w:sz w:val="21"/>
          <w:szCs w:val="21"/>
        </w:rPr>
        <w:t xml:space="preserve"> of </w:t>
      </w:r>
      <w:smartTag w:uri="urn:schemas-microsoft-com:office:smarttags" w:element="PlaceName">
        <w:r w:rsidRPr="00AF2472">
          <w:rPr>
            <w:b/>
            <w:sz w:val="21"/>
            <w:szCs w:val="21"/>
          </w:rPr>
          <w:t>Southern California</w:t>
        </w:r>
      </w:smartTag>
      <w:r w:rsidRPr="00AF2472">
        <w:rPr>
          <w:b/>
          <w:sz w:val="21"/>
          <w:szCs w:val="21"/>
        </w:rPr>
        <w:t xml:space="preserve">, </w:t>
      </w:r>
      <w:smartTag w:uri="urn:schemas-microsoft-com:office:smarttags" w:element="City">
        <w:r w:rsidRPr="00AF2472">
          <w:rPr>
            <w:b/>
            <w:sz w:val="21"/>
            <w:szCs w:val="21"/>
          </w:rPr>
          <w:t>Marshall</w:t>
        </w:r>
      </w:smartTag>
      <w:r w:rsidRPr="00AF2472">
        <w:rPr>
          <w:b/>
          <w:sz w:val="21"/>
          <w:szCs w:val="21"/>
        </w:rPr>
        <w:t xml:space="preserve"> School of Business</w:t>
      </w:r>
      <w:r w:rsidR="00DC6CCB" w:rsidRPr="00AF2472">
        <w:rPr>
          <w:b/>
          <w:sz w:val="21"/>
          <w:szCs w:val="21"/>
        </w:rPr>
        <w:tab/>
      </w:r>
      <w:smartTag w:uri="urn:schemas-microsoft-com:office:smarttags" w:element="place">
        <w:smartTag w:uri="urn:schemas-microsoft-com:office:smarttags" w:element="City">
          <w:r w:rsidRPr="00AF2472">
            <w:rPr>
              <w:sz w:val="21"/>
              <w:szCs w:val="21"/>
            </w:rPr>
            <w:t>Los Angeles</w:t>
          </w:r>
        </w:smartTag>
        <w:r w:rsidRPr="00AF2472">
          <w:rPr>
            <w:sz w:val="21"/>
            <w:szCs w:val="21"/>
          </w:rPr>
          <w:t xml:space="preserve">, </w:t>
        </w:r>
        <w:smartTag w:uri="urn:schemas-microsoft-com:office:smarttags" w:element="State">
          <w:r w:rsidRPr="00AF2472">
            <w:rPr>
              <w:sz w:val="21"/>
              <w:szCs w:val="21"/>
            </w:rPr>
            <w:t>CA</w:t>
          </w:r>
        </w:smartTag>
      </w:smartTag>
    </w:p>
    <w:p w:rsidR="009C1E32" w:rsidRPr="00AF2472" w:rsidRDefault="004020AC" w:rsidP="00BB475C">
      <w:pPr>
        <w:tabs>
          <w:tab w:val="right" w:pos="9900"/>
        </w:tabs>
        <w:rPr>
          <w:sz w:val="21"/>
          <w:szCs w:val="21"/>
        </w:rPr>
      </w:pPr>
      <w:r w:rsidRPr="00AF2472">
        <w:rPr>
          <w:i/>
          <w:sz w:val="21"/>
          <w:szCs w:val="21"/>
        </w:rPr>
        <w:t>Master of Business Administration</w:t>
      </w:r>
      <w:r w:rsidR="00DC6CCB" w:rsidRPr="00AF2472">
        <w:rPr>
          <w:sz w:val="21"/>
          <w:szCs w:val="21"/>
        </w:rPr>
        <w:tab/>
      </w:r>
      <w:r w:rsidRPr="00AF2472">
        <w:rPr>
          <w:sz w:val="21"/>
          <w:szCs w:val="21"/>
        </w:rPr>
        <w:t>May 2012</w:t>
      </w:r>
    </w:p>
    <w:p w:rsidR="00787D89" w:rsidRDefault="00AB113F" w:rsidP="00AB113F">
      <w:pPr>
        <w:numPr>
          <w:ilvl w:val="0"/>
          <w:numId w:val="6"/>
        </w:numPr>
        <w:rPr>
          <w:rFonts w:eastAsia="MS Mincho"/>
          <w:sz w:val="21"/>
          <w:szCs w:val="21"/>
        </w:rPr>
      </w:pPr>
      <w:r w:rsidRPr="00787D89">
        <w:rPr>
          <w:rFonts w:eastAsia="MS Mincho"/>
          <w:sz w:val="21"/>
          <w:szCs w:val="21"/>
        </w:rPr>
        <w:t xml:space="preserve">Corporate Development: </w:t>
      </w:r>
      <w:r w:rsidR="0097005E" w:rsidRPr="00787D89">
        <w:rPr>
          <w:rFonts w:eastAsia="MS Mincho"/>
          <w:sz w:val="21"/>
          <w:szCs w:val="21"/>
        </w:rPr>
        <w:t xml:space="preserve">Analyzed financial information, developed pro-forma forecast, developed valuation models using </w:t>
      </w:r>
      <w:r w:rsidR="00C46AD1" w:rsidRPr="00787D89">
        <w:rPr>
          <w:rFonts w:eastAsia="MS Mincho"/>
          <w:sz w:val="21"/>
          <w:szCs w:val="21"/>
        </w:rPr>
        <w:t>DCF</w:t>
      </w:r>
      <w:r w:rsidR="0097005E" w:rsidRPr="00787D89">
        <w:rPr>
          <w:rFonts w:eastAsia="MS Mincho"/>
          <w:sz w:val="21"/>
          <w:szCs w:val="21"/>
        </w:rPr>
        <w:t>, comparable companies,</w:t>
      </w:r>
      <w:r w:rsidR="00354D59">
        <w:rPr>
          <w:rFonts w:eastAsia="MS Mincho"/>
          <w:sz w:val="21"/>
          <w:szCs w:val="21"/>
        </w:rPr>
        <w:t xml:space="preserve"> </w:t>
      </w:r>
      <w:r w:rsidR="0097005E" w:rsidRPr="00787D89">
        <w:rPr>
          <w:rFonts w:eastAsia="MS Mincho"/>
          <w:sz w:val="21"/>
          <w:szCs w:val="21"/>
        </w:rPr>
        <w:t>precedent transaction methodologies</w:t>
      </w:r>
      <w:r w:rsidR="00354D59">
        <w:rPr>
          <w:rFonts w:eastAsia="MS Mincho"/>
          <w:sz w:val="21"/>
          <w:szCs w:val="21"/>
        </w:rPr>
        <w:t>, and performed sensitivity analysis</w:t>
      </w:r>
      <w:r w:rsidR="0097005E" w:rsidRPr="00787D89">
        <w:rPr>
          <w:rFonts w:eastAsia="MS Mincho"/>
          <w:sz w:val="21"/>
          <w:szCs w:val="21"/>
        </w:rPr>
        <w:t xml:space="preserve"> for </w:t>
      </w:r>
      <w:proofErr w:type="spellStart"/>
      <w:r w:rsidR="0097005E" w:rsidRPr="00787D89">
        <w:rPr>
          <w:rFonts w:eastAsia="MS Mincho"/>
          <w:sz w:val="21"/>
          <w:szCs w:val="21"/>
        </w:rPr>
        <w:t>AeroVironment</w:t>
      </w:r>
      <w:proofErr w:type="spellEnd"/>
      <w:r w:rsidR="0097005E" w:rsidRPr="00787D89">
        <w:rPr>
          <w:rFonts w:eastAsia="MS Mincho"/>
          <w:sz w:val="21"/>
          <w:szCs w:val="21"/>
        </w:rPr>
        <w:t xml:space="preserve"> (AVAV), a </w:t>
      </w:r>
      <w:r w:rsidR="00787D89" w:rsidRPr="00787D89">
        <w:rPr>
          <w:rFonts w:eastAsia="MS Mincho"/>
          <w:sz w:val="21"/>
          <w:szCs w:val="21"/>
        </w:rPr>
        <w:t xml:space="preserve">publicly traded company with </w:t>
      </w:r>
      <w:r w:rsidR="0097005E" w:rsidRPr="00787D89">
        <w:rPr>
          <w:rFonts w:eastAsia="MS Mincho"/>
          <w:sz w:val="21"/>
          <w:szCs w:val="21"/>
        </w:rPr>
        <w:t>portfolio of Unmanned Aircraft Systems and Electric T</w:t>
      </w:r>
      <w:r w:rsidR="00C46AD1" w:rsidRPr="00787D89">
        <w:rPr>
          <w:rFonts w:eastAsia="MS Mincho"/>
          <w:sz w:val="21"/>
          <w:szCs w:val="21"/>
        </w:rPr>
        <w:t>ransportation S</w:t>
      </w:r>
      <w:r w:rsidR="0097005E" w:rsidRPr="00787D89">
        <w:rPr>
          <w:rFonts w:eastAsia="MS Mincho"/>
          <w:sz w:val="21"/>
          <w:szCs w:val="21"/>
        </w:rPr>
        <w:t xml:space="preserve">olutions with $800M market cap; </w:t>
      </w:r>
      <w:r w:rsidR="00C46AD1" w:rsidRPr="00787D89">
        <w:rPr>
          <w:rFonts w:eastAsia="MS Mincho"/>
          <w:sz w:val="21"/>
          <w:szCs w:val="21"/>
        </w:rPr>
        <w:t>i</w:t>
      </w:r>
      <w:r w:rsidR="0097005E" w:rsidRPr="00787D89">
        <w:rPr>
          <w:rFonts w:eastAsia="MS Mincho"/>
          <w:sz w:val="21"/>
          <w:szCs w:val="21"/>
        </w:rPr>
        <w:t>dentified potential strategic and financial buyers, performed due diligence, identified synergies, and prepared</w:t>
      </w:r>
      <w:r w:rsidR="00354D59">
        <w:rPr>
          <w:rFonts w:eastAsia="MS Mincho"/>
          <w:sz w:val="21"/>
          <w:szCs w:val="21"/>
        </w:rPr>
        <w:t xml:space="preserve"> </w:t>
      </w:r>
      <w:r w:rsidR="0097005E" w:rsidRPr="00787D89">
        <w:rPr>
          <w:rFonts w:eastAsia="MS Mincho"/>
          <w:sz w:val="21"/>
          <w:szCs w:val="21"/>
        </w:rPr>
        <w:t xml:space="preserve">a deal concept proposal </w:t>
      </w:r>
    </w:p>
    <w:p w:rsidR="00BF7DCC" w:rsidRPr="00787D89" w:rsidRDefault="00A16AE1" w:rsidP="00AB113F">
      <w:pPr>
        <w:numPr>
          <w:ilvl w:val="0"/>
          <w:numId w:val="6"/>
        </w:numPr>
        <w:rPr>
          <w:rFonts w:eastAsia="MS Mincho"/>
          <w:sz w:val="21"/>
          <w:szCs w:val="21"/>
        </w:rPr>
      </w:pPr>
      <w:r w:rsidRPr="00787D89">
        <w:rPr>
          <w:rFonts w:eastAsia="MS Mincho"/>
          <w:sz w:val="21"/>
          <w:szCs w:val="21"/>
        </w:rPr>
        <w:t>Strategy Consulting</w:t>
      </w:r>
      <w:r w:rsidR="004822D4" w:rsidRPr="00787D89">
        <w:rPr>
          <w:rFonts w:eastAsia="MS Mincho"/>
          <w:b/>
          <w:sz w:val="21"/>
          <w:szCs w:val="21"/>
        </w:rPr>
        <w:t>:</w:t>
      </w:r>
      <w:r w:rsidR="00EA2E28" w:rsidRPr="00787D89">
        <w:rPr>
          <w:rFonts w:eastAsia="MS Mincho"/>
          <w:sz w:val="21"/>
          <w:szCs w:val="21"/>
        </w:rPr>
        <w:t xml:space="preserve"> </w:t>
      </w:r>
      <w:r w:rsidR="0095496B" w:rsidRPr="00787D89">
        <w:rPr>
          <w:rFonts w:eastAsia="MS Mincho"/>
          <w:sz w:val="21"/>
          <w:szCs w:val="21"/>
        </w:rPr>
        <w:t xml:space="preserve">Led </w:t>
      </w:r>
      <w:r w:rsidR="003F69A0" w:rsidRPr="00787D89">
        <w:rPr>
          <w:rFonts w:eastAsia="MS Mincho"/>
          <w:sz w:val="21"/>
          <w:szCs w:val="21"/>
        </w:rPr>
        <w:t>5</w:t>
      </w:r>
      <w:r w:rsidR="0095496B" w:rsidRPr="00787D89">
        <w:rPr>
          <w:rFonts w:eastAsia="MS Mincho"/>
          <w:sz w:val="21"/>
          <w:szCs w:val="21"/>
        </w:rPr>
        <w:t xml:space="preserve"> </w:t>
      </w:r>
      <w:r w:rsidR="005E0741" w:rsidRPr="00787D89">
        <w:rPr>
          <w:rFonts w:eastAsia="MS Mincho"/>
          <w:sz w:val="21"/>
          <w:szCs w:val="21"/>
        </w:rPr>
        <w:t xml:space="preserve">MBAs </w:t>
      </w:r>
      <w:r w:rsidR="0095496B" w:rsidRPr="00787D89">
        <w:rPr>
          <w:rFonts w:eastAsia="MS Mincho"/>
          <w:sz w:val="21"/>
          <w:szCs w:val="21"/>
        </w:rPr>
        <w:t xml:space="preserve">to recommend </w:t>
      </w:r>
      <w:r w:rsidR="00F87167" w:rsidRPr="00787D89">
        <w:rPr>
          <w:rFonts w:eastAsia="MS Mincho"/>
          <w:sz w:val="21"/>
          <w:szCs w:val="21"/>
        </w:rPr>
        <w:t xml:space="preserve">entry and </w:t>
      </w:r>
      <w:r w:rsidR="0095496B" w:rsidRPr="00787D89">
        <w:rPr>
          <w:rFonts w:eastAsia="MS Mincho"/>
          <w:sz w:val="21"/>
          <w:szCs w:val="21"/>
        </w:rPr>
        <w:t xml:space="preserve">growth strategies </w:t>
      </w:r>
      <w:r w:rsidR="00F87167" w:rsidRPr="00787D89">
        <w:rPr>
          <w:rFonts w:eastAsia="MS Mincho"/>
          <w:sz w:val="21"/>
          <w:szCs w:val="21"/>
        </w:rPr>
        <w:t xml:space="preserve">in China </w:t>
      </w:r>
      <w:r w:rsidR="0095496B" w:rsidRPr="00787D89">
        <w:rPr>
          <w:rFonts w:eastAsia="MS Mincho"/>
          <w:sz w:val="21"/>
          <w:szCs w:val="21"/>
        </w:rPr>
        <w:t>for</w:t>
      </w:r>
      <w:r w:rsidR="00AD42FE" w:rsidRPr="00787D89">
        <w:rPr>
          <w:rFonts w:eastAsia="MS Mincho"/>
          <w:sz w:val="21"/>
          <w:szCs w:val="21"/>
        </w:rPr>
        <w:t xml:space="preserve"> </w:t>
      </w:r>
      <w:r w:rsidR="0095496B" w:rsidRPr="00787D89">
        <w:rPr>
          <w:rFonts w:eastAsia="MS Mincho"/>
          <w:sz w:val="21"/>
          <w:szCs w:val="21"/>
        </w:rPr>
        <w:t xml:space="preserve">Smith &amp; Nephew </w:t>
      </w:r>
      <w:r w:rsidR="0057573B" w:rsidRPr="00787D89">
        <w:rPr>
          <w:rFonts w:eastAsia="MS Mincho"/>
          <w:sz w:val="21"/>
          <w:szCs w:val="21"/>
        </w:rPr>
        <w:t>(</w:t>
      </w:r>
      <w:r w:rsidR="0095496B" w:rsidRPr="00787D89">
        <w:rPr>
          <w:rFonts w:eastAsia="MS Mincho"/>
          <w:sz w:val="21"/>
          <w:szCs w:val="21"/>
        </w:rPr>
        <w:t>SN</w:t>
      </w:r>
      <w:r w:rsidR="0057573B" w:rsidRPr="00787D89">
        <w:rPr>
          <w:rFonts w:eastAsia="MS Mincho"/>
          <w:sz w:val="21"/>
          <w:szCs w:val="21"/>
        </w:rPr>
        <w:t xml:space="preserve">), </w:t>
      </w:r>
      <w:r w:rsidR="00F87167" w:rsidRPr="00787D89">
        <w:rPr>
          <w:rFonts w:eastAsia="MS Mincho"/>
          <w:sz w:val="21"/>
          <w:szCs w:val="21"/>
        </w:rPr>
        <w:t>a medical devices company</w:t>
      </w:r>
      <w:r w:rsidR="0095496B" w:rsidRPr="00787D89">
        <w:rPr>
          <w:rFonts w:eastAsia="MS Mincho"/>
          <w:sz w:val="21"/>
          <w:szCs w:val="21"/>
        </w:rPr>
        <w:t xml:space="preserve"> </w:t>
      </w:r>
      <w:r w:rsidR="00EC4C7E" w:rsidRPr="00787D89">
        <w:rPr>
          <w:rFonts w:eastAsia="MS Mincho"/>
          <w:sz w:val="21"/>
          <w:szCs w:val="21"/>
        </w:rPr>
        <w:t>with</w:t>
      </w:r>
      <w:r w:rsidR="005E0741" w:rsidRPr="00787D89">
        <w:rPr>
          <w:rFonts w:eastAsia="MS Mincho"/>
          <w:sz w:val="21"/>
          <w:szCs w:val="21"/>
        </w:rPr>
        <w:t xml:space="preserve"> a $5.5B</w:t>
      </w:r>
      <w:r w:rsidR="00EC4C7E" w:rsidRPr="00787D89">
        <w:rPr>
          <w:rFonts w:eastAsia="MS Mincho"/>
          <w:sz w:val="21"/>
          <w:szCs w:val="21"/>
        </w:rPr>
        <w:t xml:space="preserve"> market cap</w:t>
      </w:r>
      <w:r w:rsidR="00BF7DCC" w:rsidRPr="00787D89">
        <w:rPr>
          <w:rFonts w:eastAsia="MS Mincho"/>
          <w:sz w:val="21"/>
          <w:szCs w:val="21"/>
        </w:rPr>
        <w:t xml:space="preserve"> </w:t>
      </w:r>
    </w:p>
    <w:p w:rsidR="009C1E32" w:rsidRPr="00BB475C" w:rsidRDefault="009C1E32" w:rsidP="009C1E32">
      <w:pPr>
        <w:rPr>
          <w:sz w:val="16"/>
          <w:szCs w:val="16"/>
        </w:rPr>
      </w:pPr>
    </w:p>
    <w:p w:rsidR="009C1E32" w:rsidRPr="00AF2472" w:rsidRDefault="009C1E32" w:rsidP="00BB475C">
      <w:pPr>
        <w:tabs>
          <w:tab w:val="right" w:pos="9900"/>
        </w:tabs>
        <w:rPr>
          <w:sz w:val="21"/>
          <w:szCs w:val="21"/>
        </w:rPr>
      </w:pPr>
      <w:r w:rsidRPr="00AF2472">
        <w:rPr>
          <w:b/>
          <w:sz w:val="21"/>
          <w:szCs w:val="21"/>
        </w:rPr>
        <w:t>University of California Irvine</w:t>
      </w:r>
      <w:r w:rsidR="006E598B" w:rsidRPr="00AF2472">
        <w:rPr>
          <w:b/>
          <w:sz w:val="21"/>
          <w:szCs w:val="21"/>
        </w:rPr>
        <w:t xml:space="preserve">, </w:t>
      </w:r>
      <w:r w:rsidRPr="00AF2472">
        <w:rPr>
          <w:b/>
          <w:sz w:val="21"/>
          <w:szCs w:val="21"/>
        </w:rPr>
        <w:t xml:space="preserve">Henry </w:t>
      </w:r>
      <w:proofErr w:type="spellStart"/>
      <w:r w:rsidRPr="00AF2472">
        <w:rPr>
          <w:b/>
          <w:sz w:val="21"/>
          <w:szCs w:val="21"/>
        </w:rPr>
        <w:t>Samueli</w:t>
      </w:r>
      <w:proofErr w:type="spellEnd"/>
      <w:r w:rsidRPr="00AF2472">
        <w:rPr>
          <w:b/>
          <w:sz w:val="21"/>
          <w:szCs w:val="21"/>
        </w:rPr>
        <w:t xml:space="preserve"> School of Engineering</w:t>
      </w:r>
      <w:r w:rsidR="0065619C" w:rsidRPr="00AF2472">
        <w:rPr>
          <w:b/>
          <w:sz w:val="21"/>
          <w:szCs w:val="21"/>
        </w:rPr>
        <w:tab/>
      </w:r>
      <w:r w:rsidRPr="00AF2472">
        <w:rPr>
          <w:sz w:val="21"/>
          <w:szCs w:val="21"/>
        </w:rPr>
        <w:t>Irvine, CA</w:t>
      </w:r>
    </w:p>
    <w:p w:rsidR="009C1E32" w:rsidRPr="00AF2472" w:rsidRDefault="009C1E32" w:rsidP="00BB475C">
      <w:pPr>
        <w:tabs>
          <w:tab w:val="right" w:pos="9900"/>
        </w:tabs>
        <w:rPr>
          <w:i/>
          <w:sz w:val="21"/>
          <w:szCs w:val="21"/>
        </w:rPr>
      </w:pPr>
      <w:r w:rsidRPr="00AF2472">
        <w:rPr>
          <w:i/>
          <w:sz w:val="21"/>
          <w:szCs w:val="21"/>
        </w:rPr>
        <w:t>Master of Science</w:t>
      </w:r>
      <w:r w:rsidR="00B15844">
        <w:rPr>
          <w:i/>
          <w:sz w:val="21"/>
          <w:szCs w:val="21"/>
        </w:rPr>
        <w:t xml:space="preserve">, </w:t>
      </w:r>
      <w:r w:rsidR="00B15844" w:rsidRPr="00AF2472">
        <w:rPr>
          <w:i/>
          <w:sz w:val="21"/>
          <w:szCs w:val="21"/>
        </w:rPr>
        <w:t>Mechanical</w:t>
      </w:r>
      <w:r w:rsidRPr="00AF2472">
        <w:rPr>
          <w:i/>
          <w:sz w:val="21"/>
          <w:szCs w:val="21"/>
        </w:rPr>
        <w:t xml:space="preserve"> and Aerospace Engineering</w:t>
      </w:r>
      <w:r w:rsidR="0065619C" w:rsidRPr="00AF2472">
        <w:rPr>
          <w:i/>
          <w:sz w:val="21"/>
          <w:szCs w:val="21"/>
        </w:rPr>
        <w:tab/>
      </w:r>
      <w:r w:rsidRPr="00B15844">
        <w:rPr>
          <w:sz w:val="21"/>
          <w:szCs w:val="21"/>
        </w:rPr>
        <w:t>June 2005</w:t>
      </w:r>
    </w:p>
    <w:p w:rsidR="00CC32ED" w:rsidRPr="0075155F" w:rsidRDefault="009C1E32" w:rsidP="003F69A0">
      <w:pPr>
        <w:numPr>
          <w:ilvl w:val="0"/>
          <w:numId w:val="6"/>
        </w:numPr>
        <w:rPr>
          <w:sz w:val="21"/>
          <w:szCs w:val="21"/>
        </w:rPr>
      </w:pPr>
      <w:r w:rsidRPr="003F69A0">
        <w:rPr>
          <w:rFonts w:eastAsia="MS Mincho"/>
          <w:sz w:val="21"/>
          <w:szCs w:val="21"/>
        </w:rPr>
        <w:t>GAANN Fellowship, Department of Mechan</w:t>
      </w:r>
      <w:r w:rsidR="00383AFA" w:rsidRPr="003F69A0">
        <w:rPr>
          <w:rFonts w:eastAsia="MS Mincho"/>
          <w:sz w:val="21"/>
          <w:szCs w:val="21"/>
        </w:rPr>
        <w:t>ical and Aerospace Eng</w:t>
      </w:r>
      <w:r w:rsidR="003F69A0">
        <w:rPr>
          <w:rFonts w:eastAsia="MS Mincho"/>
          <w:sz w:val="21"/>
          <w:szCs w:val="21"/>
        </w:rPr>
        <w:t>ineering</w:t>
      </w:r>
    </w:p>
    <w:p w:rsidR="005E0741" w:rsidRPr="005E0741" w:rsidRDefault="005E0741" w:rsidP="005E0741">
      <w:pPr>
        <w:numPr>
          <w:ilvl w:val="0"/>
          <w:numId w:val="6"/>
        </w:numPr>
        <w:rPr>
          <w:sz w:val="21"/>
          <w:szCs w:val="21"/>
        </w:rPr>
      </w:pPr>
      <w:r>
        <w:rPr>
          <w:sz w:val="21"/>
          <w:szCs w:val="21"/>
        </w:rPr>
        <w:t>GPA: 3.9</w:t>
      </w:r>
    </w:p>
    <w:p w:rsidR="009C1E32" w:rsidRPr="00BB475C" w:rsidRDefault="009C1E32" w:rsidP="009C1E32">
      <w:pPr>
        <w:rPr>
          <w:sz w:val="16"/>
          <w:szCs w:val="16"/>
        </w:rPr>
      </w:pPr>
    </w:p>
    <w:p w:rsidR="009C1E32" w:rsidRPr="00AF2472" w:rsidRDefault="009C1E32" w:rsidP="00BB475C">
      <w:pPr>
        <w:tabs>
          <w:tab w:val="right" w:pos="9900"/>
        </w:tabs>
        <w:rPr>
          <w:sz w:val="21"/>
          <w:szCs w:val="21"/>
        </w:rPr>
      </w:pPr>
      <w:smartTag w:uri="urn:schemas-microsoft-com:office:smarttags" w:element="PlaceType">
        <w:r w:rsidRPr="00AF2472">
          <w:rPr>
            <w:b/>
            <w:sz w:val="21"/>
            <w:szCs w:val="21"/>
          </w:rPr>
          <w:t>University</w:t>
        </w:r>
      </w:smartTag>
      <w:r w:rsidRPr="00AF2472">
        <w:rPr>
          <w:b/>
          <w:sz w:val="21"/>
          <w:szCs w:val="21"/>
        </w:rPr>
        <w:t xml:space="preserve"> of </w:t>
      </w:r>
      <w:smartTag w:uri="urn:schemas-microsoft-com:office:smarttags" w:element="PlaceName">
        <w:r w:rsidRPr="00AF2472">
          <w:rPr>
            <w:b/>
            <w:sz w:val="21"/>
            <w:szCs w:val="21"/>
          </w:rPr>
          <w:t>California</w:t>
        </w:r>
      </w:smartTag>
      <w:r w:rsidRPr="00AF2472">
        <w:rPr>
          <w:b/>
          <w:sz w:val="21"/>
          <w:szCs w:val="21"/>
        </w:rPr>
        <w:t xml:space="preserve"> </w:t>
      </w:r>
      <w:smartTag w:uri="urn:schemas-microsoft-com:office:smarttags" w:element="City">
        <w:r w:rsidRPr="00AF2472">
          <w:rPr>
            <w:b/>
            <w:sz w:val="21"/>
            <w:szCs w:val="21"/>
          </w:rPr>
          <w:t>Irvine</w:t>
        </w:r>
      </w:smartTag>
      <w:r w:rsidR="006E598B" w:rsidRPr="00AF2472">
        <w:rPr>
          <w:b/>
          <w:sz w:val="21"/>
          <w:szCs w:val="21"/>
        </w:rPr>
        <w:t xml:space="preserve">, </w:t>
      </w:r>
      <w:smartTag w:uri="urn:schemas-microsoft-com:office:smarttags" w:element="PlaceName">
        <w:r w:rsidRPr="00AF2472">
          <w:rPr>
            <w:b/>
            <w:sz w:val="21"/>
            <w:szCs w:val="21"/>
          </w:rPr>
          <w:t>Henry</w:t>
        </w:r>
      </w:smartTag>
      <w:r w:rsidRPr="00AF2472">
        <w:rPr>
          <w:b/>
          <w:sz w:val="21"/>
          <w:szCs w:val="21"/>
        </w:rPr>
        <w:t xml:space="preserve"> </w:t>
      </w:r>
      <w:proofErr w:type="spellStart"/>
      <w:smartTag w:uri="urn:schemas-microsoft-com:office:smarttags" w:element="PlaceName">
        <w:r w:rsidRPr="00AF2472">
          <w:rPr>
            <w:b/>
            <w:sz w:val="21"/>
            <w:szCs w:val="21"/>
          </w:rPr>
          <w:t>Samueli</w:t>
        </w:r>
      </w:smartTag>
      <w:proofErr w:type="spellEnd"/>
      <w:r w:rsidRPr="00AF2472">
        <w:rPr>
          <w:b/>
          <w:sz w:val="21"/>
          <w:szCs w:val="21"/>
        </w:rPr>
        <w:t xml:space="preserve"> </w:t>
      </w:r>
      <w:smartTag w:uri="urn:schemas-microsoft-com:office:smarttags" w:element="PlaceType">
        <w:r w:rsidRPr="00AF2472">
          <w:rPr>
            <w:b/>
            <w:sz w:val="21"/>
            <w:szCs w:val="21"/>
          </w:rPr>
          <w:t>School</w:t>
        </w:r>
      </w:smartTag>
      <w:r w:rsidRPr="00AF2472">
        <w:rPr>
          <w:b/>
          <w:sz w:val="21"/>
          <w:szCs w:val="21"/>
        </w:rPr>
        <w:t xml:space="preserve"> of Engineering</w:t>
      </w:r>
      <w:r w:rsidR="00D90962" w:rsidRPr="00AF2472">
        <w:rPr>
          <w:sz w:val="21"/>
          <w:szCs w:val="21"/>
        </w:rPr>
        <w:tab/>
      </w:r>
      <w:smartTag w:uri="urn:schemas-microsoft-com:office:smarttags" w:element="place">
        <w:smartTag w:uri="urn:schemas-microsoft-com:office:smarttags" w:element="City">
          <w:r w:rsidRPr="00AF2472">
            <w:rPr>
              <w:sz w:val="21"/>
              <w:szCs w:val="21"/>
            </w:rPr>
            <w:t>Irvine</w:t>
          </w:r>
        </w:smartTag>
        <w:r w:rsidRPr="00AF2472">
          <w:rPr>
            <w:sz w:val="21"/>
            <w:szCs w:val="21"/>
          </w:rPr>
          <w:t xml:space="preserve">, </w:t>
        </w:r>
        <w:smartTag w:uri="urn:schemas-microsoft-com:office:smarttags" w:element="State">
          <w:r w:rsidRPr="00AF2472">
            <w:rPr>
              <w:sz w:val="21"/>
              <w:szCs w:val="21"/>
            </w:rPr>
            <w:t>CA</w:t>
          </w:r>
        </w:smartTag>
      </w:smartTag>
    </w:p>
    <w:p w:rsidR="009C1E32" w:rsidRPr="00AF2472" w:rsidRDefault="00B15844" w:rsidP="00BB475C">
      <w:pPr>
        <w:tabs>
          <w:tab w:val="right" w:pos="9900"/>
        </w:tabs>
        <w:rPr>
          <w:sz w:val="21"/>
          <w:szCs w:val="21"/>
        </w:rPr>
      </w:pPr>
      <w:r>
        <w:rPr>
          <w:i/>
          <w:sz w:val="21"/>
          <w:szCs w:val="21"/>
        </w:rPr>
        <w:t xml:space="preserve">Bachelor of Science, </w:t>
      </w:r>
      <w:r w:rsidR="009C1E32" w:rsidRPr="00AF2472">
        <w:rPr>
          <w:i/>
          <w:sz w:val="21"/>
          <w:szCs w:val="21"/>
        </w:rPr>
        <w:t>Mechanical Engineering</w:t>
      </w:r>
      <w:r w:rsidR="00D90962" w:rsidRPr="00AF2472">
        <w:rPr>
          <w:sz w:val="21"/>
          <w:szCs w:val="21"/>
        </w:rPr>
        <w:tab/>
      </w:r>
      <w:r w:rsidR="009C1E32" w:rsidRPr="00AF2472">
        <w:rPr>
          <w:sz w:val="21"/>
          <w:szCs w:val="21"/>
        </w:rPr>
        <w:t>June 2004</w:t>
      </w:r>
    </w:p>
    <w:p w:rsidR="005E0741" w:rsidRDefault="009C1E32" w:rsidP="0075155F">
      <w:pPr>
        <w:numPr>
          <w:ilvl w:val="0"/>
          <w:numId w:val="6"/>
        </w:numPr>
        <w:tabs>
          <w:tab w:val="left" w:pos="720"/>
        </w:tabs>
        <w:snapToGrid w:val="0"/>
        <w:rPr>
          <w:rFonts w:eastAsia="MS Mincho"/>
          <w:sz w:val="21"/>
          <w:szCs w:val="21"/>
        </w:rPr>
      </w:pPr>
      <w:r w:rsidRPr="005E0741">
        <w:rPr>
          <w:rFonts w:eastAsia="MS Mincho"/>
          <w:sz w:val="21"/>
          <w:szCs w:val="21"/>
        </w:rPr>
        <w:t>Graduated Magna Cum</w:t>
      </w:r>
      <w:r w:rsidR="00B15844" w:rsidRPr="005E0741">
        <w:rPr>
          <w:rFonts w:eastAsia="MS Mincho"/>
          <w:sz w:val="21"/>
          <w:szCs w:val="21"/>
        </w:rPr>
        <w:t xml:space="preserve"> Laude</w:t>
      </w:r>
      <w:r w:rsidR="003F69A0" w:rsidRPr="005E0741">
        <w:rPr>
          <w:rFonts w:eastAsia="MS Mincho"/>
          <w:sz w:val="21"/>
          <w:szCs w:val="21"/>
        </w:rPr>
        <w:t xml:space="preserve">; </w:t>
      </w:r>
      <w:r w:rsidRPr="005E0741">
        <w:rPr>
          <w:rFonts w:eastAsia="MS Mincho"/>
          <w:sz w:val="21"/>
          <w:szCs w:val="21"/>
        </w:rPr>
        <w:t>Best Student Award</w:t>
      </w:r>
    </w:p>
    <w:p w:rsidR="005E0741" w:rsidRDefault="005E0741" w:rsidP="0075155F">
      <w:pPr>
        <w:numPr>
          <w:ilvl w:val="0"/>
          <w:numId w:val="6"/>
        </w:numPr>
        <w:tabs>
          <w:tab w:val="left" w:pos="720"/>
        </w:tabs>
        <w:snapToGrid w:val="0"/>
        <w:rPr>
          <w:rFonts w:eastAsia="MS Mincho"/>
          <w:sz w:val="21"/>
          <w:szCs w:val="21"/>
        </w:rPr>
      </w:pPr>
      <w:r w:rsidRPr="003F69A0">
        <w:rPr>
          <w:rFonts w:eastAsia="MS Mincho"/>
          <w:sz w:val="21"/>
          <w:szCs w:val="21"/>
        </w:rPr>
        <w:t>GPA: 3.98</w:t>
      </w:r>
    </w:p>
    <w:p w:rsidR="009C1E32" w:rsidRPr="005E0741" w:rsidRDefault="009C1E32" w:rsidP="0075155F">
      <w:pPr>
        <w:snapToGrid w:val="0"/>
        <w:ind w:left="720"/>
        <w:rPr>
          <w:sz w:val="16"/>
          <w:szCs w:val="16"/>
        </w:rPr>
      </w:pPr>
    </w:p>
    <w:p w:rsidR="00B170DD" w:rsidRPr="00AF2472" w:rsidRDefault="00B170DD" w:rsidP="003C1113">
      <w:pPr>
        <w:rPr>
          <w:b/>
          <w:sz w:val="21"/>
          <w:szCs w:val="21"/>
        </w:rPr>
      </w:pPr>
      <w:r w:rsidRPr="00AF2472">
        <w:rPr>
          <w:b/>
          <w:sz w:val="21"/>
          <w:szCs w:val="21"/>
        </w:rPr>
        <w:t>EXPERIENCE</w:t>
      </w:r>
    </w:p>
    <w:p w:rsidR="006E598B" w:rsidRPr="00BB475C" w:rsidRDefault="006E598B">
      <w:pPr>
        <w:tabs>
          <w:tab w:val="left" w:pos="7477"/>
        </w:tabs>
        <w:rPr>
          <w:b/>
          <w:iCs/>
          <w:sz w:val="16"/>
          <w:szCs w:val="16"/>
        </w:rPr>
      </w:pPr>
    </w:p>
    <w:p w:rsidR="00B170DD" w:rsidRPr="00AF2472" w:rsidRDefault="00A651AE" w:rsidP="00BB475C">
      <w:pPr>
        <w:tabs>
          <w:tab w:val="left" w:pos="7477"/>
          <w:tab w:val="right" w:pos="9900"/>
        </w:tabs>
        <w:rPr>
          <w:iCs/>
          <w:sz w:val="21"/>
          <w:szCs w:val="21"/>
        </w:rPr>
      </w:pPr>
      <w:r w:rsidRPr="00AF2472">
        <w:rPr>
          <w:b/>
          <w:iCs/>
          <w:sz w:val="21"/>
          <w:szCs w:val="21"/>
        </w:rPr>
        <w:t xml:space="preserve">Parker Hannifin Corporation, </w:t>
      </w:r>
      <w:r w:rsidR="001124F6">
        <w:rPr>
          <w:b/>
          <w:iCs/>
          <w:sz w:val="21"/>
          <w:szCs w:val="21"/>
        </w:rPr>
        <w:t xml:space="preserve">Aerospace Group, </w:t>
      </w:r>
      <w:r w:rsidRPr="00AF2472">
        <w:rPr>
          <w:b/>
          <w:iCs/>
          <w:sz w:val="21"/>
          <w:szCs w:val="21"/>
        </w:rPr>
        <w:t>Fluid Systems Division</w:t>
      </w:r>
      <w:r w:rsidR="00D90962" w:rsidRPr="00AF2472">
        <w:rPr>
          <w:iCs/>
          <w:sz w:val="21"/>
          <w:szCs w:val="21"/>
        </w:rPr>
        <w:tab/>
      </w:r>
      <w:r w:rsidR="00D90962" w:rsidRPr="00AF2472">
        <w:rPr>
          <w:iCs/>
          <w:sz w:val="21"/>
          <w:szCs w:val="21"/>
        </w:rPr>
        <w:tab/>
      </w:r>
      <w:r w:rsidRPr="00AF2472">
        <w:rPr>
          <w:iCs/>
          <w:sz w:val="21"/>
          <w:szCs w:val="21"/>
        </w:rPr>
        <w:t>Irvine, CA</w:t>
      </w:r>
    </w:p>
    <w:p w:rsidR="00B170DD" w:rsidRPr="00AF2472" w:rsidRDefault="00372214" w:rsidP="00BB475C">
      <w:pPr>
        <w:pStyle w:val="Heading2"/>
        <w:numPr>
          <w:ilvl w:val="0"/>
          <w:numId w:val="0"/>
        </w:numPr>
        <w:tabs>
          <w:tab w:val="left" w:pos="7380"/>
          <w:tab w:val="right" w:pos="9900"/>
        </w:tabs>
        <w:rPr>
          <w:b w:val="0"/>
          <w:i/>
          <w:iCs/>
          <w:sz w:val="21"/>
          <w:szCs w:val="21"/>
        </w:rPr>
      </w:pPr>
      <w:r>
        <w:rPr>
          <w:b w:val="0"/>
          <w:i/>
          <w:iCs/>
          <w:sz w:val="21"/>
          <w:szCs w:val="21"/>
        </w:rPr>
        <w:t>P</w:t>
      </w:r>
      <w:r w:rsidR="003F6266">
        <w:rPr>
          <w:b w:val="0"/>
          <w:i/>
          <w:iCs/>
          <w:sz w:val="21"/>
          <w:szCs w:val="21"/>
        </w:rPr>
        <w:t>r</w:t>
      </w:r>
      <w:r>
        <w:rPr>
          <w:b w:val="0"/>
          <w:i/>
          <w:iCs/>
          <w:sz w:val="21"/>
          <w:szCs w:val="21"/>
        </w:rPr>
        <w:t>oject Manager</w:t>
      </w:r>
      <w:r w:rsidR="00D90962" w:rsidRPr="00AF2472">
        <w:rPr>
          <w:b w:val="0"/>
          <w:i/>
          <w:iCs/>
          <w:sz w:val="21"/>
          <w:szCs w:val="21"/>
        </w:rPr>
        <w:tab/>
      </w:r>
      <w:r w:rsidR="00D90962" w:rsidRPr="00AF2472">
        <w:rPr>
          <w:b w:val="0"/>
          <w:i/>
          <w:iCs/>
          <w:sz w:val="21"/>
          <w:szCs w:val="21"/>
        </w:rPr>
        <w:tab/>
      </w:r>
      <w:r w:rsidR="007E65E0" w:rsidRPr="00AF2472">
        <w:rPr>
          <w:b w:val="0"/>
          <w:iCs/>
          <w:sz w:val="21"/>
          <w:szCs w:val="21"/>
        </w:rPr>
        <w:t>200</w:t>
      </w:r>
      <w:r w:rsidR="000825A8">
        <w:rPr>
          <w:b w:val="0"/>
          <w:iCs/>
          <w:sz w:val="21"/>
          <w:szCs w:val="21"/>
        </w:rPr>
        <w:t>9</w:t>
      </w:r>
      <w:r w:rsidR="00A651AE" w:rsidRPr="00AF2472">
        <w:rPr>
          <w:b w:val="0"/>
          <w:iCs/>
          <w:sz w:val="21"/>
          <w:szCs w:val="21"/>
        </w:rPr>
        <w:t xml:space="preserve"> – Present</w:t>
      </w:r>
    </w:p>
    <w:p w:rsidR="000B39FE" w:rsidRPr="00AF2472" w:rsidRDefault="003F69A0" w:rsidP="000B39FE">
      <w:pPr>
        <w:rPr>
          <w:sz w:val="21"/>
          <w:szCs w:val="21"/>
        </w:rPr>
      </w:pPr>
      <w:proofErr w:type="gramStart"/>
      <w:r>
        <w:rPr>
          <w:sz w:val="21"/>
          <w:szCs w:val="21"/>
        </w:rPr>
        <w:t>Manage</w:t>
      </w:r>
      <w:r w:rsidR="00BC3726">
        <w:rPr>
          <w:sz w:val="21"/>
          <w:szCs w:val="21"/>
        </w:rPr>
        <w:t>d</w:t>
      </w:r>
      <w:r w:rsidR="002B5FE9">
        <w:rPr>
          <w:sz w:val="21"/>
          <w:szCs w:val="21"/>
        </w:rPr>
        <w:t xml:space="preserve"> </w:t>
      </w:r>
      <w:r w:rsidR="002B5FE9" w:rsidRPr="00AF2472">
        <w:rPr>
          <w:sz w:val="21"/>
          <w:szCs w:val="21"/>
        </w:rPr>
        <w:t>aircraft engine system development</w:t>
      </w:r>
      <w:r w:rsidR="002B5FE9">
        <w:rPr>
          <w:sz w:val="21"/>
          <w:szCs w:val="21"/>
        </w:rPr>
        <w:t xml:space="preserve"> program</w:t>
      </w:r>
      <w:r w:rsidR="002B5FE9" w:rsidRPr="00AF2472">
        <w:rPr>
          <w:sz w:val="21"/>
          <w:szCs w:val="21"/>
        </w:rPr>
        <w:t xml:space="preserve"> </w:t>
      </w:r>
      <w:r w:rsidR="005A26F5">
        <w:rPr>
          <w:sz w:val="21"/>
          <w:szCs w:val="21"/>
        </w:rPr>
        <w:t>with</w:t>
      </w:r>
      <w:r w:rsidR="000B39FE" w:rsidRPr="00AF2472">
        <w:rPr>
          <w:sz w:val="21"/>
          <w:szCs w:val="21"/>
        </w:rPr>
        <w:t xml:space="preserve"> $100M</w:t>
      </w:r>
      <w:r w:rsidR="005A26F5">
        <w:rPr>
          <w:sz w:val="21"/>
          <w:szCs w:val="21"/>
        </w:rPr>
        <w:t>+</w:t>
      </w:r>
      <w:r w:rsidR="000B39FE" w:rsidRPr="00AF2472">
        <w:rPr>
          <w:sz w:val="21"/>
          <w:szCs w:val="21"/>
        </w:rPr>
        <w:t xml:space="preserve"> revenue over product lifecycle</w:t>
      </w:r>
      <w:r w:rsidR="00AD1B8C" w:rsidRPr="00AF2472">
        <w:rPr>
          <w:sz w:val="21"/>
          <w:szCs w:val="21"/>
        </w:rPr>
        <w:t>.</w:t>
      </w:r>
      <w:proofErr w:type="gramEnd"/>
      <w:r>
        <w:rPr>
          <w:sz w:val="21"/>
          <w:szCs w:val="21"/>
        </w:rPr>
        <w:t xml:space="preserve"> </w:t>
      </w:r>
      <w:proofErr w:type="gramStart"/>
      <w:r w:rsidR="002B5FE9">
        <w:rPr>
          <w:sz w:val="21"/>
          <w:szCs w:val="21"/>
        </w:rPr>
        <w:t>Promoted 4 times in 5</w:t>
      </w:r>
      <w:r w:rsidR="00861F93">
        <w:rPr>
          <w:sz w:val="21"/>
          <w:szCs w:val="21"/>
        </w:rPr>
        <w:t xml:space="preserve"> years</w:t>
      </w:r>
      <w:r w:rsidR="004863AB">
        <w:rPr>
          <w:sz w:val="21"/>
          <w:szCs w:val="21"/>
        </w:rPr>
        <w:t xml:space="preserve"> at Parker’s second largest aerospace divi</w:t>
      </w:r>
      <w:r>
        <w:rPr>
          <w:sz w:val="21"/>
          <w:szCs w:val="21"/>
        </w:rPr>
        <w:t xml:space="preserve">sion with annual sales of </w:t>
      </w:r>
      <w:r w:rsidR="00F84DE3">
        <w:rPr>
          <w:sz w:val="21"/>
          <w:szCs w:val="21"/>
        </w:rPr>
        <w:t xml:space="preserve">over </w:t>
      </w:r>
      <w:r>
        <w:rPr>
          <w:sz w:val="21"/>
          <w:szCs w:val="21"/>
        </w:rPr>
        <w:t>$450M.</w:t>
      </w:r>
      <w:proofErr w:type="gramEnd"/>
      <w:r w:rsidR="004863AB">
        <w:rPr>
          <w:sz w:val="21"/>
          <w:szCs w:val="21"/>
        </w:rPr>
        <w:t xml:space="preserve"> </w:t>
      </w:r>
    </w:p>
    <w:p w:rsidR="00D42EF5" w:rsidRPr="003F69A0" w:rsidRDefault="005E0741" w:rsidP="001670C5">
      <w:pPr>
        <w:numPr>
          <w:ilvl w:val="0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B</w:t>
      </w:r>
      <w:r w:rsidR="00FC4B61" w:rsidRPr="003F69A0">
        <w:rPr>
          <w:sz w:val="21"/>
          <w:szCs w:val="21"/>
        </w:rPr>
        <w:t>enchmark</w:t>
      </w:r>
      <w:r>
        <w:rPr>
          <w:sz w:val="21"/>
          <w:szCs w:val="21"/>
        </w:rPr>
        <w:t>ed</w:t>
      </w:r>
      <w:r w:rsidR="00FC4B61" w:rsidRPr="003F69A0">
        <w:rPr>
          <w:sz w:val="21"/>
          <w:szCs w:val="21"/>
        </w:rPr>
        <w:t xml:space="preserve"> best practice strategies</w:t>
      </w:r>
      <w:r>
        <w:rPr>
          <w:sz w:val="21"/>
          <w:szCs w:val="21"/>
        </w:rPr>
        <w:t>, analyzed market research, and interviewed clients</w:t>
      </w:r>
      <w:r w:rsidR="00D42EF5" w:rsidRPr="003F69A0">
        <w:rPr>
          <w:sz w:val="21"/>
          <w:szCs w:val="21"/>
        </w:rPr>
        <w:t xml:space="preserve"> for aerospace &amp; defense companies </w:t>
      </w:r>
      <w:r>
        <w:rPr>
          <w:sz w:val="21"/>
          <w:szCs w:val="21"/>
        </w:rPr>
        <w:t>e</w:t>
      </w:r>
      <w:r w:rsidR="00D42EF5" w:rsidRPr="003F69A0">
        <w:rPr>
          <w:sz w:val="21"/>
          <w:szCs w:val="21"/>
        </w:rPr>
        <w:t>stablishing joint ventures in China</w:t>
      </w:r>
      <w:r>
        <w:rPr>
          <w:sz w:val="21"/>
          <w:szCs w:val="21"/>
        </w:rPr>
        <w:t>, resulting in</w:t>
      </w:r>
      <w:r w:rsidR="00BC3726">
        <w:rPr>
          <w:sz w:val="21"/>
          <w:szCs w:val="21"/>
        </w:rPr>
        <w:t xml:space="preserve"> </w:t>
      </w:r>
      <w:r w:rsidR="00362C35">
        <w:rPr>
          <w:sz w:val="21"/>
          <w:szCs w:val="21"/>
        </w:rPr>
        <w:t>implement</w:t>
      </w:r>
      <w:r>
        <w:rPr>
          <w:sz w:val="21"/>
          <w:szCs w:val="21"/>
        </w:rPr>
        <w:t>ing</w:t>
      </w:r>
      <w:r w:rsidR="00362C35">
        <w:rPr>
          <w:sz w:val="21"/>
          <w:szCs w:val="21"/>
        </w:rPr>
        <w:t xml:space="preserve"> 75% of </w:t>
      </w:r>
      <w:r w:rsidR="00BC3726">
        <w:rPr>
          <w:sz w:val="21"/>
          <w:szCs w:val="21"/>
        </w:rPr>
        <w:t>recommendations</w:t>
      </w:r>
    </w:p>
    <w:p w:rsidR="000B39FE" w:rsidRPr="00362C35" w:rsidRDefault="000048A8" w:rsidP="00362C35">
      <w:pPr>
        <w:numPr>
          <w:ilvl w:val="0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Managed</w:t>
      </w:r>
      <w:r w:rsidR="00BC3726">
        <w:rPr>
          <w:sz w:val="21"/>
          <w:szCs w:val="21"/>
        </w:rPr>
        <w:t xml:space="preserve"> </w:t>
      </w:r>
      <w:r w:rsidR="002B5FE9">
        <w:rPr>
          <w:sz w:val="21"/>
          <w:szCs w:val="21"/>
        </w:rPr>
        <w:t xml:space="preserve">program scope, </w:t>
      </w:r>
      <w:r w:rsidR="000B39FE" w:rsidRPr="00AF2472">
        <w:rPr>
          <w:sz w:val="21"/>
          <w:szCs w:val="21"/>
        </w:rPr>
        <w:t xml:space="preserve">schedule, </w:t>
      </w:r>
      <w:r w:rsidR="005B45EE" w:rsidRPr="00AF2472">
        <w:rPr>
          <w:sz w:val="21"/>
          <w:szCs w:val="21"/>
        </w:rPr>
        <w:t>budget</w:t>
      </w:r>
      <w:r w:rsidR="000B39FE" w:rsidRPr="00AF2472">
        <w:rPr>
          <w:sz w:val="21"/>
          <w:szCs w:val="21"/>
        </w:rPr>
        <w:t xml:space="preserve">, </w:t>
      </w:r>
      <w:r w:rsidR="002B5FE9">
        <w:rPr>
          <w:sz w:val="21"/>
          <w:szCs w:val="21"/>
        </w:rPr>
        <w:t>resources,</w:t>
      </w:r>
      <w:r w:rsidR="001124F6">
        <w:rPr>
          <w:sz w:val="21"/>
          <w:szCs w:val="21"/>
        </w:rPr>
        <w:t xml:space="preserve"> </w:t>
      </w:r>
      <w:r w:rsidR="000B39FE" w:rsidRPr="00AF2472">
        <w:rPr>
          <w:sz w:val="21"/>
          <w:szCs w:val="21"/>
        </w:rPr>
        <w:t>risk identification</w:t>
      </w:r>
      <w:r w:rsidR="005E0741">
        <w:rPr>
          <w:sz w:val="21"/>
          <w:szCs w:val="21"/>
        </w:rPr>
        <w:t>,</w:t>
      </w:r>
      <w:r w:rsidR="000B39FE" w:rsidRPr="00AF2472">
        <w:rPr>
          <w:sz w:val="21"/>
          <w:szCs w:val="21"/>
        </w:rPr>
        <w:t xml:space="preserve"> and mitigation</w:t>
      </w:r>
      <w:r w:rsidR="00BC3726">
        <w:rPr>
          <w:sz w:val="21"/>
          <w:szCs w:val="21"/>
        </w:rPr>
        <w:t xml:space="preserve">; </w:t>
      </w:r>
      <w:r w:rsidR="00362C35">
        <w:rPr>
          <w:sz w:val="21"/>
          <w:szCs w:val="21"/>
        </w:rPr>
        <w:t>completed the project on- time and 5</w:t>
      </w:r>
      <w:r w:rsidR="001B5053">
        <w:rPr>
          <w:sz w:val="21"/>
          <w:szCs w:val="21"/>
        </w:rPr>
        <w:t xml:space="preserve">% under budget </w:t>
      </w:r>
    </w:p>
    <w:p w:rsidR="00917884" w:rsidRPr="00935B6A" w:rsidRDefault="00917884" w:rsidP="00400B93">
      <w:pPr>
        <w:numPr>
          <w:ilvl w:val="0"/>
          <w:numId w:val="12"/>
        </w:numPr>
        <w:rPr>
          <w:sz w:val="21"/>
          <w:szCs w:val="21"/>
        </w:rPr>
      </w:pPr>
      <w:r w:rsidRPr="00935B6A">
        <w:rPr>
          <w:sz w:val="21"/>
          <w:szCs w:val="21"/>
        </w:rPr>
        <w:t xml:space="preserve">Presented monthly program reviews </w:t>
      </w:r>
      <w:r w:rsidR="00D16226" w:rsidRPr="00935B6A">
        <w:rPr>
          <w:sz w:val="21"/>
          <w:szCs w:val="21"/>
        </w:rPr>
        <w:t xml:space="preserve">to division senior management </w:t>
      </w:r>
      <w:r w:rsidR="007C02E8" w:rsidRPr="00935B6A">
        <w:rPr>
          <w:sz w:val="21"/>
          <w:szCs w:val="21"/>
        </w:rPr>
        <w:t xml:space="preserve">including </w:t>
      </w:r>
      <w:r w:rsidR="00935B6A" w:rsidRPr="00935B6A">
        <w:rPr>
          <w:sz w:val="21"/>
          <w:szCs w:val="21"/>
        </w:rPr>
        <w:t xml:space="preserve">financials, </w:t>
      </w:r>
      <w:r w:rsidR="007C02E8" w:rsidRPr="00935B6A">
        <w:rPr>
          <w:sz w:val="21"/>
          <w:szCs w:val="21"/>
        </w:rPr>
        <w:t xml:space="preserve">schedule, </w:t>
      </w:r>
      <w:r w:rsidR="00D16226" w:rsidRPr="00935B6A">
        <w:rPr>
          <w:sz w:val="21"/>
          <w:szCs w:val="21"/>
        </w:rPr>
        <w:t xml:space="preserve">and technical challenges; recommending risk mitigation </w:t>
      </w:r>
      <w:r w:rsidR="00935B6A" w:rsidRPr="00935B6A">
        <w:rPr>
          <w:sz w:val="21"/>
          <w:szCs w:val="21"/>
        </w:rPr>
        <w:t xml:space="preserve">and on-time delivery </w:t>
      </w:r>
      <w:r w:rsidR="00D16226" w:rsidRPr="00935B6A">
        <w:rPr>
          <w:sz w:val="21"/>
          <w:szCs w:val="21"/>
        </w:rPr>
        <w:t>plans</w:t>
      </w:r>
      <w:r w:rsidR="007C02E8" w:rsidRPr="00935B6A">
        <w:rPr>
          <w:sz w:val="21"/>
          <w:szCs w:val="21"/>
        </w:rPr>
        <w:t xml:space="preserve"> </w:t>
      </w:r>
      <w:bookmarkStart w:id="0" w:name="_GoBack"/>
      <w:bookmarkEnd w:id="0"/>
    </w:p>
    <w:p w:rsidR="00400B93" w:rsidRDefault="00400B93" w:rsidP="00400B93">
      <w:pPr>
        <w:numPr>
          <w:ilvl w:val="0"/>
          <w:numId w:val="12"/>
        </w:numPr>
        <w:rPr>
          <w:sz w:val="21"/>
          <w:szCs w:val="21"/>
        </w:rPr>
      </w:pPr>
      <w:r w:rsidRPr="00AF2472">
        <w:rPr>
          <w:sz w:val="21"/>
          <w:szCs w:val="21"/>
        </w:rPr>
        <w:t>Manage</w:t>
      </w:r>
      <w:r>
        <w:rPr>
          <w:sz w:val="21"/>
          <w:szCs w:val="21"/>
        </w:rPr>
        <w:t>d</w:t>
      </w:r>
      <w:r w:rsidRPr="00AF2472">
        <w:rPr>
          <w:sz w:val="21"/>
          <w:szCs w:val="21"/>
        </w:rPr>
        <w:t xml:space="preserve"> cross-functional team of 10 </w:t>
      </w:r>
      <w:r>
        <w:rPr>
          <w:sz w:val="21"/>
          <w:szCs w:val="21"/>
        </w:rPr>
        <w:t>employees</w:t>
      </w:r>
      <w:r w:rsidRPr="00AF2472">
        <w:rPr>
          <w:sz w:val="21"/>
          <w:szCs w:val="21"/>
        </w:rPr>
        <w:t xml:space="preserve"> </w:t>
      </w:r>
      <w:r>
        <w:rPr>
          <w:sz w:val="21"/>
          <w:szCs w:val="21"/>
        </w:rPr>
        <w:t>across engineering</w:t>
      </w:r>
      <w:r w:rsidRPr="00AF2472">
        <w:rPr>
          <w:sz w:val="21"/>
          <w:szCs w:val="21"/>
        </w:rPr>
        <w:t xml:space="preserve">, manufacturing, procurement, </w:t>
      </w:r>
      <w:r>
        <w:rPr>
          <w:sz w:val="21"/>
          <w:szCs w:val="21"/>
        </w:rPr>
        <w:t>quality, and supply-c</w:t>
      </w:r>
      <w:r w:rsidRPr="009F6F45">
        <w:rPr>
          <w:sz w:val="21"/>
          <w:szCs w:val="21"/>
        </w:rPr>
        <w:t>hain</w:t>
      </w:r>
      <w:r>
        <w:rPr>
          <w:sz w:val="21"/>
          <w:szCs w:val="21"/>
        </w:rPr>
        <w:t xml:space="preserve">; resulted in ahead of schedule delivery of </w:t>
      </w:r>
      <w:r w:rsidR="00362C35">
        <w:rPr>
          <w:sz w:val="21"/>
          <w:szCs w:val="21"/>
        </w:rPr>
        <w:t xml:space="preserve">the </w:t>
      </w:r>
      <w:r>
        <w:rPr>
          <w:sz w:val="21"/>
          <w:szCs w:val="21"/>
        </w:rPr>
        <w:t xml:space="preserve">flight test hardware </w:t>
      </w:r>
    </w:p>
    <w:p w:rsidR="00917884" w:rsidRPr="00917884" w:rsidRDefault="000048A8" w:rsidP="00917884">
      <w:pPr>
        <w:numPr>
          <w:ilvl w:val="0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Built</w:t>
      </w:r>
      <w:r w:rsidR="00872948">
        <w:rPr>
          <w:sz w:val="21"/>
          <w:szCs w:val="21"/>
        </w:rPr>
        <w:t xml:space="preserve"> relationship</w:t>
      </w:r>
      <w:r>
        <w:rPr>
          <w:sz w:val="21"/>
          <w:szCs w:val="21"/>
        </w:rPr>
        <w:t>s</w:t>
      </w:r>
      <w:r w:rsidR="000B39FE" w:rsidRPr="00AF2472">
        <w:rPr>
          <w:sz w:val="21"/>
          <w:szCs w:val="21"/>
        </w:rPr>
        <w:t xml:space="preserve"> and maintain</w:t>
      </w:r>
      <w:r>
        <w:rPr>
          <w:sz w:val="21"/>
          <w:szCs w:val="21"/>
        </w:rPr>
        <w:t>ed</w:t>
      </w:r>
      <w:r w:rsidR="000B39FE" w:rsidRPr="00AF2472">
        <w:rPr>
          <w:sz w:val="21"/>
          <w:szCs w:val="21"/>
        </w:rPr>
        <w:t xml:space="preserve"> direct contact with current and prospective clients</w:t>
      </w:r>
      <w:r w:rsidR="001B5053">
        <w:rPr>
          <w:sz w:val="21"/>
          <w:szCs w:val="21"/>
        </w:rPr>
        <w:t xml:space="preserve"> within the Aerospace and Defense industry</w:t>
      </w:r>
    </w:p>
    <w:p w:rsidR="009F6F45" w:rsidRPr="00AD2159" w:rsidRDefault="009F6F45" w:rsidP="009F6F45">
      <w:pPr>
        <w:rPr>
          <w:sz w:val="16"/>
          <w:szCs w:val="16"/>
        </w:rPr>
      </w:pPr>
    </w:p>
    <w:p w:rsidR="000825A8" w:rsidRPr="00AF2472" w:rsidRDefault="000825A8" w:rsidP="000825A8">
      <w:pPr>
        <w:pStyle w:val="Heading2"/>
        <w:numPr>
          <w:ilvl w:val="0"/>
          <w:numId w:val="0"/>
        </w:numPr>
        <w:tabs>
          <w:tab w:val="left" w:pos="7380"/>
          <w:tab w:val="right" w:pos="9900"/>
        </w:tabs>
        <w:rPr>
          <w:b w:val="0"/>
          <w:i/>
          <w:iCs/>
          <w:sz w:val="21"/>
          <w:szCs w:val="21"/>
        </w:rPr>
      </w:pPr>
      <w:r>
        <w:rPr>
          <w:b w:val="0"/>
          <w:i/>
          <w:iCs/>
          <w:sz w:val="21"/>
          <w:szCs w:val="21"/>
        </w:rPr>
        <w:t>R&amp;D Engineer</w:t>
      </w:r>
      <w:r w:rsidRPr="00AF2472">
        <w:rPr>
          <w:b w:val="0"/>
          <w:i/>
          <w:iCs/>
          <w:sz w:val="21"/>
          <w:szCs w:val="21"/>
        </w:rPr>
        <w:tab/>
      </w:r>
      <w:r w:rsidRPr="00AF2472">
        <w:rPr>
          <w:b w:val="0"/>
          <w:i/>
          <w:iCs/>
          <w:sz w:val="21"/>
          <w:szCs w:val="21"/>
        </w:rPr>
        <w:tab/>
      </w:r>
      <w:r w:rsidRPr="00AF2472">
        <w:rPr>
          <w:b w:val="0"/>
          <w:iCs/>
          <w:sz w:val="21"/>
          <w:szCs w:val="21"/>
        </w:rPr>
        <w:t xml:space="preserve">2006 – </w:t>
      </w:r>
      <w:r>
        <w:rPr>
          <w:b w:val="0"/>
          <w:iCs/>
          <w:sz w:val="21"/>
          <w:szCs w:val="21"/>
        </w:rPr>
        <w:t>2009</w:t>
      </w:r>
    </w:p>
    <w:p w:rsidR="00D71819" w:rsidRPr="000048A8" w:rsidRDefault="00D71819" w:rsidP="00443028">
      <w:pPr>
        <w:rPr>
          <w:bCs/>
          <w:sz w:val="21"/>
          <w:szCs w:val="21"/>
        </w:rPr>
      </w:pPr>
      <w:r w:rsidRPr="00AF2472">
        <w:rPr>
          <w:bCs/>
          <w:sz w:val="21"/>
          <w:szCs w:val="21"/>
        </w:rPr>
        <w:t xml:space="preserve">Coordinated and performed business and technical due diligence on $3M+ annual R&amp;D projects </w:t>
      </w:r>
      <w:r w:rsidRPr="00AF2472">
        <w:rPr>
          <w:sz w:val="21"/>
          <w:szCs w:val="21"/>
        </w:rPr>
        <w:t>to drive lon</w:t>
      </w:r>
      <w:r w:rsidR="00BF7DCC">
        <w:rPr>
          <w:sz w:val="21"/>
          <w:szCs w:val="21"/>
        </w:rPr>
        <w:t>g-term strategy of the division</w:t>
      </w:r>
      <w:r w:rsidR="00443028">
        <w:rPr>
          <w:sz w:val="21"/>
          <w:szCs w:val="21"/>
        </w:rPr>
        <w:t>.</w:t>
      </w:r>
    </w:p>
    <w:p w:rsidR="000048A8" w:rsidRPr="00DC3E20" w:rsidRDefault="000048A8" w:rsidP="001670C5">
      <w:pPr>
        <w:numPr>
          <w:ilvl w:val="0"/>
          <w:numId w:val="12"/>
        </w:numPr>
        <w:rPr>
          <w:bCs/>
          <w:sz w:val="21"/>
          <w:szCs w:val="21"/>
        </w:rPr>
      </w:pPr>
      <w:r w:rsidRPr="00DC3E20">
        <w:rPr>
          <w:sz w:val="21"/>
          <w:szCs w:val="21"/>
        </w:rPr>
        <w:t xml:space="preserve">Pitched new R&amp;D projects to division and group senior management </w:t>
      </w:r>
      <w:r w:rsidR="00BB29FC" w:rsidRPr="00DC3E20">
        <w:rPr>
          <w:sz w:val="21"/>
          <w:szCs w:val="21"/>
        </w:rPr>
        <w:t xml:space="preserve">on quarterly basis; gained 75%+ funding approval </w:t>
      </w:r>
    </w:p>
    <w:p w:rsidR="002B5FE9" w:rsidRPr="00DC3E20" w:rsidRDefault="00DC3E20" w:rsidP="001670C5">
      <w:pPr>
        <w:numPr>
          <w:ilvl w:val="0"/>
          <w:numId w:val="12"/>
        </w:numPr>
        <w:rPr>
          <w:sz w:val="21"/>
          <w:szCs w:val="21"/>
        </w:rPr>
      </w:pPr>
      <w:r w:rsidRPr="00DC3E20">
        <w:rPr>
          <w:sz w:val="21"/>
          <w:szCs w:val="21"/>
        </w:rPr>
        <w:t xml:space="preserve">Performed gap analysis for Parker Aerospace to implement </w:t>
      </w:r>
      <w:r w:rsidR="002B5FE9" w:rsidRPr="00DC3E20">
        <w:rPr>
          <w:sz w:val="21"/>
          <w:szCs w:val="21"/>
        </w:rPr>
        <w:t xml:space="preserve">“Cost by the Hour” business model </w:t>
      </w:r>
      <w:r w:rsidRPr="00DC3E20">
        <w:rPr>
          <w:sz w:val="21"/>
          <w:szCs w:val="21"/>
        </w:rPr>
        <w:t xml:space="preserve">and presented the recommendations to Aerospace </w:t>
      </w:r>
      <w:r w:rsidR="002B5FE9" w:rsidRPr="00DC3E20">
        <w:rPr>
          <w:sz w:val="21"/>
          <w:szCs w:val="21"/>
        </w:rPr>
        <w:t>Group President</w:t>
      </w:r>
      <w:r w:rsidRPr="00DC3E20">
        <w:rPr>
          <w:sz w:val="21"/>
          <w:szCs w:val="21"/>
        </w:rPr>
        <w:t xml:space="preserve"> </w:t>
      </w:r>
      <w:r w:rsidR="00BB29FC" w:rsidRPr="00DC3E20">
        <w:rPr>
          <w:sz w:val="21"/>
          <w:szCs w:val="21"/>
        </w:rPr>
        <w:t xml:space="preserve">   </w:t>
      </w:r>
    </w:p>
    <w:p w:rsidR="000B39FE" w:rsidRDefault="00EE548B" w:rsidP="001670C5">
      <w:pPr>
        <w:numPr>
          <w:ilvl w:val="0"/>
          <w:numId w:val="12"/>
        </w:numPr>
        <w:rPr>
          <w:sz w:val="21"/>
          <w:szCs w:val="21"/>
        </w:rPr>
      </w:pPr>
      <w:r>
        <w:rPr>
          <w:sz w:val="21"/>
          <w:szCs w:val="21"/>
        </w:rPr>
        <w:t>Mentored and s</w:t>
      </w:r>
      <w:r w:rsidR="000B39FE" w:rsidRPr="00AF2472">
        <w:rPr>
          <w:sz w:val="21"/>
          <w:szCs w:val="21"/>
        </w:rPr>
        <w:t>upervise</w:t>
      </w:r>
      <w:r w:rsidR="002B5FE9">
        <w:rPr>
          <w:sz w:val="21"/>
          <w:szCs w:val="21"/>
        </w:rPr>
        <w:t>d</w:t>
      </w:r>
      <w:r w:rsidR="00BF7DCC">
        <w:rPr>
          <w:sz w:val="21"/>
          <w:szCs w:val="21"/>
        </w:rPr>
        <w:t xml:space="preserve"> c</w:t>
      </w:r>
      <w:r w:rsidR="000B39FE" w:rsidRPr="00AF2472">
        <w:rPr>
          <w:sz w:val="21"/>
          <w:szCs w:val="21"/>
        </w:rPr>
        <w:t>o-op students joining the R&amp;D team as they compile</w:t>
      </w:r>
      <w:r w:rsidR="002B5FE9">
        <w:rPr>
          <w:sz w:val="21"/>
          <w:szCs w:val="21"/>
        </w:rPr>
        <w:t>d</w:t>
      </w:r>
      <w:r w:rsidR="00362C35">
        <w:rPr>
          <w:sz w:val="21"/>
          <w:szCs w:val="21"/>
        </w:rPr>
        <w:t xml:space="preserve"> industry publications and performed </w:t>
      </w:r>
      <w:r w:rsidR="000B39FE" w:rsidRPr="00AF2472">
        <w:rPr>
          <w:sz w:val="21"/>
          <w:szCs w:val="21"/>
        </w:rPr>
        <w:t>research and analysis</w:t>
      </w:r>
    </w:p>
    <w:p w:rsidR="00B170DD" w:rsidRPr="00BB475C" w:rsidRDefault="00B170DD">
      <w:pPr>
        <w:rPr>
          <w:sz w:val="16"/>
          <w:szCs w:val="16"/>
        </w:rPr>
      </w:pPr>
    </w:p>
    <w:p w:rsidR="00B170DD" w:rsidRPr="00AF2472" w:rsidRDefault="00795132">
      <w:pPr>
        <w:pStyle w:val="Heading1"/>
        <w:tabs>
          <w:tab w:val="left" w:pos="0"/>
        </w:tabs>
        <w:jc w:val="left"/>
        <w:rPr>
          <w:sz w:val="21"/>
          <w:szCs w:val="21"/>
        </w:rPr>
      </w:pPr>
      <w:r w:rsidRPr="00AF2472">
        <w:rPr>
          <w:sz w:val="21"/>
          <w:szCs w:val="21"/>
        </w:rPr>
        <w:t>ADDITIONAL INFORMATION</w:t>
      </w:r>
    </w:p>
    <w:p w:rsidR="001D74D5" w:rsidRPr="00BB475C" w:rsidRDefault="001D74D5" w:rsidP="001D74D5">
      <w:pPr>
        <w:rPr>
          <w:sz w:val="16"/>
          <w:szCs w:val="16"/>
        </w:rPr>
      </w:pPr>
    </w:p>
    <w:p w:rsidR="00B15844" w:rsidRPr="00B15844" w:rsidRDefault="00002FE5" w:rsidP="00AD1B8C">
      <w:pPr>
        <w:numPr>
          <w:ilvl w:val="0"/>
          <w:numId w:val="11"/>
        </w:numPr>
        <w:rPr>
          <w:rFonts w:eastAsia="MS Mincho"/>
        </w:rPr>
      </w:pPr>
      <w:r>
        <w:rPr>
          <w:rFonts w:eastAsia="MS Mincho"/>
          <w:sz w:val="21"/>
          <w:szCs w:val="21"/>
        </w:rPr>
        <w:t xml:space="preserve">PMP Certification, </w:t>
      </w:r>
      <w:r w:rsidR="00AD1B8C" w:rsidRPr="00AF2472">
        <w:rPr>
          <w:rFonts w:eastAsia="MS Mincho"/>
          <w:sz w:val="21"/>
          <w:szCs w:val="21"/>
        </w:rPr>
        <w:t>Proficient in Micr</w:t>
      </w:r>
      <w:r w:rsidR="005B45EE">
        <w:rPr>
          <w:rFonts w:eastAsia="MS Mincho"/>
          <w:sz w:val="21"/>
          <w:szCs w:val="21"/>
        </w:rPr>
        <w:t>osoft Office Suite,</w:t>
      </w:r>
      <w:r w:rsidR="00AD42FE">
        <w:rPr>
          <w:rFonts w:eastAsia="MS Mincho"/>
          <w:sz w:val="21"/>
          <w:szCs w:val="21"/>
        </w:rPr>
        <w:t xml:space="preserve"> </w:t>
      </w:r>
      <w:r w:rsidR="00AD1B8C" w:rsidRPr="00AF2472">
        <w:rPr>
          <w:rFonts w:eastAsia="MS Mincho"/>
          <w:sz w:val="21"/>
          <w:szCs w:val="21"/>
        </w:rPr>
        <w:t>Microsoft Project</w:t>
      </w:r>
      <w:r w:rsidR="00AD42FE">
        <w:rPr>
          <w:rFonts w:eastAsia="MS Mincho"/>
          <w:sz w:val="21"/>
          <w:szCs w:val="21"/>
        </w:rPr>
        <w:t xml:space="preserve">, </w:t>
      </w:r>
      <w:r w:rsidR="00F84DE3">
        <w:rPr>
          <w:rFonts w:eastAsia="MS Mincho"/>
          <w:sz w:val="21"/>
          <w:szCs w:val="21"/>
        </w:rPr>
        <w:t xml:space="preserve">Crystal Ball, </w:t>
      </w:r>
      <w:r w:rsidR="00AD42FE">
        <w:rPr>
          <w:rFonts w:eastAsia="MS Mincho"/>
          <w:sz w:val="21"/>
          <w:szCs w:val="21"/>
        </w:rPr>
        <w:t xml:space="preserve">Capital IQ, Thomson, and SDC Platinum </w:t>
      </w:r>
    </w:p>
    <w:p w:rsidR="00362C35" w:rsidRPr="00362C35" w:rsidRDefault="00017A39" w:rsidP="00362C35">
      <w:pPr>
        <w:numPr>
          <w:ilvl w:val="0"/>
          <w:numId w:val="11"/>
        </w:numPr>
        <w:rPr>
          <w:rFonts w:eastAsia="MS Mincho"/>
        </w:rPr>
      </w:pPr>
      <w:r>
        <w:rPr>
          <w:rFonts w:eastAsia="MS Mincho"/>
          <w:sz w:val="21"/>
          <w:szCs w:val="21"/>
        </w:rPr>
        <w:t>Interests:</w:t>
      </w:r>
      <w:r w:rsidR="00B15844">
        <w:rPr>
          <w:rFonts w:eastAsia="MS Mincho"/>
          <w:sz w:val="21"/>
          <w:szCs w:val="21"/>
        </w:rPr>
        <w:t xml:space="preserve"> </w:t>
      </w:r>
      <w:r>
        <w:rPr>
          <w:rFonts w:eastAsia="MS Mincho"/>
          <w:sz w:val="21"/>
          <w:szCs w:val="21"/>
        </w:rPr>
        <w:t xml:space="preserve">soccer, skiing, </w:t>
      </w:r>
      <w:r w:rsidR="005B45EE">
        <w:rPr>
          <w:rFonts w:eastAsia="MS Mincho"/>
          <w:sz w:val="21"/>
          <w:szCs w:val="21"/>
        </w:rPr>
        <w:t xml:space="preserve">travel, and </w:t>
      </w:r>
      <w:r w:rsidR="00BF7DCC">
        <w:rPr>
          <w:rFonts w:eastAsia="MS Mincho"/>
          <w:sz w:val="21"/>
          <w:szCs w:val="21"/>
        </w:rPr>
        <w:t>attending A</w:t>
      </w:r>
      <w:r w:rsidR="005B45EE" w:rsidRPr="00AF2472">
        <w:rPr>
          <w:sz w:val="21"/>
          <w:szCs w:val="21"/>
        </w:rPr>
        <w:t xml:space="preserve">erospace </w:t>
      </w:r>
      <w:r w:rsidR="00BF7DCC">
        <w:rPr>
          <w:sz w:val="21"/>
          <w:szCs w:val="21"/>
        </w:rPr>
        <w:t>&amp; D</w:t>
      </w:r>
      <w:r w:rsidR="005B45EE">
        <w:rPr>
          <w:sz w:val="21"/>
          <w:szCs w:val="21"/>
        </w:rPr>
        <w:t xml:space="preserve">efense industry </w:t>
      </w:r>
      <w:r w:rsidR="00BF7DCC">
        <w:rPr>
          <w:sz w:val="21"/>
          <w:szCs w:val="21"/>
        </w:rPr>
        <w:t>conferences</w:t>
      </w:r>
    </w:p>
    <w:sectPr w:rsidR="00362C35" w:rsidRPr="00362C35" w:rsidSect="00091361">
      <w:footnotePr>
        <w:pos w:val="beneathText"/>
      </w:footnotePr>
      <w:pgSz w:w="12240" w:h="15840" w:code="1"/>
      <w:pgMar w:top="1080" w:right="1152" w:bottom="108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sans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038C34EC"/>
    <w:multiLevelType w:val="hybridMultilevel"/>
    <w:tmpl w:val="032ACD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C136C15"/>
    <w:multiLevelType w:val="hybridMultilevel"/>
    <w:tmpl w:val="5F0CE9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0FF00C67"/>
    <w:multiLevelType w:val="multilevel"/>
    <w:tmpl w:val="F03E21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>
    <w:nsid w:val="20E06D28"/>
    <w:multiLevelType w:val="hybridMultilevel"/>
    <w:tmpl w:val="EBB4E2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EC82CB4"/>
    <w:multiLevelType w:val="hybridMultilevel"/>
    <w:tmpl w:val="5A086C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011C82"/>
    <w:multiLevelType w:val="hybridMultilevel"/>
    <w:tmpl w:val="C0120A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6B238B5"/>
    <w:multiLevelType w:val="hybridMultilevel"/>
    <w:tmpl w:val="5D84FD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F895A81"/>
    <w:multiLevelType w:val="hybridMultilevel"/>
    <w:tmpl w:val="C44AE8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62906B0"/>
    <w:multiLevelType w:val="hybridMultilevel"/>
    <w:tmpl w:val="6D248F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75760708"/>
    <w:multiLevelType w:val="multilevel"/>
    <w:tmpl w:val="E8CA1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>
    <w:nsid w:val="78E06DC1"/>
    <w:multiLevelType w:val="hybridMultilevel"/>
    <w:tmpl w:val="9BA6DAA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7E137480"/>
    <w:multiLevelType w:val="hybridMultilevel"/>
    <w:tmpl w:val="379E00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6"/>
  </w:num>
  <w:num w:numId="7">
    <w:abstractNumId w:val="9"/>
  </w:num>
  <w:num w:numId="8">
    <w:abstractNumId w:val="5"/>
  </w:num>
  <w:num w:numId="9">
    <w:abstractNumId w:val="12"/>
  </w:num>
  <w:num w:numId="10">
    <w:abstractNumId w:val="13"/>
  </w:num>
  <w:num w:numId="11">
    <w:abstractNumId w:val="10"/>
  </w:num>
  <w:num w:numId="12">
    <w:abstractNumId w:val="6"/>
  </w:num>
  <w:num w:numId="13">
    <w:abstractNumId w:val="7"/>
  </w:num>
  <w:num w:numId="14">
    <w:abstractNumId w:val="8"/>
  </w:num>
  <w:num w:numId="15">
    <w:abstractNumId w:val="14"/>
  </w:num>
  <w:num w:numId="16">
    <w:abstractNumId w:val="15"/>
  </w:num>
  <w:num w:numId="17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AE7D8D"/>
    <w:rsid w:val="00002FE5"/>
    <w:rsid w:val="000048A8"/>
    <w:rsid w:val="00017A39"/>
    <w:rsid w:val="00024728"/>
    <w:rsid w:val="00047295"/>
    <w:rsid w:val="000825A8"/>
    <w:rsid w:val="00091361"/>
    <w:rsid w:val="000B39FE"/>
    <w:rsid w:val="001124F6"/>
    <w:rsid w:val="0011260C"/>
    <w:rsid w:val="00127C76"/>
    <w:rsid w:val="001610E2"/>
    <w:rsid w:val="001670C5"/>
    <w:rsid w:val="001A7F6D"/>
    <w:rsid w:val="001B5053"/>
    <w:rsid w:val="001D74D5"/>
    <w:rsid w:val="001E687F"/>
    <w:rsid w:val="00213C84"/>
    <w:rsid w:val="00262E5C"/>
    <w:rsid w:val="00290EC8"/>
    <w:rsid w:val="002A5AD3"/>
    <w:rsid w:val="002B5FE9"/>
    <w:rsid w:val="0032047C"/>
    <w:rsid w:val="00325935"/>
    <w:rsid w:val="00354D59"/>
    <w:rsid w:val="00362C35"/>
    <w:rsid w:val="00372214"/>
    <w:rsid w:val="00383AFA"/>
    <w:rsid w:val="003A5EDD"/>
    <w:rsid w:val="003B5CE9"/>
    <w:rsid w:val="003C1113"/>
    <w:rsid w:val="003F50E6"/>
    <w:rsid w:val="003F6266"/>
    <w:rsid w:val="003F69A0"/>
    <w:rsid w:val="00400B93"/>
    <w:rsid w:val="004020AC"/>
    <w:rsid w:val="00443028"/>
    <w:rsid w:val="004724AA"/>
    <w:rsid w:val="004822D4"/>
    <w:rsid w:val="004863AB"/>
    <w:rsid w:val="004A0C5F"/>
    <w:rsid w:val="004B4B30"/>
    <w:rsid w:val="004D2318"/>
    <w:rsid w:val="004F04F8"/>
    <w:rsid w:val="004F256B"/>
    <w:rsid w:val="005478BE"/>
    <w:rsid w:val="0057573B"/>
    <w:rsid w:val="00582DB1"/>
    <w:rsid w:val="005A26F5"/>
    <w:rsid w:val="005B45EE"/>
    <w:rsid w:val="005E0741"/>
    <w:rsid w:val="005F5843"/>
    <w:rsid w:val="00600333"/>
    <w:rsid w:val="00617B02"/>
    <w:rsid w:val="0065619C"/>
    <w:rsid w:val="006601B5"/>
    <w:rsid w:val="00665D56"/>
    <w:rsid w:val="00674353"/>
    <w:rsid w:val="006957FF"/>
    <w:rsid w:val="006E598B"/>
    <w:rsid w:val="00732C04"/>
    <w:rsid w:val="0075155F"/>
    <w:rsid w:val="00787D89"/>
    <w:rsid w:val="00795132"/>
    <w:rsid w:val="007B5E8F"/>
    <w:rsid w:val="007B759B"/>
    <w:rsid w:val="007B75C8"/>
    <w:rsid w:val="007C02E8"/>
    <w:rsid w:val="007E07BA"/>
    <w:rsid w:val="007E65E0"/>
    <w:rsid w:val="008035AB"/>
    <w:rsid w:val="008105EC"/>
    <w:rsid w:val="0081731A"/>
    <w:rsid w:val="00817E38"/>
    <w:rsid w:val="008236A8"/>
    <w:rsid w:val="00833719"/>
    <w:rsid w:val="00861F93"/>
    <w:rsid w:val="00865FA0"/>
    <w:rsid w:val="00872948"/>
    <w:rsid w:val="00874172"/>
    <w:rsid w:val="008A5508"/>
    <w:rsid w:val="008B7E47"/>
    <w:rsid w:val="00910016"/>
    <w:rsid w:val="00917884"/>
    <w:rsid w:val="00935B6A"/>
    <w:rsid w:val="0095496B"/>
    <w:rsid w:val="00964AAF"/>
    <w:rsid w:val="0097005E"/>
    <w:rsid w:val="00980BD1"/>
    <w:rsid w:val="009A1B9F"/>
    <w:rsid w:val="009C1E32"/>
    <w:rsid w:val="009F6F45"/>
    <w:rsid w:val="00A00CE7"/>
    <w:rsid w:val="00A16AE1"/>
    <w:rsid w:val="00A438F0"/>
    <w:rsid w:val="00A651AE"/>
    <w:rsid w:val="00AB113F"/>
    <w:rsid w:val="00AD1B8C"/>
    <w:rsid w:val="00AD2159"/>
    <w:rsid w:val="00AD42FE"/>
    <w:rsid w:val="00AE7D8D"/>
    <w:rsid w:val="00AF2472"/>
    <w:rsid w:val="00B12FBA"/>
    <w:rsid w:val="00B15844"/>
    <w:rsid w:val="00B170DD"/>
    <w:rsid w:val="00B44A72"/>
    <w:rsid w:val="00BA7362"/>
    <w:rsid w:val="00BB29FC"/>
    <w:rsid w:val="00BB475C"/>
    <w:rsid w:val="00BC3726"/>
    <w:rsid w:val="00BD56A9"/>
    <w:rsid w:val="00BF7DCC"/>
    <w:rsid w:val="00C46AD1"/>
    <w:rsid w:val="00C75A19"/>
    <w:rsid w:val="00CB4713"/>
    <w:rsid w:val="00CB544B"/>
    <w:rsid w:val="00CC32ED"/>
    <w:rsid w:val="00D05827"/>
    <w:rsid w:val="00D16226"/>
    <w:rsid w:val="00D42EF5"/>
    <w:rsid w:val="00D44AE5"/>
    <w:rsid w:val="00D50C7E"/>
    <w:rsid w:val="00D71819"/>
    <w:rsid w:val="00D90048"/>
    <w:rsid w:val="00D90962"/>
    <w:rsid w:val="00DC3E20"/>
    <w:rsid w:val="00DC6CCB"/>
    <w:rsid w:val="00EA2E28"/>
    <w:rsid w:val="00EC4C7E"/>
    <w:rsid w:val="00EE1AB5"/>
    <w:rsid w:val="00EE3FF9"/>
    <w:rsid w:val="00EE548B"/>
    <w:rsid w:val="00F24D7A"/>
    <w:rsid w:val="00F57A86"/>
    <w:rsid w:val="00F835D5"/>
    <w:rsid w:val="00F84DE3"/>
    <w:rsid w:val="00F87167"/>
    <w:rsid w:val="00FA2A75"/>
    <w:rsid w:val="00FC4B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martTagType w:namespaceuri="urn:schemas-microsoft-com:office:smarttags" w:name="PostalCode"/>
  <w:smartTagType w:namespaceuri="urn:schemas-microsoft-com:office:smarttags" w:name="State"/>
  <w:smartTagType w:namespaceuri="urn:schemas-microsoft-com:office:smarttags" w:name="City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0C5F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4A0C5F"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4A0C5F"/>
    <w:pPr>
      <w:keepNext/>
      <w:numPr>
        <w:ilvl w:val="1"/>
        <w:numId w:val="1"/>
      </w:num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4A0C5F"/>
    <w:pPr>
      <w:keepNext/>
      <w:numPr>
        <w:ilvl w:val="2"/>
        <w:numId w:val="1"/>
      </w:numPr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4A0C5F"/>
    <w:rPr>
      <w:rFonts w:ascii="Symbol" w:hAnsi="Symbol"/>
    </w:rPr>
  </w:style>
  <w:style w:type="character" w:customStyle="1" w:styleId="WW8Num3z0">
    <w:name w:val="WW8Num3z0"/>
    <w:rsid w:val="004A0C5F"/>
    <w:rPr>
      <w:rFonts w:ascii="Symbol" w:hAnsi="Symbol"/>
    </w:rPr>
  </w:style>
  <w:style w:type="character" w:customStyle="1" w:styleId="WW8Num3z1">
    <w:name w:val="WW8Num3z1"/>
    <w:rsid w:val="004A0C5F"/>
    <w:rPr>
      <w:rFonts w:ascii="Wingdings" w:hAnsi="Wingdings"/>
    </w:rPr>
  </w:style>
  <w:style w:type="character" w:customStyle="1" w:styleId="WW8Num3z2">
    <w:name w:val="WW8Num3z2"/>
    <w:rsid w:val="004A0C5F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sid w:val="004A0C5F"/>
    <w:rPr>
      <w:rFonts w:ascii="Symbol" w:hAnsi="Symbol"/>
    </w:rPr>
  </w:style>
  <w:style w:type="character" w:customStyle="1" w:styleId="WW8Num4z1">
    <w:name w:val="WW8Num4z1"/>
    <w:rsid w:val="004A0C5F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sid w:val="004A0C5F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sid w:val="004A0C5F"/>
    <w:rPr>
      <w:rFonts w:ascii="Symbol" w:hAnsi="Symbol"/>
    </w:rPr>
  </w:style>
  <w:style w:type="character" w:customStyle="1" w:styleId="Absatz-Standardschriftart">
    <w:name w:val="Absatz-Standardschriftart"/>
    <w:rsid w:val="004A0C5F"/>
  </w:style>
  <w:style w:type="character" w:customStyle="1" w:styleId="WW-Absatz-Standardschriftart">
    <w:name w:val="WW-Absatz-Standardschriftart"/>
    <w:rsid w:val="004A0C5F"/>
  </w:style>
  <w:style w:type="character" w:customStyle="1" w:styleId="WW-Absatz-Standardschriftart1">
    <w:name w:val="WW-Absatz-Standardschriftart1"/>
    <w:rsid w:val="004A0C5F"/>
  </w:style>
  <w:style w:type="character" w:customStyle="1" w:styleId="WW-Absatz-Standardschriftart11">
    <w:name w:val="WW-Absatz-Standardschriftart11"/>
    <w:rsid w:val="004A0C5F"/>
  </w:style>
  <w:style w:type="character" w:customStyle="1" w:styleId="WW-Absatz-Standardschriftart111">
    <w:name w:val="WW-Absatz-Standardschriftart111"/>
    <w:rsid w:val="004A0C5F"/>
  </w:style>
  <w:style w:type="character" w:customStyle="1" w:styleId="WW-Absatz-Standardschriftart1111">
    <w:name w:val="WW-Absatz-Standardschriftart1111"/>
    <w:rsid w:val="004A0C5F"/>
  </w:style>
  <w:style w:type="character" w:customStyle="1" w:styleId="WW-Absatz-Standardschriftart11111">
    <w:name w:val="WW-Absatz-Standardschriftart11111"/>
    <w:rsid w:val="004A0C5F"/>
  </w:style>
  <w:style w:type="character" w:customStyle="1" w:styleId="WW-Absatz-Standardschriftart111111">
    <w:name w:val="WW-Absatz-Standardschriftart111111"/>
    <w:rsid w:val="004A0C5F"/>
  </w:style>
  <w:style w:type="character" w:customStyle="1" w:styleId="WW-Absatz-Standardschriftart1111111">
    <w:name w:val="WW-Absatz-Standardschriftart1111111"/>
    <w:rsid w:val="004A0C5F"/>
  </w:style>
  <w:style w:type="character" w:customStyle="1" w:styleId="WW-Absatz-Standardschriftart11111111">
    <w:name w:val="WW-Absatz-Standardschriftart11111111"/>
    <w:rsid w:val="004A0C5F"/>
  </w:style>
  <w:style w:type="character" w:customStyle="1" w:styleId="WW-Absatz-Standardschriftart111111111">
    <w:name w:val="WW-Absatz-Standardschriftart111111111"/>
    <w:rsid w:val="004A0C5F"/>
  </w:style>
  <w:style w:type="character" w:customStyle="1" w:styleId="WW-Absatz-Standardschriftart1111111111">
    <w:name w:val="WW-Absatz-Standardschriftart1111111111"/>
    <w:rsid w:val="004A0C5F"/>
  </w:style>
  <w:style w:type="character" w:customStyle="1" w:styleId="WW8Num1z0">
    <w:name w:val="WW8Num1z0"/>
    <w:rsid w:val="004A0C5F"/>
    <w:rPr>
      <w:rFonts w:ascii="Symbol" w:hAnsi="Symbol"/>
    </w:rPr>
  </w:style>
  <w:style w:type="character" w:customStyle="1" w:styleId="WW8Num3z4">
    <w:name w:val="WW8Num3z4"/>
    <w:rsid w:val="004A0C5F"/>
    <w:rPr>
      <w:rFonts w:ascii="Courier New" w:hAnsi="Courier New" w:cs="Courier New"/>
    </w:rPr>
  </w:style>
  <w:style w:type="character" w:customStyle="1" w:styleId="WW8Num5z1">
    <w:name w:val="WW8Num5z1"/>
    <w:rsid w:val="004A0C5F"/>
    <w:rPr>
      <w:rFonts w:ascii="Courier New" w:hAnsi="Courier New" w:cs="Courier New"/>
    </w:rPr>
  </w:style>
  <w:style w:type="character" w:customStyle="1" w:styleId="WW8Num5z2">
    <w:name w:val="WW8Num5z2"/>
    <w:rsid w:val="004A0C5F"/>
    <w:rPr>
      <w:rFonts w:ascii="Wingdings" w:hAnsi="Wingdings"/>
    </w:rPr>
  </w:style>
  <w:style w:type="character" w:customStyle="1" w:styleId="WW8Num6z0">
    <w:name w:val="WW8Num6z0"/>
    <w:rsid w:val="004A0C5F"/>
    <w:rPr>
      <w:rFonts w:ascii="Symbol" w:hAnsi="Symbol"/>
    </w:rPr>
  </w:style>
  <w:style w:type="character" w:customStyle="1" w:styleId="WW8Num7z0">
    <w:name w:val="WW8Num7z0"/>
    <w:rsid w:val="004A0C5F"/>
    <w:rPr>
      <w:rFonts w:ascii="Symbol" w:hAnsi="Symbol"/>
    </w:rPr>
  </w:style>
  <w:style w:type="character" w:customStyle="1" w:styleId="WW8Num7z1">
    <w:name w:val="WW8Num7z1"/>
    <w:rsid w:val="004A0C5F"/>
    <w:rPr>
      <w:rFonts w:ascii="Courier New" w:hAnsi="Courier New" w:cs="Courier New"/>
    </w:rPr>
  </w:style>
  <w:style w:type="character" w:customStyle="1" w:styleId="WW8Num7z2">
    <w:name w:val="WW8Num7z2"/>
    <w:rsid w:val="004A0C5F"/>
    <w:rPr>
      <w:rFonts w:ascii="Wingdings" w:hAnsi="Wingdings"/>
    </w:rPr>
  </w:style>
  <w:style w:type="character" w:customStyle="1" w:styleId="WW8Num8z0">
    <w:name w:val="WW8Num8z0"/>
    <w:rsid w:val="004A0C5F"/>
    <w:rPr>
      <w:rFonts w:ascii="Symbol" w:hAnsi="Symbol"/>
    </w:rPr>
  </w:style>
  <w:style w:type="character" w:customStyle="1" w:styleId="WW8Num9z0">
    <w:name w:val="WW8Num9z0"/>
    <w:rsid w:val="004A0C5F"/>
    <w:rPr>
      <w:rFonts w:ascii="Symbol" w:hAnsi="Symbol"/>
    </w:rPr>
  </w:style>
  <w:style w:type="character" w:styleId="Hyperlink">
    <w:name w:val="Hyperlink"/>
    <w:rsid w:val="004A0C5F"/>
    <w:rPr>
      <w:color w:val="0000FF"/>
      <w:u w:val="single"/>
    </w:rPr>
  </w:style>
  <w:style w:type="character" w:customStyle="1" w:styleId="Bullets">
    <w:name w:val="Bullets"/>
    <w:rsid w:val="004A0C5F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4A0C5F"/>
    <w:pPr>
      <w:keepNext/>
      <w:spacing w:before="240" w:after="120"/>
    </w:pPr>
    <w:rPr>
      <w:rFonts w:ascii="Arial" w:eastAsia="Arial" w:hAnsi="Arial" w:cs="Lucidasans"/>
      <w:sz w:val="28"/>
      <w:szCs w:val="28"/>
    </w:rPr>
  </w:style>
  <w:style w:type="paragraph" w:styleId="BodyText">
    <w:name w:val="Body Text"/>
    <w:basedOn w:val="Normal"/>
    <w:rsid w:val="004A0C5F"/>
    <w:pPr>
      <w:spacing w:after="120"/>
    </w:pPr>
  </w:style>
  <w:style w:type="paragraph" w:styleId="List">
    <w:name w:val="List"/>
    <w:basedOn w:val="BodyText"/>
    <w:rsid w:val="004A0C5F"/>
    <w:rPr>
      <w:rFonts w:cs="Lucidasans"/>
    </w:rPr>
  </w:style>
  <w:style w:type="paragraph" w:styleId="Caption">
    <w:name w:val="caption"/>
    <w:basedOn w:val="Normal"/>
    <w:next w:val="Normal"/>
    <w:qFormat/>
    <w:rsid w:val="004A0C5F"/>
    <w:pPr>
      <w:jc w:val="center"/>
    </w:pPr>
    <w:rPr>
      <w:b/>
    </w:rPr>
  </w:style>
  <w:style w:type="paragraph" w:customStyle="1" w:styleId="Index">
    <w:name w:val="Index"/>
    <w:basedOn w:val="Normal"/>
    <w:rsid w:val="004A0C5F"/>
    <w:pPr>
      <w:suppressLineNumbers/>
    </w:pPr>
    <w:rPr>
      <w:rFonts w:cs="Lucidasans"/>
    </w:rPr>
  </w:style>
  <w:style w:type="paragraph" w:styleId="DocumentMap">
    <w:name w:val="Document Map"/>
    <w:basedOn w:val="Normal"/>
    <w:rsid w:val="004A0C5F"/>
    <w:pPr>
      <w:shd w:val="clear" w:color="auto" w:fill="000080"/>
    </w:pPr>
    <w:rPr>
      <w:rFonts w:ascii="Tahoma" w:hAnsi="Tahoma"/>
    </w:rPr>
  </w:style>
  <w:style w:type="paragraph" w:customStyle="1" w:styleId="TableContents">
    <w:name w:val="Table Contents"/>
    <w:basedOn w:val="Normal"/>
    <w:rsid w:val="004A0C5F"/>
    <w:pPr>
      <w:suppressLineNumbers/>
    </w:pPr>
  </w:style>
  <w:style w:type="paragraph" w:customStyle="1" w:styleId="TableHeading">
    <w:name w:val="Table Heading"/>
    <w:basedOn w:val="TableContents"/>
    <w:rsid w:val="004A0C5F"/>
    <w:pPr>
      <w:jc w:val="center"/>
    </w:pPr>
    <w:rPr>
      <w:b/>
      <w:bCs/>
    </w:rPr>
  </w:style>
  <w:style w:type="paragraph" w:styleId="Footer">
    <w:name w:val="footer"/>
    <w:basedOn w:val="Normal"/>
    <w:rsid w:val="004A0C5F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rsid w:val="005E07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0741"/>
    <w:rPr>
      <w:rFonts w:ascii="Tahoma" w:hAnsi="Tahoma" w:cs="Tahoma"/>
      <w:sz w:val="16"/>
      <w:szCs w:val="16"/>
      <w:lang w:eastAsia="ar-SA"/>
    </w:rPr>
  </w:style>
  <w:style w:type="character" w:styleId="CommentReference">
    <w:name w:val="annotation reference"/>
    <w:basedOn w:val="DefaultParagraphFont"/>
    <w:rsid w:val="005E0741"/>
    <w:rPr>
      <w:sz w:val="16"/>
      <w:szCs w:val="16"/>
    </w:rPr>
  </w:style>
  <w:style w:type="paragraph" w:styleId="CommentText">
    <w:name w:val="annotation text"/>
    <w:basedOn w:val="Normal"/>
    <w:link w:val="CommentTextChar"/>
    <w:rsid w:val="005E0741"/>
  </w:style>
  <w:style w:type="character" w:customStyle="1" w:styleId="CommentTextChar">
    <w:name w:val="Comment Text Char"/>
    <w:basedOn w:val="DefaultParagraphFont"/>
    <w:link w:val="CommentText"/>
    <w:rsid w:val="005E0741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5E07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E0741"/>
    <w:rPr>
      <w:b/>
      <w:bCs/>
      <w:lang w:eastAsia="ar-SA"/>
    </w:rPr>
  </w:style>
  <w:style w:type="paragraph" w:styleId="Revision">
    <w:name w:val="Revision"/>
    <w:hidden/>
    <w:uiPriority w:val="99"/>
    <w:semiHidden/>
    <w:rsid w:val="005E0741"/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A0C5F"/>
    <w:pPr>
      <w:suppressAutoHyphens/>
    </w:pPr>
    <w:rPr>
      <w:lang w:eastAsia="ar-SA"/>
    </w:rPr>
  </w:style>
  <w:style w:type="paragraph" w:styleId="Heading1">
    <w:name w:val="heading 1"/>
    <w:basedOn w:val="Normal"/>
    <w:next w:val="Normal"/>
    <w:qFormat/>
    <w:rsid w:val="004A0C5F"/>
    <w:pPr>
      <w:keepNext/>
      <w:numPr>
        <w:numId w:val="1"/>
      </w:numPr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rsid w:val="004A0C5F"/>
    <w:pPr>
      <w:keepNext/>
      <w:numPr>
        <w:ilvl w:val="1"/>
        <w:numId w:val="1"/>
      </w:numPr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4A0C5F"/>
    <w:pPr>
      <w:keepNext/>
      <w:numPr>
        <w:ilvl w:val="2"/>
        <w:numId w:val="1"/>
      </w:numPr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sid w:val="004A0C5F"/>
    <w:rPr>
      <w:rFonts w:ascii="Symbol" w:hAnsi="Symbol"/>
    </w:rPr>
  </w:style>
  <w:style w:type="character" w:customStyle="1" w:styleId="WW8Num3z0">
    <w:name w:val="WW8Num3z0"/>
    <w:rsid w:val="004A0C5F"/>
    <w:rPr>
      <w:rFonts w:ascii="Symbol" w:hAnsi="Symbol"/>
    </w:rPr>
  </w:style>
  <w:style w:type="character" w:customStyle="1" w:styleId="WW8Num3z1">
    <w:name w:val="WW8Num3z1"/>
    <w:rsid w:val="004A0C5F"/>
    <w:rPr>
      <w:rFonts w:ascii="Wingdings" w:hAnsi="Wingdings"/>
    </w:rPr>
  </w:style>
  <w:style w:type="character" w:customStyle="1" w:styleId="WW8Num3z2">
    <w:name w:val="WW8Num3z2"/>
    <w:rsid w:val="004A0C5F"/>
    <w:rPr>
      <w:rFonts w:ascii="StarSymbol" w:hAnsi="StarSymbol" w:cs="StarSymbol"/>
      <w:sz w:val="18"/>
      <w:szCs w:val="18"/>
    </w:rPr>
  </w:style>
  <w:style w:type="character" w:customStyle="1" w:styleId="WW8Num4z0">
    <w:name w:val="WW8Num4z0"/>
    <w:rsid w:val="004A0C5F"/>
    <w:rPr>
      <w:rFonts w:ascii="Symbol" w:hAnsi="Symbol"/>
    </w:rPr>
  </w:style>
  <w:style w:type="character" w:customStyle="1" w:styleId="WW8Num4z1">
    <w:name w:val="WW8Num4z1"/>
    <w:rsid w:val="004A0C5F"/>
    <w:rPr>
      <w:rFonts w:ascii="Wingdings 2" w:hAnsi="Wingdings 2" w:cs="StarSymbol"/>
      <w:sz w:val="18"/>
      <w:szCs w:val="18"/>
    </w:rPr>
  </w:style>
  <w:style w:type="character" w:customStyle="1" w:styleId="WW8Num4z2">
    <w:name w:val="WW8Num4z2"/>
    <w:rsid w:val="004A0C5F"/>
    <w:rPr>
      <w:rFonts w:ascii="StarSymbol" w:hAnsi="StarSymbol" w:cs="StarSymbol"/>
      <w:sz w:val="18"/>
      <w:szCs w:val="18"/>
    </w:rPr>
  </w:style>
  <w:style w:type="character" w:customStyle="1" w:styleId="WW8Num5z0">
    <w:name w:val="WW8Num5z0"/>
    <w:rsid w:val="004A0C5F"/>
    <w:rPr>
      <w:rFonts w:ascii="Symbol" w:hAnsi="Symbol"/>
    </w:rPr>
  </w:style>
  <w:style w:type="character" w:customStyle="1" w:styleId="Absatz-Standardschriftart">
    <w:name w:val="Absatz-Standardschriftart"/>
    <w:rsid w:val="004A0C5F"/>
  </w:style>
  <w:style w:type="character" w:customStyle="1" w:styleId="WW-Absatz-Standardschriftart">
    <w:name w:val="WW-Absatz-Standardschriftart"/>
    <w:rsid w:val="004A0C5F"/>
  </w:style>
  <w:style w:type="character" w:customStyle="1" w:styleId="WW-Absatz-Standardschriftart1">
    <w:name w:val="WW-Absatz-Standardschriftart1"/>
    <w:rsid w:val="004A0C5F"/>
  </w:style>
  <w:style w:type="character" w:customStyle="1" w:styleId="WW-Absatz-Standardschriftart11">
    <w:name w:val="WW-Absatz-Standardschriftart11"/>
    <w:rsid w:val="004A0C5F"/>
  </w:style>
  <w:style w:type="character" w:customStyle="1" w:styleId="WW-Absatz-Standardschriftart111">
    <w:name w:val="WW-Absatz-Standardschriftart111"/>
    <w:rsid w:val="004A0C5F"/>
  </w:style>
  <w:style w:type="character" w:customStyle="1" w:styleId="WW-Absatz-Standardschriftart1111">
    <w:name w:val="WW-Absatz-Standardschriftart1111"/>
    <w:rsid w:val="004A0C5F"/>
  </w:style>
  <w:style w:type="character" w:customStyle="1" w:styleId="WW-Absatz-Standardschriftart11111">
    <w:name w:val="WW-Absatz-Standardschriftart11111"/>
    <w:rsid w:val="004A0C5F"/>
  </w:style>
  <w:style w:type="character" w:customStyle="1" w:styleId="WW-Absatz-Standardschriftart111111">
    <w:name w:val="WW-Absatz-Standardschriftart111111"/>
    <w:rsid w:val="004A0C5F"/>
  </w:style>
  <w:style w:type="character" w:customStyle="1" w:styleId="WW-Absatz-Standardschriftart1111111">
    <w:name w:val="WW-Absatz-Standardschriftart1111111"/>
    <w:rsid w:val="004A0C5F"/>
  </w:style>
  <w:style w:type="character" w:customStyle="1" w:styleId="WW-Absatz-Standardschriftart11111111">
    <w:name w:val="WW-Absatz-Standardschriftart11111111"/>
    <w:rsid w:val="004A0C5F"/>
  </w:style>
  <w:style w:type="character" w:customStyle="1" w:styleId="WW-Absatz-Standardschriftart111111111">
    <w:name w:val="WW-Absatz-Standardschriftart111111111"/>
    <w:rsid w:val="004A0C5F"/>
  </w:style>
  <w:style w:type="character" w:customStyle="1" w:styleId="WW-Absatz-Standardschriftart1111111111">
    <w:name w:val="WW-Absatz-Standardschriftart1111111111"/>
    <w:rsid w:val="004A0C5F"/>
  </w:style>
  <w:style w:type="character" w:customStyle="1" w:styleId="WW8Num1z0">
    <w:name w:val="WW8Num1z0"/>
    <w:rsid w:val="004A0C5F"/>
    <w:rPr>
      <w:rFonts w:ascii="Symbol" w:hAnsi="Symbol"/>
    </w:rPr>
  </w:style>
  <w:style w:type="character" w:customStyle="1" w:styleId="WW8Num3z4">
    <w:name w:val="WW8Num3z4"/>
    <w:rsid w:val="004A0C5F"/>
    <w:rPr>
      <w:rFonts w:ascii="Courier New" w:hAnsi="Courier New" w:cs="Courier New"/>
    </w:rPr>
  </w:style>
  <w:style w:type="character" w:customStyle="1" w:styleId="WW8Num5z1">
    <w:name w:val="WW8Num5z1"/>
    <w:rsid w:val="004A0C5F"/>
    <w:rPr>
      <w:rFonts w:ascii="Courier New" w:hAnsi="Courier New" w:cs="Courier New"/>
    </w:rPr>
  </w:style>
  <w:style w:type="character" w:customStyle="1" w:styleId="WW8Num5z2">
    <w:name w:val="WW8Num5z2"/>
    <w:rsid w:val="004A0C5F"/>
    <w:rPr>
      <w:rFonts w:ascii="Wingdings" w:hAnsi="Wingdings"/>
    </w:rPr>
  </w:style>
  <w:style w:type="character" w:customStyle="1" w:styleId="WW8Num6z0">
    <w:name w:val="WW8Num6z0"/>
    <w:rsid w:val="004A0C5F"/>
    <w:rPr>
      <w:rFonts w:ascii="Symbol" w:hAnsi="Symbol"/>
    </w:rPr>
  </w:style>
  <w:style w:type="character" w:customStyle="1" w:styleId="WW8Num7z0">
    <w:name w:val="WW8Num7z0"/>
    <w:rsid w:val="004A0C5F"/>
    <w:rPr>
      <w:rFonts w:ascii="Symbol" w:hAnsi="Symbol"/>
    </w:rPr>
  </w:style>
  <w:style w:type="character" w:customStyle="1" w:styleId="WW8Num7z1">
    <w:name w:val="WW8Num7z1"/>
    <w:rsid w:val="004A0C5F"/>
    <w:rPr>
      <w:rFonts w:ascii="Courier New" w:hAnsi="Courier New" w:cs="Courier New"/>
    </w:rPr>
  </w:style>
  <w:style w:type="character" w:customStyle="1" w:styleId="WW8Num7z2">
    <w:name w:val="WW8Num7z2"/>
    <w:rsid w:val="004A0C5F"/>
    <w:rPr>
      <w:rFonts w:ascii="Wingdings" w:hAnsi="Wingdings"/>
    </w:rPr>
  </w:style>
  <w:style w:type="character" w:customStyle="1" w:styleId="WW8Num8z0">
    <w:name w:val="WW8Num8z0"/>
    <w:rsid w:val="004A0C5F"/>
    <w:rPr>
      <w:rFonts w:ascii="Symbol" w:hAnsi="Symbol"/>
    </w:rPr>
  </w:style>
  <w:style w:type="character" w:customStyle="1" w:styleId="WW8Num9z0">
    <w:name w:val="WW8Num9z0"/>
    <w:rsid w:val="004A0C5F"/>
    <w:rPr>
      <w:rFonts w:ascii="Symbol" w:hAnsi="Symbol"/>
    </w:rPr>
  </w:style>
  <w:style w:type="character" w:styleId="Hyperlink">
    <w:name w:val="Hyperlink"/>
    <w:rsid w:val="004A0C5F"/>
    <w:rPr>
      <w:color w:val="0000FF"/>
      <w:u w:val="single"/>
    </w:rPr>
  </w:style>
  <w:style w:type="character" w:customStyle="1" w:styleId="Bullets">
    <w:name w:val="Bullets"/>
    <w:rsid w:val="004A0C5F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rsid w:val="004A0C5F"/>
    <w:pPr>
      <w:keepNext/>
      <w:spacing w:before="240" w:after="120"/>
    </w:pPr>
    <w:rPr>
      <w:rFonts w:ascii="Arial" w:eastAsia="Arial" w:hAnsi="Arial" w:cs="Lucidasans"/>
      <w:sz w:val="28"/>
      <w:szCs w:val="28"/>
    </w:rPr>
  </w:style>
  <w:style w:type="paragraph" w:styleId="BodyText">
    <w:name w:val="Body Text"/>
    <w:basedOn w:val="Normal"/>
    <w:rsid w:val="004A0C5F"/>
    <w:pPr>
      <w:spacing w:after="120"/>
    </w:pPr>
  </w:style>
  <w:style w:type="paragraph" w:styleId="List">
    <w:name w:val="List"/>
    <w:basedOn w:val="BodyText"/>
    <w:rsid w:val="004A0C5F"/>
    <w:rPr>
      <w:rFonts w:cs="Lucidasans"/>
    </w:rPr>
  </w:style>
  <w:style w:type="paragraph" w:styleId="Caption">
    <w:name w:val="caption"/>
    <w:basedOn w:val="Normal"/>
    <w:next w:val="Normal"/>
    <w:qFormat/>
    <w:rsid w:val="004A0C5F"/>
    <w:pPr>
      <w:jc w:val="center"/>
    </w:pPr>
    <w:rPr>
      <w:b/>
    </w:rPr>
  </w:style>
  <w:style w:type="paragraph" w:customStyle="1" w:styleId="Index">
    <w:name w:val="Index"/>
    <w:basedOn w:val="Normal"/>
    <w:rsid w:val="004A0C5F"/>
    <w:pPr>
      <w:suppressLineNumbers/>
    </w:pPr>
    <w:rPr>
      <w:rFonts w:cs="Lucidasans"/>
    </w:rPr>
  </w:style>
  <w:style w:type="paragraph" w:styleId="DocumentMap">
    <w:name w:val="Document Map"/>
    <w:basedOn w:val="Normal"/>
    <w:rsid w:val="004A0C5F"/>
    <w:pPr>
      <w:shd w:val="clear" w:color="auto" w:fill="000080"/>
    </w:pPr>
    <w:rPr>
      <w:rFonts w:ascii="Tahoma" w:hAnsi="Tahoma"/>
    </w:rPr>
  </w:style>
  <w:style w:type="paragraph" w:customStyle="1" w:styleId="TableContents">
    <w:name w:val="Table Contents"/>
    <w:basedOn w:val="Normal"/>
    <w:rsid w:val="004A0C5F"/>
    <w:pPr>
      <w:suppressLineNumbers/>
    </w:pPr>
  </w:style>
  <w:style w:type="paragraph" w:customStyle="1" w:styleId="TableHeading">
    <w:name w:val="Table Heading"/>
    <w:basedOn w:val="TableContents"/>
    <w:rsid w:val="004A0C5F"/>
    <w:pPr>
      <w:jc w:val="center"/>
    </w:pPr>
    <w:rPr>
      <w:b/>
      <w:bCs/>
    </w:rPr>
  </w:style>
  <w:style w:type="paragraph" w:styleId="Footer">
    <w:name w:val="footer"/>
    <w:basedOn w:val="Normal"/>
    <w:rsid w:val="004A0C5F"/>
    <w:pPr>
      <w:suppressLineNumbers/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rsid w:val="005E074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E0741"/>
    <w:rPr>
      <w:rFonts w:ascii="Tahoma" w:hAnsi="Tahoma" w:cs="Tahoma"/>
      <w:sz w:val="16"/>
      <w:szCs w:val="16"/>
      <w:lang w:eastAsia="ar-SA"/>
    </w:rPr>
  </w:style>
  <w:style w:type="character" w:styleId="CommentReference">
    <w:name w:val="annotation reference"/>
    <w:basedOn w:val="DefaultParagraphFont"/>
    <w:rsid w:val="005E0741"/>
    <w:rPr>
      <w:sz w:val="16"/>
      <w:szCs w:val="16"/>
    </w:rPr>
  </w:style>
  <w:style w:type="paragraph" w:styleId="CommentText">
    <w:name w:val="annotation text"/>
    <w:basedOn w:val="Normal"/>
    <w:link w:val="CommentTextChar"/>
    <w:rsid w:val="005E0741"/>
  </w:style>
  <w:style w:type="character" w:customStyle="1" w:styleId="CommentTextChar">
    <w:name w:val="Comment Text Char"/>
    <w:basedOn w:val="DefaultParagraphFont"/>
    <w:link w:val="CommentText"/>
    <w:rsid w:val="005E0741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5E074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E0741"/>
    <w:rPr>
      <w:b/>
      <w:bCs/>
      <w:lang w:eastAsia="ar-SA"/>
    </w:rPr>
  </w:style>
  <w:style w:type="paragraph" w:styleId="Revision">
    <w:name w:val="Revision"/>
    <w:hidden/>
    <w:uiPriority w:val="99"/>
    <w:semiHidden/>
    <w:rsid w:val="005E0741"/>
    <w:rPr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Frank R</vt:lpstr>
    </vt:vector>
  </TitlesOfParts>
  <Company>Parker Hannifin</Company>
  <LinksUpToDate>false</LinksUpToDate>
  <CharactersWithSpaces>3303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Frank R</dc:title>
  <dc:creator>FRANK THOMPSON</dc:creator>
  <cp:lastModifiedBy>Ali Dadvar</cp:lastModifiedBy>
  <cp:revision>4</cp:revision>
  <cp:lastPrinted>2010-12-30T22:41:00Z</cp:lastPrinted>
  <dcterms:created xsi:type="dcterms:W3CDTF">2012-04-09T00:02:00Z</dcterms:created>
  <dcterms:modified xsi:type="dcterms:W3CDTF">2012-04-09T00:28:00Z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GM_SYS_Data0">
    <vt:lpwstr>eNptzsEKQEAQxvE9K+8gd8lVy7uIFWXRojy+/9Z3kBx+bTPz7TTWGDOgw6k3ww2PBSsONMhx
Iahfa7ZhxwSnOs4L9Kq98l5/CvVHmZV1yn3vir1KN7Sw2uWUCa8dcX/5ypU/++IsRYIHh7wW
ywAAAAAAAAAAAAAAAAAAAAAAAAAAAAAAAAAAAAAAAAAAAAAAAAAAAAAAAAAAAAAAAAAAAAAA
AAAAAAAAAAAAAAAAAAAAAAAAAAAAAAAAAAAA</vt:lpwstr>
  </property>
  <property fmtid="{D5CDD505-2E9C-101B-9397-08002B2CF9AE}" pid="3" name="SGM_SYS_Data1">
    <vt:lpwstr>AAAAAAAAAAAAAAAAAAAAAAAAAAAAAAAAAAAA
AAAAAAAAAAAAAAAAAAAAAAAAAAAAAAAAAAAAAAAAAAAAAAAAAAAAAAAAAAAAAAAAAAAAAAAA
AAAAAAAAAAAAAA==</vt:lpwstr>
  </property>
  <property fmtid="{D5CDD505-2E9C-101B-9397-08002B2CF9AE}" pid="4" name="SGM_SYS_DataCount">
    <vt:i4>2</vt:i4>
  </property>
  <property fmtid="{D5CDD505-2E9C-101B-9397-08002B2CF9AE}" pid="5" name="SGM_SYS_DataOriginalSize">
    <vt:i4>264</vt:i4>
  </property>
</Properties>
</file>