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6C" w:rsidRPr="00966021" w:rsidRDefault="005845FE" w:rsidP="00966021">
      <w:pP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966021">
        <w:rPr>
          <w:rFonts w:ascii="Arial Unicode MS" w:eastAsia="Arial Unicode MS" w:hAnsi="Arial Unicode MS" w:cs="Arial Unicode MS"/>
          <w:b/>
          <w:sz w:val="20"/>
          <w:szCs w:val="20"/>
        </w:rPr>
        <w:t>Ricardo L. Ortega</w:t>
      </w:r>
    </w:p>
    <w:p w:rsidR="00966021" w:rsidRPr="008D1829" w:rsidRDefault="008D1829" w:rsidP="00966021">
      <w:pPr>
        <w:jc w:val="center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34 Hayes Ave   Ellington CT  06029</w:t>
      </w:r>
    </w:p>
    <w:p w:rsidR="00226D6C" w:rsidRPr="00966021" w:rsidRDefault="005845FE" w:rsidP="00966021">
      <w:pPr>
        <w:jc w:val="center"/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966021">
        <w:rPr>
          <w:rFonts w:ascii="Arial Unicode MS" w:eastAsia="Arial Unicode MS" w:hAnsi="Arial Unicode MS" w:cs="Arial Unicode MS"/>
          <w:sz w:val="20"/>
          <w:szCs w:val="20"/>
        </w:rPr>
        <w:t>(860)-306</w:t>
      </w:r>
      <w:r w:rsidR="00776933" w:rsidRPr="00966021">
        <w:rPr>
          <w:rFonts w:ascii="Arial Unicode MS" w:eastAsia="Arial Unicode MS" w:hAnsi="Arial Unicode MS" w:cs="Arial Unicode MS"/>
          <w:sz w:val="20"/>
          <w:szCs w:val="20"/>
          <w:lang w:val="en-US"/>
        </w:rPr>
        <w:t>-8193</w:t>
      </w:r>
    </w:p>
    <w:p w:rsidR="00226D6C" w:rsidRPr="00966021" w:rsidRDefault="005845FE" w:rsidP="00966021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66021">
        <w:rPr>
          <w:rFonts w:ascii="Arial Unicode MS" w:eastAsia="Arial Unicode MS" w:hAnsi="Arial Unicode MS" w:cs="Arial Unicode MS"/>
          <w:sz w:val="20"/>
          <w:szCs w:val="20"/>
        </w:rPr>
        <w:t>odraciragetro@yahoo.com</w:t>
      </w:r>
    </w:p>
    <w:p w:rsidR="00226D6C" w:rsidRDefault="005845FE" w:rsidP="00776933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2"/>
        </w:rPr>
        <w:t>________________</w:t>
      </w:r>
      <w:r w:rsidR="00767765">
        <w:rPr>
          <w:rFonts w:ascii="Arial Unicode MS" w:eastAsia="Arial Unicode MS" w:hAnsi="Arial Unicode MS" w:cs="Arial Unicode MS"/>
          <w:sz w:val="22"/>
          <w:lang w:val="en-US"/>
        </w:rPr>
        <w:t>____________________________________</w:t>
      </w:r>
      <w:r>
        <w:rPr>
          <w:rFonts w:ascii="Arial Unicode MS" w:eastAsia="Arial Unicode MS" w:hAnsi="Arial Unicode MS" w:cs="Arial Unicode MS"/>
          <w:sz w:val="22"/>
        </w:rPr>
        <w:t>____________________________________</w:t>
      </w:r>
    </w:p>
    <w:p w:rsidR="00767765" w:rsidRPr="00767765" w:rsidRDefault="005459C7" w:rsidP="00767765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n-US"/>
        </w:rPr>
        <w:t>OBJECTIVE</w:t>
      </w:r>
      <w:r w:rsidR="00767765" w:rsidRPr="00B409A7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: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</w:rPr>
        <w:t>To obtain a full time job where I can utilize my knowledge and expertise in diverse areas.</w:t>
      </w:r>
    </w:p>
    <w:p w:rsidR="00767765" w:rsidRPr="00767765" w:rsidRDefault="00767765" w:rsidP="00776933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EDUCATION:</w:t>
      </w:r>
    </w:p>
    <w:p w:rsidR="003E6E34" w:rsidRPr="00A31B57" w:rsidRDefault="003E6E34" w:rsidP="003E6E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University of Phoenix College</w:t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>, Phoenix, AZ</w:t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                      </w:t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>September</w:t>
      </w:r>
      <w:r w:rsidR="004D3F28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2009</w:t>
      </w:r>
      <w:r w:rsidRPr="003E6E34">
        <w:rPr>
          <w:rFonts w:ascii="Arial Unicode MS" w:eastAsia="Arial Unicode MS" w:hAnsi="Arial Unicode MS" w:cs="Arial Unicode MS"/>
          <w:sz w:val="20"/>
          <w:szCs w:val="20"/>
          <w:lang w:val="en-US"/>
        </w:rPr>
        <w:t>-Present</w:t>
      </w:r>
    </w:p>
    <w:p w:rsidR="003E6E34" w:rsidRPr="00767765" w:rsidRDefault="003E6E34" w:rsidP="003E6E3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IT Computer Network Engineering</w:t>
      </w:r>
    </w:p>
    <w:p w:rsidR="003E6E34" w:rsidRPr="00767765" w:rsidRDefault="003E6E34" w:rsidP="003E6E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>Earned 12 college credits</w:t>
      </w:r>
    </w:p>
    <w:p w:rsidR="003E6E34" w:rsidRDefault="003E6E34" w:rsidP="007769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Morgan Gardner Bulkeley High School</w:t>
      </w:r>
      <w:r w:rsidR="00654B06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>, Hartford, CT</w:t>
      </w: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607140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     </w:t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>June 2009</w:t>
      </w:r>
    </w:p>
    <w:p w:rsidR="00226D6C" w:rsidRPr="00767765" w:rsidRDefault="007F0C01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Earned High </w:t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>School Diploma</w:t>
      </w:r>
    </w:p>
    <w:p w:rsidR="00226D6C" w:rsidRPr="00767765" w:rsidRDefault="00767765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 w:rsidR="005845FE"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WORK EXPERIENCE:</w:t>
      </w:r>
    </w:p>
    <w:p w:rsidR="004D3F28" w:rsidRPr="004D3F28" w:rsidRDefault="004D3F28" w:rsidP="004D3F28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Ralph’s Roofing</w:t>
      </w:r>
      <w:r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>, Ellington, CT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                                                          </w:t>
      </w:r>
      <w:r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June 2010-May 2011</w:t>
      </w:r>
    </w:p>
    <w:p w:rsidR="004D3F28" w:rsidRPr="00767765" w:rsidRDefault="004D3F28" w:rsidP="004D3F28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Construction Worker</w:t>
      </w:r>
    </w:p>
    <w:p w:rsidR="004D3F28" w:rsidRPr="00861E17" w:rsidRDefault="004D3F28" w:rsidP="004D3F28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        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Assisted in cleaning and repairs of roofs at construction sites</w:t>
      </w:r>
    </w:p>
    <w:p w:rsidR="004D3F28" w:rsidRDefault="004D3F28" w:rsidP="00776933">
      <w:pP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</w:pP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Pathmark Store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, </w:t>
      </w: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</w:rPr>
        <w:t>Newark, N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>J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471B58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 xml:space="preserve">       July 2009-December 2009</w:t>
      </w:r>
    </w:p>
    <w:p w:rsidR="00226D6C" w:rsidRPr="00767765" w:rsidRDefault="00471B58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Produce </w:t>
      </w:r>
      <w:r w:rsidR="005845FE" w:rsidRPr="00767765">
        <w:rPr>
          <w:rFonts w:ascii="Arial Unicode MS" w:eastAsia="Arial Unicode MS" w:hAnsi="Arial Unicode MS" w:cs="Arial Unicode MS"/>
          <w:b/>
          <w:sz w:val="20"/>
          <w:szCs w:val="20"/>
        </w:rPr>
        <w:t>Clerk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       </w:t>
      </w:r>
      <w:r w:rsidR="00F72021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Stocked 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 xml:space="preserve"> fruits and vegetables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</w:rPr>
        <w:t>        </w:t>
      </w:r>
      <w:r w:rsidR="00F72021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8B3C0F">
        <w:rPr>
          <w:rFonts w:ascii="Arial Unicode MS" w:eastAsia="Arial Unicode MS" w:hAnsi="Arial Unicode MS" w:cs="Arial Unicode MS"/>
          <w:sz w:val="20"/>
          <w:szCs w:val="20"/>
          <w:lang w:val="en-US"/>
        </w:rPr>
        <w:t>Disposed d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>ebris and labeled discounted items</w:t>
      </w:r>
    </w:p>
    <w:p w:rsidR="00226D6C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</w:rPr>
        <w:t>        </w:t>
      </w:r>
      <w:r w:rsidR="008923C4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>Restocked merchandise</w:t>
      </w:r>
      <w:r w:rsidR="008923C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and carried heavy boxes</w:t>
      </w:r>
    </w:p>
    <w:p w:rsidR="00F72021" w:rsidRPr="00767765" w:rsidRDefault="00F72021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Light Inventory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</w:p>
    <w:p w:rsidR="00226D6C" w:rsidRPr="00CB696F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Rothi Farm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 xml:space="preserve">, 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</w:rPr>
        <w:t>Ellington, CT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                                                             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8D182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8D182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8D182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CB696F">
        <w:rPr>
          <w:rFonts w:ascii="Arial Unicode MS" w:eastAsia="Arial Unicode MS" w:hAnsi="Arial Unicode MS" w:cs="Arial Unicode MS"/>
          <w:sz w:val="20"/>
          <w:szCs w:val="20"/>
        </w:rPr>
        <w:t>Summer 200</w:t>
      </w:r>
      <w:r w:rsidR="004D3F28">
        <w:rPr>
          <w:rFonts w:ascii="Arial Unicode MS" w:eastAsia="Arial Unicode MS" w:hAnsi="Arial Unicode MS" w:cs="Arial Unicode MS"/>
          <w:sz w:val="20"/>
          <w:szCs w:val="20"/>
          <w:lang w:val="en-US"/>
        </w:rPr>
        <w:t>8</w:t>
      </w:r>
      <w:r w:rsidR="008D1829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, 2010 &amp; </w:t>
      </w:r>
      <w:r w:rsidR="008D1829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2011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Field Worker</w:t>
      </w:r>
    </w:p>
    <w:p w:rsidR="00226D6C" w:rsidRPr="00861E17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 xml:space="preserve">-         </w:t>
      </w:r>
      <w:r w:rsidR="008923C4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Assisted owners in the tobacco field cutting and hanging tobacco in pre</w:t>
      </w:r>
      <w:r w:rsidR="00861E17">
        <w:rPr>
          <w:rFonts w:ascii="Arial Unicode MS" w:eastAsia="Arial Unicode MS" w:hAnsi="Arial Unicode MS" w:cs="Arial Unicode MS"/>
          <w:sz w:val="20"/>
          <w:szCs w:val="20"/>
        </w:rPr>
        <w:t>paration for their yearly sales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  <w:r w:rsidRPr="00767765">
        <w:rPr>
          <w:rFonts w:ascii="Arial Unicode MS" w:eastAsia="Arial Unicode MS" w:hAnsi="Arial Unicode MS" w:cs="Arial Unicode MS"/>
          <w:b/>
          <w:sz w:val="20"/>
          <w:szCs w:val="20"/>
        </w:rPr>
        <w:t>Urban League of Greater Hartford</w:t>
      </w:r>
      <w:r w:rsidR="00767765" w:rsidRPr="00767765">
        <w:rPr>
          <w:rFonts w:ascii="Arial Unicode MS" w:eastAsia="Arial Unicode MS" w:hAnsi="Arial Unicode MS" w:cs="Arial Unicode MS"/>
          <w:b/>
          <w:sz w:val="20"/>
          <w:szCs w:val="20"/>
          <w:lang w:val="en-US"/>
        </w:rPr>
        <w:t>, Hartford, CT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 xml:space="preserve">                            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="00767765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Summer 2005</w:t>
      </w:r>
    </w:p>
    <w:p w:rsidR="00226D6C" w:rsidRPr="008923C4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</w:rPr>
        <w:t>        </w:t>
      </w:r>
      <w:r w:rsidR="008923C4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Typed documents</w:t>
      </w:r>
      <w:r w:rsidR="008923C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in word and power point</w:t>
      </w:r>
    </w:p>
    <w:p w:rsidR="00226D6C" w:rsidRPr="00A31B57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-</w:t>
      </w:r>
      <w:r w:rsidR="00767765" w:rsidRPr="00767765">
        <w:rPr>
          <w:rFonts w:ascii="Arial Unicode MS" w:eastAsia="Arial Unicode MS" w:hAnsi="Arial Unicode MS" w:cs="Arial Unicode MS"/>
          <w:sz w:val="20"/>
          <w:szCs w:val="20"/>
        </w:rPr>
        <w:t>        </w:t>
      </w:r>
      <w:r w:rsidR="008B3C0F"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Attended and a</w:t>
      </w:r>
      <w:r w:rsidR="00A31B5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ssisted </w:t>
      </w:r>
      <w:r w:rsidR="008B3C0F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staff </w:t>
      </w:r>
      <w:r w:rsidR="00A31B57">
        <w:rPr>
          <w:rFonts w:ascii="Arial Unicode MS" w:eastAsia="Arial Unicode MS" w:hAnsi="Arial Unicode MS" w:cs="Arial Unicode MS"/>
          <w:sz w:val="20"/>
          <w:szCs w:val="20"/>
          <w:lang w:val="en-US"/>
        </w:rPr>
        <w:t>during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 xml:space="preserve"> field trips</w:t>
      </w:r>
      <w:r w:rsidR="00A31B5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 w:rsidR="008B3C0F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and </w:t>
      </w:r>
      <w:r w:rsidR="00A31B57">
        <w:rPr>
          <w:rFonts w:ascii="Arial Unicode MS" w:eastAsia="Arial Unicode MS" w:hAnsi="Arial Unicode MS" w:cs="Arial Unicode MS"/>
          <w:sz w:val="20"/>
          <w:szCs w:val="20"/>
          <w:lang w:val="en-US"/>
        </w:rPr>
        <w:t>activities</w:t>
      </w:r>
    </w:p>
    <w:p w:rsidR="008923C4" w:rsidRPr="008923C4" w:rsidRDefault="008923C4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-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ab/>
        <w:t>Performed clerical duties</w:t>
      </w:r>
    </w:p>
    <w:p w:rsidR="00767765" w:rsidRPr="00767765" w:rsidRDefault="00767765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:rsidR="00226D6C" w:rsidRPr="00A31B57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</w:pPr>
      <w:r w:rsidRPr="003D3167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SKILLS</w:t>
      </w:r>
      <w:r w:rsidR="00A31B57"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n-US"/>
        </w:rPr>
        <w:t>:</w:t>
      </w:r>
    </w:p>
    <w:p w:rsidR="00226D6C" w:rsidRPr="00861E17" w:rsidRDefault="005845FE" w:rsidP="00776933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Experience with Microsoft Office Word, PowerPoint Presentations, &amp; Building simple basic programs in Microsoft Visual Stud</w:t>
      </w:r>
      <w:r w:rsidR="00861E17">
        <w:rPr>
          <w:rFonts w:ascii="Arial Unicode MS" w:eastAsia="Arial Unicode MS" w:hAnsi="Arial Unicode MS" w:cs="Arial Unicode MS"/>
          <w:sz w:val="20"/>
          <w:szCs w:val="20"/>
        </w:rPr>
        <w:t>io using c++ in command prompts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67765">
        <w:rPr>
          <w:rFonts w:ascii="Arial Unicode MS" w:eastAsia="Arial Unicode MS" w:hAnsi="Arial Unicode MS" w:cs="Arial Unicode MS"/>
          <w:sz w:val="20"/>
          <w:szCs w:val="20"/>
        </w:rPr>
        <w:t> </w:t>
      </w:r>
    </w:p>
    <w:p w:rsidR="00226D6C" w:rsidRPr="00767765" w:rsidRDefault="005845FE" w:rsidP="00776933">
      <w:pPr>
        <w:rPr>
          <w:rFonts w:ascii="Arial Unicode MS" w:eastAsia="Arial Unicode MS" w:hAnsi="Arial Unicode MS" w:cs="Arial Unicode MS"/>
        </w:rPr>
      </w:pPr>
      <w:r w:rsidRPr="00767765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REFERENCE</w:t>
      </w:r>
      <w:r w:rsidR="00F72021"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n-US"/>
        </w:rPr>
        <w:t>S</w:t>
      </w:r>
      <w:r w:rsidRPr="00767765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:</w:t>
      </w:r>
      <w:r w:rsidRPr="00767765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  </w:t>
      </w:r>
      <w:r w:rsidR="00B409A7">
        <w:rPr>
          <w:rFonts w:ascii="Arial Unicode MS" w:eastAsia="Arial Unicode MS" w:hAnsi="Arial Unicode MS" w:cs="Arial Unicode MS"/>
          <w:sz w:val="20"/>
          <w:szCs w:val="20"/>
          <w:u w:val="single"/>
          <w:lang w:val="en-US"/>
        </w:rPr>
        <w:t xml:space="preserve"> </w:t>
      </w:r>
      <w:r w:rsidRPr="00767765">
        <w:rPr>
          <w:rFonts w:ascii="Arial Unicode MS" w:eastAsia="Arial Unicode MS" w:hAnsi="Arial Unicode MS" w:cs="Arial Unicode MS"/>
          <w:sz w:val="20"/>
          <w:szCs w:val="20"/>
        </w:rPr>
        <w:t>Available Upon Request </w:t>
      </w:r>
    </w:p>
    <w:sectPr w:rsidR="00226D6C" w:rsidRPr="00767765" w:rsidSect="0076776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446C54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8BCD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743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1273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F840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7A1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DAD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16E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01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3F83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5FE7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5CB6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461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5C74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408F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A60B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E2DF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F67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FBE3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A27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7C5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8E8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D6F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087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32A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C84C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856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71403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2A1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EE0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41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FAD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A0C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3A0A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4F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0C7F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compat/>
  <w:rsids>
    <w:rsidRoot w:val="00226D6C"/>
    <w:rsid w:val="000B5636"/>
    <w:rsid w:val="0016089A"/>
    <w:rsid w:val="00226D6C"/>
    <w:rsid w:val="00260B51"/>
    <w:rsid w:val="003A7254"/>
    <w:rsid w:val="003D3167"/>
    <w:rsid w:val="003E6E34"/>
    <w:rsid w:val="00471B58"/>
    <w:rsid w:val="004A5B04"/>
    <w:rsid w:val="004D3F28"/>
    <w:rsid w:val="005459C7"/>
    <w:rsid w:val="005845FE"/>
    <w:rsid w:val="00607140"/>
    <w:rsid w:val="006548D1"/>
    <w:rsid w:val="00654B06"/>
    <w:rsid w:val="006B0A9D"/>
    <w:rsid w:val="00767765"/>
    <w:rsid w:val="00776933"/>
    <w:rsid w:val="007F0C01"/>
    <w:rsid w:val="00861E17"/>
    <w:rsid w:val="008923C4"/>
    <w:rsid w:val="008B3C0F"/>
    <w:rsid w:val="008D1829"/>
    <w:rsid w:val="00966021"/>
    <w:rsid w:val="00A05FC0"/>
    <w:rsid w:val="00A31B57"/>
    <w:rsid w:val="00AA0CD7"/>
    <w:rsid w:val="00AF513E"/>
    <w:rsid w:val="00B409A7"/>
    <w:rsid w:val="00C11078"/>
    <w:rsid w:val="00C474F9"/>
    <w:rsid w:val="00CB696F"/>
    <w:rsid w:val="00EE630E"/>
    <w:rsid w:val="00EF232A"/>
    <w:rsid w:val="00F72021"/>
    <w:rsid w:val="00FC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R.L.O Resume</vt:lpstr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R.L.O Resume</dc:title>
  <cp:lastModifiedBy>Milagros</cp:lastModifiedBy>
  <cp:revision>26</cp:revision>
  <cp:lastPrinted>2011-09-22T21:42:00Z</cp:lastPrinted>
  <dcterms:created xsi:type="dcterms:W3CDTF">2011-06-28T19:04:00Z</dcterms:created>
  <dcterms:modified xsi:type="dcterms:W3CDTF">2011-09-22T21:42:00Z</dcterms:modified>
</cp:coreProperties>
</file>