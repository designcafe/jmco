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5C3210" w:rsidRDefault="005C3210" w:rsidP="005C3210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32"/>
          <w:szCs w:val="32"/>
        </w:rPr>
        <w:t>Lauren R. Houlihan</w:t>
      </w:r>
    </w:p>
    <w:p w:rsidR="005C3210" w:rsidRDefault="005C3210" w:rsidP="005C3210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16"/>
          <w:szCs w:val="16"/>
        </w:rPr>
      </w:pPr>
    </w:p>
    <w:p w:rsidR="005C3210" w:rsidRDefault="005C3210" w:rsidP="005C3210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16"/>
          <w:szCs w:val="16"/>
        </w:rPr>
      </w:pPr>
    </w:p>
    <w:p w:rsidR="005C3210" w:rsidRDefault="005C3210" w:rsidP="005C32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91 Springfield Road • Somers, CT 06071</w:t>
      </w:r>
    </w:p>
    <w:p w:rsidR="001A5B81" w:rsidRDefault="005C3210" w:rsidP="005C32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Home: 860-749-3710• Cell: 860-287-5653 • Email: </w:t>
      </w:r>
      <w:hyperlink r:id="rId5" w:history="1">
        <w:r w:rsidR="001A5B81" w:rsidRPr="006F4B49">
          <w:rPr>
            <w:rStyle w:val="Hyperlink"/>
            <w:rFonts w:ascii="Times New Roman" w:hAnsi="Times New Roman" w:cs="Times New Roman"/>
            <w:sz w:val="23"/>
            <w:szCs w:val="23"/>
          </w:rPr>
          <w:t>lhoulihan89@yahoo.com</w:t>
        </w:r>
      </w:hyperlink>
    </w:p>
    <w:p w:rsidR="005C3210" w:rsidRPr="001A5B81" w:rsidRDefault="001A5B81" w:rsidP="005C32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1A5B81">
        <w:rPr>
          <w:rFonts w:ascii="Times New Roman" w:hAnsi="Times New Roman" w:cs="Times New Roman"/>
          <w:b/>
          <w:sz w:val="23"/>
          <w:szCs w:val="23"/>
        </w:rPr>
        <w:t>___________________________________________________________________________</w:t>
      </w:r>
    </w:p>
    <w:p w:rsidR="005C3210" w:rsidRPr="001A5B81" w:rsidRDefault="005C3210" w:rsidP="005C32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3"/>
          <w:szCs w:val="23"/>
        </w:rPr>
      </w:pPr>
    </w:p>
    <w:p w:rsidR="005C3210" w:rsidRDefault="005C3210" w:rsidP="005C3210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0"/>
          <w:szCs w:val="20"/>
        </w:rPr>
      </w:pPr>
    </w:p>
    <w:p w:rsidR="005C3210" w:rsidRDefault="005C3210" w:rsidP="005C32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CAREER OBJECTIVE</w:t>
      </w:r>
    </w:p>
    <w:p w:rsidR="005C3210" w:rsidRDefault="005C3210" w:rsidP="005C32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:rsidR="005C3210" w:rsidRDefault="005C3210" w:rsidP="005C32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iCs/>
          <w:sz w:val="23"/>
          <w:szCs w:val="23"/>
        </w:rPr>
      </w:pPr>
      <w:proofErr w:type="gramStart"/>
      <w:r>
        <w:rPr>
          <w:rFonts w:ascii="Times New Roman" w:hAnsi="Times New Roman" w:cs="Times New Roman"/>
          <w:i/>
          <w:iCs/>
          <w:sz w:val="23"/>
          <w:szCs w:val="23"/>
        </w:rPr>
        <w:t>A  Medical</w:t>
      </w:r>
      <w:proofErr w:type="gram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Assistant position where my extensive clinical and administrative training </w:t>
      </w:r>
    </w:p>
    <w:p w:rsidR="005C3210" w:rsidRDefault="005C3210" w:rsidP="005C32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iCs/>
          <w:sz w:val="23"/>
          <w:szCs w:val="23"/>
        </w:rPr>
      </w:pPr>
      <w:proofErr w:type="gramStart"/>
      <w:r>
        <w:rPr>
          <w:rFonts w:ascii="Times New Roman" w:hAnsi="Times New Roman" w:cs="Times New Roman"/>
          <w:i/>
          <w:iCs/>
          <w:sz w:val="23"/>
          <w:szCs w:val="23"/>
        </w:rPr>
        <w:t>will</w:t>
      </w:r>
      <w:proofErr w:type="gram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contribute to the efficiency and growth of the organization.</w:t>
      </w:r>
    </w:p>
    <w:p w:rsidR="005C3210" w:rsidRDefault="005C3210" w:rsidP="005C32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iCs/>
          <w:sz w:val="8"/>
          <w:szCs w:val="8"/>
        </w:rPr>
      </w:pPr>
    </w:p>
    <w:p w:rsidR="005C3210" w:rsidRPr="001A5B81" w:rsidRDefault="001A5B81" w:rsidP="005C32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sz w:val="23"/>
          <w:szCs w:val="23"/>
        </w:rPr>
      </w:pPr>
      <w:r>
        <w:rPr>
          <w:rFonts w:ascii="Times New Roman" w:hAnsi="Times New Roman" w:cs="Times New Roman"/>
          <w:b/>
          <w:bCs/>
          <w:iCs/>
          <w:sz w:val="23"/>
          <w:szCs w:val="23"/>
        </w:rPr>
        <w:t>___________________________________________________________________________</w:t>
      </w:r>
    </w:p>
    <w:p w:rsidR="005C3210" w:rsidRDefault="005C3210" w:rsidP="005C32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12"/>
          <w:szCs w:val="12"/>
        </w:rPr>
      </w:pPr>
    </w:p>
    <w:p w:rsidR="005C3210" w:rsidRDefault="005C3210" w:rsidP="005C32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EDUCATION / TRAINING</w:t>
      </w:r>
    </w:p>
    <w:p w:rsidR="005C3210" w:rsidRDefault="005C3210" w:rsidP="005C32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:rsidR="005C3210" w:rsidRDefault="005C3210" w:rsidP="005C3210">
      <w:pPr>
        <w:widowControl w:val="0"/>
        <w:tabs>
          <w:tab w:val="right" w:pos="9240"/>
        </w:tabs>
        <w:autoSpaceDE w:val="0"/>
        <w:autoSpaceDN w:val="0"/>
        <w:adjustRightInd w:val="0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PORTER AND CHESTER INSTITUTE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; </w:t>
      </w:r>
      <w:r>
        <w:rPr>
          <w:rFonts w:ascii="Times New Roman" w:hAnsi="Times New Roman" w:cs="Times New Roman"/>
          <w:sz w:val="23"/>
          <w:szCs w:val="23"/>
        </w:rPr>
        <w:t>Enfield, CT                                            7/2010-5/2011</w:t>
      </w:r>
    </w:p>
    <w:p w:rsidR="005C3210" w:rsidRDefault="005C3210" w:rsidP="005C3210">
      <w:pPr>
        <w:widowControl w:val="0"/>
        <w:tabs>
          <w:tab w:val="right" w:pos="9240"/>
        </w:tabs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/>
          <w:bCs/>
          <w:i/>
          <w:iCs/>
          <w:sz w:val="12"/>
          <w:szCs w:val="12"/>
        </w:rPr>
      </w:pPr>
    </w:p>
    <w:p w:rsidR="005C3210" w:rsidRDefault="005C3210" w:rsidP="005C3210">
      <w:pPr>
        <w:widowControl w:val="0"/>
        <w:tabs>
          <w:tab w:val="right" w:pos="9240"/>
        </w:tabs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/>
          <w:bCs/>
          <w:i/>
          <w:iCs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  <w:t xml:space="preserve">                  Medical Assistant Certification:</w:t>
      </w:r>
    </w:p>
    <w:p w:rsidR="005C3210" w:rsidRDefault="005C3210" w:rsidP="005C32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▪ Medical Terminology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▪ Law and Ethics                       ▪ Assist with HPE</w:t>
      </w:r>
    </w:p>
    <w:p w:rsidR="005C3210" w:rsidRDefault="005C3210" w:rsidP="005C32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▪ CLIA Waived Testing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▪ Medical Accounting               ▪ Billing and Coding</w:t>
      </w:r>
    </w:p>
    <w:p w:rsidR="005C3210" w:rsidRDefault="005C3210" w:rsidP="005C32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▪ Medical Surgical Asepsis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▪ Human Relations                    ▪ Minor Surgery</w:t>
      </w:r>
    </w:p>
    <w:p w:rsidR="005C3210" w:rsidRDefault="005C3210" w:rsidP="005C32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▪ EKG’s / Vitals / Urinalysis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▪ Phlebotomy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>▪ Sterilization</w:t>
      </w:r>
    </w:p>
    <w:p w:rsidR="005C3210" w:rsidRDefault="005C3210" w:rsidP="005C3210">
      <w:pPr>
        <w:widowControl w:val="0"/>
        <w:tabs>
          <w:tab w:val="right" w:pos="92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 w:cs="Times New Roman"/>
          <w:sz w:val="8"/>
          <w:szCs w:val="8"/>
        </w:rPr>
      </w:pPr>
    </w:p>
    <w:p w:rsidR="005C3210" w:rsidRDefault="005C3210" w:rsidP="005C32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Lab Equipment: </w:t>
      </w:r>
      <w:proofErr w:type="spellStart"/>
      <w:r>
        <w:rPr>
          <w:rFonts w:ascii="Times New Roman" w:hAnsi="Times New Roman" w:cs="Times New Roman"/>
          <w:sz w:val="23"/>
          <w:szCs w:val="23"/>
        </w:rPr>
        <w:t>Hematocrit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sz w:val="23"/>
          <w:szCs w:val="23"/>
        </w:rPr>
        <w:t>Glucometers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Centrifuge, </w:t>
      </w:r>
      <w:proofErr w:type="spellStart"/>
      <w:r>
        <w:rPr>
          <w:rFonts w:ascii="Times New Roman" w:hAnsi="Times New Roman" w:cs="Times New Roman"/>
          <w:sz w:val="23"/>
          <w:szCs w:val="23"/>
        </w:rPr>
        <w:t>Spirometer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CliniteK</w:t>
      </w:r>
      <w:proofErr w:type="spellEnd"/>
      <w:proofErr w:type="gramEnd"/>
    </w:p>
    <w:p w:rsidR="001A5B81" w:rsidRDefault="001A5B81" w:rsidP="005C32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3"/>
          <w:szCs w:val="23"/>
        </w:rPr>
      </w:pPr>
    </w:p>
    <w:p w:rsidR="005C3210" w:rsidRDefault="005C3210" w:rsidP="005C32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Springfield Technical Community College: </w:t>
      </w:r>
      <w:r>
        <w:rPr>
          <w:rFonts w:ascii="Times New Roman" w:hAnsi="Times New Roman" w:cs="Times New Roman"/>
          <w:sz w:val="23"/>
          <w:szCs w:val="23"/>
        </w:rPr>
        <w:t xml:space="preserve">Springfield, MA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     </w:t>
      </w:r>
      <w:r>
        <w:rPr>
          <w:rFonts w:ascii="Times New Roman" w:hAnsi="Times New Roman" w:cs="Times New Roman"/>
          <w:sz w:val="23"/>
          <w:szCs w:val="23"/>
        </w:rPr>
        <w:t>2008-2010</w:t>
      </w:r>
    </w:p>
    <w:p w:rsidR="005C3210" w:rsidRDefault="005C3210" w:rsidP="005C32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3"/>
          <w:szCs w:val="23"/>
        </w:rPr>
      </w:pPr>
    </w:p>
    <w:p w:rsidR="001A5B81" w:rsidRDefault="005C3210" w:rsidP="005C32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Somers High School: </w:t>
      </w:r>
      <w:r>
        <w:rPr>
          <w:rFonts w:ascii="Times New Roman" w:hAnsi="Times New Roman" w:cs="Times New Roman"/>
          <w:sz w:val="23"/>
          <w:szCs w:val="23"/>
        </w:rPr>
        <w:t xml:space="preserve">Somers, CT                                                                                   6/2008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</w:p>
    <w:p w:rsidR="005C3210" w:rsidRPr="001A5B81" w:rsidRDefault="001A5B81" w:rsidP="005C32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1A5B81">
        <w:rPr>
          <w:rFonts w:ascii="Times New Roman" w:hAnsi="Times New Roman" w:cs="Times New Roman"/>
          <w:b/>
        </w:rPr>
        <w:t>________________________________________________________________________</w:t>
      </w:r>
    </w:p>
    <w:p w:rsidR="001A5B81" w:rsidRDefault="001A5B81" w:rsidP="005C32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5C3210" w:rsidRDefault="005C3210" w:rsidP="005C32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CERTIFICATIONS </w:t>
      </w:r>
    </w:p>
    <w:p w:rsidR="005C3210" w:rsidRDefault="005C3210" w:rsidP="005C32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8"/>
          <w:szCs w:val="8"/>
        </w:rPr>
      </w:pPr>
    </w:p>
    <w:p w:rsidR="005C3210" w:rsidRDefault="005C3210" w:rsidP="005C32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  <w:iCs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>CPR Certified Healthcare - American Heart Association</w:t>
      </w:r>
    </w:p>
    <w:p w:rsidR="005C3210" w:rsidRDefault="005C3210" w:rsidP="005C32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iCs/>
          <w:sz w:val="23"/>
          <w:szCs w:val="23"/>
        </w:rPr>
      </w:pPr>
      <w:r>
        <w:rPr>
          <w:rFonts w:ascii="Times New Roman" w:hAnsi="Times New Roman" w:cs="Times New Roman"/>
          <w:i/>
          <w:iCs/>
          <w:sz w:val="23"/>
          <w:szCs w:val="23"/>
        </w:rPr>
        <w:t>December 2010</w:t>
      </w:r>
    </w:p>
    <w:p w:rsidR="005C3210" w:rsidRPr="001A5B81" w:rsidRDefault="001A5B81" w:rsidP="005C32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1A5B81">
        <w:rPr>
          <w:rFonts w:ascii="Times New Roman" w:hAnsi="Times New Roman" w:cs="Times New Roman"/>
          <w:b/>
          <w:bCs/>
          <w:iCs/>
          <w:sz w:val="20"/>
          <w:szCs w:val="20"/>
        </w:rPr>
        <w:t>______________________________________________________________________________________</w:t>
      </w:r>
    </w:p>
    <w:p w:rsidR="005C3210" w:rsidRPr="001A5B81" w:rsidRDefault="005C3210" w:rsidP="005C3210">
      <w:pPr>
        <w:widowControl w:val="0"/>
        <w:tabs>
          <w:tab w:val="left" w:pos="756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</w:rPr>
      </w:pPr>
    </w:p>
    <w:p w:rsidR="005C3210" w:rsidRDefault="005C3210" w:rsidP="005C3210">
      <w:pPr>
        <w:widowControl w:val="0"/>
        <w:tabs>
          <w:tab w:val="left" w:pos="756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WORK HISTORY</w:t>
      </w:r>
    </w:p>
    <w:p w:rsidR="005C3210" w:rsidRDefault="005C3210" w:rsidP="005C32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8"/>
          <w:szCs w:val="8"/>
        </w:rPr>
      </w:pPr>
    </w:p>
    <w:p w:rsidR="005C3210" w:rsidRDefault="005C3210" w:rsidP="005C32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sz w:val="8"/>
          <w:szCs w:val="8"/>
        </w:rPr>
      </w:pPr>
    </w:p>
    <w:p w:rsidR="005C3210" w:rsidRDefault="005C3210" w:rsidP="005C32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Medical Assistant                                                                                              </w:t>
      </w:r>
      <w:r>
        <w:rPr>
          <w:rFonts w:ascii="Times New Roman" w:hAnsi="Times New Roman" w:cs="Times New Roman"/>
          <w:sz w:val="23"/>
          <w:szCs w:val="23"/>
        </w:rPr>
        <w:t>12/2011-Present</w:t>
      </w:r>
    </w:p>
    <w:p w:rsidR="005C3210" w:rsidRDefault="005C3210" w:rsidP="005C32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Enfield Ambulatory Care Center                                                                     </w:t>
      </w:r>
      <w:r>
        <w:rPr>
          <w:rFonts w:ascii="Times New Roman" w:hAnsi="Times New Roman" w:cs="Times New Roman"/>
          <w:sz w:val="23"/>
          <w:szCs w:val="23"/>
        </w:rPr>
        <w:t xml:space="preserve">  Enfield, CT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sz w:val="23"/>
          <w:szCs w:val="23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:rsidR="005C3210" w:rsidRDefault="005C3210" w:rsidP="005C321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Interview patient and measure vital signs       </w:t>
      </w:r>
    </w:p>
    <w:p w:rsidR="005C3210" w:rsidRDefault="005C3210" w:rsidP="005C321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Assist in examination and treatment of patient</w:t>
      </w:r>
    </w:p>
    <w:p w:rsidR="005C3210" w:rsidRDefault="005C3210" w:rsidP="005C321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Prepare treatment room for examination of patient    </w:t>
      </w:r>
    </w:p>
    <w:p w:rsidR="005C3210" w:rsidRDefault="005C3210" w:rsidP="005C321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Write and review discharge information with patient </w:t>
      </w:r>
    </w:p>
    <w:p w:rsidR="005C3210" w:rsidRDefault="005C3210" w:rsidP="005C32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sz w:val="23"/>
          <w:szCs w:val="23"/>
        </w:rPr>
      </w:pPr>
    </w:p>
    <w:p w:rsidR="005C3210" w:rsidRDefault="005C3210" w:rsidP="005C32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>Cashier</w:t>
      </w: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                              10/2010-Present</w:t>
      </w:r>
    </w:p>
    <w:p w:rsidR="005C3210" w:rsidRDefault="005C3210" w:rsidP="005C32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CVS Pharmacy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                       Enfield, CT</w:t>
      </w:r>
    </w:p>
    <w:p w:rsidR="005C3210" w:rsidRDefault="005C3210" w:rsidP="005C321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Assisted customers with transactions while maintaining exceptional customer service.</w:t>
      </w:r>
    </w:p>
    <w:p w:rsidR="005C3210" w:rsidRDefault="005C3210" w:rsidP="005C321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Opened and closed registers with accurate balances.</w:t>
      </w:r>
    </w:p>
    <w:p w:rsidR="005C3210" w:rsidRDefault="005C3210" w:rsidP="005C321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Responsible for stocking shelves when needed.       </w:t>
      </w:r>
    </w:p>
    <w:p w:rsidR="005C3210" w:rsidRDefault="005C3210" w:rsidP="005C32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5C3210" w:rsidRDefault="005C3210" w:rsidP="005C32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Medical Assistant – Externship                                                                </w:t>
      </w:r>
      <w:r>
        <w:rPr>
          <w:rFonts w:ascii="Times New Roman" w:hAnsi="Times New Roman" w:cs="Times New Roman"/>
          <w:sz w:val="23"/>
          <w:szCs w:val="23"/>
        </w:rPr>
        <w:t>3/25/2011-5/11/2011</w:t>
      </w:r>
    </w:p>
    <w:p w:rsidR="005C3210" w:rsidRDefault="005C3210" w:rsidP="005C32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Connecticut Eye Physicians &amp; Surgeons   </w:t>
      </w:r>
      <w:r>
        <w:rPr>
          <w:rFonts w:ascii="Times New Roman" w:hAnsi="Times New Roman" w:cs="Times New Roman"/>
          <w:sz w:val="23"/>
          <w:szCs w:val="23"/>
        </w:rPr>
        <w:t xml:space="preserve">                                             South Windsor, CT</w:t>
      </w:r>
    </w:p>
    <w:p w:rsidR="005C3210" w:rsidRDefault="005C3210" w:rsidP="005C321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patients for eye exam.</w:t>
      </w:r>
    </w:p>
    <w:p w:rsidR="005C3210" w:rsidRDefault="005C3210" w:rsidP="005C321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eye test on patients.</w:t>
      </w:r>
    </w:p>
    <w:p w:rsidR="005C3210" w:rsidRDefault="005C3210" w:rsidP="005C321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Prepared charts for upcoming patients as well as filing. </w:t>
      </w:r>
    </w:p>
    <w:p w:rsidR="005C3210" w:rsidRDefault="005C3210" w:rsidP="005C321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Scheduled appointment and answered phones along with other office duties.</w:t>
      </w:r>
    </w:p>
    <w:p w:rsidR="005C3210" w:rsidRDefault="005C3210" w:rsidP="005C32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sz w:val="23"/>
          <w:szCs w:val="23"/>
        </w:rPr>
      </w:pPr>
    </w:p>
    <w:p w:rsidR="005C3210" w:rsidRDefault="005C3210" w:rsidP="005C32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>Cashier</w:t>
      </w: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                  10/2005-9/2010</w:t>
      </w:r>
    </w:p>
    <w:p w:rsidR="005C3210" w:rsidRDefault="005C3210" w:rsidP="005C32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Big Y</w:t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  <w:t xml:space="preserve">                                                        </w:t>
      </w:r>
      <w:r>
        <w:rPr>
          <w:rFonts w:ascii="Times New Roman" w:hAnsi="Times New Roman" w:cs="Times New Roman"/>
          <w:sz w:val="23"/>
          <w:szCs w:val="23"/>
        </w:rPr>
        <w:t>Enfield, CT</w:t>
      </w:r>
    </w:p>
    <w:p w:rsidR="005C3210" w:rsidRDefault="005C3210" w:rsidP="005C321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Assisted customers in finding items within store and answering questions.</w:t>
      </w:r>
    </w:p>
    <w:p w:rsidR="005C3210" w:rsidRDefault="005C3210" w:rsidP="005C321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Responsible for accurately and efficiently ringing up customer’s purchases.</w:t>
      </w:r>
    </w:p>
    <w:p w:rsidR="005C3210" w:rsidRDefault="005C3210" w:rsidP="005C3210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Kept register area neat and orderly and restocked shelves when needed.      </w:t>
      </w:r>
    </w:p>
    <w:p w:rsidR="005C3210" w:rsidRDefault="005C3210" w:rsidP="005C32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5C3210" w:rsidRDefault="005C3210" w:rsidP="005C32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sz w:val="23"/>
          <w:szCs w:val="23"/>
        </w:rPr>
      </w:pPr>
    </w:p>
    <w:p w:rsidR="00CA6F64" w:rsidRDefault="001A5B81"/>
    <w:sectPr w:rsidR="00CA6F64" w:rsidSect="002C712E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5C3210"/>
    <w:rsid w:val="001A5B81"/>
    <w:rsid w:val="005C3210"/>
    <w:rsid w:val="00676602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1D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5B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houlihan89@yaho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476</Words>
  <Characters>2715</Characters>
  <Application>Microsoft Word 12.1.1</Application>
  <DocSecurity>0</DocSecurity>
  <Lines>22</Lines>
  <Paragraphs>5</Paragraphs>
  <ScaleCrop>false</ScaleCrop>
  <Company>Suffolk University</Company>
  <LinksUpToDate>false</LinksUpToDate>
  <CharactersWithSpaces>3334</CharactersWithSpaces>
  <SharedDoc>false</SharedDoc>
  <HyperlinksChanged>false</HyperlinksChanged>
  <AppVersion>12.0257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houlihan</dc:creator>
  <cp:keywords/>
  <cp:lastModifiedBy>suzanne houlihan</cp:lastModifiedBy>
  <cp:revision>2</cp:revision>
  <dcterms:created xsi:type="dcterms:W3CDTF">2012-03-06T00:45:00Z</dcterms:created>
  <dcterms:modified xsi:type="dcterms:W3CDTF">2012-03-06T00:45:00Z</dcterms:modified>
</cp:coreProperties>
</file>