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AE" w:rsidRDefault="00CB3AAE" w:rsidP="00CB3AAE">
      <w:pPr>
        <w:spacing w:after="0"/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</w:p>
    <w:p w:rsidR="00CB3AAE" w:rsidRDefault="00CB3AAE" w:rsidP="00CB3AAE">
      <w:pPr>
        <w:spacing w:after="0"/>
        <w:jc w:val="center"/>
        <w:rPr>
          <w:rFonts w:ascii="Calibri" w:eastAsia="Calibri" w:hAnsi="Calibri" w:cs="Times New Roman"/>
          <w:b/>
          <w:bCs/>
          <w:sz w:val="32"/>
          <w:szCs w:val="32"/>
        </w:rPr>
      </w:pPr>
    </w:p>
    <w:p w:rsidR="00CB3AAE" w:rsidRPr="00882B5D" w:rsidRDefault="00CB3AAE" w:rsidP="00CB3AAE">
      <w:pPr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82B5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Gregory </w:t>
      </w:r>
      <w:proofErr w:type="spellStart"/>
      <w:r w:rsidRPr="00882B5D">
        <w:rPr>
          <w:rFonts w:ascii="Times New Roman" w:eastAsia="Calibri" w:hAnsi="Times New Roman" w:cs="Times New Roman"/>
          <w:b/>
          <w:bCs/>
          <w:sz w:val="32"/>
          <w:szCs w:val="32"/>
        </w:rPr>
        <w:t>Guillet</w:t>
      </w:r>
      <w:proofErr w:type="spellEnd"/>
      <w:r w:rsidRPr="00882B5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</w:p>
    <w:p w:rsidR="00CB3AAE" w:rsidRPr="00882B5D" w:rsidRDefault="00CB3AAE" w:rsidP="00CB3AAE">
      <w:pPr>
        <w:pBdr>
          <w:bottom w:val="single" w:sz="8" w:space="2" w:color="000000"/>
        </w:pBd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82B5D">
        <w:rPr>
          <w:rFonts w:ascii="Times New Roman" w:eastAsia="Calibri" w:hAnsi="Times New Roman" w:cs="Times New Roman"/>
          <w:sz w:val="24"/>
          <w:szCs w:val="24"/>
        </w:rPr>
        <w:t xml:space="preserve">192 </w:t>
      </w:r>
      <w:proofErr w:type="spellStart"/>
      <w:r w:rsidRPr="00882B5D">
        <w:rPr>
          <w:rFonts w:ascii="Times New Roman" w:eastAsia="Calibri" w:hAnsi="Times New Roman" w:cs="Times New Roman"/>
          <w:sz w:val="24"/>
          <w:szCs w:val="24"/>
        </w:rPr>
        <w:t>Myano</w:t>
      </w:r>
      <w:proofErr w:type="spellEnd"/>
      <w:r w:rsidRPr="00882B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882B5D">
        <w:rPr>
          <w:rFonts w:ascii="Times New Roman" w:eastAsia="Calibri" w:hAnsi="Times New Roman" w:cs="Times New Roman"/>
          <w:sz w:val="24"/>
          <w:szCs w:val="24"/>
        </w:rPr>
        <w:t xml:space="preserve">Lane </w:t>
      </w:r>
      <w:r w:rsidRPr="00882B5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882B5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882B5D">
        <w:rPr>
          <w:rFonts w:ascii="Times New Roman" w:eastAsia="Calibri" w:hAnsi="Times New Roman" w:cs="Times New Roman"/>
          <w:sz w:val="24"/>
          <w:szCs w:val="24"/>
        </w:rPr>
        <w:t xml:space="preserve">Stamford, CT </w:t>
      </w:r>
      <w:proofErr w:type="gramStart"/>
      <w:r w:rsidRPr="00882B5D">
        <w:rPr>
          <w:rFonts w:ascii="Times New Roman" w:eastAsia="Calibri" w:hAnsi="Times New Roman" w:cs="Times New Roman"/>
          <w:sz w:val="24"/>
          <w:szCs w:val="24"/>
        </w:rPr>
        <w:t xml:space="preserve">06902 </w:t>
      </w:r>
      <w:r w:rsidRPr="00882B5D">
        <w:rPr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  <w:r w:rsidRPr="00882B5D">
        <w:rPr>
          <w:rFonts w:ascii="Times New Roman" w:eastAsia="Calibri" w:hAnsi="Times New Roman" w:cs="Times New Roman"/>
          <w:sz w:val="24"/>
          <w:szCs w:val="24"/>
        </w:rPr>
        <w:t xml:space="preserve">   Cell: 347-330-4414       </w:t>
      </w:r>
    </w:p>
    <w:p w:rsidR="00CB3AAE" w:rsidRPr="00CB3AAE" w:rsidRDefault="00CB3AAE" w:rsidP="00CB3AAE">
      <w:pPr>
        <w:pBdr>
          <w:bottom w:val="single" w:sz="8" w:space="2" w:color="000000"/>
        </w:pBdr>
        <w:spacing w:after="0"/>
        <w:jc w:val="center"/>
        <w:rPr>
          <w:rFonts w:ascii="Calibri" w:eastAsia="Calibri" w:hAnsi="Calibri" w:cs="Times New Roman"/>
          <w:sz w:val="24"/>
          <w:szCs w:val="24"/>
        </w:rPr>
      </w:pPr>
      <w:r w:rsidRPr="00882B5D">
        <w:rPr>
          <w:rFonts w:ascii="Times New Roman" w:eastAsia="Calibri" w:hAnsi="Times New Roman" w:cs="Times New Roman"/>
          <w:sz w:val="24"/>
          <w:szCs w:val="24"/>
        </w:rPr>
        <w:t xml:space="preserve">    Email</w:t>
      </w:r>
      <w:r w:rsidRPr="00882B5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hyperlink r:id="rId7" w:history="1">
        <w:r w:rsidRPr="00882B5D">
          <w:rPr>
            <w:rFonts w:ascii="Times New Roman" w:eastAsia="Calibri" w:hAnsi="Times New Roman" w:cs="Times New Roman"/>
            <w:color w:val="000080"/>
            <w:u w:val="single"/>
          </w:rPr>
          <w:t>Guilletgreg@</w:t>
        </w:r>
      </w:hyperlink>
      <w:r w:rsidRPr="00882B5D">
        <w:rPr>
          <w:rFonts w:ascii="Times New Roman" w:eastAsia="Calibri" w:hAnsi="Times New Roman" w:cs="Times New Roman"/>
          <w:color w:val="000000"/>
          <w:sz w:val="24"/>
          <w:szCs w:val="24"/>
        </w:rPr>
        <w:t>gmail.com</w:t>
      </w:r>
      <w:r w:rsidRPr="00CB3AAE">
        <w:rPr>
          <w:rFonts w:ascii="Calibri" w:eastAsia="Calibri" w:hAnsi="Calibri" w:cs="Times New Roman"/>
          <w:sz w:val="24"/>
          <w:szCs w:val="24"/>
        </w:rPr>
        <w:tab/>
      </w:r>
    </w:p>
    <w:p w:rsidR="00CB3AAE" w:rsidRPr="006D4C9E" w:rsidRDefault="00CB3AAE" w:rsidP="00CB3AAE">
      <w:pPr>
        <w:spacing w:after="0"/>
        <w:jc w:val="both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  <w:b/>
          <w:bCs/>
          <w:i/>
          <w:iCs/>
          <w:u w:val="single"/>
        </w:rPr>
        <w:t>PROFILE</w:t>
      </w:r>
      <w:r w:rsidRPr="006D4C9E">
        <w:rPr>
          <w:rFonts w:ascii="Times New Roman" w:eastAsia="Calibri" w:hAnsi="Times New Roman" w:cs="Times New Roman"/>
          <w:u w:val="single"/>
        </w:rPr>
        <w:br/>
      </w:r>
      <w:r w:rsidRPr="006D4C9E">
        <w:rPr>
          <w:rFonts w:ascii="Times New Roman" w:eastAsia="Calibri" w:hAnsi="Times New Roman" w:cs="Times New Roman"/>
        </w:rPr>
        <w:t>Highly-motivated and detail-oriented individual fluent in both Creole &amp; French, seeking a challenging, yet rewarding and growth-oriented position in Management. Strengths include problem solving, attention to detail, flexibility, leadership, working independently, and the ability to manage multiple priorities in a fast-paced environment.</w:t>
      </w:r>
    </w:p>
    <w:p w:rsidR="00CB3AAE" w:rsidRPr="006D4C9E" w:rsidRDefault="00CB3AAE" w:rsidP="00CB3AA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u w:val="single"/>
        </w:rPr>
      </w:pPr>
      <w:r w:rsidRPr="006D4C9E">
        <w:rPr>
          <w:rFonts w:ascii="Times New Roman" w:eastAsia="Calibri" w:hAnsi="Times New Roman" w:cs="Times New Roman"/>
        </w:rPr>
        <w:br/>
      </w:r>
      <w:r w:rsidRPr="006D4C9E">
        <w:rPr>
          <w:rFonts w:ascii="Times New Roman" w:eastAsia="Calibri" w:hAnsi="Times New Roman" w:cs="Times New Roman"/>
          <w:b/>
          <w:bCs/>
          <w:i/>
          <w:iCs/>
          <w:u w:val="single"/>
        </w:rPr>
        <w:t>EDUCATION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May 2009 - </w:t>
      </w:r>
      <w:proofErr w:type="spellStart"/>
      <w:r w:rsidRPr="006D4C9E">
        <w:rPr>
          <w:rFonts w:ascii="Times New Roman" w:eastAsia="Calibri" w:hAnsi="Times New Roman" w:cs="Times New Roman"/>
        </w:rPr>
        <w:t>D’Youville</w:t>
      </w:r>
      <w:proofErr w:type="spellEnd"/>
      <w:r w:rsidRPr="006D4C9E">
        <w:rPr>
          <w:rFonts w:ascii="Times New Roman" w:eastAsia="Calibri" w:hAnsi="Times New Roman" w:cs="Times New Roman"/>
        </w:rPr>
        <w:t xml:space="preserve"> College, Buffalo NY</w:t>
      </w:r>
    </w:p>
    <w:p w:rsidR="00CB3AAE" w:rsidRPr="006D4C9E" w:rsidRDefault="00CB3AAE" w:rsidP="00CB3AAE">
      <w:pPr>
        <w:widowControl w:val="0"/>
        <w:numPr>
          <w:ilvl w:val="0"/>
          <w:numId w:val="4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Bachelors of Science in Health Service Administration - Health Services Degree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</w:rPr>
      </w:pP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April 2011 - Phoenix University, Phoenix AZ</w:t>
      </w:r>
    </w:p>
    <w:p w:rsidR="00CB3AAE" w:rsidRPr="006D4C9E" w:rsidRDefault="00CB3AAE" w:rsidP="00CB3AAE">
      <w:pPr>
        <w:widowControl w:val="0"/>
        <w:numPr>
          <w:ilvl w:val="0"/>
          <w:numId w:val="5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Masters of Science in Health Service Administration - Concentration in Gerontology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  <w:b/>
        </w:rPr>
      </w:pPr>
      <w:r w:rsidRPr="006D4C9E">
        <w:rPr>
          <w:rFonts w:ascii="Times New Roman" w:eastAsia="Calibri" w:hAnsi="Times New Roman" w:cs="Times New Roman"/>
        </w:rPr>
        <w:br/>
      </w:r>
      <w:r w:rsidR="008B16E4" w:rsidRPr="006D4C9E">
        <w:rPr>
          <w:rFonts w:ascii="Times New Roman" w:eastAsia="Calibri" w:hAnsi="Times New Roman" w:cs="Times New Roman"/>
          <w:b/>
          <w:bCs/>
          <w:i/>
          <w:iCs/>
          <w:u w:val="single"/>
        </w:rPr>
        <w:t>Healthcare</w:t>
      </w:r>
      <w:r w:rsidRPr="006D4C9E">
        <w:rPr>
          <w:rFonts w:ascii="Times New Roman" w:eastAsia="Calibri" w:hAnsi="Times New Roman" w:cs="Times New Roman"/>
          <w:b/>
          <w:bCs/>
          <w:i/>
          <w:iCs/>
          <w:u w:val="single"/>
        </w:rPr>
        <w:t xml:space="preserve"> Experience: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  <w:b/>
        </w:rPr>
        <w:t xml:space="preserve">Paradigm Healthcare Center, Norwalk CT </w:t>
      </w:r>
      <w:r w:rsidRPr="006D4C9E">
        <w:rPr>
          <w:rFonts w:ascii="Times New Roman" w:eastAsia="Calibri" w:hAnsi="Times New Roman" w:cs="Times New Roman"/>
          <w:b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  <w:t xml:space="preserve">             November 2010 to May 2011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  <w:i/>
          <w:iCs/>
        </w:rPr>
      </w:pPr>
      <w:r w:rsidRPr="006D4C9E">
        <w:rPr>
          <w:rFonts w:ascii="Times New Roman" w:eastAsia="Calibri" w:hAnsi="Times New Roman" w:cs="Times New Roman"/>
          <w:i/>
          <w:iCs/>
        </w:rPr>
        <w:t>Administrator-in-Training/intern</w:t>
      </w:r>
    </w:p>
    <w:p w:rsidR="00CB3AAE" w:rsidRPr="006D4C9E" w:rsidRDefault="00CB3AAE" w:rsidP="00CB3AAE">
      <w:pPr>
        <w:widowControl w:val="0"/>
        <w:numPr>
          <w:ilvl w:val="0"/>
          <w:numId w:val="11"/>
        </w:numPr>
        <w:suppressAutoHyphens/>
        <w:autoSpaceDE w:val="0"/>
        <w:spacing w:after="0"/>
        <w:contextualSpacing/>
        <w:rPr>
          <w:rFonts w:ascii="Times New Roman" w:eastAsia="Times New Roman" w:hAnsi="Times New Roman" w:cs="Times New Roman"/>
          <w:iCs/>
        </w:rPr>
      </w:pPr>
      <w:r w:rsidRPr="006D4C9E">
        <w:rPr>
          <w:rFonts w:ascii="Times New Roman" w:eastAsia="Times New Roman" w:hAnsi="Times New Roman" w:cs="Times New Roman"/>
          <w:iCs/>
        </w:rPr>
        <w:t>Assisted overseeing the total operation of the facility.</w:t>
      </w:r>
    </w:p>
    <w:p w:rsidR="00CB3AAE" w:rsidRPr="006D4C9E" w:rsidRDefault="00CB3AAE" w:rsidP="00CB3AAE">
      <w:pPr>
        <w:widowControl w:val="0"/>
        <w:numPr>
          <w:ilvl w:val="0"/>
          <w:numId w:val="11"/>
        </w:numPr>
        <w:suppressAutoHyphens/>
        <w:autoSpaceDE w:val="0"/>
        <w:spacing w:after="0"/>
        <w:contextualSpacing/>
        <w:rPr>
          <w:rFonts w:ascii="Times New Roman" w:eastAsia="Times New Roman" w:hAnsi="Times New Roman" w:cs="Times New Roman"/>
          <w:iCs/>
        </w:rPr>
      </w:pPr>
      <w:r w:rsidRPr="006D4C9E">
        <w:rPr>
          <w:rFonts w:ascii="Times New Roman" w:eastAsia="Times New Roman" w:hAnsi="Times New Roman" w:cs="Times New Roman"/>
          <w:iCs/>
        </w:rPr>
        <w:t>Educated to plan, organize, direct, and control human and fiscal/material resources in order to assure residents receive the highest quality care possible from available resources.</w:t>
      </w:r>
    </w:p>
    <w:p w:rsidR="00CB3AAE" w:rsidRPr="006D4C9E" w:rsidRDefault="00CB3AAE" w:rsidP="00CB3AAE">
      <w:pPr>
        <w:widowControl w:val="0"/>
        <w:numPr>
          <w:ilvl w:val="0"/>
          <w:numId w:val="11"/>
        </w:numPr>
        <w:suppressAutoHyphens/>
        <w:autoSpaceDE w:val="0"/>
        <w:spacing w:after="0"/>
        <w:contextualSpacing/>
        <w:rPr>
          <w:rFonts w:ascii="Times New Roman" w:eastAsia="Times New Roman" w:hAnsi="Times New Roman" w:cs="Times New Roman"/>
          <w:iCs/>
        </w:rPr>
      </w:pPr>
      <w:r w:rsidRPr="006D4C9E">
        <w:rPr>
          <w:rFonts w:ascii="Times New Roman" w:eastAsia="Times New Roman" w:hAnsi="Times New Roman" w:cs="Times New Roman"/>
          <w:iCs/>
        </w:rPr>
        <w:t>Trained to function independently, with extensive autonomy within the constraints of company policy and procedure, and as outlined by a licensed Nursing Home Administrator.</w:t>
      </w:r>
    </w:p>
    <w:p w:rsidR="00CB3AAE" w:rsidRPr="006D4C9E" w:rsidRDefault="00CB3AAE" w:rsidP="00CB3AAE">
      <w:pPr>
        <w:widowControl w:val="0"/>
        <w:suppressLineNumbers/>
        <w:suppressAutoHyphens/>
        <w:autoSpaceDE w:val="0"/>
        <w:spacing w:after="0"/>
        <w:ind w:left="360"/>
        <w:rPr>
          <w:rFonts w:ascii="Times New Roman" w:eastAsia="Times New Roman" w:hAnsi="Times New Roman" w:cs="Times New Roman"/>
          <w:i/>
        </w:rPr>
      </w:pPr>
    </w:p>
    <w:p w:rsidR="00CB3AAE" w:rsidRPr="006D4C9E" w:rsidRDefault="00CB3AAE" w:rsidP="006D4C9E">
      <w:pPr>
        <w:widowControl w:val="0"/>
        <w:suppressLineNumbers/>
        <w:suppressAutoHyphens/>
        <w:autoSpaceDE w:val="0"/>
        <w:spacing w:after="0" w:line="240" w:lineRule="auto"/>
        <w:ind w:left="360"/>
        <w:rPr>
          <w:rFonts w:ascii="Times New Roman" w:eastAsia="Times New Roman" w:hAnsi="Times New Roman" w:cs="Times New Roman"/>
          <w:i/>
        </w:rPr>
      </w:pPr>
      <w:r w:rsidRPr="006D4C9E">
        <w:rPr>
          <w:rFonts w:ascii="Times New Roman" w:eastAsia="Times New Roman" w:hAnsi="Times New Roman" w:cs="Times New Roman"/>
          <w:i/>
        </w:rPr>
        <w:t>Admissions coordinator</w:t>
      </w:r>
    </w:p>
    <w:p w:rsidR="00CB3AAE" w:rsidRPr="006D4C9E" w:rsidRDefault="00CB3AAE" w:rsidP="006D4C9E">
      <w:pPr>
        <w:widowControl w:val="0"/>
        <w:numPr>
          <w:ilvl w:val="0"/>
          <w:numId w:val="10"/>
        </w:numPr>
        <w:suppressLineNumbers/>
        <w:suppressAutoHyphens/>
        <w:autoSpaceDE w:val="0"/>
        <w:spacing w:after="0" w:line="240" w:lineRule="auto"/>
        <w:ind w:left="792"/>
        <w:rPr>
          <w:rFonts w:ascii="Times New Roman" w:eastAsia="Times New Roman" w:hAnsi="Times New Roman" w:cs="Times New Roman"/>
        </w:rPr>
      </w:pPr>
      <w:r w:rsidRPr="006D4C9E">
        <w:rPr>
          <w:rFonts w:ascii="Times New Roman" w:eastAsia="Times New Roman" w:hAnsi="Times New Roman" w:cs="Times New Roman"/>
        </w:rPr>
        <w:t>Maintained a sophisticated applicant database system, frequently under heavy deadline and pressure.</w:t>
      </w:r>
    </w:p>
    <w:p w:rsidR="00CB3AAE" w:rsidRPr="006D4C9E" w:rsidRDefault="00CB3AAE" w:rsidP="006D4C9E">
      <w:pPr>
        <w:widowControl w:val="0"/>
        <w:numPr>
          <w:ilvl w:val="0"/>
          <w:numId w:val="10"/>
        </w:numPr>
        <w:suppressLineNumbers/>
        <w:suppressAutoHyphens/>
        <w:autoSpaceDE w:val="0"/>
        <w:spacing w:after="0" w:line="240" w:lineRule="auto"/>
        <w:ind w:left="792"/>
        <w:rPr>
          <w:rFonts w:ascii="Times New Roman" w:eastAsia="Times New Roman" w:hAnsi="Times New Roman" w:cs="Times New Roman"/>
        </w:rPr>
      </w:pPr>
      <w:r w:rsidRPr="006D4C9E">
        <w:rPr>
          <w:rFonts w:ascii="Times New Roman" w:eastAsia="Times New Roman" w:hAnsi="Times New Roman" w:cs="Times New Roman"/>
        </w:rPr>
        <w:t>Inputted and edited sensitive applicant information, from both paper and electronic applications, and has primary responsibility for maintaining the integrity of the database.</w:t>
      </w:r>
    </w:p>
    <w:p w:rsidR="00CB3AAE" w:rsidRPr="006D4C9E" w:rsidRDefault="00CB3AAE" w:rsidP="006D4C9E">
      <w:pPr>
        <w:widowControl w:val="0"/>
        <w:numPr>
          <w:ilvl w:val="0"/>
          <w:numId w:val="10"/>
        </w:numPr>
        <w:suppressLineNumbers/>
        <w:suppressAutoHyphens/>
        <w:autoSpaceDE w:val="0"/>
        <w:spacing w:after="0" w:line="240" w:lineRule="auto"/>
        <w:ind w:left="792"/>
        <w:rPr>
          <w:rFonts w:ascii="Times New Roman" w:eastAsia="Times New Roman" w:hAnsi="Times New Roman" w:cs="Times New Roman"/>
        </w:rPr>
      </w:pPr>
      <w:r w:rsidRPr="006D4C9E">
        <w:rPr>
          <w:rFonts w:ascii="Times New Roman" w:eastAsia="Times New Roman" w:hAnsi="Times New Roman" w:cs="Times New Roman"/>
        </w:rPr>
        <w:t>Conducted inquires and generates confidential reports of applicant and statistical data as requested by admissions officers.</w:t>
      </w:r>
    </w:p>
    <w:p w:rsidR="00CB3AAE" w:rsidRPr="006D4C9E" w:rsidRDefault="00CB3AAE" w:rsidP="006D4C9E">
      <w:pPr>
        <w:widowControl w:val="0"/>
        <w:numPr>
          <w:ilvl w:val="0"/>
          <w:numId w:val="10"/>
        </w:numPr>
        <w:suppressLineNumbers/>
        <w:suppressAutoHyphens/>
        <w:autoSpaceDE w:val="0"/>
        <w:spacing w:after="0" w:line="240" w:lineRule="auto"/>
        <w:ind w:left="792"/>
        <w:rPr>
          <w:rFonts w:ascii="Times New Roman" w:eastAsia="Times New Roman" w:hAnsi="Times New Roman" w:cs="Times New Roman"/>
        </w:rPr>
      </w:pPr>
      <w:r w:rsidRPr="006D4C9E">
        <w:rPr>
          <w:rFonts w:ascii="Times New Roman" w:eastAsia="Times New Roman" w:hAnsi="Times New Roman" w:cs="Times New Roman"/>
        </w:rPr>
        <w:t>Produced highly confidential correspondence and complex statistical reports for the Admissions Director.</w:t>
      </w:r>
    </w:p>
    <w:p w:rsidR="00CB3AAE" w:rsidRPr="006D4C9E" w:rsidRDefault="00CB3AAE" w:rsidP="006D4C9E">
      <w:pPr>
        <w:widowControl w:val="0"/>
        <w:numPr>
          <w:ilvl w:val="0"/>
          <w:numId w:val="10"/>
        </w:numPr>
        <w:suppressLineNumbers/>
        <w:suppressAutoHyphens/>
        <w:autoSpaceDE w:val="0"/>
        <w:spacing w:after="0" w:line="240" w:lineRule="auto"/>
        <w:ind w:left="792"/>
        <w:rPr>
          <w:rFonts w:ascii="Times New Roman" w:eastAsia="Times New Roman" w:hAnsi="Times New Roman" w:cs="Times New Roman"/>
        </w:rPr>
      </w:pPr>
      <w:r w:rsidRPr="006D4C9E">
        <w:rPr>
          <w:rFonts w:ascii="Times New Roman" w:eastAsia="Times New Roman" w:hAnsi="Times New Roman" w:cs="Times New Roman"/>
        </w:rPr>
        <w:t>Responsible for continued correspondence to applicants regarding status of application.</w:t>
      </w:r>
    </w:p>
    <w:p w:rsidR="00CB3AAE" w:rsidRPr="006D4C9E" w:rsidRDefault="00CB3AAE" w:rsidP="006D4C9E">
      <w:pPr>
        <w:widowControl w:val="0"/>
        <w:numPr>
          <w:ilvl w:val="0"/>
          <w:numId w:val="10"/>
        </w:numPr>
        <w:suppressLineNumbers/>
        <w:suppressAutoHyphens/>
        <w:autoSpaceDE w:val="0"/>
        <w:spacing w:after="0" w:line="240" w:lineRule="auto"/>
        <w:ind w:left="792"/>
        <w:rPr>
          <w:rFonts w:ascii="Times New Roman" w:eastAsia="Times New Roman" w:hAnsi="Times New Roman" w:cs="Times New Roman"/>
        </w:rPr>
      </w:pPr>
      <w:r w:rsidRPr="006D4C9E">
        <w:rPr>
          <w:rFonts w:ascii="Times New Roman" w:eastAsia="Times New Roman" w:hAnsi="Times New Roman" w:cs="Times New Roman"/>
        </w:rPr>
        <w:t>Collaborates with other Admissions and nursing department to insure timely production and completion of application file.</w:t>
      </w:r>
    </w:p>
    <w:p w:rsidR="00CB3AAE" w:rsidRPr="006D4C9E" w:rsidRDefault="00CB3AAE" w:rsidP="006D4C9E">
      <w:pPr>
        <w:widowControl w:val="0"/>
        <w:suppressLineNumbers/>
        <w:suppressAutoHyphens/>
        <w:autoSpaceDE w:val="0"/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  <w:b/>
        </w:rPr>
        <w:t>SUNY Downstate Medical Center, Brooklyn NY</w:t>
      </w:r>
      <w:r w:rsidRPr="006D4C9E">
        <w:rPr>
          <w:rFonts w:ascii="Times New Roman" w:eastAsia="Calibri" w:hAnsi="Times New Roman" w:cs="Times New Roman"/>
        </w:rPr>
        <w:t xml:space="preserve">        </w:t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  <w:t xml:space="preserve">          May 2010 to Nov 2010 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  <w:i/>
          <w:iCs/>
        </w:rPr>
      </w:pPr>
      <w:r w:rsidRPr="006D4C9E">
        <w:rPr>
          <w:rFonts w:ascii="Times New Roman" w:eastAsia="Calibri" w:hAnsi="Times New Roman" w:cs="Times New Roman"/>
          <w:i/>
          <w:iCs/>
        </w:rPr>
        <w:t>Emergency Room Registrar</w:t>
      </w:r>
    </w:p>
    <w:p w:rsidR="00CB3AAE" w:rsidRPr="006D4C9E" w:rsidRDefault="00CB3AAE" w:rsidP="00CB3AAE">
      <w:pPr>
        <w:widowControl w:val="0"/>
        <w:numPr>
          <w:ilvl w:val="0"/>
          <w:numId w:val="1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Represented hospital as the focal point for all initial communication with patients</w:t>
      </w:r>
    </w:p>
    <w:p w:rsidR="00CB3AAE" w:rsidRPr="006D4C9E" w:rsidRDefault="00CB3AAE" w:rsidP="00CB3AAE">
      <w:pPr>
        <w:widowControl w:val="0"/>
        <w:numPr>
          <w:ilvl w:val="0"/>
          <w:numId w:val="1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Interviewed patients at workstation or at bedside to obtain all necessary account information</w:t>
      </w:r>
    </w:p>
    <w:p w:rsidR="00CB3AAE" w:rsidRPr="006D4C9E" w:rsidRDefault="00CB3AAE" w:rsidP="00CB3AAE">
      <w:pPr>
        <w:widowControl w:val="0"/>
        <w:numPr>
          <w:ilvl w:val="0"/>
          <w:numId w:val="1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Ensured charts were completed and accurate</w:t>
      </w:r>
    </w:p>
    <w:p w:rsidR="00CB3AAE" w:rsidRPr="006D4C9E" w:rsidRDefault="00CB3AAE" w:rsidP="00CB3AAE">
      <w:pPr>
        <w:widowControl w:val="0"/>
        <w:numPr>
          <w:ilvl w:val="0"/>
          <w:numId w:val="1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Secured all signatures necessary for treatments, release of medical information, assignment of insurance benefits, and payment of services from legally responsible parties</w:t>
      </w:r>
    </w:p>
    <w:p w:rsidR="00CB3AAE" w:rsidRPr="006D4C9E" w:rsidRDefault="00CB3AAE" w:rsidP="00CB3AAE">
      <w:pPr>
        <w:widowControl w:val="0"/>
        <w:numPr>
          <w:ilvl w:val="0"/>
          <w:numId w:val="1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Interviewed incoming patients, his/her relatives, or other responsible individuals to obtain identifying and biographical information with insurance and financial information </w:t>
      </w:r>
    </w:p>
    <w:p w:rsidR="00CB3AAE" w:rsidRPr="006D4C9E" w:rsidRDefault="00CB3AAE" w:rsidP="00CB3AAE">
      <w:pPr>
        <w:widowControl w:val="0"/>
        <w:numPr>
          <w:ilvl w:val="0"/>
          <w:numId w:val="1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Informed former patients or their representatives of delinquent accounts, made attempts in obtaining payment, and referred delinquent accounts to the Manager/Supervisor for further action</w:t>
      </w:r>
    </w:p>
    <w:p w:rsidR="00CB3AAE" w:rsidRPr="006D4C9E" w:rsidRDefault="00CB3AAE" w:rsidP="00CB3AAE">
      <w:pPr>
        <w:widowControl w:val="0"/>
        <w:numPr>
          <w:ilvl w:val="0"/>
          <w:numId w:val="1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Worked with physician offices and ancillary departments, forwarding relevant documents and providing information when necessary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</w:rPr>
      </w:pPr>
    </w:p>
    <w:p w:rsidR="008B16E4" w:rsidRPr="006D4C9E" w:rsidRDefault="008B16E4" w:rsidP="008B16E4">
      <w:pPr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  <w:b/>
        </w:rPr>
        <w:t>Summit Healthcare Solutions, Williamsville NY</w:t>
      </w:r>
      <w:r w:rsidRPr="006D4C9E">
        <w:rPr>
          <w:rFonts w:ascii="Times New Roman" w:eastAsia="Calibri" w:hAnsi="Times New Roman" w:cs="Times New Roman"/>
        </w:rPr>
        <w:t xml:space="preserve">  </w:t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  <w:t xml:space="preserve">                  September 2008 to November 2009</w:t>
      </w:r>
    </w:p>
    <w:p w:rsidR="008B16E4" w:rsidRPr="006D4C9E" w:rsidRDefault="008B16E4" w:rsidP="008B16E4">
      <w:pPr>
        <w:spacing w:after="0"/>
        <w:rPr>
          <w:rFonts w:ascii="Times New Roman" w:eastAsia="Calibri" w:hAnsi="Times New Roman" w:cs="Times New Roman"/>
          <w:i/>
          <w:iCs/>
        </w:rPr>
      </w:pPr>
      <w:r w:rsidRPr="006D4C9E">
        <w:rPr>
          <w:rFonts w:ascii="Times New Roman" w:eastAsia="Calibri" w:hAnsi="Times New Roman" w:cs="Times New Roman"/>
          <w:i/>
          <w:iCs/>
        </w:rPr>
        <w:t>Medicaid Insurance Case Manager</w:t>
      </w:r>
    </w:p>
    <w:p w:rsidR="008B16E4" w:rsidRPr="006D4C9E" w:rsidRDefault="008B16E4" w:rsidP="008B16E4">
      <w:pPr>
        <w:widowControl w:val="0"/>
        <w:numPr>
          <w:ilvl w:val="0"/>
          <w:numId w:val="2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Screened potential individuals regarding eligibility requirements for Medicaid coverage. </w:t>
      </w:r>
    </w:p>
    <w:p w:rsidR="008B16E4" w:rsidRPr="006D4C9E" w:rsidRDefault="008B16E4" w:rsidP="008B16E4">
      <w:pPr>
        <w:widowControl w:val="0"/>
        <w:numPr>
          <w:ilvl w:val="0"/>
          <w:numId w:val="2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Assisted in coordination of services to meet individual consumer needs. </w:t>
      </w:r>
    </w:p>
    <w:p w:rsidR="008B16E4" w:rsidRPr="006D4C9E" w:rsidRDefault="008B16E4" w:rsidP="008B16E4">
      <w:pPr>
        <w:widowControl w:val="0"/>
        <w:numPr>
          <w:ilvl w:val="0"/>
          <w:numId w:val="2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Maintained responsibility for completion of consumer records while preserving confidentiality at all times. </w:t>
      </w:r>
    </w:p>
    <w:p w:rsidR="008B16E4" w:rsidRPr="006D4C9E" w:rsidRDefault="008B16E4" w:rsidP="008B16E4">
      <w:pPr>
        <w:widowControl w:val="0"/>
        <w:numPr>
          <w:ilvl w:val="0"/>
          <w:numId w:val="2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Performed all duties in accordance with the company’s policies and procedures. </w:t>
      </w:r>
    </w:p>
    <w:p w:rsidR="008B16E4" w:rsidRDefault="008B16E4" w:rsidP="008B16E4">
      <w:pPr>
        <w:spacing w:after="0"/>
        <w:rPr>
          <w:rFonts w:ascii="Times New Roman" w:eastAsia="Calibri" w:hAnsi="Times New Roman" w:cs="Times New Roman"/>
          <w:b/>
        </w:rPr>
      </w:pPr>
    </w:p>
    <w:p w:rsidR="006D4C9E" w:rsidRPr="006D4C9E" w:rsidRDefault="006D4C9E" w:rsidP="008B16E4">
      <w:pPr>
        <w:spacing w:after="0"/>
        <w:rPr>
          <w:rFonts w:ascii="Times New Roman" w:eastAsia="Calibri" w:hAnsi="Times New Roman" w:cs="Times New Roman"/>
          <w:b/>
        </w:rPr>
      </w:pPr>
    </w:p>
    <w:p w:rsidR="008B16E4" w:rsidRPr="006D4C9E" w:rsidRDefault="008B16E4" w:rsidP="008B16E4">
      <w:pPr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  <w:b/>
        </w:rPr>
        <w:t>Southeast Works, Depew NY</w:t>
      </w:r>
      <w:r w:rsidRPr="006D4C9E">
        <w:rPr>
          <w:rFonts w:ascii="Times New Roman" w:eastAsia="Calibri" w:hAnsi="Times New Roman" w:cs="Times New Roman"/>
        </w:rPr>
        <w:t xml:space="preserve"> </w:t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  <w:t xml:space="preserve">                      June 2007 to June 2008</w:t>
      </w:r>
    </w:p>
    <w:p w:rsidR="008B16E4" w:rsidRPr="006D4C9E" w:rsidRDefault="008B16E4" w:rsidP="008B16E4">
      <w:pPr>
        <w:spacing w:after="0"/>
        <w:rPr>
          <w:rFonts w:ascii="Times New Roman" w:eastAsia="Calibri" w:hAnsi="Times New Roman" w:cs="Times New Roman"/>
          <w:i/>
          <w:iCs/>
        </w:rPr>
      </w:pPr>
      <w:r w:rsidRPr="006D4C9E">
        <w:rPr>
          <w:rFonts w:ascii="Times New Roman" w:eastAsia="Calibri" w:hAnsi="Times New Roman" w:cs="Times New Roman"/>
          <w:i/>
          <w:iCs/>
        </w:rPr>
        <w:t>Residential Trainer</w:t>
      </w:r>
    </w:p>
    <w:p w:rsidR="008B16E4" w:rsidRPr="006D4C9E" w:rsidRDefault="008B16E4" w:rsidP="008B16E4">
      <w:pPr>
        <w:widowControl w:val="0"/>
        <w:numPr>
          <w:ilvl w:val="0"/>
          <w:numId w:val="3"/>
        </w:numPr>
        <w:suppressAutoHyphens/>
        <w:autoSpaceDE w:val="0"/>
        <w:spacing w:after="0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Assisted individuals, mostly diagnosed with Dementia and Alzheimer’s, with their daily living skills</w:t>
      </w:r>
    </w:p>
    <w:p w:rsidR="008B16E4" w:rsidRPr="006D4C9E" w:rsidRDefault="008B16E4" w:rsidP="008B16E4">
      <w:pPr>
        <w:widowControl w:val="0"/>
        <w:numPr>
          <w:ilvl w:val="0"/>
          <w:numId w:val="3"/>
        </w:numPr>
        <w:suppressAutoHyphens/>
        <w:autoSpaceDE w:val="0"/>
        <w:spacing w:after="0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Carefully administered medications to all residents on a timely basis</w:t>
      </w:r>
    </w:p>
    <w:p w:rsidR="008B16E4" w:rsidRPr="006D4C9E" w:rsidRDefault="008B16E4" w:rsidP="008B16E4">
      <w:pPr>
        <w:widowControl w:val="0"/>
        <w:numPr>
          <w:ilvl w:val="0"/>
          <w:numId w:val="3"/>
        </w:numPr>
        <w:suppressAutoHyphens/>
        <w:autoSpaceDE w:val="0"/>
        <w:spacing w:after="0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Maintained a log of the residents’ daily activities</w:t>
      </w:r>
    </w:p>
    <w:p w:rsidR="008B16E4" w:rsidRPr="006D4C9E" w:rsidRDefault="008B16E4" w:rsidP="008B16E4">
      <w:pPr>
        <w:widowControl w:val="0"/>
        <w:numPr>
          <w:ilvl w:val="0"/>
          <w:numId w:val="3"/>
        </w:numPr>
        <w:suppressAutoHyphens/>
        <w:autoSpaceDE w:val="0"/>
        <w:spacing w:after="0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Provided therapeutic support to the residents’ family members and loved ones as needed</w:t>
      </w:r>
    </w:p>
    <w:p w:rsidR="008B16E4" w:rsidRPr="006D4C9E" w:rsidRDefault="008B16E4" w:rsidP="008B16E4">
      <w:pPr>
        <w:widowControl w:val="0"/>
        <w:suppressAutoHyphens/>
        <w:autoSpaceDE w:val="0"/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6D4C9E" w:rsidRDefault="006D4C9E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8B16E4" w:rsidRPr="006D4C9E" w:rsidRDefault="008B16E4" w:rsidP="008B16E4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  <w:r w:rsidRPr="006D4C9E">
        <w:rPr>
          <w:rFonts w:ascii="Times New Roman" w:eastAsia="Calibri" w:hAnsi="Times New Roman" w:cs="Times New Roman"/>
          <w:b/>
          <w:bCs/>
          <w:i/>
          <w:iCs/>
          <w:u w:val="single"/>
        </w:rPr>
        <w:t xml:space="preserve">Customer Service and Sales Experience: </w:t>
      </w:r>
    </w:p>
    <w:p w:rsidR="008B16E4" w:rsidRPr="006D4C9E" w:rsidRDefault="008B16E4" w:rsidP="008B16E4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Calibri" w:hAnsi="Times New Roman" w:cs="Times New Roman"/>
          <w:b/>
        </w:rPr>
      </w:pPr>
    </w:p>
    <w:p w:rsidR="008B16E4" w:rsidRPr="006D4C9E" w:rsidRDefault="008B16E4" w:rsidP="008B16E4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  <w:b/>
        </w:rPr>
        <w:t>Dial America Marketing group, Williamsville, NY</w:t>
      </w:r>
      <w:r w:rsidRPr="006D4C9E">
        <w:rPr>
          <w:rFonts w:ascii="Times New Roman" w:eastAsia="Calibri" w:hAnsi="Times New Roman" w:cs="Times New Roman"/>
        </w:rPr>
        <w:t xml:space="preserve"> </w:t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  <w:t xml:space="preserve">     September 2008 to February 2009</w:t>
      </w:r>
    </w:p>
    <w:p w:rsidR="008B16E4" w:rsidRPr="006D4C9E" w:rsidRDefault="008B16E4" w:rsidP="008B16E4">
      <w:pPr>
        <w:widowControl w:val="0"/>
        <w:suppressAutoHyphens/>
        <w:autoSpaceDE w:val="0"/>
        <w:spacing w:after="0" w:line="240" w:lineRule="auto"/>
        <w:ind w:left="90"/>
        <w:rPr>
          <w:rFonts w:ascii="Times New Roman" w:eastAsia="Calibri" w:hAnsi="Times New Roman" w:cs="Times New Roman"/>
          <w:i/>
        </w:rPr>
      </w:pPr>
      <w:r w:rsidRPr="006D4C9E">
        <w:rPr>
          <w:rFonts w:ascii="Times New Roman" w:eastAsia="Calibri" w:hAnsi="Times New Roman" w:cs="Times New Roman"/>
          <w:i/>
        </w:rPr>
        <w:t>Telemarketer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Contact businesses and private individuals by telephone to sell products, services and/or support for charitable causes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Deliver scripted sales pitch to the customer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Demonstrated leadership by helping the training and educating of new hires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Solicit orders for goods and services over the telephone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Explain the product or service to potential customers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Adjust scripted sales pitch to meet needs of specific individuals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Handle customer questions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Obtain customer information including names and addresses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Record customer details including reaction to the product or service offered</w:t>
      </w:r>
    </w:p>
    <w:p w:rsidR="008B16E4" w:rsidRPr="006D4C9E" w:rsidRDefault="008B16E4" w:rsidP="008B16E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792"/>
        <w:contextualSpacing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Receive orders over the telephone</w:t>
      </w:r>
    </w:p>
    <w:p w:rsidR="008B16E4" w:rsidRPr="006D4C9E" w:rsidRDefault="008B16E4" w:rsidP="008B16E4">
      <w:pPr>
        <w:spacing w:after="0"/>
        <w:rPr>
          <w:rFonts w:ascii="Times New Roman" w:eastAsia="Calibri" w:hAnsi="Times New Roman" w:cs="Times New Roman"/>
        </w:rPr>
      </w:pPr>
    </w:p>
    <w:p w:rsidR="00CB3AAE" w:rsidRPr="006D4C9E" w:rsidRDefault="008B16E4" w:rsidP="00CB3AAE">
      <w:pPr>
        <w:spacing w:after="0"/>
        <w:rPr>
          <w:rFonts w:ascii="Times New Roman" w:eastAsia="Calibri" w:hAnsi="Times New Roman" w:cs="Times New Roman"/>
          <w:b/>
          <w:i/>
          <w:u w:val="single"/>
        </w:rPr>
      </w:pPr>
      <w:r w:rsidRPr="006D4C9E">
        <w:rPr>
          <w:rFonts w:ascii="Times New Roman" w:eastAsia="Calibri" w:hAnsi="Times New Roman" w:cs="Times New Roman"/>
          <w:b/>
          <w:i/>
          <w:u w:val="single"/>
        </w:rPr>
        <w:t>Government/Federal experience:</w:t>
      </w:r>
    </w:p>
    <w:p w:rsidR="008B16E4" w:rsidRPr="006D4C9E" w:rsidRDefault="008B16E4" w:rsidP="00CB3AAE">
      <w:pPr>
        <w:spacing w:after="0"/>
        <w:rPr>
          <w:rFonts w:ascii="Times New Roman" w:eastAsia="Calibri" w:hAnsi="Times New Roman" w:cs="Times New Roman"/>
          <w:b/>
        </w:rPr>
      </w:pPr>
    </w:p>
    <w:p w:rsidR="00CB3AAE" w:rsidRPr="006D4C9E" w:rsidRDefault="00CB3AAE" w:rsidP="00CB3AAE">
      <w:pPr>
        <w:widowControl w:val="0"/>
        <w:suppressAutoHyphens/>
        <w:autoSpaceDE w:val="0"/>
        <w:spacing w:after="0" w:line="240" w:lineRule="auto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  <w:b/>
        </w:rPr>
        <w:t>U.S Navy-USS Wasp (LHD-1) Norfolk, VA</w:t>
      </w:r>
      <w:r w:rsidRPr="006D4C9E">
        <w:rPr>
          <w:rFonts w:ascii="Times New Roman" w:eastAsia="Calibri" w:hAnsi="Times New Roman" w:cs="Times New Roman"/>
        </w:rPr>
        <w:t xml:space="preserve"> </w:t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</w:r>
      <w:r w:rsidRPr="006D4C9E">
        <w:rPr>
          <w:rFonts w:ascii="Times New Roman" w:eastAsia="Calibri" w:hAnsi="Times New Roman" w:cs="Times New Roman"/>
        </w:rPr>
        <w:tab/>
        <w:t xml:space="preserve">         December 2000 to August 2004</w:t>
      </w:r>
    </w:p>
    <w:p w:rsidR="00CB3AAE" w:rsidRPr="006D4C9E" w:rsidRDefault="00CB3AAE" w:rsidP="00CB3AAE">
      <w:pPr>
        <w:widowControl w:val="0"/>
        <w:suppressAutoHyphens/>
        <w:autoSpaceDE w:val="0"/>
        <w:spacing w:after="0" w:line="240" w:lineRule="auto"/>
        <w:rPr>
          <w:rFonts w:ascii="Times New Roman" w:eastAsia="Calibri" w:hAnsi="Times New Roman" w:cs="Times New Roman"/>
          <w:i/>
        </w:rPr>
      </w:pPr>
      <w:r w:rsidRPr="006D4C9E">
        <w:rPr>
          <w:rFonts w:ascii="Times New Roman" w:eastAsia="Calibri" w:hAnsi="Times New Roman" w:cs="Times New Roman"/>
          <w:i/>
        </w:rPr>
        <w:t>Operations Specialist Third Class</w:t>
      </w:r>
    </w:p>
    <w:p w:rsidR="00CB3AAE" w:rsidRPr="006D4C9E" w:rsidRDefault="00CB3AAE" w:rsidP="00CB3AAE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Exercises general supervision over assigned sailors</w:t>
      </w:r>
    </w:p>
    <w:p w:rsidR="00CB3AAE" w:rsidRPr="006D4C9E" w:rsidRDefault="00CB3AAE" w:rsidP="00CB3AAE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Supervises the training program of staff in the division</w:t>
      </w:r>
    </w:p>
    <w:p w:rsidR="00CB3AAE" w:rsidRPr="006D4C9E" w:rsidRDefault="00CB3AAE" w:rsidP="00CB3AAE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Supervises the scheduling and coordinating of training activities</w:t>
      </w:r>
    </w:p>
    <w:p w:rsidR="00CB3AAE" w:rsidRPr="006D4C9E" w:rsidRDefault="00CB3AAE" w:rsidP="00CB3AAE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792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Reviews a variety of  training qualifications prepared by subordinate sailors</w:t>
      </w: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  <w:r w:rsidRPr="006D4C9E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D4C9E">
        <w:rPr>
          <w:rFonts w:ascii="Times New Roman" w:eastAsia="Calibri" w:hAnsi="Times New Roman" w:cs="Times New Roman"/>
          <w:b/>
          <w:bCs/>
          <w:i/>
          <w:iCs/>
          <w:u w:val="single"/>
        </w:rPr>
        <w:t>HONORS/AWARDS/SCHOLARSHIPS &amp; CERTIFICATIONS</w:t>
      </w:r>
    </w:p>
    <w:p w:rsidR="00CB3AAE" w:rsidRPr="006D4C9E" w:rsidRDefault="00CB3AAE" w:rsidP="00CB3AAE">
      <w:pPr>
        <w:widowControl w:val="0"/>
        <w:numPr>
          <w:ilvl w:val="0"/>
          <w:numId w:val="6"/>
        </w:numPr>
        <w:tabs>
          <w:tab w:val="center" w:pos="4320"/>
          <w:tab w:val="right" w:pos="8640"/>
        </w:tabs>
        <w:suppressAutoHyphens/>
        <w:autoSpaceDE w:val="0"/>
        <w:spacing w:after="0"/>
        <w:jc w:val="both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National Defense Pin Recipient (2002). Battle E Pin Recipient (2003). Service Deployment Medal Recipient (2001 &amp; 2003). Veterans Scholarship Fund (2008). </w:t>
      </w:r>
      <w:proofErr w:type="spellStart"/>
      <w:r w:rsidRPr="006D4C9E">
        <w:rPr>
          <w:rFonts w:ascii="Times New Roman" w:eastAsia="Calibri" w:hAnsi="Times New Roman" w:cs="Times New Roman"/>
        </w:rPr>
        <w:t>D’Youville</w:t>
      </w:r>
      <w:proofErr w:type="spellEnd"/>
      <w:r w:rsidRPr="006D4C9E">
        <w:rPr>
          <w:rFonts w:ascii="Times New Roman" w:eastAsia="Calibri" w:hAnsi="Times New Roman" w:cs="Times New Roman"/>
        </w:rPr>
        <w:t xml:space="preserve"> College’s Combat Veterans Scholarship (2007-2009). SCIP (Strategies for Crisis Intervention and Prevention) certification (2007-2008). HIPPA Training Certificate (2007). CPR, 2000-2004 (willing to renew as needed). </w:t>
      </w:r>
    </w:p>
    <w:p w:rsidR="00CB3AAE" w:rsidRPr="006D4C9E" w:rsidRDefault="00CB3AAE" w:rsidP="00CB3AAE">
      <w:pPr>
        <w:spacing w:after="0"/>
        <w:ind w:left="360"/>
        <w:jc w:val="both"/>
        <w:rPr>
          <w:rFonts w:ascii="Times New Roman" w:eastAsia="Calibri" w:hAnsi="Times New Roman" w:cs="Times New Roman"/>
        </w:rPr>
      </w:pPr>
    </w:p>
    <w:p w:rsidR="006D4C9E" w:rsidRDefault="006D4C9E" w:rsidP="00CB3AAE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</w:p>
    <w:p w:rsidR="00CB3AAE" w:rsidRPr="006D4C9E" w:rsidRDefault="00CB3AAE" w:rsidP="00CB3AAE">
      <w:pPr>
        <w:spacing w:after="0"/>
        <w:rPr>
          <w:rFonts w:ascii="Times New Roman" w:eastAsia="Calibri" w:hAnsi="Times New Roman" w:cs="Times New Roman"/>
          <w:b/>
          <w:bCs/>
          <w:i/>
          <w:iCs/>
          <w:u w:val="single"/>
        </w:rPr>
      </w:pPr>
      <w:r w:rsidRPr="006D4C9E">
        <w:rPr>
          <w:rFonts w:ascii="Times New Roman" w:eastAsia="Calibri" w:hAnsi="Times New Roman" w:cs="Times New Roman"/>
          <w:b/>
          <w:bCs/>
          <w:i/>
          <w:iCs/>
          <w:u w:val="single"/>
        </w:rPr>
        <w:t>COMPUTER SKILLS, LANGUAGES &amp; MISCELLANEOUS</w:t>
      </w:r>
    </w:p>
    <w:p w:rsidR="00CB3AAE" w:rsidRPr="006D4C9E" w:rsidRDefault="00CB3AAE" w:rsidP="00CB3AAE">
      <w:pPr>
        <w:widowControl w:val="0"/>
        <w:numPr>
          <w:ilvl w:val="0"/>
          <w:numId w:val="7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50 WPM, Microsoft Word &amp; Works, Microsoft Access, Microsoft PowerPoint, Microsoft Excel </w:t>
      </w:r>
    </w:p>
    <w:p w:rsidR="00CB3AAE" w:rsidRPr="006D4C9E" w:rsidRDefault="00CB3AAE" w:rsidP="00CB3AAE">
      <w:pPr>
        <w:widowControl w:val="0"/>
        <w:numPr>
          <w:ilvl w:val="0"/>
          <w:numId w:val="8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 xml:space="preserve">Fluent in Haitian Creole and French </w:t>
      </w:r>
    </w:p>
    <w:p w:rsidR="00CB3AAE" w:rsidRPr="006D4C9E" w:rsidRDefault="00CB3AAE" w:rsidP="00CB3AAE">
      <w:pPr>
        <w:widowControl w:val="0"/>
        <w:numPr>
          <w:ilvl w:val="0"/>
          <w:numId w:val="9"/>
        </w:numPr>
        <w:suppressAutoHyphens/>
        <w:autoSpaceDE w:val="0"/>
        <w:spacing w:after="0"/>
        <w:rPr>
          <w:rFonts w:ascii="Times New Roman" w:eastAsia="Calibri" w:hAnsi="Times New Roman" w:cs="Times New Roman"/>
        </w:rPr>
      </w:pPr>
      <w:r w:rsidRPr="006D4C9E">
        <w:rPr>
          <w:rFonts w:ascii="Times New Roman" w:eastAsia="Calibri" w:hAnsi="Times New Roman" w:cs="Times New Roman"/>
        </w:rPr>
        <w:t>Honorable discharge, 2000-2004 (NAVY)</w:t>
      </w:r>
    </w:p>
    <w:p w:rsidR="00CB3AAE" w:rsidRPr="006D4C9E" w:rsidRDefault="00CB3AAE" w:rsidP="00CB3AAE">
      <w:pPr>
        <w:rPr>
          <w:rFonts w:ascii="Times New Roman" w:eastAsia="Calibri" w:hAnsi="Times New Roman" w:cs="Times New Roman"/>
        </w:rPr>
      </w:pPr>
    </w:p>
    <w:p w:rsidR="004524B5" w:rsidRDefault="004524B5">
      <w:pPr>
        <w:rPr>
          <w:rFonts w:ascii="Times New Roman" w:hAnsi="Times New Roman" w:cs="Times New Roman"/>
        </w:rPr>
      </w:pPr>
    </w:p>
    <w:p w:rsidR="00D04350" w:rsidRPr="004524B5" w:rsidRDefault="004524B5" w:rsidP="004524B5">
      <w:pPr>
        <w:tabs>
          <w:tab w:val="left" w:pos="3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D04350" w:rsidRPr="004524B5" w:rsidSect="0018428A">
      <w:headerReference w:type="default" r:id="rId8"/>
      <w:footerReference w:type="default" r:id="rId9"/>
      <w:pgSz w:w="12240" w:h="15840"/>
      <w:pgMar w:top="432" w:right="432" w:bottom="432" w:left="432" w:header="400" w:footer="4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580" w:rsidRDefault="002F4580" w:rsidP="00E043A1">
      <w:pPr>
        <w:spacing w:after="0" w:line="240" w:lineRule="auto"/>
      </w:pPr>
      <w:r>
        <w:separator/>
      </w:r>
    </w:p>
  </w:endnote>
  <w:endnote w:type="continuationSeparator" w:id="0">
    <w:p w:rsidR="002F4580" w:rsidRDefault="002F4580" w:rsidP="00E0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8A" w:rsidRPr="003C4BED" w:rsidRDefault="002F4580">
    <w:pPr>
      <w:rPr>
        <w:lang w:val="en-CA"/>
      </w:rPr>
    </w:pPr>
  </w:p>
  <w:p w:rsidR="00765338" w:rsidRPr="0018428A" w:rsidRDefault="002F4580" w:rsidP="001842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580" w:rsidRDefault="002F4580" w:rsidP="00E043A1">
      <w:pPr>
        <w:spacing w:after="0" w:line="240" w:lineRule="auto"/>
      </w:pPr>
      <w:r>
        <w:separator/>
      </w:r>
    </w:p>
  </w:footnote>
  <w:footnote w:type="continuationSeparator" w:id="0">
    <w:p w:rsidR="002F4580" w:rsidRDefault="002F4580" w:rsidP="00E0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28A" w:rsidRDefault="00D04BD7" w:rsidP="000B3BC2">
    <w:pPr>
      <w:pStyle w:val="Header"/>
      <w:jc w:val="right"/>
      <w:rPr>
        <w:sz w:val="20"/>
        <w:szCs w:val="20"/>
      </w:rPr>
    </w:pPr>
    <w:r w:rsidRPr="00D04BD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-9pt;margin-top:-7.7pt;width:126.35pt;height:38.45pt;z-index:-251658752">
          <v:imagedata r:id="rId1" o:title="Culver"/>
        </v:shape>
      </w:pict>
    </w:r>
    <w:r w:rsidR="00CB3AAE">
      <w:rPr>
        <w:sz w:val="20"/>
        <w:szCs w:val="20"/>
      </w:rPr>
      <w:t>Nadine Andrade</w:t>
    </w:r>
  </w:p>
  <w:p w:rsidR="0018428A" w:rsidRDefault="00CB3AAE" w:rsidP="000B3BC2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nandrade@culvercareers.com</w:t>
    </w:r>
  </w:p>
  <w:p w:rsidR="0018428A" w:rsidRPr="00D9364D" w:rsidRDefault="00CB3AAE" w:rsidP="000B3BC2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(858) 875-1019</w:t>
    </w:r>
  </w:p>
  <w:p w:rsidR="00765338" w:rsidRPr="0018428A" w:rsidRDefault="002F4580" w:rsidP="001842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9">
    <w:nsid w:val="04E15EDD"/>
    <w:multiLevelType w:val="hybridMultilevel"/>
    <w:tmpl w:val="21CE644C"/>
    <w:lvl w:ilvl="0" w:tplc="D86A1BB2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B5B1DA7"/>
    <w:multiLevelType w:val="hybridMultilevel"/>
    <w:tmpl w:val="E9A876A4"/>
    <w:lvl w:ilvl="0" w:tplc="D86A1BB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3D8"/>
    <w:multiLevelType w:val="hybridMultilevel"/>
    <w:tmpl w:val="BAB40D20"/>
    <w:lvl w:ilvl="0" w:tplc="FE769C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15EBF"/>
    <w:multiLevelType w:val="hybridMultilevel"/>
    <w:tmpl w:val="182A7C12"/>
    <w:lvl w:ilvl="0" w:tplc="D86A1BB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B3AAE"/>
    <w:rsid w:val="002F4580"/>
    <w:rsid w:val="004524B5"/>
    <w:rsid w:val="00511F0B"/>
    <w:rsid w:val="006D4C9E"/>
    <w:rsid w:val="00733F82"/>
    <w:rsid w:val="007E29CA"/>
    <w:rsid w:val="00882B5D"/>
    <w:rsid w:val="008B16E4"/>
    <w:rsid w:val="00CB3AAE"/>
    <w:rsid w:val="00D04350"/>
    <w:rsid w:val="00D04BD7"/>
    <w:rsid w:val="00E0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AAE"/>
  </w:style>
  <w:style w:type="paragraph" w:styleId="Footer">
    <w:name w:val="footer"/>
    <w:basedOn w:val="Normal"/>
    <w:link w:val="FooterChar"/>
    <w:uiPriority w:val="99"/>
    <w:semiHidden/>
    <w:unhideWhenUsed/>
    <w:rsid w:val="00CB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rGuill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milleniumhershey</dc:creator>
  <cp:lastModifiedBy>milleniumhershey</cp:lastModifiedBy>
  <cp:revision>2</cp:revision>
  <dcterms:created xsi:type="dcterms:W3CDTF">2011-08-05T06:08:00Z</dcterms:created>
  <dcterms:modified xsi:type="dcterms:W3CDTF">2011-08-05T06:08:00Z</dcterms:modified>
</cp:coreProperties>
</file>