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541" w:tblpY="1081"/>
        <w:tblW w:w="5000" w:type="pct"/>
        <w:tblCellMar>
          <w:left w:w="0" w:type="dxa"/>
          <w:right w:w="0" w:type="dxa"/>
        </w:tblCellMar>
        <w:tblLook w:val="04A0" w:firstRow="1" w:lastRow="0" w:firstColumn="1" w:lastColumn="0" w:noHBand="0" w:noVBand="1"/>
      </w:tblPr>
      <w:tblGrid>
        <w:gridCol w:w="1620"/>
        <w:gridCol w:w="540"/>
        <w:gridCol w:w="8640"/>
      </w:tblGrid>
      <w:tr w:rsidR="00952291" w14:paraId="77802961" w14:textId="77777777" w:rsidTr="00952291">
        <w:tc>
          <w:tcPr>
            <w:tcW w:w="750" w:type="pct"/>
          </w:tcPr>
          <w:p w14:paraId="71C91DB9" w14:textId="77777777" w:rsidR="00952291" w:rsidRDefault="00952291" w:rsidP="00952291">
            <w:pPr>
              <w:pStyle w:val="Heading1"/>
            </w:pPr>
            <w:bookmarkStart w:id="0" w:name="_GoBack"/>
            <w:bookmarkEnd w:id="0"/>
          </w:p>
        </w:tc>
        <w:tc>
          <w:tcPr>
            <w:tcW w:w="250" w:type="pct"/>
          </w:tcPr>
          <w:p w14:paraId="4B86293C" w14:textId="77777777" w:rsidR="00952291" w:rsidRPr="009F19E9" w:rsidRDefault="00952291" w:rsidP="00952291"/>
        </w:tc>
        <w:tc>
          <w:tcPr>
            <w:tcW w:w="4000" w:type="pct"/>
          </w:tcPr>
          <w:p w14:paraId="74E8B358" w14:textId="77777777" w:rsidR="00952291" w:rsidRDefault="00572C9B" w:rsidP="00952291">
            <w:pPr>
              <w:pStyle w:val="Title"/>
            </w:pPr>
            <w:r>
              <w:fldChar w:fldCharType="begin"/>
            </w:r>
            <w:r w:rsidR="00952291">
              <w:instrText xml:space="preserve"> PLACEHOLDER </w:instrText>
            </w:r>
            <w:r>
              <w:fldChar w:fldCharType="begin"/>
            </w:r>
            <w:r w:rsidR="00952291">
              <w:instrText xml:space="preserve"> IF </w:instrText>
            </w:r>
            <w:r>
              <w:fldChar w:fldCharType="begin"/>
            </w:r>
            <w:r w:rsidR="00585E4B">
              <w:instrText xml:space="preserve"> USERNAME </w:instrText>
            </w:r>
            <w:r>
              <w:fldChar w:fldCharType="separate"/>
            </w:r>
            <w:r w:rsidR="00952291">
              <w:rPr>
                <w:noProof/>
              </w:rPr>
              <w:instrText>JENNIFER POZIKA</w:instrText>
            </w:r>
            <w:r>
              <w:rPr>
                <w:noProof/>
              </w:rPr>
              <w:fldChar w:fldCharType="end"/>
            </w:r>
            <w:r w:rsidR="00952291">
              <w:instrText xml:space="preserve">="" "[Your Name]" </w:instrText>
            </w:r>
            <w:r>
              <w:fldChar w:fldCharType="begin"/>
            </w:r>
            <w:r w:rsidR="00585E4B">
              <w:instrText xml:space="preserve"> USERNAME </w:instrText>
            </w:r>
            <w:r>
              <w:fldChar w:fldCharType="separate"/>
            </w:r>
            <w:r w:rsidR="00952291">
              <w:rPr>
                <w:noProof/>
              </w:rPr>
              <w:instrText>JENNIFER POZIKA</w:instrText>
            </w:r>
            <w:r>
              <w:rPr>
                <w:noProof/>
              </w:rPr>
              <w:fldChar w:fldCharType="end"/>
            </w:r>
            <w:r>
              <w:fldChar w:fldCharType="separate"/>
            </w:r>
            <w:r w:rsidR="00952291">
              <w:rPr>
                <w:noProof/>
              </w:rPr>
              <w:instrText>JENNIFER POZIKA</w:instrText>
            </w:r>
            <w:r>
              <w:fldChar w:fldCharType="end"/>
            </w:r>
            <w:r w:rsidR="00952291">
              <w:instrText xml:space="preserve"> \* MERGEFORMAT</w:instrText>
            </w:r>
            <w:r>
              <w:fldChar w:fldCharType="separate"/>
            </w:r>
            <w:r w:rsidR="00952291">
              <w:t xml:space="preserve">JENNIFER </w:t>
            </w:r>
            <w:r w:rsidR="00952291">
              <w:rPr>
                <w:noProof/>
              </w:rPr>
              <w:t>POZIKA</w:t>
            </w:r>
            <w:r>
              <w:fldChar w:fldCharType="end"/>
            </w:r>
          </w:p>
          <w:p w14:paraId="1E351AED" w14:textId="77777777" w:rsidR="00952291" w:rsidRPr="00DA177D" w:rsidRDefault="00952291" w:rsidP="00952291">
            <w:pPr>
              <w:pStyle w:val="ContactDetails"/>
              <w:rPr>
                <w:rFonts w:ascii="Arial Black" w:hAnsi="Arial Black"/>
              </w:rPr>
            </w:pPr>
            <w:r w:rsidRPr="00DA177D">
              <w:rPr>
                <w:rFonts w:ascii="Arial Black" w:hAnsi="Arial Black"/>
              </w:rPr>
              <w:t>46 Upson Terrace / New Haven, CT   06512</w:t>
            </w:r>
          </w:p>
          <w:p w14:paraId="7656B58F" w14:textId="77777777" w:rsidR="00952291" w:rsidRDefault="00952291" w:rsidP="00952291">
            <w:pPr>
              <w:pStyle w:val="ContactDetails"/>
            </w:pPr>
            <w:r w:rsidRPr="00DA177D">
              <w:rPr>
                <w:rFonts w:ascii="Arial Black" w:hAnsi="Arial Black"/>
              </w:rPr>
              <w:t>Home:  203.467.5542 / Cell:  203.676.4035 / Email:  jennip571@aol.com</w:t>
            </w:r>
            <w:r>
              <w:t xml:space="preserve"> </w:t>
            </w:r>
          </w:p>
        </w:tc>
      </w:tr>
      <w:tr w:rsidR="00952291" w14:paraId="59D1C16C" w14:textId="77777777" w:rsidTr="00952291">
        <w:tc>
          <w:tcPr>
            <w:tcW w:w="750" w:type="pct"/>
          </w:tcPr>
          <w:p w14:paraId="0AC066F4" w14:textId="77777777" w:rsidR="00952291" w:rsidRDefault="00952291" w:rsidP="00952291">
            <w:pPr>
              <w:pStyle w:val="SpaceBetween"/>
            </w:pPr>
          </w:p>
        </w:tc>
        <w:tc>
          <w:tcPr>
            <w:tcW w:w="250" w:type="pct"/>
          </w:tcPr>
          <w:p w14:paraId="123A43BC" w14:textId="77777777" w:rsidR="00952291" w:rsidRPr="009F19E9" w:rsidRDefault="00952291" w:rsidP="00952291">
            <w:pPr>
              <w:pStyle w:val="SpaceBetween"/>
            </w:pPr>
          </w:p>
        </w:tc>
        <w:tc>
          <w:tcPr>
            <w:tcW w:w="4000" w:type="pct"/>
          </w:tcPr>
          <w:p w14:paraId="60453366" w14:textId="77777777" w:rsidR="00952291" w:rsidRPr="009F19E9" w:rsidRDefault="00952291" w:rsidP="00952291">
            <w:pPr>
              <w:pStyle w:val="SpaceBetween"/>
            </w:pPr>
          </w:p>
        </w:tc>
      </w:tr>
    </w:tbl>
    <w:p w14:paraId="5EF61F41" w14:textId="77777777" w:rsidR="002443EE" w:rsidRPr="00084F8C" w:rsidRDefault="002443EE"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Hoefler Text"/>
          <w:color w:val="473B2C"/>
          <w:spacing w:val="56"/>
          <w:kern w:val="1"/>
          <w:sz w:val="28"/>
          <w:szCs w:val="28"/>
        </w:rPr>
      </w:pPr>
      <w:r w:rsidRPr="00084F8C">
        <w:rPr>
          <w:rFonts w:asciiTheme="majorHAnsi" w:hAnsiTheme="majorHAnsi" w:cs="Hoefler Text"/>
          <w:color w:val="473B2C"/>
          <w:spacing w:val="56"/>
          <w:kern w:val="1"/>
          <w:sz w:val="28"/>
          <w:szCs w:val="28"/>
        </w:rPr>
        <w:t>Profile</w:t>
      </w:r>
    </w:p>
    <w:p w14:paraId="2319E458" w14:textId="77777777" w:rsidR="00C7057B" w:rsidRDefault="00C7057B" w:rsidP="00C21EF5">
      <w:pPr>
        <w:widowControl w:val="0"/>
        <w:overflowPunct w:val="0"/>
        <w:autoSpaceDE w:val="0"/>
        <w:autoSpaceDN w:val="0"/>
        <w:adjustRightInd w:val="0"/>
        <w:outlineLvl w:val="0"/>
        <w:rPr>
          <w:rFonts w:ascii="Arial" w:hAnsi="Arial" w:cs="Arial"/>
          <w:b/>
          <w:color w:val="000000" w:themeColor="text1"/>
          <w:spacing w:val="36"/>
          <w:kern w:val="18"/>
          <w:szCs w:val="20"/>
        </w:rPr>
      </w:pPr>
    </w:p>
    <w:p w14:paraId="3359D4BE" w14:textId="77777777" w:rsidR="00C21EF5" w:rsidRPr="00C7057B" w:rsidRDefault="00C7057B" w:rsidP="00C21EF5">
      <w:pPr>
        <w:widowControl w:val="0"/>
        <w:overflowPunct w:val="0"/>
        <w:autoSpaceDE w:val="0"/>
        <w:autoSpaceDN w:val="0"/>
        <w:adjustRightInd w:val="0"/>
        <w:outlineLvl w:val="0"/>
        <w:rPr>
          <w:rFonts w:ascii="Arial" w:hAnsi="Arial" w:cs="Arial"/>
          <w:b/>
          <w:bCs/>
          <w:kern w:val="28"/>
          <w:sz w:val="18"/>
          <w:szCs w:val="18"/>
          <w:u w:val="single"/>
        </w:rPr>
      </w:pPr>
      <w:r>
        <w:rPr>
          <w:rFonts w:ascii="Arial" w:hAnsi="Arial" w:cs="Arial"/>
          <w:b/>
          <w:color w:val="000000" w:themeColor="text1"/>
          <w:spacing w:val="36"/>
          <w:kern w:val="18"/>
          <w:szCs w:val="20"/>
        </w:rPr>
        <w:t>Skills &amp; Qualifications</w:t>
      </w:r>
    </w:p>
    <w:p w14:paraId="18434F86" w14:textId="77777777" w:rsidR="00C21EF5" w:rsidRPr="00C7057B" w:rsidRDefault="00C21EF5" w:rsidP="00C21EF5">
      <w:pPr>
        <w:widowControl w:val="0"/>
        <w:overflowPunct w:val="0"/>
        <w:autoSpaceDE w:val="0"/>
        <w:autoSpaceDN w:val="0"/>
        <w:adjustRightInd w:val="0"/>
        <w:outlineLvl w:val="0"/>
        <w:rPr>
          <w:rFonts w:ascii="Arial" w:hAnsi="Arial" w:cs="Arial"/>
          <w:bCs/>
          <w:kern w:val="28"/>
          <w:sz w:val="18"/>
          <w:szCs w:val="18"/>
        </w:rPr>
      </w:pPr>
      <w:proofErr w:type="gramStart"/>
      <w:r w:rsidRPr="00C7057B">
        <w:rPr>
          <w:rFonts w:ascii="Arial" w:hAnsi="Arial" w:cs="Arial"/>
          <w:bCs/>
          <w:kern w:val="28"/>
          <w:sz w:val="18"/>
          <w:szCs w:val="18"/>
        </w:rPr>
        <w:t>Experienced administrative professional with a broad range of skills in adminis</w:t>
      </w:r>
      <w:r w:rsidR="00C7057B" w:rsidRPr="00C7057B">
        <w:rPr>
          <w:rFonts w:ascii="Arial" w:hAnsi="Arial" w:cs="Arial"/>
          <w:bCs/>
          <w:kern w:val="28"/>
          <w:sz w:val="18"/>
          <w:szCs w:val="18"/>
        </w:rPr>
        <w:t xml:space="preserve">trative support, communication </w:t>
      </w:r>
      <w:r w:rsidRPr="00C7057B">
        <w:rPr>
          <w:rFonts w:ascii="Arial" w:hAnsi="Arial" w:cs="Arial"/>
          <w:bCs/>
          <w:kern w:val="28"/>
          <w:sz w:val="18"/>
          <w:szCs w:val="18"/>
        </w:rPr>
        <w:t>and event management.</w:t>
      </w:r>
      <w:proofErr w:type="gramEnd"/>
      <w:r w:rsidRPr="00C7057B">
        <w:rPr>
          <w:rFonts w:ascii="Arial" w:hAnsi="Arial" w:cs="Arial"/>
          <w:bCs/>
          <w:kern w:val="28"/>
          <w:sz w:val="18"/>
          <w:szCs w:val="18"/>
        </w:rPr>
        <w:t xml:space="preserve">  </w:t>
      </w:r>
      <w:proofErr w:type="gramStart"/>
      <w:r w:rsidR="00084F8C" w:rsidRPr="00C7057B">
        <w:rPr>
          <w:rFonts w:ascii="Arial" w:hAnsi="Arial" w:cs="Arial"/>
          <w:bCs/>
          <w:kern w:val="28"/>
          <w:sz w:val="18"/>
          <w:szCs w:val="18"/>
        </w:rPr>
        <w:t>High achiever</w:t>
      </w:r>
      <w:r w:rsidRPr="00C7057B">
        <w:rPr>
          <w:rFonts w:ascii="Arial" w:hAnsi="Arial" w:cs="Arial"/>
          <w:bCs/>
          <w:kern w:val="28"/>
          <w:sz w:val="18"/>
          <w:szCs w:val="18"/>
        </w:rPr>
        <w:t xml:space="preserve"> with proven abilities in working independently and in collaboration in diverse work environments.</w:t>
      </w:r>
      <w:proofErr w:type="gramEnd"/>
      <w:r w:rsidRPr="00C7057B">
        <w:rPr>
          <w:rFonts w:ascii="Arial" w:hAnsi="Arial" w:cs="Arial"/>
          <w:bCs/>
          <w:kern w:val="28"/>
          <w:sz w:val="18"/>
          <w:szCs w:val="18"/>
        </w:rPr>
        <w:t xml:space="preserve"> </w:t>
      </w:r>
    </w:p>
    <w:p w14:paraId="694E7AA1" w14:textId="77777777" w:rsidR="00084F8C" w:rsidRPr="00C7057B" w:rsidRDefault="00084F8C" w:rsidP="00C21EF5">
      <w:pPr>
        <w:widowControl w:val="0"/>
        <w:overflowPunct w:val="0"/>
        <w:autoSpaceDE w:val="0"/>
        <w:autoSpaceDN w:val="0"/>
        <w:adjustRightInd w:val="0"/>
        <w:outlineLvl w:val="0"/>
        <w:rPr>
          <w:rFonts w:ascii="Arial" w:hAnsi="Arial" w:cs="Arial"/>
          <w:bCs/>
          <w:kern w:val="28"/>
          <w:sz w:val="18"/>
          <w:szCs w:val="18"/>
        </w:rPr>
      </w:pPr>
    </w:p>
    <w:p w14:paraId="02C3601D" w14:textId="77777777" w:rsidR="002443EE"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Excellent written and verbal communication</w:t>
      </w:r>
    </w:p>
    <w:p w14:paraId="1C4AE20C" w14:textId="77777777" w:rsidR="00084F8C"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Proficient in Microsoft Office (Excel, Access, Word, Outlook, PowerPoint)</w:t>
      </w:r>
      <w:r w:rsidR="00415EC1" w:rsidRPr="00C7057B">
        <w:rPr>
          <w:rFonts w:ascii="Arial" w:hAnsi="Arial" w:cs="Arial"/>
          <w:sz w:val="18"/>
          <w:szCs w:val="18"/>
        </w:rPr>
        <w:t xml:space="preserve">, </w:t>
      </w:r>
      <w:r w:rsidR="00C97389">
        <w:rPr>
          <w:rFonts w:ascii="Arial" w:hAnsi="Arial" w:cs="Arial"/>
          <w:sz w:val="18"/>
          <w:szCs w:val="18"/>
        </w:rPr>
        <w:t xml:space="preserve">Evite, Anyvite </w:t>
      </w:r>
      <w:r w:rsidR="00415EC1" w:rsidRPr="00C7057B">
        <w:rPr>
          <w:rFonts w:ascii="Arial" w:hAnsi="Arial" w:cs="Arial"/>
          <w:sz w:val="18"/>
          <w:szCs w:val="18"/>
        </w:rPr>
        <w:t>and Constant Contact</w:t>
      </w:r>
    </w:p>
    <w:p w14:paraId="7FCEB1F6" w14:textId="77777777" w:rsidR="00084F8C"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Proficient in data entry and data processing</w:t>
      </w:r>
    </w:p>
    <w:p w14:paraId="378E25C6" w14:textId="77777777" w:rsidR="00084F8C"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Strong organizational skills</w:t>
      </w:r>
    </w:p>
    <w:p w14:paraId="634BFD10" w14:textId="77777777" w:rsidR="00084F8C"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Uses discretion and maintains confidentiality when handling sensitive information</w:t>
      </w:r>
    </w:p>
    <w:p w14:paraId="75382A5F" w14:textId="77777777" w:rsidR="002443EE" w:rsidRPr="00084F8C" w:rsidRDefault="002443EE"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heme="majorHAnsi" w:hAnsiTheme="majorHAnsi" w:cs="Hoefler Text"/>
          <w:color w:val="473B2C"/>
          <w:spacing w:val="56"/>
          <w:kern w:val="1"/>
          <w:sz w:val="28"/>
          <w:szCs w:val="28"/>
        </w:rPr>
      </w:pPr>
      <w:r w:rsidRPr="00084F8C">
        <w:rPr>
          <w:rFonts w:asciiTheme="majorHAnsi" w:hAnsiTheme="majorHAnsi" w:cs="Hoefler Text"/>
          <w:color w:val="473B2C"/>
          <w:spacing w:val="56"/>
          <w:kern w:val="1"/>
          <w:sz w:val="28"/>
          <w:szCs w:val="28"/>
        </w:rPr>
        <w:t>Experience</w:t>
      </w:r>
    </w:p>
    <w:p w14:paraId="06BE7D5F" w14:textId="77777777" w:rsidR="002443EE" w:rsidRPr="00C7057B" w:rsidRDefault="00415EC1"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spacing w:val="36"/>
          <w:kern w:val="18"/>
          <w:szCs w:val="20"/>
        </w:rPr>
      </w:pPr>
      <w:r w:rsidRPr="00C7057B">
        <w:rPr>
          <w:rFonts w:ascii="Arial" w:hAnsi="Arial" w:cs="Arial"/>
          <w:b/>
          <w:color w:val="000000" w:themeColor="text1"/>
          <w:spacing w:val="36"/>
          <w:kern w:val="18"/>
          <w:szCs w:val="20"/>
        </w:rPr>
        <w:t>Tile</w:t>
      </w:r>
      <w:r w:rsidR="002443EE" w:rsidRPr="00C7057B">
        <w:rPr>
          <w:rFonts w:ascii="Arial" w:hAnsi="Arial" w:cs="Arial"/>
          <w:b/>
          <w:color w:val="000000" w:themeColor="text1"/>
          <w:spacing w:val="36"/>
          <w:kern w:val="18"/>
          <w:szCs w:val="20"/>
        </w:rPr>
        <w:t xml:space="preserve"> America</w:t>
      </w:r>
      <w:r w:rsidR="003D6B5B" w:rsidRPr="00C7057B">
        <w:rPr>
          <w:rFonts w:ascii="Arial" w:hAnsi="Arial" w:cs="Arial"/>
          <w:b/>
          <w:color w:val="000000" w:themeColor="text1"/>
          <w:spacing w:val="36"/>
          <w:kern w:val="18"/>
          <w:szCs w:val="20"/>
        </w:rPr>
        <w:t xml:space="preserve">, </w:t>
      </w:r>
      <w:r w:rsidR="00C7057B" w:rsidRPr="00C7057B">
        <w:rPr>
          <w:rFonts w:ascii="Arial" w:hAnsi="Arial" w:cs="Arial"/>
          <w:b/>
          <w:color w:val="000000" w:themeColor="text1"/>
          <w:spacing w:val="36"/>
          <w:kern w:val="18"/>
          <w:szCs w:val="20"/>
        </w:rPr>
        <w:t>New Have</w:t>
      </w:r>
      <w:r w:rsidR="002443EE" w:rsidRPr="00C7057B">
        <w:rPr>
          <w:rFonts w:ascii="Arial" w:hAnsi="Arial" w:cs="Arial"/>
          <w:b/>
          <w:color w:val="000000" w:themeColor="text1"/>
          <w:spacing w:val="36"/>
          <w:kern w:val="18"/>
          <w:szCs w:val="20"/>
        </w:rPr>
        <w:t xml:space="preserve">n, </w:t>
      </w:r>
      <w:r w:rsidR="00D66EE7" w:rsidRPr="00C7057B">
        <w:rPr>
          <w:rFonts w:ascii="Arial" w:hAnsi="Arial" w:cs="Arial"/>
          <w:b/>
          <w:color w:val="000000" w:themeColor="text1"/>
          <w:spacing w:val="36"/>
          <w:kern w:val="18"/>
          <w:szCs w:val="20"/>
        </w:rPr>
        <w:t>CT</w:t>
      </w:r>
      <w:r w:rsidR="002443EE" w:rsidRPr="00C7057B">
        <w:rPr>
          <w:rFonts w:ascii="Arial" w:hAnsi="Arial" w:cs="Arial"/>
          <w:b/>
          <w:color w:val="000000" w:themeColor="text1"/>
          <w:spacing w:val="36"/>
          <w:kern w:val="18"/>
          <w:szCs w:val="20"/>
        </w:rPr>
        <w:t xml:space="preserve">     </w:t>
      </w:r>
      <w:r w:rsidR="003D6B5B" w:rsidRPr="00C7057B">
        <w:rPr>
          <w:rFonts w:ascii="Arial" w:hAnsi="Arial" w:cs="Arial"/>
          <w:b/>
          <w:color w:val="000000" w:themeColor="text1"/>
          <w:spacing w:val="36"/>
          <w:kern w:val="18"/>
          <w:szCs w:val="20"/>
        </w:rPr>
        <w:t xml:space="preserve">                          </w:t>
      </w:r>
      <w:r w:rsidR="00C7057B" w:rsidRPr="00C7057B">
        <w:rPr>
          <w:rFonts w:ascii="Arial" w:hAnsi="Arial" w:cs="Arial"/>
          <w:b/>
          <w:color w:val="000000" w:themeColor="text1"/>
          <w:spacing w:val="36"/>
          <w:kern w:val="18"/>
          <w:szCs w:val="20"/>
        </w:rPr>
        <w:t xml:space="preserve">           </w:t>
      </w:r>
      <w:r w:rsidR="003D6B5B" w:rsidRPr="00C7057B">
        <w:rPr>
          <w:rFonts w:ascii="Arial" w:hAnsi="Arial" w:cs="Arial"/>
          <w:b/>
          <w:color w:val="000000" w:themeColor="text1"/>
          <w:spacing w:val="36"/>
          <w:kern w:val="18"/>
          <w:szCs w:val="20"/>
        </w:rPr>
        <w:t xml:space="preserve">         </w:t>
      </w:r>
      <w:r w:rsidR="002443EE" w:rsidRPr="00C7057B">
        <w:rPr>
          <w:rFonts w:ascii="Arial" w:hAnsi="Arial" w:cs="Arial"/>
          <w:b/>
          <w:color w:val="000000" w:themeColor="text1"/>
          <w:spacing w:val="36"/>
          <w:kern w:val="18"/>
          <w:szCs w:val="20"/>
        </w:rPr>
        <w:t xml:space="preserve">    1997 - Present</w:t>
      </w:r>
    </w:p>
    <w:p w14:paraId="54DC468E" w14:textId="77777777" w:rsidR="003D6B5B" w:rsidRPr="00C7057B" w:rsidRDefault="003D6B5B"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
          <w:color w:val="000000" w:themeColor="text1"/>
          <w:spacing w:val="36"/>
          <w:kern w:val="18"/>
          <w:sz w:val="18"/>
          <w:szCs w:val="18"/>
        </w:rPr>
      </w:pPr>
      <w:r w:rsidRPr="00C7057B">
        <w:rPr>
          <w:rFonts w:ascii="Arial" w:hAnsi="Arial" w:cs="Arial"/>
          <w:b/>
          <w:i/>
          <w:color w:val="000000" w:themeColor="text1"/>
          <w:spacing w:val="36"/>
          <w:kern w:val="18"/>
          <w:sz w:val="18"/>
          <w:szCs w:val="18"/>
        </w:rPr>
        <w:t>Administrative Assistant</w:t>
      </w:r>
    </w:p>
    <w:p w14:paraId="218B9366" w14:textId="77777777" w:rsidR="003D6B5B" w:rsidRPr="00C7057B" w:rsidRDefault="003D6B5B"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60"/>
        <w:rPr>
          <w:rFonts w:ascii="Arial" w:hAnsi="Arial" w:cs="Arial"/>
          <w:sz w:val="18"/>
          <w:szCs w:val="18"/>
        </w:rPr>
      </w:pPr>
    </w:p>
    <w:p w14:paraId="02A2736B"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 xml:space="preserve">General administrative duties supporting </w:t>
      </w:r>
      <w:r w:rsidR="0012516A" w:rsidRPr="00C7057B">
        <w:rPr>
          <w:rFonts w:ascii="Arial" w:hAnsi="Arial" w:cs="Arial"/>
          <w:sz w:val="18"/>
          <w:szCs w:val="18"/>
        </w:rPr>
        <w:t>company President</w:t>
      </w:r>
      <w:r w:rsidRPr="00C7057B">
        <w:rPr>
          <w:rFonts w:ascii="Arial" w:hAnsi="Arial" w:cs="Arial"/>
          <w:sz w:val="18"/>
          <w:szCs w:val="18"/>
        </w:rPr>
        <w:t xml:space="preserve">, Director of Operations, IT Manager, HR </w:t>
      </w:r>
      <w:r w:rsidR="00A316B6" w:rsidRPr="00C7057B">
        <w:rPr>
          <w:rFonts w:ascii="Arial" w:hAnsi="Arial" w:cs="Arial"/>
          <w:sz w:val="18"/>
          <w:szCs w:val="18"/>
        </w:rPr>
        <w:t xml:space="preserve">Director and </w:t>
      </w:r>
      <w:r w:rsidR="0012516A" w:rsidRPr="00C7057B">
        <w:rPr>
          <w:rFonts w:ascii="Arial" w:hAnsi="Arial" w:cs="Arial"/>
          <w:sz w:val="18"/>
          <w:szCs w:val="18"/>
        </w:rPr>
        <w:t>eight</w:t>
      </w:r>
      <w:r w:rsidR="00A316B6" w:rsidRPr="00C7057B">
        <w:rPr>
          <w:rFonts w:ascii="Arial" w:hAnsi="Arial" w:cs="Arial"/>
          <w:sz w:val="18"/>
          <w:szCs w:val="18"/>
        </w:rPr>
        <w:t xml:space="preserve"> remote branch </w:t>
      </w:r>
      <w:r w:rsidRPr="00C7057B">
        <w:rPr>
          <w:rFonts w:ascii="Arial" w:hAnsi="Arial" w:cs="Arial"/>
          <w:sz w:val="18"/>
          <w:szCs w:val="18"/>
        </w:rPr>
        <w:t>managers.</w:t>
      </w:r>
    </w:p>
    <w:p w14:paraId="2D328EAA" w14:textId="77777777" w:rsidR="00F71C55" w:rsidRDefault="00F71C55" w:rsidP="00F71C5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Process expense reports for various managers, account</w:t>
      </w:r>
      <w:r w:rsidR="00237DEF">
        <w:rPr>
          <w:rFonts w:ascii="Arial" w:hAnsi="Arial" w:cs="Arial"/>
          <w:sz w:val="18"/>
          <w:szCs w:val="18"/>
        </w:rPr>
        <w:t>s</w:t>
      </w:r>
      <w:r w:rsidRPr="00C7057B">
        <w:rPr>
          <w:rFonts w:ascii="Arial" w:hAnsi="Arial" w:cs="Arial"/>
          <w:sz w:val="18"/>
          <w:szCs w:val="18"/>
        </w:rPr>
        <w:t xml:space="preserve"> payable and credit card statements for office staff and outside sales staff.</w:t>
      </w:r>
    </w:p>
    <w:p w14:paraId="0797CB7B" w14:textId="77777777" w:rsidR="007802E1" w:rsidRDefault="007802E1" w:rsidP="00F71C5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Pr>
          <w:rFonts w:ascii="Arial" w:hAnsi="Arial" w:cs="Arial"/>
          <w:sz w:val="18"/>
          <w:szCs w:val="18"/>
        </w:rPr>
        <w:t>Create and maintain pricelist for all products utilizing Microsoft Access. Print and disseminate pricelists to customers and showrooms as needed.</w:t>
      </w:r>
    </w:p>
    <w:p w14:paraId="6565EF3E" w14:textId="77777777" w:rsidR="007802E1" w:rsidRPr="00C7057B" w:rsidRDefault="007802E1" w:rsidP="00F71C5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Pr>
          <w:rFonts w:ascii="Arial" w:hAnsi="Arial" w:cs="Arial"/>
          <w:sz w:val="18"/>
          <w:szCs w:val="18"/>
        </w:rPr>
        <w:t xml:space="preserve">Create and maintain </w:t>
      </w:r>
      <w:r w:rsidR="003E19E2">
        <w:rPr>
          <w:rFonts w:ascii="Arial" w:hAnsi="Arial" w:cs="Arial"/>
          <w:sz w:val="18"/>
          <w:szCs w:val="18"/>
        </w:rPr>
        <w:t xml:space="preserve">confidential </w:t>
      </w:r>
      <w:r>
        <w:rPr>
          <w:rFonts w:ascii="Arial" w:hAnsi="Arial" w:cs="Arial"/>
          <w:sz w:val="18"/>
          <w:szCs w:val="18"/>
        </w:rPr>
        <w:t>customer database for mailings and events utilizing Microsoft Access and Microsoft Excel.</w:t>
      </w:r>
    </w:p>
    <w:p w14:paraId="12981B42" w14:textId="77777777" w:rsidR="00F71C55" w:rsidRPr="00C7057B" w:rsidRDefault="00F71C55" w:rsidP="00F71C5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Disseminate weekly reports to sales associates of their individual customers for after sale communication.</w:t>
      </w:r>
    </w:p>
    <w:p w14:paraId="705A5E82"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Disseminat</w:t>
      </w:r>
      <w:r w:rsidR="0012516A" w:rsidRPr="00C7057B">
        <w:rPr>
          <w:rFonts w:ascii="Arial" w:hAnsi="Arial" w:cs="Arial"/>
          <w:sz w:val="18"/>
          <w:szCs w:val="18"/>
        </w:rPr>
        <w:t>e</w:t>
      </w:r>
      <w:r w:rsidRPr="00C7057B">
        <w:rPr>
          <w:rFonts w:ascii="Arial" w:hAnsi="Arial" w:cs="Arial"/>
          <w:sz w:val="18"/>
          <w:szCs w:val="18"/>
        </w:rPr>
        <w:t xml:space="preserve"> monthly commission reports to sales associates in </w:t>
      </w:r>
      <w:r w:rsidR="0012516A" w:rsidRPr="00C7057B">
        <w:rPr>
          <w:rFonts w:ascii="Arial" w:hAnsi="Arial" w:cs="Arial"/>
          <w:sz w:val="18"/>
          <w:szCs w:val="18"/>
        </w:rPr>
        <w:t>eight</w:t>
      </w:r>
      <w:r w:rsidRPr="00C7057B">
        <w:rPr>
          <w:rFonts w:ascii="Arial" w:hAnsi="Arial" w:cs="Arial"/>
          <w:sz w:val="18"/>
          <w:szCs w:val="18"/>
        </w:rPr>
        <w:t xml:space="preserve"> branches and outside sales staff.</w:t>
      </w:r>
    </w:p>
    <w:p w14:paraId="55E88F85" w14:textId="77777777" w:rsidR="000002EB"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Organize</w:t>
      </w:r>
      <w:r w:rsidR="00F71C55" w:rsidRPr="00C7057B">
        <w:rPr>
          <w:rFonts w:ascii="Arial" w:hAnsi="Arial" w:cs="Arial"/>
          <w:sz w:val="18"/>
          <w:szCs w:val="18"/>
        </w:rPr>
        <w:t xml:space="preserve"> two annual contractor events per year for eight branches</w:t>
      </w:r>
      <w:r w:rsidR="007802E1">
        <w:rPr>
          <w:rFonts w:ascii="Arial" w:hAnsi="Arial" w:cs="Arial"/>
          <w:sz w:val="18"/>
          <w:szCs w:val="18"/>
        </w:rPr>
        <w:t xml:space="preserve"> including contacting vendors, compare and negotiate pricing for food, equipment rentals and supplies. Collect and organize all materials pertinent to each event.  Solicit vendors for monetary donations to offset costs.</w:t>
      </w:r>
    </w:p>
    <w:p w14:paraId="55D6C98A" w14:textId="2D41B6E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Plan and organize annual customer appreciation event</w:t>
      </w:r>
      <w:r w:rsidR="00F71C55" w:rsidRPr="00C7057B">
        <w:rPr>
          <w:rFonts w:ascii="Arial" w:hAnsi="Arial" w:cs="Arial"/>
          <w:sz w:val="18"/>
          <w:szCs w:val="18"/>
        </w:rPr>
        <w:t>s</w:t>
      </w:r>
      <w:r w:rsidRPr="00C7057B">
        <w:rPr>
          <w:rFonts w:ascii="Arial" w:hAnsi="Arial" w:cs="Arial"/>
          <w:sz w:val="18"/>
          <w:szCs w:val="18"/>
        </w:rPr>
        <w:t xml:space="preserve"> </w:t>
      </w:r>
      <w:r w:rsidR="00F71C55" w:rsidRPr="00C7057B">
        <w:rPr>
          <w:rFonts w:ascii="Arial" w:hAnsi="Arial" w:cs="Arial"/>
          <w:sz w:val="18"/>
          <w:szCs w:val="18"/>
        </w:rPr>
        <w:t>for over 1,000 people</w:t>
      </w:r>
      <w:r w:rsidR="00F71C55" w:rsidRPr="00C7057B" w:rsidDel="00F71C55">
        <w:rPr>
          <w:rFonts w:ascii="Arial" w:hAnsi="Arial" w:cs="Arial"/>
          <w:sz w:val="18"/>
          <w:szCs w:val="18"/>
        </w:rPr>
        <w:t xml:space="preserve"> </w:t>
      </w:r>
      <w:r w:rsidRPr="00C7057B">
        <w:rPr>
          <w:rFonts w:ascii="Arial" w:hAnsi="Arial" w:cs="Arial"/>
          <w:sz w:val="18"/>
          <w:szCs w:val="18"/>
        </w:rPr>
        <w:t>(UConn Football Game, Lake Compounce Family Day, Ravens Baseball games).</w:t>
      </w:r>
      <w:r w:rsidR="007802E1">
        <w:rPr>
          <w:rFonts w:ascii="Arial" w:hAnsi="Arial" w:cs="Arial"/>
          <w:sz w:val="18"/>
          <w:szCs w:val="18"/>
        </w:rPr>
        <w:t xml:space="preserve">  Create, print and mail invitation</w:t>
      </w:r>
      <w:r w:rsidR="00E05851">
        <w:rPr>
          <w:rFonts w:ascii="Arial" w:hAnsi="Arial" w:cs="Arial"/>
          <w:sz w:val="18"/>
          <w:szCs w:val="18"/>
        </w:rPr>
        <w:t>s</w:t>
      </w:r>
      <w:r w:rsidR="007802E1">
        <w:rPr>
          <w:rFonts w:ascii="Arial" w:hAnsi="Arial" w:cs="Arial"/>
          <w:sz w:val="18"/>
          <w:szCs w:val="18"/>
        </w:rPr>
        <w:t>. Maintain database utilizing Microsoft Access and Microsoft Excel for all attending, create nametags, coordinate menu with venue or outside caterer, room reservations and be on site for all setup, event and breakdown.  Solicit vendors for monetary donations to offset costs.</w:t>
      </w:r>
    </w:p>
    <w:p w14:paraId="2BFEA660"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Plan and organize</w:t>
      </w:r>
      <w:r w:rsidR="0012516A" w:rsidRPr="00C7057B">
        <w:rPr>
          <w:rFonts w:ascii="Arial" w:hAnsi="Arial" w:cs="Arial"/>
          <w:sz w:val="18"/>
          <w:szCs w:val="18"/>
        </w:rPr>
        <w:t xml:space="preserve"> all aspects of</w:t>
      </w:r>
      <w:r w:rsidRPr="00C7057B">
        <w:rPr>
          <w:rFonts w:ascii="Arial" w:hAnsi="Arial" w:cs="Arial"/>
          <w:sz w:val="18"/>
          <w:szCs w:val="18"/>
        </w:rPr>
        <w:t xml:space="preserve"> annual </w:t>
      </w:r>
      <w:r w:rsidR="0012516A" w:rsidRPr="00C7057B">
        <w:rPr>
          <w:rFonts w:ascii="Arial" w:hAnsi="Arial" w:cs="Arial"/>
          <w:sz w:val="18"/>
          <w:szCs w:val="18"/>
        </w:rPr>
        <w:t>h</w:t>
      </w:r>
      <w:r w:rsidRPr="00C7057B">
        <w:rPr>
          <w:rFonts w:ascii="Arial" w:hAnsi="Arial" w:cs="Arial"/>
          <w:sz w:val="18"/>
          <w:szCs w:val="18"/>
        </w:rPr>
        <w:t xml:space="preserve">oliday </w:t>
      </w:r>
      <w:r w:rsidR="0012516A" w:rsidRPr="00C7057B">
        <w:rPr>
          <w:rFonts w:ascii="Arial" w:hAnsi="Arial" w:cs="Arial"/>
          <w:sz w:val="18"/>
          <w:szCs w:val="18"/>
        </w:rPr>
        <w:t>p</w:t>
      </w:r>
      <w:r w:rsidRPr="00C7057B">
        <w:rPr>
          <w:rFonts w:ascii="Arial" w:hAnsi="Arial" w:cs="Arial"/>
          <w:sz w:val="18"/>
          <w:szCs w:val="18"/>
        </w:rPr>
        <w:t>arty for 85 - 150 people.</w:t>
      </w:r>
      <w:r w:rsidR="007802E1">
        <w:rPr>
          <w:rFonts w:ascii="Arial" w:hAnsi="Arial" w:cs="Arial"/>
          <w:sz w:val="18"/>
          <w:szCs w:val="18"/>
        </w:rPr>
        <w:t xml:space="preserve">  Maintain database utilizing Microsoft Access for all invitees and attendees, create and mail out invitations, track responses, work with venue on all menus and room rentals.</w:t>
      </w:r>
    </w:p>
    <w:p w14:paraId="63417249"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Assist in planning and organiz</w:t>
      </w:r>
      <w:r w:rsidR="00F71C55" w:rsidRPr="00C7057B">
        <w:rPr>
          <w:rFonts w:ascii="Arial" w:hAnsi="Arial" w:cs="Arial"/>
          <w:sz w:val="18"/>
          <w:szCs w:val="18"/>
        </w:rPr>
        <w:t>ing of</w:t>
      </w:r>
      <w:r w:rsidRPr="00C7057B">
        <w:rPr>
          <w:rFonts w:ascii="Arial" w:hAnsi="Arial" w:cs="Arial"/>
          <w:sz w:val="18"/>
          <w:szCs w:val="18"/>
        </w:rPr>
        <w:t xml:space="preserve"> annual manager</w:t>
      </w:r>
      <w:r w:rsidR="0012516A" w:rsidRPr="00C7057B">
        <w:rPr>
          <w:rFonts w:ascii="Arial" w:hAnsi="Arial" w:cs="Arial"/>
          <w:sz w:val="18"/>
          <w:szCs w:val="18"/>
        </w:rPr>
        <w:t>’</w:t>
      </w:r>
      <w:r w:rsidRPr="00C7057B">
        <w:rPr>
          <w:rFonts w:ascii="Arial" w:hAnsi="Arial" w:cs="Arial"/>
          <w:sz w:val="18"/>
          <w:szCs w:val="18"/>
        </w:rPr>
        <w:t>s retreat.</w:t>
      </w:r>
      <w:r w:rsidR="007802E1">
        <w:rPr>
          <w:rFonts w:ascii="Arial" w:hAnsi="Arial" w:cs="Arial"/>
          <w:sz w:val="18"/>
          <w:szCs w:val="18"/>
        </w:rPr>
        <w:t xml:space="preserve"> Collect and organize all materials required for retreat and create packets for all attending. Organize room rentals, menus and equipment rentals. </w:t>
      </w:r>
    </w:p>
    <w:p w14:paraId="60CA4A50" w14:textId="5B23BBE9"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Make all travel arrangements</w:t>
      </w:r>
      <w:r w:rsidR="00F71C55" w:rsidRPr="00C7057B">
        <w:rPr>
          <w:rFonts w:ascii="Arial" w:hAnsi="Arial" w:cs="Arial"/>
          <w:sz w:val="18"/>
          <w:szCs w:val="18"/>
        </w:rPr>
        <w:t xml:space="preserve"> for management and sales force</w:t>
      </w:r>
      <w:r w:rsidRPr="00C7057B">
        <w:rPr>
          <w:rFonts w:ascii="Arial" w:hAnsi="Arial" w:cs="Arial"/>
          <w:sz w:val="18"/>
          <w:szCs w:val="18"/>
        </w:rPr>
        <w:t>.</w:t>
      </w:r>
      <w:r w:rsidR="007802E1">
        <w:rPr>
          <w:rFonts w:ascii="Arial" w:hAnsi="Arial" w:cs="Arial"/>
          <w:sz w:val="18"/>
          <w:szCs w:val="18"/>
        </w:rPr>
        <w:t xml:space="preserve"> Create and maintain </w:t>
      </w:r>
      <w:r w:rsidR="00C729DF">
        <w:rPr>
          <w:rFonts w:ascii="Arial" w:hAnsi="Arial" w:cs="Arial"/>
          <w:sz w:val="18"/>
          <w:szCs w:val="18"/>
        </w:rPr>
        <w:t>itineraries for individual travelers.</w:t>
      </w:r>
    </w:p>
    <w:p w14:paraId="4B91B933"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 xml:space="preserve">Coordinate and maintain </w:t>
      </w:r>
      <w:r w:rsidR="00F71C55" w:rsidRPr="00C7057B">
        <w:rPr>
          <w:rFonts w:ascii="Arial" w:hAnsi="Arial" w:cs="Arial"/>
          <w:sz w:val="18"/>
          <w:szCs w:val="18"/>
        </w:rPr>
        <w:t xml:space="preserve">building </w:t>
      </w:r>
      <w:r w:rsidRPr="00C7057B">
        <w:rPr>
          <w:rFonts w:ascii="Arial" w:hAnsi="Arial" w:cs="Arial"/>
          <w:sz w:val="18"/>
          <w:szCs w:val="18"/>
        </w:rPr>
        <w:t>leases</w:t>
      </w:r>
      <w:r w:rsidR="00F71C55" w:rsidRPr="00C7057B">
        <w:rPr>
          <w:rFonts w:ascii="Arial" w:hAnsi="Arial" w:cs="Arial"/>
          <w:sz w:val="18"/>
          <w:szCs w:val="18"/>
        </w:rPr>
        <w:t xml:space="preserve"> and</w:t>
      </w:r>
      <w:r w:rsidR="0012516A" w:rsidRPr="00C7057B">
        <w:rPr>
          <w:rFonts w:ascii="Arial" w:hAnsi="Arial" w:cs="Arial"/>
          <w:sz w:val="18"/>
          <w:szCs w:val="18"/>
        </w:rPr>
        <w:t xml:space="preserve"> supplier</w:t>
      </w:r>
      <w:r w:rsidR="00F71C55" w:rsidRPr="00C7057B">
        <w:rPr>
          <w:rFonts w:ascii="Arial" w:hAnsi="Arial" w:cs="Arial"/>
          <w:sz w:val="18"/>
          <w:szCs w:val="18"/>
        </w:rPr>
        <w:t xml:space="preserve"> contracts</w:t>
      </w:r>
      <w:r w:rsidRPr="00C7057B">
        <w:rPr>
          <w:rFonts w:ascii="Arial" w:hAnsi="Arial" w:cs="Arial"/>
          <w:sz w:val="18"/>
          <w:szCs w:val="18"/>
        </w:rPr>
        <w:t xml:space="preserve"> for all </w:t>
      </w:r>
      <w:r w:rsidR="00F71C55" w:rsidRPr="00C7057B">
        <w:rPr>
          <w:rFonts w:ascii="Arial" w:hAnsi="Arial" w:cs="Arial"/>
          <w:sz w:val="18"/>
          <w:szCs w:val="18"/>
        </w:rPr>
        <w:t xml:space="preserve">branch </w:t>
      </w:r>
      <w:r w:rsidRPr="00C7057B">
        <w:rPr>
          <w:rFonts w:ascii="Arial" w:hAnsi="Arial" w:cs="Arial"/>
          <w:sz w:val="18"/>
          <w:szCs w:val="18"/>
        </w:rPr>
        <w:t>locations</w:t>
      </w:r>
      <w:r w:rsidR="0012516A" w:rsidRPr="00C7057B">
        <w:rPr>
          <w:rFonts w:ascii="Arial" w:hAnsi="Arial" w:cs="Arial"/>
          <w:sz w:val="18"/>
          <w:szCs w:val="18"/>
        </w:rPr>
        <w:t xml:space="preserve">, including renegotiation of supplier contracts over </w:t>
      </w:r>
      <w:proofErr w:type="gramStart"/>
      <w:r w:rsidR="0012516A" w:rsidRPr="00C7057B">
        <w:rPr>
          <w:rFonts w:ascii="Arial" w:hAnsi="Arial" w:cs="Arial"/>
          <w:sz w:val="18"/>
          <w:szCs w:val="18"/>
        </w:rPr>
        <w:t>15 year</w:t>
      </w:r>
      <w:proofErr w:type="gramEnd"/>
      <w:r w:rsidR="0012516A" w:rsidRPr="00C7057B">
        <w:rPr>
          <w:rFonts w:ascii="Arial" w:hAnsi="Arial" w:cs="Arial"/>
          <w:sz w:val="18"/>
          <w:szCs w:val="18"/>
        </w:rPr>
        <w:t xml:space="preserve"> period.</w:t>
      </w:r>
    </w:p>
    <w:p w14:paraId="307AC713" w14:textId="77777777" w:rsidR="002443EE" w:rsidRPr="00C7057B" w:rsidRDefault="00F71C55"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Develop and distribute</w:t>
      </w:r>
      <w:r w:rsidR="002443EE" w:rsidRPr="00C7057B">
        <w:rPr>
          <w:rFonts w:ascii="Arial" w:hAnsi="Arial" w:cs="Arial"/>
          <w:sz w:val="18"/>
          <w:szCs w:val="18"/>
        </w:rPr>
        <w:t xml:space="preserve"> monthly newsletter utilizing Constant Contact.</w:t>
      </w:r>
    </w:p>
    <w:p w14:paraId="7133ECCE" w14:textId="77777777" w:rsidR="002443EE" w:rsidRPr="007802E1" w:rsidRDefault="00F71C55" w:rsidP="007802E1">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Plan and coordinate all logistics for</w:t>
      </w:r>
      <w:r w:rsidR="002443EE" w:rsidRPr="00C7057B">
        <w:rPr>
          <w:rFonts w:ascii="Arial" w:hAnsi="Arial" w:cs="Arial"/>
          <w:sz w:val="18"/>
          <w:szCs w:val="18"/>
        </w:rPr>
        <w:t xml:space="preserve"> board meetings</w:t>
      </w:r>
      <w:r w:rsidRPr="00C7057B">
        <w:rPr>
          <w:rFonts w:ascii="Arial" w:hAnsi="Arial" w:cs="Arial"/>
          <w:sz w:val="18"/>
          <w:szCs w:val="18"/>
        </w:rPr>
        <w:t xml:space="preserve">, including maintenance of all associated </w:t>
      </w:r>
      <w:r w:rsidR="003E19E2">
        <w:rPr>
          <w:rFonts w:ascii="Arial" w:hAnsi="Arial" w:cs="Arial"/>
          <w:sz w:val="18"/>
          <w:szCs w:val="18"/>
        </w:rPr>
        <w:t xml:space="preserve">confidential </w:t>
      </w:r>
      <w:r w:rsidRPr="00C7057B">
        <w:rPr>
          <w:rFonts w:ascii="Arial" w:hAnsi="Arial" w:cs="Arial"/>
          <w:sz w:val="18"/>
          <w:szCs w:val="18"/>
        </w:rPr>
        <w:t>Board files</w:t>
      </w:r>
      <w:r w:rsidR="0012516A" w:rsidRPr="00C7057B">
        <w:rPr>
          <w:rFonts w:ascii="Arial" w:hAnsi="Arial" w:cs="Arial"/>
          <w:sz w:val="18"/>
          <w:szCs w:val="18"/>
        </w:rPr>
        <w:t xml:space="preserve"> and development and distribution of Board reports.</w:t>
      </w:r>
      <w:r w:rsidR="007802E1">
        <w:rPr>
          <w:rFonts w:ascii="Arial" w:hAnsi="Arial" w:cs="Arial"/>
          <w:sz w:val="18"/>
          <w:szCs w:val="18"/>
        </w:rPr>
        <w:t xml:space="preserve">  Take meetings minutes and disseminate to Board Members in a timely manner.</w:t>
      </w:r>
      <w:r w:rsidR="007802E1" w:rsidRPr="007802E1">
        <w:rPr>
          <w:rFonts w:ascii="Arial" w:hAnsi="Arial" w:cs="Arial"/>
          <w:sz w:val="18"/>
          <w:szCs w:val="18"/>
        </w:rPr>
        <w:t xml:space="preserve"> </w:t>
      </w:r>
    </w:p>
    <w:p w14:paraId="701090EC" w14:textId="77777777" w:rsidR="002443EE" w:rsidRDefault="0012516A"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Order and maintain all office supplies including the development of company station</w:t>
      </w:r>
      <w:r w:rsidR="000002EB" w:rsidRPr="00C7057B">
        <w:rPr>
          <w:rFonts w:ascii="Arial" w:hAnsi="Arial" w:cs="Arial"/>
          <w:sz w:val="18"/>
          <w:szCs w:val="18"/>
        </w:rPr>
        <w:t>e</w:t>
      </w:r>
      <w:r w:rsidRPr="00C7057B">
        <w:rPr>
          <w:rFonts w:ascii="Arial" w:hAnsi="Arial" w:cs="Arial"/>
          <w:sz w:val="18"/>
          <w:szCs w:val="18"/>
        </w:rPr>
        <w:t>ry and business cards.</w:t>
      </w:r>
    </w:p>
    <w:p w14:paraId="469491C3" w14:textId="77777777" w:rsidR="007802E1" w:rsidRDefault="007802E1"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Pr>
          <w:rFonts w:ascii="Arial" w:hAnsi="Arial" w:cs="Arial"/>
          <w:sz w:val="18"/>
          <w:szCs w:val="18"/>
        </w:rPr>
        <w:t>Create, maintain and track expense reports for all managers on a weekly / monthly basis utilizing Microsoft Excel.</w:t>
      </w:r>
    </w:p>
    <w:p w14:paraId="4CA8D28F" w14:textId="77777777" w:rsidR="003E19E2" w:rsidRPr="00C7057B" w:rsidRDefault="003E19E2"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Pr>
          <w:rFonts w:ascii="Arial" w:hAnsi="Arial" w:cs="Arial"/>
          <w:sz w:val="18"/>
          <w:szCs w:val="18"/>
        </w:rPr>
        <w:t xml:space="preserve">Create and manage all correspondence for home office and 7 remote locations. </w:t>
      </w:r>
    </w:p>
    <w:p w14:paraId="03A2A74C" w14:textId="77777777" w:rsidR="00C7057B" w:rsidRDefault="00C7057B"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spacing w:val="36"/>
          <w:kern w:val="1"/>
          <w:szCs w:val="20"/>
        </w:rPr>
      </w:pPr>
    </w:p>
    <w:p w14:paraId="11F8BEF1" w14:textId="77777777" w:rsidR="00C7057B" w:rsidRDefault="00C7057B"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spacing w:val="36"/>
          <w:kern w:val="1"/>
          <w:szCs w:val="20"/>
        </w:rPr>
      </w:pPr>
    </w:p>
    <w:p w14:paraId="0EC1DD19" w14:textId="77777777" w:rsidR="002443EE" w:rsidRPr="00C7057B" w:rsidRDefault="00C13EF4"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
          <w:color w:val="000000" w:themeColor="text1"/>
          <w:spacing w:val="36"/>
          <w:kern w:val="1"/>
          <w:sz w:val="18"/>
          <w:szCs w:val="18"/>
        </w:rPr>
      </w:pPr>
      <w:r w:rsidRPr="00C7057B">
        <w:rPr>
          <w:rFonts w:ascii="Arial" w:hAnsi="Arial" w:cs="Arial"/>
          <w:b/>
          <w:color w:val="000000" w:themeColor="text1"/>
          <w:spacing w:val="36"/>
          <w:kern w:val="1"/>
          <w:szCs w:val="20"/>
        </w:rPr>
        <w:t xml:space="preserve">Young </w:t>
      </w:r>
      <w:r w:rsidR="00B87A6E" w:rsidRPr="00C7057B">
        <w:rPr>
          <w:rFonts w:ascii="Arial" w:hAnsi="Arial" w:cs="Arial"/>
          <w:b/>
          <w:color w:val="000000" w:themeColor="text1"/>
          <w:spacing w:val="36"/>
          <w:kern w:val="1"/>
          <w:szCs w:val="20"/>
        </w:rPr>
        <w:t>Presidents</w:t>
      </w:r>
      <w:r w:rsidR="002A2C3D" w:rsidRPr="00C7057B">
        <w:rPr>
          <w:rFonts w:ascii="Arial" w:hAnsi="Arial" w:cs="Arial"/>
          <w:b/>
          <w:color w:val="000000" w:themeColor="text1"/>
          <w:spacing w:val="36"/>
          <w:kern w:val="1"/>
          <w:szCs w:val="20"/>
        </w:rPr>
        <w:t xml:space="preserve"> </w:t>
      </w:r>
      <w:r w:rsidRPr="00C7057B">
        <w:rPr>
          <w:rFonts w:ascii="Arial" w:hAnsi="Arial" w:cs="Arial"/>
          <w:b/>
          <w:color w:val="000000" w:themeColor="text1"/>
          <w:spacing w:val="36"/>
          <w:kern w:val="1"/>
          <w:szCs w:val="20"/>
        </w:rPr>
        <w:t>Organization</w:t>
      </w:r>
      <w:r w:rsidR="002443EE" w:rsidRPr="00C7057B">
        <w:rPr>
          <w:rFonts w:ascii="Arial" w:hAnsi="Arial" w:cs="Arial"/>
          <w:b/>
          <w:color w:val="000000" w:themeColor="text1"/>
          <w:spacing w:val="36"/>
          <w:kern w:val="1"/>
          <w:szCs w:val="20"/>
        </w:rPr>
        <w:t xml:space="preserve"> </w:t>
      </w:r>
      <w:r w:rsidR="002A2C3D" w:rsidRPr="00C7057B">
        <w:rPr>
          <w:rFonts w:ascii="Arial" w:hAnsi="Arial" w:cs="Arial"/>
          <w:b/>
          <w:color w:val="000000" w:themeColor="text1"/>
          <w:spacing w:val="36"/>
          <w:kern w:val="1"/>
          <w:szCs w:val="20"/>
        </w:rPr>
        <w:t xml:space="preserve">(YPO) </w:t>
      </w:r>
      <w:r w:rsidR="002443EE" w:rsidRPr="00C7057B">
        <w:rPr>
          <w:rFonts w:ascii="Arial" w:hAnsi="Arial" w:cs="Arial"/>
          <w:b/>
          <w:color w:val="000000" w:themeColor="text1"/>
          <w:spacing w:val="36"/>
          <w:kern w:val="1"/>
          <w:szCs w:val="20"/>
        </w:rPr>
        <w:t>Connecticut Chapter            2007-Present</w:t>
      </w:r>
      <w:r w:rsidR="002A2C3D" w:rsidRPr="00C7057B">
        <w:rPr>
          <w:rFonts w:ascii="Arial" w:hAnsi="Arial" w:cs="Arial"/>
          <w:b/>
          <w:color w:val="000000" w:themeColor="text1"/>
          <w:spacing w:val="36"/>
          <w:kern w:val="1"/>
          <w:szCs w:val="20"/>
        </w:rPr>
        <w:t xml:space="preserve"> </w:t>
      </w:r>
      <w:r w:rsidR="002A2C3D" w:rsidRPr="00C7057B">
        <w:rPr>
          <w:rFonts w:ascii="Arial" w:hAnsi="Arial" w:cs="Arial"/>
          <w:b/>
          <w:i/>
          <w:color w:val="000000" w:themeColor="text1"/>
          <w:spacing w:val="36"/>
          <w:kern w:val="1"/>
          <w:sz w:val="18"/>
          <w:szCs w:val="18"/>
        </w:rPr>
        <w:t>Chapter Administrator</w:t>
      </w:r>
    </w:p>
    <w:p w14:paraId="3E4BCEBD" w14:textId="77777777" w:rsidR="002A2C3D" w:rsidRPr="00C7057B" w:rsidRDefault="002A2C3D"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8"/>
          <w:szCs w:val="18"/>
        </w:rPr>
      </w:pPr>
    </w:p>
    <w:p w14:paraId="7D470D83" w14:textId="77777777" w:rsidR="00C21EF5" w:rsidRPr="00C7057B" w:rsidRDefault="002A2C3D"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sz w:val="18"/>
          <w:szCs w:val="18"/>
        </w:rPr>
      </w:pPr>
      <w:r w:rsidRPr="00C7057B">
        <w:rPr>
          <w:rFonts w:ascii="Arial" w:hAnsi="Arial" w:cs="Arial"/>
          <w:i/>
          <w:sz w:val="18"/>
          <w:szCs w:val="18"/>
        </w:rPr>
        <w:t>A</w:t>
      </w:r>
      <w:r w:rsidR="004A6962" w:rsidRPr="00C7057B">
        <w:rPr>
          <w:rFonts w:ascii="Arial" w:hAnsi="Arial" w:cs="Arial"/>
          <w:i/>
          <w:sz w:val="18"/>
          <w:szCs w:val="18"/>
        </w:rPr>
        <w:t>dministrative</w:t>
      </w:r>
      <w:r w:rsidR="002443EE" w:rsidRPr="00C7057B">
        <w:rPr>
          <w:rFonts w:ascii="Arial" w:hAnsi="Arial" w:cs="Arial"/>
          <w:i/>
          <w:sz w:val="18"/>
          <w:szCs w:val="18"/>
        </w:rPr>
        <w:t xml:space="preserve"> Services</w:t>
      </w:r>
      <w:r w:rsidR="00C21EF5" w:rsidRPr="00C7057B">
        <w:rPr>
          <w:rFonts w:ascii="Arial" w:hAnsi="Arial" w:cs="Arial"/>
          <w:i/>
          <w:sz w:val="18"/>
          <w:szCs w:val="18"/>
        </w:rPr>
        <w:t>:</w:t>
      </w:r>
    </w:p>
    <w:p w14:paraId="29DE472A" w14:textId="44FA94C2" w:rsidR="002443EE" w:rsidRPr="00C7057B" w:rsidRDefault="002443EE"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8"/>
          <w:szCs w:val="18"/>
        </w:rPr>
      </w:pPr>
      <w:r w:rsidRPr="00C7057B">
        <w:rPr>
          <w:rFonts w:ascii="Arial" w:hAnsi="Arial" w:cs="Arial"/>
          <w:sz w:val="18"/>
          <w:szCs w:val="18"/>
        </w:rPr>
        <w:t>Maintain</w:t>
      </w:r>
      <w:r w:rsidR="004A6962" w:rsidRPr="00C7057B">
        <w:rPr>
          <w:rFonts w:ascii="Arial" w:hAnsi="Arial" w:cs="Arial"/>
          <w:sz w:val="18"/>
          <w:szCs w:val="18"/>
        </w:rPr>
        <w:t xml:space="preserve"> all </w:t>
      </w:r>
      <w:r w:rsidR="00E05851">
        <w:rPr>
          <w:rFonts w:ascii="Arial" w:hAnsi="Arial" w:cs="Arial"/>
          <w:sz w:val="18"/>
          <w:szCs w:val="18"/>
        </w:rPr>
        <w:t xml:space="preserve">confidential </w:t>
      </w:r>
      <w:r w:rsidR="004A6962" w:rsidRPr="00C7057B">
        <w:rPr>
          <w:rFonts w:ascii="Arial" w:hAnsi="Arial" w:cs="Arial"/>
          <w:sz w:val="18"/>
          <w:szCs w:val="18"/>
        </w:rPr>
        <w:t xml:space="preserve">administrative </w:t>
      </w:r>
      <w:r w:rsidRPr="00C7057B">
        <w:rPr>
          <w:rFonts w:ascii="Arial" w:hAnsi="Arial" w:cs="Arial"/>
          <w:sz w:val="18"/>
          <w:szCs w:val="18"/>
        </w:rPr>
        <w:t>files</w:t>
      </w:r>
    </w:p>
    <w:p w14:paraId="4F5CD160" w14:textId="77777777" w:rsidR="002443EE" w:rsidRPr="00C7057B" w:rsidRDefault="002443EE"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Speaker files</w:t>
      </w:r>
    </w:p>
    <w:p w14:paraId="36D935C7" w14:textId="77777777" w:rsidR="002443EE" w:rsidRPr="00C7057B" w:rsidRDefault="002443EE"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Meeting files</w:t>
      </w:r>
    </w:p>
    <w:p w14:paraId="45F0EE55" w14:textId="77777777" w:rsidR="002443EE" w:rsidRPr="00C7057B" w:rsidRDefault="004A6962"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w:t>
      </w:r>
      <w:r w:rsidR="002443EE" w:rsidRPr="00C7057B">
        <w:rPr>
          <w:rFonts w:ascii="Arial" w:hAnsi="Arial" w:cs="Arial"/>
          <w:sz w:val="18"/>
          <w:szCs w:val="18"/>
        </w:rPr>
        <w:t>hapter history</w:t>
      </w:r>
      <w:r w:rsidRPr="00C7057B">
        <w:rPr>
          <w:rFonts w:ascii="Arial" w:hAnsi="Arial" w:cs="Arial"/>
          <w:sz w:val="18"/>
          <w:szCs w:val="18"/>
        </w:rPr>
        <w:t xml:space="preserve"> and archives</w:t>
      </w:r>
    </w:p>
    <w:p w14:paraId="46F400F4" w14:textId="77777777" w:rsidR="002443EE" w:rsidRPr="00C7057B" w:rsidRDefault="002443EE"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Governance support</w:t>
      </w:r>
    </w:p>
    <w:p w14:paraId="19D574D3" w14:textId="77777777" w:rsidR="002443EE" w:rsidRPr="00C7057B" w:rsidRDefault="004A6962"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 xml:space="preserve">Coordinate </w:t>
      </w:r>
      <w:r w:rsidR="002443EE" w:rsidRPr="00C7057B">
        <w:rPr>
          <w:rFonts w:ascii="Arial" w:hAnsi="Arial" w:cs="Arial"/>
          <w:sz w:val="18"/>
          <w:szCs w:val="18"/>
        </w:rPr>
        <w:t>communication</w:t>
      </w:r>
      <w:r w:rsidR="000002EB" w:rsidRPr="00C7057B">
        <w:rPr>
          <w:rFonts w:ascii="Arial" w:hAnsi="Arial" w:cs="Arial"/>
          <w:sz w:val="18"/>
          <w:szCs w:val="18"/>
        </w:rPr>
        <w:t xml:space="preserve"> </w:t>
      </w:r>
      <w:r w:rsidRPr="00C7057B">
        <w:rPr>
          <w:rFonts w:ascii="Arial" w:hAnsi="Arial" w:cs="Arial"/>
          <w:sz w:val="18"/>
          <w:szCs w:val="18"/>
        </w:rPr>
        <w:t>calendar</w:t>
      </w:r>
      <w:r w:rsidR="002443EE" w:rsidRPr="00C7057B">
        <w:rPr>
          <w:rFonts w:ascii="Arial" w:hAnsi="Arial" w:cs="Arial"/>
          <w:sz w:val="18"/>
          <w:szCs w:val="18"/>
        </w:rPr>
        <w:t xml:space="preserve"> with regional office</w:t>
      </w:r>
    </w:p>
    <w:p w14:paraId="78BC0B5B" w14:textId="77777777" w:rsidR="002A2C3D" w:rsidRPr="00C7057B" w:rsidRDefault="002A2C3D" w:rsidP="002A2C3D">
      <w:pPr>
        <w:widowControl w:val="0"/>
        <w:tabs>
          <w:tab w:val="left" w:pos="220"/>
          <w:tab w:val="left" w:pos="720"/>
        </w:tabs>
        <w:autoSpaceDE w:val="0"/>
        <w:autoSpaceDN w:val="0"/>
        <w:adjustRightInd w:val="0"/>
        <w:rPr>
          <w:rFonts w:ascii="Arial" w:hAnsi="Arial" w:cs="Arial"/>
          <w:sz w:val="18"/>
          <w:szCs w:val="18"/>
        </w:rPr>
      </w:pPr>
    </w:p>
    <w:p w14:paraId="610CA3FC" w14:textId="77777777" w:rsidR="002A2C3D" w:rsidRPr="00C7057B" w:rsidRDefault="002A2C3D" w:rsidP="002A2C3D">
      <w:pPr>
        <w:widowControl w:val="0"/>
        <w:tabs>
          <w:tab w:val="left" w:pos="220"/>
          <w:tab w:val="left" w:pos="720"/>
        </w:tabs>
        <w:autoSpaceDE w:val="0"/>
        <w:autoSpaceDN w:val="0"/>
        <w:adjustRightInd w:val="0"/>
        <w:rPr>
          <w:rFonts w:ascii="Arial" w:hAnsi="Arial" w:cs="Arial"/>
          <w:sz w:val="18"/>
          <w:szCs w:val="18"/>
        </w:rPr>
      </w:pPr>
    </w:p>
    <w:p w14:paraId="3CFBD330" w14:textId="77777777" w:rsidR="002443EE" w:rsidRPr="00C7057B" w:rsidRDefault="002443EE" w:rsidP="002A2C3D">
      <w:pPr>
        <w:widowControl w:val="0"/>
        <w:tabs>
          <w:tab w:val="left" w:pos="220"/>
          <w:tab w:val="left" w:pos="720"/>
        </w:tabs>
        <w:autoSpaceDE w:val="0"/>
        <w:autoSpaceDN w:val="0"/>
        <w:adjustRightInd w:val="0"/>
        <w:rPr>
          <w:rFonts w:ascii="Arial" w:hAnsi="Arial" w:cs="Arial"/>
          <w:i/>
          <w:sz w:val="18"/>
          <w:szCs w:val="18"/>
        </w:rPr>
      </w:pPr>
      <w:r w:rsidRPr="00C7057B">
        <w:rPr>
          <w:rFonts w:ascii="Arial" w:hAnsi="Arial" w:cs="Arial"/>
          <w:i/>
          <w:sz w:val="18"/>
          <w:szCs w:val="18"/>
        </w:rPr>
        <w:t>Meeting Planning Services</w:t>
      </w:r>
      <w:r w:rsidR="00404EA5" w:rsidRPr="00C7057B">
        <w:rPr>
          <w:rFonts w:ascii="Arial" w:hAnsi="Arial" w:cs="Arial"/>
          <w:i/>
          <w:sz w:val="18"/>
          <w:szCs w:val="18"/>
        </w:rPr>
        <w:t>:</w:t>
      </w:r>
    </w:p>
    <w:p w14:paraId="23E1ADB5" w14:textId="77777777" w:rsidR="004A6962" w:rsidRPr="00C7057B" w:rsidRDefault="004A6962" w:rsidP="002A2C3D">
      <w:pPr>
        <w:widowControl w:val="0"/>
        <w:tabs>
          <w:tab w:val="left" w:pos="220"/>
          <w:tab w:val="left" w:pos="720"/>
        </w:tabs>
        <w:autoSpaceDE w:val="0"/>
        <w:autoSpaceDN w:val="0"/>
        <w:adjustRightInd w:val="0"/>
        <w:rPr>
          <w:rFonts w:ascii="Arial" w:hAnsi="Arial" w:cs="Arial"/>
          <w:sz w:val="18"/>
          <w:szCs w:val="18"/>
        </w:rPr>
      </w:pPr>
      <w:r w:rsidRPr="00C7057B">
        <w:rPr>
          <w:rFonts w:ascii="Arial" w:hAnsi="Arial" w:cs="Arial"/>
          <w:iCs/>
          <w:sz w:val="18"/>
          <w:szCs w:val="18"/>
        </w:rPr>
        <w:t>Managed or participated in all aspects of meeting planning:</w:t>
      </w:r>
    </w:p>
    <w:p w14:paraId="23D1C75B" w14:textId="77777777" w:rsidR="002443EE" w:rsidRPr="00C7057B" w:rsidRDefault="004A6962"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Manage</w:t>
      </w:r>
      <w:r w:rsidR="002443EE" w:rsidRPr="00C7057B">
        <w:rPr>
          <w:rFonts w:ascii="Arial" w:hAnsi="Arial" w:cs="Arial"/>
          <w:sz w:val="18"/>
          <w:szCs w:val="18"/>
        </w:rPr>
        <w:t xml:space="preserve"> vendors</w:t>
      </w:r>
      <w:r w:rsidRPr="00C7057B">
        <w:rPr>
          <w:rFonts w:ascii="Arial" w:hAnsi="Arial" w:cs="Arial"/>
          <w:sz w:val="18"/>
          <w:szCs w:val="18"/>
        </w:rPr>
        <w:t xml:space="preserve"> including contract negotiation, accounting, and consultation with risk management</w:t>
      </w:r>
    </w:p>
    <w:p w14:paraId="41D9B64A" w14:textId="77777777" w:rsidR="002443EE" w:rsidRPr="00C7057B" w:rsidRDefault="002443EE"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Site selection/inspection</w:t>
      </w:r>
    </w:p>
    <w:p w14:paraId="5833129E" w14:textId="77777777" w:rsidR="002443EE" w:rsidRPr="00C7057B" w:rsidRDefault="002443EE"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Area Conference support</w:t>
      </w:r>
    </w:p>
    <w:p w14:paraId="3A5E1A28" w14:textId="77777777" w:rsidR="002443EE" w:rsidRPr="00C7057B" w:rsidRDefault="004A6962"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Maintain guest list and guest communication</w:t>
      </w:r>
    </w:p>
    <w:p w14:paraId="471E3371" w14:textId="217F21AF" w:rsidR="002443EE" w:rsidRPr="00C7057B" w:rsidRDefault="002443EE"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Seating assignments</w:t>
      </w:r>
      <w:r w:rsidR="00E412F3">
        <w:rPr>
          <w:rFonts w:ascii="Arial" w:hAnsi="Arial" w:cs="Arial"/>
          <w:sz w:val="18"/>
          <w:szCs w:val="18"/>
        </w:rPr>
        <w:t>, nametags and disseminate event materials</w:t>
      </w:r>
    </w:p>
    <w:p w14:paraId="6CA857C1" w14:textId="7B3728EC" w:rsidR="002443EE" w:rsidRPr="00C7057B" w:rsidRDefault="002443EE"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Menu planning</w:t>
      </w:r>
      <w:r w:rsidR="00E412F3">
        <w:rPr>
          <w:rFonts w:ascii="Arial" w:hAnsi="Arial" w:cs="Arial"/>
          <w:sz w:val="18"/>
          <w:szCs w:val="18"/>
        </w:rPr>
        <w:t>, negotiate menu costs and venue rentals rates</w:t>
      </w:r>
    </w:p>
    <w:p w14:paraId="113B81ED" w14:textId="77777777" w:rsidR="004A6962" w:rsidRPr="00C7057B" w:rsidRDefault="004A6962"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 xml:space="preserve">Development and distribution of post meeting reports and necessary follow-up </w:t>
      </w:r>
    </w:p>
    <w:p w14:paraId="32F4097C" w14:textId="77777777" w:rsidR="002443EE" w:rsidRPr="00C7057B" w:rsidRDefault="002443EE" w:rsidP="002A2C3D">
      <w:pPr>
        <w:widowControl w:val="0"/>
        <w:tabs>
          <w:tab w:val="left" w:pos="220"/>
          <w:tab w:val="left" w:pos="720"/>
        </w:tabs>
        <w:autoSpaceDE w:val="0"/>
        <w:autoSpaceDN w:val="0"/>
        <w:adjustRightInd w:val="0"/>
        <w:rPr>
          <w:rFonts w:ascii="Arial" w:hAnsi="Arial" w:cs="Arial"/>
          <w:sz w:val="18"/>
          <w:szCs w:val="18"/>
        </w:rPr>
      </w:pPr>
    </w:p>
    <w:p w14:paraId="571CB037" w14:textId="77777777" w:rsidR="002443EE" w:rsidRPr="00C7057B" w:rsidRDefault="002443EE" w:rsidP="002A2C3D">
      <w:pPr>
        <w:widowControl w:val="0"/>
        <w:tabs>
          <w:tab w:val="left" w:pos="220"/>
          <w:tab w:val="left" w:pos="720"/>
        </w:tabs>
        <w:autoSpaceDE w:val="0"/>
        <w:autoSpaceDN w:val="0"/>
        <w:adjustRightInd w:val="0"/>
        <w:rPr>
          <w:rFonts w:ascii="Arial" w:hAnsi="Arial" w:cs="Arial"/>
          <w:i/>
          <w:sz w:val="18"/>
          <w:szCs w:val="18"/>
        </w:rPr>
      </w:pPr>
      <w:r w:rsidRPr="00C7057B">
        <w:rPr>
          <w:rFonts w:ascii="Arial" w:hAnsi="Arial" w:cs="Arial"/>
          <w:i/>
          <w:sz w:val="18"/>
          <w:szCs w:val="18"/>
        </w:rPr>
        <w:t>Communication Services</w:t>
      </w:r>
      <w:r w:rsidR="00C21EF5" w:rsidRPr="00C7057B">
        <w:rPr>
          <w:rFonts w:ascii="Arial" w:hAnsi="Arial" w:cs="Arial"/>
          <w:i/>
          <w:sz w:val="18"/>
          <w:szCs w:val="18"/>
        </w:rPr>
        <w:t>:</w:t>
      </w:r>
    </w:p>
    <w:p w14:paraId="02A1037A" w14:textId="612AE0AF"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Coordinate mailings to members</w:t>
      </w:r>
      <w:r w:rsidR="004A6962" w:rsidRPr="00C7057B">
        <w:rPr>
          <w:rFonts w:ascii="Arial" w:hAnsi="Arial" w:cs="Arial"/>
          <w:sz w:val="18"/>
          <w:szCs w:val="18"/>
        </w:rPr>
        <w:t xml:space="preserve">, </w:t>
      </w:r>
      <w:r w:rsidR="00E05851">
        <w:rPr>
          <w:rFonts w:ascii="Arial" w:hAnsi="Arial" w:cs="Arial"/>
          <w:sz w:val="18"/>
          <w:szCs w:val="18"/>
        </w:rPr>
        <w:t xml:space="preserve">create and produce </w:t>
      </w:r>
      <w:r w:rsidR="004A6962" w:rsidRPr="00C7057B">
        <w:rPr>
          <w:rFonts w:ascii="Arial" w:hAnsi="Arial" w:cs="Arial"/>
          <w:sz w:val="18"/>
          <w:szCs w:val="18"/>
        </w:rPr>
        <w:t>newsletter, and chapter wide informational communication pieces</w:t>
      </w:r>
      <w:r w:rsidR="00E05851">
        <w:rPr>
          <w:rFonts w:ascii="Arial" w:hAnsi="Arial" w:cs="Arial"/>
          <w:sz w:val="18"/>
          <w:szCs w:val="18"/>
        </w:rPr>
        <w:t xml:space="preserve"> utilizing Constant Contact</w:t>
      </w:r>
    </w:p>
    <w:p w14:paraId="760F1C75"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Respond to incoming calls from members</w:t>
      </w:r>
    </w:p>
    <w:p w14:paraId="3CC3BD1A"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Attend all chapter business meetings, and record and distribute minutes</w:t>
      </w:r>
    </w:p>
    <w:p w14:paraId="3C3A5DF2"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Communicate with YPO International</w:t>
      </w:r>
    </w:p>
    <w:p w14:paraId="2632DC0A"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Coordinate participation in international events by local members</w:t>
      </w:r>
    </w:p>
    <w:p w14:paraId="08303E48"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Assure distribution of all YPO international and regional communications to the members in the chapter</w:t>
      </w:r>
    </w:p>
    <w:p w14:paraId="3DD2110B" w14:textId="018769C5"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Coordinate chapter recognition event</w:t>
      </w:r>
      <w:r w:rsidR="00E05851">
        <w:rPr>
          <w:rFonts w:ascii="Arial" w:hAnsi="Arial" w:cs="Arial"/>
          <w:sz w:val="18"/>
          <w:szCs w:val="18"/>
        </w:rPr>
        <w:t xml:space="preserve"> including ordering gifts, collect and organize all materials required for attendees</w:t>
      </w:r>
      <w:r w:rsidR="001B4FE3">
        <w:rPr>
          <w:rFonts w:ascii="Arial" w:hAnsi="Arial" w:cs="Arial"/>
          <w:sz w:val="18"/>
          <w:szCs w:val="18"/>
        </w:rPr>
        <w:t>, coordinate venue rental and negotiate costs</w:t>
      </w:r>
    </w:p>
    <w:p w14:paraId="3EE4B860" w14:textId="77777777" w:rsidR="002443EE" w:rsidRPr="00C7057B" w:rsidRDefault="002443EE"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 w:hAnsi="Arial" w:cs="Arial"/>
          <w:sz w:val="18"/>
          <w:szCs w:val="18"/>
        </w:rPr>
      </w:pPr>
    </w:p>
    <w:p w14:paraId="67820B7F" w14:textId="77777777" w:rsidR="002443EE" w:rsidRPr="00C7057B" w:rsidRDefault="002443EE"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sz w:val="18"/>
          <w:szCs w:val="18"/>
        </w:rPr>
      </w:pPr>
      <w:r w:rsidRPr="00C7057B">
        <w:rPr>
          <w:rFonts w:ascii="Arial" w:hAnsi="Arial" w:cs="Arial"/>
          <w:i/>
          <w:sz w:val="18"/>
          <w:szCs w:val="18"/>
        </w:rPr>
        <w:t>Membership Services</w:t>
      </w:r>
      <w:r w:rsidR="00C21EF5" w:rsidRPr="00C7057B">
        <w:rPr>
          <w:rFonts w:ascii="Arial" w:hAnsi="Arial" w:cs="Arial"/>
          <w:i/>
          <w:sz w:val="18"/>
          <w:szCs w:val="18"/>
        </w:rPr>
        <w:t>:</w:t>
      </w:r>
    </w:p>
    <w:p w14:paraId="02FFF210" w14:textId="4C240A8B"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 xml:space="preserve">Maintain </w:t>
      </w:r>
      <w:r w:rsidR="00FF0AD0">
        <w:rPr>
          <w:rFonts w:ascii="Arial" w:hAnsi="Arial" w:cs="Arial"/>
          <w:sz w:val="18"/>
          <w:szCs w:val="18"/>
        </w:rPr>
        <w:t xml:space="preserve">confidential </w:t>
      </w:r>
      <w:r w:rsidRPr="00C7057B">
        <w:rPr>
          <w:rFonts w:ascii="Arial" w:hAnsi="Arial" w:cs="Arial"/>
          <w:sz w:val="18"/>
          <w:szCs w:val="18"/>
        </w:rPr>
        <w:t>membership database</w:t>
      </w:r>
      <w:r w:rsidR="001B4FE3">
        <w:rPr>
          <w:rFonts w:ascii="Arial" w:hAnsi="Arial" w:cs="Arial"/>
          <w:sz w:val="18"/>
          <w:szCs w:val="18"/>
        </w:rPr>
        <w:t>, applications, and renewal utilizing Microsoft Excel</w:t>
      </w:r>
    </w:p>
    <w:p w14:paraId="2FF60B02" w14:textId="77777777"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Verify membership rosters</w:t>
      </w:r>
    </w:p>
    <w:p w14:paraId="0D11123D" w14:textId="42F14BD6"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Assure accuracy of applications</w:t>
      </w:r>
      <w:r w:rsidR="001B4FE3">
        <w:rPr>
          <w:rFonts w:ascii="Arial" w:hAnsi="Arial" w:cs="Arial"/>
          <w:sz w:val="18"/>
          <w:szCs w:val="18"/>
        </w:rPr>
        <w:t xml:space="preserve"> prior to submission to YPO International for membership approval</w:t>
      </w:r>
    </w:p>
    <w:p w14:paraId="62F575B7" w14:textId="77777777"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Communicate with YPO International with changes in address and phone numbers of members</w:t>
      </w:r>
    </w:p>
    <w:p w14:paraId="7DB1D939" w14:textId="77777777"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 xml:space="preserve">Work closely with all members of the chapter's executive committee </w:t>
      </w:r>
      <w:r w:rsidR="002A2C3D" w:rsidRPr="00C7057B">
        <w:rPr>
          <w:rFonts w:ascii="Arial" w:hAnsi="Arial" w:cs="Arial"/>
          <w:sz w:val="18"/>
          <w:szCs w:val="18"/>
        </w:rPr>
        <w:t>and</w:t>
      </w:r>
      <w:r w:rsidRPr="00C7057B">
        <w:rPr>
          <w:rFonts w:ascii="Arial" w:hAnsi="Arial" w:cs="Arial"/>
          <w:sz w:val="18"/>
          <w:szCs w:val="18"/>
        </w:rPr>
        <w:t xml:space="preserve"> board of directors</w:t>
      </w:r>
    </w:p>
    <w:p w14:paraId="2AE7678E" w14:textId="77777777" w:rsidR="00404EA5" w:rsidRPr="00C7057B" w:rsidRDefault="00404EA5"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73B2C"/>
          <w:spacing w:val="36"/>
          <w:kern w:val="1"/>
          <w:sz w:val="18"/>
          <w:szCs w:val="18"/>
        </w:rPr>
      </w:pPr>
    </w:p>
    <w:p w14:paraId="0A7C7234" w14:textId="77777777" w:rsidR="00404EA5" w:rsidRPr="00C7057B" w:rsidRDefault="00404EA5"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73B2C"/>
          <w:spacing w:val="36"/>
          <w:kern w:val="1"/>
          <w:sz w:val="18"/>
          <w:szCs w:val="18"/>
        </w:rPr>
      </w:pPr>
    </w:p>
    <w:p w14:paraId="6335F088" w14:textId="77777777" w:rsidR="002A2C3D" w:rsidRPr="00C7057B" w:rsidRDefault="002443EE"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spacing w:val="36"/>
          <w:kern w:val="1"/>
          <w:szCs w:val="20"/>
        </w:rPr>
      </w:pPr>
      <w:r w:rsidRPr="00C7057B">
        <w:rPr>
          <w:rFonts w:ascii="Arial" w:hAnsi="Arial" w:cs="Arial"/>
          <w:b/>
          <w:color w:val="000000" w:themeColor="text1"/>
          <w:spacing w:val="36"/>
          <w:kern w:val="1"/>
          <w:szCs w:val="20"/>
        </w:rPr>
        <w:t>Woodbridge Country Club</w:t>
      </w:r>
      <w:r w:rsidR="002A2C3D" w:rsidRPr="00C7057B">
        <w:rPr>
          <w:rFonts w:ascii="Arial" w:hAnsi="Arial" w:cs="Arial"/>
          <w:b/>
          <w:color w:val="000000" w:themeColor="text1"/>
          <w:spacing w:val="36"/>
          <w:kern w:val="1"/>
          <w:szCs w:val="20"/>
        </w:rPr>
        <w:t>,</w:t>
      </w:r>
      <w:r w:rsidRPr="00C7057B">
        <w:rPr>
          <w:rFonts w:ascii="Arial" w:hAnsi="Arial" w:cs="Arial"/>
          <w:b/>
          <w:color w:val="000000" w:themeColor="text1"/>
          <w:spacing w:val="36"/>
          <w:kern w:val="1"/>
          <w:szCs w:val="20"/>
        </w:rPr>
        <w:t xml:space="preserve"> Woodbridge, CT </w:t>
      </w:r>
      <w:r w:rsidR="000002EB" w:rsidRPr="00C7057B">
        <w:rPr>
          <w:rFonts w:ascii="Arial" w:hAnsi="Arial" w:cs="Arial"/>
          <w:b/>
          <w:color w:val="000000" w:themeColor="text1"/>
          <w:spacing w:val="36"/>
          <w:kern w:val="1"/>
          <w:szCs w:val="20"/>
        </w:rPr>
        <w:t xml:space="preserve">  </w:t>
      </w:r>
      <w:r w:rsidR="002A2C3D" w:rsidRPr="00C7057B">
        <w:rPr>
          <w:rFonts w:ascii="Arial" w:hAnsi="Arial" w:cs="Arial"/>
          <w:b/>
          <w:color w:val="000000" w:themeColor="text1"/>
          <w:spacing w:val="36"/>
          <w:kern w:val="1"/>
          <w:szCs w:val="20"/>
        </w:rPr>
        <w:tab/>
      </w:r>
      <w:r w:rsidR="002A2C3D" w:rsidRPr="00C7057B">
        <w:rPr>
          <w:rFonts w:ascii="Arial" w:hAnsi="Arial" w:cs="Arial"/>
          <w:b/>
          <w:color w:val="000000" w:themeColor="text1"/>
          <w:spacing w:val="36"/>
          <w:kern w:val="1"/>
          <w:szCs w:val="20"/>
        </w:rPr>
        <w:tab/>
      </w:r>
      <w:r w:rsidR="002A2C3D" w:rsidRPr="00C7057B">
        <w:rPr>
          <w:rFonts w:ascii="Arial" w:hAnsi="Arial" w:cs="Arial"/>
          <w:b/>
          <w:color w:val="000000" w:themeColor="text1"/>
          <w:spacing w:val="36"/>
          <w:kern w:val="1"/>
          <w:szCs w:val="20"/>
        </w:rPr>
        <w:tab/>
      </w:r>
      <w:r w:rsidR="002A2C3D" w:rsidRPr="00C7057B">
        <w:rPr>
          <w:rFonts w:ascii="Arial" w:hAnsi="Arial" w:cs="Arial"/>
          <w:b/>
          <w:color w:val="000000" w:themeColor="text1"/>
          <w:spacing w:val="36"/>
          <w:kern w:val="1"/>
          <w:szCs w:val="20"/>
        </w:rPr>
        <w:tab/>
        <w:t xml:space="preserve">   </w:t>
      </w:r>
      <w:r w:rsidR="000002EB" w:rsidRPr="00C7057B">
        <w:rPr>
          <w:rFonts w:ascii="Arial" w:hAnsi="Arial" w:cs="Arial"/>
          <w:b/>
          <w:color w:val="000000" w:themeColor="text1"/>
          <w:spacing w:val="36"/>
          <w:kern w:val="1"/>
          <w:szCs w:val="20"/>
        </w:rPr>
        <w:t xml:space="preserve">        </w:t>
      </w:r>
      <w:r w:rsidRPr="00C7057B">
        <w:rPr>
          <w:rFonts w:ascii="Arial" w:hAnsi="Arial" w:cs="Arial"/>
          <w:b/>
          <w:color w:val="000000" w:themeColor="text1"/>
          <w:spacing w:val="36"/>
          <w:kern w:val="1"/>
          <w:szCs w:val="20"/>
        </w:rPr>
        <w:t xml:space="preserve"> 1994-1997</w:t>
      </w:r>
      <w:r w:rsidR="002A2C3D" w:rsidRPr="00C7057B">
        <w:rPr>
          <w:rFonts w:ascii="Arial" w:hAnsi="Arial" w:cs="Arial"/>
          <w:b/>
          <w:color w:val="000000" w:themeColor="text1"/>
          <w:spacing w:val="36"/>
          <w:kern w:val="1"/>
          <w:szCs w:val="20"/>
        </w:rPr>
        <w:t xml:space="preserve"> </w:t>
      </w:r>
    </w:p>
    <w:p w14:paraId="275981BA" w14:textId="77777777" w:rsidR="002443EE" w:rsidRPr="00C7057B" w:rsidRDefault="002A2C3D"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
          <w:color w:val="000000" w:themeColor="text1"/>
          <w:spacing w:val="36"/>
          <w:kern w:val="1"/>
          <w:sz w:val="18"/>
          <w:szCs w:val="18"/>
        </w:rPr>
      </w:pPr>
      <w:r w:rsidRPr="00C7057B">
        <w:rPr>
          <w:rFonts w:ascii="Arial" w:hAnsi="Arial" w:cs="Arial"/>
          <w:b/>
          <w:i/>
          <w:color w:val="000000" w:themeColor="text1"/>
          <w:spacing w:val="36"/>
          <w:kern w:val="1"/>
          <w:sz w:val="18"/>
          <w:szCs w:val="18"/>
        </w:rPr>
        <w:t>Office Assistant</w:t>
      </w:r>
    </w:p>
    <w:p w14:paraId="2FD27AC3" w14:textId="77777777" w:rsidR="002A2C3D" w:rsidRPr="00C7057B" w:rsidRDefault="002A2C3D"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473B2C"/>
          <w:spacing w:val="36"/>
          <w:kern w:val="1"/>
          <w:sz w:val="18"/>
          <w:szCs w:val="18"/>
        </w:rPr>
      </w:pPr>
    </w:p>
    <w:p w14:paraId="38BC5B8A" w14:textId="77777777" w:rsidR="004A6962" w:rsidRPr="00361040" w:rsidRDefault="002443EE" w:rsidP="004A69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proofErr w:type="gramStart"/>
      <w:r w:rsidRPr="00361040">
        <w:rPr>
          <w:rFonts w:ascii="Arial" w:hAnsi="Arial" w:cs="Arial"/>
          <w:sz w:val="18"/>
          <w:szCs w:val="18"/>
        </w:rPr>
        <w:t>General Office duties</w:t>
      </w:r>
      <w:r w:rsidR="004A6962" w:rsidRPr="00361040">
        <w:rPr>
          <w:rFonts w:ascii="Arial" w:hAnsi="Arial" w:cs="Arial"/>
          <w:sz w:val="18"/>
          <w:szCs w:val="18"/>
        </w:rPr>
        <w:t>, including</w:t>
      </w:r>
      <w:r w:rsidRPr="00361040">
        <w:rPr>
          <w:rFonts w:ascii="Arial" w:hAnsi="Arial" w:cs="Arial"/>
          <w:sz w:val="18"/>
          <w:szCs w:val="18"/>
        </w:rPr>
        <w:t xml:space="preserve"> </w:t>
      </w:r>
      <w:r w:rsidR="004A6962" w:rsidRPr="00361040">
        <w:rPr>
          <w:rFonts w:ascii="Arial" w:hAnsi="Arial" w:cs="Arial"/>
          <w:sz w:val="18"/>
          <w:szCs w:val="18"/>
        </w:rPr>
        <w:t>administrative support for</w:t>
      </w:r>
      <w:r w:rsidRPr="00361040">
        <w:rPr>
          <w:rFonts w:ascii="Arial" w:hAnsi="Arial" w:cs="Arial"/>
          <w:sz w:val="18"/>
          <w:szCs w:val="18"/>
        </w:rPr>
        <w:t xml:space="preserve"> the General Manager as well as the Board of Directors.</w:t>
      </w:r>
      <w:proofErr w:type="gramEnd"/>
    </w:p>
    <w:p w14:paraId="2742A0A1" w14:textId="54F4BE24" w:rsidR="00C85AAA"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Monthly inventory</w:t>
      </w:r>
    </w:p>
    <w:p w14:paraId="4219057F" w14:textId="4B9946DF" w:rsidR="00C85AAA"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Create, print and mail monthly newsletter to members</w:t>
      </w:r>
    </w:p>
    <w:p w14:paraId="4C2F3F39" w14:textId="5240B8B2" w:rsidR="00C85AAA"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Create, print and mail monthly event calendar to members</w:t>
      </w:r>
    </w:p>
    <w:p w14:paraId="400E1AF0" w14:textId="77C3A29F" w:rsidR="00C85AAA"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Accounts payable</w:t>
      </w:r>
    </w:p>
    <w:p w14:paraId="17FA5CC8" w14:textId="7FF3C344" w:rsidR="00C85AAA" w:rsidRPr="00C7057B"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Dictation from General Manager of all event menus, contracts and correspondence.</w:t>
      </w:r>
    </w:p>
    <w:p w14:paraId="6E5798D4" w14:textId="77777777" w:rsidR="002443EE" w:rsidRPr="00404EA5" w:rsidRDefault="002443EE"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heme="majorHAnsi" w:hAnsiTheme="majorHAnsi" w:cs="Hoefler Text"/>
          <w:color w:val="473B2C"/>
          <w:spacing w:val="56"/>
          <w:kern w:val="1"/>
          <w:sz w:val="28"/>
          <w:szCs w:val="28"/>
        </w:rPr>
      </w:pPr>
      <w:r w:rsidRPr="00404EA5">
        <w:rPr>
          <w:rFonts w:asciiTheme="majorHAnsi" w:hAnsiTheme="majorHAnsi" w:cs="Hoefler Text"/>
          <w:color w:val="473B2C"/>
          <w:spacing w:val="56"/>
          <w:kern w:val="1"/>
          <w:sz w:val="28"/>
          <w:szCs w:val="28"/>
        </w:rPr>
        <w:t>Education</w:t>
      </w:r>
    </w:p>
    <w:p w14:paraId="318EEA43" w14:textId="77777777" w:rsidR="00620EA4" w:rsidRPr="00C7057B" w:rsidRDefault="002443EE" w:rsidP="002A2C3D">
      <w:pPr>
        <w:pStyle w:val="NoSpacing"/>
        <w:numPr>
          <w:ilvl w:val="0"/>
          <w:numId w:val="26"/>
        </w:numPr>
        <w:ind w:left="720"/>
        <w:rPr>
          <w:rFonts w:ascii="Arial" w:hAnsi="Arial" w:cs="Arial"/>
          <w:kern w:val="1"/>
          <w:sz w:val="18"/>
          <w:szCs w:val="18"/>
        </w:rPr>
      </w:pPr>
      <w:r w:rsidRPr="00C7057B">
        <w:rPr>
          <w:rFonts w:ascii="Arial" w:hAnsi="Arial" w:cs="Arial"/>
          <w:kern w:val="1"/>
          <w:sz w:val="18"/>
          <w:szCs w:val="18"/>
        </w:rPr>
        <w:t xml:space="preserve">Southern Connecticut </w:t>
      </w:r>
      <w:r w:rsidR="000002EB" w:rsidRPr="00C7057B">
        <w:rPr>
          <w:rFonts w:ascii="Arial" w:hAnsi="Arial" w:cs="Arial"/>
          <w:kern w:val="1"/>
          <w:sz w:val="18"/>
          <w:szCs w:val="18"/>
        </w:rPr>
        <w:t>S</w:t>
      </w:r>
      <w:r w:rsidRPr="00C7057B">
        <w:rPr>
          <w:rFonts w:ascii="Arial" w:hAnsi="Arial" w:cs="Arial"/>
          <w:kern w:val="1"/>
          <w:sz w:val="18"/>
          <w:szCs w:val="18"/>
        </w:rPr>
        <w:t xml:space="preserve">tate </w:t>
      </w:r>
      <w:r w:rsidR="000002EB" w:rsidRPr="00C7057B">
        <w:rPr>
          <w:rFonts w:ascii="Arial" w:hAnsi="Arial" w:cs="Arial"/>
          <w:kern w:val="1"/>
          <w:sz w:val="18"/>
          <w:szCs w:val="18"/>
        </w:rPr>
        <w:t>U</w:t>
      </w:r>
      <w:r w:rsidRPr="00C7057B">
        <w:rPr>
          <w:rFonts w:ascii="Arial" w:hAnsi="Arial" w:cs="Arial"/>
          <w:kern w:val="1"/>
          <w:sz w:val="18"/>
          <w:szCs w:val="18"/>
        </w:rPr>
        <w:t xml:space="preserve">niversity, Hamden, </w:t>
      </w:r>
      <w:r w:rsidR="00F71C55" w:rsidRPr="00C7057B">
        <w:rPr>
          <w:rFonts w:ascii="Arial" w:hAnsi="Arial" w:cs="Arial"/>
          <w:kern w:val="1"/>
          <w:sz w:val="18"/>
          <w:szCs w:val="18"/>
        </w:rPr>
        <w:t>CT</w:t>
      </w:r>
      <w:r w:rsidRPr="00C7057B">
        <w:rPr>
          <w:rFonts w:ascii="Arial" w:hAnsi="Arial" w:cs="Arial"/>
          <w:kern w:val="1"/>
          <w:sz w:val="18"/>
          <w:szCs w:val="18"/>
        </w:rPr>
        <w:t xml:space="preserve">  1989-1990</w:t>
      </w:r>
    </w:p>
    <w:p w14:paraId="52BDDFE2" w14:textId="77777777" w:rsidR="007779A7" w:rsidRPr="00C7057B" w:rsidRDefault="007779A7" w:rsidP="002A2C3D">
      <w:pPr>
        <w:pStyle w:val="NoSpacing"/>
        <w:numPr>
          <w:ilvl w:val="0"/>
          <w:numId w:val="26"/>
        </w:numPr>
        <w:ind w:left="720"/>
        <w:rPr>
          <w:rFonts w:ascii="Arial" w:hAnsi="Arial" w:cs="Arial"/>
          <w:kern w:val="1"/>
          <w:sz w:val="18"/>
          <w:szCs w:val="18"/>
        </w:rPr>
      </w:pPr>
      <w:r w:rsidRPr="00C7057B">
        <w:rPr>
          <w:rFonts w:ascii="Arial" w:hAnsi="Arial" w:cs="Arial"/>
          <w:kern w:val="1"/>
          <w:sz w:val="18"/>
          <w:szCs w:val="18"/>
        </w:rPr>
        <w:t>Wilbur Cross High School, New Haven, CT   1985 - 1989</w:t>
      </w:r>
    </w:p>
    <w:sectPr w:rsidR="007779A7" w:rsidRPr="00C7057B" w:rsidSect="00C30781">
      <w:headerReference w:type="default" r:id="rId9"/>
      <w:footerReference w:type="default" r:id="rId10"/>
      <w:headerReference w:type="first" r:id="rId11"/>
      <w:pgSz w:w="12240" w:h="15840"/>
      <w:pgMar w:top="720" w:right="720" w:bottom="720" w:left="720" w:header="450" w:footer="45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9E173" w14:textId="77777777" w:rsidR="00E05851" w:rsidRDefault="00E05851">
      <w:r>
        <w:separator/>
      </w:r>
    </w:p>
  </w:endnote>
  <w:endnote w:type="continuationSeparator" w:id="0">
    <w:p w14:paraId="116783A4" w14:textId="77777777" w:rsidR="00E05851" w:rsidRDefault="00E0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Hoefler Text">
    <w:altName w:val="Times New Roman"/>
    <w:panose1 w:val="02030602050506020203"/>
    <w:charset w:val="00"/>
    <w:family w:val="auto"/>
    <w:pitch w:val="variable"/>
    <w:sig w:usb0="800002FF" w:usb1="5000204B" w:usb2="00000004" w:usb3="00000000" w:csb0="000001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915AE" w14:textId="77777777" w:rsidR="00E05851" w:rsidRDefault="00E05851">
    <w:pPr>
      <w:pStyle w:val="Footer"/>
    </w:pPr>
    <w:r>
      <w:fldChar w:fldCharType="begin"/>
    </w:r>
    <w:r>
      <w:instrText xml:space="preserve"> Page </w:instrText>
    </w:r>
    <w:r>
      <w:fldChar w:fldCharType="separate"/>
    </w:r>
    <w:r w:rsidR="00702B01">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2CF3F" w14:textId="77777777" w:rsidR="00E05851" w:rsidRDefault="00E05851">
      <w:r>
        <w:separator/>
      </w:r>
    </w:p>
  </w:footnote>
  <w:footnote w:type="continuationSeparator" w:id="0">
    <w:p w14:paraId="1A965978" w14:textId="77777777" w:rsidR="00E05851" w:rsidRDefault="00E058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DF134" w14:textId="77777777" w:rsidR="00E05851" w:rsidRDefault="00E05851"/>
  <w:tbl>
    <w:tblPr>
      <w:tblW w:w="0" w:type="auto"/>
      <w:tblLook w:val="04A0" w:firstRow="1" w:lastRow="0" w:firstColumn="1" w:lastColumn="0" w:noHBand="0" w:noVBand="1"/>
    </w:tblPr>
    <w:tblGrid>
      <w:gridCol w:w="10188"/>
      <w:gridCol w:w="720"/>
    </w:tblGrid>
    <w:tr w:rsidR="00E05851" w14:paraId="16949524" w14:textId="77777777">
      <w:trPr>
        <w:trHeight w:val="720"/>
      </w:trPr>
      <w:tc>
        <w:tcPr>
          <w:tcW w:w="10188" w:type="dxa"/>
          <w:vAlign w:val="center"/>
        </w:tcPr>
        <w:p w14:paraId="3E7B2930" w14:textId="77777777" w:rsidR="00E05851" w:rsidRDefault="00E05851">
          <w:pPr>
            <w:rPr>
              <w:rFonts w:ascii="Arial" w:hAnsi="Arial" w:cs="Arial"/>
              <w:sz w:val="14"/>
              <w:szCs w:val="14"/>
            </w:rPr>
          </w:pPr>
          <w:r>
            <w:rPr>
              <w:rFonts w:ascii="Arial" w:hAnsi="Arial" w:cs="Arial"/>
              <w:sz w:val="14"/>
              <w:szCs w:val="14"/>
            </w:rPr>
            <w:t xml:space="preserve">Jennifer Pozika – </w:t>
          </w:r>
          <w:r w:rsidRPr="00C30781">
            <w:rPr>
              <w:rFonts w:ascii="Arial" w:hAnsi="Arial" w:cs="Arial"/>
              <w:i/>
              <w:sz w:val="14"/>
              <w:szCs w:val="14"/>
            </w:rPr>
            <w:t>continued</w:t>
          </w:r>
        </w:p>
        <w:p w14:paraId="15E7F35A" w14:textId="77777777" w:rsidR="00E05851" w:rsidRPr="00C30781" w:rsidRDefault="00E05851">
          <w:pPr>
            <w:rPr>
              <w:rFonts w:ascii="Arial" w:hAnsi="Arial" w:cs="Arial"/>
              <w:sz w:val="14"/>
              <w:szCs w:val="14"/>
            </w:rPr>
          </w:pPr>
          <w:r w:rsidRPr="00C30781">
            <w:rPr>
              <w:rFonts w:ascii="Arial" w:hAnsi="Arial" w:cs="Arial"/>
              <w:sz w:val="14"/>
              <w:szCs w:val="14"/>
            </w:rPr>
            <w:t>Home:  203.467.5542 / Cell:  203.676.4035 / Email:  jennip571@aol.com</w:t>
          </w:r>
        </w:p>
      </w:tc>
      <w:tc>
        <w:tcPr>
          <w:tcW w:w="720" w:type="dxa"/>
          <w:shd w:val="clear" w:color="auto" w:fill="E76F34" w:themeFill="accent1"/>
          <w:vAlign w:val="center"/>
        </w:tcPr>
        <w:p w14:paraId="7E6F8029" w14:textId="77777777" w:rsidR="00E05851" w:rsidRDefault="00E05851"/>
      </w:tc>
    </w:tr>
  </w:tbl>
  <w:p w14:paraId="5D2A3D73" w14:textId="77777777" w:rsidR="00E05851" w:rsidRDefault="00E058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12CD1" w14:textId="77777777" w:rsidR="00E05851" w:rsidRDefault="00E05851"/>
  <w:tbl>
    <w:tblPr>
      <w:tblW w:w="5000" w:type="pct"/>
      <w:tblCellMar>
        <w:left w:w="0" w:type="dxa"/>
        <w:right w:w="0" w:type="dxa"/>
      </w:tblCellMar>
      <w:tblLook w:val="04A0" w:firstRow="1" w:lastRow="0" w:firstColumn="1" w:lastColumn="0" w:noHBand="0" w:noVBand="1"/>
    </w:tblPr>
    <w:tblGrid>
      <w:gridCol w:w="9360"/>
      <w:gridCol w:w="1440"/>
    </w:tblGrid>
    <w:tr w:rsidR="00E05851" w14:paraId="4A58D80E" w14:textId="77777777" w:rsidTr="002443EE">
      <w:trPr>
        <w:trHeight w:hRule="exact" w:val="1401"/>
      </w:trPr>
      <w:tc>
        <w:tcPr>
          <w:tcW w:w="9360" w:type="dxa"/>
          <w:vAlign w:val="center"/>
        </w:tcPr>
        <w:p w14:paraId="01011C9B" w14:textId="77777777" w:rsidR="00E05851" w:rsidRDefault="00E05851">
          <w:pPr>
            <w:pStyle w:val="ContactDetails"/>
          </w:pPr>
        </w:p>
      </w:tc>
      <w:tc>
        <w:tcPr>
          <w:tcW w:w="1440" w:type="dxa"/>
          <w:shd w:val="clear" w:color="auto" w:fill="E76F34" w:themeFill="accent1"/>
          <w:vAlign w:val="bottom"/>
        </w:tcPr>
        <w:p w14:paraId="22B30F26" w14:textId="77777777" w:rsidR="00E05851" w:rsidRDefault="00E05851" w:rsidP="002443EE">
          <w:pPr>
            <w:pStyle w:val="Initials"/>
            <w:ind w:left="0"/>
          </w:pPr>
        </w:p>
      </w:tc>
    </w:tr>
  </w:tbl>
  <w:p w14:paraId="4D657FB8" w14:textId="77777777" w:rsidR="00E05851" w:rsidRDefault="00E0585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FD222F0"/>
    <w:multiLevelType w:val="hybridMultilevel"/>
    <w:tmpl w:val="394C6F2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1D686178"/>
    <w:multiLevelType w:val="hybridMultilevel"/>
    <w:tmpl w:val="005E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CB04F3"/>
    <w:multiLevelType w:val="hybridMultilevel"/>
    <w:tmpl w:val="FC4C812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2F120DB"/>
    <w:multiLevelType w:val="hybridMultilevel"/>
    <w:tmpl w:val="5D029CD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6986EC3"/>
    <w:multiLevelType w:val="hybridMultilevel"/>
    <w:tmpl w:val="0D7A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E91D6E"/>
    <w:multiLevelType w:val="hybridMultilevel"/>
    <w:tmpl w:val="51EE826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92C2C58"/>
    <w:multiLevelType w:val="hybridMultilevel"/>
    <w:tmpl w:val="C0A2ADF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6B310DA4"/>
    <w:multiLevelType w:val="hybridMultilevel"/>
    <w:tmpl w:val="05F4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6D731C"/>
    <w:multiLevelType w:val="hybridMultilevel"/>
    <w:tmpl w:val="976446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7C2C688B"/>
    <w:multiLevelType w:val="hybridMultilevel"/>
    <w:tmpl w:val="59BCD784"/>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9"/>
  </w:num>
  <w:num w:numId="19">
    <w:abstractNumId w:val="16"/>
  </w:num>
  <w:num w:numId="20">
    <w:abstractNumId w:val="24"/>
  </w:num>
  <w:num w:numId="21">
    <w:abstractNumId w:val="21"/>
  </w:num>
  <w:num w:numId="22">
    <w:abstractNumId w:val="22"/>
  </w:num>
  <w:num w:numId="23">
    <w:abstractNumId w:val="18"/>
  </w:num>
  <w:num w:numId="24">
    <w:abstractNumId w:val="20"/>
  </w:num>
  <w:num w:numId="25">
    <w:abstractNumId w:val="2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443EE"/>
    <w:rsid w:val="000002EB"/>
    <w:rsid w:val="000236EA"/>
    <w:rsid w:val="00084F8C"/>
    <w:rsid w:val="000D66FC"/>
    <w:rsid w:val="00110ABE"/>
    <w:rsid w:val="0012516A"/>
    <w:rsid w:val="001B4FE3"/>
    <w:rsid w:val="00237DEF"/>
    <w:rsid w:val="002443EE"/>
    <w:rsid w:val="00273101"/>
    <w:rsid w:val="002A2C3D"/>
    <w:rsid w:val="002B6CDF"/>
    <w:rsid w:val="002F18E2"/>
    <w:rsid w:val="00361040"/>
    <w:rsid w:val="003A4267"/>
    <w:rsid w:val="003D6B5B"/>
    <w:rsid w:val="003E19E2"/>
    <w:rsid w:val="00404EA5"/>
    <w:rsid w:val="00415EC1"/>
    <w:rsid w:val="004354EF"/>
    <w:rsid w:val="004A6962"/>
    <w:rsid w:val="00572C9B"/>
    <w:rsid w:val="00585E4B"/>
    <w:rsid w:val="005B20FC"/>
    <w:rsid w:val="00620EA4"/>
    <w:rsid w:val="00654772"/>
    <w:rsid w:val="00657AEB"/>
    <w:rsid w:val="00691707"/>
    <w:rsid w:val="006D333B"/>
    <w:rsid w:val="00702B01"/>
    <w:rsid w:val="007779A7"/>
    <w:rsid w:val="00780065"/>
    <w:rsid w:val="007802E1"/>
    <w:rsid w:val="007F4AE1"/>
    <w:rsid w:val="00810AA1"/>
    <w:rsid w:val="00952291"/>
    <w:rsid w:val="009F19E9"/>
    <w:rsid w:val="00A316B6"/>
    <w:rsid w:val="00A62865"/>
    <w:rsid w:val="00AB3A7B"/>
    <w:rsid w:val="00AB6130"/>
    <w:rsid w:val="00AC7FB3"/>
    <w:rsid w:val="00B41FE5"/>
    <w:rsid w:val="00B87A6E"/>
    <w:rsid w:val="00BA1C0D"/>
    <w:rsid w:val="00BB25B8"/>
    <w:rsid w:val="00C13EF4"/>
    <w:rsid w:val="00C21EF5"/>
    <w:rsid w:val="00C30781"/>
    <w:rsid w:val="00C7057B"/>
    <w:rsid w:val="00C729DF"/>
    <w:rsid w:val="00C85AAA"/>
    <w:rsid w:val="00C97389"/>
    <w:rsid w:val="00D21B1C"/>
    <w:rsid w:val="00D66EE7"/>
    <w:rsid w:val="00D70B90"/>
    <w:rsid w:val="00DA177D"/>
    <w:rsid w:val="00DB309D"/>
    <w:rsid w:val="00DE7116"/>
    <w:rsid w:val="00E05851"/>
    <w:rsid w:val="00E412F3"/>
    <w:rsid w:val="00E645F4"/>
    <w:rsid w:val="00F24660"/>
    <w:rsid w:val="00F606C8"/>
    <w:rsid w:val="00F71C55"/>
    <w:rsid w:val="00F72602"/>
    <w:rsid w:val="00FF0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5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4DA93-F83F-B04E-8F76-DAA6682D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931</Words>
  <Characters>5313</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Skills &amp; Qualifications</vt:lpstr>
      <vt:lpstr>Experienced administrative professional with a broad range of skills in administ</vt:lpstr>
      <vt:lpstr/>
    </vt:vector>
  </TitlesOfParts>
  <Manager/>
  <Company/>
  <LinksUpToDate>false</LinksUpToDate>
  <CharactersWithSpaces>6232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POZIKA</dc:creator>
  <cp:keywords/>
  <dc:description/>
  <cp:lastModifiedBy>JENNIFER POZIKA</cp:lastModifiedBy>
  <cp:revision>2</cp:revision>
  <cp:lastPrinted>2012-01-21T16:44:00Z</cp:lastPrinted>
  <dcterms:created xsi:type="dcterms:W3CDTF">2012-01-24T18:46:00Z</dcterms:created>
  <dcterms:modified xsi:type="dcterms:W3CDTF">2012-01-24T18:46:00Z</dcterms:modified>
  <cp:category/>
</cp:coreProperties>
</file>