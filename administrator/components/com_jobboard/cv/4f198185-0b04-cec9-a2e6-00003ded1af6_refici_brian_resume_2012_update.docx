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F6D" w:rsidRDefault="00F91F6D">
      <w:pPr>
        <w:pStyle w:val="Heading2"/>
      </w:pPr>
    </w:p>
    <w:p w:rsidR="00F91F6D" w:rsidRDefault="00F91F6D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Professional Summary</w:t>
      </w:r>
    </w:p>
    <w:p w:rsidR="00E443C8" w:rsidRPr="00E443C8" w:rsidRDefault="00E443C8" w:rsidP="00E443C8">
      <w:pPr>
        <w:pStyle w:val="BodyText"/>
      </w:pPr>
    </w:p>
    <w:p w:rsidR="00F91F6D" w:rsidRDefault="00B319D6">
      <w:pPr>
        <w:rPr>
          <w:sz w:val="20"/>
          <w:szCs w:val="20"/>
        </w:rPr>
      </w:pPr>
      <w:r w:rsidRPr="00B319D6">
        <w:rPr>
          <w:sz w:val="20"/>
          <w:szCs w:val="20"/>
        </w:rPr>
        <w:t>A manager with over 1</w:t>
      </w:r>
      <w:r>
        <w:rPr>
          <w:sz w:val="20"/>
          <w:szCs w:val="20"/>
        </w:rPr>
        <w:t xml:space="preserve">2 years experience, including: </w:t>
      </w:r>
      <w:r w:rsidRPr="00B319D6">
        <w:rPr>
          <w:sz w:val="20"/>
          <w:szCs w:val="20"/>
        </w:rPr>
        <w:t xml:space="preserve">buy side M&amp;A from initial negotiations, valuation and due diligence, through closing; debt capital markets, including $6bn of multiple long term bond issues, credit rating &amp; capital structure analysis and interest expense forecasting for both corporate &amp; holding company entities; executive presentations for Private Equity, Sr. Management, and Boards of Directors; Project Management and lean process improvement for business practices in investment banking, corporate finance and mergers and acquisitions.  </w:t>
      </w:r>
      <w:r w:rsidR="00E443C8" w:rsidRPr="00E443C8">
        <w:rPr>
          <w:sz w:val="20"/>
          <w:szCs w:val="20"/>
        </w:rPr>
        <w:t>.</w:t>
      </w:r>
    </w:p>
    <w:p w:rsidR="00E443C8" w:rsidRDefault="00E443C8"/>
    <w:p w:rsidR="00F91F6D" w:rsidRDefault="00F91F6D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Professional Experience</w:t>
      </w:r>
    </w:p>
    <w:p w:rsidR="00F91F6D" w:rsidRDefault="00F91F6D">
      <w:pPr>
        <w:rPr>
          <w:sz w:val="20"/>
        </w:rPr>
      </w:pPr>
      <w:r>
        <w:rPr>
          <w:i/>
          <w:iCs/>
          <w:sz w:val="20"/>
        </w:rPr>
        <w:t>United Technologies</w:t>
      </w:r>
      <w:r>
        <w:rPr>
          <w:i/>
          <w:iCs/>
          <w:sz w:val="20"/>
        </w:rPr>
        <w:tab/>
        <w:t xml:space="preserve"> </w:t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Hartford, CT</w:t>
      </w:r>
    </w:p>
    <w:p w:rsidR="00F91F6D" w:rsidRDefault="00F91F6D">
      <w:pPr>
        <w:rPr>
          <w:sz w:val="20"/>
        </w:rPr>
      </w:pPr>
      <w:r>
        <w:rPr>
          <w:b/>
          <w:bCs/>
          <w:i/>
          <w:iCs/>
          <w:sz w:val="20"/>
        </w:rPr>
        <w:t>Manager, Business Development; Carrier Corporation</w:t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  <w:t xml:space="preserve">      </w:t>
      </w:r>
      <w:r>
        <w:rPr>
          <w:sz w:val="20"/>
        </w:rPr>
        <w:t>06/10-Present</w:t>
      </w:r>
    </w:p>
    <w:p w:rsidR="00F91F6D" w:rsidRDefault="00F91F6D">
      <w:pPr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Lead deals from initial contact through due diligence and closing documents </w:t>
      </w:r>
    </w:p>
    <w:p w:rsidR="00F91F6D" w:rsidRDefault="00F91F6D">
      <w:pPr>
        <w:numPr>
          <w:ilvl w:val="0"/>
          <w:numId w:val="2"/>
        </w:numPr>
        <w:rPr>
          <w:sz w:val="20"/>
        </w:rPr>
      </w:pPr>
      <w:r>
        <w:rPr>
          <w:sz w:val="20"/>
        </w:rPr>
        <w:t>Value business, quantify synergi</w:t>
      </w:r>
      <w:r w:rsidR="00F726C4">
        <w:rPr>
          <w:sz w:val="20"/>
        </w:rPr>
        <w:t>es and translate into price</w:t>
      </w:r>
    </w:p>
    <w:p w:rsidR="00F91F6D" w:rsidRDefault="00F91F6D">
      <w:pPr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Currently participating in or managing 7 deals at different stages of the acquisition process, </w:t>
      </w:r>
      <w:r w:rsidR="00F726C4">
        <w:rPr>
          <w:sz w:val="20"/>
        </w:rPr>
        <w:t>totaling</w:t>
      </w:r>
      <w:r>
        <w:rPr>
          <w:sz w:val="20"/>
        </w:rPr>
        <w:t xml:space="preserve"> $70M of acquired revenue</w:t>
      </w:r>
    </w:p>
    <w:p w:rsidR="00F91F6D" w:rsidRDefault="00F91F6D"/>
    <w:p w:rsidR="00F91F6D" w:rsidRDefault="00F91F6D">
      <w:pPr>
        <w:rPr>
          <w:sz w:val="20"/>
        </w:rPr>
      </w:pPr>
      <w:r>
        <w:rPr>
          <w:b/>
          <w:bCs/>
          <w:i/>
          <w:iCs/>
          <w:sz w:val="20"/>
        </w:rPr>
        <w:t>Manager, Corporate Finance; UTC Treasury</w:t>
      </w:r>
      <w:r>
        <w:rPr>
          <w:b/>
          <w:bCs/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  <w:t xml:space="preserve">      </w:t>
      </w:r>
      <w:r>
        <w:rPr>
          <w:sz w:val="20"/>
        </w:rPr>
        <w:t>06/07-06/10</w:t>
      </w:r>
    </w:p>
    <w:p w:rsidR="00F91F6D" w:rsidRDefault="00B319D6">
      <w:pPr>
        <w:numPr>
          <w:ilvl w:val="0"/>
          <w:numId w:val="2"/>
        </w:numPr>
        <w:rPr>
          <w:sz w:val="20"/>
        </w:rPr>
      </w:pPr>
      <w:r>
        <w:rPr>
          <w:sz w:val="20"/>
        </w:rPr>
        <w:t>Participated and Managed Capital Market Transactions totaling $6Bn, including M&amp;A Funding</w:t>
      </w:r>
    </w:p>
    <w:p w:rsidR="00F91F6D" w:rsidRDefault="00F726C4">
      <w:pPr>
        <w:numPr>
          <w:ilvl w:val="0"/>
          <w:numId w:val="2"/>
        </w:numPr>
        <w:rPr>
          <w:sz w:val="20"/>
        </w:rPr>
      </w:pPr>
      <w:r>
        <w:rPr>
          <w:sz w:val="20"/>
        </w:rPr>
        <w:t>Le</w:t>
      </w:r>
      <w:r w:rsidR="00B319D6">
        <w:rPr>
          <w:sz w:val="20"/>
        </w:rPr>
        <w:t xml:space="preserve">d credit rating analysis </w:t>
      </w:r>
      <w:r w:rsidR="00170CB3">
        <w:rPr>
          <w:sz w:val="20"/>
        </w:rPr>
        <w:t>and stress tested potential acquisitions impact on credit metrics</w:t>
      </w:r>
    </w:p>
    <w:p w:rsidR="00F91F6D" w:rsidRDefault="00F726C4">
      <w:pPr>
        <w:numPr>
          <w:ilvl w:val="0"/>
          <w:numId w:val="2"/>
        </w:numPr>
        <w:rPr>
          <w:sz w:val="20"/>
        </w:rPr>
      </w:pPr>
      <w:r>
        <w:rPr>
          <w:sz w:val="20"/>
        </w:rPr>
        <w:t>Le</w:t>
      </w:r>
      <w:r w:rsidR="00170CB3">
        <w:rPr>
          <w:sz w:val="20"/>
        </w:rPr>
        <w:t xml:space="preserve">d </w:t>
      </w:r>
      <w:r w:rsidR="00B319D6">
        <w:rPr>
          <w:sz w:val="20"/>
        </w:rPr>
        <w:t>Financial modeling of</w:t>
      </w:r>
      <w:r w:rsidR="00170CB3">
        <w:rPr>
          <w:sz w:val="20"/>
        </w:rPr>
        <w:t xml:space="preserve"> interest expense for</w:t>
      </w:r>
      <w:r w:rsidR="00B319D6">
        <w:rPr>
          <w:sz w:val="20"/>
        </w:rPr>
        <w:t xml:space="preserve"> holding company and corporate entities </w:t>
      </w:r>
    </w:p>
    <w:p w:rsidR="00F91F6D" w:rsidRDefault="00F91F6D"/>
    <w:p w:rsidR="00F91F6D" w:rsidRDefault="00F91F6D">
      <w:pPr>
        <w:rPr>
          <w:sz w:val="20"/>
        </w:rPr>
      </w:pPr>
      <w:r>
        <w:rPr>
          <w:b/>
          <w:bCs/>
          <w:i/>
          <w:iCs/>
          <w:sz w:val="20"/>
        </w:rPr>
        <w:t>Sr. Financial Analyst; Pratt &amp; Whitney</w:t>
      </w:r>
      <w:r>
        <w:rPr>
          <w:b/>
          <w:bCs/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  <w:t xml:space="preserve">          </w:t>
      </w:r>
      <w:r>
        <w:rPr>
          <w:sz w:val="20"/>
        </w:rPr>
        <w:t>10/05-06/07</w:t>
      </w:r>
    </w:p>
    <w:p w:rsidR="00F91F6D" w:rsidRDefault="00F91F6D">
      <w:pPr>
        <w:numPr>
          <w:ilvl w:val="0"/>
          <w:numId w:val="2"/>
        </w:numPr>
        <w:rPr>
          <w:sz w:val="20"/>
        </w:rPr>
      </w:pPr>
      <w:r>
        <w:rPr>
          <w:sz w:val="20"/>
        </w:rPr>
        <w:t>Prepared business case models, including NPV and IRR for long term sales cycles</w:t>
      </w:r>
    </w:p>
    <w:p w:rsidR="00F91F6D" w:rsidRDefault="00F91F6D">
      <w:pPr>
        <w:rPr>
          <w:i/>
          <w:iCs/>
          <w:sz w:val="16"/>
        </w:rPr>
      </w:pPr>
    </w:p>
    <w:p w:rsidR="00F91F6D" w:rsidRDefault="00F91F6D">
      <w:pPr>
        <w:rPr>
          <w:sz w:val="20"/>
        </w:rPr>
      </w:pPr>
      <w:r>
        <w:rPr>
          <w:i/>
          <w:iCs/>
          <w:sz w:val="20"/>
        </w:rPr>
        <w:t>UBS Investment Bank</w:t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Stamford, CT</w:t>
      </w:r>
    </w:p>
    <w:p w:rsidR="00F91F6D" w:rsidRDefault="00F91F6D">
      <w:pPr>
        <w:rPr>
          <w:sz w:val="20"/>
        </w:rPr>
      </w:pPr>
      <w:r>
        <w:rPr>
          <w:b/>
          <w:bCs/>
          <w:i/>
          <w:iCs/>
          <w:sz w:val="20"/>
        </w:rPr>
        <w:t>Collateral Manager</w:t>
      </w:r>
      <w:r>
        <w:rPr>
          <w:b/>
          <w:bCs/>
          <w:i/>
          <w:iCs/>
          <w:sz w:val="20"/>
        </w:rPr>
        <w:tab/>
      </w:r>
      <w:r>
        <w:rPr>
          <w:b/>
          <w:bCs/>
          <w:i/>
          <w:iCs/>
          <w:sz w:val="20"/>
        </w:rPr>
        <w:tab/>
      </w:r>
      <w:r>
        <w:rPr>
          <w:b/>
          <w:bCs/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  <w:t xml:space="preserve">           </w:t>
      </w:r>
      <w:r>
        <w:rPr>
          <w:sz w:val="20"/>
        </w:rPr>
        <w:t>05/05-10/05</w:t>
      </w:r>
    </w:p>
    <w:p w:rsidR="00F91F6D" w:rsidRDefault="00F91F6D">
      <w:pPr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Mitigated financial exposure from UBS through Margin Calls </w:t>
      </w:r>
    </w:p>
    <w:p w:rsidR="00F91F6D" w:rsidRDefault="00F91F6D">
      <w:pPr>
        <w:rPr>
          <w:sz w:val="20"/>
        </w:rPr>
      </w:pPr>
      <w:r>
        <w:rPr>
          <w:b/>
          <w:bCs/>
          <w:i/>
          <w:iCs/>
          <w:sz w:val="20"/>
        </w:rPr>
        <w:t>Valuations Analyst – Project Manager</w:t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  <w:t xml:space="preserve">                         </w:t>
      </w:r>
      <w:r>
        <w:rPr>
          <w:sz w:val="20"/>
        </w:rPr>
        <w:t>12/04-05/05</w:t>
      </w:r>
    </w:p>
    <w:p w:rsidR="00F91F6D" w:rsidRDefault="00F726C4">
      <w:pPr>
        <w:numPr>
          <w:ilvl w:val="0"/>
          <w:numId w:val="2"/>
        </w:numPr>
        <w:rPr>
          <w:sz w:val="20"/>
        </w:rPr>
      </w:pPr>
      <w:r>
        <w:rPr>
          <w:sz w:val="20"/>
        </w:rPr>
        <w:t>Project Manager for the migration of a valuations desk from London to Stamford</w:t>
      </w:r>
    </w:p>
    <w:p w:rsidR="00F91F6D" w:rsidRDefault="00F91F6D">
      <w:pPr>
        <w:numPr>
          <w:ilvl w:val="0"/>
          <w:numId w:val="2"/>
        </w:numPr>
        <w:rPr>
          <w:sz w:val="20"/>
        </w:rPr>
      </w:pPr>
      <w:r>
        <w:rPr>
          <w:sz w:val="20"/>
        </w:rPr>
        <w:t>Managed post-migrated Valuations Desk in CT.</w:t>
      </w:r>
    </w:p>
    <w:p w:rsidR="00F91F6D" w:rsidRDefault="00F91F6D">
      <w:pPr>
        <w:rPr>
          <w:b/>
          <w:bCs/>
          <w:i/>
          <w:iCs/>
          <w:sz w:val="16"/>
        </w:rPr>
      </w:pPr>
    </w:p>
    <w:p w:rsidR="00F91F6D" w:rsidRDefault="00F91F6D">
      <w:pPr>
        <w:rPr>
          <w:sz w:val="20"/>
        </w:rPr>
      </w:pPr>
      <w:r>
        <w:rPr>
          <w:i/>
          <w:iCs/>
          <w:sz w:val="20"/>
        </w:rPr>
        <w:t>GE Health Care</w:t>
      </w:r>
      <w:r>
        <w:rPr>
          <w:sz w:val="20"/>
        </w:rPr>
        <w:t xml:space="preserve"> /</w:t>
      </w:r>
      <w:r>
        <w:rPr>
          <w:i/>
          <w:iCs/>
          <w:sz w:val="20"/>
        </w:rPr>
        <w:t>UCONN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Stamford, CT</w:t>
      </w:r>
    </w:p>
    <w:p w:rsidR="00F91F6D" w:rsidRDefault="00F91F6D">
      <w:pPr>
        <w:rPr>
          <w:sz w:val="20"/>
        </w:rPr>
      </w:pPr>
      <w:r>
        <w:rPr>
          <w:b/>
          <w:bCs/>
          <w:i/>
          <w:iCs/>
          <w:sz w:val="20"/>
        </w:rPr>
        <w:t xml:space="preserve">Graduate Research Analyst – </w:t>
      </w:r>
      <w:proofErr w:type="spellStart"/>
      <w:r>
        <w:rPr>
          <w:b/>
          <w:bCs/>
          <w:i/>
          <w:iCs/>
          <w:sz w:val="20"/>
        </w:rPr>
        <w:t>edgelab</w:t>
      </w:r>
      <w:proofErr w:type="spellEnd"/>
      <w:r>
        <w:rPr>
          <w:b/>
          <w:bCs/>
          <w:i/>
          <w:iCs/>
          <w:sz w:val="20"/>
        </w:rPr>
        <w:t xml:space="preserve"> (internship)</w:t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  <w:t xml:space="preserve">           </w:t>
      </w:r>
      <w:r>
        <w:rPr>
          <w:sz w:val="20"/>
        </w:rPr>
        <w:t>08/04-12/04</w:t>
      </w:r>
    </w:p>
    <w:p w:rsidR="00F91F6D" w:rsidRDefault="00F91F6D">
      <w:pPr>
        <w:numPr>
          <w:ilvl w:val="0"/>
          <w:numId w:val="3"/>
        </w:numPr>
        <w:rPr>
          <w:sz w:val="20"/>
        </w:rPr>
      </w:pPr>
      <w:r>
        <w:rPr>
          <w:sz w:val="20"/>
        </w:rPr>
        <w:t>Conducted primary research to validate need for new product.</w:t>
      </w:r>
    </w:p>
    <w:p w:rsidR="00F91F6D" w:rsidRDefault="00F91F6D">
      <w:pPr>
        <w:rPr>
          <w:i/>
          <w:iCs/>
          <w:sz w:val="16"/>
        </w:rPr>
      </w:pPr>
    </w:p>
    <w:p w:rsidR="00F91F6D" w:rsidRDefault="00F91F6D">
      <w:pPr>
        <w:rPr>
          <w:sz w:val="20"/>
        </w:rPr>
      </w:pPr>
      <w:r>
        <w:rPr>
          <w:i/>
          <w:sz w:val="20"/>
        </w:rPr>
        <w:t>Cutting Edge Pizza, LLC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  <w:t xml:space="preserve">          </w:t>
      </w:r>
      <w:r>
        <w:rPr>
          <w:sz w:val="20"/>
        </w:rPr>
        <w:t>Hartford, CT</w:t>
      </w:r>
    </w:p>
    <w:p w:rsidR="00F91F6D" w:rsidRDefault="00F91F6D">
      <w:pPr>
        <w:rPr>
          <w:sz w:val="20"/>
        </w:rPr>
      </w:pPr>
      <w:r>
        <w:rPr>
          <w:b/>
          <w:bCs/>
          <w:i/>
          <w:iCs/>
          <w:sz w:val="20"/>
        </w:rPr>
        <w:t>Controller/ CFO – Department Head</w:t>
      </w:r>
      <w:r>
        <w:rPr>
          <w:b/>
          <w:bCs/>
          <w:i/>
          <w:iCs/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</w:t>
      </w:r>
      <w:r>
        <w:rPr>
          <w:sz w:val="20"/>
        </w:rPr>
        <w:tab/>
      </w:r>
      <w:r>
        <w:rPr>
          <w:sz w:val="20"/>
        </w:rPr>
        <w:tab/>
        <w:t xml:space="preserve">             06/02-8/04</w:t>
      </w:r>
    </w:p>
    <w:p w:rsidR="00F91F6D" w:rsidRDefault="00F91F6D">
      <w:pPr>
        <w:numPr>
          <w:ilvl w:val="0"/>
          <w:numId w:val="4"/>
        </w:numPr>
        <w:rPr>
          <w:sz w:val="20"/>
        </w:rPr>
      </w:pPr>
      <w:r>
        <w:rPr>
          <w:sz w:val="20"/>
        </w:rPr>
        <w:t>Preformed Due Diligence for new business and strategic acquisitions.</w:t>
      </w:r>
    </w:p>
    <w:p w:rsidR="00F91F6D" w:rsidRDefault="00F91F6D">
      <w:pPr>
        <w:numPr>
          <w:ilvl w:val="0"/>
          <w:numId w:val="4"/>
        </w:numPr>
        <w:rPr>
          <w:sz w:val="20"/>
        </w:rPr>
      </w:pPr>
      <w:r>
        <w:rPr>
          <w:sz w:val="20"/>
        </w:rPr>
        <w:t>Valued potential retail acquisition targets.</w:t>
      </w:r>
    </w:p>
    <w:p w:rsidR="00F91F6D" w:rsidRDefault="00F91F6D">
      <w:pPr>
        <w:numPr>
          <w:ilvl w:val="0"/>
          <w:numId w:val="4"/>
        </w:numPr>
        <w:rPr>
          <w:sz w:val="20"/>
        </w:rPr>
      </w:pPr>
      <w:r>
        <w:rPr>
          <w:sz w:val="20"/>
        </w:rPr>
        <w:t>Built the Accounting Department from the “ground up” for a $20M consolidated P&amp;L.</w:t>
      </w:r>
    </w:p>
    <w:p w:rsidR="00F91F6D" w:rsidRDefault="00F91F6D">
      <w:pPr>
        <w:numPr>
          <w:ilvl w:val="0"/>
          <w:numId w:val="4"/>
        </w:numPr>
        <w:rPr>
          <w:sz w:val="20"/>
        </w:rPr>
      </w:pPr>
      <w:r>
        <w:rPr>
          <w:sz w:val="20"/>
        </w:rPr>
        <w:t>Controlled all Financial Statements, including 54 P&amp;L's</w:t>
      </w:r>
    </w:p>
    <w:p w:rsidR="00E443C8" w:rsidRDefault="00E443C8">
      <w:pPr>
        <w:pStyle w:val="Heading2"/>
        <w:rPr>
          <w:rFonts w:ascii="Times New Roman" w:hAnsi="Times New Roman"/>
        </w:rPr>
      </w:pPr>
    </w:p>
    <w:p w:rsidR="00F91F6D" w:rsidRDefault="00F91F6D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Education</w:t>
      </w:r>
    </w:p>
    <w:p w:rsidR="00F91F6D" w:rsidRDefault="00F91F6D">
      <w:pPr>
        <w:pStyle w:val="JobTitle"/>
        <w:tabs>
          <w:tab w:val="left" w:pos="0"/>
        </w:tabs>
        <w:spacing w:after="0" w:line="100" w:lineRule="atLeast"/>
      </w:pPr>
    </w:p>
    <w:p w:rsidR="00F91F6D" w:rsidRDefault="00F91F6D">
      <w:pPr>
        <w:pStyle w:val="JobTitle"/>
        <w:tabs>
          <w:tab w:val="left" w:pos="0"/>
        </w:tabs>
        <w:spacing w:after="0" w:line="100" w:lineRule="atLeast"/>
        <w:rPr>
          <w:rFonts w:ascii="Times New Roman" w:hAnsi="Times New Roman"/>
          <w:spacing w:val="0"/>
          <w:szCs w:val="24"/>
        </w:rPr>
      </w:pPr>
      <w:proofErr w:type="spellStart"/>
      <w:r>
        <w:rPr>
          <w:rFonts w:ascii="Times New Roman" w:hAnsi="Times New Roman"/>
          <w:b/>
          <w:bCs/>
          <w:i/>
          <w:iCs/>
          <w:spacing w:val="0"/>
          <w:szCs w:val="24"/>
        </w:rPr>
        <w:t>Ecole</w:t>
      </w:r>
      <w:proofErr w:type="spellEnd"/>
      <w:r>
        <w:rPr>
          <w:rFonts w:ascii="Times New Roman" w:hAnsi="Times New Roman"/>
          <w:b/>
          <w:bCs/>
          <w:i/>
          <w:iCs/>
          <w:spacing w:val="0"/>
          <w:szCs w:val="24"/>
        </w:rPr>
        <w:t xml:space="preserve"> de Management de Lyon</w:t>
      </w:r>
      <w:r>
        <w:rPr>
          <w:rFonts w:ascii="Times New Roman" w:hAnsi="Times New Roman"/>
          <w:b/>
          <w:bCs/>
          <w:i/>
          <w:iCs/>
          <w:spacing w:val="0"/>
          <w:szCs w:val="24"/>
        </w:rPr>
        <w:tab/>
      </w:r>
      <w:r>
        <w:rPr>
          <w:rFonts w:ascii="Times New Roman" w:hAnsi="Times New Roman"/>
          <w:b/>
          <w:bCs/>
          <w:i/>
          <w:iCs/>
          <w:spacing w:val="0"/>
          <w:szCs w:val="24"/>
        </w:rPr>
        <w:tab/>
      </w:r>
      <w:r>
        <w:rPr>
          <w:rFonts w:ascii="Times New Roman" w:hAnsi="Times New Roman"/>
          <w:b/>
          <w:bCs/>
          <w:i/>
          <w:iCs/>
          <w:spacing w:val="0"/>
          <w:szCs w:val="24"/>
        </w:rPr>
        <w:tab/>
      </w:r>
      <w:r>
        <w:rPr>
          <w:rFonts w:ascii="Times New Roman" w:hAnsi="Times New Roman"/>
          <w:b/>
          <w:bCs/>
          <w:i/>
          <w:iCs/>
          <w:spacing w:val="0"/>
          <w:szCs w:val="24"/>
        </w:rPr>
        <w:tab/>
      </w:r>
      <w:r>
        <w:rPr>
          <w:rFonts w:ascii="Times New Roman" w:hAnsi="Times New Roman"/>
          <w:b/>
          <w:bCs/>
          <w:i/>
          <w:iCs/>
          <w:spacing w:val="0"/>
          <w:szCs w:val="24"/>
        </w:rPr>
        <w:tab/>
      </w:r>
      <w:r>
        <w:rPr>
          <w:rFonts w:ascii="Times New Roman" w:hAnsi="Times New Roman"/>
          <w:b/>
          <w:bCs/>
          <w:i/>
          <w:iCs/>
          <w:spacing w:val="0"/>
          <w:szCs w:val="24"/>
        </w:rPr>
        <w:tab/>
      </w:r>
      <w:r>
        <w:rPr>
          <w:rFonts w:ascii="Times New Roman" w:hAnsi="Times New Roman"/>
          <w:b/>
          <w:bCs/>
          <w:i/>
          <w:iCs/>
          <w:spacing w:val="0"/>
          <w:szCs w:val="24"/>
        </w:rPr>
        <w:tab/>
      </w:r>
      <w:r>
        <w:rPr>
          <w:rFonts w:ascii="Times New Roman" w:hAnsi="Times New Roman"/>
          <w:b/>
          <w:bCs/>
          <w:i/>
          <w:iCs/>
          <w:spacing w:val="0"/>
          <w:szCs w:val="24"/>
        </w:rPr>
        <w:tab/>
      </w:r>
      <w:r>
        <w:rPr>
          <w:rFonts w:ascii="Times New Roman" w:hAnsi="Times New Roman"/>
          <w:b/>
          <w:bCs/>
          <w:i/>
          <w:iCs/>
          <w:spacing w:val="0"/>
          <w:szCs w:val="24"/>
        </w:rPr>
        <w:tab/>
        <w:t xml:space="preserve">           </w:t>
      </w:r>
      <w:r>
        <w:rPr>
          <w:rFonts w:ascii="Times New Roman" w:hAnsi="Times New Roman"/>
          <w:spacing w:val="0"/>
          <w:szCs w:val="24"/>
        </w:rPr>
        <w:t>Lyon France</w:t>
      </w:r>
    </w:p>
    <w:p w:rsidR="00F91F6D" w:rsidRDefault="00F91F6D">
      <w:pPr>
        <w:pStyle w:val="JobTitle"/>
        <w:tabs>
          <w:tab w:val="left" w:pos="0"/>
        </w:tabs>
        <w:spacing w:after="0" w:line="100" w:lineRule="atLeast"/>
        <w:rPr>
          <w:rFonts w:ascii="Times New Roman" w:hAnsi="Times New Roman"/>
          <w:spacing w:val="0"/>
          <w:szCs w:val="24"/>
        </w:rPr>
      </w:pPr>
      <w:r>
        <w:rPr>
          <w:rFonts w:ascii="Times New Roman" w:hAnsi="Times New Roman"/>
          <w:spacing w:val="0"/>
          <w:szCs w:val="24"/>
        </w:rPr>
        <w:t>Global Strategies Capstone</w:t>
      </w:r>
      <w:r>
        <w:rPr>
          <w:rFonts w:ascii="Times New Roman" w:hAnsi="Times New Roman"/>
          <w:spacing w:val="0"/>
          <w:szCs w:val="24"/>
        </w:rPr>
        <w:tab/>
      </w:r>
      <w:r>
        <w:rPr>
          <w:rFonts w:ascii="Times New Roman" w:hAnsi="Times New Roman"/>
          <w:spacing w:val="0"/>
          <w:szCs w:val="24"/>
        </w:rPr>
        <w:tab/>
      </w:r>
      <w:r>
        <w:rPr>
          <w:rFonts w:ascii="Times New Roman" w:hAnsi="Times New Roman"/>
          <w:spacing w:val="0"/>
          <w:szCs w:val="24"/>
        </w:rPr>
        <w:tab/>
      </w:r>
      <w:r>
        <w:rPr>
          <w:rFonts w:ascii="Times New Roman" w:hAnsi="Times New Roman"/>
          <w:spacing w:val="0"/>
          <w:szCs w:val="24"/>
        </w:rPr>
        <w:tab/>
      </w:r>
      <w:r>
        <w:rPr>
          <w:rFonts w:ascii="Times New Roman" w:hAnsi="Times New Roman"/>
          <w:spacing w:val="0"/>
          <w:szCs w:val="24"/>
        </w:rPr>
        <w:tab/>
      </w:r>
      <w:r>
        <w:rPr>
          <w:rFonts w:ascii="Times New Roman" w:hAnsi="Times New Roman"/>
          <w:spacing w:val="0"/>
          <w:szCs w:val="24"/>
        </w:rPr>
        <w:tab/>
        <w:t xml:space="preserve">    </w:t>
      </w:r>
      <w:r>
        <w:rPr>
          <w:rFonts w:ascii="Times New Roman" w:hAnsi="Times New Roman"/>
          <w:spacing w:val="0"/>
          <w:szCs w:val="24"/>
        </w:rPr>
        <w:tab/>
      </w:r>
      <w:r>
        <w:rPr>
          <w:rFonts w:ascii="Times New Roman" w:hAnsi="Times New Roman"/>
          <w:spacing w:val="0"/>
          <w:szCs w:val="24"/>
        </w:rPr>
        <w:tab/>
      </w:r>
      <w:r>
        <w:rPr>
          <w:rFonts w:ascii="Times New Roman" w:hAnsi="Times New Roman"/>
          <w:spacing w:val="0"/>
          <w:szCs w:val="24"/>
        </w:rPr>
        <w:tab/>
        <w:t xml:space="preserve">         06/04 - 06/04</w:t>
      </w:r>
    </w:p>
    <w:p w:rsidR="00F91F6D" w:rsidRDefault="00F91F6D">
      <w:pPr>
        <w:pStyle w:val="JobTitle"/>
        <w:tabs>
          <w:tab w:val="left" w:pos="0"/>
        </w:tabs>
        <w:spacing w:after="0" w:line="100" w:lineRule="atLeast"/>
      </w:pPr>
    </w:p>
    <w:p w:rsidR="00F91F6D" w:rsidRDefault="00F91F6D">
      <w:pPr>
        <w:pStyle w:val="JobTitle"/>
        <w:tabs>
          <w:tab w:val="left" w:pos="0"/>
        </w:tabs>
        <w:spacing w:after="0" w:line="100" w:lineRule="atLeast"/>
        <w:rPr>
          <w:rFonts w:ascii="Times New Roman" w:hAnsi="Times New Roman"/>
          <w:spacing w:val="0"/>
          <w:szCs w:val="24"/>
        </w:rPr>
      </w:pPr>
      <w:r>
        <w:rPr>
          <w:rFonts w:ascii="Times New Roman" w:hAnsi="Times New Roman"/>
          <w:b/>
          <w:bCs/>
          <w:i/>
          <w:iCs/>
          <w:spacing w:val="0"/>
          <w:szCs w:val="24"/>
        </w:rPr>
        <w:t>University of Connecticut</w:t>
      </w:r>
      <w:r>
        <w:rPr>
          <w:rFonts w:ascii="Times New Roman" w:hAnsi="Times New Roman"/>
          <w:spacing w:val="0"/>
          <w:szCs w:val="24"/>
        </w:rPr>
        <w:tab/>
      </w:r>
      <w:r>
        <w:rPr>
          <w:rFonts w:ascii="Times New Roman" w:hAnsi="Times New Roman"/>
          <w:spacing w:val="0"/>
          <w:szCs w:val="24"/>
        </w:rPr>
        <w:tab/>
      </w:r>
      <w:r>
        <w:rPr>
          <w:rFonts w:ascii="Times New Roman" w:hAnsi="Times New Roman"/>
          <w:spacing w:val="0"/>
          <w:szCs w:val="24"/>
        </w:rPr>
        <w:tab/>
      </w:r>
      <w:r>
        <w:rPr>
          <w:rFonts w:ascii="Times New Roman" w:hAnsi="Times New Roman"/>
          <w:spacing w:val="0"/>
          <w:szCs w:val="24"/>
        </w:rPr>
        <w:tab/>
      </w:r>
      <w:r>
        <w:rPr>
          <w:rFonts w:ascii="Times New Roman" w:hAnsi="Times New Roman"/>
          <w:spacing w:val="0"/>
          <w:szCs w:val="24"/>
        </w:rPr>
        <w:tab/>
      </w:r>
      <w:r>
        <w:rPr>
          <w:rFonts w:ascii="Times New Roman" w:hAnsi="Times New Roman"/>
          <w:spacing w:val="0"/>
          <w:szCs w:val="24"/>
        </w:rPr>
        <w:tab/>
      </w:r>
      <w:r>
        <w:rPr>
          <w:rFonts w:ascii="Times New Roman" w:hAnsi="Times New Roman"/>
          <w:spacing w:val="0"/>
          <w:szCs w:val="24"/>
        </w:rPr>
        <w:tab/>
      </w:r>
      <w:r>
        <w:rPr>
          <w:rFonts w:ascii="Times New Roman" w:hAnsi="Times New Roman"/>
          <w:spacing w:val="0"/>
          <w:szCs w:val="24"/>
        </w:rPr>
        <w:tab/>
      </w:r>
      <w:r>
        <w:rPr>
          <w:rFonts w:ascii="Times New Roman" w:hAnsi="Times New Roman"/>
          <w:spacing w:val="0"/>
          <w:szCs w:val="24"/>
        </w:rPr>
        <w:tab/>
      </w:r>
      <w:r>
        <w:rPr>
          <w:rFonts w:ascii="Times New Roman" w:hAnsi="Times New Roman"/>
          <w:spacing w:val="0"/>
          <w:szCs w:val="24"/>
        </w:rPr>
        <w:tab/>
        <w:t xml:space="preserve">          Hartford, CT</w:t>
      </w:r>
    </w:p>
    <w:p w:rsidR="00F91F6D" w:rsidRDefault="00F91F6D">
      <w:pPr>
        <w:rPr>
          <w:sz w:val="20"/>
        </w:rPr>
      </w:pPr>
      <w:r>
        <w:rPr>
          <w:sz w:val="20"/>
        </w:rPr>
        <w:t>Master of Business Administration</w:t>
      </w:r>
      <w:r w:rsidR="00F726C4">
        <w:rPr>
          <w:sz w:val="20"/>
        </w:rPr>
        <w:tab/>
      </w:r>
      <w:r w:rsidR="00F726C4">
        <w:rPr>
          <w:sz w:val="20"/>
        </w:rPr>
        <w:tab/>
      </w:r>
      <w:r w:rsidR="00F726C4">
        <w:rPr>
          <w:sz w:val="20"/>
        </w:rPr>
        <w:tab/>
      </w:r>
      <w:r w:rsidR="00F726C4">
        <w:rPr>
          <w:sz w:val="20"/>
        </w:rPr>
        <w:tab/>
      </w:r>
      <w:r w:rsidR="00F726C4">
        <w:rPr>
          <w:sz w:val="20"/>
        </w:rPr>
        <w:tab/>
      </w:r>
      <w:r w:rsidR="00F726C4">
        <w:rPr>
          <w:sz w:val="20"/>
        </w:rPr>
        <w:tab/>
      </w:r>
      <w:r w:rsidR="00F726C4">
        <w:rPr>
          <w:sz w:val="20"/>
        </w:rPr>
        <w:tab/>
      </w:r>
      <w:r w:rsidR="00F726C4">
        <w:rPr>
          <w:sz w:val="20"/>
        </w:rPr>
        <w:tab/>
      </w:r>
      <w:r w:rsidR="00F726C4">
        <w:rPr>
          <w:sz w:val="20"/>
        </w:rPr>
        <w:tab/>
        <w:t xml:space="preserve">           08/02-12/04</w:t>
      </w:r>
    </w:p>
    <w:p w:rsidR="00F91F6D" w:rsidRDefault="00F91F6D">
      <w:pPr>
        <w:pStyle w:val="JobTitle"/>
        <w:spacing w:after="0" w:line="100" w:lineRule="atLeast"/>
        <w:rPr>
          <w:rFonts w:ascii="Times New Roman" w:hAnsi="Times New Roman"/>
          <w:spacing w:val="0"/>
          <w:szCs w:val="24"/>
        </w:rPr>
      </w:pPr>
      <w:r>
        <w:rPr>
          <w:rFonts w:ascii="Times New Roman" w:hAnsi="Times New Roman"/>
          <w:spacing w:val="0"/>
          <w:szCs w:val="24"/>
        </w:rPr>
        <w:t>Concentration in International Business &amp; Marketing</w:t>
      </w:r>
    </w:p>
    <w:p w:rsidR="00F91F6D" w:rsidRDefault="00F91F6D">
      <w:pPr>
        <w:pStyle w:val="JobTitle"/>
        <w:spacing w:after="0" w:line="100" w:lineRule="atLeast"/>
        <w:rPr>
          <w:rFonts w:ascii="Times New Roman" w:hAnsi="Times New Roman"/>
          <w:b/>
          <w:bCs/>
          <w:i/>
          <w:iCs/>
          <w:spacing w:val="0"/>
          <w:sz w:val="16"/>
          <w:szCs w:val="24"/>
        </w:rPr>
      </w:pPr>
    </w:p>
    <w:p w:rsidR="00F91F6D" w:rsidRDefault="00F91F6D">
      <w:pPr>
        <w:pStyle w:val="JobTitle"/>
        <w:spacing w:after="0" w:line="100" w:lineRule="atLeast"/>
        <w:rPr>
          <w:rFonts w:ascii="Times New Roman" w:hAnsi="Times New Roman"/>
          <w:spacing w:val="0"/>
          <w:szCs w:val="24"/>
        </w:rPr>
      </w:pPr>
      <w:r>
        <w:rPr>
          <w:rFonts w:ascii="Times New Roman" w:hAnsi="Times New Roman"/>
          <w:b/>
          <w:bCs/>
          <w:i/>
          <w:iCs/>
          <w:spacing w:val="0"/>
          <w:szCs w:val="24"/>
        </w:rPr>
        <w:t>University of New Haven</w:t>
      </w:r>
      <w:r>
        <w:rPr>
          <w:rFonts w:ascii="Times New Roman" w:hAnsi="Times New Roman"/>
          <w:spacing w:val="0"/>
          <w:szCs w:val="24"/>
        </w:rPr>
        <w:tab/>
      </w:r>
      <w:r>
        <w:rPr>
          <w:rFonts w:ascii="Times New Roman" w:hAnsi="Times New Roman"/>
          <w:spacing w:val="0"/>
          <w:szCs w:val="24"/>
        </w:rPr>
        <w:tab/>
      </w:r>
      <w:r>
        <w:rPr>
          <w:rFonts w:ascii="Times New Roman" w:hAnsi="Times New Roman"/>
          <w:spacing w:val="0"/>
          <w:szCs w:val="24"/>
        </w:rPr>
        <w:tab/>
      </w:r>
      <w:r>
        <w:rPr>
          <w:rFonts w:ascii="Times New Roman" w:hAnsi="Times New Roman"/>
          <w:spacing w:val="0"/>
          <w:szCs w:val="24"/>
        </w:rPr>
        <w:tab/>
      </w:r>
      <w:r>
        <w:rPr>
          <w:rFonts w:ascii="Times New Roman" w:hAnsi="Times New Roman"/>
          <w:spacing w:val="0"/>
          <w:szCs w:val="24"/>
        </w:rPr>
        <w:tab/>
      </w:r>
      <w:r>
        <w:rPr>
          <w:rFonts w:ascii="Times New Roman" w:hAnsi="Times New Roman"/>
          <w:spacing w:val="0"/>
          <w:szCs w:val="24"/>
        </w:rPr>
        <w:tab/>
      </w:r>
      <w:r>
        <w:rPr>
          <w:rFonts w:ascii="Times New Roman" w:hAnsi="Times New Roman"/>
          <w:spacing w:val="0"/>
          <w:szCs w:val="24"/>
        </w:rPr>
        <w:tab/>
      </w:r>
      <w:r>
        <w:rPr>
          <w:rFonts w:ascii="Times New Roman" w:hAnsi="Times New Roman"/>
          <w:spacing w:val="0"/>
          <w:szCs w:val="24"/>
        </w:rPr>
        <w:tab/>
      </w:r>
      <w:r>
        <w:rPr>
          <w:rFonts w:ascii="Times New Roman" w:hAnsi="Times New Roman"/>
          <w:spacing w:val="0"/>
          <w:szCs w:val="24"/>
        </w:rPr>
        <w:tab/>
      </w:r>
      <w:r>
        <w:rPr>
          <w:rFonts w:ascii="Times New Roman" w:hAnsi="Times New Roman"/>
          <w:spacing w:val="0"/>
          <w:szCs w:val="24"/>
        </w:rPr>
        <w:tab/>
        <w:t xml:space="preserve">    New Haven, CT</w:t>
      </w:r>
    </w:p>
    <w:p w:rsidR="00F91F6D" w:rsidRDefault="00F91F6D">
      <w:pPr>
        <w:rPr>
          <w:sz w:val="20"/>
        </w:rPr>
      </w:pPr>
      <w:r>
        <w:rPr>
          <w:sz w:val="20"/>
        </w:rPr>
        <w:t>Bachelor of Science: Finance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</w:t>
      </w:r>
      <w:r w:rsidR="00F726C4">
        <w:rPr>
          <w:sz w:val="20"/>
        </w:rPr>
        <w:t xml:space="preserve">            08/95-5/99</w:t>
      </w:r>
    </w:p>
    <w:p w:rsidR="00F91F6D" w:rsidRDefault="00F91F6D">
      <w:pPr>
        <w:rPr>
          <w:sz w:val="20"/>
        </w:rPr>
      </w:pPr>
      <w:r>
        <w:rPr>
          <w:sz w:val="20"/>
        </w:rPr>
        <w:t>Strong background in Marketing and Accounting</w:t>
      </w:r>
    </w:p>
    <w:p w:rsidR="00F91F6D" w:rsidRDefault="00F91F6D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References</w:t>
      </w:r>
    </w:p>
    <w:p w:rsidR="00F91F6D" w:rsidRDefault="00F91F6D">
      <w:proofErr w:type="gramStart"/>
      <w:r>
        <w:rPr>
          <w:i/>
          <w:iCs/>
          <w:sz w:val="20"/>
        </w:rPr>
        <w:t>Available upon request.</w:t>
      </w:r>
      <w:proofErr w:type="gramEnd"/>
      <w:r>
        <w:rPr>
          <w:i/>
          <w:iCs/>
          <w:sz w:val="20"/>
        </w:rPr>
        <w:t xml:space="preserve">  </w:t>
      </w:r>
    </w:p>
    <w:sectPr w:rsidR="00F91F6D" w:rsidSect="00582A72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360" w:right="1080" w:bottom="360" w:left="1080" w:header="187" w:footer="288" w:gutter="0"/>
      <w:cols w:space="720"/>
      <w:docGrid w:linePitch="24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3892" w:rsidRDefault="004A3892">
      <w:r>
        <w:separator/>
      </w:r>
    </w:p>
  </w:endnote>
  <w:endnote w:type="continuationSeparator" w:id="0">
    <w:p w:rsidR="004A3892" w:rsidRDefault="004A38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F6D" w:rsidRDefault="00F91F6D">
    <w:pPr>
      <w:pStyle w:val="Footer"/>
      <w:pBdr>
        <w:top w:val="single" w:sz="4" w:space="0" w:color="000000"/>
      </w:pBd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F6D" w:rsidRDefault="00F91F6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3892" w:rsidRDefault="004A3892">
      <w:r>
        <w:separator/>
      </w:r>
    </w:p>
  </w:footnote>
  <w:footnote w:type="continuationSeparator" w:id="0">
    <w:p w:rsidR="004A3892" w:rsidRDefault="004A38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F6D" w:rsidRDefault="00F91F6D">
    <w:pPr>
      <w:pStyle w:val="Header"/>
      <w:pBdr>
        <w:bottom w:val="single" w:sz="4" w:space="1" w:color="000000"/>
      </w:pBdr>
      <w:jc w:val="center"/>
      <w:rPr>
        <w:i/>
        <w:iCs/>
        <w:sz w:val="48"/>
      </w:rPr>
    </w:pPr>
    <w:r>
      <w:rPr>
        <w:i/>
        <w:iCs/>
        <w:sz w:val="48"/>
      </w:rPr>
      <w:t>Brian Refici</w:t>
    </w:r>
  </w:p>
  <w:p w:rsidR="00F91F6D" w:rsidRDefault="00F91F6D">
    <w:pPr>
      <w:pStyle w:val="Header"/>
      <w:pBdr>
        <w:bottom w:val="single" w:sz="4" w:space="1" w:color="000000"/>
      </w:pBdr>
      <w:jc w:val="center"/>
      <w:rPr>
        <w:rFonts w:ascii="Bookman Old Style" w:hAnsi="Bookman Old Style"/>
        <w:i/>
        <w:iCs/>
        <w:sz w:val="16"/>
      </w:rPr>
    </w:pPr>
  </w:p>
  <w:p w:rsidR="00F91F6D" w:rsidRDefault="00F91F6D">
    <w:pPr>
      <w:pStyle w:val="Header"/>
      <w:pBdr>
        <w:bottom w:val="single" w:sz="4" w:space="1" w:color="000000"/>
      </w:pBdr>
      <w:rPr>
        <w:sz w:val="20"/>
      </w:rPr>
    </w:pPr>
    <w:r>
      <w:rPr>
        <w:sz w:val="20"/>
      </w:rPr>
      <w:t>20 Mountain Road, West Hartford CT. 06107                860.306.9256                                                          brefici@gmail.com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F6D" w:rsidRDefault="00F91F6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43C8"/>
    <w:rsid w:val="00170CB3"/>
    <w:rsid w:val="002776E9"/>
    <w:rsid w:val="0049070A"/>
    <w:rsid w:val="004A3892"/>
    <w:rsid w:val="004E5F20"/>
    <w:rsid w:val="00582A72"/>
    <w:rsid w:val="0061644A"/>
    <w:rsid w:val="00B319D6"/>
    <w:rsid w:val="00E443C8"/>
    <w:rsid w:val="00E96CAC"/>
    <w:rsid w:val="00F726C4"/>
    <w:rsid w:val="00F91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A72"/>
    <w:pPr>
      <w:suppressAutoHyphens/>
    </w:pPr>
    <w:rPr>
      <w:kern w:val="1"/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rsid w:val="00582A72"/>
    <w:pPr>
      <w:keepNext/>
      <w:numPr>
        <w:numId w:val="1"/>
      </w:numPr>
      <w:outlineLvl w:val="0"/>
    </w:pPr>
    <w:rPr>
      <w:sz w:val="20"/>
      <w:u w:val="single"/>
    </w:rPr>
  </w:style>
  <w:style w:type="paragraph" w:styleId="Heading2">
    <w:name w:val="heading 2"/>
    <w:basedOn w:val="Normal"/>
    <w:next w:val="BodyText"/>
    <w:qFormat/>
    <w:rsid w:val="00582A72"/>
    <w:pPr>
      <w:keepNext/>
      <w:numPr>
        <w:ilvl w:val="1"/>
        <w:numId w:val="1"/>
      </w:numPr>
      <w:jc w:val="center"/>
      <w:outlineLvl w:val="1"/>
    </w:pPr>
    <w:rPr>
      <w:rFonts w:ascii="Book Antiqua" w:hAnsi="Book Antiqua"/>
      <w:b/>
      <w:bCs/>
      <w:sz w:val="20"/>
      <w:u w:val="single"/>
    </w:rPr>
  </w:style>
  <w:style w:type="paragraph" w:styleId="Heading3">
    <w:name w:val="heading 3"/>
    <w:basedOn w:val="Normal"/>
    <w:next w:val="BodyText"/>
    <w:qFormat/>
    <w:rsid w:val="00582A72"/>
    <w:pPr>
      <w:keepNext/>
      <w:numPr>
        <w:ilvl w:val="2"/>
        <w:numId w:val="1"/>
      </w:numPr>
      <w:outlineLvl w:val="2"/>
    </w:pPr>
    <w:rPr>
      <w:b/>
      <w:bCs/>
      <w:sz w:val="22"/>
      <w:szCs w:val="20"/>
      <w:u w:val="single"/>
    </w:rPr>
  </w:style>
  <w:style w:type="paragraph" w:styleId="Heading4">
    <w:name w:val="heading 4"/>
    <w:basedOn w:val="Normal"/>
    <w:next w:val="BodyText"/>
    <w:qFormat/>
    <w:rsid w:val="00582A72"/>
    <w:pPr>
      <w:keepNext/>
      <w:numPr>
        <w:ilvl w:val="3"/>
        <w:numId w:val="1"/>
      </w:numPr>
      <w:outlineLvl w:val="3"/>
    </w:pPr>
    <w:rPr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582A72"/>
    <w:rPr>
      <w:rFonts w:ascii="Symbol" w:hAnsi="Symbol"/>
    </w:rPr>
  </w:style>
  <w:style w:type="character" w:customStyle="1" w:styleId="WW8Num3z0">
    <w:name w:val="WW8Num3z0"/>
    <w:rsid w:val="00582A72"/>
    <w:rPr>
      <w:rFonts w:ascii="Symbol" w:hAnsi="Symbol"/>
    </w:rPr>
  </w:style>
  <w:style w:type="character" w:customStyle="1" w:styleId="WW8Num4z0">
    <w:name w:val="WW8Num4z0"/>
    <w:rsid w:val="00582A72"/>
    <w:rPr>
      <w:rFonts w:ascii="Wingdings" w:hAnsi="Wingdings"/>
    </w:rPr>
  </w:style>
  <w:style w:type="character" w:customStyle="1" w:styleId="Absatz-Standardschriftart">
    <w:name w:val="Absatz-Standardschriftart"/>
    <w:rsid w:val="00582A72"/>
  </w:style>
  <w:style w:type="character" w:customStyle="1" w:styleId="WW8Num1z0">
    <w:name w:val="WW8Num1z0"/>
    <w:rsid w:val="00582A72"/>
    <w:rPr>
      <w:rFonts w:ascii="Symbol" w:hAnsi="Symbol"/>
    </w:rPr>
  </w:style>
  <w:style w:type="character" w:customStyle="1" w:styleId="WW8Num1z1">
    <w:name w:val="WW8Num1z1"/>
    <w:rsid w:val="00582A72"/>
    <w:rPr>
      <w:rFonts w:ascii="Courier New" w:hAnsi="Courier New"/>
    </w:rPr>
  </w:style>
  <w:style w:type="character" w:customStyle="1" w:styleId="WW8Num1z2">
    <w:name w:val="WW8Num1z2"/>
    <w:rsid w:val="00582A72"/>
    <w:rPr>
      <w:rFonts w:ascii="Wingdings" w:hAnsi="Wingdings"/>
    </w:rPr>
  </w:style>
  <w:style w:type="character" w:customStyle="1" w:styleId="WW8Num2z1">
    <w:name w:val="WW8Num2z1"/>
    <w:rsid w:val="00582A72"/>
    <w:rPr>
      <w:rFonts w:ascii="Courier New" w:hAnsi="Courier New"/>
    </w:rPr>
  </w:style>
  <w:style w:type="character" w:customStyle="1" w:styleId="WW8Num2z2">
    <w:name w:val="WW8Num2z2"/>
    <w:rsid w:val="00582A72"/>
    <w:rPr>
      <w:rFonts w:ascii="Wingdings" w:hAnsi="Wingdings"/>
    </w:rPr>
  </w:style>
  <w:style w:type="character" w:customStyle="1" w:styleId="WW8Num3z1">
    <w:name w:val="WW8Num3z1"/>
    <w:rsid w:val="00582A72"/>
    <w:rPr>
      <w:rFonts w:ascii="Courier New" w:hAnsi="Courier New"/>
    </w:rPr>
  </w:style>
  <w:style w:type="character" w:customStyle="1" w:styleId="WW8Num3z2">
    <w:name w:val="WW8Num3z2"/>
    <w:rsid w:val="00582A72"/>
    <w:rPr>
      <w:rFonts w:ascii="Wingdings" w:hAnsi="Wingdings"/>
    </w:rPr>
  </w:style>
  <w:style w:type="character" w:customStyle="1" w:styleId="WW8Num4z1">
    <w:name w:val="WW8Num4z1"/>
    <w:rsid w:val="00582A72"/>
    <w:rPr>
      <w:rFonts w:ascii="Courier New" w:hAnsi="Courier New"/>
    </w:rPr>
  </w:style>
  <w:style w:type="character" w:customStyle="1" w:styleId="WW8Num4z3">
    <w:name w:val="WW8Num4z3"/>
    <w:rsid w:val="00582A72"/>
    <w:rPr>
      <w:rFonts w:ascii="Symbol" w:hAnsi="Symbol"/>
    </w:rPr>
  </w:style>
  <w:style w:type="character" w:customStyle="1" w:styleId="WW8Num5z0">
    <w:name w:val="WW8Num5z0"/>
    <w:rsid w:val="00582A72"/>
    <w:rPr>
      <w:rFonts w:ascii="Symbol" w:hAnsi="Symbol"/>
    </w:rPr>
  </w:style>
  <w:style w:type="character" w:customStyle="1" w:styleId="WW8Num5z1">
    <w:name w:val="WW8Num5z1"/>
    <w:rsid w:val="00582A72"/>
    <w:rPr>
      <w:rFonts w:ascii="Courier New" w:hAnsi="Courier New"/>
    </w:rPr>
  </w:style>
  <w:style w:type="character" w:customStyle="1" w:styleId="WW8Num5z2">
    <w:name w:val="WW8Num5z2"/>
    <w:rsid w:val="00582A72"/>
    <w:rPr>
      <w:rFonts w:ascii="Wingdings" w:hAnsi="Wingdings"/>
    </w:rPr>
  </w:style>
  <w:style w:type="character" w:customStyle="1" w:styleId="WW8Num6z0">
    <w:name w:val="WW8Num6z0"/>
    <w:rsid w:val="00582A72"/>
    <w:rPr>
      <w:rFonts w:ascii="Wingdings" w:hAnsi="Wingdings"/>
    </w:rPr>
  </w:style>
  <w:style w:type="character" w:customStyle="1" w:styleId="WW8Num6z1">
    <w:name w:val="WW8Num6z1"/>
    <w:rsid w:val="00582A72"/>
    <w:rPr>
      <w:rFonts w:ascii="Courier New" w:hAnsi="Courier New"/>
    </w:rPr>
  </w:style>
  <w:style w:type="character" w:customStyle="1" w:styleId="WW8Num6z3">
    <w:name w:val="WW8Num6z3"/>
    <w:rsid w:val="00582A72"/>
    <w:rPr>
      <w:rFonts w:ascii="Symbol" w:hAnsi="Symbol"/>
    </w:rPr>
  </w:style>
  <w:style w:type="character" w:customStyle="1" w:styleId="WW8Num7z0">
    <w:name w:val="WW8Num7z0"/>
    <w:rsid w:val="00582A72"/>
    <w:rPr>
      <w:rFonts w:ascii="Symbol" w:hAnsi="Symbol"/>
    </w:rPr>
  </w:style>
  <w:style w:type="character" w:customStyle="1" w:styleId="WW8Num7z1">
    <w:name w:val="WW8Num7z1"/>
    <w:rsid w:val="00582A72"/>
    <w:rPr>
      <w:rFonts w:ascii="Courier New" w:hAnsi="Courier New"/>
    </w:rPr>
  </w:style>
  <w:style w:type="character" w:customStyle="1" w:styleId="WW8Num7z2">
    <w:name w:val="WW8Num7z2"/>
    <w:rsid w:val="00582A72"/>
    <w:rPr>
      <w:rFonts w:ascii="Wingdings" w:hAnsi="Wingdings"/>
    </w:rPr>
  </w:style>
  <w:style w:type="character" w:customStyle="1" w:styleId="WW8Num8z0">
    <w:name w:val="WW8Num8z0"/>
    <w:rsid w:val="00582A72"/>
    <w:rPr>
      <w:rFonts w:ascii="Symbol" w:hAnsi="Symbol"/>
    </w:rPr>
  </w:style>
  <w:style w:type="character" w:customStyle="1" w:styleId="WW8Num8z1">
    <w:name w:val="WW8Num8z1"/>
    <w:rsid w:val="00582A72"/>
    <w:rPr>
      <w:rFonts w:ascii="Courier New" w:hAnsi="Courier New"/>
    </w:rPr>
  </w:style>
  <w:style w:type="character" w:customStyle="1" w:styleId="WW8Num8z2">
    <w:name w:val="WW8Num8z2"/>
    <w:rsid w:val="00582A72"/>
    <w:rPr>
      <w:rFonts w:ascii="Wingdings" w:hAnsi="Wingdings"/>
    </w:rPr>
  </w:style>
  <w:style w:type="character" w:customStyle="1" w:styleId="WW8Num9z0">
    <w:name w:val="WW8Num9z0"/>
    <w:rsid w:val="00582A72"/>
    <w:rPr>
      <w:rFonts w:ascii="Wingdings" w:hAnsi="Wingdings"/>
    </w:rPr>
  </w:style>
  <w:style w:type="character" w:customStyle="1" w:styleId="WW8Num9z1">
    <w:name w:val="WW8Num9z1"/>
    <w:rsid w:val="00582A72"/>
    <w:rPr>
      <w:rFonts w:ascii="Courier New" w:hAnsi="Courier New"/>
    </w:rPr>
  </w:style>
  <w:style w:type="character" w:customStyle="1" w:styleId="WW8Num9z3">
    <w:name w:val="WW8Num9z3"/>
    <w:rsid w:val="00582A72"/>
    <w:rPr>
      <w:rFonts w:ascii="Symbol" w:hAnsi="Symbol"/>
    </w:rPr>
  </w:style>
  <w:style w:type="character" w:customStyle="1" w:styleId="WW8Num10z0">
    <w:name w:val="WW8Num10z0"/>
    <w:rsid w:val="00582A72"/>
    <w:rPr>
      <w:rFonts w:ascii="Symbol" w:hAnsi="Symbol"/>
    </w:rPr>
  </w:style>
  <w:style w:type="character" w:customStyle="1" w:styleId="WW8Num10z1">
    <w:name w:val="WW8Num10z1"/>
    <w:rsid w:val="00582A72"/>
    <w:rPr>
      <w:rFonts w:ascii="Courier New" w:hAnsi="Courier New"/>
    </w:rPr>
  </w:style>
  <w:style w:type="character" w:customStyle="1" w:styleId="WW8Num10z2">
    <w:name w:val="WW8Num10z2"/>
    <w:rsid w:val="00582A72"/>
    <w:rPr>
      <w:rFonts w:ascii="Wingdings" w:hAnsi="Wingdings"/>
    </w:rPr>
  </w:style>
  <w:style w:type="character" w:customStyle="1" w:styleId="WW8Num11z0">
    <w:name w:val="WW8Num11z0"/>
    <w:rsid w:val="00582A72"/>
    <w:rPr>
      <w:rFonts w:ascii="Symbol" w:hAnsi="Symbol"/>
    </w:rPr>
  </w:style>
  <w:style w:type="character" w:customStyle="1" w:styleId="WW8Num11z1">
    <w:name w:val="WW8Num11z1"/>
    <w:rsid w:val="00582A72"/>
    <w:rPr>
      <w:rFonts w:ascii="Wingdings" w:hAnsi="Wingdings"/>
    </w:rPr>
  </w:style>
  <w:style w:type="character" w:customStyle="1" w:styleId="WW8Num11z4">
    <w:name w:val="WW8Num11z4"/>
    <w:rsid w:val="00582A72"/>
    <w:rPr>
      <w:rFonts w:ascii="Courier New" w:hAnsi="Courier New"/>
    </w:rPr>
  </w:style>
  <w:style w:type="character" w:customStyle="1" w:styleId="WW8Num12z0">
    <w:name w:val="WW8Num12z0"/>
    <w:rsid w:val="00582A72"/>
    <w:rPr>
      <w:rFonts w:ascii="Symbol" w:hAnsi="Symbol"/>
    </w:rPr>
  </w:style>
  <w:style w:type="character" w:customStyle="1" w:styleId="WW8Num12z1">
    <w:name w:val="WW8Num12z1"/>
    <w:rsid w:val="00582A72"/>
    <w:rPr>
      <w:rFonts w:ascii="Courier New" w:hAnsi="Courier New"/>
    </w:rPr>
  </w:style>
  <w:style w:type="character" w:customStyle="1" w:styleId="WW8Num12z2">
    <w:name w:val="WW8Num12z2"/>
    <w:rsid w:val="00582A72"/>
    <w:rPr>
      <w:rFonts w:ascii="Wingdings" w:hAnsi="Wingdings"/>
    </w:rPr>
  </w:style>
  <w:style w:type="character" w:customStyle="1" w:styleId="WW8Num13z0">
    <w:name w:val="WW8Num13z0"/>
    <w:rsid w:val="00582A72"/>
    <w:rPr>
      <w:rFonts w:ascii="Symbol" w:hAnsi="Symbol"/>
    </w:rPr>
  </w:style>
  <w:style w:type="character" w:customStyle="1" w:styleId="WW8Num13z1">
    <w:name w:val="WW8Num13z1"/>
    <w:rsid w:val="00582A72"/>
    <w:rPr>
      <w:rFonts w:ascii="Courier New" w:hAnsi="Courier New"/>
    </w:rPr>
  </w:style>
  <w:style w:type="character" w:customStyle="1" w:styleId="WW8Num13z2">
    <w:name w:val="WW8Num13z2"/>
    <w:rsid w:val="00582A72"/>
    <w:rPr>
      <w:rFonts w:ascii="Wingdings" w:hAnsi="Wingdings"/>
    </w:rPr>
  </w:style>
  <w:style w:type="character" w:customStyle="1" w:styleId="WW8Num14z0">
    <w:name w:val="WW8Num14z0"/>
    <w:rsid w:val="00582A72"/>
    <w:rPr>
      <w:rFonts w:ascii="Symbol" w:hAnsi="Symbol"/>
    </w:rPr>
  </w:style>
  <w:style w:type="character" w:customStyle="1" w:styleId="WW8Num14z1">
    <w:name w:val="WW8Num14z1"/>
    <w:rsid w:val="00582A72"/>
    <w:rPr>
      <w:rFonts w:ascii="Courier New" w:hAnsi="Courier New"/>
    </w:rPr>
  </w:style>
  <w:style w:type="character" w:customStyle="1" w:styleId="WW8Num14z2">
    <w:name w:val="WW8Num14z2"/>
    <w:rsid w:val="00582A72"/>
    <w:rPr>
      <w:rFonts w:ascii="Wingdings" w:hAnsi="Wingdings"/>
    </w:rPr>
  </w:style>
  <w:style w:type="character" w:customStyle="1" w:styleId="WW8Num15z0">
    <w:name w:val="WW8Num15z0"/>
    <w:rsid w:val="00582A72"/>
    <w:rPr>
      <w:rFonts w:ascii="Symbol" w:hAnsi="Symbol"/>
    </w:rPr>
  </w:style>
  <w:style w:type="character" w:customStyle="1" w:styleId="WW8Num15z1">
    <w:name w:val="WW8Num15z1"/>
    <w:rsid w:val="00582A72"/>
    <w:rPr>
      <w:rFonts w:ascii="Courier New" w:hAnsi="Courier New"/>
    </w:rPr>
  </w:style>
  <w:style w:type="character" w:customStyle="1" w:styleId="WW8Num15z2">
    <w:name w:val="WW8Num15z2"/>
    <w:rsid w:val="00582A72"/>
    <w:rPr>
      <w:rFonts w:ascii="Wingdings" w:hAnsi="Wingdings"/>
    </w:rPr>
  </w:style>
  <w:style w:type="character" w:customStyle="1" w:styleId="WW8Num16z0">
    <w:name w:val="WW8Num16z0"/>
    <w:rsid w:val="00582A72"/>
    <w:rPr>
      <w:rFonts w:ascii="Symbol" w:hAnsi="Symbol"/>
    </w:rPr>
  </w:style>
  <w:style w:type="character" w:customStyle="1" w:styleId="WW8Num16z1">
    <w:name w:val="WW8Num16z1"/>
    <w:rsid w:val="00582A72"/>
    <w:rPr>
      <w:rFonts w:ascii="Courier New" w:hAnsi="Courier New"/>
    </w:rPr>
  </w:style>
  <w:style w:type="character" w:customStyle="1" w:styleId="WW8Num16z5">
    <w:name w:val="WW8Num16z5"/>
    <w:rsid w:val="00582A72"/>
    <w:rPr>
      <w:rFonts w:ascii="Wingdings" w:hAnsi="Wingdings"/>
    </w:rPr>
  </w:style>
  <w:style w:type="character" w:customStyle="1" w:styleId="WW8Num17z0">
    <w:name w:val="WW8Num17z0"/>
    <w:rsid w:val="00582A72"/>
    <w:rPr>
      <w:rFonts w:ascii="Symbol" w:hAnsi="Symbol"/>
    </w:rPr>
  </w:style>
  <w:style w:type="character" w:customStyle="1" w:styleId="WW8Num17z1">
    <w:name w:val="WW8Num17z1"/>
    <w:rsid w:val="00582A72"/>
    <w:rPr>
      <w:rFonts w:ascii="Courier New" w:hAnsi="Courier New"/>
    </w:rPr>
  </w:style>
  <w:style w:type="character" w:customStyle="1" w:styleId="WW8Num17z2">
    <w:name w:val="WW8Num17z2"/>
    <w:rsid w:val="00582A72"/>
    <w:rPr>
      <w:rFonts w:ascii="Wingdings" w:hAnsi="Wingdings"/>
    </w:rPr>
  </w:style>
  <w:style w:type="character" w:customStyle="1" w:styleId="WW8Num18z0">
    <w:name w:val="WW8Num18z0"/>
    <w:rsid w:val="00582A72"/>
    <w:rPr>
      <w:rFonts w:ascii="Symbol" w:hAnsi="Symbol"/>
    </w:rPr>
  </w:style>
  <w:style w:type="character" w:customStyle="1" w:styleId="WW8Num18z1">
    <w:name w:val="WW8Num18z1"/>
    <w:rsid w:val="00582A72"/>
    <w:rPr>
      <w:rFonts w:ascii="Courier New" w:hAnsi="Courier New"/>
    </w:rPr>
  </w:style>
  <w:style w:type="character" w:customStyle="1" w:styleId="WW8Num18z5">
    <w:name w:val="WW8Num18z5"/>
    <w:rsid w:val="00582A72"/>
    <w:rPr>
      <w:rFonts w:ascii="Wingdings" w:hAnsi="Wingdings"/>
    </w:rPr>
  </w:style>
  <w:style w:type="character" w:customStyle="1" w:styleId="WW8Num19z0">
    <w:name w:val="WW8Num19z0"/>
    <w:rsid w:val="00582A72"/>
    <w:rPr>
      <w:rFonts w:ascii="Symbol" w:hAnsi="Symbol"/>
    </w:rPr>
  </w:style>
  <w:style w:type="character" w:customStyle="1" w:styleId="WW8Num19z1">
    <w:name w:val="WW8Num19z1"/>
    <w:rsid w:val="00582A72"/>
    <w:rPr>
      <w:rFonts w:ascii="Courier New" w:hAnsi="Courier New"/>
    </w:rPr>
  </w:style>
  <w:style w:type="character" w:customStyle="1" w:styleId="WW8Num19z2">
    <w:name w:val="WW8Num19z2"/>
    <w:rsid w:val="00582A72"/>
    <w:rPr>
      <w:rFonts w:ascii="Wingdings" w:hAnsi="Wingdings"/>
    </w:rPr>
  </w:style>
  <w:style w:type="character" w:customStyle="1" w:styleId="WW8Num20z0">
    <w:name w:val="WW8Num20z0"/>
    <w:rsid w:val="00582A72"/>
    <w:rPr>
      <w:rFonts w:ascii="Wingdings" w:hAnsi="Wingdings"/>
    </w:rPr>
  </w:style>
  <w:style w:type="character" w:customStyle="1" w:styleId="WW8Num20z1">
    <w:name w:val="WW8Num20z1"/>
    <w:rsid w:val="00582A72"/>
    <w:rPr>
      <w:rFonts w:ascii="Courier New" w:hAnsi="Courier New"/>
    </w:rPr>
  </w:style>
  <w:style w:type="character" w:customStyle="1" w:styleId="WW8Num20z2">
    <w:name w:val="WW8Num20z2"/>
    <w:rsid w:val="00582A72"/>
    <w:rPr>
      <w:rFonts w:ascii="Symbol" w:hAnsi="Symbol"/>
    </w:rPr>
  </w:style>
  <w:style w:type="character" w:customStyle="1" w:styleId="WW8Num21z0">
    <w:name w:val="WW8Num21z0"/>
    <w:rsid w:val="00582A72"/>
    <w:rPr>
      <w:rFonts w:ascii="Wingdings" w:hAnsi="Wingdings"/>
    </w:rPr>
  </w:style>
  <w:style w:type="character" w:customStyle="1" w:styleId="WW8Num21z1">
    <w:name w:val="WW8Num21z1"/>
    <w:rsid w:val="00582A72"/>
    <w:rPr>
      <w:rFonts w:ascii="Courier New" w:hAnsi="Courier New"/>
    </w:rPr>
  </w:style>
  <w:style w:type="character" w:customStyle="1" w:styleId="WW8Num21z2">
    <w:name w:val="WW8Num21z2"/>
    <w:rsid w:val="00582A72"/>
    <w:rPr>
      <w:rFonts w:ascii="Symbol" w:hAnsi="Symbol"/>
    </w:rPr>
  </w:style>
  <w:style w:type="character" w:customStyle="1" w:styleId="WW8Num22z0">
    <w:name w:val="WW8Num22z0"/>
    <w:rsid w:val="00582A72"/>
    <w:rPr>
      <w:rFonts w:ascii="Wingdings" w:hAnsi="Wingdings"/>
    </w:rPr>
  </w:style>
  <w:style w:type="character" w:customStyle="1" w:styleId="WW8Num22z1">
    <w:name w:val="WW8Num22z1"/>
    <w:rsid w:val="00582A72"/>
    <w:rPr>
      <w:rFonts w:ascii="Courier New" w:hAnsi="Courier New"/>
    </w:rPr>
  </w:style>
  <w:style w:type="character" w:customStyle="1" w:styleId="WW8Num22z3">
    <w:name w:val="WW8Num22z3"/>
    <w:rsid w:val="00582A72"/>
    <w:rPr>
      <w:rFonts w:ascii="Symbol" w:hAnsi="Symbol"/>
    </w:rPr>
  </w:style>
  <w:style w:type="character" w:customStyle="1" w:styleId="WW8Num23z0">
    <w:name w:val="WW8Num23z0"/>
    <w:rsid w:val="00582A72"/>
    <w:rPr>
      <w:rFonts w:ascii="Symbol" w:hAnsi="Symbol"/>
    </w:rPr>
  </w:style>
  <w:style w:type="character" w:customStyle="1" w:styleId="WW8Num23z1">
    <w:name w:val="WW8Num23z1"/>
    <w:rsid w:val="00582A72"/>
    <w:rPr>
      <w:rFonts w:ascii="Courier New" w:hAnsi="Courier New"/>
    </w:rPr>
  </w:style>
  <w:style w:type="character" w:customStyle="1" w:styleId="WW8Num23z5">
    <w:name w:val="WW8Num23z5"/>
    <w:rsid w:val="00582A72"/>
    <w:rPr>
      <w:rFonts w:ascii="Wingdings" w:hAnsi="Wingdings"/>
    </w:rPr>
  </w:style>
  <w:style w:type="character" w:styleId="Hyperlink">
    <w:name w:val="Hyperlink"/>
    <w:basedOn w:val="DefaultParagraphFont"/>
    <w:rsid w:val="00582A72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582A72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582A72"/>
    <w:pPr>
      <w:spacing w:after="120"/>
    </w:pPr>
  </w:style>
  <w:style w:type="paragraph" w:styleId="List">
    <w:name w:val="List"/>
    <w:basedOn w:val="BodyText"/>
    <w:rsid w:val="00582A72"/>
    <w:rPr>
      <w:rFonts w:cs="Tahoma"/>
    </w:rPr>
  </w:style>
  <w:style w:type="paragraph" w:styleId="Caption">
    <w:name w:val="caption"/>
    <w:basedOn w:val="Normal"/>
    <w:qFormat/>
    <w:rsid w:val="00582A72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582A72"/>
    <w:pPr>
      <w:suppressLineNumbers/>
    </w:pPr>
    <w:rPr>
      <w:rFonts w:cs="Tahoma"/>
    </w:rPr>
  </w:style>
  <w:style w:type="paragraph" w:customStyle="1" w:styleId="Caption1">
    <w:name w:val="Caption1"/>
    <w:basedOn w:val="Normal"/>
    <w:rsid w:val="00582A72"/>
    <w:pPr>
      <w:suppressLineNumbers/>
      <w:spacing w:before="120" w:after="120"/>
    </w:pPr>
    <w:rPr>
      <w:rFonts w:cs="Tahoma"/>
      <w:i/>
      <w:iCs/>
    </w:rPr>
  </w:style>
  <w:style w:type="paragraph" w:customStyle="1" w:styleId="JobTitle">
    <w:name w:val="Job Title"/>
    <w:rsid w:val="00582A72"/>
    <w:pPr>
      <w:suppressAutoHyphens/>
      <w:spacing w:after="60" w:line="220" w:lineRule="atLeast"/>
    </w:pPr>
    <w:rPr>
      <w:rFonts w:ascii="Arial Black" w:eastAsia="Arial" w:hAnsi="Arial Black"/>
      <w:spacing w:val="-10"/>
      <w:kern w:val="1"/>
      <w:lang w:eastAsia="ar-SA"/>
    </w:rPr>
  </w:style>
  <w:style w:type="paragraph" w:styleId="Header">
    <w:name w:val="header"/>
    <w:basedOn w:val="Normal"/>
    <w:rsid w:val="00582A72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82A72"/>
    <w:pPr>
      <w:suppressLineNumbers/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qFormat/>
    <w:rsid w:val="00582A72"/>
    <w:pPr>
      <w:jc w:val="center"/>
    </w:pPr>
    <w:rPr>
      <w:b/>
      <w:bCs/>
      <w:sz w:val="36"/>
      <w:szCs w:val="36"/>
      <w:u w:val="single"/>
    </w:rPr>
  </w:style>
  <w:style w:type="paragraph" w:styleId="Subtitle">
    <w:name w:val="Subtitle"/>
    <w:basedOn w:val="Heading"/>
    <w:next w:val="BodyText"/>
    <w:qFormat/>
    <w:rsid w:val="00582A72"/>
    <w:pPr>
      <w:jc w:val="center"/>
    </w:pPr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</vt:lpstr>
    </vt:vector>
  </TitlesOfParts>
  <Company>United Technologies Corporation</Company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</dc:title>
  <dc:subject/>
  <dc:creator>Brian</dc:creator>
  <cp:keywords/>
  <cp:lastModifiedBy>Brian Refici</cp:lastModifiedBy>
  <cp:revision>3</cp:revision>
  <cp:lastPrinted>2004-09-22T19:27:00Z</cp:lastPrinted>
  <dcterms:created xsi:type="dcterms:W3CDTF">2012-01-03T02:28:00Z</dcterms:created>
  <dcterms:modified xsi:type="dcterms:W3CDTF">2012-01-24T17:44:00Z</dcterms:modified>
</cp:coreProperties>
</file>