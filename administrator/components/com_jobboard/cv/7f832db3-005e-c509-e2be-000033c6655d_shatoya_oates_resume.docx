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12" w:rsidRPr="00896B3B" w:rsidRDefault="00D44512">
      <w:pPr>
        <w:rPr>
          <w:rFonts w:ascii="Arial" w:hAnsi="Arial" w:cs="Arial"/>
          <w:sz w:val="20"/>
          <w:szCs w:val="20"/>
        </w:rPr>
      </w:pPr>
    </w:p>
    <w:p w:rsidR="00D84A9E" w:rsidRPr="0061390D" w:rsidRDefault="00175EEA" w:rsidP="00DA5B28">
      <w:pPr>
        <w:ind w:left="1440" w:hanging="1440"/>
        <w:rPr>
          <w:rFonts w:ascii="Arial" w:hAnsi="Arial" w:cs="Arial"/>
          <w:b/>
          <w:sz w:val="20"/>
          <w:szCs w:val="20"/>
        </w:rPr>
      </w:pPr>
      <w:r w:rsidRPr="00896B3B">
        <w:rPr>
          <w:rFonts w:ascii="Arial" w:hAnsi="Arial" w:cs="Arial"/>
          <w:b/>
          <w:sz w:val="20"/>
          <w:szCs w:val="20"/>
        </w:rPr>
        <w:t>OBJECTIVE:</w:t>
      </w:r>
      <w:r w:rsidR="00A147DC">
        <w:rPr>
          <w:rFonts w:ascii="Arial" w:hAnsi="Arial" w:cs="Arial"/>
          <w:b/>
          <w:sz w:val="20"/>
          <w:szCs w:val="20"/>
        </w:rPr>
        <w:tab/>
      </w:r>
      <w:r w:rsidR="00607246" w:rsidRPr="00607246">
        <w:rPr>
          <w:rStyle w:val="yiv244716095222133616-02052011"/>
          <w:rFonts w:ascii="Arial" w:hAnsi="Arial" w:cs="Arial"/>
          <w:b/>
          <w:bCs/>
          <w:sz w:val="20"/>
          <w:szCs w:val="20"/>
        </w:rPr>
        <w:t>T</w:t>
      </w:r>
      <w:r w:rsidR="00607246" w:rsidRPr="00607246">
        <w:rPr>
          <w:rFonts w:ascii="Arial" w:hAnsi="Arial" w:cs="Arial"/>
          <w:sz w:val="20"/>
          <w:szCs w:val="20"/>
        </w:rPr>
        <w:t xml:space="preserve">o provide administrative support and professionalism while offering versatile </w:t>
      </w:r>
      <w:r w:rsidR="00607246" w:rsidRPr="00607246">
        <w:rPr>
          <w:rStyle w:val="yshortcuts"/>
          <w:rFonts w:ascii="Arial" w:hAnsi="Arial" w:cs="Arial"/>
          <w:sz w:val="20"/>
          <w:szCs w:val="20"/>
        </w:rPr>
        <w:t>office management skills</w:t>
      </w:r>
      <w:r w:rsidR="00607246" w:rsidRPr="00607246">
        <w:rPr>
          <w:rFonts w:ascii="Arial" w:hAnsi="Arial" w:cs="Arial"/>
          <w:sz w:val="20"/>
          <w:szCs w:val="20"/>
        </w:rPr>
        <w:t xml:space="preserve"> </w:t>
      </w:r>
      <w:r w:rsidR="00607246" w:rsidRPr="00607246">
        <w:rPr>
          <w:rStyle w:val="yiv244716095222133616-02052011"/>
          <w:rFonts w:ascii="Arial" w:hAnsi="Arial" w:cs="Arial"/>
          <w:sz w:val="20"/>
          <w:szCs w:val="20"/>
        </w:rPr>
        <w:t>obtained from my</w:t>
      </w:r>
      <w:r w:rsidR="00A258AF" w:rsidRPr="00607246">
        <w:rPr>
          <w:rStyle w:val="yiv244716095222133616-02052011"/>
          <w:rFonts w:ascii="Arial" w:hAnsi="Arial" w:cs="Arial"/>
          <w:sz w:val="20"/>
          <w:szCs w:val="20"/>
        </w:rPr>
        <w:t xml:space="preserve"> </w:t>
      </w:r>
      <w:r w:rsidR="00607246" w:rsidRPr="00607246">
        <w:rPr>
          <w:rStyle w:val="yiv244716095222133616-02052011"/>
          <w:rFonts w:ascii="Arial" w:hAnsi="Arial" w:cs="Arial"/>
          <w:sz w:val="20"/>
          <w:szCs w:val="20"/>
        </w:rPr>
        <w:t>professional experience and education</w:t>
      </w:r>
      <w:r w:rsidR="00A258AF">
        <w:rPr>
          <w:rStyle w:val="yiv244716095222133616-02052011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br/>
      </w:r>
    </w:p>
    <w:p w:rsidR="00FA23E7" w:rsidRDefault="00896B3B" w:rsidP="00FA23E7">
      <w:pPr>
        <w:rPr>
          <w:rFonts w:ascii="Arial" w:hAnsi="Arial" w:cs="Arial"/>
          <w:sz w:val="20"/>
          <w:szCs w:val="20"/>
        </w:rPr>
      </w:pPr>
      <w:r w:rsidRPr="00896B3B">
        <w:rPr>
          <w:rFonts w:ascii="Arial" w:hAnsi="Arial" w:cs="Arial"/>
          <w:b/>
          <w:sz w:val="20"/>
          <w:szCs w:val="20"/>
        </w:rPr>
        <w:t>EDUCATION:</w:t>
      </w:r>
      <w:r w:rsidR="00DA5B28">
        <w:rPr>
          <w:rFonts w:ascii="Arial" w:hAnsi="Arial" w:cs="Arial"/>
          <w:sz w:val="20"/>
          <w:szCs w:val="20"/>
        </w:rPr>
        <w:t xml:space="preserve"> </w:t>
      </w:r>
    </w:p>
    <w:p w:rsidR="00FA23E7" w:rsidRPr="00C605B1" w:rsidRDefault="00FA23E7" w:rsidP="00FA23E7">
      <w:pPr>
        <w:rPr>
          <w:rFonts w:ascii="Arial" w:hAnsi="Arial" w:cs="Arial"/>
          <w:sz w:val="20"/>
          <w:szCs w:val="20"/>
        </w:rPr>
      </w:pPr>
    </w:p>
    <w:p w:rsidR="00FA23E7" w:rsidRPr="00C605B1" w:rsidRDefault="00FA23E7" w:rsidP="00FA23E7">
      <w:pPr>
        <w:ind w:firstLine="720"/>
        <w:rPr>
          <w:rFonts w:ascii="Arial" w:hAnsi="Arial" w:cs="Arial"/>
          <w:sz w:val="20"/>
          <w:szCs w:val="20"/>
        </w:rPr>
      </w:pPr>
      <w:r w:rsidRPr="00C605B1">
        <w:rPr>
          <w:rFonts w:ascii="Arial" w:hAnsi="Arial" w:cs="Arial"/>
          <w:sz w:val="20"/>
          <w:szCs w:val="20"/>
        </w:rPr>
        <w:t>Bachelor of Science Business Management &amp; Leadership</w:t>
      </w:r>
    </w:p>
    <w:p w:rsidR="00FA23E7" w:rsidRPr="00C605B1" w:rsidRDefault="00FA23E7" w:rsidP="00FA23E7">
      <w:pPr>
        <w:ind w:firstLine="720"/>
        <w:rPr>
          <w:rFonts w:ascii="Arial" w:hAnsi="Arial" w:cs="Arial"/>
          <w:sz w:val="20"/>
          <w:szCs w:val="20"/>
        </w:rPr>
      </w:pPr>
      <w:smartTag w:uri="urn:schemas-microsoft-com:office:smarttags" w:element="PlaceName">
        <w:r w:rsidRPr="00C605B1">
          <w:rPr>
            <w:rFonts w:ascii="Arial" w:hAnsi="Arial" w:cs="Arial"/>
            <w:sz w:val="20"/>
            <w:szCs w:val="20"/>
          </w:rPr>
          <w:t>Albertus</w:t>
        </w:r>
      </w:smartTag>
      <w:r w:rsidRPr="00C605B1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Name">
        <w:r w:rsidRPr="00C605B1">
          <w:rPr>
            <w:rFonts w:ascii="Arial" w:hAnsi="Arial" w:cs="Arial"/>
            <w:sz w:val="20"/>
            <w:szCs w:val="20"/>
          </w:rPr>
          <w:t>Magnus</w:t>
        </w:r>
      </w:smartTag>
      <w:r w:rsidRPr="00C605B1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C605B1">
          <w:rPr>
            <w:rFonts w:ascii="Arial" w:hAnsi="Arial" w:cs="Arial"/>
            <w:sz w:val="20"/>
            <w:szCs w:val="20"/>
          </w:rPr>
          <w:t>College</w:t>
        </w:r>
      </w:smartTag>
      <w:r w:rsidRPr="00C605B1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605B1">
            <w:rPr>
              <w:rFonts w:ascii="Arial" w:hAnsi="Arial" w:cs="Arial"/>
              <w:sz w:val="20"/>
              <w:szCs w:val="20"/>
            </w:rPr>
            <w:t>New Haven</w:t>
          </w:r>
        </w:smartTag>
        <w:r w:rsidRPr="00C605B1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C605B1">
            <w:rPr>
              <w:rFonts w:ascii="Arial" w:hAnsi="Arial" w:cs="Arial"/>
              <w:sz w:val="20"/>
              <w:szCs w:val="20"/>
            </w:rPr>
            <w:t>CT</w:t>
          </w:r>
        </w:smartTag>
      </w:smartTag>
      <w:r w:rsidRPr="00C605B1">
        <w:rPr>
          <w:rFonts w:ascii="Arial" w:hAnsi="Arial" w:cs="Arial"/>
          <w:sz w:val="20"/>
          <w:szCs w:val="20"/>
        </w:rPr>
        <w:t xml:space="preserve"> (in progress)</w:t>
      </w:r>
    </w:p>
    <w:p w:rsidR="00FA23E7" w:rsidRPr="00C605B1" w:rsidRDefault="00FA23E7" w:rsidP="00FA23E7">
      <w:pPr>
        <w:rPr>
          <w:rFonts w:ascii="Arial" w:hAnsi="Arial" w:cs="Arial"/>
          <w:sz w:val="20"/>
          <w:szCs w:val="20"/>
        </w:rPr>
      </w:pPr>
    </w:p>
    <w:p w:rsidR="00FA23E7" w:rsidRPr="00C605B1" w:rsidRDefault="00FA23E7" w:rsidP="00FA23E7">
      <w:pPr>
        <w:ind w:firstLine="720"/>
        <w:rPr>
          <w:rFonts w:ascii="Arial" w:hAnsi="Arial" w:cs="Arial"/>
          <w:sz w:val="20"/>
          <w:szCs w:val="20"/>
        </w:rPr>
      </w:pPr>
      <w:r w:rsidRPr="00C605B1">
        <w:rPr>
          <w:rFonts w:ascii="Arial" w:hAnsi="Arial" w:cs="Arial"/>
          <w:sz w:val="20"/>
          <w:szCs w:val="20"/>
        </w:rPr>
        <w:t>Associates of Business Management</w:t>
      </w:r>
    </w:p>
    <w:p w:rsidR="00FA23E7" w:rsidRPr="00C605B1" w:rsidRDefault="00FA23E7" w:rsidP="00FA23E7">
      <w:pPr>
        <w:ind w:firstLine="720"/>
        <w:rPr>
          <w:rFonts w:ascii="Arial" w:hAnsi="Arial" w:cs="Arial"/>
          <w:sz w:val="20"/>
          <w:szCs w:val="20"/>
        </w:rPr>
      </w:pPr>
      <w:smartTag w:uri="urn:schemas-microsoft-com:office:smarttags" w:element="PlaceName">
        <w:r w:rsidRPr="00C605B1">
          <w:rPr>
            <w:rFonts w:ascii="Arial" w:hAnsi="Arial" w:cs="Arial"/>
            <w:sz w:val="20"/>
            <w:szCs w:val="20"/>
          </w:rPr>
          <w:t>Albertus</w:t>
        </w:r>
      </w:smartTag>
      <w:r w:rsidRPr="00C605B1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Name">
        <w:r w:rsidRPr="00C605B1">
          <w:rPr>
            <w:rFonts w:ascii="Arial" w:hAnsi="Arial" w:cs="Arial"/>
            <w:sz w:val="20"/>
            <w:szCs w:val="20"/>
          </w:rPr>
          <w:t>Magnus</w:t>
        </w:r>
      </w:smartTag>
      <w:r w:rsidRPr="00C605B1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C605B1">
          <w:rPr>
            <w:rFonts w:ascii="Arial" w:hAnsi="Arial" w:cs="Arial"/>
            <w:sz w:val="20"/>
            <w:szCs w:val="20"/>
          </w:rPr>
          <w:t>College</w:t>
        </w:r>
      </w:smartTag>
      <w:r w:rsidRPr="00C605B1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605B1">
            <w:rPr>
              <w:rFonts w:ascii="Arial" w:hAnsi="Arial" w:cs="Arial"/>
              <w:sz w:val="20"/>
              <w:szCs w:val="20"/>
            </w:rPr>
            <w:t>New Haven</w:t>
          </w:r>
        </w:smartTag>
        <w:r w:rsidRPr="00C605B1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C605B1">
            <w:rPr>
              <w:rFonts w:ascii="Arial" w:hAnsi="Arial" w:cs="Arial"/>
              <w:sz w:val="20"/>
              <w:szCs w:val="20"/>
            </w:rPr>
            <w:t>CT</w:t>
          </w:r>
        </w:smartTag>
      </w:smartTag>
      <w:r w:rsidRPr="00C605B1">
        <w:rPr>
          <w:rFonts w:ascii="Arial" w:hAnsi="Arial" w:cs="Arial"/>
          <w:sz w:val="20"/>
          <w:szCs w:val="20"/>
        </w:rPr>
        <w:t xml:space="preserve"> (2011)</w:t>
      </w:r>
    </w:p>
    <w:p w:rsidR="00FA23E7" w:rsidRPr="00C605B1" w:rsidRDefault="00FA23E7" w:rsidP="00FA23E7">
      <w:pPr>
        <w:rPr>
          <w:rFonts w:ascii="Arial" w:hAnsi="Arial" w:cs="Arial"/>
          <w:sz w:val="20"/>
          <w:szCs w:val="20"/>
        </w:rPr>
      </w:pPr>
    </w:p>
    <w:p w:rsidR="00FA23E7" w:rsidRPr="00C605B1" w:rsidRDefault="00FA23E7" w:rsidP="00FA23E7">
      <w:pPr>
        <w:ind w:firstLine="720"/>
        <w:rPr>
          <w:rFonts w:ascii="Arial" w:hAnsi="Arial" w:cs="Arial"/>
          <w:sz w:val="20"/>
          <w:szCs w:val="20"/>
        </w:rPr>
      </w:pPr>
      <w:r w:rsidRPr="00C605B1">
        <w:rPr>
          <w:rFonts w:ascii="Arial" w:hAnsi="Arial" w:cs="Arial"/>
          <w:sz w:val="20"/>
          <w:szCs w:val="20"/>
        </w:rPr>
        <w:t>Certified Medical Assistant</w:t>
      </w:r>
    </w:p>
    <w:p w:rsidR="00FA23E7" w:rsidRPr="00C605B1" w:rsidRDefault="00FA23E7" w:rsidP="00FA23E7">
      <w:pPr>
        <w:ind w:firstLine="720"/>
        <w:rPr>
          <w:rFonts w:ascii="Arial" w:hAnsi="Arial" w:cs="Arial"/>
          <w:sz w:val="20"/>
          <w:szCs w:val="20"/>
        </w:rPr>
      </w:pPr>
      <w:smartTag w:uri="urn:schemas-microsoft-com:office:smarttags" w:element="PlaceName">
        <w:r w:rsidRPr="00C605B1">
          <w:rPr>
            <w:rFonts w:ascii="Arial" w:hAnsi="Arial" w:cs="Arial"/>
            <w:sz w:val="20"/>
            <w:szCs w:val="20"/>
          </w:rPr>
          <w:t>Sawyer</w:t>
        </w:r>
      </w:smartTag>
      <w:r w:rsidRPr="00C605B1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Name">
        <w:r w:rsidRPr="00C605B1">
          <w:rPr>
            <w:rFonts w:ascii="Arial" w:hAnsi="Arial" w:cs="Arial"/>
            <w:sz w:val="20"/>
            <w:szCs w:val="20"/>
          </w:rPr>
          <w:t>Business</w:t>
        </w:r>
      </w:smartTag>
      <w:r w:rsidRPr="00C605B1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laceType">
        <w:r w:rsidRPr="00C605B1">
          <w:rPr>
            <w:rFonts w:ascii="Arial" w:hAnsi="Arial" w:cs="Arial"/>
            <w:sz w:val="20"/>
            <w:szCs w:val="20"/>
          </w:rPr>
          <w:t>School</w:t>
        </w:r>
      </w:smartTag>
      <w:r w:rsidRPr="00C605B1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605B1">
            <w:rPr>
              <w:rFonts w:ascii="Arial" w:hAnsi="Arial" w:cs="Arial"/>
              <w:sz w:val="20"/>
              <w:szCs w:val="20"/>
            </w:rPr>
            <w:t>Pawtucket</w:t>
          </w:r>
        </w:smartTag>
        <w:r w:rsidRPr="00C605B1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C605B1">
            <w:rPr>
              <w:rFonts w:ascii="Arial" w:hAnsi="Arial" w:cs="Arial"/>
              <w:sz w:val="20"/>
              <w:szCs w:val="20"/>
            </w:rPr>
            <w:t>RI</w:t>
          </w:r>
        </w:smartTag>
      </w:smartTag>
      <w:r w:rsidRPr="00C605B1">
        <w:rPr>
          <w:rFonts w:ascii="Arial" w:hAnsi="Arial" w:cs="Arial"/>
          <w:sz w:val="20"/>
          <w:szCs w:val="20"/>
        </w:rPr>
        <w:t xml:space="preserve"> (2005)</w:t>
      </w:r>
    </w:p>
    <w:p w:rsidR="001D2B50" w:rsidRDefault="001D2B50" w:rsidP="00443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FA23E7" w:rsidRDefault="001D2B50" w:rsidP="00FA23E7">
      <w:pPr>
        <w:pStyle w:val="ListParagraph"/>
        <w:ind w:left="0"/>
        <w:rPr>
          <w:rFonts w:ascii="Arial" w:hAnsi="Arial" w:cs="Arial"/>
          <w:b/>
          <w:kern w:val="0"/>
          <w:sz w:val="20"/>
        </w:rPr>
      </w:pPr>
      <w:r w:rsidRPr="00175EEA">
        <w:rPr>
          <w:rFonts w:ascii="Arial" w:hAnsi="Arial" w:cs="Arial"/>
          <w:b/>
          <w:kern w:val="0"/>
          <w:sz w:val="20"/>
        </w:rPr>
        <w:t>SKILLS PROFILE:</w:t>
      </w:r>
    </w:p>
    <w:p w:rsidR="00FA23E7" w:rsidRPr="00FA23E7" w:rsidRDefault="00FA23E7" w:rsidP="00FA23E7">
      <w:pPr>
        <w:pStyle w:val="ListParagraph"/>
        <w:ind w:left="0"/>
        <w:rPr>
          <w:rFonts w:ascii="Arial" w:hAnsi="Arial" w:cs="Arial"/>
          <w:kern w:val="0"/>
          <w:sz w:val="20"/>
        </w:rPr>
      </w:pPr>
    </w:p>
    <w:p w:rsidR="00FA23E7" w:rsidRDefault="00FA23E7" w:rsidP="00FA23E7">
      <w:pPr>
        <w:pStyle w:val="ListParagraph"/>
        <w:numPr>
          <w:ilvl w:val="0"/>
          <w:numId w:val="40"/>
        </w:numPr>
        <w:rPr>
          <w:rFonts w:ascii="Arial" w:hAnsi="Arial" w:cs="Arial"/>
          <w:kern w:val="0"/>
          <w:sz w:val="20"/>
        </w:rPr>
      </w:pPr>
      <w:r>
        <w:rPr>
          <w:rFonts w:ascii="Arial" w:hAnsi="Arial" w:cs="Arial"/>
          <w:kern w:val="0"/>
          <w:sz w:val="20"/>
        </w:rPr>
        <w:t>Microsoft Office suite: Excel, Word, PowerPoint, Access and Outlook</w:t>
      </w:r>
    </w:p>
    <w:p w:rsidR="00FA23E7" w:rsidRDefault="00FA23E7" w:rsidP="00FA23E7">
      <w:pPr>
        <w:pStyle w:val="ListParagraph"/>
        <w:numPr>
          <w:ilvl w:val="0"/>
          <w:numId w:val="40"/>
        </w:numPr>
        <w:rPr>
          <w:rFonts w:ascii="Arial" w:hAnsi="Arial" w:cs="Arial"/>
          <w:kern w:val="0"/>
          <w:sz w:val="20"/>
        </w:rPr>
      </w:pPr>
      <w:r>
        <w:rPr>
          <w:rFonts w:ascii="Arial" w:hAnsi="Arial" w:cs="Arial"/>
          <w:kern w:val="0"/>
          <w:sz w:val="20"/>
        </w:rPr>
        <w:t>Timberline Sage Software</w:t>
      </w:r>
    </w:p>
    <w:p w:rsidR="00FA23E7" w:rsidRDefault="00FA23E7" w:rsidP="00FA23E7">
      <w:pPr>
        <w:pStyle w:val="ListParagraph"/>
        <w:numPr>
          <w:ilvl w:val="0"/>
          <w:numId w:val="40"/>
        </w:numPr>
        <w:rPr>
          <w:rFonts w:ascii="Arial" w:hAnsi="Arial" w:cs="Arial"/>
          <w:kern w:val="0"/>
          <w:sz w:val="20"/>
        </w:rPr>
      </w:pPr>
      <w:r>
        <w:rPr>
          <w:rFonts w:ascii="Arial" w:hAnsi="Arial" w:cs="Arial"/>
          <w:kern w:val="0"/>
          <w:sz w:val="20"/>
        </w:rPr>
        <w:t>QuickBooks</w:t>
      </w:r>
    </w:p>
    <w:p w:rsidR="00FA23E7" w:rsidRDefault="001C4E3E" w:rsidP="00FA23E7">
      <w:pPr>
        <w:pStyle w:val="ListParagraph"/>
        <w:numPr>
          <w:ilvl w:val="0"/>
          <w:numId w:val="40"/>
        </w:numPr>
        <w:rPr>
          <w:rFonts w:ascii="Arial" w:hAnsi="Arial" w:cs="Arial"/>
          <w:kern w:val="0"/>
          <w:sz w:val="20"/>
        </w:rPr>
      </w:pPr>
      <w:r>
        <w:rPr>
          <w:rFonts w:ascii="Arial" w:hAnsi="Arial" w:cs="Arial"/>
          <w:kern w:val="0"/>
          <w:sz w:val="20"/>
        </w:rPr>
        <w:t xml:space="preserve">Adobe </w:t>
      </w:r>
    </w:p>
    <w:p w:rsidR="00FA23E7" w:rsidRDefault="00FA23E7" w:rsidP="00FA23E7">
      <w:pPr>
        <w:pStyle w:val="ListParagraph"/>
        <w:numPr>
          <w:ilvl w:val="0"/>
          <w:numId w:val="40"/>
        </w:numPr>
        <w:rPr>
          <w:rFonts w:ascii="Arial" w:hAnsi="Arial" w:cs="Arial"/>
          <w:kern w:val="0"/>
          <w:sz w:val="20"/>
        </w:rPr>
      </w:pPr>
      <w:r>
        <w:rPr>
          <w:rFonts w:ascii="Arial" w:hAnsi="Arial" w:cs="Arial"/>
          <w:kern w:val="0"/>
          <w:sz w:val="20"/>
        </w:rPr>
        <w:t>5 years’ experience Accounts Payable/Receivable process and management</w:t>
      </w:r>
    </w:p>
    <w:p w:rsidR="00FA23E7" w:rsidRDefault="001C4E3E" w:rsidP="00FA23E7">
      <w:pPr>
        <w:pStyle w:val="ListParagraph"/>
        <w:numPr>
          <w:ilvl w:val="0"/>
          <w:numId w:val="40"/>
        </w:numPr>
        <w:rPr>
          <w:rFonts w:ascii="Arial" w:hAnsi="Arial" w:cs="Arial"/>
          <w:kern w:val="0"/>
          <w:sz w:val="20"/>
        </w:rPr>
      </w:pPr>
      <w:r>
        <w:rPr>
          <w:rFonts w:ascii="Arial" w:hAnsi="Arial" w:cs="Arial"/>
          <w:kern w:val="0"/>
          <w:sz w:val="20"/>
        </w:rPr>
        <w:t>5</w:t>
      </w:r>
      <w:r w:rsidR="00FA23E7">
        <w:rPr>
          <w:rFonts w:ascii="Arial" w:hAnsi="Arial" w:cs="Arial"/>
          <w:kern w:val="0"/>
          <w:sz w:val="20"/>
        </w:rPr>
        <w:t xml:space="preserve"> years’ reconciliation experience</w:t>
      </w:r>
    </w:p>
    <w:p w:rsidR="00FA23E7" w:rsidRDefault="00FA23E7" w:rsidP="00FA23E7">
      <w:pPr>
        <w:pStyle w:val="ListParagraph"/>
        <w:numPr>
          <w:ilvl w:val="0"/>
          <w:numId w:val="40"/>
        </w:numPr>
        <w:rPr>
          <w:rFonts w:ascii="Arial" w:hAnsi="Arial" w:cs="Arial"/>
          <w:kern w:val="0"/>
          <w:sz w:val="20"/>
        </w:rPr>
      </w:pPr>
      <w:r>
        <w:rPr>
          <w:rFonts w:ascii="Arial" w:hAnsi="Arial" w:cs="Arial"/>
          <w:kern w:val="0"/>
          <w:sz w:val="20"/>
        </w:rPr>
        <w:t>2 years’ project management experience</w:t>
      </w:r>
    </w:p>
    <w:p w:rsidR="001C4E3E" w:rsidRDefault="001C4E3E" w:rsidP="001C4E3E">
      <w:pPr>
        <w:pStyle w:val="ListParagraph"/>
        <w:numPr>
          <w:ilvl w:val="0"/>
          <w:numId w:val="40"/>
        </w:numPr>
        <w:rPr>
          <w:rFonts w:ascii="Arial" w:hAnsi="Arial" w:cs="Arial"/>
          <w:kern w:val="0"/>
          <w:sz w:val="20"/>
        </w:rPr>
      </w:pPr>
      <w:r>
        <w:rPr>
          <w:rFonts w:ascii="Arial" w:hAnsi="Arial" w:cs="Arial"/>
          <w:kern w:val="0"/>
          <w:sz w:val="20"/>
        </w:rPr>
        <w:t>Excellent communication skills, both written and verbal</w:t>
      </w:r>
    </w:p>
    <w:p w:rsidR="001C4E3E" w:rsidRDefault="001C4E3E" w:rsidP="001C4E3E">
      <w:pPr>
        <w:pStyle w:val="ListParagraph"/>
        <w:numPr>
          <w:ilvl w:val="0"/>
          <w:numId w:val="40"/>
        </w:numPr>
        <w:rPr>
          <w:rFonts w:ascii="Arial" w:hAnsi="Arial" w:cs="Arial"/>
          <w:kern w:val="0"/>
          <w:sz w:val="20"/>
        </w:rPr>
      </w:pPr>
      <w:r>
        <w:rPr>
          <w:rFonts w:ascii="Arial" w:hAnsi="Arial" w:cs="Arial"/>
          <w:kern w:val="0"/>
          <w:sz w:val="20"/>
        </w:rPr>
        <w:t>Team building and planning</w:t>
      </w:r>
    </w:p>
    <w:p w:rsidR="00FA23E7" w:rsidRPr="007755BC" w:rsidRDefault="001C4E3E" w:rsidP="00FA23E7">
      <w:pPr>
        <w:pStyle w:val="ListParagraph"/>
        <w:numPr>
          <w:ilvl w:val="0"/>
          <w:numId w:val="40"/>
        </w:numPr>
        <w:rPr>
          <w:rFonts w:ascii="Arial" w:hAnsi="Arial" w:cs="Arial"/>
          <w:kern w:val="0"/>
          <w:sz w:val="20"/>
        </w:rPr>
      </w:pPr>
      <w:r>
        <w:rPr>
          <w:rFonts w:ascii="Arial" w:hAnsi="Arial" w:cs="Arial"/>
          <w:kern w:val="0"/>
          <w:sz w:val="20"/>
        </w:rPr>
        <w:t>Outstanding a</w:t>
      </w:r>
      <w:r w:rsidR="00FA23E7">
        <w:rPr>
          <w:rFonts w:ascii="Arial" w:hAnsi="Arial" w:cs="Arial"/>
          <w:kern w:val="0"/>
          <w:sz w:val="20"/>
        </w:rPr>
        <w:t>dministrative, organizational, problem solving skills and superior attention to detail</w:t>
      </w:r>
    </w:p>
    <w:p w:rsidR="001D2B50" w:rsidRDefault="001D2B50" w:rsidP="001D2B50">
      <w:pPr>
        <w:ind w:left="2160" w:hanging="2160"/>
        <w:rPr>
          <w:rFonts w:ascii="Arial" w:hAnsi="Arial" w:cs="Arial"/>
          <w:sz w:val="20"/>
          <w:szCs w:val="20"/>
        </w:rPr>
      </w:pPr>
    </w:p>
    <w:p w:rsidR="0061390D" w:rsidRDefault="0061390D" w:rsidP="0061390D">
      <w:pPr>
        <w:ind w:left="1440"/>
        <w:rPr>
          <w:rFonts w:ascii="Arial" w:hAnsi="Arial" w:cs="Arial"/>
          <w:kern w:val="0"/>
          <w:sz w:val="20"/>
          <w:szCs w:val="20"/>
        </w:rPr>
      </w:pPr>
    </w:p>
    <w:p w:rsidR="001D2B50" w:rsidRPr="001D2B50" w:rsidRDefault="001D2B50" w:rsidP="001D2B50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b/>
          <w:kern w:val="0"/>
          <w:sz w:val="20"/>
          <w:szCs w:val="20"/>
        </w:rPr>
      </w:pPr>
      <w:r w:rsidRPr="001D2B50">
        <w:rPr>
          <w:rFonts w:ascii="Arial" w:hAnsi="Arial" w:cs="Arial"/>
          <w:b/>
          <w:kern w:val="0"/>
          <w:sz w:val="20"/>
          <w:szCs w:val="20"/>
        </w:rPr>
        <w:t xml:space="preserve">PROFESSIONAL </w:t>
      </w:r>
    </w:p>
    <w:p w:rsidR="0044370D" w:rsidRDefault="001D2B50" w:rsidP="0044370D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kern w:val="0"/>
          <w:sz w:val="20"/>
          <w:szCs w:val="20"/>
        </w:rPr>
      </w:pPr>
      <w:r w:rsidRPr="001D2B50">
        <w:rPr>
          <w:rFonts w:ascii="Arial" w:hAnsi="Arial" w:cs="Arial"/>
          <w:b/>
          <w:kern w:val="0"/>
          <w:sz w:val="20"/>
          <w:szCs w:val="20"/>
        </w:rPr>
        <w:t>EXPERIENCE:</w:t>
      </w:r>
      <w:r w:rsidR="0061390D">
        <w:rPr>
          <w:rFonts w:ascii="Arial" w:hAnsi="Arial" w:cs="Arial"/>
          <w:kern w:val="0"/>
          <w:sz w:val="20"/>
          <w:szCs w:val="20"/>
        </w:rPr>
        <w:tab/>
      </w:r>
      <w:r w:rsidR="0061390D">
        <w:rPr>
          <w:rFonts w:ascii="Arial" w:hAnsi="Arial" w:cs="Arial"/>
          <w:kern w:val="0"/>
          <w:sz w:val="20"/>
          <w:szCs w:val="20"/>
        </w:rPr>
        <w:tab/>
      </w:r>
    </w:p>
    <w:p w:rsidR="0044370D" w:rsidRPr="0044370D" w:rsidRDefault="0044370D" w:rsidP="0044370D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b/>
          <w:kern w:val="0"/>
          <w:sz w:val="20"/>
          <w:szCs w:val="20"/>
        </w:rPr>
      </w:pPr>
    </w:p>
    <w:p w:rsidR="0044370D" w:rsidRPr="0044370D" w:rsidRDefault="001D2B50" w:rsidP="0044370D">
      <w:pPr>
        <w:widowControl/>
        <w:suppressAutoHyphens w:val="0"/>
        <w:autoSpaceDE w:val="0"/>
        <w:autoSpaceDN w:val="0"/>
        <w:adjustRightInd w:val="0"/>
        <w:rPr>
          <w:rFonts w:ascii="Arial" w:eastAsia="Times New Roman" w:hAnsi="Arial" w:cs="Arial"/>
          <w:b/>
          <w:kern w:val="0"/>
          <w:sz w:val="20"/>
          <w:szCs w:val="20"/>
        </w:rPr>
      </w:pPr>
      <w:r w:rsidRPr="0044370D">
        <w:rPr>
          <w:rFonts w:ascii="Arial" w:eastAsia="Times New Roman" w:hAnsi="Arial" w:cs="Arial"/>
          <w:b/>
          <w:kern w:val="0"/>
          <w:sz w:val="20"/>
          <w:szCs w:val="20"/>
        </w:rPr>
        <w:tab/>
      </w:r>
      <w:r w:rsidR="0044370D" w:rsidRPr="0044370D">
        <w:rPr>
          <w:rFonts w:ascii="Arial" w:eastAsia="MS Mincho" w:hAnsi="Arial" w:cs="Arial"/>
          <w:b/>
          <w:sz w:val="20"/>
          <w:szCs w:val="20"/>
        </w:rPr>
        <w:t xml:space="preserve">Paganelli Construction Corp., </w:t>
      </w:r>
      <w:smartTag w:uri="urn:schemas-microsoft-com:office:smarttags" w:element="City">
        <w:smartTag w:uri="urn:schemas-microsoft-com:office:smarttags" w:element="place">
          <w:r w:rsidR="0044370D" w:rsidRPr="0044370D">
            <w:rPr>
              <w:rFonts w:ascii="Arial" w:eastAsia="MS Mincho" w:hAnsi="Arial" w:cs="Arial"/>
              <w:b/>
              <w:sz w:val="20"/>
              <w:szCs w:val="20"/>
            </w:rPr>
            <w:t>Windsor</w:t>
          </w:r>
        </w:smartTag>
      </w:smartTag>
      <w:r w:rsidR="0044370D" w:rsidRPr="0044370D">
        <w:rPr>
          <w:rFonts w:ascii="Arial" w:eastAsia="MS Mincho" w:hAnsi="Arial" w:cs="Arial"/>
          <w:b/>
          <w:sz w:val="20"/>
          <w:szCs w:val="20"/>
        </w:rPr>
        <w:t xml:space="preserve"> Locks, CT </w:t>
      </w:r>
    </w:p>
    <w:p w:rsidR="0044370D" w:rsidRPr="0044370D" w:rsidRDefault="00FC33E0" w:rsidP="0044370D">
      <w:pPr>
        <w:ind w:firstLine="720"/>
        <w:rPr>
          <w:rFonts w:ascii="Arial" w:eastAsia="MS Mincho" w:hAnsi="Arial" w:cs="Arial"/>
          <w:b/>
          <w:sz w:val="20"/>
          <w:szCs w:val="20"/>
        </w:rPr>
      </w:pPr>
      <w:r w:rsidRPr="00A90C8C">
        <w:rPr>
          <w:rStyle w:val="DatesChar"/>
          <w:rFonts w:ascii="Arial" w:hAnsi="Arial" w:cs="Arial"/>
          <w:b/>
          <w:sz w:val="20"/>
          <w:szCs w:val="20"/>
        </w:rPr>
        <w:t xml:space="preserve">Sr. </w:t>
      </w:r>
      <w:r w:rsidR="0044370D" w:rsidRPr="00A90C8C">
        <w:rPr>
          <w:rStyle w:val="DatesChar"/>
          <w:rFonts w:ascii="Arial" w:hAnsi="Arial" w:cs="Arial"/>
          <w:b/>
          <w:sz w:val="20"/>
          <w:szCs w:val="20"/>
        </w:rPr>
        <w:t>Administrative Assistant</w:t>
      </w:r>
      <w:r w:rsidR="0044370D" w:rsidRPr="0044370D">
        <w:rPr>
          <w:rStyle w:val="DatesChar"/>
          <w:rFonts w:ascii="Arial" w:hAnsi="Arial" w:cs="Arial"/>
          <w:b/>
          <w:sz w:val="20"/>
          <w:szCs w:val="20"/>
        </w:rPr>
        <w:t xml:space="preserve">, 5/2007 to </w:t>
      </w:r>
      <w:r w:rsidR="00970357">
        <w:rPr>
          <w:rStyle w:val="DatesChar"/>
          <w:rFonts w:ascii="Arial" w:hAnsi="Arial" w:cs="Arial"/>
          <w:b/>
          <w:sz w:val="20"/>
          <w:szCs w:val="20"/>
        </w:rPr>
        <w:t>07/2011</w:t>
      </w:r>
      <w:bookmarkStart w:id="0" w:name="_GoBack"/>
      <w:bookmarkEnd w:id="0"/>
    </w:p>
    <w:p w:rsidR="008208A9" w:rsidRDefault="001C4E3E" w:rsidP="008208A9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Reported directly to CFO  and CEO </w:t>
      </w:r>
    </w:p>
    <w:p w:rsidR="001C4E3E" w:rsidRDefault="001C4E3E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administrative services such as meeting planning, travel arrangements, processing of purchase orders, tracked employee and time and attendance via internal time tracking tool</w:t>
      </w:r>
    </w:p>
    <w:p w:rsidR="008208A9" w:rsidRDefault="008208A9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Calendaring of complex meetings and schedules</w:t>
      </w:r>
    </w:p>
    <w:p w:rsidR="008208A9" w:rsidRDefault="008208A9" w:rsidP="008208A9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Manage</w:t>
      </w:r>
      <w:r w:rsidRPr="0044370D">
        <w:rPr>
          <w:rFonts w:ascii="Arial" w:hAnsi="Arial" w:cs="Arial"/>
          <w:sz w:val="20"/>
          <w:szCs w:val="20"/>
        </w:rPr>
        <w:t xml:space="preserve"> the accurate and timely process</w:t>
      </w:r>
      <w:r>
        <w:rPr>
          <w:rFonts w:ascii="Arial" w:hAnsi="Arial" w:cs="Arial"/>
          <w:sz w:val="20"/>
          <w:szCs w:val="20"/>
        </w:rPr>
        <w:t>ing of incoming daily invoices, expense reimbursements and approvals</w:t>
      </w:r>
      <w:r w:rsidRPr="0044370D">
        <w:rPr>
          <w:rFonts w:ascii="Arial" w:hAnsi="Arial" w:cs="Arial"/>
          <w:sz w:val="20"/>
          <w:szCs w:val="20"/>
        </w:rPr>
        <w:t xml:space="preserve"> </w:t>
      </w:r>
    </w:p>
    <w:p w:rsidR="008208A9" w:rsidRDefault="001C4E3E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Compile routine correspondences</w:t>
      </w:r>
      <w:r w:rsidR="008208A9">
        <w:rPr>
          <w:rFonts w:ascii="Arial" w:hAnsi="Arial" w:cs="Arial"/>
          <w:sz w:val="20"/>
          <w:szCs w:val="20"/>
        </w:rPr>
        <w:t xml:space="preserve"> and agendas</w:t>
      </w:r>
    </w:p>
    <w:p w:rsidR="001C4E3E" w:rsidRDefault="008208A9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 weekly Executive staff meetings and record minutes</w:t>
      </w:r>
    </w:p>
    <w:p w:rsidR="0044370D" w:rsidRPr="0044370D" w:rsidRDefault="001C4E3E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</w:t>
      </w:r>
      <w:r w:rsidR="0044370D" w:rsidRPr="0044370D">
        <w:rPr>
          <w:rFonts w:ascii="Arial" w:hAnsi="Arial" w:cs="Arial"/>
          <w:sz w:val="20"/>
          <w:szCs w:val="20"/>
        </w:rPr>
        <w:t xml:space="preserve"> weekly invoice aging reports for vendor payments</w:t>
      </w:r>
    </w:p>
    <w:p w:rsidR="0044370D" w:rsidRPr="0044370D" w:rsidRDefault="001C4E3E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Reconcile vendor statements and resolve</w:t>
      </w:r>
      <w:r w:rsidR="0044370D" w:rsidRPr="0044370D">
        <w:rPr>
          <w:rFonts w:ascii="Arial" w:hAnsi="Arial" w:cs="Arial"/>
          <w:sz w:val="20"/>
          <w:szCs w:val="20"/>
        </w:rPr>
        <w:t xml:space="preserve"> invoice issues</w:t>
      </w:r>
    </w:p>
    <w:p w:rsidR="0044370D" w:rsidRDefault="001C4E3E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</w:t>
      </w:r>
      <w:r w:rsidR="0044370D" w:rsidRPr="0044370D">
        <w:rPr>
          <w:rFonts w:ascii="Arial" w:hAnsi="Arial" w:cs="Arial"/>
          <w:sz w:val="20"/>
          <w:szCs w:val="20"/>
        </w:rPr>
        <w:t xml:space="preserve"> w</w:t>
      </w:r>
      <w:r>
        <w:rPr>
          <w:rFonts w:ascii="Arial" w:hAnsi="Arial" w:cs="Arial"/>
          <w:sz w:val="20"/>
          <w:szCs w:val="20"/>
        </w:rPr>
        <w:t>eekly payroll for 30+ employees, paid Union dues and Political League dues on monthly basis</w:t>
      </w:r>
    </w:p>
    <w:p w:rsidR="001C4E3E" w:rsidRPr="0044370D" w:rsidRDefault="001C4E3E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 request for oversized/width permits via State of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sz w:val="20"/>
              <w:szCs w:val="20"/>
            </w:rPr>
            <w:t>Connecticut</w:t>
          </w:r>
        </w:smartTag>
      </w:smartTag>
      <w:r>
        <w:rPr>
          <w:rFonts w:ascii="Arial" w:hAnsi="Arial" w:cs="Arial"/>
          <w:sz w:val="20"/>
          <w:szCs w:val="20"/>
        </w:rPr>
        <w:t xml:space="preserve"> dept. of Transportation</w:t>
      </w:r>
    </w:p>
    <w:p w:rsidR="001C4E3E" w:rsidRDefault="001C4E3E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Registering new equipment and vehicle via Department of Motor Vehicle</w:t>
      </w:r>
    </w:p>
    <w:p w:rsidR="008208A9" w:rsidRDefault="0044370D" w:rsidP="008208A9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 xml:space="preserve"> </w:t>
      </w:r>
      <w:r w:rsidR="00F94AE9">
        <w:rPr>
          <w:rFonts w:ascii="Arial" w:hAnsi="Arial" w:cs="Arial"/>
          <w:sz w:val="20"/>
          <w:szCs w:val="20"/>
        </w:rPr>
        <w:t>Scan</w:t>
      </w:r>
      <w:r w:rsidRPr="0044370D">
        <w:rPr>
          <w:rFonts w:ascii="Arial" w:hAnsi="Arial" w:cs="Arial"/>
          <w:sz w:val="20"/>
          <w:szCs w:val="20"/>
        </w:rPr>
        <w:t xml:space="preserve"> bid</w:t>
      </w:r>
      <w:r w:rsidR="00F94AE9">
        <w:rPr>
          <w:rFonts w:ascii="Arial" w:hAnsi="Arial" w:cs="Arial"/>
          <w:sz w:val="20"/>
          <w:szCs w:val="20"/>
        </w:rPr>
        <w:t>s</w:t>
      </w:r>
      <w:r w:rsidRPr="0044370D">
        <w:rPr>
          <w:rFonts w:ascii="Arial" w:hAnsi="Arial" w:cs="Arial"/>
          <w:sz w:val="20"/>
          <w:szCs w:val="20"/>
        </w:rPr>
        <w:t xml:space="preserve"> sh</w:t>
      </w:r>
      <w:r w:rsidR="00F94AE9">
        <w:rPr>
          <w:rFonts w:ascii="Arial" w:hAnsi="Arial" w:cs="Arial"/>
          <w:sz w:val="20"/>
          <w:szCs w:val="20"/>
        </w:rPr>
        <w:t>eets into computer and format</w:t>
      </w:r>
      <w:r w:rsidRPr="0044370D">
        <w:rPr>
          <w:rFonts w:ascii="Arial" w:hAnsi="Arial" w:cs="Arial"/>
          <w:sz w:val="20"/>
          <w:szCs w:val="20"/>
        </w:rPr>
        <w:t xml:space="preserve"> them in Adobe Live Cycle Designer for </w:t>
      </w:r>
      <w:r w:rsidR="00F94AE9">
        <w:rPr>
          <w:rFonts w:ascii="Arial" w:hAnsi="Arial" w:cs="Arial"/>
          <w:sz w:val="20"/>
          <w:szCs w:val="20"/>
        </w:rPr>
        <w:t>contract processing</w:t>
      </w:r>
    </w:p>
    <w:p w:rsidR="0044370D" w:rsidRDefault="00F94AE9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Juggle</w:t>
      </w:r>
      <w:r w:rsidR="0044370D" w:rsidRPr="0044370D">
        <w:rPr>
          <w:rFonts w:ascii="Arial" w:hAnsi="Arial" w:cs="Arial"/>
          <w:sz w:val="20"/>
          <w:szCs w:val="20"/>
        </w:rPr>
        <w:t xml:space="preserve"> multiple phone lines, answering and receiving calls and taking messages</w:t>
      </w:r>
    </w:p>
    <w:p w:rsidR="008208A9" w:rsidRPr="0044370D" w:rsidRDefault="008208A9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Participates in projects as needed and responding  ad-hoc request</w:t>
      </w:r>
    </w:p>
    <w:p w:rsidR="0044370D" w:rsidRPr="0044370D" w:rsidRDefault="0044370D" w:rsidP="00C605B1">
      <w:pPr>
        <w:pStyle w:val="Accomplishmentsbullet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</w:p>
    <w:p w:rsidR="00F94AE9" w:rsidRDefault="00F94AE9" w:rsidP="00C605B1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b/>
          <w:kern w:val="0"/>
          <w:sz w:val="20"/>
          <w:szCs w:val="20"/>
        </w:rPr>
      </w:pPr>
    </w:p>
    <w:p w:rsidR="00C605B1" w:rsidRPr="001D2B50" w:rsidRDefault="00C605B1" w:rsidP="00C605B1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b/>
          <w:kern w:val="0"/>
          <w:sz w:val="20"/>
          <w:szCs w:val="20"/>
        </w:rPr>
      </w:pPr>
      <w:r w:rsidRPr="001D2B50">
        <w:rPr>
          <w:rFonts w:ascii="Arial" w:hAnsi="Arial" w:cs="Arial"/>
          <w:b/>
          <w:kern w:val="0"/>
          <w:sz w:val="20"/>
          <w:szCs w:val="20"/>
        </w:rPr>
        <w:lastRenderedPageBreak/>
        <w:t xml:space="preserve">PROFESSIONAL </w:t>
      </w:r>
    </w:p>
    <w:p w:rsidR="00C605B1" w:rsidRDefault="00C605B1" w:rsidP="00C605B1">
      <w:pPr>
        <w:rPr>
          <w:rFonts w:ascii="Arial" w:hAnsi="Arial" w:cs="Arial"/>
          <w:b/>
          <w:kern w:val="0"/>
          <w:sz w:val="20"/>
          <w:szCs w:val="20"/>
        </w:rPr>
      </w:pPr>
      <w:r w:rsidRPr="001D2B50">
        <w:rPr>
          <w:rFonts w:ascii="Arial" w:hAnsi="Arial" w:cs="Arial"/>
          <w:b/>
          <w:kern w:val="0"/>
          <w:sz w:val="20"/>
          <w:szCs w:val="20"/>
        </w:rPr>
        <w:t>EXPERIENCE</w:t>
      </w:r>
      <w:r>
        <w:rPr>
          <w:rFonts w:ascii="Arial" w:hAnsi="Arial" w:cs="Arial"/>
          <w:b/>
          <w:kern w:val="0"/>
          <w:sz w:val="20"/>
          <w:szCs w:val="20"/>
        </w:rPr>
        <w:t xml:space="preserve"> CONTINUED</w:t>
      </w:r>
      <w:r w:rsidRPr="001D2B50">
        <w:rPr>
          <w:rFonts w:ascii="Arial" w:hAnsi="Arial" w:cs="Arial"/>
          <w:b/>
          <w:kern w:val="0"/>
          <w:sz w:val="20"/>
          <w:szCs w:val="20"/>
        </w:rPr>
        <w:t>:</w:t>
      </w:r>
    </w:p>
    <w:p w:rsidR="008208A9" w:rsidRPr="00A90C8C" w:rsidRDefault="00C605B1" w:rsidP="00A90C8C">
      <w:pPr>
        <w:rPr>
          <w:rFonts w:ascii="Arial" w:hAnsi="Arial" w:cs="Arial"/>
          <w:b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ab/>
      </w:r>
      <w:r w:rsidR="0061390D">
        <w:rPr>
          <w:rFonts w:ascii="Arial" w:hAnsi="Arial" w:cs="Arial"/>
          <w:kern w:val="0"/>
          <w:sz w:val="20"/>
          <w:szCs w:val="20"/>
        </w:rPr>
        <w:tab/>
      </w:r>
      <w:r w:rsidR="0061390D">
        <w:rPr>
          <w:rFonts w:ascii="Arial" w:hAnsi="Arial" w:cs="Arial"/>
          <w:kern w:val="0"/>
          <w:sz w:val="20"/>
          <w:szCs w:val="20"/>
        </w:rPr>
        <w:tab/>
      </w:r>
    </w:p>
    <w:p w:rsidR="0044370D" w:rsidRPr="0044370D" w:rsidRDefault="0044370D" w:rsidP="0044370D">
      <w:pPr>
        <w:ind w:firstLine="360"/>
        <w:rPr>
          <w:rFonts w:ascii="Arial" w:hAnsi="Arial"/>
          <w:b/>
          <w:kern w:val="0"/>
          <w:sz w:val="20"/>
        </w:rPr>
      </w:pPr>
      <w:r w:rsidRPr="0044370D">
        <w:rPr>
          <w:rFonts w:ascii="Arial" w:eastAsia="MS Mincho" w:hAnsi="Arial" w:cs="Arial"/>
          <w:b/>
          <w:sz w:val="20"/>
          <w:szCs w:val="20"/>
        </w:rPr>
        <w:t xml:space="preserve">Twin Brooks Restoration, Inc., </w:t>
      </w:r>
      <w:smartTag w:uri="urn:schemas-microsoft-com:office:smarttags" w:element="place">
        <w:smartTag w:uri="urn:schemas-microsoft-com:office:smarttags" w:element="City">
          <w:r w:rsidRPr="0044370D">
            <w:rPr>
              <w:rFonts w:ascii="Arial" w:eastAsia="MS Mincho" w:hAnsi="Arial" w:cs="Arial"/>
              <w:b/>
              <w:sz w:val="20"/>
              <w:szCs w:val="20"/>
            </w:rPr>
            <w:t>Suffield</w:t>
          </w:r>
        </w:smartTag>
        <w:r w:rsidRPr="0044370D">
          <w:rPr>
            <w:rFonts w:ascii="Arial" w:eastAsia="MS Mincho" w:hAnsi="Arial" w:cs="Arial"/>
            <w:b/>
            <w:sz w:val="20"/>
            <w:szCs w:val="20"/>
          </w:rPr>
          <w:t xml:space="preserve">, </w:t>
        </w:r>
        <w:smartTag w:uri="urn:schemas-microsoft-com:office:smarttags" w:element="State">
          <w:r w:rsidRPr="0044370D">
            <w:rPr>
              <w:rFonts w:ascii="Arial" w:eastAsia="MS Mincho" w:hAnsi="Arial" w:cs="Arial"/>
              <w:b/>
              <w:sz w:val="20"/>
              <w:szCs w:val="20"/>
            </w:rPr>
            <w:t>CT</w:t>
          </w:r>
        </w:smartTag>
      </w:smartTag>
    </w:p>
    <w:p w:rsidR="0044370D" w:rsidRPr="0044370D" w:rsidRDefault="0044370D" w:rsidP="0044370D">
      <w:pPr>
        <w:ind w:firstLine="360"/>
        <w:rPr>
          <w:rFonts w:ascii="Arial" w:eastAsia="MS Mincho" w:hAnsi="Arial" w:cs="Arial"/>
          <w:b/>
          <w:sz w:val="20"/>
          <w:szCs w:val="20"/>
        </w:rPr>
      </w:pPr>
      <w:r w:rsidRPr="00A90C8C">
        <w:rPr>
          <w:rStyle w:val="JobTitlesUnderlinedChar"/>
          <w:rFonts w:ascii="Arial" w:hAnsi="Arial" w:cs="Arial"/>
          <w:sz w:val="20"/>
          <w:szCs w:val="20"/>
          <w:u w:val="none"/>
        </w:rPr>
        <w:t>Bookkeeper, 10/2009</w:t>
      </w:r>
      <w:r w:rsidRPr="0044370D">
        <w:rPr>
          <w:rStyle w:val="DatesChar"/>
          <w:rFonts w:ascii="Arial" w:hAnsi="Arial" w:cs="Arial"/>
          <w:b/>
          <w:sz w:val="20"/>
          <w:szCs w:val="20"/>
        </w:rPr>
        <w:t xml:space="preserve"> to 6/2011</w:t>
      </w:r>
    </w:p>
    <w:p w:rsidR="00FC33E0" w:rsidRDefault="0044370D" w:rsidP="0044370D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>Handles the processing, distribution, accuracy verificat</w:t>
      </w:r>
      <w:r w:rsidR="00FC33E0">
        <w:rPr>
          <w:rFonts w:ascii="Arial" w:hAnsi="Arial" w:cs="Arial"/>
          <w:sz w:val="20"/>
          <w:szCs w:val="20"/>
        </w:rPr>
        <w:t>ion and maintenance of invoices</w:t>
      </w:r>
    </w:p>
    <w:p w:rsidR="0044370D" w:rsidRPr="0044370D" w:rsidRDefault="0044370D" w:rsidP="0044370D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 xml:space="preserve"> Reconciling Vendor accounts and resolving discrepancies on vendor statements</w:t>
      </w:r>
    </w:p>
    <w:p w:rsidR="0044370D" w:rsidRDefault="0044370D" w:rsidP="0044370D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 xml:space="preserve">Processing Payroll </w:t>
      </w:r>
    </w:p>
    <w:p w:rsidR="0044370D" w:rsidRPr="0044370D" w:rsidRDefault="0044370D" w:rsidP="0044370D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>Working with accountant on closing year end books</w:t>
      </w:r>
    </w:p>
    <w:p w:rsidR="0044370D" w:rsidRPr="0044370D" w:rsidRDefault="00FC33E0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</w:t>
      </w:r>
      <w:r w:rsidR="0044370D" w:rsidRPr="0044370D">
        <w:rPr>
          <w:rFonts w:ascii="Arial" w:hAnsi="Arial" w:cs="Arial"/>
          <w:sz w:val="20"/>
          <w:szCs w:val="20"/>
        </w:rPr>
        <w:t xml:space="preserve"> billing</w:t>
      </w:r>
      <w:r>
        <w:rPr>
          <w:rFonts w:ascii="Arial" w:hAnsi="Arial" w:cs="Arial"/>
          <w:sz w:val="20"/>
          <w:szCs w:val="20"/>
        </w:rPr>
        <w:t xml:space="preserve">, financial reporting and journal entries in QuickBooks and other internal </w:t>
      </w:r>
      <w:r w:rsidR="0044370D" w:rsidRPr="004437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billing systems</w:t>
      </w:r>
    </w:p>
    <w:p w:rsidR="0044370D" w:rsidRPr="0044370D" w:rsidRDefault="00FC33E0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financial reporting to Senior E</w:t>
      </w:r>
      <w:r w:rsidR="0044370D" w:rsidRPr="0044370D">
        <w:rPr>
          <w:rFonts w:ascii="Arial" w:hAnsi="Arial" w:cs="Arial"/>
          <w:sz w:val="20"/>
          <w:szCs w:val="20"/>
        </w:rPr>
        <w:t xml:space="preserve">xecutives </w:t>
      </w:r>
      <w:r>
        <w:rPr>
          <w:rFonts w:ascii="Arial" w:hAnsi="Arial" w:cs="Arial"/>
          <w:sz w:val="20"/>
          <w:szCs w:val="20"/>
        </w:rPr>
        <w:t>which included: liability summaries,</w:t>
      </w:r>
      <w:r w:rsidR="0044370D" w:rsidRPr="0044370D">
        <w:rPr>
          <w:rFonts w:ascii="Arial" w:hAnsi="Arial" w:cs="Arial"/>
          <w:sz w:val="20"/>
          <w:szCs w:val="20"/>
        </w:rPr>
        <w:t xml:space="preserve"> cash flow</w:t>
      </w:r>
      <w:r>
        <w:rPr>
          <w:rFonts w:ascii="Arial" w:hAnsi="Arial" w:cs="Arial"/>
          <w:sz w:val="20"/>
          <w:szCs w:val="20"/>
        </w:rPr>
        <w:t xml:space="preserve"> and expense reporting</w:t>
      </w:r>
    </w:p>
    <w:p w:rsidR="00FC33E0" w:rsidRDefault="0044370D" w:rsidP="0044370D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>Handles the processing, distribution, accuracy verificat</w:t>
      </w:r>
      <w:r w:rsidR="00FC33E0">
        <w:rPr>
          <w:rFonts w:ascii="Arial" w:hAnsi="Arial" w:cs="Arial"/>
          <w:sz w:val="20"/>
          <w:szCs w:val="20"/>
        </w:rPr>
        <w:t>ion and maintenance of invoices</w:t>
      </w:r>
    </w:p>
    <w:p w:rsidR="0044370D" w:rsidRPr="0044370D" w:rsidRDefault="00FC33E0" w:rsidP="0044370D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a positive and professional relationship with vendors and suppliers</w:t>
      </w:r>
    </w:p>
    <w:p w:rsidR="0044370D" w:rsidRDefault="0044370D" w:rsidP="0044370D">
      <w:pPr>
        <w:ind w:firstLine="360"/>
        <w:rPr>
          <w:rFonts w:ascii="Arial" w:hAnsi="Arial" w:cs="Arial"/>
          <w:kern w:val="0"/>
          <w:sz w:val="20"/>
          <w:szCs w:val="20"/>
        </w:rPr>
      </w:pPr>
    </w:p>
    <w:p w:rsidR="00FC33E0" w:rsidRDefault="00FC33E0" w:rsidP="0044370D">
      <w:pPr>
        <w:ind w:firstLine="360"/>
        <w:rPr>
          <w:rFonts w:ascii="Arial" w:hAnsi="Arial" w:cs="Arial"/>
          <w:kern w:val="0"/>
          <w:sz w:val="20"/>
          <w:szCs w:val="20"/>
        </w:rPr>
      </w:pPr>
    </w:p>
    <w:p w:rsidR="0044370D" w:rsidRPr="0044370D" w:rsidRDefault="0044370D" w:rsidP="0044370D">
      <w:pPr>
        <w:ind w:firstLine="360"/>
        <w:rPr>
          <w:rFonts w:ascii="Arial" w:hAnsi="Arial"/>
          <w:kern w:val="0"/>
          <w:sz w:val="20"/>
        </w:rPr>
      </w:pPr>
      <w:smartTag w:uri="urn:schemas-microsoft-com:office:smarttags" w:element="PlaceName">
        <w:r w:rsidRPr="0044370D">
          <w:rPr>
            <w:rFonts w:ascii="Arial" w:eastAsia="MS Mincho" w:hAnsi="Arial" w:cs="Arial"/>
            <w:b/>
            <w:sz w:val="20"/>
            <w:szCs w:val="20"/>
          </w:rPr>
          <w:t>Alcohol &amp; Drug</w:t>
        </w:r>
      </w:smartTag>
      <w:r w:rsidRPr="0044370D">
        <w:rPr>
          <w:rFonts w:ascii="Arial" w:eastAsia="MS Mincho" w:hAnsi="Arial" w:cs="Arial"/>
          <w:b/>
          <w:sz w:val="20"/>
          <w:szCs w:val="20"/>
        </w:rPr>
        <w:t xml:space="preserve"> </w:t>
      </w:r>
      <w:smartTag w:uri="urn:schemas-microsoft-com:office:smarttags" w:element="PlaceName">
        <w:r w:rsidRPr="0044370D">
          <w:rPr>
            <w:rFonts w:ascii="Arial" w:eastAsia="MS Mincho" w:hAnsi="Arial" w:cs="Arial"/>
            <w:b/>
            <w:sz w:val="20"/>
            <w:szCs w:val="20"/>
          </w:rPr>
          <w:t>Recovery</w:t>
        </w:r>
      </w:smartTag>
      <w:r w:rsidRPr="0044370D">
        <w:rPr>
          <w:rFonts w:ascii="Arial" w:eastAsia="MS Mincho" w:hAnsi="Arial" w:cs="Arial"/>
          <w:b/>
          <w:sz w:val="20"/>
          <w:szCs w:val="20"/>
        </w:rPr>
        <w:t xml:space="preserve"> </w:t>
      </w:r>
      <w:smartTag w:uri="urn:schemas-microsoft-com:office:smarttags" w:element="PlaceType">
        <w:r w:rsidRPr="0044370D">
          <w:rPr>
            <w:rFonts w:ascii="Arial" w:eastAsia="MS Mincho" w:hAnsi="Arial" w:cs="Arial"/>
            <w:b/>
            <w:sz w:val="20"/>
            <w:szCs w:val="20"/>
          </w:rPr>
          <w:t>Center</w:t>
        </w:r>
      </w:smartTag>
      <w:r w:rsidRPr="0044370D">
        <w:rPr>
          <w:rFonts w:ascii="Arial" w:eastAsia="MS Mincho" w:hAnsi="Arial" w:cs="Arial"/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4370D">
            <w:rPr>
              <w:rFonts w:ascii="Arial" w:eastAsia="MS Mincho" w:hAnsi="Arial" w:cs="Arial"/>
              <w:b/>
              <w:sz w:val="20"/>
              <w:szCs w:val="20"/>
            </w:rPr>
            <w:t>Hartford</w:t>
          </w:r>
        </w:smartTag>
        <w:r w:rsidRPr="0044370D">
          <w:rPr>
            <w:rFonts w:ascii="Arial" w:eastAsia="MS Mincho" w:hAnsi="Arial" w:cs="Arial"/>
            <w:b/>
            <w:sz w:val="20"/>
            <w:szCs w:val="20"/>
          </w:rPr>
          <w:t xml:space="preserve">, </w:t>
        </w:r>
        <w:smartTag w:uri="urn:schemas-microsoft-com:office:smarttags" w:element="State">
          <w:r w:rsidRPr="0044370D">
            <w:rPr>
              <w:rFonts w:ascii="Arial" w:eastAsia="MS Mincho" w:hAnsi="Arial" w:cs="Arial"/>
              <w:b/>
              <w:sz w:val="20"/>
              <w:szCs w:val="20"/>
            </w:rPr>
            <w:t>CT</w:t>
          </w:r>
        </w:smartTag>
      </w:smartTag>
    </w:p>
    <w:p w:rsidR="0044370D" w:rsidRPr="0044370D" w:rsidRDefault="0044370D" w:rsidP="0044370D">
      <w:pPr>
        <w:ind w:firstLine="360"/>
        <w:rPr>
          <w:rFonts w:ascii="Arial" w:eastAsia="MS Mincho" w:hAnsi="Arial" w:cs="Arial"/>
          <w:sz w:val="20"/>
          <w:szCs w:val="20"/>
        </w:rPr>
      </w:pPr>
      <w:r w:rsidRPr="00A90C8C">
        <w:rPr>
          <w:rStyle w:val="DatesChar"/>
          <w:rFonts w:ascii="Arial" w:hAnsi="Arial" w:cs="Arial"/>
          <w:b/>
          <w:sz w:val="20"/>
          <w:szCs w:val="20"/>
        </w:rPr>
        <w:t>Detox Tech</w:t>
      </w:r>
      <w:r w:rsidRPr="0044370D">
        <w:rPr>
          <w:rStyle w:val="DatesChar"/>
          <w:rFonts w:ascii="Arial" w:hAnsi="Arial" w:cs="Arial"/>
          <w:b/>
          <w:sz w:val="20"/>
          <w:szCs w:val="20"/>
        </w:rPr>
        <w:t xml:space="preserve"> 9/2005 to 1/2008</w:t>
      </w:r>
    </w:p>
    <w:p w:rsidR="0044370D" w:rsidRPr="0044370D" w:rsidRDefault="0044370D" w:rsidP="0044370D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 xml:space="preserve">Performs administrative duties such as greeting patients as they come in, answering phones, </w:t>
      </w:r>
      <w:r w:rsidR="00FC33E0">
        <w:rPr>
          <w:rFonts w:ascii="Arial" w:hAnsi="Arial" w:cs="Arial"/>
          <w:sz w:val="20"/>
          <w:szCs w:val="20"/>
        </w:rPr>
        <w:t>processing</w:t>
      </w:r>
      <w:r w:rsidRPr="0044370D">
        <w:rPr>
          <w:rFonts w:ascii="Arial" w:hAnsi="Arial" w:cs="Arial"/>
          <w:sz w:val="20"/>
          <w:szCs w:val="20"/>
        </w:rPr>
        <w:t xml:space="preserve"> paperwork and scheduling patient doctor appointment</w:t>
      </w:r>
      <w:r w:rsidR="00FC33E0">
        <w:rPr>
          <w:rFonts w:ascii="Arial" w:hAnsi="Arial" w:cs="Arial"/>
          <w:sz w:val="20"/>
          <w:szCs w:val="20"/>
        </w:rPr>
        <w:t>s</w:t>
      </w:r>
      <w:r w:rsidRPr="0044370D">
        <w:rPr>
          <w:rFonts w:ascii="Arial" w:hAnsi="Arial" w:cs="Arial"/>
          <w:sz w:val="20"/>
          <w:szCs w:val="20"/>
        </w:rPr>
        <w:t xml:space="preserve"> off-site</w:t>
      </w:r>
    </w:p>
    <w:p w:rsidR="0044370D" w:rsidRPr="0044370D" w:rsidRDefault="0044370D" w:rsidP="0044370D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>Observe</w:t>
      </w:r>
      <w:r w:rsidR="00FC33E0">
        <w:rPr>
          <w:rFonts w:ascii="Arial" w:hAnsi="Arial" w:cs="Arial"/>
          <w:sz w:val="20"/>
          <w:szCs w:val="20"/>
        </w:rPr>
        <w:t>d</w:t>
      </w:r>
      <w:r w:rsidRPr="0044370D">
        <w:rPr>
          <w:rFonts w:ascii="Arial" w:hAnsi="Arial" w:cs="Arial"/>
          <w:sz w:val="20"/>
          <w:szCs w:val="20"/>
        </w:rPr>
        <w:t xml:space="preserve"> patients </w:t>
      </w:r>
      <w:r w:rsidR="00FC33E0">
        <w:rPr>
          <w:rFonts w:ascii="Arial" w:hAnsi="Arial" w:cs="Arial"/>
          <w:sz w:val="20"/>
          <w:szCs w:val="20"/>
        </w:rPr>
        <w:t xml:space="preserve">during detox recovery, recorded observations and documented </w:t>
      </w:r>
      <w:r w:rsidR="007E4AAC">
        <w:rPr>
          <w:rFonts w:ascii="Arial" w:hAnsi="Arial" w:cs="Arial"/>
          <w:sz w:val="20"/>
          <w:szCs w:val="20"/>
        </w:rPr>
        <w:t>recommendations</w:t>
      </w:r>
    </w:p>
    <w:p w:rsidR="0044370D" w:rsidRPr="0044370D" w:rsidRDefault="0044370D" w:rsidP="0044370D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>Assist</w:t>
      </w:r>
      <w:r w:rsidR="00FC33E0">
        <w:rPr>
          <w:rFonts w:ascii="Arial" w:hAnsi="Arial" w:cs="Arial"/>
          <w:sz w:val="20"/>
          <w:szCs w:val="20"/>
        </w:rPr>
        <w:t>ed</w:t>
      </w:r>
      <w:r w:rsidRPr="0044370D">
        <w:rPr>
          <w:rFonts w:ascii="Arial" w:hAnsi="Arial" w:cs="Arial"/>
          <w:sz w:val="20"/>
          <w:szCs w:val="20"/>
        </w:rPr>
        <w:t xml:space="preserve"> the on-site nurse with med-pass </w:t>
      </w:r>
    </w:p>
    <w:p w:rsidR="0044370D" w:rsidRPr="0044370D" w:rsidRDefault="0044370D" w:rsidP="0044370D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>Administer and record hourly vital signs for</w:t>
      </w:r>
      <w:r w:rsidR="00FC33E0">
        <w:rPr>
          <w:rFonts w:ascii="Arial" w:hAnsi="Arial" w:cs="Arial"/>
          <w:sz w:val="20"/>
          <w:szCs w:val="20"/>
        </w:rPr>
        <w:t xml:space="preserve"> </w:t>
      </w:r>
      <w:r w:rsidRPr="0044370D">
        <w:rPr>
          <w:rFonts w:ascii="Arial" w:hAnsi="Arial" w:cs="Arial"/>
          <w:sz w:val="20"/>
          <w:szCs w:val="20"/>
        </w:rPr>
        <w:t>patients</w:t>
      </w:r>
    </w:p>
    <w:p w:rsidR="0044370D" w:rsidRDefault="0044370D" w:rsidP="0044370D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>Coordinates shift schedules with coworkers and dispensed breakfast, lunch and dinner for all clients</w:t>
      </w:r>
    </w:p>
    <w:p w:rsidR="00FC33E0" w:rsidRDefault="00FC33E0" w:rsidP="00FC33E0">
      <w:pPr>
        <w:pStyle w:val="Accomplishmentsbullet"/>
        <w:rPr>
          <w:rFonts w:ascii="Arial" w:hAnsi="Arial" w:cs="Arial"/>
          <w:sz w:val="20"/>
          <w:szCs w:val="20"/>
        </w:rPr>
      </w:pPr>
      <w:r w:rsidRPr="0044370D">
        <w:rPr>
          <w:rFonts w:ascii="Arial" w:hAnsi="Arial" w:cs="Arial"/>
          <w:sz w:val="20"/>
          <w:szCs w:val="20"/>
        </w:rPr>
        <w:t>Maintain</w:t>
      </w:r>
      <w:r>
        <w:rPr>
          <w:rFonts w:ascii="Arial" w:hAnsi="Arial" w:cs="Arial"/>
          <w:sz w:val="20"/>
          <w:szCs w:val="20"/>
        </w:rPr>
        <w:t>ed cleanliness of</w:t>
      </w:r>
      <w:r w:rsidRPr="0044370D">
        <w:rPr>
          <w:rFonts w:ascii="Arial" w:hAnsi="Arial" w:cs="Arial"/>
          <w:sz w:val="20"/>
          <w:szCs w:val="20"/>
        </w:rPr>
        <w:t xml:space="preserve"> treatment areas and equipment </w:t>
      </w:r>
      <w:r>
        <w:rPr>
          <w:rFonts w:ascii="Arial" w:hAnsi="Arial" w:cs="Arial"/>
          <w:sz w:val="20"/>
          <w:szCs w:val="20"/>
        </w:rPr>
        <w:t>compliance</w:t>
      </w:r>
    </w:p>
    <w:p w:rsidR="00FC33E0" w:rsidRPr="0044370D" w:rsidRDefault="00FC33E0" w:rsidP="00FC33E0">
      <w:pPr>
        <w:pStyle w:val="Accomplishmentsbullet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</w:p>
    <w:p w:rsidR="001E4F8A" w:rsidRDefault="001E4F8A" w:rsidP="0061390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b/>
          <w:kern w:val="0"/>
          <w:sz w:val="20"/>
          <w:szCs w:val="20"/>
        </w:rPr>
      </w:pPr>
    </w:p>
    <w:p w:rsidR="0044370D" w:rsidRDefault="0044370D" w:rsidP="0044370D">
      <w:pPr>
        <w:widowControl/>
        <w:suppressAutoHyphens w:val="0"/>
        <w:autoSpaceDE w:val="0"/>
        <w:autoSpaceDN w:val="0"/>
        <w:adjustRightInd w:val="0"/>
        <w:ind w:left="360"/>
        <w:rPr>
          <w:rFonts w:ascii="Arial" w:hAnsi="Arial" w:cs="Arial"/>
          <w:b/>
          <w:kern w:val="0"/>
          <w:sz w:val="20"/>
          <w:szCs w:val="20"/>
        </w:rPr>
      </w:pPr>
      <w:r>
        <w:rPr>
          <w:rFonts w:ascii="Arial" w:hAnsi="Arial" w:cs="Arial"/>
          <w:b/>
          <w:kern w:val="0"/>
          <w:sz w:val="20"/>
          <w:szCs w:val="20"/>
        </w:rPr>
        <w:t xml:space="preserve">Nordstrom,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kern w:val="0"/>
              <w:sz w:val="20"/>
              <w:szCs w:val="20"/>
            </w:rPr>
            <w:t>West Hartford</w:t>
          </w:r>
        </w:smartTag>
        <w:r>
          <w:rPr>
            <w:rFonts w:ascii="Arial" w:hAnsi="Arial" w:cs="Arial"/>
            <w:b/>
            <w:kern w:val="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b/>
              <w:kern w:val="0"/>
              <w:sz w:val="20"/>
              <w:szCs w:val="20"/>
            </w:rPr>
            <w:t>CT</w:t>
          </w:r>
        </w:smartTag>
      </w:smartTag>
    </w:p>
    <w:p w:rsidR="00607246" w:rsidRDefault="00A90C8C" w:rsidP="00607246">
      <w:pPr>
        <w:widowControl/>
        <w:suppressAutoHyphens w:val="0"/>
        <w:autoSpaceDE w:val="0"/>
        <w:autoSpaceDN w:val="0"/>
        <w:adjustRightInd w:val="0"/>
        <w:ind w:left="360"/>
        <w:rPr>
          <w:rFonts w:ascii="Arial" w:hAnsi="Arial" w:cs="Arial"/>
          <w:b/>
          <w:kern w:val="0"/>
          <w:sz w:val="20"/>
          <w:szCs w:val="20"/>
        </w:rPr>
      </w:pPr>
      <w:r>
        <w:rPr>
          <w:rFonts w:ascii="Arial" w:hAnsi="Arial" w:cs="Arial"/>
          <w:b/>
          <w:kern w:val="0"/>
          <w:sz w:val="20"/>
          <w:szCs w:val="20"/>
        </w:rPr>
        <w:t>Retail Department Manager, 9/2005</w:t>
      </w:r>
      <w:r w:rsidR="00607246">
        <w:rPr>
          <w:rFonts w:ascii="Arial" w:hAnsi="Arial" w:cs="Arial"/>
          <w:b/>
          <w:kern w:val="0"/>
          <w:sz w:val="20"/>
          <w:szCs w:val="20"/>
        </w:rPr>
        <w:t xml:space="preserve"> to 11/2006</w:t>
      </w:r>
    </w:p>
    <w:p w:rsidR="0044370D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 w:rsidRPr="00A90C8C">
        <w:rPr>
          <w:rFonts w:ascii="Arial" w:hAnsi="Arial" w:cs="Arial"/>
          <w:sz w:val="20"/>
          <w:szCs w:val="20"/>
        </w:rPr>
        <w:t>Managed a staff of 10 associates</w:t>
      </w:r>
      <w:r>
        <w:rPr>
          <w:rFonts w:ascii="Arial" w:hAnsi="Arial" w:cs="Arial"/>
          <w:sz w:val="20"/>
          <w:szCs w:val="20"/>
        </w:rPr>
        <w:t xml:space="preserve"> in the TBD and Individualist department</w:t>
      </w:r>
    </w:p>
    <w:p w:rsidR="00A90C8C" w:rsidRPr="00A90C8C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 w:rsidRPr="00033AB4">
        <w:rPr>
          <w:rFonts w:ascii="Arial" w:hAnsi="Arial" w:cs="Arial"/>
          <w:sz w:val="20"/>
          <w:szCs w:val="20"/>
        </w:rPr>
        <w:t xml:space="preserve">Trained new employees </w:t>
      </w:r>
    </w:p>
    <w:p w:rsidR="00A90C8C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 w:rsidRPr="00A90C8C">
        <w:rPr>
          <w:rFonts w:ascii="Arial" w:hAnsi="Arial" w:cs="Arial"/>
          <w:sz w:val="20"/>
          <w:szCs w:val="20"/>
        </w:rPr>
        <w:t>Processed weekly timesheets</w:t>
      </w:r>
    </w:p>
    <w:p w:rsidR="00A90C8C" w:rsidRPr="00A90C8C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Reached daily and monthly Sales goals as outlined by the Store Manager</w:t>
      </w:r>
    </w:p>
    <w:p w:rsidR="00A90C8C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 w:rsidRPr="00A90C8C">
        <w:rPr>
          <w:rFonts w:ascii="Arial" w:hAnsi="Arial" w:cs="Arial"/>
          <w:sz w:val="20"/>
          <w:szCs w:val="20"/>
        </w:rPr>
        <w:t xml:space="preserve">Set department sales goals </w:t>
      </w:r>
      <w:r>
        <w:rPr>
          <w:rFonts w:ascii="Arial" w:hAnsi="Arial" w:cs="Arial"/>
          <w:sz w:val="20"/>
          <w:szCs w:val="20"/>
        </w:rPr>
        <w:t>on a daily, weekly and monthly basis</w:t>
      </w:r>
    </w:p>
    <w:p w:rsidR="00A90C8C" w:rsidRPr="00A90C8C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Traveled to buyers meetings to gather knowledge on fashion and selling tips</w:t>
      </w:r>
    </w:p>
    <w:p w:rsidR="00A90C8C" w:rsidRPr="00A90C8C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Organized trends and styled manikins</w:t>
      </w:r>
    </w:p>
    <w:p w:rsidR="00A90C8C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closely with managers on department sales and purposed ideas on how to boost sales</w:t>
      </w:r>
    </w:p>
    <w:p w:rsidR="00A90C8C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feedback to Associates regarding sales and structure</w:t>
      </w:r>
    </w:p>
    <w:p w:rsidR="007E4AAC" w:rsidRPr="00A90C8C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prestige personal styling and shopping </w:t>
      </w:r>
      <w:r w:rsidR="007E4AAC">
        <w:rPr>
          <w:rFonts w:ascii="Arial" w:hAnsi="Arial" w:cs="Arial"/>
          <w:sz w:val="20"/>
          <w:szCs w:val="20"/>
        </w:rPr>
        <w:t xml:space="preserve"> services to clients</w:t>
      </w:r>
      <w:r>
        <w:rPr>
          <w:rFonts w:ascii="Arial" w:hAnsi="Arial" w:cs="Arial"/>
          <w:sz w:val="20"/>
          <w:szCs w:val="20"/>
        </w:rPr>
        <w:t xml:space="preserve"> </w:t>
      </w:r>
    </w:p>
    <w:p w:rsidR="00033AB4" w:rsidRPr="00A90C8C" w:rsidRDefault="00A90C8C" w:rsidP="00A90C8C">
      <w:pPr>
        <w:pStyle w:val="Accomplishmentsbullet"/>
        <w:rPr>
          <w:rFonts w:ascii="Arial" w:hAnsi="Arial" w:cs="Arial"/>
          <w:sz w:val="20"/>
          <w:szCs w:val="20"/>
        </w:rPr>
      </w:pPr>
      <w:r w:rsidRPr="00A90C8C">
        <w:rPr>
          <w:rFonts w:ascii="Arial" w:hAnsi="Arial" w:cs="Arial"/>
          <w:sz w:val="20"/>
          <w:szCs w:val="20"/>
        </w:rPr>
        <w:t>Processed sales, returns and adhered to customer feedback regarding merchandise and concerns</w:t>
      </w:r>
    </w:p>
    <w:p w:rsidR="00033AB4" w:rsidRPr="00A90C8C" w:rsidRDefault="00033AB4" w:rsidP="00A90C8C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Processed DTC’s (direct to customer) on items we did not have in our store</w:t>
      </w:r>
    </w:p>
    <w:p w:rsidR="00033AB4" w:rsidRPr="00A90C8C" w:rsidRDefault="00033AB4" w:rsidP="00A90C8C">
      <w:pPr>
        <w:pStyle w:val="Accomplishments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Answered telephone and direct calls as needed</w:t>
      </w:r>
    </w:p>
    <w:p w:rsidR="00A90C8C" w:rsidRDefault="00033AB4" w:rsidP="00A90C8C">
      <w:pPr>
        <w:pStyle w:val="Accomplishmentsbullet"/>
        <w:rPr>
          <w:rFonts w:ascii="Arial" w:hAnsi="Arial" w:cs="Arial"/>
          <w:sz w:val="20"/>
          <w:szCs w:val="20"/>
        </w:rPr>
      </w:pPr>
      <w:r w:rsidRPr="00A90C8C">
        <w:rPr>
          <w:rFonts w:ascii="Arial" w:hAnsi="Arial" w:cs="Arial"/>
          <w:sz w:val="20"/>
          <w:szCs w:val="20"/>
        </w:rPr>
        <w:t>Extremely kno</w:t>
      </w:r>
      <w:r w:rsidR="008208A9" w:rsidRPr="00A90C8C">
        <w:rPr>
          <w:rFonts w:ascii="Arial" w:hAnsi="Arial" w:cs="Arial"/>
          <w:sz w:val="20"/>
          <w:szCs w:val="20"/>
        </w:rPr>
        <w:t>wledgeable on product market</w:t>
      </w:r>
    </w:p>
    <w:p w:rsidR="00C8169A" w:rsidRPr="00C8169A" w:rsidRDefault="00A90C8C" w:rsidP="00A90C8C">
      <w:pPr>
        <w:pStyle w:val="Accomplishmentsbullet"/>
        <w:numPr>
          <w:ilvl w:val="0"/>
          <w:numId w:val="0"/>
        </w:numPr>
        <w:ind w:left="360"/>
        <w:rPr>
          <w:rFonts w:ascii="Arial" w:hAnsi="Arial" w:cs="Arial"/>
          <w:b/>
          <w:sz w:val="20"/>
          <w:szCs w:val="20"/>
        </w:rPr>
      </w:pPr>
      <w:r w:rsidRPr="00A90C8C">
        <w:rPr>
          <w:rFonts w:ascii="Arial" w:hAnsi="Arial" w:cs="Arial"/>
          <w:b/>
          <w:sz w:val="20"/>
          <w:szCs w:val="20"/>
        </w:rPr>
        <w:t>Sr. Sales Associate 11/2004-9/2005</w:t>
      </w:r>
    </w:p>
    <w:p w:rsidR="00A90C8C" w:rsidRPr="00A90C8C" w:rsidRDefault="00A90C8C" w:rsidP="00A90C8C">
      <w:pPr>
        <w:pStyle w:val="Accomplishmentsbullet"/>
        <w:numPr>
          <w:ilvl w:val="0"/>
          <w:numId w:val="0"/>
        </w:numPr>
        <w:ind w:left="360"/>
        <w:rPr>
          <w:rFonts w:ascii="Arial" w:hAnsi="Arial" w:cs="Arial"/>
          <w:b/>
          <w:sz w:val="20"/>
          <w:szCs w:val="20"/>
        </w:rPr>
      </w:pPr>
      <w:r w:rsidRPr="00A90C8C">
        <w:rPr>
          <w:rFonts w:ascii="Arial" w:hAnsi="Arial" w:cs="Arial"/>
          <w:b/>
          <w:sz w:val="20"/>
          <w:szCs w:val="20"/>
        </w:rPr>
        <w:t>Customer Service Associate 9/2003-11/2004</w:t>
      </w:r>
    </w:p>
    <w:sectPr w:rsidR="00A90C8C" w:rsidRPr="00A90C8C" w:rsidSect="004A5E24">
      <w:headerReference w:type="default" r:id="rId8"/>
      <w:pgSz w:w="12240" w:h="15840"/>
      <w:pgMar w:top="-1008" w:right="1080" w:bottom="1440" w:left="36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C72" w:rsidRDefault="00714C72">
      <w:r>
        <w:separator/>
      </w:r>
    </w:p>
  </w:endnote>
  <w:endnote w:type="continuationSeparator" w:id="0">
    <w:p w:rsidR="00714C72" w:rsidRDefault="0071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C72" w:rsidRDefault="00714C72">
      <w:r>
        <w:separator/>
      </w:r>
    </w:p>
  </w:footnote>
  <w:footnote w:type="continuationSeparator" w:id="0">
    <w:p w:rsidR="00714C72" w:rsidRDefault="00714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9A" w:rsidRDefault="00C8169A" w:rsidP="009D6105">
    <w:pPr>
      <w:pStyle w:val="Header"/>
      <w:pBdr>
        <w:bottom w:val="single" w:sz="12" w:space="1" w:color="auto"/>
      </w:pBdr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Shatoya Oates</w:t>
    </w:r>
  </w:p>
  <w:p w:rsidR="00C8169A" w:rsidRPr="00BF6205" w:rsidRDefault="00C8169A" w:rsidP="009D6105">
    <w:pPr>
      <w:pStyle w:val="Header"/>
      <w:pBdr>
        <w:bottom w:val="single" w:sz="12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ab/>
      <w:t xml:space="preserve">               </w:t>
    </w:r>
    <w:r>
      <w:rPr>
        <w:rFonts w:ascii="Arial" w:hAnsi="Arial" w:cs="Arial"/>
        <w:sz w:val="20"/>
        <w:szCs w:val="20"/>
      </w:rPr>
      <w:t xml:space="preserve"> </w:t>
    </w:r>
    <w:smartTag w:uri="urn:schemas-microsoft-com:office:smarttags" w:element="address">
      <w:smartTag w:uri="urn:schemas-microsoft-com:office:smarttags" w:element="Street">
        <w:r>
          <w:rPr>
            <w:rFonts w:ascii="Arial" w:hAnsi="Arial" w:cs="Arial"/>
            <w:sz w:val="20"/>
            <w:szCs w:val="20"/>
          </w:rPr>
          <w:t>163-3 High St.</w:t>
        </w:r>
      </w:smartTag>
      <w:r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City">
        <w:r>
          <w:rPr>
            <w:rFonts w:ascii="Arial" w:hAnsi="Arial" w:cs="Arial"/>
            <w:sz w:val="20"/>
            <w:szCs w:val="20"/>
          </w:rPr>
          <w:t>East Hartford</w:t>
        </w:r>
      </w:smartTag>
      <w:r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Arial" w:hAnsi="Arial" w:cs="Arial"/>
            <w:sz w:val="20"/>
            <w:szCs w:val="20"/>
          </w:rPr>
          <w:t>CT</w:t>
        </w:r>
      </w:smartTag>
      <w:r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PostalCode">
        <w:r>
          <w:rPr>
            <w:rFonts w:ascii="Arial" w:hAnsi="Arial" w:cs="Arial"/>
            <w:sz w:val="20"/>
            <w:szCs w:val="20"/>
          </w:rPr>
          <w:t>06118</w:t>
        </w:r>
      </w:smartTag>
    </w:smartTag>
    <w:r>
      <w:rPr>
        <w:rFonts w:ascii="Arial" w:hAnsi="Arial" w:cs="Arial"/>
        <w:b/>
        <w:sz w:val="32"/>
        <w:szCs w:val="32"/>
      </w:rPr>
      <w:t xml:space="preserve"> · </w:t>
    </w:r>
    <w:r>
      <w:rPr>
        <w:rFonts w:ascii="Arial" w:hAnsi="Arial" w:cs="Arial"/>
        <w:b/>
        <w:sz w:val="20"/>
        <w:szCs w:val="20"/>
      </w:rPr>
      <w:t xml:space="preserve">ph.: </w:t>
    </w:r>
    <w:r w:rsidRPr="00BF6205">
      <w:rPr>
        <w:rFonts w:ascii="Arial" w:hAnsi="Arial" w:cs="Arial"/>
        <w:sz w:val="20"/>
        <w:szCs w:val="20"/>
      </w:rPr>
      <w:t>860</w:t>
    </w:r>
    <w:r>
      <w:rPr>
        <w:rFonts w:ascii="Arial" w:hAnsi="Arial" w:cs="Arial"/>
        <w:sz w:val="20"/>
        <w:szCs w:val="20"/>
      </w:rPr>
      <w:t xml:space="preserve">.796.4990 </w:t>
    </w:r>
    <w:r>
      <w:rPr>
        <w:rFonts w:ascii="Arial" w:hAnsi="Arial" w:cs="Arial"/>
        <w:b/>
        <w:sz w:val="32"/>
        <w:szCs w:val="32"/>
      </w:rPr>
      <w:t>·</w:t>
    </w:r>
    <w:r w:rsidRPr="00BF6205">
      <w:rPr>
        <w:rFonts w:ascii="Arial" w:hAnsi="Arial" w:cs="Arial"/>
        <w:sz w:val="20"/>
        <w:szCs w:val="20"/>
        <w:u w:val="single"/>
      </w:rPr>
      <w:t>shatoyadoates@yahoo.com</w:t>
    </w:r>
    <w:r>
      <w:rPr>
        <w:rFonts w:ascii="Arial" w:hAnsi="Arial" w:cs="Arial"/>
        <w:b/>
        <w:sz w:val="32"/>
        <w:szCs w:val="32"/>
      </w:rPr>
      <w:t xml:space="preserve">   </w:t>
    </w:r>
  </w:p>
  <w:p w:rsidR="00C8169A" w:rsidRPr="009D6105" w:rsidRDefault="00C8169A" w:rsidP="009D6105">
    <w:pPr>
      <w:pStyle w:val="Header"/>
      <w:rPr>
        <w:rFonts w:ascii="Arial" w:hAnsi="Arial" w:cs="Arial"/>
        <w:b/>
        <w:sz w:val="32"/>
        <w:szCs w:val="32"/>
      </w:rPr>
    </w:pPr>
  </w:p>
  <w:p w:rsidR="00C8169A" w:rsidRDefault="00C8169A" w:rsidP="00A147DC">
    <w:pPr>
      <w:pStyle w:val="Header"/>
      <w:rPr>
        <w:rFonts w:ascii="Arial" w:hAnsi="Arial" w:cs="Arial"/>
        <w:sz w:val="20"/>
        <w:szCs w:val="20"/>
      </w:rPr>
    </w:pPr>
  </w:p>
  <w:p w:rsidR="00C8169A" w:rsidRDefault="00C8169A" w:rsidP="00A147DC">
    <w:pPr>
      <w:pStyle w:val="Header"/>
      <w:rPr>
        <w:rFonts w:ascii="Arial" w:hAnsi="Arial" w:cs="Arial"/>
        <w:sz w:val="20"/>
        <w:szCs w:val="20"/>
      </w:rPr>
    </w:pPr>
  </w:p>
  <w:p w:rsidR="00C8169A" w:rsidRPr="002F0AA5" w:rsidRDefault="00C8169A" w:rsidP="00A147DC">
    <w:pPr>
      <w:pStyle w:val="Header"/>
      <w:rPr>
        <w:rFonts w:ascii="Arial" w:hAnsi="Arial" w:cs="Arial"/>
        <w:sz w:val="20"/>
        <w:szCs w:val="20"/>
      </w:rPr>
    </w:pPr>
  </w:p>
  <w:p w:rsidR="00C8169A" w:rsidRDefault="00C8169A" w:rsidP="00A147DC">
    <w:pPr>
      <w:pStyle w:val="Header"/>
    </w:pPr>
    <w:r>
      <w:br/>
    </w:r>
  </w:p>
  <w:p w:rsidR="00C8169A" w:rsidRPr="00A147DC" w:rsidRDefault="00C8169A" w:rsidP="00A147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E174F7"/>
    <w:multiLevelType w:val="hybridMultilevel"/>
    <w:tmpl w:val="A816E8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CF37AEC"/>
    <w:multiLevelType w:val="hybridMultilevel"/>
    <w:tmpl w:val="4AD8A6A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0F8B720C"/>
    <w:multiLevelType w:val="hybridMultilevel"/>
    <w:tmpl w:val="2C1693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93BA6"/>
    <w:multiLevelType w:val="hybridMultilevel"/>
    <w:tmpl w:val="3968CF3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1818040C"/>
    <w:multiLevelType w:val="hybridMultilevel"/>
    <w:tmpl w:val="CD7A80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1DB429F0"/>
    <w:multiLevelType w:val="hybridMultilevel"/>
    <w:tmpl w:val="0F44E68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E393A61"/>
    <w:multiLevelType w:val="hybridMultilevel"/>
    <w:tmpl w:val="CDE20D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F9D76BB"/>
    <w:multiLevelType w:val="hybridMultilevel"/>
    <w:tmpl w:val="4ED488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28810475"/>
    <w:multiLevelType w:val="hybridMultilevel"/>
    <w:tmpl w:val="636214C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F5B6547"/>
    <w:multiLevelType w:val="hybridMultilevel"/>
    <w:tmpl w:val="37E0DAA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31DE4701"/>
    <w:multiLevelType w:val="hybridMultilevel"/>
    <w:tmpl w:val="52223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356A70"/>
    <w:multiLevelType w:val="hybridMultilevel"/>
    <w:tmpl w:val="3F481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E7EE8"/>
    <w:multiLevelType w:val="hybridMultilevel"/>
    <w:tmpl w:val="C614A3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119105E"/>
    <w:multiLevelType w:val="hybridMultilevel"/>
    <w:tmpl w:val="376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9C359F"/>
    <w:multiLevelType w:val="hybridMultilevel"/>
    <w:tmpl w:val="B3182A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3277CCD"/>
    <w:multiLevelType w:val="hybridMultilevel"/>
    <w:tmpl w:val="1D386CC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436E0B2B"/>
    <w:multiLevelType w:val="hybridMultilevel"/>
    <w:tmpl w:val="23C0E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7F1550"/>
    <w:multiLevelType w:val="hybridMultilevel"/>
    <w:tmpl w:val="9076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30B74"/>
    <w:multiLevelType w:val="hybridMultilevel"/>
    <w:tmpl w:val="278C94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496C06C3"/>
    <w:multiLevelType w:val="hybridMultilevel"/>
    <w:tmpl w:val="4AD2B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F5452B"/>
    <w:multiLevelType w:val="hybridMultilevel"/>
    <w:tmpl w:val="9E268A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55846483"/>
    <w:multiLevelType w:val="hybridMultilevel"/>
    <w:tmpl w:val="8214A5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AE13ABD"/>
    <w:multiLevelType w:val="hybridMultilevel"/>
    <w:tmpl w:val="29FAD99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5B214F12"/>
    <w:multiLevelType w:val="hybridMultilevel"/>
    <w:tmpl w:val="336875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D042E3A"/>
    <w:multiLevelType w:val="hybridMultilevel"/>
    <w:tmpl w:val="C604427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61664554"/>
    <w:multiLevelType w:val="hybridMultilevel"/>
    <w:tmpl w:val="F47A9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B64CE4"/>
    <w:multiLevelType w:val="hybridMultilevel"/>
    <w:tmpl w:val="1060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C83151"/>
    <w:multiLevelType w:val="hybridMultilevel"/>
    <w:tmpl w:val="17D4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FE4485"/>
    <w:multiLevelType w:val="hybridMultilevel"/>
    <w:tmpl w:val="0FFA3DDC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6E1B642C"/>
    <w:multiLevelType w:val="hybridMultilevel"/>
    <w:tmpl w:val="8E2007E2"/>
    <w:lvl w:ilvl="0" w:tplc="040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95"/>
        </w:tabs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15"/>
        </w:tabs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35"/>
        </w:tabs>
        <w:ind w:left="7935" w:hanging="360"/>
      </w:pPr>
      <w:rPr>
        <w:rFonts w:ascii="Wingdings" w:hAnsi="Wingdings" w:hint="default"/>
      </w:rPr>
    </w:lvl>
  </w:abstractNum>
  <w:abstractNum w:abstractNumId="35">
    <w:nsid w:val="6E737950"/>
    <w:multiLevelType w:val="multilevel"/>
    <w:tmpl w:val="A816E8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731C448A"/>
    <w:multiLevelType w:val="hybridMultilevel"/>
    <w:tmpl w:val="35046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616714"/>
    <w:multiLevelType w:val="hybridMultilevel"/>
    <w:tmpl w:val="90F46D4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8">
    <w:nsid w:val="76085623"/>
    <w:multiLevelType w:val="hybridMultilevel"/>
    <w:tmpl w:val="AE0C960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768E067B"/>
    <w:multiLevelType w:val="hybridMultilevel"/>
    <w:tmpl w:val="86781D0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>
    <w:nsid w:val="76F27C0F"/>
    <w:multiLevelType w:val="hybridMultilevel"/>
    <w:tmpl w:val="0C86D92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>
    <w:nsid w:val="770E2685"/>
    <w:multiLevelType w:val="hybridMultilevel"/>
    <w:tmpl w:val="0164D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82B4F5F"/>
    <w:multiLevelType w:val="hybridMultilevel"/>
    <w:tmpl w:val="78060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142F80"/>
    <w:multiLevelType w:val="hybridMultilevel"/>
    <w:tmpl w:val="EC18F3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D77086F"/>
    <w:multiLevelType w:val="hybridMultilevel"/>
    <w:tmpl w:val="B2645C6C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38"/>
  </w:num>
  <w:num w:numId="4">
    <w:abstractNumId w:val="36"/>
  </w:num>
  <w:num w:numId="5">
    <w:abstractNumId w:val="44"/>
  </w:num>
  <w:num w:numId="6">
    <w:abstractNumId w:val="33"/>
  </w:num>
  <w:num w:numId="7">
    <w:abstractNumId w:val="1"/>
  </w:num>
  <w:num w:numId="8">
    <w:abstractNumId w:val="4"/>
  </w:num>
  <w:num w:numId="9">
    <w:abstractNumId w:val="9"/>
  </w:num>
  <w:num w:numId="10">
    <w:abstractNumId w:val="27"/>
  </w:num>
  <w:num w:numId="11">
    <w:abstractNumId w:val="34"/>
  </w:num>
  <w:num w:numId="12">
    <w:abstractNumId w:val="28"/>
  </w:num>
  <w:num w:numId="13">
    <w:abstractNumId w:val="23"/>
  </w:num>
  <w:num w:numId="14">
    <w:abstractNumId w:val="19"/>
  </w:num>
  <w:num w:numId="15">
    <w:abstractNumId w:val="20"/>
  </w:num>
  <w:num w:numId="16">
    <w:abstractNumId w:val="0"/>
  </w:num>
  <w:num w:numId="17">
    <w:abstractNumId w:val="2"/>
  </w:num>
  <w:num w:numId="18">
    <w:abstractNumId w:val="3"/>
  </w:num>
  <w:num w:numId="19">
    <w:abstractNumId w:val="24"/>
  </w:num>
  <w:num w:numId="20">
    <w:abstractNumId w:val="43"/>
  </w:num>
  <w:num w:numId="21">
    <w:abstractNumId w:val="16"/>
  </w:num>
  <w:num w:numId="22">
    <w:abstractNumId w:val="26"/>
  </w:num>
  <w:num w:numId="23">
    <w:abstractNumId w:val="29"/>
  </w:num>
  <w:num w:numId="24">
    <w:abstractNumId w:val="37"/>
  </w:num>
  <w:num w:numId="25">
    <w:abstractNumId w:val="30"/>
  </w:num>
  <w:num w:numId="26">
    <w:abstractNumId w:val="21"/>
  </w:num>
  <w:num w:numId="27">
    <w:abstractNumId w:val="42"/>
  </w:num>
  <w:num w:numId="28">
    <w:abstractNumId w:val="12"/>
  </w:num>
  <w:num w:numId="29">
    <w:abstractNumId w:val="5"/>
  </w:num>
  <w:num w:numId="30">
    <w:abstractNumId w:val="14"/>
  </w:num>
  <w:num w:numId="31">
    <w:abstractNumId w:val="11"/>
  </w:num>
  <w:num w:numId="32">
    <w:abstractNumId w:val="7"/>
  </w:num>
  <w:num w:numId="33">
    <w:abstractNumId w:val="15"/>
  </w:num>
  <w:num w:numId="34">
    <w:abstractNumId w:val="17"/>
  </w:num>
  <w:num w:numId="35">
    <w:abstractNumId w:val="8"/>
  </w:num>
  <w:num w:numId="36">
    <w:abstractNumId w:val="41"/>
  </w:num>
  <w:num w:numId="37">
    <w:abstractNumId w:val="10"/>
  </w:num>
  <w:num w:numId="38">
    <w:abstractNumId w:val="25"/>
  </w:num>
  <w:num w:numId="39">
    <w:abstractNumId w:val="35"/>
  </w:num>
  <w:num w:numId="40">
    <w:abstractNumId w:val="18"/>
  </w:num>
  <w:num w:numId="41">
    <w:abstractNumId w:val="13"/>
  </w:num>
  <w:num w:numId="42">
    <w:abstractNumId w:val="39"/>
  </w:num>
  <w:num w:numId="43">
    <w:abstractNumId w:val="22"/>
  </w:num>
  <w:num w:numId="44">
    <w:abstractNumId w:val="31"/>
  </w:num>
  <w:num w:numId="45">
    <w:abstractNumId w:val="13"/>
  </w:num>
  <w:num w:numId="46">
    <w:abstractNumId w:val="32"/>
  </w:num>
  <w:num w:numId="47">
    <w:abstractNumId w:val="13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12"/>
    <w:rsid w:val="00005E2D"/>
    <w:rsid w:val="00033AB4"/>
    <w:rsid w:val="000A0338"/>
    <w:rsid w:val="000B7D63"/>
    <w:rsid w:val="000D639D"/>
    <w:rsid w:val="000E458C"/>
    <w:rsid w:val="000F7FFD"/>
    <w:rsid w:val="001514DE"/>
    <w:rsid w:val="001747AF"/>
    <w:rsid w:val="00175EEA"/>
    <w:rsid w:val="001C4E3E"/>
    <w:rsid w:val="001D2B50"/>
    <w:rsid w:val="001E4F8A"/>
    <w:rsid w:val="00213334"/>
    <w:rsid w:val="00294344"/>
    <w:rsid w:val="002F0AA5"/>
    <w:rsid w:val="003F3607"/>
    <w:rsid w:val="0044370D"/>
    <w:rsid w:val="004A5E24"/>
    <w:rsid w:val="004D10F0"/>
    <w:rsid w:val="004F63E3"/>
    <w:rsid w:val="00532EDF"/>
    <w:rsid w:val="005C6CDC"/>
    <w:rsid w:val="005F0902"/>
    <w:rsid w:val="006070F6"/>
    <w:rsid w:val="00607246"/>
    <w:rsid w:val="0061390D"/>
    <w:rsid w:val="00624B0B"/>
    <w:rsid w:val="00714C72"/>
    <w:rsid w:val="007314A6"/>
    <w:rsid w:val="007A0DA0"/>
    <w:rsid w:val="007E4AAC"/>
    <w:rsid w:val="008059CA"/>
    <w:rsid w:val="008208A9"/>
    <w:rsid w:val="00832D4B"/>
    <w:rsid w:val="00833918"/>
    <w:rsid w:val="00835A15"/>
    <w:rsid w:val="00887797"/>
    <w:rsid w:val="00896B3B"/>
    <w:rsid w:val="008F7127"/>
    <w:rsid w:val="00954030"/>
    <w:rsid w:val="009662D0"/>
    <w:rsid w:val="00970357"/>
    <w:rsid w:val="009D6105"/>
    <w:rsid w:val="00A0761A"/>
    <w:rsid w:val="00A147DC"/>
    <w:rsid w:val="00A248B2"/>
    <w:rsid w:val="00A258AF"/>
    <w:rsid w:val="00A61F22"/>
    <w:rsid w:val="00A7410A"/>
    <w:rsid w:val="00A75684"/>
    <w:rsid w:val="00A87A41"/>
    <w:rsid w:val="00A90C8C"/>
    <w:rsid w:val="00B1330D"/>
    <w:rsid w:val="00B43F33"/>
    <w:rsid w:val="00BA62E8"/>
    <w:rsid w:val="00BF6205"/>
    <w:rsid w:val="00C46791"/>
    <w:rsid w:val="00C605B1"/>
    <w:rsid w:val="00C8169A"/>
    <w:rsid w:val="00CF095A"/>
    <w:rsid w:val="00D44512"/>
    <w:rsid w:val="00D61BE1"/>
    <w:rsid w:val="00D84A9E"/>
    <w:rsid w:val="00DA5B28"/>
    <w:rsid w:val="00E254CD"/>
    <w:rsid w:val="00E47D6D"/>
    <w:rsid w:val="00E653B9"/>
    <w:rsid w:val="00E83E0F"/>
    <w:rsid w:val="00ED3218"/>
    <w:rsid w:val="00F55906"/>
    <w:rsid w:val="00F77385"/>
    <w:rsid w:val="00F94AE9"/>
    <w:rsid w:val="00FA23E7"/>
    <w:rsid w:val="00FC30DD"/>
    <w:rsid w:val="00FC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512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4512"/>
    <w:rPr>
      <w:color w:val="0000FF"/>
      <w:u w:val="single"/>
    </w:rPr>
  </w:style>
  <w:style w:type="paragraph" w:styleId="Header">
    <w:name w:val="header"/>
    <w:basedOn w:val="Normal"/>
    <w:rsid w:val="00D445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512"/>
    <w:pPr>
      <w:tabs>
        <w:tab w:val="center" w:pos="4320"/>
        <w:tab w:val="right" w:pos="8640"/>
      </w:tabs>
    </w:pPr>
  </w:style>
  <w:style w:type="character" w:customStyle="1" w:styleId="pslongeditbox">
    <w:name w:val="pslongeditbox"/>
    <w:basedOn w:val="DefaultParagraphFont"/>
    <w:rsid w:val="00896B3B"/>
  </w:style>
  <w:style w:type="character" w:styleId="Emphasis">
    <w:name w:val="Emphasis"/>
    <w:qFormat/>
    <w:rsid w:val="00A147DC"/>
    <w:rPr>
      <w:i/>
      <w:iCs/>
    </w:rPr>
  </w:style>
  <w:style w:type="character" w:customStyle="1" w:styleId="pslongeditbox1">
    <w:name w:val="pslongeditbox1"/>
    <w:rsid w:val="003F3607"/>
    <w:rPr>
      <w:rFonts w:ascii="Arial" w:hAnsi="Arial" w:cs="Arial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3E7"/>
    <w:pPr>
      <w:ind w:left="720"/>
      <w:contextualSpacing/>
    </w:pPr>
    <w:rPr>
      <w:kern w:val="2"/>
      <w:szCs w:val="20"/>
    </w:rPr>
  </w:style>
  <w:style w:type="paragraph" w:customStyle="1" w:styleId="Accomplishmentsbullet">
    <w:name w:val="Accomplishments bullet"/>
    <w:basedOn w:val="PlainText"/>
    <w:link w:val="AccomplishmentsbulletChar"/>
    <w:qFormat/>
    <w:rsid w:val="0044370D"/>
    <w:pPr>
      <w:widowControl/>
      <w:numPr>
        <w:numId w:val="41"/>
      </w:numPr>
      <w:suppressAutoHyphens w:val="0"/>
      <w:spacing w:before="80"/>
      <w:jc w:val="both"/>
    </w:pPr>
    <w:rPr>
      <w:rFonts w:ascii="Garamond" w:eastAsia="Times New Roman" w:hAnsi="Garamond"/>
      <w:kern w:val="0"/>
      <w:sz w:val="21"/>
      <w:szCs w:val="21"/>
    </w:rPr>
  </w:style>
  <w:style w:type="character" w:customStyle="1" w:styleId="AccomplishmentsbulletChar">
    <w:name w:val="Accomplishments bullet Char"/>
    <w:link w:val="Accomplishmentsbullet"/>
    <w:rsid w:val="0044370D"/>
    <w:rPr>
      <w:rFonts w:ascii="Garamond" w:hAnsi="Garamond" w:cs="Courier New"/>
      <w:sz w:val="21"/>
      <w:szCs w:val="21"/>
      <w:lang w:val="en-US" w:eastAsia="en-US" w:bidi="ar-SA"/>
    </w:rPr>
  </w:style>
  <w:style w:type="paragraph" w:customStyle="1" w:styleId="KeyResults">
    <w:name w:val="Key Results"/>
    <w:basedOn w:val="Normal"/>
    <w:link w:val="KeyResultsChar"/>
    <w:qFormat/>
    <w:rsid w:val="0044370D"/>
    <w:pPr>
      <w:widowControl/>
      <w:suppressAutoHyphens w:val="0"/>
      <w:jc w:val="both"/>
    </w:pPr>
    <w:rPr>
      <w:rFonts w:ascii="Garamond" w:eastAsia="MS Mincho" w:hAnsi="Garamond"/>
      <w:b/>
      <w:bCs/>
      <w:i/>
      <w:iCs/>
      <w:kern w:val="0"/>
      <w:sz w:val="21"/>
    </w:rPr>
  </w:style>
  <w:style w:type="character" w:customStyle="1" w:styleId="KeyResultsChar">
    <w:name w:val="Key Results Char"/>
    <w:link w:val="KeyResults"/>
    <w:rsid w:val="0044370D"/>
    <w:rPr>
      <w:rFonts w:ascii="Garamond" w:eastAsia="MS Mincho" w:hAnsi="Garamond"/>
      <w:b/>
      <w:bCs/>
      <w:i/>
      <w:iCs/>
      <w:sz w:val="21"/>
      <w:szCs w:val="24"/>
    </w:rPr>
  </w:style>
  <w:style w:type="paragraph" w:customStyle="1" w:styleId="Dates">
    <w:name w:val="Dates"/>
    <w:basedOn w:val="PlainText"/>
    <w:link w:val="DatesChar"/>
    <w:qFormat/>
    <w:rsid w:val="0044370D"/>
    <w:pPr>
      <w:widowControl/>
      <w:suppressAutoHyphens w:val="0"/>
      <w:jc w:val="center"/>
    </w:pPr>
    <w:rPr>
      <w:rFonts w:ascii="Garamond" w:eastAsia="MS Mincho" w:hAnsi="Garamond" w:cs="Times New Roman"/>
      <w:kern w:val="0"/>
      <w:sz w:val="21"/>
    </w:rPr>
  </w:style>
  <w:style w:type="character" w:customStyle="1" w:styleId="DatesChar">
    <w:name w:val="Dates Char"/>
    <w:link w:val="Dates"/>
    <w:rsid w:val="0044370D"/>
    <w:rPr>
      <w:rFonts w:ascii="Garamond" w:eastAsia="MS Mincho" w:hAnsi="Garamond"/>
      <w:sz w:val="21"/>
    </w:rPr>
  </w:style>
  <w:style w:type="paragraph" w:customStyle="1" w:styleId="Employer">
    <w:name w:val="Employer"/>
    <w:basedOn w:val="PlainText"/>
    <w:rsid w:val="0044370D"/>
    <w:pPr>
      <w:widowControl/>
      <w:suppressAutoHyphens w:val="0"/>
      <w:spacing w:before="240"/>
      <w:jc w:val="center"/>
    </w:pPr>
    <w:rPr>
      <w:rFonts w:ascii="Garamond" w:eastAsia="Times New Roman" w:hAnsi="Garamond" w:cs="Times New Roman"/>
      <w:kern w:val="0"/>
    </w:rPr>
  </w:style>
  <w:style w:type="paragraph" w:styleId="PlainText">
    <w:name w:val="Plain Text"/>
    <w:basedOn w:val="Normal"/>
    <w:link w:val="PlainTextChar"/>
    <w:rsid w:val="0044370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4370D"/>
    <w:rPr>
      <w:rFonts w:ascii="Courier New" w:eastAsia="Arial Unicode MS" w:hAnsi="Courier New" w:cs="Courier New"/>
      <w:kern w:val="1"/>
    </w:rPr>
  </w:style>
  <w:style w:type="paragraph" w:customStyle="1" w:styleId="JobTitlesUnderlined">
    <w:name w:val="Job Titles Underlined"/>
    <w:basedOn w:val="Normal"/>
    <w:link w:val="JobTitlesUnderlinedChar"/>
    <w:qFormat/>
    <w:rsid w:val="0044370D"/>
    <w:pPr>
      <w:widowControl/>
      <w:suppressAutoHyphens w:val="0"/>
      <w:spacing w:before="40" w:after="60"/>
      <w:jc w:val="center"/>
    </w:pPr>
    <w:rPr>
      <w:rFonts w:ascii="Garamond" w:eastAsia="MS Mincho" w:hAnsi="Garamond"/>
      <w:b/>
      <w:bCs/>
      <w:kern w:val="0"/>
      <w:sz w:val="21"/>
      <w:u w:val="single"/>
    </w:rPr>
  </w:style>
  <w:style w:type="character" w:customStyle="1" w:styleId="JobTitlesUnderlinedChar">
    <w:name w:val="Job Titles Underlined Char"/>
    <w:link w:val="JobTitlesUnderlined"/>
    <w:rsid w:val="0044370D"/>
    <w:rPr>
      <w:rFonts w:ascii="Garamond" w:eastAsia="MS Mincho" w:hAnsi="Garamond"/>
      <w:b/>
      <w:bCs/>
      <w:sz w:val="21"/>
      <w:szCs w:val="24"/>
      <w:u w:val="single"/>
    </w:rPr>
  </w:style>
  <w:style w:type="character" w:customStyle="1" w:styleId="yiv244716095222133616-02052011">
    <w:name w:val="yiv244716095222133616-02052011"/>
    <w:rsid w:val="00607246"/>
  </w:style>
  <w:style w:type="character" w:customStyle="1" w:styleId="yshortcuts">
    <w:name w:val="yshortcuts"/>
    <w:rsid w:val="00607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512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4512"/>
    <w:rPr>
      <w:color w:val="0000FF"/>
      <w:u w:val="single"/>
    </w:rPr>
  </w:style>
  <w:style w:type="paragraph" w:styleId="Header">
    <w:name w:val="header"/>
    <w:basedOn w:val="Normal"/>
    <w:rsid w:val="00D445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512"/>
    <w:pPr>
      <w:tabs>
        <w:tab w:val="center" w:pos="4320"/>
        <w:tab w:val="right" w:pos="8640"/>
      </w:tabs>
    </w:pPr>
  </w:style>
  <w:style w:type="character" w:customStyle="1" w:styleId="pslongeditbox">
    <w:name w:val="pslongeditbox"/>
    <w:basedOn w:val="DefaultParagraphFont"/>
    <w:rsid w:val="00896B3B"/>
  </w:style>
  <w:style w:type="character" w:styleId="Emphasis">
    <w:name w:val="Emphasis"/>
    <w:qFormat/>
    <w:rsid w:val="00A147DC"/>
    <w:rPr>
      <w:i/>
      <w:iCs/>
    </w:rPr>
  </w:style>
  <w:style w:type="character" w:customStyle="1" w:styleId="pslongeditbox1">
    <w:name w:val="pslongeditbox1"/>
    <w:rsid w:val="003F3607"/>
    <w:rPr>
      <w:rFonts w:ascii="Arial" w:hAnsi="Arial" w:cs="Arial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3E7"/>
    <w:pPr>
      <w:ind w:left="720"/>
      <w:contextualSpacing/>
    </w:pPr>
    <w:rPr>
      <w:kern w:val="2"/>
      <w:szCs w:val="20"/>
    </w:rPr>
  </w:style>
  <w:style w:type="paragraph" w:customStyle="1" w:styleId="Accomplishmentsbullet">
    <w:name w:val="Accomplishments bullet"/>
    <w:basedOn w:val="PlainText"/>
    <w:link w:val="AccomplishmentsbulletChar"/>
    <w:qFormat/>
    <w:rsid w:val="0044370D"/>
    <w:pPr>
      <w:widowControl/>
      <w:numPr>
        <w:numId w:val="41"/>
      </w:numPr>
      <w:suppressAutoHyphens w:val="0"/>
      <w:spacing w:before="80"/>
      <w:jc w:val="both"/>
    </w:pPr>
    <w:rPr>
      <w:rFonts w:ascii="Garamond" w:eastAsia="Times New Roman" w:hAnsi="Garamond"/>
      <w:kern w:val="0"/>
      <w:sz w:val="21"/>
      <w:szCs w:val="21"/>
    </w:rPr>
  </w:style>
  <w:style w:type="character" w:customStyle="1" w:styleId="AccomplishmentsbulletChar">
    <w:name w:val="Accomplishments bullet Char"/>
    <w:link w:val="Accomplishmentsbullet"/>
    <w:rsid w:val="0044370D"/>
    <w:rPr>
      <w:rFonts w:ascii="Garamond" w:hAnsi="Garamond" w:cs="Courier New"/>
      <w:sz w:val="21"/>
      <w:szCs w:val="21"/>
      <w:lang w:val="en-US" w:eastAsia="en-US" w:bidi="ar-SA"/>
    </w:rPr>
  </w:style>
  <w:style w:type="paragraph" w:customStyle="1" w:styleId="KeyResults">
    <w:name w:val="Key Results"/>
    <w:basedOn w:val="Normal"/>
    <w:link w:val="KeyResultsChar"/>
    <w:qFormat/>
    <w:rsid w:val="0044370D"/>
    <w:pPr>
      <w:widowControl/>
      <w:suppressAutoHyphens w:val="0"/>
      <w:jc w:val="both"/>
    </w:pPr>
    <w:rPr>
      <w:rFonts w:ascii="Garamond" w:eastAsia="MS Mincho" w:hAnsi="Garamond"/>
      <w:b/>
      <w:bCs/>
      <w:i/>
      <w:iCs/>
      <w:kern w:val="0"/>
      <w:sz w:val="21"/>
    </w:rPr>
  </w:style>
  <w:style w:type="character" w:customStyle="1" w:styleId="KeyResultsChar">
    <w:name w:val="Key Results Char"/>
    <w:link w:val="KeyResults"/>
    <w:rsid w:val="0044370D"/>
    <w:rPr>
      <w:rFonts w:ascii="Garamond" w:eastAsia="MS Mincho" w:hAnsi="Garamond"/>
      <w:b/>
      <w:bCs/>
      <w:i/>
      <w:iCs/>
      <w:sz w:val="21"/>
      <w:szCs w:val="24"/>
    </w:rPr>
  </w:style>
  <w:style w:type="paragraph" w:customStyle="1" w:styleId="Dates">
    <w:name w:val="Dates"/>
    <w:basedOn w:val="PlainText"/>
    <w:link w:val="DatesChar"/>
    <w:qFormat/>
    <w:rsid w:val="0044370D"/>
    <w:pPr>
      <w:widowControl/>
      <w:suppressAutoHyphens w:val="0"/>
      <w:jc w:val="center"/>
    </w:pPr>
    <w:rPr>
      <w:rFonts w:ascii="Garamond" w:eastAsia="MS Mincho" w:hAnsi="Garamond" w:cs="Times New Roman"/>
      <w:kern w:val="0"/>
      <w:sz w:val="21"/>
    </w:rPr>
  </w:style>
  <w:style w:type="character" w:customStyle="1" w:styleId="DatesChar">
    <w:name w:val="Dates Char"/>
    <w:link w:val="Dates"/>
    <w:rsid w:val="0044370D"/>
    <w:rPr>
      <w:rFonts w:ascii="Garamond" w:eastAsia="MS Mincho" w:hAnsi="Garamond"/>
      <w:sz w:val="21"/>
    </w:rPr>
  </w:style>
  <w:style w:type="paragraph" w:customStyle="1" w:styleId="Employer">
    <w:name w:val="Employer"/>
    <w:basedOn w:val="PlainText"/>
    <w:rsid w:val="0044370D"/>
    <w:pPr>
      <w:widowControl/>
      <w:suppressAutoHyphens w:val="0"/>
      <w:spacing w:before="240"/>
      <w:jc w:val="center"/>
    </w:pPr>
    <w:rPr>
      <w:rFonts w:ascii="Garamond" w:eastAsia="Times New Roman" w:hAnsi="Garamond" w:cs="Times New Roman"/>
      <w:kern w:val="0"/>
    </w:rPr>
  </w:style>
  <w:style w:type="paragraph" w:styleId="PlainText">
    <w:name w:val="Plain Text"/>
    <w:basedOn w:val="Normal"/>
    <w:link w:val="PlainTextChar"/>
    <w:rsid w:val="0044370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4370D"/>
    <w:rPr>
      <w:rFonts w:ascii="Courier New" w:eastAsia="Arial Unicode MS" w:hAnsi="Courier New" w:cs="Courier New"/>
      <w:kern w:val="1"/>
    </w:rPr>
  </w:style>
  <w:style w:type="paragraph" w:customStyle="1" w:styleId="JobTitlesUnderlined">
    <w:name w:val="Job Titles Underlined"/>
    <w:basedOn w:val="Normal"/>
    <w:link w:val="JobTitlesUnderlinedChar"/>
    <w:qFormat/>
    <w:rsid w:val="0044370D"/>
    <w:pPr>
      <w:widowControl/>
      <w:suppressAutoHyphens w:val="0"/>
      <w:spacing w:before="40" w:after="60"/>
      <w:jc w:val="center"/>
    </w:pPr>
    <w:rPr>
      <w:rFonts w:ascii="Garamond" w:eastAsia="MS Mincho" w:hAnsi="Garamond"/>
      <w:b/>
      <w:bCs/>
      <w:kern w:val="0"/>
      <w:sz w:val="21"/>
      <w:u w:val="single"/>
    </w:rPr>
  </w:style>
  <w:style w:type="character" w:customStyle="1" w:styleId="JobTitlesUnderlinedChar">
    <w:name w:val="Job Titles Underlined Char"/>
    <w:link w:val="JobTitlesUnderlined"/>
    <w:rsid w:val="0044370D"/>
    <w:rPr>
      <w:rFonts w:ascii="Garamond" w:eastAsia="MS Mincho" w:hAnsi="Garamond"/>
      <w:b/>
      <w:bCs/>
      <w:sz w:val="21"/>
      <w:szCs w:val="24"/>
      <w:u w:val="single"/>
    </w:rPr>
  </w:style>
  <w:style w:type="character" w:customStyle="1" w:styleId="yiv244716095222133616-02052011">
    <w:name w:val="yiv244716095222133616-02052011"/>
    <w:rsid w:val="00607246"/>
  </w:style>
  <w:style w:type="character" w:customStyle="1" w:styleId="yshortcuts">
    <w:name w:val="yshortcuts"/>
    <w:rsid w:val="00607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MetLife  Office XP SP3  Standard Keep/Add NLB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subject/>
  <dc:creator>tchapman</dc:creator>
  <cp:keywords/>
  <cp:lastModifiedBy>shatoya oates</cp:lastModifiedBy>
  <cp:revision>3</cp:revision>
  <cp:lastPrinted>2011-08-10T14:15:00Z</cp:lastPrinted>
  <dcterms:created xsi:type="dcterms:W3CDTF">2011-08-10T15:02:00Z</dcterms:created>
  <dcterms:modified xsi:type="dcterms:W3CDTF">2011-08-21T19:16:00Z</dcterms:modified>
</cp:coreProperties>
</file>