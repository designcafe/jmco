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4E" w:rsidRPr="005870E9" w:rsidRDefault="002072EB" w:rsidP="00FE411C">
      <w:pPr>
        <w:pStyle w:val="Title"/>
        <w:tabs>
          <w:tab w:val="right" w:pos="10080"/>
        </w:tabs>
        <w:rPr>
          <w:rFonts w:ascii="Times New Roman" w:hAnsi="Times New Roman"/>
          <w:sz w:val="22"/>
        </w:rPr>
      </w:pPr>
      <w:proofErr w:type="spellStart"/>
      <w:r w:rsidRPr="005870E9">
        <w:rPr>
          <w:rFonts w:ascii="Times New Roman" w:hAnsi="Times New Roman"/>
          <w:sz w:val="22"/>
        </w:rPr>
        <w:t>Enamul</w:t>
      </w:r>
      <w:proofErr w:type="spellEnd"/>
      <w:r w:rsidRPr="005870E9">
        <w:rPr>
          <w:rFonts w:ascii="Times New Roman" w:hAnsi="Times New Roman"/>
          <w:sz w:val="22"/>
        </w:rPr>
        <w:t xml:space="preserve"> </w:t>
      </w:r>
      <w:proofErr w:type="spellStart"/>
      <w:r w:rsidRPr="005870E9">
        <w:rPr>
          <w:rFonts w:ascii="Times New Roman" w:hAnsi="Times New Roman"/>
          <w:sz w:val="22"/>
        </w:rPr>
        <w:t>Kabir</w:t>
      </w:r>
      <w:proofErr w:type="spellEnd"/>
      <w:r w:rsidR="00DB074E" w:rsidRPr="005870E9">
        <w:rPr>
          <w:rFonts w:ascii="Times New Roman" w:hAnsi="Times New Roman"/>
          <w:sz w:val="22"/>
        </w:rPr>
        <w:t xml:space="preserve"> </w:t>
      </w:r>
    </w:p>
    <w:p w:rsidR="002072EB" w:rsidRPr="005870E9" w:rsidRDefault="008003B8">
      <w:pPr>
        <w:jc w:val="center"/>
        <w:rPr>
          <w:sz w:val="22"/>
        </w:rPr>
      </w:pPr>
      <w:r w:rsidRPr="005870E9">
        <w:rPr>
          <w:sz w:val="22"/>
        </w:rPr>
        <w:t xml:space="preserve">9 </w:t>
      </w:r>
      <w:proofErr w:type="spellStart"/>
      <w:r w:rsidRPr="005870E9">
        <w:rPr>
          <w:sz w:val="22"/>
        </w:rPr>
        <w:t>Prew</w:t>
      </w:r>
      <w:proofErr w:type="spellEnd"/>
      <w:r w:rsidRPr="005870E9">
        <w:rPr>
          <w:sz w:val="22"/>
        </w:rPr>
        <w:t xml:space="preserve"> Ave</w:t>
      </w:r>
      <w:r w:rsidR="002072EB" w:rsidRPr="005870E9">
        <w:rPr>
          <w:sz w:val="22"/>
        </w:rPr>
        <w:t xml:space="preserve">, Apt </w:t>
      </w:r>
      <w:r w:rsidRPr="005870E9">
        <w:rPr>
          <w:sz w:val="22"/>
        </w:rPr>
        <w:t>6A</w:t>
      </w:r>
    </w:p>
    <w:p w:rsidR="00B250F7" w:rsidRPr="005870E9" w:rsidRDefault="008003B8">
      <w:pPr>
        <w:jc w:val="center"/>
        <w:rPr>
          <w:sz w:val="22"/>
        </w:rPr>
      </w:pPr>
      <w:r w:rsidRPr="005870E9">
        <w:rPr>
          <w:sz w:val="22"/>
        </w:rPr>
        <w:t>Holyoke</w:t>
      </w:r>
      <w:r w:rsidR="002072EB" w:rsidRPr="005870E9">
        <w:rPr>
          <w:sz w:val="22"/>
        </w:rPr>
        <w:t xml:space="preserve">, </w:t>
      </w:r>
      <w:r w:rsidRPr="005870E9">
        <w:rPr>
          <w:sz w:val="22"/>
        </w:rPr>
        <w:t>M</w:t>
      </w:r>
      <w:r w:rsidR="002072EB" w:rsidRPr="005870E9">
        <w:rPr>
          <w:sz w:val="22"/>
        </w:rPr>
        <w:t xml:space="preserve">A </w:t>
      </w:r>
      <w:r w:rsidRPr="005870E9">
        <w:rPr>
          <w:sz w:val="22"/>
        </w:rPr>
        <w:t>01040</w:t>
      </w:r>
    </w:p>
    <w:p w:rsidR="0007273F" w:rsidRPr="005870E9" w:rsidRDefault="00B21360" w:rsidP="0007273F">
      <w:pPr>
        <w:jc w:val="center"/>
        <w:rPr>
          <w:sz w:val="22"/>
        </w:rPr>
      </w:pPr>
      <w:proofErr w:type="spellStart"/>
      <w:r w:rsidRPr="005870E9">
        <w:rPr>
          <w:sz w:val="22"/>
        </w:rPr>
        <w:t>nobel_kabir</w:t>
      </w:r>
      <w:proofErr w:type="spellEnd"/>
      <w:r w:rsidRPr="005870E9">
        <w:rPr>
          <w:sz w:val="22"/>
        </w:rPr>
        <w:t xml:space="preserve"> @ yahoo.com</w:t>
      </w:r>
    </w:p>
    <w:p w:rsidR="00B21360" w:rsidRPr="005870E9" w:rsidRDefault="00021522" w:rsidP="0007273F">
      <w:pPr>
        <w:jc w:val="center"/>
        <w:rPr>
          <w:sz w:val="22"/>
        </w:rPr>
      </w:pPr>
      <w:r w:rsidRPr="005870E9">
        <w:rPr>
          <w:sz w:val="22"/>
        </w:rPr>
        <w:t>Cell: (917) 302-6230</w:t>
      </w:r>
    </w:p>
    <w:p w:rsidR="00C8294B" w:rsidRPr="005870E9" w:rsidRDefault="00C8294B" w:rsidP="005364BB">
      <w:pPr>
        <w:spacing w:after="40"/>
        <w:rPr>
          <w:b/>
          <w:bCs/>
          <w:sz w:val="22"/>
        </w:rPr>
      </w:pPr>
    </w:p>
    <w:p w:rsidR="009A7325" w:rsidRPr="005870E9" w:rsidRDefault="009A7325" w:rsidP="009A7325">
      <w:pPr>
        <w:spacing w:after="40"/>
        <w:rPr>
          <w:b/>
          <w:bCs/>
          <w:sz w:val="22"/>
        </w:rPr>
      </w:pPr>
      <w:r w:rsidRPr="005870E9">
        <w:rPr>
          <w:b/>
          <w:bCs/>
          <w:sz w:val="22"/>
        </w:rPr>
        <w:t xml:space="preserve">OBJECTIVE </w:t>
      </w:r>
    </w:p>
    <w:p w:rsidR="009A7325" w:rsidRPr="005870E9" w:rsidRDefault="009A7325" w:rsidP="009A7325">
      <w:pPr>
        <w:spacing w:after="40"/>
        <w:rPr>
          <w:sz w:val="22"/>
        </w:rPr>
      </w:pPr>
      <w:r w:rsidRPr="005870E9">
        <w:rPr>
          <w:sz w:val="22"/>
        </w:rPr>
        <w:t>Seeking a position which recognizes in professional and personal goals, values, technical excellence and provides opportunity to use and nourish technical skills.</w:t>
      </w:r>
    </w:p>
    <w:p w:rsidR="009A7325" w:rsidRPr="005870E9" w:rsidRDefault="009A7325" w:rsidP="005364BB">
      <w:pPr>
        <w:spacing w:after="40"/>
        <w:rPr>
          <w:b/>
          <w:bCs/>
          <w:sz w:val="22"/>
        </w:rPr>
      </w:pPr>
    </w:p>
    <w:p w:rsidR="00B250F7" w:rsidRPr="005870E9" w:rsidRDefault="00B250F7" w:rsidP="005364BB">
      <w:pPr>
        <w:spacing w:after="40"/>
        <w:rPr>
          <w:sz w:val="22"/>
        </w:rPr>
      </w:pPr>
      <w:r w:rsidRPr="005870E9">
        <w:rPr>
          <w:b/>
          <w:bCs/>
          <w:sz w:val="22"/>
        </w:rPr>
        <w:t>EDUCATION</w:t>
      </w:r>
    </w:p>
    <w:p w:rsidR="00986961" w:rsidRPr="005870E9" w:rsidRDefault="00711E27" w:rsidP="005364BB">
      <w:pPr>
        <w:spacing w:after="40"/>
        <w:rPr>
          <w:sz w:val="22"/>
        </w:rPr>
      </w:pPr>
      <w:r w:rsidRPr="005870E9">
        <w:rPr>
          <w:sz w:val="22"/>
        </w:rPr>
        <w:t>B.E., Electric</w:t>
      </w:r>
      <w:r w:rsidR="00BC582A" w:rsidRPr="005870E9">
        <w:rPr>
          <w:sz w:val="22"/>
        </w:rPr>
        <w:t>al Engineering</w:t>
      </w:r>
      <w:r w:rsidR="00FE411C" w:rsidRPr="005870E9">
        <w:rPr>
          <w:sz w:val="22"/>
        </w:rPr>
        <w:t xml:space="preserve">, </w:t>
      </w:r>
      <w:r w:rsidR="001537EF" w:rsidRPr="005870E9">
        <w:rPr>
          <w:sz w:val="22"/>
        </w:rPr>
        <w:t>t</w:t>
      </w:r>
      <w:r w:rsidR="00C8294B" w:rsidRPr="005870E9">
        <w:rPr>
          <w:sz w:val="22"/>
        </w:rPr>
        <w:t>he City College of New York</w:t>
      </w:r>
      <w:r w:rsidR="005D629A" w:rsidRPr="005870E9">
        <w:rPr>
          <w:sz w:val="22"/>
        </w:rPr>
        <w:t>, 2007</w:t>
      </w:r>
    </w:p>
    <w:p w:rsidR="0090523B" w:rsidRPr="005870E9" w:rsidRDefault="0090523B" w:rsidP="005364BB">
      <w:pPr>
        <w:spacing w:after="40"/>
        <w:rPr>
          <w:sz w:val="22"/>
        </w:rPr>
      </w:pPr>
      <w:r w:rsidRPr="005870E9">
        <w:rPr>
          <w:sz w:val="22"/>
        </w:rPr>
        <w:t xml:space="preserve">M.A., Political Science, </w:t>
      </w:r>
      <w:proofErr w:type="spellStart"/>
      <w:r w:rsidRPr="005870E9">
        <w:rPr>
          <w:sz w:val="22"/>
        </w:rPr>
        <w:t>Rajshahi</w:t>
      </w:r>
      <w:proofErr w:type="spellEnd"/>
      <w:r w:rsidRPr="005870E9">
        <w:rPr>
          <w:sz w:val="22"/>
        </w:rPr>
        <w:t xml:space="preserve"> University, Bangladesh</w:t>
      </w:r>
      <w:r w:rsidR="008C6B27" w:rsidRPr="005870E9">
        <w:rPr>
          <w:sz w:val="22"/>
        </w:rPr>
        <w:t>, 1995</w:t>
      </w:r>
    </w:p>
    <w:p w:rsidR="0066672C" w:rsidRPr="005870E9" w:rsidRDefault="0066672C" w:rsidP="005364BB">
      <w:pPr>
        <w:pStyle w:val="BodyText2"/>
        <w:spacing w:after="40"/>
        <w:rPr>
          <w:rFonts w:ascii="Times New Roman" w:hAnsi="Times New Roman"/>
          <w:sz w:val="22"/>
        </w:rPr>
      </w:pPr>
    </w:p>
    <w:p w:rsidR="009A7325" w:rsidRPr="005870E9" w:rsidRDefault="009A7325" w:rsidP="009A7325">
      <w:pPr>
        <w:pStyle w:val="BodyText2"/>
        <w:spacing w:after="40"/>
        <w:rPr>
          <w:rFonts w:ascii="Times New Roman" w:hAnsi="Times New Roman"/>
          <w:sz w:val="22"/>
        </w:rPr>
      </w:pPr>
      <w:r w:rsidRPr="005870E9">
        <w:rPr>
          <w:rFonts w:ascii="Times New Roman" w:hAnsi="Times New Roman"/>
          <w:sz w:val="22"/>
        </w:rPr>
        <w:t>TECHNICAL / SOFTWARE SKILLS</w:t>
      </w:r>
    </w:p>
    <w:p w:rsidR="009A7325" w:rsidRPr="005870E9" w:rsidRDefault="009A7325" w:rsidP="009A7325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b/>
          <w:sz w:val="22"/>
        </w:rPr>
        <w:t>Operating System</w:t>
      </w:r>
      <w:r w:rsidRPr="005870E9">
        <w:rPr>
          <w:sz w:val="22"/>
        </w:rPr>
        <w:t xml:space="preserve">: Windows XP, UNIX, DOS </w:t>
      </w:r>
    </w:p>
    <w:p w:rsidR="009A7325" w:rsidRPr="005870E9" w:rsidRDefault="009A7325" w:rsidP="009A7325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b/>
          <w:sz w:val="22"/>
        </w:rPr>
        <w:t>Design Software</w:t>
      </w:r>
      <w:r w:rsidRPr="005870E9">
        <w:rPr>
          <w:sz w:val="22"/>
        </w:rPr>
        <w:t>: AutoCAD, Dreamweaver, HTML</w:t>
      </w:r>
    </w:p>
    <w:p w:rsidR="009A7325" w:rsidRPr="005870E9" w:rsidRDefault="009A7325" w:rsidP="009A7325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b/>
          <w:sz w:val="22"/>
        </w:rPr>
        <w:t>Database/Language</w:t>
      </w:r>
      <w:r w:rsidRPr="005870E9">
        <w:rPr>
          <w:sz w:val="22"/>
        </w:rPr>
        <w:t>: C, C++, MS Access, Oracle PL/SQL</w:t>
      </w:r>
    </w:p>
    <w:p w:rsidR="009A7325" w:rsidRPr="005870E9" w:rsidRDefault="009A7325" w:rsidP="009A7325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b/>
          <w:sz w:val="22"/>
        </w:rPr>
        <w:t>Applications</w:t>
      </w:r>
      <w:r w:rsidRPr="005870E9">
        <w:rPr>
          <w:sz w:val="22"/>
        </w:rPr>
        <w:t xml:space="preserve">: MS Office, MATLAB, </w:t>
      </w:r>
      <w:proofErr w:type="spellStart"/>
      <w:r w:rsidRPr="005870E9">
        <w:rPr>
          <w:sz w:val="22"/>
        </w:rPr>
        <w:t>Labview</w:t>
      </w:r>
      <w:proofErr w:type="spellEnd"/>
      <w:r w:rsidRPr="005870E9">
        <w:rPr>
          <w:sz w:val="22"/>
        </w:rPr>
        <w:t xml:space="preserve">, Electronic Workbench, </w:t>
      </w:r>
      <w:proofErr w:type="spellStart"/>
      <w:r w:rsidRPr="005870E9">
        <w:rPr>
          <w:sz w:val="22"/>
        </w:rPr>
        <w:t>PSpice</w:t>
      </w:r>
      <w:proofErr w:type="spellEnd"/>
      <w:r w:rsidRPr="005870E9">
        <w:rPr>
          <w:sz w:val="22"/>
        </w:rPr>
        <w:t>, EMS, PSS/E</w:t>
      </w:r>
    </w:p>
    <w:p w:rsidR="009A7325" w:rsidRPr="005870E9" w:rsidRDefault="009A7325" w:rsidP="009A7325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b/>
          <w:sz w:val="22"/>
        </w:rPr>
        <w:t>Relevant Skills</w:t>
      </w:r>
      <w:r w:rsidRPr="005870E9">
        <w:rPr>
          <w:sz w:val="22"/>
        </w:rPr>
        <w:t>: Project management, design, strong problem solving and analytical skills</w:t>
      </w:r>
    </w:p>
    <w:p w:rsidR="00AC5AD9" w:rsidRPr="005870E9" w:rsidRDefault="00AC5AD9" w:rsidP="005364BB">
      <w:pPr>
        <w:spacing w:after="40"/>
        <w:rPr>
          <w:sz w:val="22"/>
        </w:rPr>
      </w:pPr>
    </w:p>
    <w:p w:rsidR="00AC5AD9" w:rsidRPr="005870E9" w:rsidRDefault="00AC5AD9" w:rsidP="005364BB">
      <w:pPr>
        <w:tabs>
          <w:tab w:val="left" w:pos="1449"/>
          <w:tab w:val="left" w:pos="2160"/>
          <w:tab w:val="left" w:pos="6120"/>
          <w:tab w:val="left" w:pos="7200"/>
          <w:tab w:val="left" w:pos="7380"/>
          <w:tab w:val="left" w:pos="7740"/>
          <w:tab w:val="left" w:pos="8280"/>
        </w:tabs>
        <w:spacing w:after="40"/>
        <w:rPr>
          <w:b/>
          <w:sz w:val="22"/>
        </w:rPr>
      </w:pPr>
      <w:r w:rsidRPr="005870E9">
        <w:rPr>
          <w:b/>
          <w:sz w:val="22"/>
        </w:rPr>
        <w:t>EXPERIENCE</w:t>
      </w:r>
    </w:p>
    <w:p w:rsidR="00A043CC" w:rsidRPr="005870E9" w:rsidRDefault="00A043CC" w:rsidP="00A043CC">
      <w:pPr>
        <w:pStyle w:val="ListParagraph"/>
        <w:numPr>
          <w:ilvl w:val="0"/>
          <w:numId w:val="10"/>
        </w:num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  <w:r w:rsidRPr="005870E9">
        <w:rPr>
          <w:b/>
          <w:sz w:val="22"/>
        </w:rPr>
        <w:t>Ministry of Health and Family Welfare, Bangladesh Secretariat, Dhaka, Bangladesh</w:t>
      </w:r>
    </w:p>
    <w:p w:rsidR="00A043CC" w:rsidRPr="005870E9" w:rsidRDefault="00A043CC" w:rsidP="00A043CC">
      <w:pPr>
        <w:pStyle w:val="ListParagraph"/>
        <w:numPr>
          <w:ilvl w:val="0"/>
          <w:numId w:val="10"/>
        </w:num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  <w:r w:rsidRPr="005870E9">
        <w:rPr>
          <w:b/>
          <w:sz w:val="22"/>
        </w:rPr>
        <w:t>International Center for Diarrheal Disease Research, Dhaka, Bangladesh</w:t>
      </w:r>
    </w:p>
    <w:p w:rsidR="00A043CC" w:rsidRPr="005870E9" w:rsidRDefault="00A043CC" w:rsidP="00A043CC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  <w:r w:rsidRPr="005870E9">
        <w:rPr>
          <w:b/>
          <w:sz w:val="22"/>
        </w:rPr>
        <w:t>Secretary/Data Entry Clerk   01/1996 – 1/2001</w:t>
      </w:r>
      <w:r w:rsidRPr="005870E9">
        <w:rPr>
          <w:b/>
          <w:sz w:val="22"/>
        </w:rPr>
        <w:tab/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maintain payroll, inventory, and health databases</w:t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organize and coordinate meetings, conferences, travel arrangements, and refreshments</w:t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prepare and manage correspondence, reports, and documents</w:t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arrange and confirm appointments</w:t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handle incoming mail and other material</w:t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operate office equipment</w:t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take, type, and distribute minutes of meetings</w:t>
      </w:r>
    </w:p>
    <w:p w:rsidR="00A043CC" w:rsidRDefault="00A043CC" w:rsidP="0071610E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</w:p>
    <w:p w:rsidR="00A043CC" w:rsidRPr="005870E9" w:rsidRDefault="00A043CC" w:rsidP="00A043CC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  <w:r w:rsidRPr="005870E9">
        <w:rPr>
          <w:b/>
          <w:sz w:val="22"/>
        </w:rPr>
        <w:t>Phantom of Broadway, 564 5</w:t>
      </w:r>
      <w:r w:rsidRPr="005870E9">
        <w:rPr>
          <w:b/>
          <w:sz w:val="22"/>
          <w:vertAlign w:val="superscript"/>
        </w:rPr>
        <w:t>th</w:t>
      </w:r>
      <w:r w:rsidRPr="005870E9">
        <w:rPr>
          <w:b/>
          <w:sz w:val="22"/>
        </w:rPr>
        <w:t xml:space="preserve"> Ave, New York, NY 10036</w:t>
      </w:r>
    </w:p>
    <w:p w:rsidR="00A043CC" w:rsidRPr="005870E9" w:rsidRDefault="00A043CC" w:rsidP="00A043CC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  <w:r w:rsidRPr="005870E9">
        <w:rPr>
          <w:b/>
          <w:sz w:val="22"/>
        </w:rPr>
        <w:t>Sales Associate   02/2001 – 09/2002</w:t>
      </w:r>
      <w:r w:rsidRPr="005870E9">
        <w:rPr>
          <w:b/>
          <w:sz w:val="22"/>
        </w:rPr>
        <w:tab/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check inventory regularly and place order for empty, short, or new products</w:t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 xml:space="preserve">receive goods from suppliers and attach price tags; </w:t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identify, categorizes goods to be placed on right retail shelves</w:t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help customer to find right products, and to return previously purchased products</w:t>
      </w:r>
    </w:p>
    <w:p w:rsidR="00A043CC" w:rsidRPr="005870E9" w:rsidRDefault="00A043CC" w:rsidP="00A043CC">
      <w:pPr>
        <w:tabs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/>
        <w:rPr>
          <w:sz w:val="22"/>
        </w:rPr>
      </w:pPr>
    </w:p>
    <w:p w:rsidR="00366A43" w:rsidRPr="005870E9" w:rsidRDefault="00366A43" w:rsidP="00366A43">
      <w:pPr>
        <w:tabs>
          <w:tab w:val="left" w:pos="1449"/>
          <w:tab w:val="left" w:pos="2160"/>
          <w:tab w:val="left" w:pos="6120"/>
          <w:tab w:val="left" w:pos="7200"/>
          <w:tab w:val="left" w:pos="7380"/>
          <w:tab w:val="left" w:pos="7740"/>
          <w:tab w:val="left" w:pos="8280"/>
        </w:tabs>
        <w:spacing w:after="40"/>
        <w:rPr>
          <w:b/>
          <w:i/>
          <w:sz w:val="22"/>
        </w:rPr>
      </w:pPr>
      <w:r w:rsidRPr="005870E9">
        <w:rPr>
          <w:b/>
          <w:sz w:val="22"/>
        </w:rPr>
        <w:t>New York City Transit Authority, Brooklyn, NY</w:t>
      </w:r>
    </w:p>
    <w:p w:rsidR="00366A43" w:rsidRPr="005870E9" w:rsidRDefault="00366A43" w:rsidP="00366A43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  <w:r w:rsidRPr="005870E9">
        <w:rPr>
          <w:b/>
          <w:sz w:val="22"/>
        </w:rPr>
        <w:t>College Aide   06/2005 – 12/2006</w:t>
      </w:r>
      <w:r w:rsidRPr="005870E9">
        <w:rPr>
          <w:b/>
          <w:sz w:val="22"/>
        </w:rPr>
        <w:tab/>
      </w:r>
    </w:p>
    <w:p w:rsidR="00366A43" w:rsidRPr="005870E9" w:rsidRDefault="00366A43" w:rsidP="00366A43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assist the director, environmental compliance of buses, in environmental compliance audits</w:t>
      </w:r>
    </w:p>
    <w:p w:rsidR="00366A43" w:rsidRPr="005870E9" w:rsidRDefault="00366A43" w:rsidP="00366A43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 xml:space="preserve">review spill prevention control and countermeasure (SPCC) regulations and assist the director in updating the SPCC plans </w:t>
      </w:r>
    </w:p>
    <w:p w:rsidR="00366A43" w:rsidRPr="005870E9" w:rsidRDefault="00366A43" w:rsidP="00366A43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hanging="720"/>
        <w:rPr>
          <w:sz w:val="22"/>
        </w:rPr>
      </w:pPr>
      <w:r w:rsidRPr="005870E9">
        <w:rPr>
          <w:sz w:val="22"/>
        </w:rPr>
        <w:t>conduct field-survey of petroleum and chemical bulk storage tank systems</w:t>
      </w:r>
    </w:p>
    <w:p w:rsidR="00366A43" w:rsidRPr="005870E9" w:rsidRDefault="00366A43" w:rsidP="00366A43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proofErr w:type="gramStart"/>
      <w:r w:rsidRPr="005870E9">
        <w:rPr>
          <w:sz w:val="22"/>
        </w:rPr>
        <w:t>design</w:t>
      </w:r>
      <w:proofErr w:type="gramEnd"/>
      <w:r w:rsidRPr="005870E9">
        <w:rPr>
          <w:sz w:val="22"/>
        </w:rPr>
        <w:t>, develop, and update a database to keep track of the followings: spill incidents, bulk storage tank systems, leak detection reporting, fuel consumptions for air emission tracking.</w:t>
      </w:r>
    </w:p>
    <w:p w:rsidR="00366A43" w:rsidRDefault="00366A43" w:rsidP="00A043CC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</w:p>
    <w:p w:rsidR="00A043CC" w:rsidRPr="005870E9" w:rsidRDefault="00A043CC" w:rsidP="00A043CC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  <w:r w:rsidRPr="005870E9">
        <w:rPr>
          <w:b/>
          <w:sz w:val="22"/>
        </w:rPr>
        <w:t>Rockwell Collins, Cedar Rapids, IA</w:t>
      </w:r>
    </w:p>
    <w:p w:rsidR="00A043CC" w:rsidRPr="005870E9" w:rsidRDefault="00A043CC" w:rsidP="00A043CC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  <w:r w:rsidRPr="005870E9">
        <w:rPr>
          <w:b/>
          <w:sz w:val="22"/>
        </w:rPr>
        <w:t>Software Engineer   07/2007 – 03/2008</w:t>
      </w:r>
      <w:r w:rsidRPr="005870E9">
        <w:rPr>
          <w:b/>
          <w:sz w:val="22"/>
        </w:rPr>
        <w:tab/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design, implement, and integration of black human machine interface (HMI) memory loader/verifier (MLV)</w:t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proofErr w:type="gramStart"/>
      <w:r w:rsidRPr="005870E9">
        <w:rPr>
          <w:sz w:val="22"/>
        </w:rPr>
        <w:t>develop</w:t>
      </w:r>
      <w:proofErr w:type="gramEnd"/>
      <w:r w:rsidRPr="005870E9">
        <w:rPr>
          <w:sz w:val="22"/>
        </w:rPr>
        <w:t xml:space="preserve"> engineering test procedure (ETP) of red HMI for the followings: built in test, RS-232 test, RS-485 test, MIL-1553 test, and Ethernet test. </w:t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proofErr w:type="gramStart"/>
      <w:r w:rsidRPr="005870E9">
        <w:rPr>
          <w:sz w:val="22"/>
        </w:rPr>
        <w:t>write</w:t>
      </w:r>
      <w:proofErr w:type="gramEnd"/>
      <w:r w:rsidRPr="005870E9">
        <w:rPr>
          <w:sz w:val="22"/>
        </w:rPr>
        <w:t xml:space="preserve"> and update software requirements; write software codes in C.</w:t>
      </w:r>
    </w:p>
    <w:p w:rsidR="00A043CC" w:rsidRPr="005870E9" w:rsidRDefault="00A043CC" w:rsidP="00A043CC">
      <w:pPr>
        <w:tabs>
          <w:tab w:val="left" w:pos="1449"/>
          <w:tab w:val="left" w:pos="2160"/>
          <w:tab w:val="left" w:pos="6120"/>
          <w:tab w:val="left" w:pos="7200"/>
          <w:tab w:val="left" w:pos="7380"/>
          <w:tab w:val="left" w:pos="7740"/>
          <w:tab w:val="left" w:pos="8280"/>
        </w:tabs>
        <w:spacing w:after="40"/>
        <w:rPr>
          <w:b/>
          <w:sz w:val="22"/>
        </w:rPr>
      </w:pPr>
    </w:p>
    <w:p w:rsidR="00A043CC" w:rsidRPr="005870E9" w:rsidRDefault="00A043CC" w:rsidP="00A043CC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  <w:r w:rsidRPr="005870E9">
        <w:rPr>
          <w:b/>
          <w:sz w:val="22"/>
        </w:rPr>
        <w:t>ISO New England, Holyoke, MA</w:t>
      </w:r>
    </w:p>
    <w:p w:rsidR="00A043CC" w:rsidRPr="005870E9" w:rsidRDefault="00A043CC" w:rsidP="00A043CC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  <w:r w:rsidRPr="005870E9">
        <w:rPr>
          <w:b/>
          <w:sz w:val="22"/>
        </w:rPr>
        <w:t>Electrical Engineer (Consultant)    06/</w:t>
      </w:r>
      <w:proofErr w:type="gramStart"/>
      <w:r w:rsidRPr="005870E9">
        <w:rPr>
          <w:b/>
          <w:sz w:val="22"/>
        </w:rPr>
        <w:t>2008  –</w:t>
      </w:r>
      <w:proofErr w:type="gramEnd"/>
      <w:r w:rsidRPr="005870E9">
        <w:rPr>
          <w:b/>
          <w:sz w:val="22"/>
        </w:rPr>
        <w:t xml:space="preserve">  10/2010      </w:t>
      </w:r>
    </w:p>
    <w:p w:rsidR="00A043CC" w:rsidRPr="005870E9" w:rsidRDefault="00A043CC" w:rsidP="00441D90">
      <w:pPr>
        <w:suppressAutoHyphens w:val="0"/>
        <w:rPr>
          <w:b/>
          <w:i/>
          <w:sz w:val="22"/>
        </w:rPr>
      </w:pPr>
      <w:bookmarkStart w:id="0" w:name="_GoBack"/>
      <w:bookmarkEnd w:id="0"/>
      <w:r w:rsidRPr="005870E9">
        <w:rPr>
          <w:b/>
          <w:i/>
          <w:sz w:val="22"/>
        </w:rPr>
        <w:t>Software Quality Assurance Testing</w:t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Perform quality assurance testing of software for the following projects:</w:t>
      </w:r>
    </w:p>
    <w:p w:rsidR="00A043CC" w:rsidRPr="005870E9" w:rsidRDefault="00A043CC" w:rsidP="00A043CC">
      <w:pPr>
        <w:numPr>
          <w:ilvl w:val="0"/>
          <w:numId w:val="9"/>
        </w:numPr>
        <w:tabs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rPr>
          <w:sz w:val="22"/>
        </w:rPr>
      </w:pPr>
      <w:r w:rsidRPr="005870E9">
        <w:rPr>
          <w:sz w:val="22"/>
        </w:rPr>
        <w:t>FCM-III project: Long-term outage coordination operable capacity margin tool</w:t>
      </w:r>
    </w:p>
    <w:p w:rsidR="00A043CC" w:rsidRPr="005870E9" w:rsidRDefault="00A043CC" w:rsidP="00A043CC">
      <w:pPr>
        <w:numPr>
          <w:ilvl w:val="0"/>
          <w:numId w:val="9"/>
        </w:numPr>
        <w:tabs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rPr>
          <w:sz w:val="22"/>
        </w:rPr>
      </w:pPr>
      <w:r w:rsidRPr="005870E9">
        <w:rPr>
          <w:sz w:val="22"/>
        </w:rPr>
        <w:t>FCM-III project: Short-term outage coordination operable capacity margin tool</w:t>
      </w:r>
    </w:p>
    <w:p w:rsidR="00A043CC" w:rsidRPr="005870E9" w:rsidRDefault="00A043CC" w:rsidP="00A043CC">
      <w:pPr>
        <w:numPr>
          <w:ilvl w:val="0"/>
          <w:numId w:val="9"/>
        </w:numPr>
        <w:tabs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rPr>
          <w:sz w:val="22"/>
        </w:rPr>
      </w:pPr>
      <w:r w:rsidRPr="005870E9">
        <w:rPr>
          <w:sz w:val="22"/>
        </w:rPr>
        <w:t>Demand Response Integration project: ISO transmission system GPS coordinates</w:t>
      </w:r>
    </w:p>
    <w:p w:rsidR="00A043CC" w:rsidRPr="005870E9" w:rsidRDefault="00A043CC" w:rsidP="00A043CC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The Software programs were developed by ISO New England developers. The testing phases were – a) prepare test-plan b) write test cases for graphical user interface, and data/calculation validation, c) regression test, d) data/calculation validation using oracle PL/SQL, e) identify bugs and write SIRs/SPRs, f) liaison with software user group/team and IT developers for new/updated requirements, e) retest SIR/SPR items</w:t>
      </w:r>
    </w:p>
    <w:p w:rsidR="00A043CC" w:rsidRPr="005870E9" w:rsidRDefault="00A043CC" w:rsidP="00A043CC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</w:p>
    <w:p w:rsidR="0071610E" w:rsidRPr="005870E9" w:rsidRDefault="0071610E" w:rsidP="0071610E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  <w:r w:rsidRPr="005870E9">
        <w:rPr>
          <w:b/>
          <w:sz w:val="22"/>
        </w:rPr>
        <w:t xml:space="preserve">Self-Employment, 9 </w:t>
      </w:r>
      <w:proofErr w:type="spellStart"/>
      <w:r w:rsidRPr="005870E9">
        <w:rPr>
          <w:b/>
          <w:sz w:val="22"/>
        </w:rPr>
        <w:t>Prew</w:t>
      </w:r>
      <w:proofErr w:type="spellEnd"/>
      <w:r w:rsidRPr="005870E9">
        <w:rPr>
          <w:b/>
          <w:sz w:val="22"/>
        </w:rPr>
        <w:t xml:space="preserve"> Ave 6A, Holyoke, MA 01040</w:t>
      </w:r>
    </w:p>
    <w:p w:rsidR="0071610E" w:rsidRPr="005870E9" w:rsidRDefault="0071610E" w:rsidP="0071610E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  <w:r w:rsidRPr="005870E9">
        <w:rPr>
          <w:b/>
          <w:sz w:val="22"/>
        </w:rPr>
        <w:t>Stock Trader   11/2010 – Present</w:t>
      </w:r>
    </w:p>
    <w:p w:rsidR="0071610E" w:rsidRPr="005870E9" w:rsidRDefault="0071610E" w:rsidP="0071610E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analyze the stock market to pick short and long term directions</w:t>
      </w:r>
    </w:p>
    <w:p w:rsidR="0071610E" w:rsidRPr="005870E9" w:rsidRDefault="0071610E" w:rsidP="0071610E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scan for promising stocks using technical and fundamental analysis</w:t>
      </w:r>
    </w:p>
    <w:p w:rsidR="0071610E" w:rsidRPr="005870E9" w:rsidRDefault="0071610E" w:rsidP="0071610E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conduct technical analysis using chart, candle, trend, volume, moving average, and indicators</w:t>
      </w:r>
    </w:p>
    <w:p w:rsidR="0071610E" w:rsidRPr="005870E9" w:rsidRDefault="0071610E" w:rsidP="0071610E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proofErr w:type="gramStart"/>
      <w:r w:rsidRPr="005870E9">
        <w:rPr>
          <w:sz w:val="22"/>
        </w:rPr>
        <w:t>conduct</w:t>
      </w:r>
      <w:proofErr w:type="gramEnd"/>
      <w:r w:rsidRPr="005870E9">
        <w:rPr>
          <w:sz w:val="22"/>
        </w:rPr>
        <w:t xml:space="preserve"> fundamental research using P/E, PEG, P/S, P/B ratios, growth, margins, earnings, and dividends etc.</w:t>
      </w:r>
    </w:p>
    <w:p w:rsidR="0071610E" w:rsidRPr="005870E9" w:rsidRDefault="0071610E" w:rsidP="0071610E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identify buying/selling opportunities from market behavior of publicly listed companies</w:t>
      </w:r>
    </w:p>
    <w:p w:rsidR="0071610E" w:rsidRPr="005870E9" w:rsidRDefault="0071610E" w:rsidP="0071610E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conduct the studies on financial sources, stocks and bond report, corporate annual reports, employment reports, GDP reports, consumer sentiment reports, economic trend and other materials to extrapolate investment trends</w:t>
      </w:r>
    </w:p>
    <w:p w:rsidR="0071610E" w:rsidRPr="005870E9" w:rsidRDefault="0071610E" w:rsidP="0071610E">
      <w:pPr>
        <w:numPr>
          <w:ilvl w:val="0"/>
          <w:numId w:val="5"/>
        </w:numPr>
        <w:tabs>
          <w:tab w:val="clear" w:pos="720"/>
          <w:tab w:val="num" w:pos="288"/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ind w:left="288" w:hanging="288"/>
        <w:rPr>
          <w:sz w:val="22"/>
        </w:rPr>
      </w:pPr>
      <w:r w:rsidRPr="005870E9">
        <w:rPr>
          <w:sz w:val="22"/>
        </w:rPr>
        <w:t>buy more promising stock and dispose less attractive once</w:t>
      </w:r>
    </w:p>
    <w:p w:rsidR="0071610E" w:rsidRPr="005870E9" w:rsidRDefault="0071610E" w:rsidP="0071610E">
      <w:pPr>
        <w:tabs>
          <w:tab w:val="left" w:pos="1449"/>
          <w:tab w:val="left" w:pos="7200"/>
          <w:tab w:val="left" w:pos="7380"/>
        </w:tabs>
        <w:spacing w:after="40"/>
        <w:rPr>
          <w:b/>
          <w:sz w:val="22"/>
        </w:rPr>
      </w:pPr>
    </w:p>
    <w:p w:rsidR="00441D90" w:rsidRPr="005870E9" w:rsidRDefault="00441D90" w:rsidP="00441D90">
      <w:pPr>
        <w:tabs>
          <w:tab w:val="left" w:pos="1449"/>
          <w:tab w:val="left" w:pos="1674"/>
          <w:tab w:val="left" w:pos="7200"/>
          <w:tab w:val="left" w:pos="7380"/>
        </w:tabs>
        <w:suppressAutoHyphens w:val="0"/>
        <w:spacing w:after="40"/>
        <w:rPr>
          <w:sz w:val="22"/>
        </w:rPr>
      </w:pPr>
    </w:p>
    <w:sectPr w:rsidR="00441D90" w:rsidRPr="005870E9" w:rsidSect="005870E9">
      <w:footerReference w:type="default" r:id="rId9"/>
      <w:footnotePr>
        <w:pos w:val="beneathText"/>
      </w:footnotePr>
      <w:pgSz w:w="12240" w:h="15840"/>
      <w:pgMar w:top="86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293" w:rsidRDefault="00E23293" w:rsidP="0054785C">
      <w:r>
        <w:separator/>
      </w:r>
    </w:p>
  </w:endnote>
  <w:endnote w:type="continuationSeparator" w:id="0">
    <w:p w:rsidR="00E23293" w:rsidRDefault="00E23293" w:rsidP="0054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85C" w:rsidRDefault="0054785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17DFA">
      <w:rPr>
        <w:noProof/>
      </w:rPr>
      <w:t>1</w:t>
    </w:r>
    <w:r>
      <w:fldChar w:fldCharType="end"/>
    </w:r>
    <w:r>
      <w:t>/2</w:t>
    </w:r>
  </w:p>
  <w:p w:rsidR="0054785C" w:rsidRDefault="00547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293" w:rsidRDefault="00E23293" w:rsidP="0054785C">
      <w:r>
        <w:separator/>
      </w:r>
    </w:p>
  </w:footnote>
  <w:footnote w:type="continuationSeparator" w:id="0">
    <w:p w:rsidR="00E23293" w:rsidRDefault="00E23293" w:rsidP="00547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271338"/>
    <w:multiLevelType w:val="hybridMultilevel"/>
    <w:tmpl w:val="B40E07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0C1516"/>
    <w:multiLevelType w:val="hybridMultilevel"/>
    <w:tmpl w:val="2DD24D1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7B7826"/>
    <w:multiLevelType w:val="hybridMultilevel"/>
    <w:tmpl w:val="1F1E2F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64356F"/>
    <w:multiLevelType w:val="hybridMultilevel"/>
    <w:tmpl w:val="4DE84C2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E407F"/>
    <w:multiLevelType w:val="hybridMultilevel"/>
    <w:tmpl w:val="BB3C9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12D92"/>
    <w:multiLevelType w:val="hybridMultilevel"/>
    <w:tmpl w:val="C0DAF058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05476A"/>
    <w:multiLevelType w:val="hybridMultilevel"/>
    <w:tmpl w:val="DBC014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A45C45"/>
    <w:multiLevelType w:val="hybridMultilevel"/>
    <w:tmpl w:val="114026AC"/>
    <w:lvl w:ilvl="0" w:tplc="FDC031C4">
      <w:start w:val="1"/>
      <w:numFmt w:val="bullet"/>
      <w:lvlText w:val=""/>
      <w:lvlJc w:val="left"/>
      <w:pPr>
        <w:tabs>
          <w:tab w:val="num" w:pos="504"/>
        </w:tabs>
        <w:ind w:left="360" w:hanging="72"/>
      </w:pPr>
      <w:rPr>
        <w:rFonts w:ascii="Symbol" w:hAnsi="Symbol" w:hint="default"/>
        <w:color w:val="auto"/>
        <w:sz w:val="16"/>
        <w:szCs w:val="16"/>
      </w:rPr>
    </w:lvl>
    <w:lvl w:ilvl="1" w:tplc="17380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529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0D2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ECB3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74C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839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BA6D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A62F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B6543B"/>
    <w:multiLevelType w:val="hybridMultilevel"/>
    <w:tmpl w:val="BDCAA3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DB4B2F"/>
    <w:multiLevelType w:val="hybridMultilevel"/>
    <w:tmpl w:val="42C0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10"/>
  </w:num>
  <w:num w:numId="8">
    <w:abstractNumId w:val="12"/>
  </w:num>
  <w:num w:numId="9">
    <w:abstractNumId w:val="9"/>
  </w:num>
  <w:num w:numId="10">
    <w:abstractNumId w:val="3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0F7"/>
    <w:rsid w:val="00002434"/>
    <w:rsid w:val="00017A88"/>
    <w:rsid w:val="00021522"/>
    <w:rsid w:val="0003036E"/>
    <w:rsid w:val="00032DA4"/>
    <w:rsid w:val="00036CD1"/>
    <w:rsid w:val="0004303F"/>
    <w:rsid w:val="000430D2"/>
    <w:rsid w:val="000465D0"/>
    <w:rsid w:val="00047847"/>
    <w:rsid w:val="000568C4"/>
    <w:rsid w:val="00070C5C"/>
    <w:rsid w:val="00071CE8"/>
    <w:rsid w:val="0007273F"/>
    <w:rsid w:val="00096855"/>
    <w:rsid w:val="000A0E3F"/>
    <w:rsid w:val="000A299C"/>
    <w:rsid w:val="000A364F"/>
    <w:rsid w:val="000A485E"/>
    <w:rsid w:val="000C29F3"/>
    <w:rsid w:val="000D0975"/>
    <w:rsid w:val="00101FF1"/>
    <w:rsid w:val="001029CA"/>
    <w:rsid w:val="00103E3A"/>
    <w:rsid w:val="00106A28"/>
    <w:rsid w:val="0011352F"/>
    <w:rsid w:val="00117DFA"/>
    <w:rsid w:val="00122B08"/>
    <w:rsid w:val="00134F8A"/>
    <w:rsid w:val="0015002B"/>
    <w:rsid w:val="001537EF"/>
    <w:rsid w:val="00155964"/>
    <w:rsid w:val="00160F17"/>
    <w:rsid w:val="001668E8"/>
    <w:rsid w:val="00171745"/>
    <w:rsid w:val="00176605"/>
    <w:rsid w:val="00177AF0"/>
    <w:rsid w:val="001812D7"/>
    <w:rsid w:val="001A7809"/>
    <w:rsid w:val="001B34CE"/>
    <w:rsid w:val="001B5CC1"/>
    <w:rsid w:val="001C1B35"/>
    <w:rsid w:val="001D10A4"/>
    <w:rsid w:val="001D5A2E"/>
    <w:rsid w:val="001E382D"/>
    <w:rsid w:val="001F0122"/>
    <w:rsid w:val="001F750D"/>
    <w:rsid w:val="002072EB"/>
    <w:rsid w:val="00210539"/>
    <w:rsid w:val="002174BA"/>
    <w:rsid w:val="00240352"/>
    <w:rsid w:val="00243729"/>
    <w:rsid w:val="00244247"/>
    <w:rsid w:val="00262CE4"/>
    <w:rsid w:val="00281531"/>
    <w:rsid w:val="00285B32"/>
    <w:rsid w:val="002A283B"/>
    <w:rsid w:val="002B0E2A"/>
    <w:rsid w:val="002B4629"/>
    <w:rsid w:val="002C4E46"/>
    <w:rsid w:val="002C5F8B"/>
    <w:rsid w:val="002D3AE8"/>
    <w:rsid w:val="002D7601"/>
    <w:rsid w:val="002E5559"/>
    <w:rsid w:val="002F1968"/>
    <w:rsid w:val="003034F6"/>
    <w:rsid w:val="00307A06"/>
    <w:rsid w:val="00316016"/>
    <w:rsid w:val="00330DBE"/>
    <w:rsid w:val="00333B32"/>
    <w:rsid w:val="0034343A"/>
    <w:rsid w:val="003510CC"/>
    <w:rsid w:val="003523F1"/>
    <w:rsid w:val="00352ADD"/>
    <w:rsid w:val="00366A43"/>
    <w:rsid w:val="0036724C"/>
    <w:rsid w:val="003808BF"/>
    <w:rsid w:val="003970B9"/>
    <w:rsid w:val="003A3F4D"/>
    <w:rsid w:val="003A6CBB"/>
    <w:rsid w:val="003C19F6"/>
    <w:rsid w:val="003C2D5C"/>
    <w:rsid w:val="003D1619"/>
    <w:rsid w:val="003E1F75"/>
    <w:rsid w:val="003E3C0A"/>
    <w:rsid w:val="00405E88"/>
    <w:rsid w:val="00407197"/>
    <w:rsid w:val="00416B75"/>
    <w:rsid w:val="0041701F"/>
    <w:rsid w:val="00437C60"/>
    <w:rsid w:val="00441D90"/>
    <w:rsid w:val="00457E6A"/>
    <w:rsid w:val="00464BFC"/>
    <w:rsid w:val="00466524"/>
    <w:rsid w:val="004679BF"/>
    <w:rsid w:val="004718C1"/>
    <w:rsid w:val="00480276"/>
    <w:rsid w:val="0048290B"/>
    <w:rsid w:val="0049398A"/>
    <w:rsid w:val="004A3461"/>
    <w:rsid w:val="004A35EB"/>
    <w:rsid w:val="004A43F9"/>
    <w:rsid w:val="004B2416"/>
    <w:rsid w:val="004C2014"/>
    <w:rsid w:val="004D0432"/>
    <w:rsid w:val="004D416F"/>
    <w:rsid w:val="004E2614"/>
    <w:rsid w:val="004E5C70"/>
    <w:rsid w:val="004F28D4"/>
    <w:rsid w:val="005069DB"/>
    <w:rsid w:val="00520758"/>
    <w:rsid w:val="00520935"/>
    <w:rsid w:val="00525A42"/>
    <w:rsid w:val="005364BB"/>
    <w:rsid w:val="005375DF"/>
    <w:rsid w:val="0054785C"/>
    <w:rsid w:val="00564378"/>
    <w:rsid w:val="00570FD7"/>
    <w:rsid w:val="00577FCC"/>
    <w:rsid w:val="00582044"/>
    <w:rsid w:val="005870E9"/>
    <w:rsid w:val="005A082A"/>
    <w:rsid w:val="005C6335"/>
    <w:rsid w:val="005D629A"/>
    <w:rsid w:val="005E073E"/>
    <w:rsid w:val="005E2F71"/>
    <w:rsid w:val="005E56CA"/>
    <w:rsid w:val="005F126F"/>
    <w:rsid w:val="005F5FFB"/>
    <w:rsid w:val="00611FA1"/>
    <w:rsid w:val="006148D5"/>
    <w:rsid w:val="00620462"/>
    <w:rsid w:val="0063032E"/>
    <w:rsid w:val="00630694"/>
    <w:rsid w:val="006347B8"/>
    <w:rsid w:val="00637542"/>
    <w:rsid w:val="00641E63"/>
    <w:rsid w:val="00643C4F"/>
    <w:rsid w:val="00644DB9"/>
    <w:rsid w:val="0066672C"/>
    <w:rsid w:val="00671EC3"/>
    <w:rsid w:val="00682EAB"/>
    <w:rsid w:val="00694A52"/>
    <w:rsid w:val="006977ED"/>
    <w:rsid w:val="0069780D"/>
    <w:rsid w:val="006C38C7"/>
    <w:rsid w:val="006C6296"/>
    <w:rsid w:val="006C68D6"/>
    <w:rsid w:val="006E4739"/>
    <w:rsid w:val="00703241"/>
    <w:rsid w:val="00703312"/>
    <w:rsid w:val="00711E27"/>
    <w:rsid w:val="00712892"/>
    <w:rsid w:val="00712BF1"/>
    <w:rsid w:val="007157C0"/>
    <w:rsid w:val="0071610E"/>
    <w:rsid w:val="00716112"/>
    <w:rsid w:val="00725E3B"/>
    <w:rsid w:val="00730FB9"/>
    <w:rsid w:val="00742218"/>
    <w:rsid w:val="0074627C"/>
    <w:rsid w:val="0074672F"/>
    <w:rsid w:val="0076359B"/>
    <w:rsid w:val="00773724"/>
    <w:rsid w:val="00786D53"/>
    <w:rsid w:val="0079344E"/>
    <w:rsid w:val="007A6EA2"/>
    <w:rsid w:val="007B6C84"/>
    <w:rsid w:val="007B7148"/>
    <w:rsid w:val="007D0D93"/>
    <w:rsid w:val="007D2A14"/>
    <w:rsid w:val="007D759F"/>
    <w:rsid w:val="007E3430"/>
    <w:rsid w:val="007E393E"/>
    <w:rsid w:val="007F62C8"/>
    <w:rsid w:val="008003B8"/>
    <w:rsid w:val="0080107B"/>
    <w:rsid w:val="0081091F"/>
    <w:rsid w:val="00815266"/>
    <w:rsid w:val="00820CF2"/>
    <w:rsid w:val="0082383E"/>
    <w:rsid w:val="00823B3E"/>
    <w:rsid w:val="008263CD"/>
    <w:rsid w:val="00837E56"/>
    <w:rsid w:val="0084357F"/>
    <w:rsid w:val="00863273"/>
    <w:rsid w:val="00867D28"/>
    <w:rsid w:val="008705E9"/>
    <w:rsid w:val="00871D50"/>
    <w:rsid w:val="0087593F"/>
    <w:rsid w:val="00883A52"/>
    <w:rsid w:val="00883AA4"/>
    <w:rsid w:val="00886851"/>
    <w:rsid w:val="00892CC5"/>
    <w:rsid w:val="00896E17"/>
    <w:rsid w:val="008A347C"/>
    <w:rsid w:val="008A41A5"/>
    <w:rsid w:val="008B79B8"/>
    <w:rsid w:val="008C0D59"/>
    <w:rsid w:val="008C50EA"/>
    <w:rsid w:val="008C6B27"/>
    <w:rsid w:val="008D1B1B"/>
    <w:rsid w:val="008D3A1B"/>
    <w:rsid w:val="008E0B2D"/>
    <w:rsid w:val="008E2BBA"/>
    <w:rsid w:val="0090523B"/>
    <w:rsid w:val="00913F65"/>
    <w:rsid w:val="0092437F"/>
    <w:rsid w:val="00925EA7"/>
    <w:rsid w:val="00944EEB"/>
    <w:rsid w:val="00947AAB"/>
    <w:rsid w:val="00976E7F"/>
    <w:rsid w:val="00986961"/>
    <w:rsid w:val="009A2472"/>
    <w:rsid w:val="009A6874"/>
    <w:rsid w:val="009A7325"/>
    <w:rsid w:val="009A7C2C"/>
    <w:rsid w:val="009C5869"/>
    <w:rsid w:val="009D2ACA"/>
    <w:rsid w:val="009D7ABD"/>
    <w:rsid w:val="009E347B"/>
    <w:rsid w:val="00A03ACE"/>
    <w:rsid w:val="00A03ED5"/>
    <w:rsid w:val="00A043CC"/>
    <w:rsid w:val="00A1111B"/>
    <w:rsid w:val="00A25245"/>
    <w:rsid w:val="00A31B9B"/>
    <w:rsid w:val="00A40219"/>
    <w:rsid w:val="00A5035F"/>
    <w:rsid w:val="00A5283F"/>
    <w:rsid w:val="00A70836"/>
    <w:rsid w:val="00A75C67"/>
    <w:rsid w:val="00A86425"/>
    <w:rsid w:val="00A9063F"/>
    <w:rsid w:val="00A95B9A"/>
    <w:rsid w:val="00AB3035"/>
    <w:rsid w:val="00AC1044"/>
    <w:rsid w:val="00AC5AD9"/>
    <w:rsid w:val="00AC6773"/>
    <w:rsid w:val="00AD0332"/>
    <w:rsid w:val="00AD5899"/>
    <w:rsid w:val="00AE43EA"/>
    <w:rsid w:val="00AE635E"/>
    <w:rsid w:val="00B044AF"/>
    <w:rsid w:val="00B16D9F"/>
    <w:rsid w:val="00B21360"/>
    <w:rsid w:val="00B250F7"/>
    <w:rsid w:val="00B252F3"/>
    <w:rsid w:val="00B341D3"/>
    <w:rsid w:val="00B36BB5"/>
    <w:rsid w:val="00B40178"/>
    <w:rsid w:val="00B55FCD"/>
    <w:rsid w:val="00B5623B"/>
    <w:rsid w:val="00B6146F"/>
    <w:rsid w:val="00B663D2"/>
    <w:rsid w:val="00B81B17"/>
    <w:rsid w:val="00B837F6"/>
    <w:rsid w:val="00B97A05"/>
    <w:rsid w:val="00BA006C"/>
    <w:rsid w:val="00BC582A"/>
    <w:rsid w:val="00BC7AB6"/>
    <w:rsid w:val="00BE71CD"/>
    <w:rsid w:val="00BF3FE4"/>
    <w:rsid w:val="00C07932"/>
    <w:rsid w:val="00C12CDB"/>
    <w:rsid w:val="00C25ED3"/>
    <w:rsid w:val="00C34DD7"/>
    <w:rsid w:val="00C3677C"/>
    <w:rsid w:val="00C41FC2"/>
    <w:rsid w:val="00C43418"/>
    <w:rsid w:val="00C47B92"/>
    <w:rsid w:val="00C636CE"/>
    <w:rsid w:val="00C6756B"/>
    <w:rsid w:val="00C7194A"/>
    <w:rsid w:val="00C81D93"/>
    <w:rsid w:val="00C8294B"/>
    <w:rsid w:val="00C8394D"/>
    <w:rsid w:val="00C84D4B"/>
    <w:rsid w:val="00C939C0"/>
    <w:rsid w:val="00C947DB"/>
    <w:rsid w:val="00CA5336"/>
    <w:rsid w:val="00CB5AC7"/>
    <w:rsid w:val="00CB6BA3"/>
    <w:rsid w:val="00CC3126"/>
    <w:rsid w:val="00CD1F0B"/>
    <w:rsid w:val="00D0132C"/>
    <w:rsid w:val="00D15AE3"/>
    <w:rsid w:val="00D15F07"/>
    <w:rsid w:val="00D223E6"/>
    <w:rsid w:val="00D24FD8"/>
    <w:rsid w:val="00D30780"/>
    <w:rsid w:val="00D31B61"/>
    <w:rsid w:val="00D33DA2"/>
    <w:rsid w:val="00D3753D"/>
    <w:rsid w:val="00D4405A"/>
    <w:rsid w:val="00D4520E"/>
    <w:rsid w:val="00D56358"/>
    <w:rsid w:val="00D63D33"/>
    <w:rsid w:val="00D83AE2"/>
    <w:rsid w:val="00DA392A"/>
    <w:rsid w:val="00DB074E"/>
    <w:rsid w:val="00DB50BD"/>
    <w:rsid w:val="00DD0F05"/>
    <w:rsid w:val="00DD4680"/>
    <w:rsid w:val="00DE0C53"/>
    <w:rsid w:val="00DE3801"/>
    <w:rsid w:val="00DF16A6"/>
    <w:rsid w:val="00E00C8C"/>
    <w:rsid w:val="00E03877"/>
    <w:rsid w:val="00E0688C"/>
    <w:rsid w:val="00E23293"/>
    <w:rsid w:val="00E32E96"/>
    <w:rsid w:val="00E33BF6"/>
    <w:rsid w:val="00E3771A"/>
    <w:rsid w:val="00E55D09"/>
    <w:rsid w:val="00E64304"/>
    <w:rsid w:val="00E83ECC"/>
    <w:rsid w:val="00E85B15"/>
    <w:rsid w:val="00E94B72"/>
    <w:rsid w:val="00EA36D2"/>
    <w:rsid w:val="00EA3E9D"/>
    <w:rsid w:val="00EA46FB"/>
    <w:rsid w:val="00EA76D3"/>
    <w:rsid w:val="00EC0F8E"/>
    <w:rsid w:val="00EC4E1D"/>
    <w:rsid w:val="00EF4B8D"/>
    <w:rsid w:val="00EF5B87"/>
    <w:rsid w:val="00F07E6C"/>
    <w:rsid w:val="00F14A9C"/>
    <w:rsid w:val="00F21DB8"/>
    <w:rsid w:val="00F2263B"/>
    <w:rsid w:val="00F325D0"/>
    <w:rsid w:val="00F35720"/>
    <w:rsid w:val="00F4023B"/>
    <w:rsid w:val="00F40DE9"/>
    <w:rsid w:val="00F52801"/>
    <w:rsid w:val="00F53862"/>
    <w:rsid w:val="00F72318"/>
    <w:rsid w:val="00F750E7"/>
    <w:rsid w:val="00F822AA"/>
    <w:rsid w:val="00F8260E"/>
    <w:rsid w:val="00F83753"/>
    <w:rsid w:val="00F869C3"/>
    <w:rsid w:val="00F86E16"/>
    <w:rsid w:val="00FA2046"/>
    <w:rsid w:val="00FB4AD2"/>
    <w:rsid w:val="00FB4C3A"/>
    <w:rsid w:val="00FC2AA7"/>
    <w:rsid w:val="00FC4DBE"/>
    <w:rsid w:val="00FD1145"/>
    <w:rsid w:val="00FD1616"/>
    <w:rsid w:val="00FD4FEE"/>
    <w:rsid w:val="00FE2F08"/>
    <w:rsid w:val="00FE411C"/>
    <w:rsid w:val="00FE572F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rFonts w:ascii="Verdana" w:hAnsi="Verdana"/>
      <w:sz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rFonts w:ascii="Verdana" w:hAnsi="Verdana"/>
      <w:b/>
      <w:bCs/>
      <w:sz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pPr>
      <w:ind w:left="1800"/>
    </w:pPr>
  </w:style>
  <w:style w:type="paragraph" w:styleId="BodyText2">
    <w:name w:val="Body Text 2"/>
    <w:basedOn w:val="Normal"/>
    <w:rPr>
      <w:rFonts w:ascii="Verdana" w:hAnsi="Verdana"/>
      <w:b/>
      <w:bCs/>
      <w:sz w:val="20"/>
    </w:rPr>
  </w:style>
  <w:style w:type="paragraph" w:styleId="BodyTextIndent2">
    <w:name w:val="Body Text Indent 2"/>
    <w:basedOn w:val="Normal"/>
    <w:pPr>
      <w:ind w:left="2085" w:hanging="2085"/>
    </w:pPr>
    <w:rPr>
      <w:sz w:val="22"/>
    </w:rPr>
  </w:style>
  <w:style w:type="paragraph" w:styleId="BalloonText">
    <w:name w:val="Balloon Text"/>
    <w:basedOn w:val="Normal"/>
    <w:semiHidden/>
    <w:rsid w:val="007157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33BF6"/>
    <w:pPr>
      <w:suppressAutoHyphens w:val="0"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qFormat/>
    <w:rsid w:val="00AC5A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47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85C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85C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07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rFonts w:ascii="Verdana" w:hAnsi="Verdana"/>
      <w:sz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rFonts w:ascii="Verdana" w:hAnsi="Verdana"/>
      <w:b/>
      <w:bCs/>
      <w:sz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pPr>
      <w:ind w:left="1800"/>
    </w:pPr>
  </w:style>
  <w:style w:type="paragraph" w:styleId="BodyText2">
    <w:name w:val="Body Text 2"/>
    <w:basedOn w:val="Normal"/>
    <w:rPr>
      <w:rFonts w:ascii="Verdana" w:hAnsi="Verdana"/>
      <w:b/>
      <w:bCs/>
      <w:sz w:val="20"/>
    </w:rPr>
  </w:style>
  <w:style w:type="paragraph" w:styleId="BodyTextIndent2">
    <w:name w:val="Body Text Indent 2"/>
    <w:basedOn w:val="Normal"/>
    <w:pPr>
      <w:ind w:left="2085" w:hanging="2085"/>
    </w:pPr>
    <w:rPr>
      <w:sz w:val="22"/>
    </w:rPr>
  </w:style>
  <w:style w:type="paragraph" w:styleId="BalloonText">
    <w:name w:val="Balloon Text"/>
    <w:basedOn w:val="Normal"/>
    <w:semiHidden/>
    <w:rsid w:val="007157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33BF6"/>
    <w:pPr>
      <w:suppressAutoHyphens w:val="0"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qFormat/>
    <w:rsid w:val="00AC5A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47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85C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85C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0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53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9505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83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0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36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3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2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86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9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7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84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4831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6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30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18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4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16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CDB62-CBF1-4401-A293-8D59D6B17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</vt:lpstr>
    </vt:vector>
  </TitlesOfParts>
  <Company>The City College of New York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subject/>
  <dc:creator>Hasan</dc:creator>
  <cp:keywords/>
  <dc:description/>
  <cp:lastModifiedBy>Enamul Kabir</cp:lastModifiedBy>
  <cp:revision>20</cp:revision>
  <cp:lastPrinted>2008-12-11T22:02:00Z</cp:lastPrinted>
  <dcterms:created xsi:type="dcterms:W3CDTF">2012-02-17T20:09:00Z</dcterms:created>
  <dcterms:modified xsi:type="dcterms:W3CDTF">2012-03-01T23:31:00Z</dcterms:modified>
</cp:coreProperties>
</file>