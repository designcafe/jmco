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74E" w:rsidRPr="00246776" w:rsidRDefault="002072EB" w:rsidP="00FE411C">
      <w:pPr>
        <w:pStyle w:val="Title"/>
        <w:tabs>
          <w:tab w:val="right" w:pos="10080"/>
        </w:tabs>
        <w:rPr>
          <w:rFonts w:ascii="Times New Roman" w:hAnsi="Times New Roman"/>
          <w:sz w:val="22"/>
        </w:rPr>
      </w:pPr>
      <w:proofErr w:type="spellStart"/>
      <w:r w:rsidRPr="00246776">
        <w:rPr>
          <w:rFonts w:ascii="Times New Roman" w:hAnsi="Times New Roman"/>
          <w:sz w:val="22"/>
        </w:rPr>
        <w:t>Enamul</w:t>
      </w:r>
      <w:proofErr w:type="spellEnd"/>
      <w:r w:rsidRPr="00246776">
        <w:rPr>
          <w:rFonts w:ascii="Times New Roman" w:hAnsi="Times New Roman"/>
          <w:sz w:val="22"/>
        </w:rPr>
        <w:t xml:space="preserve"> </w:t>
      </w:r>
      <w:proofErr w:type="spellStart"/>
      <w:r w:rsidRPr="00246776">
        <w:rPr>
          <w:rFonts w:ascii="Times New Roman" w:hAnsi="Times New Roman"/>
          <w:sz w:val="22"/>
        </w:rPr>
        <w:t>Kabir</w:t>
      </w:r>
      <w:proofErr w:type="spellEnd"/>
      <w:r w:rsidR="00DB074E" w:rsidRPr="00246776">
        <w:rPr>
          <w:rFonts w:ascii="Times New Roman" w:hAnsi="Times New Roman"/>
          <w:sz w:val="22"/>
        </w:rPr>
        <w:t xml:space="preserve"> </w:t>
      </w:r>
    </w:p>
    <w:p w:rsidR="002072EB" w:rsidRPr="00246776" w:rsidRDefault="008003B8">
      <w:pPr>
        <w:jc w:val="center"/>
        <w:rPr>
          <w:sz w:val="22"/>
        </w:rPr>
      </w:pPr>
      <w:r w:rsidRPr="00246776">
        <w:rPr>
          <w:sz w:val="22"/>
        </w:rPr>
        <w:t xml:space="preserve">9 </w:t>
      </w:r>
      <w:proofErr w:type="spellStart"/>
      <w:r w:rsidRPr="00246776">
        <w:rPr>
          <w:sz w:val="22"/>
        </w:rPr>
        <w:t>Prew</w:t>
      </w:r>
      <w:proofErr w:type="spellEnd"/>
      <w:r w:rsidRPr="00246776">
        <w:rPr>
          <w:sz w:val="22"/>
        </w:rPr>
        <w:t xml:space="preserve"> Ave</w:t>
      </w:r>
      <w:r w:rsidR="002072EB" w:rsidRPr="00246776">
        <w:rPr>
          <w:sz w:val="22"/>
        </w:rPr>
        <w:t xml:space="preserve">, Apt </w:t>
      </w:r>
      <w:r w:rsidRPr="00246776">
        <w:rPr>
          <w:sz w:val="22"/>
        </w:rPr>
        <w:t>6A</w:t>
      </w:r>
    </w:p>
    <w:p w:rsidR="00B250F7" w:rsidRPr="00246776" w:rsidRDefault="008003B8">
      <w:pPr>
        <w:jc w:val="center"/>
        <w:rPr>
          <w:sz w:val="22"/>
        </w:rPr>
      </w:pPr>
      <w:r w:rsidRPr="00246776">
        <w:rPr>
          <w:sz w:val="22"/>
        </w:rPr>
        <w:t>Holyoke</w:t>
      </w:r>
      <w:r w:rsidR="002072EB" w:rsidRPr="00246776">
        <w:rPr>
          <w:sz w:val="22"/>
        </w:rPr>
        <w:t xml:space="preserve">, </w:t>
      </w:r>
      <w:r w:rsidRPr="00246776">
        <w:rPr>
          <w:sz w:val="22"/>
        </w:rPr>
        <w:t>M</w:t>
      </w:r>
      <w:r w:rsidR="002072EB" w:rsidRPr="00246776">
        <w:rPr>
          <w:sz w:val="22"/>
        </w:rPr>
        <w:t xml:space="preserve">A </w:t>
      </w:r>
      <w:r w:rsidRPr="00246776">
        <w:rPr>
          <w:sz w:val="22"/>
        </w:rPr>
        <w:t>01040</w:t>
      </w:r>
    </w:p>
    <w:p w:rsidR="0007273F" w:rsidRPr="00246776" w:rsidRDefault="00B21360" w:rsidP="0007273F">
      <w:pPr>
        <w:jc w:val="center"/>
        <w:rPr>
          <w:sz w:val="22"/>
        </w:rPr>
      </w:pPr>
      <w:proofErr w:type="spellStart"/>
      <w:r w:rsidRPr="00246776">
        <w:rPr>
          <w:sz w:val="22"/>
        </w:rPr>
        <w:t>nobel_kabir</w:t>
      </w:r>
      <w:proofErr w:type="spellEnd"/>
      <w:r w:rsidRPr="00246776">
        <w:rPr>
          <w:sz w:val="22"/>
        </w:rPr>
        <w:t xml:space="preserve"> @ yahoo.com</w:t>
      </w:r>
    </w:p>
    <w:p w:rsidR="00B21360" w:rsidRPr="00246776" w:rsidRDefault="00021522" w:rsidP="0007273F">
      <w:pPr>
        <w:jc w:val="center"/>
        <w:rPr>
          <w:sz w:val="22"/>
        </w:rPr>
      </w:pPr>
      <w:proofErr w:type="spellStart"/>
      <w:r w:rsidRPr="00246776">
        <w:rPr>
          <w:sz w:val="22"/>
        </w:rPr>
        <w:t>Cell</w:t>
      </w:r>
      <w:proofErr w:type="spellEnd"/>
      <w:r w:rsidRPr="00246776">
        <w:rPr>
          <w:sz w:val="22"/>
        </w:rPr>
        <w:t>: (917) 302-6230</w:t>
      </w:r>
    </w:p>
    <w:p w:rsidR="00B250F7" w:rsidRPr="00246776" w:rsidRDefault="00B250F7" w:rsidP="005364BB">
      <w:pPr>
        <w:spacing w:after="40"/>
        <w:rPr>
          <w:sz w:val="22"/>
        </w:rPr>
      </w:pPr>
      <w:r w:rsidRPr="00246776">
        <w:rPr>
          <w:b/>
          <w:bCs/>
          <w:sz w:val="22"/>
        </w:rPr>
        <w:t>OBJECTIVE</w:t>
      </w:r>
      <w:r w:rsidR="00F72318" w:rsidRPr="00246776">
        <w:rPr>
          <w:sz w:val="22"/>
        </w:rPr>
        <w:t xml:space="preserve"> </w:t>
      </w:r>
    </w:p>
    <w:p w:rsidR="00B250F7" w:rsidRPr="00246776" w:rsidRDefault="00C8294B" w:rsidP="005364BB">
      <w:pPr>
        <w:spacing w:after="40"/>
        <w:rPr>
          <w:sz w:val="22"/>
        </w:rPr>
      </w:pPr>
      <w:r w:rsidRPr="00246776">
        <w:rPr>
          <w:sz w:val="22"/>
        </w:rPr>
        <w:t xml:space="preserve">Seeking </w:t>
      </w:r>
      <w:r w:rsidR="00E64304" w:rsidRPr="00246776">
        <w:rPr>
          <w:sz w:val="22"/>
        </w:rPr>
        <w:t>a</w:t>
      </w:r>
      <w:r w:rsidR="00F4023B" w:rsidRPr="00246776">
        <w:rPr>
          <w:sz w:val="22"/>
        </w:rPr>
        <w:t xml:space="preserve"> position within the field of engineering</w:t>
      </w:r>
      <w:r w:rsidR="00AA11E2">
        <w:rPr>
          <w:sz w:val="22"/>
        </w:rPr>
        <w:t>/IT</w:t>
      </w:r>
      <w:r w:rsidR="00F4023B" w:rsidRPr="00246776">
        <w:rPr>
          <w:sz w:val="22"/>
        </w:rPr>
        <w:t xml:space="preserve"> </w:t>
      </w:r>
      <w:r w:rsidRPr="00246776">
        <w:rPr>
          <w:sz w:val="22"/>
        </w:rPr>
        <w:t xml:space="preserve">which recognizes in </w:t>
      </w:r>
      <w:r w:rsidR="00FD1616" w:rsidRPr="00246776">
        <w:rPr>
          <w:sz w:val="22"/>
        </w:rPr>
        <w:t>professional</w:t>
      </w:r>
      <w:r w:rsidRPr="00246776">
        <w:rPr>
          <w:sz w:val="22"/>
        </w:rPr>
        <w:t xml:space="preserve"> and personal goals, values</w:t>
      </w:r>
      <w:r w:rsidR="00017A88" w:rsidRPr="00246776">
        <w:rPr>
          <w:sz w:val="22"/>
        </w:rPr>
        <w:t>,</w:t>
      </w:r>
      <w:r w:rsidRPr="00246776">
        <w:rPr>
          <w:sz w:val="22"/>
        </w:rPr>
        <w:t xml:space="preserve"> technical excellence and provides opportunity to use and nourish technical skills</w:t>
      </w:r>
      <w:r w:rsidR="005E073E" w:rsidRPr="00246776">
        <w:rPr>
          <w:sz w:val="22"/>
        </w:rPr>
        <w:t>.</w:t>
      </w:r>
    </w:p>
    <w:p w:rsidR="00C8294B" w:rsidRPr="00246776" w:rsidRDefault="00C8294B" w:rsidP="005364BB">
      <w:pPr>
        <w:spacing w:after="40"/>
        <w:rPr>
          <w:b/>
          <w:bCs/>
          <w:sz w:val="22"/>
        </w:rPr>
      </w:pPr>
    </w:p>
    <w:p w:rsidR="00B250F7" w:rsidRPr="00246776" w:rsidRDefault="00B250F7" w:rsidP="005364BB">
      <w:pPr>
        <w:spacing w:after="40"/>
        <w:rPr>
          <w:sz w:val="22"/>
        </w:rPr>
      </w:pPr>
      <w:r w:rsidRPr="00246776">
        <w:rPr>
          <w:b/>
          <w:bCs/>
          <w:sz w:val="22"/>
        </w:rPr>
        <w:t>EDUCATION</w:t>
      </w:r>
    </w:p>
    <w:p w:rsidR="00986961" w:rsidRPr="00246776" w:rsidRDefault="00711E27" w:rsidP="005364BB">
      <w:pPr>
        <w:spacing w:after="40"/>
        <w:rPr>
          <w:sz w:val="22"/>
        </w:rPr>
      </w:pPr>
      <w:r w:rsidRPr="00246776">
        <w:rPr>
          <w:sz w:val="22"/>
        </w:rPr>
        <w:t>B.E., Electric</w:t>
      </w:r>
      <w:r w:rsidR="00BC582A" w:rsidRPr="00246776">
        <w:rPr>
          <w:sz w:val="22"/>
        </w:rPr>
        <w:t>al Engineering</w:t>
      </w:r>
      <w:r w:rsidR="00FE411C" w:rsidRPr="00246776">
        <w:rPr>
          <w:sz w:val="22"/>
        </w:rPr>
        <w:t xml:space="preserve">, </w:t>
      </w:r>
      <w:r w:rsidR="001537EF" w:rsidRPr="00246776">
        <w:rPr>
          <w:sz w:val="22"/>
        </w:rPr>
        <w:t>t</w:t>
      </w:r>
      <w:r w:rsidR="00C8294B" w:rsidRPr="00246776">
        <w:rPr>
          <w:sz w:val="22"/>
        </w:rPr>
        <w:t xml:space="preserve">he City College of New York, 2007, </w:t>
      </w:r>
      <w:r w:rsidR="00DE3801" w:rsidRPr="00246776">
        <w:rPr>
          <w:sz w:val="22"/>
        </w:rPr>
        <w:t>GPA: 3.29</w:t>
      </w:r>
    </w:p>
    <w:p w:rsidR="0066672C" w:rsidRPr="00246776" w:rsidRDefault="0066672C" w:rsidP="005364BB">
      <w:pPr>
        <w:pStyle w:val="BodyText2"/>
        <w:spacing w:after="40"/>
        <w:rPr>
          <w:rFonts w:ascii="Times New Roman" w:hAnsi="Times New Roman"/>
          <w:sz w:val="22"/>
        </w:rPr>
      </w:pPr>
    </w:p>
    <w:p w:rsidR="00B250F7" w:rsidRPr="00246776" w:rsidRDefault="00C8294B" w:rsidP="005364BB">
      <w:pPr>
        <w:pStyle w:val="BodyText2"/>
        <w:spacing w:after="40"/>
        <w:rPr>
          <w:rFonts w:ascii="Times New Roman" w:hAnsi="Times New Roman"/>
          <w:sz w:val="22"/>
        </w:rPr>
      </w:pPr>
      <w:r w:rsidRPr="00246776">
        <w:rPr>
          <w:rFonts w:ascii="Times New Roman" w:hAnsi="Times New Roman"/>
          <w:sz w:val="22"/>
        </w:rPr>
        <w:t>TECHNICAL / SOFTWARE SKILLS</w:t>
      </w:r>
    </w:p>
    <w:p w:rsidR="00307A06" w:rsidRPr="00246776" w:rsidRDefault="00307A06" w:rsidP="009D2ACA">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r w:rsidRPr="00246776">
        <w:rPr>
          <w:b/>
          <w:sz w:val="22"/>
        </w:rPr>
        <w:t>Operating System</w:t>
      </w:r>
      <w:r w:rsidRPr="00246776">
        <w:rPr>
          <w:sz w:val="22"/>
        </w:rPr>
        <w:t xml:space="preserve">: Windows XP, UNIX, DOS </w:t>
      </w:r>
    </w:p>
    <w:p w:rsidR="00B250F7" w:rsidRPr="00246776" w:rsidRDefault="00B250F7" w:rsidP="009D2ACA">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r w:rsidRPr="00246776">
        <w:rPr>
          <w:b/>
          <w:sz w:val="22"/>
        </w:rPr>
        <w:t>Design Software</w:t>
      </w:r>
      <w:r w:rsidRPr="00246776">
        <w:rPr>
          <w:sz w:val="22"/>
        </w:rPr>
        <w:t>:</w:t>
      </w:r>
      <w:r w:rsidR="007B7148" w:rsidRPr="00246776">
        <w:rPr>
          <w:sz w:val="22"/>
        </w:rPr>
        <w:t xml:space="preserve"> </w:t>
      </w:r>
      <w:r w:rsidR="00D3753D" w:rsidRPr="00246776">
        <w:rPr>
          <w:sz w:val="22"/>
        </w:rPr>
        <w:t>AutoCAD</w:t>
      </w:r>
      <w:r w:rsidR="00F869C3" w:rsidRPr="00246776">
        <w:rPr>
          <w:sz w:val="22"/>
        </w:rPr>
        <w:t>, Dreamweaver, HTML</w:t>
      </w:r>
    </w:p>
    <w:p w:rsidR="00D15F07" w:rsidRPr="00246776" w:rsidRDefault="00307A06" w:rsidP="009D2ACA">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r w:rsidRPr="00246776">
        <w:rPr>
          <w:b/>
          <w:sz w:val="22"/>
        </w:rPr>
        <w:t>Database/Language</w:t>
      </w:r>
      <w:r w:rsidR="00B250F7" w:rsidRPr="00246776">
        <w:rPr>
          <w:sz w:val="22"/>
        </w:rPr>
        <w:t xml:space="preserve">: </w:t>
      </w:r>
      <w:r w:rsidR="001D5A2E" w:rsidRPr="00246776">
        <w:rPr>
          <w:sz w:val="22"/>
        </w:rPr>
        <w:t>C</w:t>
      </w:r>
      <w:r w:rsidR="00B341D3" w:rsidRPr="00246776">
        <w:rPr>
          <w:sz w:val="22"/>
        </w:rPr>
        <w:t>, C</w:t>
      </w:r>
      <w:r w:rsidR="001D5A2E" w:rsidRPr="00246776">
        <w:rPr>
          <w:sz w:val="22"/>
        </w:rPr>
        <w:t xml:space="preserve">++, </w:t>
      </w:r>
      <w:r w:rsidR="00F869C3" w:rsidRPr="00246776">
        <w:rPr>
          <w:sz w:val="22"/>
        </w:rPr>
        <w:t xml:space="preserve">MS Access, Oracle </w:t>
      </w:r>
      <w:r w:rsidRPr="00246776">
        <w:rPr>
          <w:sz w:val="22"/>
        </w:rPr>
        <w:t>PL/</w:t>
      </w:r>
      <w:r w:rsidR="00F869C3" w:rsidRPr="00246776">
        <w:rPr>
          <w:sz w:val="22"/>
        </w:rPr>
        <w:t>SQL</w:t>
      </w:r>
    </w:p>
    <w:p w:rsidR="00B250F7" w:rsidRPr="00246776" w:rsidRDefault="00B250F7" w:rsidP="009D2ACA">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r w:rsidRPr="00246776">
        <w:rPr>
          <w:b/>
          <w:sz w:val="22"/>
        </w:rPr>
        <w:t>Application</w:t>
      </w:r>
      <w:r w:rsidR="00307A06" w:rsidRPr="00246776">
        <w:rPr>
          <w:b/>
          <w:sz w:val="22"/>
        </w:rPr>
        <w:t>s</w:t>
      </w:r>
      <w:r w:rsidRPr="00246776">
        <w:rPr>
          <w:sz w:val="22"/>
        </w:rPr>
        <w:t>:</w:t>
      </w:r>
      <w:r w:rsidR="00B40178" w:rsidRPr="00246776">
        <w:rPr>
          <w:sz w:val="22"/>
        </w:rPr>
        <w:t xml:space="preserve"> </w:t>
      </w:r>
      <w:r w:rsidR="00307A06" w:rsidRPr="00246776">
        <w:rPr>
          <w:sz w:val="22"/>
        </w:rPr>
        <w:t xml:space="preserve">MS </w:t>
      </w:r>
      <w:r w:rsidR="00B40178" w:rsidRPr="00246776">
        <w:rPr>
          <w:sz w:val="22"/>
        </w:rPr>
        <w:t xml:space="preserve">Office, </w:t>
      </w:r>
      <w:r w:rsidR="00307A06" w:rsidRPr="00246776">
        <w:rPr>
          <w:sz w:val="22"/>
        </w:rPr>
        <w:t xml:space="preserve">MATLAB, </w:t>
      </w:r>
      <w:proofErr w:type="spellStart"/>
      <w:r w:rsidR="00E64304" w:rsidRPr="00246776">
        <w:rPr>
          <w:sz w:val="22"/>
        </w:rPr>
        <w:t>Labview</w:t>
      </w:r>
      <w:proofErr w:type="spellEnd"/>
      <w:r w:rsidR="00E64304" w:rsidRPr="00246776">
        <w:rPr>
          <w:sz w:val="22"/>
        </w:rPr>
        <w:t>,</w:t>
      </w:r>
      <w:r w:rsidR="00883A52" w:rsidRPr="00246776">
        <w:rPr>
          <w:sz w:val="22"/>
        </w:rPr>
        <w:t xml:space="preserve"> </w:t>
      </w:r>
      <w:r w:rsidR="00AE635E" w:rsidRPr="00246776">
        <w:rPr>
          <w:sz w:val="22"/>
        </w:rPr>
        <w:t>Electr</w:t>
      </w:r>
      <w:r w:rsidR="002174BA" w:rsidRPr="00246776">
        <w:rPr>
          <w:sz w:val="22"/>
        </w:rPr>
        <w:t xml:space="preserve">onic Workbench, </w:t>
      </w:r>
      <w:proofErr w:type="spellStart"/>
      <w:r w:rsidR="002174BA" w:rsidRPr="00246776">
        <w:rPr>
          <w:sz w:val="22"/>
        </w:rPr>
        <w:t>PSpice</w:t>
      </w:r>
      <w:proofErr w:type="spellEnd"/>
      <w:r w:rsidR="00002434" w:rsidRPr="00246776">
        <w:rPr>
          <w:sz w:val="22"/>
        </w:rPr>
        <w:t>, EMS, PSS/E</w:t>
      </w:r>
    </w:p>
    <w:p w:rsidR="00B250F7" w:rsidRPr="00246776" w:rsidRDefault="00B250F7" w:rsidP="009D2ACA">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r w:rsidRPr="00246776">
        <w:rPr>
          <w:b/>
          <w:sz w:val="22"/>
        </w:rPr>
        <w:t>Relevant Skills</w:t>
      </w:r>
      <w:r w:rsidR="003E1F75" w:rsidRPr="00246776">
        <w:rPr>
          <w:sz w:val="22"/>
        </w:rPr>
        <w:t>:</w:t>
      </w:r>
      <w:r w:rsidR="00071CE8" w:rsidRPr="00246776">
        <w:rPr>
          <w:sz w:val="22"/>
        </w:rPr>
        <w:t xml:space="preserve"> </w:t>
      </w:r>
      <w:r w:rsidRPr="00246776">
        <w:rPr>
          <w:sz w:val="22"/>
        </w:rPr>
        <w:t>Project management, design, strong problem solving and analytical skills</w:t>
      </w:r>
    </w:p>
    <w:p w:rsidR="00AC5AD9" w:rsidRPr="00246776" w:rsidRDefault="00AC5AD9" w:rsidP="005364BB">
      <w:pPr>
        <w:spacing w:after="40"/>
        <w:rPr>
          <w:sz w:val="22"/>
        </w:rPr>
      </w:pPr>
    </w:p>
    <w:p w:rsidR="007D2A14" w:rsidRPr="00246776" w:rsidRDefault="007D2A14" w:rsidP="007D2A14">
      <w:pPr>
        <w:spacing w:after="40"/>
        <w:rPr>
          <w:sz w:val="22"/>
        </w:rPr>
      </w:pPr>
      <w:r w:rsidRPr="00246776">
        <w:rPr>
          <w:b/>
          <w:bCs/>
          <w:sz w:val="22"/>
        </w:rPr>
        <w:t>SECURITY CLEARANCE</w:t>
      </w:r>
    </w:p>
    <w:p w:rsidR="007D2A14" w:rsidRPr="00246776" w:rsidRDefault="007D2A14" w:rsidP="007D2A14">
      <w:pPr>
        <w:spacing w:after="40"/>
        <w:rPr>
          <w:sz w:val="22"/>
        </w:rPr>
      </w:pPr>
      <w:r w:rsidRPr="00246776">
        <w:rPr>
          <w:sz w:val="22"/>
        </w:rPr>
        <w:t xml:space="preserve">Inactive ‘secret’ security clearance from </w:t>
      </w:r>
      <w:proofErr w:type="spellStart"/>
      <w:proofErr w:type="gramStart"/>
      <w:r w:rsidRPr="00246776">
        <w:rPr>
          <w:sz w:val="22"/>
        </w:rPr>
        <w:t>DoD</w:t>
      </w:r>
      <w:proofErr w:type="spellEnd"/>
      <w:proofErr w:type="gramEnd"/>
    </w:p>
    <w:p w:rsidR="007D2A14" w:rsidRPr="00246776" w:rsidRDefault="007D2A14" w:rsidP="005364BB">
      <w:pPr>
        <w:spacing w:after="40"/>
        <w:rPr>
          <w:sz w:val="22"/>
        </w:rPr>
      </w:pPr>
    </w:p>
    <w:p w:rsidR="00AC5AD9" w:rsidRPr="00246776" w:rsidRDefault="00AC5AD9" w:rsidP="005364BB">
      <w:pPr>
        <w:tabs>
          <w:tab w:val="left" w:pos="1449"/>
          <w:tab w:val="left" w:pos="2160"/>
          <w:tab w:val="left" w:pos="6120"/>
          <w:tab w:val="left" w:pos="7200"/>
          <w:tab w:val="left" w:pos="7380"/>
          <w:tab w:val="left" w:pos="7740"/>
          <w:tab w:val="left" w:pos="8280"/>
        </w:tabs>
        <w:spacing w:after="40"/>
        <w:rPr>
          <w:b/>
          <w:sz w:val="22"/>
        </w:rPr>
      </w:pPr>
      <w:r w:rsidRPr="00246776">
        <w:rPr>
          <w:b/>
          <w:sz w:val="22"/>
        </w:rPr>
        <w:t>EXPERIENCE</w:t>
      </w:r>
    </w:p>
    <w:p w:rsidR="00246776" w:rsidRPr="00246776" w:rsidRDefault="00246776" w:rsidP="00246776">
      <w:pPr>
        <w:tabs>
          <w:tab w:val="left" w:pos="1449"/>
          <w:tab w:val="left" w:pos="7200"/>
          <w:tab w:val="left" w:pos="7380"/>
        </w:tabs>
        <w:spacing w:after="40"/>
        <w:rPr>
          <w:b/>
          <w:sz w:val="22"/>
        </w:rPr>
      </w:pPr>
      <w:r w:rsidRPr="00246776">
        <w:rPr>
          <w:b/>
          <w:sz w:val="22"/>
        </w:rPr>
        <w:t xml:space="preserve">Self-Employed, 9 </w:t>
      </w:r>
      <w:proofErr w:type="spellStart"/>
      <w:r w:rsidRPr="00246776">
        <w:rPr>
          <w:b/>
          <w:sz w:val="22"/>
        </w:rPr>
        <w:t>Prew</w:t>
      </w:r>
      <w:proofErr w:type="spellEnd"/>
      <w:r w:rsidRPr="00246776">
        <w:rPr>
          <w:b/>
          <w:sz w:val="22"/>
        </w:rPr>
        <w:t xml:space="preserve"> Ave 6A, Holyoke, MA 01040</w:t>
      </w:r>
    </w:p>
    <w:p w:rsidR="00246776" w:rsidRPr="00246776" w:rsidRDefault="00246776" w:rsidP="00246776">
      <w:pPr>
        <w:tabs>
          <w:tab w:val="left" w:pos="1449"/>
          <w:tab w:val="left" w:pos="7200"/>
          <w:tab w:val="left" w:pos="7380"/>
        </w:tabs>
        <w:spacing w:after="40"/>
        <w:rPr>
          <w:b/>
          <w:sz w:val="22"/>
        </w:rPr>
      </w:pPr>
      <w:r w:rsidRPr="00246776">
        <w:rPr>
          <w:b/>
          <w:sz w:val="22"/>
        </w:rPr>
        <w:t>Stock Trader   11/2010 – Present</w:t>
      </w:r>
    </w:p>
    <w:p w:rsidR="00246776" w:rsidRPr="00246776" w:rsidRDefault="00246776" w:rsidP="00246776">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r w:rsidRPr="00246776">
        <w:rPr>
          <w:sz w:val="22"/>
        </w:rPr>
        <w:t>analyze the stock market to pick a short or long term direction</w:t>
      </w:r>
    </w:p>
    <w:p w:rsidR="00246776" w:rsidRPr="00246776" w:rsidRDefault="00246776" w:rsidP="00246776">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r w:rsidRPr="00246776">
        <w:rPr>
          <w:sz w:val="22"/>
        </w:rPr>
        <w:t>scan for promising stocks using technical and fundamental analyses</w:t>
      </w:r>
    </w:p>
    <w:p w:rsidR="00246776" w:rsidRPr="00246776" w:rsidRDefault="00246776" w:rsidP="00246776">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r w:rsidRPr="00246776">
        <w:rPr>
          <w:sz w:val="22"/>
        </w:rPr>
        <w:t>conduct technical analysis using chart, candle, trend, volume, moving average, and indicators</w:t>
      </w:r>
    </w:p>
    <w:p w:rsidR="00246776" w:rsidRPr="00FE5167" w:rsidRDefault="00246776" w:rsidP="00246776">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proofErr w:type="gramStart"/>
      <w:r w:rsidRPr="00FE5167">
        <w:rPr>
          <w:sz w:val="22"/>
        </w:rPr>
        <w:t>conduct</w:t>
      </w:r>
      <w:proofErr w:type="gramEnd"/>
      <w:r w:rsidRPr="00FE5167">
        <w:rPr>
          <w:sz w:val="22"/>
        </w:rPr>
        <w:t xml:space="preserve"> fundamental research using P/E, PEG, P/S, P/B ratios, growth, margi</w:t>
      </w:r>
      <w:r w:rsidR="00FE5167" w:rsidRPr="00FE5167">
        <w:rPr>
          <w:sz w:val="22"/>
        </w:rPr>
        <w:t>ns, earnings, and dividends etc.</w:t>
      </w:r>
    </w:p>
    <w:p w:rsidR="00246776" w:rsidRPr="00246776" w:rsidRDefault="00246776" w:rsidP="00246776">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proofErr w:type="gramStart"/>
      <w:r w:rsidRPr="00246776">
        <w:rPr>
          <w:sz w:val="22"/>
        </w:rPr>
        <w:t>identify</w:t>
      </w:r>
      <w:proofErr w:type="gramEnd"/>
      <w:r w:rsidRPr="00246776">
        <w:rPr>
          <w:sz w:val="22"/>
        </w:rPr>
        <w:t xml:space="preserve"> buying/selling opportunities from market behavior of publicly listed companies</w:t>
      </w:r>
      <w:r w:rsidR="00FE5167">
        <w:rPr>
          <w:sz w:val="22"/>
        </w:rPr>
        <w:t>.</w:t>
      </w:r>
    </w:p>
    <w:p w:rsidR="00246776" w:rsidRPr="00246776" w:rsidRDefault="00246776" w:rsidP="00246776">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r w:rsidRPr="00246776">
        <w:rPr>
          <w:sz w:val="22"/>
        </w:rPr>
        <w:t>conduct the studies on financial sources, stocks and bond report, corporate annual reports, employment reports, GDP reports, consumer sentiment reports, economic trend and other materials to extrapolate investment trends</w:t>
      </w:r>
    </w:p>
    <w:p w:rsidR="00246776" w:rsidRPr="00246776" w:rsidRDefault="00246776" w:rsidP="006C6296">
      <w:pPr>
        <w:tabs>
          <w:tab w:val="left" w:pos="1449"/>
          <w:tab w:val="left" w:pos="7200"/>
          <w:tab w:val="left" w:pos="7380"/>
        </w:tabs>
        <w:spacing w:after="40"/>
        <w:rPr>
          <w:b/>
        </w:rPr>
      </w:pPr>
    </w:p>
    <w:p w:rsidR="00786D53" w:rsidRPr="00246776" w:rsidRDefault="00786D53" w:rsidP="006C6296">
      <w:pPr>
        <w:tabs>
          <w:tab w:val="left" w:pos="1449"/>
          <w:tab w:val="left" w:pos="7200"/>
          <w:tab w:val="left" w:pos="7380"/>
        </w:tabs>
        <w:spacing w:after="40"/>
        <w:rPr>
          <w:b/>
          <w:sz w:val="22"/>
        </w:rPr>
      </w:pPr>
      <w:r w:rsidRPr="00246776">
        <w:rPr>
          <w:b/>
          <w:sz w:val="22"/>
        </w:rPr>
        <w:t>ISO New England</w:t>
      </w:r>
      <w:r w:rsidR="00DB50BD" w:rsidRPr="00246776">
        <w:rPr>
          <w:b/>
          <w:sz w:val="22"/>
        </w:rPr>
        <w:t>, Holyoke, MA</w:t>
      </w:r>
    </w:p>
    <w:p w:rsidR="00786D53" w:rsidRPr="00246776" w:rsidRDefault="00786D53" w:rsidP="005364BB">
      <w:pPr>
        <w:tabs>
          <w:tab w:val="left" w:pos="1449"/>
          <w:tab w:val="left" w:pos="7200"/>
          <w:tab w:val="left" w:pos="7380"/>
        </w:tabs>
        <w:spacing w:after="40"/>
        <w:rPr>
          <w:b/>
          <w:sz w:val="22"/>
        </w:rPr>
      </w:pPr>
      <w:r w:rsidRPr="00246776">
        <w:rPr>
          <w:b/>
          <w:sz w:val="22"/>
        </w:rPr>
        <w:t>Electrical Engineer (Consultant)</w:t>
      </w:r>
      <w:r w:rsidR="004D0432" w:rsidRPr="00246776">
        <w:rPr>
          <w:b/>
          <w:sz w:val="22"/>
        </w:rPr>
        <w:t xml:space="preserve">    </w:t>
      </w:r>
      <w:r w:rsidR="003D26D1" w:rsidRPr="00246776">
        <w:rPr>
          <w:b/>
          <w:sz w:val="22"/>
        </w:rPr>
        <w:t>06/</w:t>
      </w:r>
      <w:proofErr w:type="gramStart"/>
      <w:r w:rsidR="00DB50BD" w:rsidRPr="00246776">
        <w:rPr>
          <w:b/>
          <w:sz w:val="22"/>
        </w:rPr>
        <w:t>2008  –</w:t>
      </w:r>
      <w:proofErr w:type="gramEnd"/>
      <w:r w:rsidR="00DB50BD" w:rsidRPr="00246776">
        <w:rPr>
          <w:b/>
          <w:sz w:val="22"/>
        </w:rPr>
        <w:t xml:space="preserve">  </w:t>
      </w:r>
      <w:r w:rsidR="003D26D1" w:rsidRPr="00246776">
        <w:rPr>
          <w:b/>
          <w:sz w:val="22"/>
        </w:rPr>
        <w:t>10/</w:t>
      </w:r>
      <w:r w:rsidR="00DB50BD" w:rsidRPr="00246776">
        <w:rPr>
          <w:b/>
          <w:sz w:val="22"/>
        </w:rPr>
        <w:t xml:space="preserve">2010      </w:t>
      </w:r>
    </w:p>
    <w:p w:rsidR="008D7E31" w:rsidRPr="00246776" w:rsidRDefault="008D7E31" w:rsidP="008D7E31">
      <w:pPr>
        <w:tabs>
          <w:tab w:val="left" w:pos="1449"/>
          <w:tab w:val="left" w:pos="7200"/>
          <w:tab w:val="left" w:pos="7380"/>
        </w:tabs>
        <w:spacing w:before="120" w:after="120"/>
        <w:rPr>
          <w:b/>
          <w:i/>
          <w:sz w:val="22"/>
        </w:rPr>
      </w:pPr>
      <w:r w:rsidRPr="00246776">
        <w:rPr>
          <w:b/>
          <w:i/>
          <w:sz w:val="22"/>
        </w:rPr>
        <w:t>Software Quality Assurance Testing for various projects</w:t>
      </w:r>
    </w:p>
    <w:p w:rsidR="008D7E31" w:rsidRPr="00246776" w:rsidRDefault="008D7E31" w:rsidP="008D7E31">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r w:rsidRPr="00246776">
        <w:rPr>
          <w:sz w:val="22"/>
        </w:rPr>
        <w:t>Perform quality assurance testing of software for the following projects:</w:t>
      </w:r>
    </w:p>
    <w:p w:rsidR="008D7E31" w:rsidRPr="00246776" w:rsidRDefault="008D7E31" w:rsidP="008D7E31">
      <w:pPr>
        <w:numPr>
          <w:ilvl w:val="0"/>
          <w:numId w:val="9"/>
        </w:numPr>
        <w:tabs>
          <w:tab w:val="left" w:pos="1449"/>
          <w:tab w:val="left" w:pos="1674"/>
          <w:tab w:val="left" w:pos="7200"/>
          <w:tab w:val="left" w:pos="7380"/>
        </w:tabs>
        <w:suppressAutoHyphens w:val="0"/>
        <w:spacing w:after="40"/>
        <w:rPr>
          <w:sz w:val="22"/>
        </w:rPr>
      </w:pPr>
      <w:r w:rsidRPr="00246776">
        <w:rPr>
          <w:sz w:val="22"/>
        </w:rPr>
        <w:t>FCM-III project: Long-term outage coordination operable capacity margin tool</w:t>
      </w:r>
    </w:p>
    <w:p w:rsidR="008D7E31" w:rsidRPr="00246776" w:rsidRDefault="008D7E31" w:rsidP="008D7E31">
      <w:pPr>
        <w:numPr>
          <w:ilvl w:val="0"/>
          <w:numId w:val="9"/>
        </w:numPr>
        <w:tabs>
          <w:tab w:val="left" w:pos="1449"/>
          <w:tab w:val="left" w:pos="1674"/>
          <w:tab w:val="left" w:pos="7200"/>
          <w:tab w:val="left" w:pos="7380"/>
        </w:tabs>
        <w:suppressAutoHyphens w:val="0"/>
        <w:spacing w:after="40"/>
        <w:rPr>
          <w:sz w:val="22"/>
        </w:rPr>
      </w:pPr>
      <w:r w:rsidRPr="00246776">
        <w:rPr>
          <w:sz w:val="22"/>
        </w:rPr>
        <w:t>FCM-III project: Short-term outage coordination operable capacity margin tool</w:t>
      </w:r>
    </w:p>
    <w:p w:rsidR="008D7E31" w:rsidRPr="00246776" w:rsidRDefault="008D7E31" w:rsidP="008D7E31">
      <w:pPr>
        <w:numPr>
          <w:ilvl w:val="0"/>
          <w:numId w:val="9"/>
        </w:numPr>
        <w:tabs>
          <w:tab w:val="left" w:pos="1449"/>
          <w:tab w:val="left" w:pos="1674"/>
          <w:tab w:val="left" w:pos="7200"/>
          <w:tab w:val="left" w:pos="7380"/>
        </w:tabs>
        <w:suppressAutoHyphens w:val="0"/>
        <w:spacing w:after="40"/>
        <w:rPr>
          <w:sz w:val="22"/>
        </w:rPr>
      </w:pPr>
      <w:r w:rsidRPr="00246776">
        <w:rPr>
          <w:sz w:val="22"/>
        </w:rPr>
        <w:t>Demand Response Integration project: ISO transmission system GPS coordinates</w:t>
      </w:r>
    </w:p>
    <w:p w:rsidR="001D4C73" w:rsidRPr="001D4C73" w:rsidRDefault="008D7E31" w:rsidP="001D4C73">
      <w:pPr>
        <w:numPr>
          <w:ilvl w:val="0"/>
          <w:numId w:val="5"/>
        </w:numPr>
        <w:tabs>
          <w:tab w:val="clear" w:pos="720"/>
          <w:tab w:val="num" w:pos="288"/>
          <w:tab w:val="left" w:pos="1449"/>
          <w:tab w:val="left" w:pos="1674"/>
          <w:tab w:val="left" w:pos="7200"/>
          <w:tab w:val="left" w:pos="7380"/>
        </w:tabs>
        <w:suppressAutoHyphens w:val="0"/>
        <w:spacing w:before="120" w:after="120"/>
        <w:ind w:left="288" w:hanging="288"/>
        <w:rPr>
          <w:b/>
          <w:i/>
        </w:rPr>
      </w:pPr>
      <w:r w:rsidRPr="001D4C73">
        <w:rPr>
          <w:sz w:val="22"/>
        </w:rPr>
        <w:t>The Software programs were developed by ISO New England developers. The testing phases were – a) prepare test-plan</w:t>
      </w:r>
      <w:r w:rsidR="001D4C73" w:rsidRPr="001D4C73">
        <w:rPr>
          <w:sz w:val="22"/>
        </w:rPr>
        <w:t>,</w:t>
      </w:r>
      <w:r w:rsidR="001D4C73">
        <w:t xml:space="preserve"> b) develop test scripts, c) generate test data, d) data validation using SQL,  e) execute regression, functional, and system testing, f) verify results and producing test summaries and defect reports, g) identify defects and requirement discrepancies, h) generate defect change requests and reporting discrepancies, </w:t>
      </w:r>
      <w:proofErr w:type="spellStart"/>
      <w:r w:rsidR="001D4C73">
        <w:t>i</w:t>
      </w:r>
      <w:proofErr w:type="spellEnd"/>
      <w:r w:rsidR="001D4C73">
        <w:t>) retest SIR/SPR items</w:t>
      </w:r>
    </w:p>
    <w:p w:rsidR="00FE5167" w:rsidRDefault="00FE5167" w:rsidP="008D7E31">
      <w:pPr>
        <w:tabs>
          <w:tab w:val="left" w:pos="1449"/>
          <w:tab w:val="left" w:pos="7200"/>
          <w:tab w:val="left" w:pos="7380"/>
        </w:tabs>
        <w:spacing w:before="120" w:after="120"/>
        <w:rPr>
          <w:b/>
          <w:i/>
          <w:sz w:val="22"/>
        </w:rPr>
      </w:pPr>
    </w:p>
    <w:p w:rsidR="008D7E31" w:rsidRPr="00246776" w:rsidRDefault="008D7E31" w:rsidP="008D7E31">
      <w:pPr>
        <w:tabs>
          <w:tab w:val="left" w:pos="1449"/>
          <w:tab w:val="left" w:pos="7200"/>
          <w:tab w:val="left" w:pos="7380"/>
        </w:tabs>
        <w:spacing w:before="120" w:after="120"/>
        <w:rPr>
          <w:b/>
          <w:i/>
          <w:sz w:val="22"/>
        </w:rPr>
      </w:pPr>
      <w:bookmarkStart w:id="0" w:name="_GoBack"/>
      <w:bookmarkEnd w:id="0"/>
      <w:r w:rsidRPr="00246776">
        <w:rPr>
          <w:b/>
          <w:i/>
          <w:sz w:val="22"/>
        </w:rPr>
        <w:t>EMS to PSS/E Mapping Project</w:t>
      </w:r>
    </w:p>
    <w:p w:rsidR="008D7E31" w:rsidRPr="00246776" w:rsidRDefault="008D7E31" w:rsidP="008D7E31">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r w:rsidRPr="00246776">
        <w:rPr>
          <w:sz w:val="22"/>
        </w:rPr>
        <w:t>Write a Business Requirements document for EMS to PSS/E Mapping</w:t>
      </w:r>
    </w:p>
    <w:p w:rsidR="00FB4C3A" w:rsidRPr="00246776" w:rsidRDefault="00FB4C3A" w:rsidP="008A347C">
      <w:pPr>
        <w:tabs>
          <w:tab w:val="left" w:pos="1449"/>
          <w:tab w:val="left" w:pos="7200"/>
          <w:tab w:val="left" w:pos="7380"/>
        </w:tabs>
        <w:spacing w:before="240" w:after="120"/>
        <w:rPr>
          <w:b/>
          <w:i/>
          <w:sz w:val="22"/>
        </w:rPr>
      </w:pPr>
      <w:r w:rsidRPr="00246776">
        <w:rPr>
          <w:b/>
          <w:i/>
          <w:sz w:val="22"/>
        </w:rPr>
        <w:t>Network Model</w:t>
      </w:r>
      <w:r w:rsidR="000A0E3F" w:rsidRPr="00246776">
        <w:rPr>
          <w:b/>
          <w:i/>
          <w:sz w:val="22"/>
        </w:rPr>
        <w:t xml:space="preserve"> Operational Excellence Project</w:t>
      </w:r>
    </w:p>
    <w:p w:rsidR="00C3677C" w:rsidRPr="00246776" w:rsidRDefault="00C3677C" w:rsidP="00C3677C">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proofErr w:type="gramStart"/>
      <w:r w:rsidRPr="00246776">
        <w:rPr>
          <w:sz w:val="22"/>
        </w:rPr>
        <w:t>develop</w:t>
      </w:r>
      <w:proofErr w:type="gramEnd"/>
      <w:r w:rsidRPr="00246776">
        <w:rPr>
          <w:sz w:val="22"/>
        </w:rPr>
        <w:t xml:space="preserve"> a network model database to collect, identify, and index all network data needs for the ISO New England.</w:t>
      </w:r>
    </w:p>
    <w:p w:rsidR="00D56358" w:rsidRPr="00246776" w:rsidRDefault="00D56358" w:rsidP="00D56358">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proofErr w:type="gramStart"/>
      <w:r w:rsidRPr="00246776">
        <w:rPr>
          <w:sz w:val="22"/>
        </w:rPr>
        <w:t>index</w:t>
      </w:r>
      <w:proofErr w:type="gramEnd"/>
      <w:r w:rsidRPr="00246776">
        <w:rPr>
          <w:sz w:val="22"/>
        </w:rPr>
        <w:t xml:space="preserve"> all network data and serve as the foundation for the long term network modeling effort. </w:t>
      </w:r>
    </w:p>
    <w:p w:rsidR="004C2014" w:rsidRPr="00246776" w:rsidRDefault="00D56358" w:rsidP="004C2014">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proofErr w:type="gramStart"/>
      <w:r w:rsidRPr="00246776">
        <w:rPr>
          <w:sz w:val="22"/>
        </w:rPr>
        <w:t>c</w:t>
      </w:r>
      <w:r w:rsidR="004C2014" w:rsidRPr="00246776">
        <w:rPr>
          <w:sz w:val="22"/>
        </w:rPr>
        <w:t>reate</w:t>
      </w:r>
      <w:proofErr w:type="gramEnd"/>
      <w:r w:rsidR="004C2014" w:rsidRPr="00246776">
        <w:rPr>
          <w:sz w:val="22"/>
        </w:rPr>
        <w:t xml:space="preserve"> a process for the on-going collection of network data that eliminates the inconsistencies and streamlines the source.</w:t>
      </w:r>
    </w:p>
    <w:p w:rsidR="004A43F9" w:rsidRPr="00246776" w:rsidRDefault="00D56358" w:rsidP="004A43F9">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proofErr w:type="gramStart"/>
      <w:r w:rsidRPr="00246776">
        <w:rPr>
          <w:sz w:val="22"/>
        </w:rPr>
        <w:t>a</w:t>
      </w:r>
      <w:r w:rsidR="004A43F9" w:rsidRPr="00246776">
        <w:rPr>
          <w:sz w:val="22"/>
        </w:rPr>
        <w:t>nalyze</w:t>
      </w:r>
      <w:proofErr w:type="gramEnd"/>
      <w:r w:rsidR="004A43F9" w:rsidRPr="00246776">
        <w:rPr>
          <w:sz w:val="22"/>
        </w:rPr>
        <w:t xml:space="preserve"> and map network model data from various </w:t>
      </w:r>
      <w:r w:rsidR="004C2014" w:rsidRPr="00246776">
        <w:rPr>
          <w:sz w:val="22"/>
        </w:rPr>
        <w:t xml:space="preserve">data </w:t>
      </w:r>
      <w:r w:rsidR="004A43F9" w:rsidRPr="00246776">
        <w:rPr>
          <w:sz w:val="22"/>
        </w:rPr>
        <w:t xml:space="preserve">sources </w:t>
      </w:r>
      <w:r w:rsidR="004C2014" w:rsidRPr="00246776">
        <w:rPr>
          <w:sz w:val="22"/>
        </w:rPr>
        <w:t xml:space="preserve">and consumers. The existing data sources include </w:t>
      </w:r>
      <w:r w:rsidR="004A43F9" w:rsidRPr="00246776">
        <w:rPr>
          <w:sz w:val="22"/>
        </w:rPr>
        <w:t>NX-9, EMS, PSS/E, Market DB</w:t>
      </w:r>
      <w:r w:rsidR="004C2014" w:rsidRPr="00246776">
        <w:rPr>
          <w:sz w:val="22"/>
        </w:rPr>
        <w:t>, and other databases</w:t>
      </w:r>
      <w:r w:rsidR="004A43F9" w:rsidRPr="00246776">
        <w:rPr>
          <w:sz w:val="22"/>
        </w:rPr>
        <w:t>.</w:t>
      </w:r>
    </w:p>
    <w:p w:rsidR="00C41FC2" w:rsidRPr="00246776" w:rsidRDefault="00D56358" w:rsidP="00C41FC2">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proofErr w:type="gramStart"/>
      <w:r w:rsidRPr="00246776">
        <w:rPr>
          <w:sz w:val="22"/>
        </w:rPr>
        <w:t>w</w:t>
      </w:r>
      <w:r w:rsidR="002D3AE8" w:rsidRPr="00246776">
        <w:rPr>
          <w:sz w:val="22"/>
        </w:rPr>
        <w:t>rite</w:t>
      </w:r>
      <w:proofErr w:type="gramEnd"/>
      <w:r w:rsidR="002D3AE8" w:rsidRPr="00246776">
        <w:rPr>
          <w:sz w:val="22"/>
        </w:rPr>
        <w:t xml:space="preserve"> guidelines of modeling and best practices for bus, sub-transmission, distribution transformers, line taps, load zone, dispatch zone, RSP zone, and voltage zones etc.</w:t>
      </w:r>
      <w:r w:rsidR="00C41FC2" w:rsidRPr="00246776">
        <w:rPr>
          <w:sz w:val="22"/>
        </w:rPr>
        <w:t xml:space="preserve"> </w:t>
      </w:r>
    </w:p>
    <w:p w:rsidR="00C41FC2" w:rsidRPr="00246776" w:rsidRDefault="00D56358" w:rsidP="0048290B">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r w:rsidRPr="00246776">
        <w:rPr>
          <w:sz w:val="22"/>
        </w:rPr>
        <w:t>w</w:t>
      </w:r>
      <w:r w:rsidR="00C41FC2" w:rsidRPr="00246776">
        <w:rPr>
          <w:sz w:val="22"/>
        </w:rPr>
        <w:t xml:space="preserve">rite a </w:t>
      </w:r>
      <w:r w:rsidRPr="00246776">
        <w:rPr>
          <w:sz w:val="22"/>
        </w:rPr>
        <w:t>b</w:t>
      </w:r>
      <w:r w:rsidR="00C41FC2" w:rsidRPr="00246776">
        <w:rPr>
          <w:sz w:val="22"/>
        </w:rPr>
        <w:t xml:space="preserve">usiness </w:t>
      </w:r>
      <w:r w:rsidRPr="00246776">
        <w:rPr>
          <w:sz w:val="22"/>
        </w:rPr>
        <w:t>r</w:t>
      </w:r>
      <w:r w:rsidR="00C41FC2" w:rsidRPr="00246776">
        <w:rPr>
          <w:sz w:val="22"/>
        </w:rPr>
        <w:t xml:space="preserve">equirements document for </w:t>
      </w:r>
      <w:r w:rsidR="003A6CBB" w:rsidRPr="00246776">
        <w:rPr>
          <w:sz w:val="22"/>
        </w:rPr>
        <w:t xml:space="preserve">the </w:t>
      </w:r>
      <w:r w:rsidRPr="00246776">
        <w:rPr>
          <w:sz w:val="22"/>
        </w:rPr>
        <w:t>‘</w:t>
      </w:r>
      <w:r w:rsidR="00C41FC2" w:rsidRPr="00246776">
        <w:rPr>
          <w:sz w:val="22"/>
        </w:rPr>
        <w:t>Model on Demand</w:t>
      </w:r>
      <w:r w:rsidRPr="00246776">
        <w:rPr>
          <w:sz w:val="22"/>
        </w:rPr>
        <w:t>’</w:t>
      </w:r>
      <w:r w:rsidR="00C41FC2" w:rsidRPr="00246776">
        <w:rPr>
          <w:sz w:val="22"/>
        </w:rPr>
        <w:t xml:space="preserve"> software configuration</w:t>
      </w:r>
    </w:p>
    <w:p w:rsidR="008E2BBA" w:rsidRPr="00246776" w:rsidRDefault="008E2BBA" w:rsidP="0048290B">
      <w:pPr>
        <w:tabs>
          <w:tab w:val="left" w:pos="1449"/>
          <w:tab w:val="left" w:pos="1674"/>
          <w:tab w:val="left" w:pos="7200"/>
          <w:tab w:val="left" w:pos="7380"/>
        </w:tabs>
        <w:suppressAutoHyphens w:val="0"/>
        <w:spacing w:after="40"/>
        <w:ind w:left="288"/>
        <w:rPr>
          <w:sz w:val="22"/>
        </w:rPr>
      </w:pPr>
    </w:p>
    <w:p w:rsidR="00D0132C" w:rsidRPr="00246776" w:rsidRDefault="000D0975" w:rsidP="005364BB">
      <w:pPr>
        <w:tabs>
          <w:tab w:val="left" w:pos="1449"/>
          <w:tab w:val="left" w:pos="7200"/>
          <w:tab w:val="left" w:pos="7380"/>
        </w:tabs>
        <w:spacing w:after="40"/>
        <w:rPr>
          <w:b/>
          <w:sz w:val="22"/>
        </w:rPr>
      </w:pPr>
      <w:r w:rsidRPr="00246776">
        <w:rPr>
          <w:b/>
          <w:sz w:val="22"/>
        </w:rPr>
        <w:t>Rockwell Collins</w:t>
      </w:r>
      <w:r w:rsidR="00416B75" w:rsidRPr="00246776">
        <w:rPr>
          <w:b/>
          <w:sz w:val="22"/>
        </w:rPr>
        <w:t xml:space="preserve">, </w:t>
      </w:r>
      <w:r w:rsidR="00D15AE3" w:rsidRPr="00246776">
        <w:rPr>
          <w:b/>
          <w:sz w:val="22"/>
        </w:rPr>
        <w:t xml:space="preserve">Cedar </w:t>
      </w:r>
      <w:r w:rsidR="00416B75" w:rsidRPr="00246776">
        <w:rPr>
          <w:b/>
          <w:sz w:val="22"/>
        </w:rPr>
        <w:t>Rapids, IA</w:t>
      </w:r>
    </w:p>
    <w:p w:rsidR="00D0132C" w:rsidRPr="00246776" w:rsidRDefault="00D0132C" w:rsidP="005364BB">
      <w:pPr>
        <w:tabs>
          <w:tab w:val="left" w:pos="1449"/>
          <w:tab w:val="left" w:pos="7200"/>
          <w:tab w:val="left" w:pos="7380"/>
        </w:tabs>
        <w:spacing w:after="40"/>
        <w:rPr>
          <w:b/>
          <w:sz w:val="22"/>
        </w:rPr>
      </w:pPr>
      <w:r w:rsidRPr="00246776">
        <w:rPr>
          <w:b/>
          <w:sz w:val="22"/>
        </w:rPr>
        <w:t>Software Engineer</w:t>
      </w:r>
      <w:r w:rsidR="004D0432" w:rsidRPr="00246776">
        <w:rPr>
          <w:b/>
          <w:sz w:val="22"/>
        </w:rPr>
        <w:t xml:space="preserve">   </w:t>
      </w:r>
      <w:r w:rsidR="003D26D1" w:rsidRPr="00246776">
        <w:rPr>
          <w:b/>
          <w:sz w:val="22"/>
        </w:rPr>
        <w:t>07/</w:t>
      </w:r>
      <w:r w:rsidR="00D15AE3" w:rsidRPr="00246776">
        <w:rPr>
          <w:b/>
          <w:sz w:val="22"/>
        </w:rPr>
        <w:t>2007</w:t>
      </w:r>
      <w:r w:rsidR="00416B75" w:rsidRPr="00246776">
        <w:rPr>
          <w:b/>
          <w:sz w:val="22"/>
        </w:rPr>
        <w:t xml:space="preserve"> – </w:t>
      </w:r>
      <w:r w:rsidR="003D26D1" w:rsidRPr="00246776">
        <w:rPr>
          <w:b/>
          <w:sz w:val="22"/>
        </w:rPr>
        <w:t>04/</w:t>
      </w:r>
      <w:r w:rsidR="00D15AE3" w:rsidRPr="00246776">
        <w:rPr>
          <w:b/>
          <w:sz w:val="22"/>
        </w:rPr>
        <w:t>2008</w:t>
      </w:r>
      <w:r w:rsidR="00416B75" w:rsidRPr="00246776">
        <w:rPr>
          <w:b/>
          <w:sz w:val="22"/>
        </w:rPr>
        <w:tab/>
      </w:r>
    </w:p>
    <w:p w:rsidR="00244247" w:rsidRPr="00246776" w:rsidRDefault="006C6296" w:rsidP="005364BB">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r w:rsidRPr="00246776">
        <w:rPr>
          <w:sz w:val="22"/>
        </w:rPr>
        <w:t>d</w:t>
      </w:r>
      <w:r w:rsidR="00B81B17" w:rsidRPr="00246776">
        <w:rPr>
          <w:sz w:val="22"/>
        </w:rPr>
        <w:t>esign, implemen</w:t>
      </w:r>
      <w:r w:rsidR="0036724C" w:rsidRPr="00246776">
        <w:rPr>
          <w:sz w:val="22"/>
        </w:rPr>
        <w:t>t,</w:t>
      </w:r>
      <w:r w:rsidR="00B81B17" w:rsidRPr="00246776">
        <w:rPr>
          <w:sz w:val="22"/>
        </w:rPr>
        <w:t xml:space="preserve"> and integrat</w:t>
      </w:r>
      <w:r w:rsidR="00F07E6C" w:rsidRPr="00246776">
        <w:rPr>
          <w:sz w:val="22"/>
        </w:rPr>
        <w:t>ion</w:t>
      </w:r>
      <w:r w:rsidR="00B81B17" w:rsidRPr="00246776">
        <w:rPr>
          <w:sz w:val="22"/>
        </w:rPr>
        <w:t xml:space="preserve"> of </w:t>
      </w:r>
      <w:r w:rsidRPr="00246776">
        <w:rPr>
          <w:sz w:val="22"/>
        </w:rPr>
        <w:t>b</w:t>
      </w:r>
      <w:r w:rsidR="00B81B17" w:rsidRPr="00246776">
        <w:rPr>
          <w:sz w:val="22"/>
        </w:rPr>
        <w:t xml:space="preserve">lack </w:t>
      </w:r>
      <w:r w:rsidRPr="00246776">
        <w:rPr>
          <w:sz w:val="22"/>
        </w:rPr>
        <w:t>h</w:t>
      </w:r>
      <w:r w:rsidR="00B81B17" w:rsidRPr="00246776">
        <w:rPr>
          <w:sz w:val="22"/>
        </w:rPr>
        <w:t xml:space="preserve">uman </w:t>
      </w:r>
      <w:r w:rsidRPr="00246776">
        <w:rPr>
          <w:sz w:val="22"/>
        </w:rPr>
        <w:t>m</w:t>
      </w:r>
      <w:r w:rsidR="00B81B17" w:rsidRPr="00246776">
        <w:rPr>
          <w:sz w:val="22"/>
        </w:rPr>
        <w:t xml:space="preserve">achine </w:t>
      </w:r>
      <w:r w:rsidRPr="00246776">
        <w:rPr>
          <w:sz w:val="22"/>
        </w:rPr>
        <w:t>i</w:t>
      </w:r>
      <w:r w:rsidR="00B81B17" w:rsidRPr="00246776">
        <w:rPr>
          <w:sz w:val="22"/>
        </w:rPr>
        <w:t>nterface</w:t>
      </w:r>
      <w:r w:rsidR="00D0132C" w:rsidRPr="00246776">
        <w:rPr>
          <w:sz w:val="22"/>
        </w:rPr>
        <w:t xml:space="preserve"> (HMI</w:t>
      </w:r>
      <w:r w:rsidR="00B81B17" w:rsidRPr="00246776">
        <w:rPr>
          <w:sz w:val="22"/>
        </w:rPr>
        <w:t xml:space="preserve">) </w:t>
      </w:r>
      <w:r w:rsidRPr="00246776">
        <w:rPr>
          <w:sz w:val="22"/>
        </w:rPr>
        <w:t>m</w:t>
      </w:r>
      <w:r w:rsidR="00B81B17" w:rsidRPr="00246776">
        <w:rPr>
          <w:sz w:val="22"/>
        </w:rPr>
        <w:t xml:space="preserve">emory </w:t>
      </w:r>
      <w:r w:rsidRPr="00246776">
        <w:rPr>
          <w:sz w:val="22"/>
        </w:rPr>
        <w:t>l</w:t>
      </w:r>
      <w:r w:rsidR="00B81B17" w:rsidRPr="00246776">
        <w:rPr>
          <w:sz w:val="22"/>
        </w:rPr>
        <w:t>oader/</w:t>
      </w:r>
      <w:r w:rsidRPr="00246776">
        <w:rPr>
          <w:sz w:val="22"/>
        </w:rPr>
        <w:t>v</w:t>
      </w:r>
      <w:r w:rsidR="00B81B17" w:rsidRPr="00246776">
        <w:rPr>
          <w:sz w:val="22"/>
        </w:rPr>
        <w:t>erifier</w:t>
      </w:r>
      <w:r w:rsidRPr="00246776">
        <w:rPr>
          <w:sz w:val="22"/>
        </w:rPr>
        <w:t xml:space="preserve"> (MLV)</w:t>
      </w:r>
    </w:p>
    <w:p w:rsidR="00244247" w:rsidRPr="00246776" w:rsidRDefault="006C6296" w:rsidP="005364BB">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proofErr w:type="gramStart"/>
      <w:r w:rsidRPr="00246776">
        <w:rPr>
          <w:sz w:val="22"/>
        </w:rPr>
        <w:t>d</w:t>
      </w:r>
      <w:r w:rsidR="00F53862" w:rsidRPr="00246776">
        <w:rPr>
          <w:sz w:val="22"/>
        </w:rPr>
        <w:t>evelop</w:t>
      </w:r>
      <w:proofErr w:type="gramEnd"/>
      <w:r w:rsidR="00F53862" w:rsidRPr="00246776">
        <w:rPr>
          <w:sz w:val="22"/>
        </w:rPr>
        <w:t xml:space="preserve"> </w:t>
      </w:r>
      <w:r w:rsidR="00520935" w:rsidRPr="00246776">
        <w:rPr>
          <w:sz w:val="22"/>
        </w:rPr>
        <w:t>e</w:t>
      </w:r>
      <w:r w:rsidR="009D7ABD" w:rsidRPr="00246776">
        <w:rPr>
          <w:sz w:val="22"/>
        </w:rPr>
        <w:t xml:space="preserve">ngineering </w:t>
      </w:r>
      <w:r w:rsidR="00520935" w:rsidRPr="00246776">
        <w:rPr>
          <w:sz w:val="22"/>
        </w:rPr>
        <w:t>t</w:t>
      </w:r>
      <w:r w:rsidR="00AE43EA" w:rsidRPr="00246776">
        <w:rPr>
          <w:sz w:val="22"/>
        </w:rPr>
        <w:t xml:space="preserve">est </w:t>
      </w:r>
      <w:r w:rsidR="00520935" w:rsidRPr="00246776">
        <w:rPr>
          <w:sz w:val="22"/>
        </w:rPr>
        <w:t>p</w:t>
      </w:r>
      <w:r w:rsidRPr="00246776">
        <w:rPr>
          <w:sz w:val="22"/>
        </w:rPr>
        <w:t>rocedure (ETP) of r</w:t>
      </w:r>
      <w:r w:rsidR="00AE43EA" w:rsidRPr="00246776">
        <w:rPr>
          <w:sz w:val="22"/>
        </w:rPr>
        <w:t>ed HMI</w:t>
      </w:r>
      <w:r w:rsidR="00520935" w:rsidRPr="00246776">
        <w:rPr>
          <w:sz w:val="22"/>
        </w:rPr>
        <w:t xml:space="preserve"> for the followings:</w:t>
      </w:r>
      <w:r w:rsidR="00D0132C" w:rsidRPr="00246776">
        <w:rPr>
          <w:sz w:val="22"/>
        </w:rPr>
        <w:t xml:space="preserve"> </w:t>
      </w:r>
      <w:r w:rsidR="00520935" w:rsidRPr="00246776">
        <w:rPr>
          <w:sz w:val="22"/>
        </w:rPr>
        <w:t>b</w:t>
      </w:r>
      <w:r w:rsidR="009D7ABD" w:rsidRPr="00246776">
        <w:rPr>
          <w:sz w:val="22"/>
        </w:rPr>
        <w:t xml:space="preserve">uilt in </w:t>
      </w:r>
      <w:r w:rsidR="00520935" w:rsidRPr="00246776">
        <w:rPr>
          <w:sz w:val="22"/>
        </w:rPr>
        <w:t>test, RS-232 test, RS-485 t</w:t>
      </w:r>
      <w:r w:rsidR="009D7ABD" w:rsidRPr="00246776">
        <w:rPr>
          <w:sz w:val="22"/>
        </w:rPr>
        <w:t xml:space="preserve">est, MIL-1553 </w:t>
      </w:r>
      <w:r w:rsidR="00520935" w:rsidRPr="00246776">
        <w:rPr>
          <w:sz w:val="22"/>
        </w:rPr>
        <w:t>t</w:t>
      </w:r>
      <w:r w:rsidR="009D7ABD" w:rsidRPr="00246776">
        <w:rPr>
          <w:sz w:val="22"/>
        </w:rPr>
        <w:t>est</w:t>
      </w:r>
      <w:r w:rsidR="00520935" w:rsidRPr="00246776">
        <w:rPr>
          <w:sz w:val="22"/>
        </w:rPr>
        <w:t>, and Ethernet t</w:t>
      </w:r>
      <w:r w:rsidR="009D7ABD" w:rsidRPr="00246776">
        <w:rPr>
          <w:sz w:val="22"/>
        </w:rPr>
        <w:t xml:space="preserve">est. </w:t>
      </w:r>
    </w:p>
    <w:p w:rsidR="00AE43EA" w:rsidRPr="00246776" w:rsidRDefault="006C6296" w:rsidP="005364BB">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proofErr w:type="gramStart"/>
      <w:r w:rsidRPr="00246776">
        <w:rPr>
          <w:sz w:val="22"/>
        </w:rPr>
        <w:t>w</w:t>
      </w:r>
      <w:r w:rsidR="008E0B2D" w:rsidRPr="00246776">
        <w:rPr>
          <w:sz w:val="22"/>
        </w:rPr>
        <w:t>rite</w:t>
      </w:r>
      <w:proofErr w:type="gramEnd"/>
      <w:r w:rsidR="008E0B2D" w:rsidRPr="00246776">
        <w:rPr>
          <w:sz w:val="22"/>
        </w:rPr>
        <w:t xml:space="preserve"> and u</w:t>
      </w:r>
      <w:r w:rsidR="00AE43EA" w:rsidRPr="00246776">
        <w:rPr>
          <w:sz w:val="22"/>
        </w:rPr>
        <w:t xml:space="preserve">pdate </w:t>
      </w:r>
      <w:r w:rsidR="008E0B2D" w:rsidRPr="00246776">
        <w:rPr>
          <w:sz w:val="22"/>
        </w:rPr>
        <w:t>s</w:t>
      </w:r>
      <w:r w:rsidR="00AE43EA" w:rsidRPr="00246776">
        <w:rPr>
          <w:sz w:val="22"/>
        </w:rPr>
        <w:t xml:space="preserve">oftware </w:t>
      </w:r>
      <w:r w:rsidR="008E0B2D" w:rsidRPr="00246776">
        <w:rPr>
          <w:sz w:val="22"/>
        </w:rPr>
        <w:t>r</w:t>
      </w:r>
      <w:r w:rsidR="00AE43EA" w:rsidRPr="00246776">
        <w:rPr>
          <w:sz w:val="22"/>
        </w:rPr>
        <w:t>equirements.</w:t>
      </w:r>
    </w:p>
    <w:p w:rsidR="00F53862" w:rsidRPr="00246776" w:rsidRDefault="006C6296" w:rsidP="005364BB">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proofErr w:type="gramStart"/>
      <w:r w:rsidRPr="00246776">
        <w:rPr>
          <w:sz w:val="22"/>
        </w:rPr>
        <w:t>w</w:t>
      </w:r>
      <w:r w:rsidR="008E0B2D" w:rsidRPr="00246776">
        <w:rPr>
          <w:sz w:val="22"/>
        </w:rPr>
        <w:t>rite</w:t>
      </w:r>
      <w:proofErr w:type="gramEnd"/>
      <w:r w:rsidR="008E0B2D" w:rsidRPr="00246776">
        <w:rPr>
          <w:sz w:val="22"/>
        </w:rPr>
        <w:t xml:space="preserve"> software cod</w:t>
      </w:r>
      <w:r w:rsidRPr="00246776">
        <w:rPr>
          <w:sz w:val="22"/>
        </w:rPr>
        <w:t>es</w:t>
      </w:r>
      <w:r w:rsidR="008E0B2D" w:rsidRPr="00246776">
        <w:rPr>
          <w:sz w:val="22"/>
        </w:rPr>
        <w:t xml:space="preserve"> in C</w:t>
      </w:r>
      <w:r w:rsidR="00F53862" w:rsidRPr="00246776">
        <w:rPr>
          <w:sz w:val="22"/>
        </w:rPr>
        <w:t>.</w:t>
      </w:r>
    </w:p>
    <w:p w:rsidR="00244247" w:rsidRPr="00246776" w:rsidRDefault="00244247" w:rsidP="005364BB">
      <w:pPr>
        <w:tabs>
          <w:tab w:val="left" w:pos="1449"/>
          <w:tab w:val="left" w:pos="2160"/>
          <w:tab w:val="left" w:pos="6120"/>
          <w:tab w:val="left" w:pos="7200"/>
          <w:tab w:val="left" w:pos="7380"/>
          <w:tab w:val="left" w:pos="7740"/>
          <w:tab w:val="left" w:pos="8280"/>
        </w:tabs>
        <w:spacing w:after="40"/>
        <w:rPr>
          <w:b/>
          <w:sz w:val="22"/>
        </w:rPr>
      </w:pPr>
    </w:p>
    <w:p w:rsidR="00AC5AD9" w:rsidRPr="00246776" w:rsidRDefault="00243729" w:rsidP="005364BB">
      <w:pPr>
        <w:tabs>
          <w:tab w:val="left" w:pos="1449"/>
          <w:tab w:val="left" w:pos="2160"/>
          <w:tab w:val="left" w:pos="6120"/>
          <w:tab w:val="left" w:pos="7200"/>
          <w:tab w:val="left" w:pos="7380"/>
          <w:tab w:val="left" w:pos="7740"/>
          <w:tab w:val="left" w:pos="8280"/>
        </w:tabs>
        <w:spacing w:after="40"/>
        <w:rPr>
          <w:b/>
          <w:i/>
          <w:sz w:val="22"/>
        </w:rPr>
      </w:pPr>
      <w:r w:rsidRPr="00246776">
        <w:rPr>
          <w:b/>
          <w:sz w:val="22"/>
        </w:rPr>
        <w:t>N</w:t>
      </w:r>
      <w:r w:rsidR="00407197" w:rsidRPr="00246776">
        <w:rPr>
          <w:b/>
          <w:sz w:val="22"/>
        </w:rPr>
        <w:t xml:space="preserve">ew York City Transit </w:t>
      </w:r>
      <w:r w:rsidRPr="00246776">
        <w:rPr>
          <w:b/>
          <w:sz w:val="22"/>
        </w:rPr>
        <w:t xml:space="preserve">Authority, </w:t>
      </w:r>
      <w:r w:rsidR="004D0432" w:rsidRPr="00246776">
        <w:rPr>
          <w:b/>
          <w:sz w:val="22"/>
        </w:rPr>
        <w:t xml:space="preserve">Brooklyn, </w:t>
      </w:r>
      <w:r w:rsidR="00AC5AD9" w:rsidRPr="00246776">
        <w:rPr>
          <w:b/>
          <w:sz w:val="22"/>
        </w:rPr>
        <w:t>N</w:t>
      </w:r>
      <w:r w:rsidR="004D0432" w:rsidRPr="00246776">
        <w:rPr>
          <w:b/>
          <w:sz w:val="22"/>
        </w:rPr>
        <w:t>Y</w:t>
      </w:r>
    </w:p>
    <w:p w:rsidR="00407197" w:rsidRPr="00246776" w:rsidRDefault="00407197" w:rsidP="005364BB">
      <w:pPr>
        <w:tabs>
          <w:tab w:val="left" w:pos="1449"/>
          <w:tab w:val="left" w:pos="7200"/>
          <w:tab w:val="left" w:pos="7380"/>
        </w:tabs>
        <w:spacing w:after="40"/>
        <w:rPr>
          <w:b/>
          <w:sz w:val="22"/>
        </w:rPr>
      </w:pPr>
      <w:r w:rsidRPr="00246776">
        <w:rPr>
          <w:b/>
          <w:sz w:val="22"/>
        </w:rPr>
        <w:t>College Aide</w:t>
      </w:r>
      <w:r w:rsidR="004D0432" w:rsidRPr="00246776">
        <w:rPr>
          <w:b/>
          <w:sz w:val="22"/>
        </w:rPr>
        <w:t xml:space="preserve">   </w:t>
      </w:r>
      <w:r w:rsidR="003D26D1" w:rsidRPr="00246776">
        <w:rPr>
          <w:b/>
          <w:sz w:val="22"/>
        </w:rPr>
        <w:t>06/</w:t>
      </w:r>
      <w:r w:rsidR="004D0432" w:rsidRPr="00246776">
        <w:rPr>
          <w:b/>
          <w:sz w:val="22"/>
        </w:rPr>
        <w:t xml:space="preserve">2005 – </w:t>
      </w:r>
      <w:r w:rsidR="003D26D1" w:rsidRPr="00246776">
        <w:rPr>
          <w:b/>
          <w:sz w:val="22"/>
        </w:rPr>
        <w:t>07/</w:t>
      </w:r>
      <w:r w:rsidR="004D0432" w:rsidRPr="00246776">
        <w:rPr>
          <w:b/>
          <w:sz w:val="22"/>
        </w:rPr>
        <w:t>2006</w:t>
      </w:r>
    </w:p>
    <w:p w:rsidR="008E0B2D" w:rsidRPr="00246776" w:rsidRDefault="000A364F" w:rsidP="008E0B2D">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r w:rsidRPr="00246776">
        <w:rPr>
          <w:sz w:val="22"/>
        </w:rPr>
        <w:t>a</w:t>
      </w:r>
      <w:r w:rsidR="008E0B2D" w:rsidRPr="00246776">
        <w:rPr>
          <w:sz w:val="22"/>
        </w:rPr>
        <w:t xml:space="preserve">ssist </w:t>
      </w:r>
      <w:r w:rsidR="0034343A" w:rsidRPr="00246776">
        <w:rPr>
          <w:sz w:val="22"/>
        </w:rPr>
        <w:t xml:space="preserve">the </w:t>
      </w:r>
      <w:r w:rsidRPr="00246776">
        <w:rPr>
          <w:sz w:val="22"/>
        </w:rPr>
        <w:t>d</w:t>
      </w:r>
      <w:r w:rsidR="008E0B2D" w:rsidRPr="00246776">
        <w:rPr>
          <w:sz w:val="22"/>
        </w:rPr>
        <w:t xml:space="preserve">irector, </w:t>
      </w:r>
      <w:r w:rsidRPr="00246776">
        <w:rPr>
          <w:sz w:val="22"/>
        </w:rPr>
        <w:t>e</w:t>
      </w:r>
      <w:r w:rsidR="008E0B2D" w:rsidRPr="00246776">
        <w:rPr>
          <w:sz w:val="22"/>
        </w:rPr>
        <w:t xml:space="preserve">nvironmental </w:t>
      </w:r>
      <w:r w:rsidRPr="00246776">
        <w:rPr>
          <w:sz w:val="22"/>
        </w:rPr>
        <w:t>c</w:t>
      </w:r>
      <w:r w:rsidR="008E0B2D" w:rsidRPr="00246776">
        <w:rPr>
          <w:sz w:val="22"/>
        </w:rPr>
        <w:t xml:space="preserve">ompliance of </w:t>
      </w:r>
      <w:r w:rsidRPr="00246776">
        <w:rPr>
          <w:sz w:val="22"/>
        </w:rPr>
        <w:t>b</w:t>
      </w:r>
      <w:r w:rsidR="008E0B2D" w:rsidRPr="00246776">
        <w:rPr>
          <w:sz w:val="22"/>
        </w:rPr>
        <w:t>uses, in environmental compliance audits</w:t>
      </w:r>
    </w:p>
    <w:p w:rsidR="00AC5AD9" w:rsidRPr="00246776" w:rsidRDefault="000A364F" w:rsidP="005364BB">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r w:rsidRPr="00246776">
        <w:rPr>
          <w:sz w:val="22"/>
        </w:rPr>
        <w:t>p</w:t>
      </w:r>
      <w:r w:rsidR="00AC5AD9" w:rsidRPr="00246776">
        <w:rPr>
          <w:sz w:val="22"/>
        </w:rPr>
        <w:t>articipate in environmental audits of NYCT facilities and assist in regulatory compliance effort</w:t>
      </w:r>
      <w:r w:rsidR="00FC2AA7" w:rsidRPr="00246776">
        <w:rPr>
          <w:sz w:val="22"/>
        </w:rPr>
        <w:t>s</w:t>
      </w:r>
    </w:p>
    <w:p w:rsidR="00AC5AD9" w:rsidRPr="00246776" w:rsidRDefault="000A364F" w:rsidP="005364BB">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r w:rsidRPr="00246776">
        <w:rPr>
          <w:sz w:val="22"/>
        </w:rPr>
        <w:t>r</w:t>
      </w:r>
      <w:r w:rsidR="00AC5AD9" w:rsidRPr="00246776">
        <w:rPr>
          <w:sz w:val="22"/>
        </w:rPr>
        <w:t xml:space="preserve">eview </w:t>
      </w:r>
      <w:r w:rsidR="00FC2AA7" w:rsidRPr="00246776">
        <w:rPr>
          <w:sz w:val="22"/>
        </w:rPr>
        <w:t>s</w:t>
      </w:r>
      <w:r w:rsidR="00AC5AD9" w:rsidRPr="00246776">
        <w:rPr>
          <w:sz w:val="22"/>
        </w:rPr>
        <w:t xml:space="preserve">pill </w:t>
      </w:r>
      <w:r w:rsidR="00FC2AA7" w:rsidRPr="00246776">
        <w:rPr>
          <w:sz w:val="22"/>
        </w:rPr>
        <w:t>p</w:t>
      </w:r>
      <w:r w:rsidR="00AC5AD9" w:rsidRPr="00246776">
        <w:rPr>
          <w:sz w:val="22"/>
        </w:rPr>
        <w:t xml:space="preserve">revention </w:t>
      </w:r>
      <w:r w:rsidR="00FC2AA7" w:rsidRPr="00246776">
        <w:rPr>
          <w:sz w:val="22"/>
        </w:rPr>
        <w:t>c</w:t>
      </w:r>
      <w:r w:rsidR="00AC5AD9" w:rsidRPr="00246776">
        <w:rPr>
          <w:sz w:val="22"/>
        </w:rPr>
        <w:t xml:space="preserve">ontrol and </w:t>
      </w:r>
      <w:r w:rsidR="00FC2AA7" w:rsidRPr="00246776">
        <w:rPr>
          <w:sz w:val="22"/>
        </w:rPr>
        <w:t>c</w:t>
      </w:r>
      <w:r w:rsidR="00AC5AD9" w:rsidRPr="00246776">
        <w:rPr>
          <w:sz w:val="22"/>
        </w:rPr>
        <w:t>ountermeasure (SPCC) regulations</w:t>
      </w:r>
      <w:r w:rsidR="005069DB" w:rsidRPr="00246776">
        <w:rPr>
          <w:sz w:val="22"/>
        </w:rPr>
        <w:t xml:space="preserve"> and assist </w:t>
      </w:r>
      <w:r w:rsidR="0034343A" w:rsidRPr="00246776">
        <w:rPr>
          <w:sz w:val="22"/>
        </w:rPr>
        <w:t xml:space="preserve">the </w:t>
      </w:r>
      <w:r w:rsidRPr="00246776">
        <w:rPr>
          <w:sz w:val="22"/>
        </w:rPr>
        <w:t>d</w:t>
      </w:r>
      <w:r w:rsidR="008E0B2D" w:rsidRPr="00246776">
        <w:rPr>
          <w:sz w:val="22"/>
        </w:rPr>
        <w:t xml:space="preserve">irector </w:t>
      </w:r>
      <w:r w:rsidR="00AC5AD9" w:rsidRPr="00246776">
        <w:rPr>
          <w:sz w:val="22"/>
        </w:rPr>
        <w:t xml:space="preserve">in updating </w:t>
      </w:r>
      <w:r w:rsidR="0034343A" w:rsidRPr="00246776">
        <w:rPr>
          <w:sz w:val="22"/>
        </w:rPr>
        <w:t xml:space="preserve">the </w:t>
      </w:r>
      <w:r w:rsidR="00AC5AD9" w:rsidRPr="00246776">
        <w:rPr>
          <w:sz w:val="22"/>
        </w:rPr>
        <w:t xml:space="preserve">SPCC plans </w:t>
      </w:r>
    </w:p>
    <w:p w:rsidR="00AC5AD9" w:rsidRPr="00246776" w:rsidRDefault="000A364F" w:rsidP="005364BB">
      <w:pPr>
        <w:numPr>
          <w:ilvl w:val="0"/>
          <w:numId w:val="5"/>
        </w:numPr>
        <w:tabs>
          <w:tab w:val="clear" w:pos="720"/>
          <w:tab w:val="num" w:pos="288"/>
          <w:tab w:val="left" w:pos="1449"/>
          <w:tab w:val="left" w:pos="1674"/>
          <w:tab w:val="left" w:pos="7200"/>
          <w:tab w:val="left" w:pos="7380"/>
        </w:tabs>
        <w:suppressAutoHyphens w:val="0"/>
        <w:spacing w:after="40"/>
        <w:ind w:hanging="720"/>
        <w:rPr>
          <w:sz w:val="22"/>
        </w:rPr>
      </w:pPr>
      <w:r w:rsidRPr="00246776">
        <w:rPr>
          <w:sz w:val="22"/>
        </w:rPr>
        <w:t>c</w:t>
      </w:r>
      <w:r w:rsidR="00AC5AD9" w:rsidRPr="00246776">
        <w:rPr>
          <w:sz w:val="22"/>
        </w:rPr>
        <w:t>onduct field-survey of petroleum and chemical bulk storage tank systems</w:t>
      </w:r>
    </w:p>
    <w:p w:rsidR="00AC5AD9" w:rsidRPr="00246776" w:rsidRDefault="000A364F" w:rsidP="005364BB">
      <w:pPr>
        <w:numPr>
          <w:ilvl w:val="0"/>
          <w:numId w:val="5"/>
        </w:numPr>
        <w:tabs>
          <w:tab w:val="clear" w:pos="720"/>
          <w:tab w:val="num" w:pos="288"/>
          <w:tab w:val="left" w:pos="1449"/>
          <w:tab w:val="left" w:pos="1674"/>
          <w:tab w:val="left" w:pos="7200"/>
          <w:tab w:val="left" w:pos="7380"/>
        </w:tabs>
        <w:suppressAutoHyphens w:val="0"/>
        <w:spacing w:after="40"/>
        <w:ind w:left="288" w:hanging="288"/>
        <w:rPr>
          <w:sz w:val="22"/>
        </w:rPr>
      </w:pPr>
      <w:proofErr w:type="gramStart"/>
      <w:r w:rsidRPr="00246776">
        <w:rPr>
          <w:sz w:val="22"/>
        </w:rPr>
        <w:t>d</w:t>
      </w:r>
      <w:r w:rsidR="00694A52" w:rsidRPr="00246776">
        <w:rPr>
          <w:sz w:val="22"/>
        </w:rPr>
        <w:t>esign</w:t>
      </w:r>
      <w:proofErr w:type="gramEnd"/>
      <w:r w:rsidR="00694A52" w:rsidRPr="00246776">
        <w:rPr>
          <w:sz w:val="22"/>
        </w:rPr>
        <w:t>, d</w:t>
      </w:r>
      <w:r w:rsidR="00AC5AD9" w:rsidRPr="00246776">
        <w:rPr>
          <w:sz w:val="22"/>
        </w:rPr>
        <w:t>evelop</w:t>
      </w:r>
      <w:r w:rsidR="000430D2" w:rsidRPr="00246776">
        <w:rPr>
          <w:sz w:val="22"/>
        </w:rPr>
        <w:t>,</w:t>
      </w:r>
      <w:r w:rsidR="00AC5AD9" w:rsidRPr="00246776">
        <w:rPr>
          <w:sz w:val="22"/>
        </w:rPr>
        <w:t xml:space="preserve"> and updat</w:t>
      </w:r>
      <w:r w:rsidR="0034343A" w:rsidRPr="00246776">
        <w:rPr>
          <w:sz w:val="22"/>
        </w:rPr>
        <w:t>e</w:t>
      </w:r>
      <w:r w:rsidR="00AC5AD9" w:rsidRPr="00246776">
        <w:rPr>
          <w:sz w:val="22"/>
        </w:rPr>
        <w:t xml:space="preserve"> </w:t>
      </w:r>
      <w:r w:rsidR="000430D2" w:rsidRPr="00246776">
        <w:rPr>
          <w:sz w:val="22"/>
        </w:rPr>
        <w:t>a</w:t>
      </w:r>
      <w:r w:rsidR="00AC5AD9" w:rsidRPr="00246776">
        <w:rPr>
          <w:sz w:val="22"/>
        </w:rPr>
        <w:t xml:space="preserve"> database </w:t>
      </w:r>
      <w:r w:rsidR="000430D2" w:rsidRPr="00246776">
        <w:rPr>
          <w:sz w:val="22"/>
        </w:rPr>
        <w:t>to keep track of the followings</w:t>
      </w:r>
      <w:r w:rsidR="00AC5AD9" w:rsidRPr="00246776">
        <w:rPr>
          <w:sz w:val="22"/>
        </w:rPr>
        <w:t>: compliance audits</w:t>
      </w:r>
      <w:r w:rsidR="00947AAB" w:rsidRPr="00246776">
        <w:rPr>
          <w:sz w:val="22"/>
        </w:rPr>
        <w:t xml:space="preserve">, </w:t>
      </w:r>
      <w:r w:rsidR="00AC5AD9" w:rsidRPr="00246776">
        <w:rPr>
          <w:sz w:val="22"/>
        </w:rPr>
        <w:t>spill incidents</w:t>
      </w:r>
      <w:r w:rsidR="00947AAB" w:rsidRPr="00246776">
        <w:rPr>
          <w:sz w:val="22"/>
        </w:rPr>
        <w:t xml:space="preserve">, </w:t>
      </w:r>
      <w:proofErr w:type="spellStart"/>
      <w:r w:rsidR="00AC5AD9" w:rsidRPr="00246776">
        <w:rPr>
          <w:sz w:val="22"/>
        </w:rPr>
        <w:t>freon</w:t>
      </w:r>
      <w:proofErr w:type="spellEnd"/>
      <w:r w:rsidR="00AC5AD9" w:rsidRPr="00246776">
        <w:rPr>
          <w:sz w:val="22"/>
        </w:rPr>
        <w:t xml:space="preserve"> handling systems</w:t>
      </w:r>
      <w:r w:rsidR="00947AAB" w:rsidRPr="00246776">
        <w:rPr>
          <w:sz w:val="22"/>
        </w:rPr>
        <w:t xml:space="preserve">, </w:t>
      </w:r>
      <w:r w:rsidR="00AC5AD9" w:rsidRPr="00246776">
        <w:rPr>
          <w:sz w:val="22"/>
        </w:rPr>
        <w:t>bulk storage tank systems</w:t>
      </w:r>
      <w:r w:rsidR="00947AAB" w:rsidRPr="00246776">
        <w:rPr>
          <w:sz w:val="22"/>
        </w:rPr>
        <w:t xml:space="preserve">, </w:t>
      </w:r>
      <w:r w:rsidR="00AC5AD9" w:rsidRPr="00246776">
        <w:rPr>
          <w:sz w:val="22"/>
        </w:rPr>
        <w:t>leak detection reporting systems (</w:t>
      </w:r>
      <w:r w:rsidR="000430D2" w:rsidRPr="00246776">
        <w:rPr>
          <w:sz w:val="22"/>
        </w:rPr>
        <w:t>s</w:t>
      </w:r>
      <w:r w:rsidR="00AC5AD9" w:rsidRPr="00246776">
        <w:rPr>
          <w:sz w:val="22"/>
        </w:rPr>
        <w:t>implicity)</w:t>
      </w:r>
      <w:r w:rsidR="00947AAB" w:rsidRPr="00246776">
        <w:rPr>
          <w:sz w:val="22"/>
        </w:rPr>
        <w:t xml:space="preserve">, </w:t>
      </w:r>
      <w:r w:rsidR="00AC5AD9" w:rsidRPr="00246776">
        <w:rPr>
          <w:sz w:val="22"/>
        </w:rPr>
        <w:t>fuel consumptions for air emission tracking</w:t>
      </w:r>
      <w:r w:rsidR="00947AAB" w:rsidRPr="00246776">
        <w:rPr>
          <w:sz w:val="22"/>
        </w:rPr>
        <w:t>.</w:t>
      </w:r>
    </w:p>
    <w:p w:rsidR="00096855" w:rsidRPr="00246776" w:rsidRDefault="00096855" w:rsidP="005364BB">
      <w:pPr>
        <w:pStyle w:val="BodyText2"/>
        <w:spacing w:after="40"/>
        <w:ind w:left="2160" w:hanging="2160"/>
        <w:rPr>
          <w:rStyle w:val="Strong"/>
          <w:rFonts w:ascii="Times New Roman" w:hAnsi="Times New Roman"/>
          <w:b/>
          <w:color w:val="000000"/>
          <w:sz w:val="22"/>
        </w:rPr>
      </w:pPr>
    </w:p>
    <w:p w:rsidR="008705E9" w:rsidRPr="00246776" w:rsidRDefault="00716112" w:rsidP="005364BB">
      <w:pPr>
        <w:pStyle w:val="BodyText2"/>
        <w:spacing w:after="40"/>
        <w:ind w:left="2160" w:hanging="2160"/>
        <w:rPr>
          <w:rFonts w:ascii="Times New Roman" w:hAnsi="Times New Roman"/>
          <w:b w:val="0"/>
          <w:color w:val="000000"/>
          <w:sz w:val="22"/>
        </w:rPr>
      </w:pPr>
      <w:r w:rsidRPr="00246776">
        <w:rPr>
          <w:rStyle w:val="Strong"/>
          <w:rFonts w:ascii="Times New Roman" w:hAnsi="Times New Roman"/>
          <w:b/>
          <w:color w:val="000000"/>
          <w:sz w:val="22"/>
        </w:rPr>
        <w:t>Design Project, the City College of New York</w:t>
      </w:r>
    </w:p>
    <w:p w:rsidR="008705E9" w:rsidRPr="00246776" w:rsidRDefault="008705E9" w:rsidP="005364BB">
      <w:pPr>
        <w:pStyle w:val="BodyText2"/>
        <w:spacing w:after="40"/>
        <w:ind w:left="2160" w:hanging="2160"/>
        <w:rPr>
          <w:rStyle w:val="Strong"/>
          <w:rFonts w:ascii="Times New Roman" w:hAnsi="Times New Roman"/>
          <w:b/>
          <w:i/>
          <w:color w:val="000000"/>
          <w:sz w:val="22"/>
        </w:rPr>
      </w:pPr>
      <w:r w:rsidRPr="00246776">
        <w:rPr>
          <w:rStyle w:val="Strong"/>
          <w:rFonts w:ascii="Times New Roman" w:hAnsi="Times New Roman"/>
          <w:b/>
          <w:color w:val="000000"/>
          <w:sz w:val="22"/>
        </w:rPr>
        <w:t>Electronic Inventory Management System using RFI</w:t>
      </w:r>
      <w:r w:rsidR="00FE572F" w:rsidRPr="00246776">
        <w:rPr>
          <w:rStyle w:val="Strong"/>
          <w:rFonts w:ascii="Times New Roman" w:hAnsi="Times New Roman"/>
          <w:b/>
          <w:color w:val="000000"/>
          <w:sz w:val="22"/>
        </w:rPr>
        <w:t>D</w:t>
      </w:r>
      <w:r w:rsidR="00F2263B" w:rsidRPr="00246776">
        <w:rPr>
          <w:b w:val="0"/>
          <w:sz w:val="18"/>
        </w:rPr>
        <w:t xml:space="preserve">   </w:t>
      </w:r>
      <w:r w:rsidR="003D26D1" w:rsidRPr="00246776">
        <w:rPr>
          <w:b w:val="0"/>
          <w:sz w:val="18"/>
        </w:rPr>
        <w:t>0</w:t>
      </w:r>
      <w:r w:rsidR="003D26D1" w:rsidRPr="00246776">
        <w:rPr>
          <w:rStyle w:val="Strong"/>
          <w:rFonts w:ascii="Times New Roman" w:hAnsi="Times New Roman"/>
          <w:b/>
          <w:color w:val="000000"/>
          <w:sz w:val="22"/>
        </w:rPr>
        <w:t>8/2</w:t>
      </w:r>
      <w:r w:rsidR="00F2263B" w:rsidRPr="00246776">
        <w:rPr>
          <w:rStyle w:val="Strong"/>
          <w:rFonts w:ascii="Times New Roman" w:hAnsi="Times New Roman"/>
          <w:b/>
          <w:color w:val="000000"/>
          <w:sz w:val="22"/>
        </w:rPr>
        <w:t xml:space="preserve">005 – </w:t>
      </w:r>
      <w:r w:rsidR="003D26D1" w:rsidRPr="00246776">
        <w:rPr>
          <w:rStyle w:val="Strong"/>
          <w:rFonts w:ascii="Times New Roman" w:hAnsi="Times New Roman"/>
          <w:b/>
          <w:color w:val="000000"/>
          <w:sz w:val="22"/>
        </w:rPr>
        <w:t>05/</w:t>
      </w:r>
      <w:r w:rsidR="00F2263B" w:rsidRPr="00246776">
        <w:rPr>
          <w:rStyle w:val="Strong"/>
          <w:rFonts w:ascii="Times New Roman" w:hAnsi="Times New Roman"/>
          <w:b/>
          <w:color w:val="000000"/>
          <w:sz w:val="22"/>
        </w:rPr>
        <w:t>2006</w:t>
      </w:r>
    </w:p>
    <w:p w:rsidR="000A364F" w:rsidRPr="00246776" w:rsidRDefault="000A364F" w:rsidP="003E1F75">
      <w:pPr>
        <w:numPr>
          <w:ilvl w:val="0"/>
          <w:numId w:val="6"/>
        </w:numPr>
        <w:tabs>
          <w:tab w:val="clear" w:pos="720"/>
        </w:tabs>
        <w:suppressAutoHyphens w:val="0"/>
        <w:spacing w:before="120" w:after="40"/>
        <w:ind w:left="288" w:hanging="288"/>
        <w:rPr>
          <w:color w:val="000000"/>
          <w:sz w:val="22"/>
        </w:rPr>
      </w:pPr>
      <w:proofErr w:type="gramStart"/>
      <w:r w:rsidRPr="00246776">
        <w:rPr>
          <w:color w:val="000000"/>
          <w:sz w:val="22"/>
        </w:rPr>
        <w:t>design</w:t>
      </w:r>
      <w:proofErr w:type="gramEnd"/>
      <w:r w:rsidRPr="00246776">
        <w:rPr>
          <w:color w:val="000000"/>
          <w:sz w:val="22"/>
        </w:rPr>
        <w:t xml:space="preserve"> and develop an </w:t>
      </w:r>
      <w:r w:rsidR="00863273" w:rsidRPr="00246776">
        <w:rPr>
          <w:color w:val="000000"/>
          <w:sz w:val="22"/>
        </w:rPr>
        <w:t>‘</w:t>
      </w:r>
      <w:r w:rsidRPr="00246776">
        <w:rPr>
          <w:color w:val="000000"/>
          <w:sz w:val="22"/>
        </w:rPr>
        <w:t>Automated Electro</w:t>
      </w:r>
      <w:r w:rsidR="00863273" w:rsidRPr="00246776">
        <w:rPr>
          <w:color w:val="000000"/>
          <w:sz w:val="22"/>
        </w:rPr>
        <w:t>nic Inventory Management System’</w:t>
      </w:r>
      <w:r w:rsidRPr="00246776">
        <w:rPr>
          <w:color w:val="000000"/>
          <w:sz w:val="22"/>
        </w:rPr>
        <w:t xml:space="preserve"> using </w:t>
      </w:r>
      <w:r w:rsidR="00863273" w:rsidRPr="00246776">
        <w:rPr>
          <w:color w:val="000000"/>
          <w:sz w:val="22"/>
        </w:rPr>
        <w:t>RFID</w:t>
      </w:r>
      <w:r w:rsidRPr="00246776">
        <w:rPr>
          <w:color w:val="000000"/>
          <w:sz w:val="22"/>
        </w:rPr>
        <w:t xml:space="preserve"> technology. This project was composed of a receiver, a microprocessor, a memory, and a display unit.</w:t>
      </w:r>
    </w:p>
    <w:p w:rsidR="008705E9" w:rsidRPr="00246776" w:rsidRDefault="000A364F" w:rsidP="005364BB">
      <w:pPr>
        <w:numPr>
          <w:ilvl w:val="0"/>
          <w:numId w:val="6"/>
        </w:numPr>
        <w:tabs>
          <w:tab w:val="clear" w:pos="720"/>
        </w:tabs>
        <w:suppressAutoHyphens w:val="0"/>
        <w:spacing w:after="40"/>
        <w:ind w:left="288" w:hanging="288"/>
        <w:rPr>
          <w:color w:val="000000"/>
          <w:sz w:val="22"/>
        </w:rPr>
      </w:pPr>
      <w:proofErr w:type="gramStart"/>
      <w:r w:rsidRPr="00246776">
        <w:rPr>
          <w:color w:val="000000"/>
          <w:sz w:val="22"/>
        </w:rPr>
        <w:t>the</w:t>
      </w:r>
      <w:proofErr w:type="gramEnd"/>
      <w:r w:rsidRPr="00246776">
        <w:rPr>
          <w:color w:val="000000"/>
          <w:sz w:val="22"/>
        </w:rPr>
        <w:t xml:space="preserve"> </w:t>
      </w:r>
      <w:r w:rsidR="008705E9" w:rsidRPr="00246776">
        <w:rPr>
          <w:color w:val="000000"/>
          <w:sz w:val="22"/>
        </w:rPr>
        <w:t xml:space="preserve">design project was written on VHDL in Xilinx platform. The </w:t>
      </w:r>
      <w:r w:rsidR="0034343A" w:rsidRPr="00246776">
        <w:rPr>
          <w:color w:val="000000"/>
          <w:sz w:val="22"/>
        </w:rPr>
        <w:t xml:space="preserve">system </w:t>
      </w:r>
      <w:r w:rsidR="002F5343" w:rsidRPr="00246776">
        <w:rPr>
          <w:color w:val="000000"/>
          <w:sz w:val="22"/>
        </w:rPr>
        <w:t>detects</w:t>
      </w:r>
      <w:r w:rsidR="008705E9" w:rsidRPr="00246776">
        <w:rPr>
          <w:color w:val="000000"/>
          <w:sz w:val="22"/>
        </w:rPr>
        <w:t xml:space="preserve"> </w:t>
      </w:r>
      <w:r w:rsidR="002F5343" w:rsidRPr="00246776">
        <w:rPr>
          <w:color w:val="000000"/>
          <w:sz w:val="22"/>
        </w:rPr>
        <w:t xml:space="preserve">and </w:t>
      </w:r>
      <w:r w:rsidR="008705E9" w:rsidRPr="00246776">
        <w:rPr>
          <w:color w:val="000000"/>
          <w:sz w:val="22"/>
        </w:rPr>
        <w:t>increment/</w:t>
      </w:r>
      <w:r w:rsidR="0034343A" w:rsidRPr="00246776">
        <w:rPr>
          <w:color w:val="000000"/>
          <w:sz w:val="22"/>
        </w:rPr>
        <w:t xml:space="preserve"> </w:t>
      </w:r>
      <w:r w:rsidR="008705E9" w:rsidRPr="00246776">
        <w:rPr>
          <w:color w:val="000000"/>
          <w:sz w:val="22"/>
        </w:rPr>
        <w:t xml:space="preserve">decrement automatically </w:t>
      </w:r>
      <w:r w:rsidR="002F5343" w:rsidRPr="00246776">
        <w:rPr>
          <w:color w:val="000000"/>
          <w:sz w:val="22"/>
        </w:rPr>
        <w:t>when</w:t>
      </w:r>
      <w:r w:rsidR="008705E9" w:rsidRPr="00246776">
        <w:rPr>
          <w:color w:val="000000"/>
          <w:sz w:val="22"/>
        </w:rPr>
        <w:t xml:space="preserve"> a new product </w:t>
      </w:r>
      <w:r w:rsidR="00DA392A" w:rsidRPr="00246776">
        <w:rPr>
          <w:color w:val="000000"/>
          <w:sz w:val="22"/>
        </w:rPr>
        <w:t>is</w:t>
      </w:r>
      <w:r w:rsidR="008705E9" w:rsidRPr="00246776">
        <w:rPr>
          <w:color w:val="000000"/>
          <w:sz w:val="22"/>
        </w:rPr>
        <w:t xml:space="preserve"> add</w:t>
      </w:r>
      <w:r w:rsidR="004E5C70" w:rsidRPr="00246776">
        <w:rPr>
          <w:color w:val="000000"/>
          <w:sz w:val="22"/>
        </w:rPr>
        <w:t>ed</w:t>
      </w:r>
      <w:r w:rsidR="002F5343" w:rsidRPr="00246776">
        <w:rPr>
          <w:color w:val="000000"/>
          <w:sz w:val="22"/>
        </w:rPr>
        <w:t xml:space="preserve"> to or</w:t>
      </w:r>
      <w:r w:rsidR="004E5C70" w:rsidRPr="00246776">
        <w:rPr>
          <w:color w:val="000000"/>
          <w:sz w:val="22"/>
        </w:rPr>
        <w:t xml:space="preserve"> subtracted from the system. </w:t>
      </w:r>
      <w:r w:rsidR="008705E9" w:rsidRPr="00246776">
        <w:rPr>
          <w:color w:val="000000"/>
          <w:sz w:val="22"/>
        </w:rPr>
        <w:t xml:space="preserve">A user </w:t>
      </w:r>
      <w:r w:rsidR="0034343A" w:rsidRPr="00246776">
        <w:rPr>
          <w:color w:val="000000"/>
          <w:sz w:val="22"/>
        </w:rPr>
        <w:t>wa</w:t>
      </w:r>
      <w:r w:rsidR="00DA392A" w:rsidRPr="00246776">
        <w:rPr>
          <w:color w:val="000000"/>
          <w:sz w:val="22"/>
        </w:rPr>
        <w:t xml:space="preserve">s </w:t>
      </w:r>
      <w:r w:rsidR="008705E9" w:rsidRPr="00246776">
        <w:rPr>
          <w:color w:val="000000"/>
          <w:sz w:val="22"/>
        </w:rPr>
        <w:t xml:space="preserve">able to get updated inventory records from the display unit. </w:t>
      </w:r>
      <w:r w:rsidR="004E5C70" w:rsidRPr="00246776">
        <w:rPr>
          <w:color w:val="000000"/>
          <w:sz w:val="22"/>
        </w:rPr>
        <w:t>Also, the system</w:t>
      </w:r>
      <w:r w:rsidR="008705E9" w:rsidRPr="00246776">
        <w:rPr>
          <w:color w:val="000000"/>
          <w:sz w:val="22"/>
        </w:rPr>
        <w:t xml:space="preserve"> was able to generate report</w:t>
      </w:r>
      <w:r w:rsidR="008E0B2D" w:rsidRPr="00246776">
        <w:rPr>
          <w:color w:val="000000"/>
          <w:sz w:val="22"/>
        </w:rPr>
        <w:t>s</w:t>
      </w:r>
      <w:r w:rsidR="008705E9" w:rsidRPr="00246776">
        <w:rPr>
          <w:color w:val="000000"/>
          <w:sz w:val="22"/>
        </w:rPr>
        <w:t xml:space="preserve"> when any product is going to be expired.</w:t>
      </w:r>
    </w:p>
    <w:p w:rsidR="0074627C" w:rsidRPr="00246776" w:rsidRDefault="0074627C" w:rsidP="005364BB">
      <w:pPr>
        <w:tabs>
          <w:tab w:val="left" w:pos="1449"/>
          <w:tab w:val="left" w:pos="1800"/>
        </w:tabs>
        <w:spacing w:after="40"/>
        <w:rPr>
          <w:sz w:val="22"/>
        </w:rPr>
      </w:pPr>
    </w:p>
    <w:sectPr w:rsidR="0074627C" w:rsidRPr="00246776" w:rsidSect="00FE5167">
      <w:footerReference w:type="default" r:id="rId9"/>
      <w:footnotePr>
        <w:pos w:val="beneathText"/>
      </w:footnotePr>
      <w:pgSz w:w="12240" w:h="15840"/>
      <w:pgMar w:top="864"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2AE7" w:rsidRDefault="00CF2AE7" w:rsidP="0054785C">
      <w:r>
        <w:separator/>
      </w:r>
    </w:p>
  </w:endnote>
  <w:endnote w:type="continuationSeparator" w:id="0">
    <w:p w:rsidR="00CF2AE7" w:rsidRDefault="00CF2AE7" w:rsidP="00547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785C" w:rsidRDefault="0054785C">
    <w:pPr>
      <w:pStyle w:val="Footer"/>
      <w:jc w:val="center"/>
    </w:pPr>
    <w:r>
      <w:fldChar w:fldCharType="begin"/>
    </w:r>
    <w:r>
      <w:instrText xml:space="preserve"> PAGE   \* MERGEFORMAT </w:instrText>
    </w:r>
    <w:r>
      <w:fldChar w:fldCharType="separate"/>
    </w:r>
    <w:r w:rsidR="00FE5167">
      <w:rPr>
        <w:noProof/>
      </w:rPr>
      <w:t>1</w:t>
    </w:r>
    <w:r>
      <w:fldChar w:fldCharType="end"/>
    </w:r>
    <w:r>
      <w:t>/2</w:t>
    </w:r>
  </w:p>
  <w:p w:rsidR="0054785C" w:rsidRDefault="005478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2AE7" w:rsidRDefault="00CF2AE7" w:rsidP="0054785C">
      <w:r>
        <w:separator/>
      </w:r>
    </w:p>
  </w:footnote>
  <w:footnote w:type="continuationSeparator" w:id="0">
    <w:p w:rsidR="00CF2AE7" w:rsidRDefault="00CF2AE7" w:rsidP="005478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nsid w:val="070C1516"/>
    <w:multiLevelType w:val="hybridMultilevel"/>
    <w:tmpl w:val="2DD24D1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2564356F"/>
    <w:multiLevelType w:val="hybridMultilevel"/>
    <w:tmpl w:val="4DE84C2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34B12D92"/>
    <w:multiLevelType w:val="hybridMultilevel"/>
    <w:tmpl w:val="C0DAF058"/>
    <w:lvl w:ilvl="0" w:tplc="04090001">
      <w:start w:val="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505476A"/>
    <w:multiLevelType w:val="hybridMultilevel"/>
    <w:tmpl w:val="DBC01406"/>
    <w:lvl w:ilvl="0" w:tplc="04090017">
      <w:start w:val="1"/>
      <w:numFmt w:val="lowerLetter"/>
      <w:lvlText w:val="%1)"/>
      <w:lvlJc w:val="left"/>
      <w:pPr>
        <w:tabs>
          <w:tab w:val="num" w:pos="720"/>
        </w:tabs>
        <w:ind w:left="720" w:hanging="360"/>
      </w:pPr>
      <w:rPr>
        <w:rFont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5A45C45"/>
    <w:multiLevelType w:val="hybridMultilevel"/>
    <w:tmpl w:val="114026AC"/>
    <w:lvl w:ilvl="0" w:tplc="FDC031C4">
      <w:start w:val="1"/>
      <w:numFmt w:val="bullet"/>
      <w:lvlText w:val=""/>
      <w:lvlJc w:val="left"/>
      <w:pPr>
        <w:tabs>
          <w:tab w:val="num" w:pos="504"/>
        </w:tabs>
        <w:ind w:left="360" w:hanging="72"/>
      </w:pPr>
      <w:rPr>
        <w:rFonts w:ascii="Symbol" w:hAnsi="Symbol" w:hint="default"/>
        <w:color w:val="auto"/>
        <w:sz w:val="16"/>
        <w:szCs w:val="16"/>
      </w:rPr>
    </w:lvl>
    <w:lvl w:ilvl="1" w:tplc="1738011A" w:tentative="1">
      <w:start w:val="1"/>
      <w:numFmt w:val="bullet"/>
      <w:lvlText w:val="o"/>
      <w:lvlJc w:val="left"/>
      <w:pPr>
        <w:tabs>
          <w:tab w:val="num" w:pos="1440"/>
        </w:tabs>
        <w:ind w:left="1440" w:hanging="360"/>
      </w:pPr>
      <w:rPr>
        <w:rFonts w:ascii="Courier New" w:hAnsi="Courier New" w:cs="Courier New" w:hint="default"/>
      </w:rPr>
    </w:lvl>
    <w:lvl w:ilvl="2" w:tplc="BD5292CE" w:tentative="1">
      <w:start w:val="1"/>
      <w:numFmt w:val="bullet"/>
      <w:lvlText w:val=""/>
      <w:lvlJc w:val="left"/>
      <w:pPr>
        <w:tabs>
          <w:tab w:val="num" w:pos="2160"/>
        </w:tabs>
        <w:ind w:left="2160" w:hanging="360"/>
      </w:pPr>
      <w:rPr>
        <w:rFonts w:ascii="Wingdings" w:hAnsi="Wingdings" w:hint="default"/>
      </w:rPr>
    </w:lvl>
    <w:lvl w:ilvl="3" w:tplc="8BC0D266" w:tentative="1">
      <w:start w:val="1"/>
      <w:numFmt w:val="bullet"/>
      <w:lvlText w:val=""/>
      <w:lvlJc w:val="left"/>
      <w:pPr>
        <w:tabs>
          <w:tab w:val="num" w:pos="2880"/>
        </w:tabs>
        <w:ind w:left="2880" w:hanging="360"/>
      </w:pPr>
      <w:rPr>
        <w:rFonts w:ascii="Symbol" w:hAnsi="Symbol" w:hint="default"/>
      </w:rPr>
    </w:lvl>
    <w:lvl w:ilvl="4" w:tplc="4DECB302" w:tentative="1">
      <w:start w:val="1"/>
      <w:numFmt w:val="bullet"/>
      <w:lvlText w:val="o"/>
      <w:lvlJc w:val="left"/>
      <w:pPr>
        <w:tabs>
          <w:tab w:val="num" w:pos="3600"/>
        </w:tabs>
        <w:ind w:left="3600" w:hanging="360"/>
      </w:pPr>
      <w:rPr>
        <w:rFonts w:ascii="Courier New" w:hAnsi="Courier New" w:cs="Courier New" w:hint="default"/>
      </w:rPr>
    </w:lvl>
    <w:lvl w:ilvl="5" w:tplc="0B74C5F0" w:tentative="1">
      <w:start w:val="1"/>
      <w:numFmt w:val="bullet"/>
      <w:lvlText w:val=""/>
      <w:lvlJc w:val="left"/>
      <w:pPr>
        <w:tabs>
          <w:tab w:val="num" w:pos="4320"/>
        </w:tabs>
        <w:ind w:left="4320" w:hanging="360"/>
      </w:pPr>
      <w:rPr>
        <w:rFonts w:ascii="Wingdings" w:hAnsi="Wingdings" w:hint="default"/>
      </w:rPr>
    </w:lvl>
    <w:lvl w:ilvl="6" w:tplc="128839F6" w:tentative="1">
      <w:start w:val="1"/>
      <w:numFmt w:val="bullet"/>
      <w:lvlText w:val=""/>
      <w:lvlJc w:val="left"/>
      <w:pPr>
        <w:tabs>
          <w:tab w:val="num" w:pos="5040"/>
        </w:tabs>
        <w:ind w:left="5040" w:hanging="360"/>
      </w:pPr>
      <w:rPr>
        <w:rFonts w:ascii="Symbol" w:hAnsi="Symbol" w:hint="default"/>
      </w:rPr>
    </w:lvl>
    <w:lvl w:ilvl="7" w:tplc="FABA6D4C" w:tentative="1">
      <w:start w:val="1"/>
      <w:numFmt w:val="bullet"/>
      <w:lvlText w:val="o"/>
      <w:lvlJc w:val="left"/>
      <w:pPr>
        <w:tabs>
          <w:tab w:val="num" w:pos="5760"/>
        </w:tabs>
        <w:ind w:left="5760" w:hanging="360"/>
      </w:pPr>
      <w:rPr>
        <w:rFonts w:ascii="Courier New" w:hAnsi="Courier New" w:cs="Courier New" w:hint="default"/>
      </w:rPr>
    </w:lvl>
    <w:lvl w:ilvl="8" w:tplc="81A62FE0" w:tentative="1">
      <w:start w:val="1"/>
      <w:numFmt w:val="bullet"/>
      <w:lvlText w:val=""/>
      <w:lvlJc w:val="left"/>
      <w:pPr>
        <w:tabs>
          <w:tab w:val="num" w:pos="6480"/>
        </w:tabs>
        <w:ind w:left="6480" w:hanging="360"/>
      </w:pPr>
      <w:rPr>
        <w:rFonts w:ascii="Wingdings" w:hAnsi="Wingdings" w:hint="default"/>
      </w:rPr>
    </w:lvl>
  </w:abstractNum>
  <w:abstractNum w:abstractNumId="8">
    <w:nsid w:val="7BDB4B2F"/>
    <w:multiLevelType w:val="hybridMultilevel"/>
    <w:tmpl w:val="42C0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0F7"/>
    <w:rsid w:val="00002434"/>
    <w:rsid w:val="00017A88"/>
    <w:rsid w:val="00021522"/>
    <w:rsid w:val="00032DA4"/>
    <w:rsid w:val="00036CD1"/>
    <w:rsid w:val="0004303F"/>
    <w:rsid w:val="000430D2"/>
    <w:rsid w:val="000465D0"/>
    <w:rsid w:val="000568C4"/>
    <w:rsid w:val="00070C5C"/>
    <w:rsid w:val="00071CE8"/>
    <w:rsid w:val="0007273F"/>
    <w:rsid w:val="00096855"/>
    <w:rsid w:val="000A0E3F"/>
    <w:rsid w:val="000A299C"/>
    <w:rsid w:val="000A364F"/>
    <w:rsid w:val="000A485E"/>
    <w:rsid w:val="000A71E1"/>
    <w:rsid w:val="000C29F3"/>
    <w:rsid w:val="000D0975"/>
    <w:rsid w:val="00101FF1"/>
    <w:rsid w:val="001029CA"/>
    <w:rsid w:val="00106A28"/>
    <w:rsid w:val="0011352F"/>
    <w:rsid w:val="00134F8A"/>
    <w:rsid w:val="0015002B"/>
    <w:rsid w:val="001537EF"/>
    <w:rsid w:val="00155964"/>
    <w:rsid w:val="00160F17"/>
    <w:rsid w:val="001668E8"/>
    <w:rsid w:val="00171745"/>
    <w:rsid w:val="00176605"/>
    <w:rsid w:val="00177AF0"/>
    <w:rsid w:val="001A7809"/>
    <w:rsid w:val="001B34CE"/>
    <w:rsid w:val="001B5CC1"/>
    <w:rsid w:val="001C1B35"/>
    <w:rsid w:val="001D10A4"/>
    <w:rsid w:val="001D4C73"/>
    <w:rsid w:val="001D5A2E"/>
    <w:rsid w:val="001E382D"/>
    <w:rsid w:val="001F0122"/>
    <w:rsid w:val="001F750D"/>
    <w:rsid w:val="002072EB"/>
    <w:rsid w:val="002174BA"/>
    <w:rsid w:val="00240352"/>
    <w:rsid w:val="00243729"/>
    <w:rsid w:val="00244247"/>
    <w:rsid w:val="00246776"/>
    <w:rsid w:val="00262CE4"/>
    <w:rsid w:val="00264836"/>
    <w:rsid w:val="00281531"/>
    <w:rsid w:val="0028451D"/>
    <w:rsid w:val="00285B32"/>
    <w:rsid w:val="002A283B"/>
    <w:rsid w:val="002B0E2A"/>
    <w:rsid w:val="002B4629"/>
    <w:rsid w:val="002C4E46"/>
    <w:rsid w:val="002C5F8B"/>
    <w:rsid w:val="002D3AE8"/>
    <w:rsid w:val="002D7601"/>
    <w:rsid w:val="002E5559"/>
    <w:rsid w:val="002F1968"/>
    <w:rsid w:val="002F5343"/>
    <w:rsid w:val="003034F6"/>
    <w:rsid w:val="00307A06"/>
    <w:rsid w:val="00316016"/>
    <w:rsid w:val="00330DBE"/>
    <w:rsid w:val="00333B32"/>
    <w:rsid w:val="0034343A"/>
    <w:rsid w:val="003523F1"/>
    <w:rsid w:val="00352ADD"/>
    <w:rsid w:val="0036724C"/>
    <w:rsid w:val="003808BF"/>
    <w:rsid w:val="003970B9"/>
    <w:rsid w:val="003A3F4D"/>
    <w:rsid w:val="003A6CBB"/>
    <w:rsid w:val="003C19F6"/>
    <w:rsid w:val="003C2D5C"/>
    <w:rsid w:val="003D26D1"/>
    <w:rsid w:val="003E1F75"/>
    <w:rsid w:val="00405E88"/>
    <w:rsid w:val="00407197"/>
    <w:rsid w:val="004118AD"/>
    <w:rsid w:val="00416B75"/>
    <w:rsid w:val="0041701F"/>
    <w:rsid w:val="00437C60"/>
    <w:rsid w:val="00457E6A"/>
    <w:rsid w:val="004616D3"/>
    <w:rsid w:val="004679BF"/>
    <w:rsid w:val="004718C1"/>
    <w:rsid w:val="0048290B"/>
    <w:rsid w:val="0049398A"/>
    <w:rsid w:val="004A3461"/>
    <w:rsid w:val="004A35EB"/>
    <w:rsid w:val="004A43F9"/>
    <w:rsid w:val="004C2014"/>
    <w:rsid w:val="004D0432"/>
    <w:rsid w:val="004D2DFA"/>
    <w:rsid w:val="004E2614"/>
    <w:rsid w:val="004E5C70"/>
    <w:rsid w:val="004F28D4"/>
    <w:rsid w:val="005069DB"/>
    <w:rsid w:val="00520758"/>
    <w:rsid w:val="00520935"/>
    <w:rsid w:val="005364BB"/>
    <w:rsid w:val="0054303E"/>
    <w:rsid w:val="0054785C"/>
    <w:rsid w:val="00564378"/>
    <w:rsid w:val="00570FD7"/>
    <w:rsid w:val="00577FCC"/>
    <w:rsid w:val="00582044"/>
    <w:rsid w:val="005A082A"/>
    <w:rsid w:val="005E073E"/>
    <w:rsid w:val="005F5FFB"/>
    <w:rsid w:val="00611FA1"/>
    <w:rsid w:val="006148D5"/>
    <w:rsid w:val="00620462"/>
    <w:rsid w:val="0063032E"/>
    <w:rsid w:val="00630694"/>
    <w:rsid w:val="00637542"/>
    <w:rsid w:val="00641E63"/>
    <w:rsid w:val="00643C4F"/>
    <w:rsid w:val="00644DB9"/>
    <w:rsid w:val="0066672C"/>
    <w:rsid w:val="00671EC3"/>
    <w:rsid w:val="00682EAB"/>
    <w:rsid w:val="00694A52"/>
    <w:rsid w:val="006977ED"/>
    <w:rsid w:val="0069780D"/>
    <w:rsid w:val="006C38C7"/>
    <w:rsid w:val="006C6296"/>
    <w:rsid w:val="006C68D6"/>
    <w:rsid w:val="006E4739"/>
    <w:rsid w:val="00703241"/>
    <w:rsid w:val="00703312"/>
    <w:rsid w:val="00711E27"/>
    <w:rsid w:val="00712892"/>
    <w:rsid w:val="00712BF1"/>
    <w:rsid w:val="007157C0"/>
    <w:rsid w:val="00716112"/>
    <w:rsid w:val="00730FB9"/>
    <w:rsid w:val="0074627C"/>
    <w:rsid w:val="007573EA"/>
    <w:rsid w:val="00773724"/>
    <w:rsid w:val="00786D53"/>
    <w:rsid w:val="007A6EA2"/>
    <w:rsid w:val="007B6C84"/>
    <w:rsid w:val="007B7148"/>
    <w:rsid w:val="007D0D93"/>
    <w:rsid w:val="007D2A14"/>
    <w:rsid w:val="007D759F"/>
    <w:rsid w:val="007E3430"/>
    <w:rsid w:val="007F62C8"/>
    <w:rsid w:val="008003B8"/>
    <w:rsid w:val="0081091F"/>
    <w:rsid w:val="00815266"/>
    <w:rsid w:val="00820CF2"/>
    <w:rsid w:val="0082383E"/>
    <w:rsid w:val="008263CD"/>
    <w:rsid w:val="00837E56"/>
    <w:rsid w:val="0084357F"/>
    <w:rsid w:val="00863273"/>
    <w:rsid w:val="008705E9"/>
    <w:rsid w:val="00871D50"/>
    <w:rsid w:val="0087593F"/>
    <w:rsid w:val="00883A52"/>
    <w:rsid w:val="00883AA4"/>
    <w:rsid w:val="00886851"/>
    <w:rsid w:val="00892CC5"/>
    <w:rsid w:val="00896E17"/>
    <w:rsid w:val="008A347C"/>
    <w:rsid w:val="008C50EA"/>
    <w:rsid w:val="008D1B1B"/>
    <w:rsid w:val="008D7E31"/>
    <w:rsid w:val="008E0B2D"/>
    <w:rsid w:val="008E2BBA"/>
    <w:rsid w:val="00913F65"/>
    <w:rsid w:val="0092437F"/>
    <w:rsid w:val="00925EA7"/>
    <w:rsid w:val="00944EEB"/>
    <w:rsid w:val="00947AAB"/>
    <w:rsid w:val="00976E7F"/>
    <w:rsid w:val="00986961"/>
    <w:rsid w:val="00997996"/>
    <w:rsid w:val="009A2472"/>
    <w:rsid w:val="009A6227"/>
    <w:rsid w:val="009A6874"/>
    <w:rsid w:val="009A7C2C"/>
    <w:rsid w:val="009C5869"/>
    <w:rsid w:val="009D2ACA"/>
    <w:rsid w:val="009D7ABD"/>
    <w:rsid w:val="009E347B"/>
    <w:rsid w:val="009F1D36"/>
    <w:rsid w:val="00A03ACE"/>
    <w:rsid w:val="00A03ED5"/>
    <w:rsid w:val="00A1111B"/>
    <w:rsid w:val="00A25245"/>
    <w:rsid w:val="00A31B9B"/>
    <w:rsid w:val="00A40219"/>
    <w:rsid w:val="00A5035F"/>
    <w:rsid w:val="00A5283F"/>
    <w:rsid w:val="00A75C67"/>
    <w:rsid w:val="00A86425"/>
    <w:rsid w:val="00A9063F"/>
    <w:rsid w:val="00A92F29"/>
    <w:rsid w:val="00A95B9A"/>
    <w:rsid w:val="00AA11E2"/>
    <w:rsid w:val="00AB3035"/>
    <w:rsid w:val="00AC1044"/>
    <w:rsid w:val="00AC5AD9"/>
    <w:rsid w:val="00AC6773"/>
    <w:rsid w:val="00AD0332"/>
    <w:rsid w:val="00AD5899"/>
    <w:rsid w:val="00AE43EA"/>
    <w:rsid w:val="00AE635E"/>
    <w:rsid w:val="00B044AF"/>
    <w:rsid w:val="00B21360"/>
    <w:rsid w:val="00B250F7"/>
    <w:rsid w:val="00B32A56"/>
    <w:rsid w:val="00B341D3"/>
    <w:rsid w:val="00B36BB5"/>
    <w:rsid w:val="00B40178"/>
    <w:rsid w:val="00B55FCD"/>
    <w:rsid w:val="00B5623B"/>
    <w:rsid w:val="00B81B17"/>
    <w:rsid w:val="00B837F6"/>
    <w:rsid w:val="00B97A05"/>
    <w:rsid w:val="00BA006C"/>
    <w:rsid w:val="00BC582A"/>
    <w:rsid w:val="00BC7AB6"/>
    <w:rsid w:val="00BD02E0"/>
    <w:rsid w:val="00C07932"/>
    <w:rsid w:val="00C12CDB"/>
    <w:rsid w:val="00C34DD7"/>
    <w:rsid w:val="00C3677C"/>
    <w:rsid w:val="00C41FC2"/>
    <w:rsid w:val="00C43418"/>
    <w:rsid w:val="00C636CE"/>
    <w:rsid w:val="00C6756B"/>
    <w:rsid w:val="00C81D93"/>
    <w:rsid w:val="00C8294B"/>
    <w:rsid w:val="00C8394D"/>
    <w:rsid w:val="00C84D4B"/>
    <w:rsid w:val="00C939C0"/>
    <w:rsid w:val="00C947DB"/>
    <w:rsid w:val="00CB5AC7"/>
    <w:rsid w:val="00CB6BA3"/>
    <w:rsid w:val="00CC3126"/>
    <w:rsid w:val="00CD1F0B"/>
    <w:rsid w:val="00CF2AE7"/>
    <w:rsid w:val="00D0132C"/>
    <w:rsid w:val="00D15AE3"/>
    <w:rsid w:val="00D15F07"/>
    <w:rsid w:val="00D223E6"/>
    <w:rsid w:val="00D235CE"/>
    <w:rsid w:val="00D24FD8"/>
    <w:rsid w:val="00D30780"/>
    <w:rsid w:val="00D31B61"/>
    <w:rsid w:val="00D33DA2"/>
    <w:rsid w:val="00D3753D"/>
    <w:rsid w:val="00D4405A"/>
    <w:rsid w:val="00D4520E"/>
    <w:rsid w:val="00D56358"/>
    <w:rsid w:val="00D83AE2"/>
    <w:rsid w:val="00DA392A"/>
    <w:rsid w:val="00DB074E"/>
    <w:rsid w:val="00DB50BD"/>
    <w:rsid w:val="00DD0F05"/>
    <w:rsid w:val="00DD4680"/>
    <w:rsid w:val="00DE0C53"/>
    <w:rsid w:val="00DE3801"/>
    <w:rsid w:val="00DF16A6"/>
    <w:rsid w:val="00DF4EB1"/>
    <w:rsid w:val="00E00C8C"/>
    <w:rsid w:val="00E0688C"/>
    <w:rsid w:val="00E32E96"/>
    <w:rsid w:val="00E33BF6"/>
    <w:rsid w:val="00E3771A"/>
    <w:rsid w:val="00E55D09"/>
    <w:rsid w:val="00E64304"/>
    <w:rsid w:val="00E83ECC"/>
    <w:rsid w:val="00EA36D2"/>
    <w:rsid w:val="00EA3E9D"/>
    <w:rsid w:val="00EA46FB"/>
    <w:rsid w:val="00EA76D3"/>
    <w:rsid w:val="00EC0F8E"/>
    <w:rsid w:val="00EC4E1D"/>
    <w:rsid w:val="00EF4B8D"/>
    <w:rsid w:val="00EF5B87"/>
    <w:rsid w:val="00F07E6C"/>
    <w:rsid w:val="00F21DB8"/>
    <w:rsid w:val="00F2263B"/>
    <w:rsid w:val="00F4023B"/>
    <w:rsid w:val="00F40DE9"/>
    <w:rsid w:val="00F52801"/>
    <w:rsid w:val="00F53862"/>
    <w:rsid w:val="00F72318"/>
    <w:rsid w:val="00F822AA"/>
    <w:rsid w:val="00F8260E"/>
    <w:rsid w:val="00F83753"/>
    <w:rsid w:val="00F869C3"/>
    <w:rsid w:val="00F86E16"/>
    <w:rsid w:val="00FA2046"/>
    <w:rsid w:val="00FB4AD2"/>
    <w:rsid w:val="00FB4C3A"/>
    <w:rsid w:val="00FC2AA7"/>
    <w:rsid w:val="00FD1616"/>
    <w:rsid w:val="00FD4FEE"/>
    <w:rsid w:val="00FE2F08"/>
    <w:rsid w:val="00FE411C"/>
    <w:rsid w:val="00FE5167"/>
    <w:rsid w:val="00FE572F"/>
    <w:rsid w:val="00FE6AA2"/>
    <w:rsid w:val="00FF2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Wingdings" w:hAnsi="Wingdings"/>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Wingdings" w:hAnsi="Wingdings"/>
    </w:rPr>
  </w:style>
  <w:style w:type="character" w:customStyle="1" w:styleId="WW8Num22z1">
    <w:name w:val="WW8Num22z1"/>
    <w:rPr>
      <w:rFonts w:ascii="Courier New" w:hAnsi="Courier New"/>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rPr>
      <w:rFonts w:ascii="Verdana" w:hAnsi="Verdana"/>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Verdana" w:hAnsi="Verdana"/>
      <w:b/>
      <w:bCs/>
      <w:sz w:val="20"/>
    </w:rPr>
  </w:style>
  <w:style w:type="paragraph" w:styleId="Subtitle">
    <w:name w:val="Subtitle"/>
    <w:basedOn w:val="Heading"/>
    <w:next w:val="BodyText"/>
    <w:qFormat/>
    <w:pPr>
      <w:jc w:val="center"/>
    </w:pPr>
    <w:rPr>
      <w:i/>
      <w:iCs/>
    </w:rPr>
  </w:style>
  <w:style w:type="paragraph" w:styleId="BodyTextIndent">
    <w:name w:val="Body Text Indent"/>
    <w:basedOn w:val="Normal"/>
    <w:pPr>
      <w:ind w:left="1800"/>
    </w:pPr>
  </w:style>
  <w:style w:type="paragraph" w:styleId="BodyText2">
    <w:name w:val="Body Text 2"/>
    <w:basedOn w:val="Normal"/>
    <w:rPr>
      <w:rFonts w:ascii="Verdana" w:hAnsi="Verdana"/>
      <w:b/>
      <w:bCs/>
      <w:sz w:val="20"/>
    </w:rPr>
  </w:style>
  <w:style w:type="paragraph" w:styleId="BodyTextIndent2">
    <w:name w:val="Body Text Indent 2"/>
    <w:basedOn w:val="Normal"/>
    <w:pPr>
      <w:ind w:left="2085" w:hanging="2085"/>
    </w:pPr>
    <w:rPr>
      <w:sz w:val="22"/>
    </w:rPr>
  </w:style>
  <w:style w:type="paragraph" w:styleId="BalloonText">
    <w:name w:val="Balloon Text"/>
    <w:basedOn w:val="Normal"/>
    <w:semiHidden/>
    <w:rsid w:val="007157C0"/>
    <w:rPr>
      <w:rFonts w:ascii="Tahoma" w:hAnsi="Tahoma" w:cs="Tahoma"/>
      <w:sz w:val="16"/>
      <w:szCs w:val="16"/>
    </w:rPr>
  </w:style>
  <w:style w:type="paragraph" w:styleId="NormalWeb">
    <w:name w:val="Normal (Web)"/>
    <w:basedOn w:val="Normal"/>
    <w:rsid w:val="00E33BF6"/>
    <w:pPr>
      <w:suppressAutoHyphens w:val="0"/>
      <w:spacing w:before="100" w:beforeAutospacing="1" w:after="100" w:afterAutospacing="1"/>
    </w:pPr>
    <w:rPr>
      <w:lang w:eastAsia="en-US"/>
    </w:rPr>
  </w:style>
  <w:style w:type="character" w:styleId="Strong">
    <w:name w:val="Strong"/>
    <w:basedOn w:val="DefaultParagraphFont"/>
    <w:qFormat/>
    <w:rsid w:val="00AC5AD9"/>
    <w:rPr>
      <w:b/>
      <w:bCs/>
    </w:rPr>
  </w:style>
  <w:style w:type="paragraph" w:styleId="Header">
    <w:name w:val="header"/>
    <w:basedOn w:val="Normal"/>
    <w:link w:val="HeaderChar"/>
    <w:uiPriority w:val="99"/>
    <w:unhideWhenUsed/>
    <w:rsid w:val="0054785C"/>
    <w:pPr>
      <w:tabs>
        <w:tab w:val="center" w:pos="4680"/>
        <w:tab w:val="right" w:pos="9360"/>
      </w:tabs>
    </w:pPr>
  </w:style>
  <w:style w:type="character" w:customStyle="1" w:styleId="HeaderChar">
    <w:name w:val="Header Char"/>
    <w:basedOn w:val="DefaultParagraphFont"/>
    <w:link w:val="Header"/>
    <w:uiPriority w:val="99"/>
    <w:rsid w:val="0054785C"/>
    <w:rPr>
      <w:sz w:val="24"/>
      <w:szCs w:val="24"/>
      <w:lang w:eastAsia="ar-SA"/>
    </w:rPr>
  </w:style>
  <w:style w:type="paragraph" w:styleId="Footer">
    <w:name w:val="footer"/>
    <w:basedOn w:val="Normal"/>
    <w:link w:val="FooterChar"/>
    <w:uiPriority w:val="99"/>
    <w:unhideWhenUsed/>
    <w:rsid w:val="0054785C"/>
    <w:pPr>
      <w:tabs>
        <w:tab w:val="center" w:pos="4680"/>
        <w:tab w:val="right" w:pos="9360"/>
      </w:tabs>
    </w:pPr>
  </w:style>
  <w:style w:type="character" w:customStyle="1" w:styleId="FooterChar">
    <w:name w:val="Footer Char"/>
    <w:basedOn w:val="DefaultParagraphFont"/>
    <w:link w:val="Footer"/>
    <w:uiPriority w:val="99"/>
    <w:rsid w:val="0054785C"/>
    <w:rPr>
      <w:sz w:val="24"/>
      <w:szCs w:val="24"/>
      <w:lang w:eastAsia="ar-SA"/>
    </w:rPr>
  </w:style>
  <w:style w:type="paragraph" w:styleId="ListParagraph">
    <w:name w:val="List Paragraph"/>
    <w:basedOn w:val="Normal"/>
    <w:uiPriority w:val="34"/>
    <w:qFormat/>
    <w:rsid w:val="00307A0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Symbol" w:hAnsi="Symbol"/>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Wingdings" w:hAnsi="Wingdings"/>
    </w:rPr>
  </w:style>
  <w:style w:type="character" w:customStyle="1" w:styleId="WW8Num5z1">
    <w:name w:val="WW8Num5z1"/>
    <w:rPr>
      <w:rFonts w:ascii="Courier New" w:hAnsi="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rPr>
  </w:style>
  <w:style w:type="character" w:customStyle="1" w:styleId="WW8Num9z3">
    <w:name w:val="WW8Num9z3"/>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rPr>
  </w:style>
  <w:style w:type="character" w:customStyle="1" w:styleId="WW8Num16z2">
    <w:name w:val="WW8Num16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Wingdings" w:hAnsi="Wingdings"/>
    </w:rPr>
  </w:style>
  <w:style w:type="character" w:customStyle="1" w:styleId="WW8Num22z1">
    <w:name w:val="WW8Num22z1"/>
    <w:rPr>
      <w:rFonts w:ascii="Courier New" w:hAnsi="Courier New"/>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rPr>
      <w:rFonts w:ascii="Verdana" w:hAnsi="Verdana"/>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Verdana" w:hAnsi="Verdana"/>
      <w:b/>
      <w:bCs/>
      <w:sz w:val="20"/>
    </w:rPr>
  </w:style>
  <w:style w:type="paragraph" w:styleId="Subtitle">
    <w:name w:val="Subtitle"/>
    <w:basedOn w:val="Heading"/>
    <w:next w:val="BodyText"/>
    <w:qFormat/>
    <w:pPr>
      <w:jc w:val="center"/>
    </w:pPr>
    <w:rPr>
      <w:i/>
      <w:iCs/>
    </w:rPr>
  </w:style>
  <w:style w:type="paragraph" w:styleId="BodyTextIndent">
    <w:name w:val="Body Text Indent"/>
    <w:basedOn w:val="Normal"/>
    <w:pPr>
      <w:ind w:left="1800"/>
    </w:pPr>
  </w:style>
  <w:style w:type="paragraph" w:styleId="BodyText2">
    <w:name w:val="Body Text 2"/>
    <w:basedOn w:val="Normal"/>
    <w:rPr>
      <w:rFonts w:ascii="Verdana" w:hAnsi="Verdana"/>
      <w:b/>
      <w:bCs/>
      <w:sz w:val="20"/>
    </w:rPr>
  </w:style>
  <w:style w:type="paragraph" w:styleId="BodyTextIndent2">
    <w:name w:val="Body Text Indent 2"/>
    <w:basedOn w:val="Normal"/>
    <w:pPr>
      <w:ind w:left="2085" w:hanging="2085"/>
    </w:pPr>
    <w:rPr>
      <w:sz w:val="22"/>
    </w:rPr>
  </w:style>
  <w:style w:type="paragraph" w:styleId="BalloonText">
    <w:name w:val="Balloon Text"/>
    <w:basedOn w:val="Normal"/>
    <w:semiHidden/>
    <w:rsid w:val="007157C0"/>
    <w:rPr>
      <w:rFonts w:ascii="Tahoma" w:hAnsi="Tahoma" w:cs="Tahoma"/>
      <w:sz w:val="16"/>
      <w:szCs w:val="16"/>
    </w:rPr>
  </w:style>
  <w:style w:type="paragraph" w:styleId="NormalWeb">
    <w:name w:val="Normal (Web)"/>
    <w:basedOn w:val="Normal"/>
    <w:rsid w:val="00E33BF6"/>
    <w:pPr>
      <w:suppressAutoHyphens w:val="0"/>
      <w:spacing w:before="100" w:beforeAutospacing="1" w:after="100" w:afterAutospacing="1"/>
    </w:pPr>
    <w:rPr>
      <w:lang w:eastAsia="en-US"/>
    </w:rPr>
  </w:style>
  <w:style w:type="character" w:styleId="Strong">
    <w:name w:val="Strong"/>
    <w:basedOn w:val="DefaultParagraphFont"/>
    <w:qFormat/>
    <w:rsid w:val="00AC5AD9"/>
    <w:rPr>
      <w:b/>
      <w:bCs/>
    </w:rPr>
  </w:style>
  <w:style w:type="paragraph" w:styleId="Header">
    <w:name w:val="header"/>
    <w:basedOn w:val="Normal"/>
    <w:link w:val="HeaderChar"/>
    <w:uiPriority w:val="99"/>
    <w:unhideWhenUsed/>
    <w:rsid w:val="0054785C"/>
    <w:pPr>
      <w:tabs>
        <w:tab w:val="center" w:pos="4680"/>
        <w:tab w:val="right" w:pos="9360"/>
      </w:tabs>
    </w:pPr>
  </w:style>
  <w:style w:type="character" w:customStyle="1" w:styleId="HeaderChar">
    <w:name w:val="Header Char"/>
    <w:basedOn w:val="DefaultParagraphFont"/>
    <w:link w:val="Header"/>
    <w:uiPriority w:val="99"/>
    <w:rsid w:val="0054785C"/>
    <w:rPr>
      <w:sz w:val="24"/>
      <w:szCs w:val="24"/>
      <w:lang w:eastAsia="ar-SA"/>
    </w:rPr>
  </w:style>
  <w:style w:type="paragraph" w:styleId="Footer">
    <w:name w:val="footer"/>
    <w:basedOn w:val="Normal"/>
    <w:link w:val="FooterChar"/>
    <w:uiPriority w:val="99"/>
    <w:unhideWhenUsed/>
    <w:rsid w:val="0054785C"/>
    <w:pPr>
      <w:tabs>
        <w:tab w:val="center" w:pos="4680"/>
        <w:tab w:val="right" w:pos="9360"/>
      </w:tabs>
    </w:pPr>
  </w:style>
  <w:style w:type="character" w:customStyle="1" w:styleId="FooterChar">
    <w:name w:val="Footer Char"/>
    <w:basedOn w:val="DefaultParagraphFont"/>
    <w:link w:val="Footer"/>
    <w:uiPriority w:val="99"/>
    <w:rsid w:val="0054785C"/>
    <w:rPr>
      <w:sz w:val="24"/>
      <w:szCs w:val="24"/>
      <w:lang w:eastAsia="ar-SA"/>
    </w:rPr>
  </w:style>
  <w:style w:type="paragraph" w:styleId="ListParagraph">
    <w:name w:val="List Paragraph"/>
    <w:basedOn w:val="Normal"/>
    <w:uiPriority w:val="34"/>
    <w:qFormat/>
    <w:rsid w:val="00307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03861">
      <w:bodyDiv w:val="1"/>
      <w:marLeft w:val="0"/>
      <w:marRight w:val="0"/>
      <w:marTop w:val="0"/>
      <w:marBottom w:val="0"/>
      <w:divBdr>
        <w:top w:val="none" w:sz="0" w:space="0" w:color="auto"/>
        <w:left w:val="none" w:sz="0" w:space="0" w:color="auto"/>
        <w:bottom w:val="none" w:sz="0" w:space="0" w:color="auto"/>
        <w:right w:val="none" w:sz="0" w:space="0" w:color="auto"/>
      </w:divBdr>
      <w:divsChild>
        <w:div w:id="1545286423">
          <w:marLeft w:val="0"/>
          <w:marRight w:val="0"/>
          <w:marTop w:val="0"/>
          <w:marBottom w:val="0"/>
          <w:divBdr>
            <w:top w:val="none" w:sz="0" w:space="0" w:color="auto"/>
            <w:left w:val="none" w:sz="0" w:space="0" w:color="auto"/>
            <w:bottom w:val="none" w:sz="0" w:space="0" w:color="auto"/>
            <w:right w:val="none" w:sz="0" w:space="0" w:color="auto"/>
          </w:divBdr>
          <w:divsChild>
            <w:div w:id="1116607535">
              <w:marLeft w:val="2232"/>
              <w:marRight w:val="0"/>
              <w:marTop w:val="0"/>
              <w:marBottom w:val="0"/>
              <w:divBdr>
                <w:top w:val="none" w:sz="0" w:space="0" w:color="auto"/>
                <w:left w:val="none" w:sz="0" w:space="0" w:color="auto"/>
                <w:bottom w:val="none" w:sz="0" w:space="0" w:color="auto"/>
                <w:right w:val="none" w:sz="0" w:space="0" w:color="auto"/>
              </w:divBdr>
              <w:divsChild>
                <w:div w:id="1412433899">
                  <w:marLeft w:val="0"/>
                  <w:marRight w:val="0"/>
                  <w:marTop w:val="0"/>
                  <w:marBottom w:val="0"/>
                  <w:divBdr>
                    <w:top w:val="none" w:sz="0" w:space="0" w:color="auto"/>
                    <w:left w:val="single" w:sz="48" w:space="0" w:color="auto"/>
                    <w:bottom w:val="none" w:sz="0" w:space="0" w:color="auto"/>
                    <w:right w:val="none" w:sz="0" w:space="0" w:color="auto"/>
                  </w:divBdr>
                  <w:divsChild>
                    <w:div w:id="566108164">
                      <w:marLeft w:val="0"/>
                      <w:marRight w:val="0"/>
                      <w:marTop w:val="0"/>
                      <w:marBottom w:val="0"/>
                      <w:divBdr>
                        <w:top w:val="none" w:sz="0" w:space="0" w:color="auto"/>
                        <w:left w:val="none" w:sz="0" w:space="0" w:color="auto"/>
                        <w:bottom w:val="none" w:sz="0" w:space="0" w:color="auto"/>
                        <w:right w:val="none" w:sz="0" w:space="0" w:color="auto"/>
                      </w:divBdr>
                      <w:divsChild>
                        <w:div w:id="296959505">
                          <w:marLeft w:val="0"/>
                          <w:marRight w:val="3420"/>
                          <w:marTop w:val="0"/>
                          <w:marBottom w:val="0"/>
                          <w:divBdr>
                            <w:top w:val="none" w:sz="0" w:space="0" w:color="auto"/>
                            <w:left w:val="none" w:sz="0" w:space="0" w:color="auto"/>
                            <w:bottom w:val="none" w:sz="0" w:space="0" w:color="auto"/>
                            <w:right w:val="none" w:sz="0" w:space="0" w:color="auto"/>
                          </w:divBdr>
                          <w:divsChild>
                            <w:div w:id="1489858581">
                              <w:marLeft w:val="0"/>
                              <w:marRight w:val="0"/>
                              <w:marTop w:val="0"/>
                              <w:marBottom w:val="0"/>
                              <w:divBdr>
                                <w:top w:val="none" w:sz="0" w:space="0" w:color="auto"/>
                                <w:left w:val="none" w:sz="0" w:space="0" w:color="auto"/>
                                <w:bottom w:val="none" w:sz="0" w:space="0" w:color="auto"/>
                                <w:right w:val="none" w:sz="0" w:space="0" w:color="auto"/>
                              </w:divBdr>
                              <w:divsChild>
                                <w:div w:id="577834297">
                                  <w:marLeft w:val="0"/>
                                  <w:marRight w:val="0"/>
                                  <w:marTop w:val="0"/>
                                  <w:marBottom w:val="0"/>
                                  <w:divBdr>
                                    <w:top w:val="none" w:sz="0" w:space="0" w:color="auto"/>
                                    <w:left w:val="none" w:sz="0" w:space="0" w:color="auto"/>
                                    <w:bottom w:val="none" w:sz="0" w:space="0" w:color="auto"/>
                                    <w:right w:val="none" w:sz="0" w:space="0" w:color="auto"/>
                                  </w:divBdr>
                                  <w:divsChild>
                                    <w:div w:id="1902905626">
                                      <w:marLeft w:val="0"/>
                                      <w:marRight w:val="0"/>
                                      <w:marTop w:val="0"/>
                                      <w:marBottom w:val="0"/>
                                      <w:divBdr>
                                        <w:top w:val="none" w:sz="0" w:space="0" w:color="auto"/>
                                        <w:left w:val="none" w:sz="0" w:space="0" w:color="auto"/>
                                        <w:bottom w:val="none" w:sz="0" w:space="0" w:color="auto"/>
                                        <w:right w:val="none" w:sz="0" w:space="0" w:color="auto"/>
                                      </w:divBdr>
                                      <w:divsChild>
                                        <w:div w:id="575362417">
                                          <w:marLeft w:val="0"/>
                                          <w:marRight w:val="0"/>
                                          <w:marTop w:val="0"/>
                                          <w:marBottom w:val="0"/>
                                          <w:divBdr>
                                            <w:top w:val="none" w:sz="0" w:space="0" w:color="auto"/>
                                            <w:left w:val="none" w:sz="0" w:space="0" w:color="auto"/>
                                            <w:bottom w:val="none" w:sz="0" w:space="0" w:color="auto"/>
                                            <w:right w:val="none" w:sz="0" w:space="0" w:color="auto"/>
                                          </w:divBdr>
                                          <w:divsChild>
                                            <w:div w:id="1532036244">
                                              <w:marLeft w:val="0"/>
                                              <w:marRight w:val="0"/>
                                              <w:marTop w:val="0"/>
                                              <w:marBottom w:val="0"/>
                                              <w:divBdr>
                                                <w:top w:val="none" w:sz="0" w:space="0" w:color="auto"/>
                                                <w:left w:val="none" w:sz="0" w:space="0" w:color="auto"/>
                                                <w:bottom w:val="none" w:sz="0" w:space="0" w:color="auto"/>
                                                <w:right w:val="none" w:sz="0" w:space="0" w:color="auto"/>
                                              </w:divBdr>
                                              <w:divsChild>
                                                <w:div w:id="579825033">
                                                  <w:marLeft w:val="0"/>
                                                  <w:marRight w:val="0"/>
                                                  <w:marTop w:val="0"/>
                                                  <w:marBottom w:val="0"/>
                                                  <w:divBdr>
                                                    <w:top w:val="none" w:sz="0" w:space="0" w:color="auto"/>
                                                    <w:left w:val="none" w:sz="0" w:space="0" w:color="auto"/>
                                                    <w:bottom w:val="none" w:sz="0" w:space="0" w:color="auto"/>
                                                    <w:right w:val="none" w:sz="0" w:space="0" w:color="auto"/>
                                                  </w:divBdr>
                                                  <w:divsChild>
                                                    <w:div w:id="1044865192">
                                                      <w:marLeft w:val="0"/>
                                                      <w:marRight w:val="0"/>
                                                      <w:marTop w:val="0"/>
                                                      <w:marBottom w:val="0"/>
                                                      <w:divBdr>
                                                        <w:top w:val="none" w:sz="0" w:space="0" w:color="auto"/>
                                                        <w:left w:val="none" w:sz="0" w:space="0" w:color="auto"/>
                                                        <w:bottom w:val="none" w:sz="0" w:space="0" w:color="auto"/>
                                                        <w:right w:val="none" w:sz="0" w:space="0" w:color="auto"/>
                                                      </w:divBdr>
                                                      <w:divsChild>
                                                        <w:div w:id="21197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0782475">
      <w:bodyDiv w:val="1"/>
      <w:marLeft w:val="0"/>
      <w:marRight w:val="0"/>
      <w:marTop w:val="0"/>
      <w:marBottom w:val="0"/>
      <w:divBdr>
        <w:top w:val="none" w:sz="0" w:space="0" w:color="auto"/>
        <w:left w:val="none" w:sz="0" w:space="0" w:color="auto"/>
        <w:bottom w:val="none" w:sz="0" w:space="0" w:color="auto"/>
        <w:right w:val="none" w:sz="0" w:space="0" w:color="auto"/>
      </w:divBdr>
    </w:div>
    <w:div w:id="1768306863">
      <w:bodyDiv w:val="1"/>
      <w:marLeft w:val="0"/>
      <w:marRight w:val="0"/>
      <w:marTop w:val="0"/>
      <w:marBottom w:val="0"/>
      <w:divBdr>
        <w:top w:val="none" w:sz="0" w:space="0" w:color="auto"/>
        <w:left w:val="none" w:sz="0" w:space="0" w:color="auto"/>
        <w:bottom w:val="none" w:sz="0" w:space="0" w:color="auto"/>
        <w:right w:val="none" w:sz="0" w:space="0" w:color="auto"/>
      </w:divBdr>
      <w:divsChild>
        <w:div w:id="1451629075">
          <w:marLeft w:val="0"/>
          <w:marRight w:val="0"/>
          <w:marTop w:val="0"/>
          <w:marBottom w:val="0"/>
          <w:divBdr>
            <w:top w:val="none" w:sz="0" w:space="0" w:color="auto"/>
            <w:left w:val="none" w:sz="0" w:space="0" w:color="auto"/>
            <w:bottom w:val="none" w:sz="0" w:space="0" w:color="auto"/>
            <w:right w:val="none" w:sz="0" w:space="0" w:color="auto"/>
          </w:divBdr>
          <w:divsChild>
            <w:div w:id="3216684">
              <w:marLeft w:val="2232"/>
              <w:marRight w:val="0"/>
              <w:marTop w:val="0"/>
              <w:marBottom w:val="0"/>
              <w:divBdr>
                <w:top w:val="none" w:sz="0" w:space="0" w:color="auto"/>
                <w:left w:val="none" w:sz="0" w:space="0" w:color="auto"/>
                <w:bottom w:val="none" w:sz="0" w:space="0" w:color="auto"/>
                <w:right w:val="none" w:sz="0" w:space="0" w:color="auto"/>
              </w:divBdr>
              <w:divsChild>
                <w:div w:id="161433705">
                  <w:marLeft w:val="0"/>
                  <w:marRight w:val="0"/>
                  <w:marTop w:val="0"/>
                  <w:marBottom w:val="0"/>
                  <w:divBdr>
                    <w:top w:val="none" w:sz="0" w:space="0" w:color="auto"/>
                    <w:left w:val="single" w:sz="48" w:space="0" w:color="auto"/>
                    <w:bottom w:val="none" w:sz="0" w:space="0" w:color="auto"/>
                    <w:right w:val="none" w:sz="0" w:space="0" w:color="auto"/>
                  </w:divBdr>
                  <w:divsChild>
                    <w:div w:id="1352998217">
                      <w:marLeft w:val="0"/>
                      <w:marRight w:val="0"/>
                      <w:marTop w:val="0"/>
                      <w:marBottom w:val="0"/>
                      <w:divBdr>
                        <w:top w:val="none" w:sz="0" w:space="0" w:color="auto"/>
                        <w:left w:val="none" w:sz="0" w:space="0" w:color="auto"/>
                        <w:bottom w:val="none" w:sz="0" w:space="0" w:color="auto"/>
                        <w:right w:val="none" w:sz="0" w:space="0" w:color="auto"/>
                      </w:divBdr>
                      <w:divsChild>
                        <w:div w:id="88354831">
                          <w:marLeft w:val="0"/>
                          <w:marRight w:val="3420"/>
                          <w:marTop w:val="0"/>
                          <w:marBottom w:val="0"/>
                          <w:divBdr>
                            <w:top w:val="none" w:sz="0" w:space="0" w:color="auto"/>
                            <w:left w:val="none" w:sz="0" w:space="0" w:color="auto"/>
                            <w:bottom w:val="none" w:sz="0" w:space="0" w:color="auto"/>
                            <w:right w:val="none" w:sz="0" w:space="0" w:color="auto"/>
                          </w:divBdr>
                          <w:divsChild>
                            <w:div w:id="1287660780">
                              <w:marLeft w:val="0"/>
                              <w:marRight w:val="0"/>
                              <w:marTop w:val="0"/>
                              <w:marBottom w:val="0"/>
                              <w:divBdr>
                                <w:top w:val="none" w:sz="0" w:space="0" w:color="auto"/>
                                <w:left w:val="none" w:sz="0" w:space="0" w:color="auto"/>
                                <w:bottom w:val="none" w:sz="0" w:space="0" w:color="auto"/>
                                <w:right w:val="none" w:sz="0" w:space="0" w:color="auto"/>
                              </w:divBdr>
                              <w:divsChild>
                                <w:div w:id="375083966">
                                  <w:marLeft w:val="0"/>
                                  <w:marRight w:val="0"/>
                                  <w:marTop w:val="0"/>
                                  <w:marBottom w:val="0"/>
                                  <w:divBdr>
                                    <w:top w:val="none" w:sz="0" w:space="0" w:color="auto"/>
                                    <w:left w:val="none" w:sz="0" w:space="0" w:color="auto"/>
                                    <w:bottom w:val="none" w:sz="0" w:space="0" w:color="auto"/>
                                    <w:right w:val="none" w:sz="0" w:space="0" w:color="auto"/>
                                  </w:divBdr>
                                  <w:divsChild>
                                    <w:div w:id="784301973">
                                      <w:marLeft w:val="0"/>
                                      <w:marRight w:val="0"/>
                                      <w:marTop w:val="0"/>
                                      <w:marBottom w:val="0"/>
                                      <w:divBdr>
                                        <w:top w:val="none" w:sz="0" w:space="0" w:color="auto"/>
                                        <w:left w:val="none" w:sz="0" w:space="0" w:color="auto"/>
                                        <w:bottom w:val="none" w:sz="0" w:space="0" w:color="auto"/>
                                        <w:right w:val="none" w:sz="0" w:space="0" w:color="auto"/>
                                      </w:divBdr>
                                      <w:divsChild>
                                        <w:div w:id="131337868">
                                          <w:marLeft w:val="0"/>
                                          <w:marRight w:val="0"/>
                                          <w:marTop w:val="0"/>
                                          <w:marBottom w:val="0"/>
                                          <w:divBdr>
                                            <w:top w:val="none" w:sz="0" w:space="0" w:color="auto"/>
                                            <w:left w:val="none" w:sz="0" w:space="0" w:color="auto"/>
                                            <w:bottom w:val="none" w:sz="0" w:space="0" w:color="auto"/>
                                            <w:right w:val="none" w:sz="0" w:space="0" w:color="auto"/>
                                          </w:divBdr>
                                          <w:divsChild>
                                            <w:div w:id="1960186968">
                                              <w:marLeft w:val="0"/>
                                              <w:marRight w:val="0"/>
                                              <w:marTop w:val="0"/>
                                              <w:marBottom w:val="0"/>
                                              <w:divBdr>
                                                <w:top w:val="none" w:sz="0" w:space="0" w:color="auto"/>
                                                <w:left w:val="none" w:sz="0" w:space="0" w:color="auto"/>
                                                <w:bottom w:val="none" w:sz="0" w:space="0" w:color="auto"/>
                                                <w:right w:val="none" w:sz="0" w:space="0" w:color="auto"/>
                                              </w:divBdr>
                                              <w:divsChild>
                                                <w:div w:id="1981762261">
                                                  <w:marLeft w:val="0"/>
                                                  <w:marRight w:val="0"/>
                                                  <w:marTop w:val="0"/>
                                                  <w:marBottom w:val="0"/>
                                                  <w:divBdr>
                                                    <w:top w:val="none" w:sz="0" w:space="0" w:color="auto"/>
                                                    <w:left w:val="none" w:sz="0" w:space="0" w:color="auto"/>
                                                    <w:bottom w:val="none" w:sz="0" w:space="0" w:color="auto"/>
                                                    <w:right w:val="none" w:sz="0" w:space="0" w:color="auto"/>
                                                  </w:divBdr>
                                                  <w:divsChild>
                                                    <w:div w:id="2114740624">
                                                      <w:marLeft w:val="0"/>
                                                      <w:marRight w:val="0"/>
                                                      <w:marTop w:val="0"/>
                                                      <w:marBottom w:val="0"/>
                                                      <w:divBdr>
                                                        <w:top w:val="none" w:sz="0" w:space="0" w:color="auto"/>
                                                        <w:left w:val="none" w:sz="0" w:space="0" w:color="auto"/>
                                                        <w:bottom w:val="none" w:sz="0" w:space="0" w:color="auto"/>
                                                        <w:right w:val="none" w:sz="0" w:space="0" w:color="auto"/>
                                                      </w:divBdr>
                                                      <w:divsChild>
                                                        <w:div w:id="3961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0C6C3-1867-4FDF-A416-226EE1599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MD</vt:lpstr>
    </vt:vector>
  </TitlesOfParts>
  <Company>The City College of New York</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dc:title>
  <dc:subject/>
  <dc:creator>Hasan</dc:creator>
  <cp:keywords/>
  <dc:description/>
  <cp:lastModifiedBy>Enamul Kabir</cp:lastModifiedBy>
  <cp:revision>8</cp:revision>
  <cp:lastPrinted>2008-12-11T22:02:00Z</cp:lastPrinted>
  <dcterms:created xsi:type="dcterms:W3CDTF">2012-02-21T02:00:00Z</dcterms:created>
  <dcterms:modified xsi:type="dcterms:W3CDTF">2012-02-23T08:08:00Z</dcterms:modified>
</cp:coreProperties>
</file>