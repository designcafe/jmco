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0FF" w:rsidRDefault="000C00FF" w:rsidP="00F4406D">
      <w:bookmarkStart w:id="0" w:name="OLE_LINK1"/>
      <w:bookmarkStart w:id="1" w:name="OLE_LINK2"/>
    </w:p>
    <w:p w:rsidR="000C00FF" w:rsidRDefault="000C00FF" w:rsidP="00EB52D7">
      <w:pPr>
        <w:jc w:val="both"/>
        <w:rPr>
          <w:rFonts w:ascii="Verdana" w:hAnsi="Verdana"/>
          <w:sz w:val="17"/>
          <w:szCs w:val="17"/>
        </w:rPr>
      </w:pPr>
    </w:p>
    <w:p w:rsidR="00997946" w:rsidRDefault="00997946">
      <w:pPr>
        <w:rPr>
          <w:rFonts w:ascii="Verdana" w:hAnsi="Verdana"/>
          <w:b/>
          <w:szCs w:val="24"/>
        </w:rPr>
      </w:pPr>
    </w:p>
    <w:p w:rsidR="00997946" w:rsidRDefault="00997946">
      <w:pPr>
        <w:rPr>
          <w:rFonts w:ascii="Verdana" w:hAnsi="Verdana"/>
          <w:b/>
          <w:szCs w:val="24"/>
        </w:rPr>
      </w:pPr>
    </w:p>
    <w:p w:rsidR="00997946" w:rsidRPr="006B1ACC" w:rsidRDefault="00997946" w:rsidP="00997946">
      <w:pPr>
        <w:jc w:val="both"/>
        <w:rPr>
          <w:rFonts w:ascii="Verdana" w:hAnsi="Verdana"/>
          <w:sz w:val="17"/>
          <w:szCs w:val="17"/>
        </w:rPr>
      </w:pPr>
      <w:r w:rsidRPr="006B1ACC">
        <w:rPr>
          <w:rFonts w:ascii="Verdana" w:hAnsi="Verdana"/>
          <w:sz w:val="17"/>
          <w:szCs w:val="17"/>
        </w:rPr>
        <w:t xml:space="preserve">Dear </w:t>
      </w:r>
      <w:r w:rsidR="002350E1">
        <w:rPr>
          <w:rFonts w:ascii="Verdana" w:hAnsi="Verdana"/>
          <w:sz w:val="17"/>
          <w:szCs w:val="17"/>
        </w:rPr>
        <w:t>Hiring authority</w:t>
      </w:r>
    </w:p>
    <w:p w:rsidR="00997946" w:rsidRDefault="00997946" w:rsidP="00997946">
      <w:pPr>
        <w:rPr>
          <w:rFonts w:ascii="Verdana" w:hAnsi="Verdana"/>
          <w:sz w:val="17"/>
          <w:szCs w:val="17"/>
        </w:rPr>
      </w:pPr>
    </w:p>
    <w:p w:rsidR="00997946" w:rsidRDefault="00997946" w:rsidP="004E4FCC">
      <w:pPr>
        <w:rPr>
          <w:rFonts w:ascii="Verdana" w:hAnsi="Verdana"/>
          <w:sz w:val="17"/>
          <w:szCs w:val="17"/>
        </w:rPr>
      </w:pPr>
      <w:r w:rsidRPr="00820F6F">
        <w:rPr>
          <w:rFonts w:ascii="Verdana" w:hAnsi="Verdana"/>
          <w:sz w:val="17"/>
          <w:szCs w:val="17"/>
        </w:rPr>
        <w:t>I am writing to express my interest for suitable</w:t>
      </w:r>
      <w:r w:rsidR="00AF5AE3" w:rsidRPr="00AF5AE3">
        <w:t xml:space="preserve"> </w:t>
      </w:r>
      <w:bookmarkStart w:id="2" w:name="_GoBack"/>
      <w:bookmarkEnd w:id="2"/>
      <w:r w:rsidR="0023693F" w:rsidRPr="0023693F">
        <w:rPr>
          <w:rFonts w:ascii="Verdana" w:hAnsi="Verdana"/>
          <w:sz w:val="17"/>
          <w:szCs w:val="17"/>
        </w:rPr>
        <w:t xml:space="preserve">Managing Director - Strategic Planning - Southern CT </w:t>
      </w:r>
      <w:r w:rsidR="00C85D36">
        <w:rPr>
          <w:rFonts w:ascii="Verdana" w:hAnsi="Verdana"/>
          <w:sz w:val="17"/>
          <w:szCs w:val="17"/>
        </w:rPr>
        <w:t>l</w:t>
      </w:r>
      <w:r w:rsidR="009302C2">
        <w:rPr>
          <w:rFonts w:ascii="Verdana" w:hAnsi="Verdana"/>
          <w:sz w:val="17"/>
          <w:szCs w:val="17"/>
        </w:rPr>
        <w:t>evel</w:t>
      </w:r>
      <w:r>
        <w:rPr>
          <w:rFonts w:ascii="Verdana" w:hAnsi="Verdana"/>
          <w:sz w:val="17"/>
          <w:szCs w:val="17"/>
        </w:rPr>
        <w:t xml:space="preserve"> position </w:t>
      </w:r>
      <w:r w:rsidRPr="00820F6F">
        <w:rPr>
          <w:rFonts w:ascii="Verdana" w:hAnsi="Verdana"/>
          <w:sz w:val="17"/>
          <w:szCs w:val="17"/>
        </w:rPr>
        <w:t>with experience</w:t>
      </w:r>
      <w:r>
        <w:rPr>
          <w:rFonts w:ascii="Verdana" w:hAnsi="Verdana"/>
          <w:sz w:val="17"/>
          <w:szCs w:val="17"/>
        </w:rPr>
        <w:t xml:space="preserve"> in consulting with Fortune companies</w:t>
      </w:r>
      <w:r w:rsidR="00EF132E">
        <w:rPr>
          <w:rFonts w:ascii="Verdana" w:hAnsi="Verdana"/>
          <w:sz w:val="17"/>
          <w:szCs w:val="17"/>
        </w:rPr>
        <w:t xml:space="preserve"> ,</w:t>
      </w:r>
      <w:r w:rsidR="00C56D76">
        <w:rPr>
          <w:rFonts w:ascii="Verdana" w:hAnsi="Verdana"/>
          <w:sz w:val="17"/>
          <w:szCs w:val="17"/>
        </w:rPr>
        <w:t xml:space="preserve"> industry clients </w:t>
      </w:r>
      <w:r w:rsidR="00EF132E">
        <w:rPr>
          <w:rFonts w:ascii="Verdana" w:hAnsi="Verdana"/>
          <w:sz w:val="17"/>
          <w:szCs w:val="17"/>
        </w:rPr>
        <w:t>etc</w:t>
      </w:r>
      <w:r>
        <w:rPr>
          <w:rFonts w:ascii="Verdana" w:hAnsi="Verdana"/>
          <w:sz w:val="17"/>
          <w:szCs w:val="17"/>
        </w:rPr>
        <w:t>,</w:t>
      </w:r>
      <w:r w:rsidR="00B007F5" w:rsidRPr="00B007F5">
        <w:rPr>
          <w:rFonts w:ascii="Verdana" w:hAnsi="Verdana"/>
          <w:sz w:val="17"/>
          <w:szCs w:val="17"/>
        </w:rPr>
        <w:t xml:space="preserve"> </w:t>
      </w:r>
      <w:r w:rsidR="000356C0" w:rsidRPr="000356C0">
        <w:rPr>
          <w:rFonts w:ascii="Verdana" w:hAnsi="Verdana"/>
          <w:sz w:val="17"/>
          <w:szCs w:val="17"/>
        </w:rPr>
        <w:t xml:space="preserve"> </w:t>
      </w:r>
      <w:r w:rsidR="00FB573C">
        <w:rPr>
          <w:rFonts w:ascii="Verdana" w:hAnsi="Verdana"/>
          <w:sz w:val="17"/>
          <w:szCs w:val="17"/>
        </w:rPr>
        <w:t>working in the board,</w:t>
      </w:r>
      <w:r w:rsidR="005B4209" w:rsidRPr="005B4209">
        <w:rPr>
          <w:rFonts w:ascii="Verdana" w:hAnsi="Verdana"/>
          <w:sz w:val="17"/>
          <w:szCs w:val="17"/>
        </w:rPr>
        <w:t xml:space="preserve"> </w:t>
      </w:r>
      <w:r w:rsidR="00F12992">
        <w:rPr>
          <w:rFonts w:ascii="Verdana" w:hAnsi="Verdana"/>
          <w:sz w:val="17"/>
          <w:szCs w:val="17"/>
        </w:rPr>
        <w:t xml:space="preserve">for implementation of </w:t>
      </w:r>
      <w:r w:rsidR="005B4209" w:rsidRPr="005B4209">
        <w:rPr>
          <w:rFonts w:ascii="Verdana" w:hAnsi="Verdana"/>
          <w:sz w:val="17"/>
          <w:szCs w:val="17"/>
        </w:rPr>
        <w:t xml:space="preserve"> policy, regulatory and corporate processes,</w:t>
      </w:r>
      <w:r w:rsidR="004C473C" w:rsidRPr="004C473C">
        <w:t xml:space="preserve"> </w:t>
      </w:r>
      <w:r w:rsidR="004C473C" w:rsidRPr="004C473C">
        <w:rPr>
          <w:rFonts w:ascii="Verdana" w:hAnsi="Verdana"/>
          <w:sz w:val="17"/>
          <w:szCs w:val="17"/>
        </w:rPr>
        <w:t xml:space="preserve">managing start-up teams </w:t>
      </w:r>
      <w:r w:rsidR="004C473C">
        <w:rPr>
          <w:rFonts w:ascii="Verdana" w:hAnsi="Verdana"/>
          <w:sz w:val="17"/>
          <w:szCs w:val="17"/>
        </w:rPr>
        <w:t>,</w:t>
      </w:r>
      <w:r w:rsidR="00994FEA" w:rsidRPr="00994FEA">
        <w:t xml:space="preserve"> </w:t>
      </w:r>
      <w:r w:rsidR="00994FEA" w:rsidRPr="00994FEA">
        <w:rPr>
          <w:rFonts w:ascii="Verdana" w:hAnsi="Verdana"/>
          <w:sz w:val="17"/>
          <w:szCs w:val="17"/>
        </w:rPr>
        <w:t xml:space="preserve">run organizational structures, processes and a governance framework </w:t>
      </w:r>
      <w:r w:rsidR="00994FEA">
        <w:rPr>
          <w:rFonts w:ascii="Verdana" w:hAnsi="Verdana"/>
          <w:sz w:val="17"/>
          <w:szCs w:val="17"/>
        </w:rPr>
        <w:t>,</w:t>
      </w:r>
      <w:r w:rsidR="00041BD8" w:rsidRPr="00041BD8">
        <w:t xml:space="preserve"> </w:t>
      </w:r>
      <w:r w:rsidR="00041BD8" w:rsidRPr="00041BD8">
        <w:rPr>
          <w:rFonts w:ascii="Verdana" w:hAnsi="Verdana"/>
          <w:sz w:val="17"/>
          <w:szCs w:val="17"/>
        </w:rPr>
        <w:t>manage the Group on a day-to-day basis</w:t>
      </w:r>
      <w:r w:rsidR="00041BD8">
        <w:rPr>
          <w:rFonts w:ascii="Verdana" w:hAnsi="Verdana"/>
          <w:sz w:val="17"/>
          <w:szCs w:val="17"/>
        </w:rPr>
        <w:t>,</w:t>
      </w:r>
      <w:r w:rsidR="00EF132E" w:rsidRPr="00EF132E">
        <w:t xml:space="preserve"> </w:t>
      </w:r>
      <w:r w:rsidR="00EF132E" w:rsidRPr="00EF132E">
        <w:rPr>
          <w:rFonts w:ascii="Verdana" w:hAnsi="Verdana"/>
          <w:sz w:val="17"/>
          <w:szCs w:val="17"/>
        </w:rPr>
        <w:t>oversee internal operations, execute company strategy to grow the business and evolve the product strategy</w:t>
      </w:r>
      <w:r w:rsidR="00EF132E">
        <w:rPr>
          <w:rFonts w:ascii="Verdana" w:hAnsi="Verdana"/>
          <w:sz w:val="17"/>
          <w:szCs w:val="17"/>
        </w:rPr>
        <w:t>,</w:t>
      </w:r>
      <w:r w:rsidR="000928FD" w:rsidRPr="000928FD">
        <w:t xml:space="preserve"> </w:t>
      </w:r>
      <w:r w:rsidR="000928FD" w:rsidRPr="000928FD">
        <w:rPr>
          <w:rFonts w:ascii="Verdana" w:hAnsi="Verdana"/>
          <w:sz w:val="17"/>
          <w:szCs w:val="17"/>
        </w:rPr>
        <w:t xml:space="preserve">improve the efficiency, </w:t>
      </w:r>
      <w:r w:rsidR="000928FD">
        <w:rPr>
          <w:rFonts w:ascii="Verdana" w:hAnsi="Verdana"/>
          <w:sz w:val="17"/>
          <w:szCs w:val="17"/>
        </w:rPr>
        <w:t>,</w:t>
      </w:r>
      <w:r w:rsidR="000928FD" w:rsidRPr="000928FD">
        <w:t xml:space="preserve"> </w:t>
      </w:r>
      <w:r w:rsidR="000928FD" w:rsidRPr="000928FD">
        <w:rPr>
          <w:rFonts w:ascii="Verdana" w:hAnsi="Verdana"/>
          <w:sz w:val="17"/>
          <w:szCs w:val="17"/>
        </w:rPr>
        <w:t>Lean initiatives</w:t>
      </w:r>
      <w:r w:rsidR="000928FD">
        <w:rPr>
          <w:rFonts w:ascii="Verdana" w:hAnsi="Verdana"/>
          <w:sz w:val="17"/>
          <w:szCs w:val="17"/>
        </w:rPr>
        <w:t>,</w:t>
      </w:r>
      <w:r w:rsidR="00041BD8" w:rsidRPr="00041BD8">
        <w:rPr>
          <w:rFonts w:ascii="Verdana" w:hAnsi="Verdana"/>
          <w:sz w:val="17"/>
          <w:szCs w:val="17"/>
        </w:rPr>
        <w:t xml:space="preserve"> </w:t>
      </w:r>
      <w:r w:rsidR="00041BD8">
        <w:rPr>
          <w:rFonts w:ascii="Verdana" w:hAnsi="Verdana"/>
          <w:sz w:val="17"/>
          <w:szCs w:val="17"/>
        </w:rPr>
        <w:t xml:space="preserve">achieve extremely high </w:t>
      </w:r>
      <w:r w:rsidR="00041BD8" w:rsidRPr="00041BD8">
        <w:rPr>
          <w:rFonts w:ascii="Verdana" w:hAnsi="Verdana"/>
          <w:color w:val="000000"/>
          <w:sz w:val="17"/>
          <w:szCs w:val="17"/>
        </w:rPr>
        <w:t>standards of service</w:t>
      </w:r>
      <w:r w:rsidR="00041BD8">
        <w:rPr>
          <w:rFonts w:ascii="Verdana" w:hAnsi="Verdana"/>
          <w:color w:val="000000"/>
          <w:sz w:val="17"/>
          <w:szCs w:val="17"/>
        </w:rPr>
        <w:t>,</w:t>
      </w:r>
      <w:r w:rsidR="0023693F" w:rsidRPr="0023693F">
        <w:rPr>
          <w:color w:val="7F8384"/>
          <w:lang w:val="en-GB"/>
        </w:rPr>
        <w:t xml:space="preserve"> </w:t>
      </w:r>
      <w:r w:rsidR="0023693F" w:rsidRPr="0023693F">
        <w:rPr>
          <w:rFonts w:ascii="Verdana" w:hAnsi="Verdana"/>
          <w:color w:val="000000"/>
          <w:sz w:val="17"/>
          <w:szCs w:val="17"/>
        </w:rPr>
        <w:t>Legislative analysis</w:t>
      </w:r>
      <w:r w:rsidR="0023693F">
        <w:rPr>
          <w:rFonts w:ascii="Verdana" w:hAnsi="Verdana"/>
          <w:color w:val="000000"/>
          <w:sz w:val="17"/>
          <w:szCs w:val="17"/>
        </w:rPr>
        <w:t>,</w:t>
      </w:r>
      <w:r w:rsidR="00041BD8" w:rsidRPr="00041BD8">
        <w:t xml:space="preserve"> </w:t>
      </w:r>
      <w:r w:rsidR="00041BD8" w:rsidRPr="00041BD8">
        <w:rPr>
          <w:rFonts w:ascii="Verdana" w:hAnsi="Verdana"/>
          <w:color w:val="000000"/>
          <w:sz w:val="17"/>
          <w:szCs w:val="17"/>
        </w:rPr>
        <w:t>full responsibility for P&amp;L</w:t>
      </w:r>
      <w:r w:rsidR="00041BD8">
        <w:rPr>
          <w:rFonts w:ascii="Verdana" w:hAnsi="Verdana"/>
          <w:color w:val="000000"/>
          <w:sz w:val="17"/>
          <w:szCs w:val="17"/>
        </w:rPr>
        <w:t>,</w:t>
      </w:r>
      <w:r w:rsidR="00994FEA" w:rsidRPr="00994FEA">
        <w:t xml:space="preserve"> </w:t>
      </w:r>
      <w:r w:rsidR="00994FEA" w:rsidRPr="00994FEA">
        <w:rPr>
          <w:rFonts w:ascii="Verdana" w:hAnsi="Verdana"/>
          <w:sz w:val="17"/>
          <w:szCs w:val="17"/>
        </w:rPr>
        <w:t xml:space="preserve">continuous improvement culture </w:t>
      </w:r>
      <w:r w:rsidR="00994FEA">
        <w:rPr>
          <w:rFonts w:ascii="Verdana" w:hAnsi="Verdana"/>
          <w:sz w:val="17"/>
          <w:szCs w:val="17"/>
        </w:rPr>
        <w:t>,</w:t>
      </w:r>
      <w:r w:rsidR="00994FEA" w:rsidRPr="00994FEA">
        <w:t xml:space="preserve"> </w:t>
      </w:r>
      <w:r w:rsidR="00994FEA" w:rsidRPr="00994FEA">
        <w:rPr>
          <w:rFonts w:ascii="Verdana" w:hAnsi="Verdana"/>
          <w:sz w:val="17"/>
          <w:szCs w:val="17"/>
        </w:rPr>
        <w:t>maintain utilization and profitability targets</w:t>
      </w:r>
      <w:r w:rsidR="00994FEA">
        <w:rPr>
          <w:rFonts w:ascii="Verdana" w:hAnsi="Verdana"/>
          <w:sz w:val="17"/>
          <w:szCs w:val="17"/>
        </w:rPr>
        <w:t>,</w:t>
      </w:r>
      <w:r w:rsidR="00994FEA" w:rsidRPr="00994FEA">
        <w:t xml:space="preserve"> </w:t>
      </w:r>
      <w:r w:rsidR="00994FEA" w:rsidRPr="00994FEA">
        <w:rPr>
          <w:rFonts w:ascii="Verdana" w:hAnsi="Verdana"/>
          <w:sz w:val="17"/>
          <w:szCs w:val="17"/>
        </w:rPr>
        <w:t>budget and implement appropriate cost control measures</w:t>
      </w:r>
      <w:r w:rsidR="00994FEA">
        <w:rPr>
          <w:rFonts w:ascii="Verdana" w:hAnsi="Verdana"/>
          <w:sz w:val="17"/>
          <w:szCs w:val="17"/>
        </w:rPr>
        <w:t>, competitive framework,</w:t>
      </w:r>
      <w:r w:rsidR="00994FEA" w:rsidRPr="00994FEA">
        <w:rPr>
          <w:rFonts w:ascii="Verdana" w:hAnsi="Verdana"/>
          <w:sz w:val="17"/>
          <w:szCs w:val="17"/>
        </w:rPr>
        <w:t xml:space="preserve"> </w:t>
      </w:r>
      <w:r w:rsidR="005B4209" w:rsidRPr="005B4209">
        <w:rPr>
          <w:rFonts w:ascii="Verdana" w:hAnsi="Verdana"/>
          <w:sz w:val="17"/>
          <w:szCs w:val="17"/>
        </w:rPr>
        <w:t xml:space="preserve"> </w:t>
      </w:r>
      <w:r w:rsidR="007809C3" w:rsidRPr="007809C3">
        <w:rPr>
          <w:rFonts w:ascii="Verdana" w:hAnsi="Verdana"/>
          <w:sz w:val="17"/>
          <w:szCs w:val="17"/>
        </w:rPr>
        <w:t>good listening &amp; communication skills</w:t>
      </w:r>
      <w:r w:rsidR="007809C3">
        <w:rPr>
          <w:rFonts w:ascii="Verdana" w:hAnsi="Verdana"/>
          <w:sz w:val="17"/>
          <w:szCs w:val="17"/>
        </w:rPr>
        <w:t>,</w:t>
      </w:r>
      <w:r w:rsidR="007809C3" w:rsidRPr="007809C3">
        <w:t xml:space="preserve"> </w:t>
      </w:r>
      <w:r w:rsidR="007809C3" w:rsidRPr="007809C3">
        <w:rPr>
          <w:rFonts w:ascii="Verdana" w:hAnsi="Verdana"/>
          <w:sz w:val="17"/>
          <w:szCs w:val="17"/>
        </w:rPr>
        <w:t>organize, plan, prioritize work and manage time</w:t>
      </w:r>
      <w:r w:rsidR="007809C3">
        <w:rPr>
          <w:rFonts w:ascii="Verdana" w:hAnsi="Verdana"/>
          <w:sz w:val="17"/>
          <w:szCs w:val="17"/>
        </w:rPr>
        <w:t>,</w:t>
      </w:r>
      <w:r w:rsidR="00BC1E6B" w:rsidRPr="00BC1E6B">
        <w:t xml:space="preserve"> </w:t>
      </w:r>
      <w:r w:rsidR="00BC1E6B" w:rsidRPr="00BC1E6B">
        <w:rPr>
          <w:rFonts w:ascii="Verdana" w:hAnsi="Verdana"/>
          <w:sz w:val="17"/>
          <w:szCs w:val="17"/>
        </w:rPr>
        <w:t>setting the Vision and the Long term Growth Plan</w:t>
      </w:r>
      <w:r w:rsidR="00BC1E6B">
        <w:rPr>
          <w:rFonts w:ascii="Verdana" w:hAnsi="Verdana"/>
          <w:sz w:val="17"/>
          <w:szCs w:val="17"/>
        </w:rPr>
        <w:t>,</w:t>
      </w:r>
      <w:r w:rsidR="00BC1E6B" w:rsidRPr="00BC1E6B">
        <w:rPr>
          <w:rFonts w:ascii="Verdana" w:hAnsi="Verdana"/>
          <w:sz w:val="17"/>
          <w:szCs w:val="17"/>
        </w:rPr>
        <w:t xml:space="preserve"> </w:t>
      </w:r>
      <w:r w:rsidR="00FB2038" w:rsidRPr="00FB2038">
        <w:rPr>
          <w:rFonts w:ascii="Verdana" w:hAnsi="Verdana"/>
          <w:sz w:val="17"/>
          <w:szCs w:val="17"/>
        </w:rPr>
        <w:t>day-to-day operational and administrative management</w:t>
      </w:r>
      <w:r w:rsidR="00F12992">
        <w:rPr>
          <w:rFonts w:ascii="Verdana" w:hAnsi="Verdana"/>
          <w:sz w:val="17"/>
          <w:szCs w:val="17"/>
        </w:rPr>
        <w:t>,</w:t>
      </w:r>
      <w:r w:rsidR="00F12992" w:rsidRPr="00F12992">
        <w:rPr>
          <w:rFonts w:ascii="Verdana" w:hAnsi="Verdana"/>
          <w:sz w:val="17"/>
          <w:szCs w:val="17"/>
        </w:rPr>
        <w:t xml:space="preserve"> financial activities</w:t>
      </w:r>
      <w:r w:rsidR="00F12992">
        <w:rPr>
          <w:rFonts w:ascii="Verdana" w:hAnsi="Verdana"/>
          <w:sz w:val="17"/>
          <w:szCs w:val="17"/>
        </w:rPr>
        <w:t>,</w:t>
      </w:r>
      <w:r w:rsidR="007809C3" w:rsidRPr="007809C3">
        <w:t xml:space="preserve"> </w:t>
      </w:r>
      <w:r w:rsidR="00FB2038" w:rsidRPr="00FB2038">
        <w:rPr>
          <w:rFonts w:ascii="Verdana" w:hAnsi="Verdana"/>
          <w:sz w:val="17"/>
          <w:szCs w:val="17"/>
        </w:rPr>
        <w:t xml:space="preserve">policy implementation </w:t>
      </w:r>
      <w:r w:rsidR="00FB2038">
        <w:rPr>
          <w:rFonts w:ascii="Verdana" w:hAnsi="Verdana"/>
          <w:sz w:val="17"/>
          <w:szCs w:val="17"/>
        </w:rPr>
        <w:t>,</w:t>
      </w:r>
      <w:r w:rsidR="005B4209" w:rsidRPr="005B4209">
        <w:t xml:space="preserve"> </w:t>
      </w:r>
      <w:r w:rsidR="00FB2038">
        <w:rPr>
          <w:rFonts w:ascii="Verdana" w:hAnsi="Verdana"/>
          <w:sz w:val="17"/>
          <w:szCs w:val="17"/>
        </w:rPr>
        <w:t>governance functions,</w:t>
      </w:r>
      <w:r w:rsidR="005B4209" w:rsidRPr="005B4209">
        <w:t xml:space="preserve"> </w:t>
      </w:r>
      <w:r w:rsidR="005B4209" w:rsidRPr="005B4209">
        <w:rPr>
          <w:rFonts w:ascii="Verdana" w:hAnsi="Verdana"/>
          <w:sz w:val="17"/>
          <w:szCs w:val="17"/>
        </w:rPr>
        <w:t>strategic</w:t>
      </w:r>
      <w:r w:rsidR="005B4209">
        <w:rPr>
          <w:rFonts w:ascii="Verdana" w:hAnsi="Verdana"/>
          <w:sz w:val="17"/>
          <w:szCs w:val="17"/>
        </w:rPr>
        <w:t xml:space="preserve"> leadership to the organization,</w:t>
      </w:r>
      <w:r w:rsidR="00F12992" w:rsidRPr="00F12992">
        <w:t xml:space="preserve"> </w:t>
      </w:r>
      <w:r w:rsidR="00F12992" w:rsidRPr="00F12992">
        <w:rPr>
          <w:rFonts w:ascii="Verdana" w:hAnsi="Verdana"/>
          <w:sz w:val="17"/>
          <w:szCs w:val="17"/>
        </w:rPr>
        <w:t>foster relationships with industry, academia and government</w:t>
      </w:r>
      <w:r w:rsidR="00F12992">
        <w:rPr>
          <w:rFonts w:ascii="Verdana" w:hAnsi="Verdana"/>
          <w:sz w:val="17"/>
          <w:szCs w:val="17"/>
        </w:rPr>
        <w:t>,</w:t>
      </w:r>
      <w:r w:rsidR="005B4209" w:rsidRPr="005B4209">
        <w:rPr>
          <w:rFonts w:ascii="Verdana" w:hAnsi="Verdana"/>
          <w:sz w:val="17"/>
          <w:szCs w:val="17"/>
        </w:rPr>
        <w:t xml:space="preserve"> </w:t>
      </w:r>
      <w:r w:rsidR="00F12992" w:rsidRPr="00F12992">
        <w:rPr>
          <w:rFonts w:ascii="Verdana" w:hAnsi="Verdana"/>
          <w:sz w:val="17"/>
          <w:szCs w:val="17"/>
        </w:rPr>
        <w:t>facilities revitalization</w:t>
      </w:r>
      <w:r w:rsidR="00F12992">
        <w:rPr>
          <w:rFonts w:ascii="Verdana" w:hAnsi="Verdana"/>
          <w:sz w:val="17"/>
          <w:szCs w:val="17"/>
        </w:rPr>
        <w:t>,</w:t>
      </w:r>
      <w:r w:rsidR="00FB2038" w:rsidRPr="00FB2038">
        <w:rPr>
          <w:rFonts w:ascii="Verdana" w:hAnsi="Verdana"/>
          <w:sz w:val="17"/>
          <w:szCs w:val="17"/>
        </w:rPr>
        <w:t>Communications and promotion</w:t>
      </w:r>
      <w:r w:rsidR="00FB2038">
        <w:rPr>
          <w:rFonts w:ascii="Verdana" w:hAnsi="Verdana"/>
          <w:sz w:val="17"/>
          <w:szCs w:val="17"/>
        </w:rPr>
        <w:t xml:space="preserve"> framework</w:t>
      </w:r>
      <w:r w:rsidR="00FB2038" w:rsidRPr="007809C3">
        <w:rPr>
          <w:rFonts w:ascii="Verdana" w:hAnsi="Verdana"/>
          <w:sz w:val="17"/>
          <w:szCs w:val="17"/>
        </w:rPr>
        <w:t xml:space="preserve"> </w:t>
      </w:r>
      <w:r w:rsidR="007809C3" w:rsidRPr="007809C3">
        <w:rPr>
          <w:rFonts w:ascii="Verdana" w:hAnsi="Verdana"/>
          <w:sz w:val="17"/>
          <w:szCs w:val="17"/>
        </w:rPr>
        <w:t>managing projects,</w:t>
      </w:r>
      <w:r w:rsidR="0060203B" w:rsidRPr="0060203B">
        <w:t xml:space="preserve"> </w:t>
      </w:r>
      <w:r w:rsidR="0060203B">
        <w:rPr>
          <w:rFonts w:ascii="Verdana" w:hAnsi="Verdana"/>
          <w:sz w:val="17"/>
          <w:szCs w:val="17"/>
        </w:rPr>
        <w:t>strong media relationships</w:t>
      </w:r>
      <w:r w:rsidR="00156BC9" w:rsidRPr="00156BC9">
        <w:rPr>
          <w:rFonts w:ascii="Verdana" w:hAnsi="Verdana"/>
          <w:sz w:val="17"/>
          <w:szCs w:val="17"/>
        </w:rPr>
        <w:t xml:space="preserve"> </w:t>
      </w:r>
      <w:r w:rsidR="00156BC9">
        <w:rPr>
          <w:rFonts w:ascii="Verdana" w:hAnsi="Verdana"/>
          <w:sz w:val="17"/>
          <w:szCs w:val="17"/>
        </w:rPr>
        <w:t>,</w:t>
      </w:r>
      <w:r w:rsidR="00156BC9" w:rsidRPr="00156BC9">
        <w:t xml:space="preserve"> </w:t>
      </w:r>
      <w:r w:rsidR="00156BC9" w:rsidRPr="00156BC9">
        <w:rPr>
          <w:rFonts w:ascii="Verdana" w:hAnsi="Verdana"/>
          <w:sz w:val="17"/>
          <w:szCs w:val="17"/>
        </w:rPr>
        <w:t>internal and external communications strategies</w:t>
      </w:r>
      <w:r w:rsidR="00156BC9">
        <w:rPr>
          <w:rFonts w:ascii="Verdana" w:hAnsi="Verdana"/>
          <w:sz w:val="17"/>
          <w:szCs w:val="17"/>
        </w:rPr>
        <w:t>, company value proposition,</w:t>
      </w:r>
      <w:r w:rsidR="00AB2F7A" w:rsidRPr="00AB2F7A">
        <w:t xml:space="preserve"> </w:t>
      </w:r>
      <w:r w:rsidR="007809C3" w:rsidRPr="007809C3">
        <w:rPr>
          <w:rFonts w:ascii="Verdana" w:hAnsi="Verdana"/>
          <w:sz w:val="17"/>
          <w:szCs w:val="17"/>
        </w:rPr>
        <w:t>with experience working i</w:t>
      </w:r>
      <w:r w:rsidR="007809C3">
        <w:rPr>
          <w:rFonts w:ascii="Verdana" w:hAnsi="Verdana"/>
          <w:sz w:val="17"/>
          <w:szCs w:val="17"/>
        </w:rPr>
        <w:t>n a multi-geography environment,</w:t>
      </w:r>
      <w:r w:rsidR="005B4209">
        <w:rPr>
          <w:rFonts w:ascii="Verdana" w:hAnsi="Verdana"/>
          <w:sz w:val="17"/>
          <w:szCs w:val="17"/>
        </w:rPr>
        <w:t xml:space="preserve"> promote worldwide,</w:t>
      </w:r>
      <w:r w:rsidR="00AB2F7A" w:rsidRPr="00AB2F7A">
        <w:rPr>
          <w:rFonts w:ascii="Verdana" w:hAnsi="Verdana"/>
          <w:sz w:val="17"/>
          <w:szCs w:val="17"/>
        </w:rPr>
        <w:t xml:space="preserve"> </w:t>
      </w:r>
      <w:r w:rsidR="00AB2F7A">
        <w:rPr>
          <w:rFonts w:ascii="Verdana" w:hAnsi="Verdana"/>
          <w:sz w:val="17"/>
          <w:szCs w:val="17"/>
        </w:rPr>
        <w:t>deliver program/</w:t>
      </w:r>
      <w:r w:rsidR="00AB2F7A" w:rsidRPr="00AB2F7A">
        <w:rPr>
          <w:rFonts w:ascii="Verdana" w:hAnsi="Verdana"/>
          <w:sz w:val="17"/>
          <w:szCs w:val="17"/>
        </w:rPr>
        <w:t xml:space="preserve"> work packages to meet objectives of cost, time and quality</w:t>
      </w:r>
      <w:r w:rsidR="00AB2F7A">
        <w:rPr>
          <w:rFonts w:ascii="Verdana" w:hAnsi="Verdana"/>
          <w:sz w:val="17"/>
          <w:szCs w:val="17"/>
        </w:rPr>
        <w:t>,</w:t>
      </w:r>
      <w:r w:rsidR="003D588C" w:rsidRPr="003D588C">
        <w:rPr>
          <w:rFonts w:ascii="Verdana" w:hAnsi="Verdana"/>
          <w:sz w:val="17"/>
          <w:szCs w:val="17"/>
        </w:rPr>
        <w:t xml:space="preserve"> </w:t>
      </w:r>
      <w:r w:rsidR="003D588C" w:rsidRPr="00827E95">
        <w:rPr>
          <w:rFonts w:ascii="Verdana" w:hAnsi="Verdana"/>
          <w:sz w:val="17"/>
          <w:szCs w:val="17"/>
        </w:rPr>
        <w:t>strategic planning and analyse</w:t>
      </w:r>
      <w:r w:rsidR="003D588C">
        <w:rPr>
          <w:rFonts w:ascii="Verdana" w:hAnsi="Verdana"/>
          <w:sz w:val="17"/>
          <w:szCs w:val="17"/>
        </w:rPr>
        <w:t xml:space="preserve"> for</w:t>
      </w:r>
      <w:r w:rsidR="003D588C" w:rsidRPr="00827E95">
        <w:rPr>
          <w:rFonts w:ascii="Verdana" w:hAnsi="Verdana"/>
          <w:sz w:val="17"/>
          <w:szCs w:val="17"/>
        </w:rPr>
        <w:t xml:space="preserve"> the regional and global roll</w:t>
      </w:r>
      <w:r w:rsidR="003D588C">
        <w:rPr>
          <w:rFonts w:ascii="Verdana" w:hAnsi="Verdana"/>
          <w:sz w:val="17"/>
          <w:szCs w:val="17"/>
        </w:rPr>
        <w:t>,</w:t>
      </w:r>
      <w:r w:rsidR="003D4507" w:rsidRPr="003D4507">
        <w:t xml:space="preserve"> </w:t>
      </w:r>
      <w:r w:rsidR="003D588C" w:rsidRPr="006E0426">
        <w:rPr>
          <w:rFonts w:ascii="Verdana" w:hAnsi="Verdana"/>
          <w:sz w:val="17"/>
          <w:szCs w:val="17"/>
        </w:rPr>
        <w:t>competitive analysis,</w:t>
      </w:r>
      <w:r w:rsidR="003D588C" w:rsidRPr="000C2A1D">
        <w:rPr>
          <w:rFonts w:ascii="Verdana" w:hAnsi="Verdana"/>
          <w:sz w:val="17"/>
          <w:szCs w:val="17"/>
        </w:rPr>
        <w:t xml:space="preserve"> </w:t>
      </w:r>
      <w:r w:rsidR="003D588C" w:rsidRPr="00C2004B">
        <w:rPr>
          <w:rFonts w:ascii="Verdana" w:hAnsi="Verdana"/>
          <w:sz w:val="17"/>
          <w:szCs w:val="17"/>
        </w:rPr>
        <w:t>Market Assessment,</w:t>
      </w:r>
      <w:r w:rsidR="003D588C" w:rsidRPr="00827E95">
        <w:t xml:space="preserve"> </w:t>
      </w:r>
      <w:r w:rsidR="003D588C" w:rsidRPr="00827E95">
        <w:rPr>
          <w:rFonts w:ascii="Verdana" w:hAnsi="Verdana"/>
          <w:sz w:val="17"/>
          <w:szCs w:val="17"/>
        </w:rPr>
        <w:t>critical corporate activity (M&amp;A, capital deployment</w:t>
      </w:r>
      <w:r w:rsidR="003D588C">
        <w:rPr>
          <w:rFonts w:ascii="Verdana" w:hAnsi="Verdana"/>
          <w:sz w:val="17"/>
          <w:szCs w:val="17"/>
        </w:rPr>
        <w:t>,</w:t>
      </w:r>
      <w:r w:rsidR="003D588C" w:rsidRPr="006E0B89">
        <w:t xml:space="preserve"> </w:t>
      </w:r>
      <w:r w:rsidR="003D588C" w:rsidRPr="006E0B89">
        <w:rPr>
          <w:rFonts w:ascii="Verdana" w:hAnsi="Verdana"/>
          <w:sz w:val="17"/>
          <w:szCs w:val="17"/>
        </w:rPr>
        <w:t>development of global expansion strategies</w:t>
      </w:r>
      <w:r w:rsidR="003D588C">
        <w:rPr>
          <w:rFonts w:ascii="Verdana" w:hAnsi="Verdana"/>
          <w:sz w:val="17"/>
          <w:szCs w:val="17"/>
        </w:rPr>
        <w:t xml:space="preserve">, </w:t>
      </w:r>
      <w:r w:rsidR="003D588C" w:rsidRPr="00C2004B">
        <w:rPr>
          <w:rFonts w:ascii="Verdana" w:hAnsi="Verdana"/>
          <w:sz w:val="17"/>
          <w:szCs w:val="17"/>
        </w:rPr>
        <w:t xml:space="preserve">Entry Strategy and </w:t>
      </w:r>
      <w:r w:rsidR="003D588C">
        <w:rPr>
          <w:rFonts w:ascii="Verdana" w:hAnsi="Verdana"/>
          <w:sz w:val="17"/>
          <w:szCs w:val="17"/>
        </w:rPr>
        <w:t>Feasibility a</w:t>
      </w:r>
      <w:r w:rsidR="003D588C" w:rsidRPr="00C2004B">
        <w:rPr>
          <w:rFonts w:ascii="Verdana" w:hAnsi="Verdana"/>
          <w:sz w:val="17"/>
          <w:szCs w:val="17"/>
        </w:rPr>
        <w:t>ssessment</w:t>
      </w:r>
      <w:r w:rsidR="003D588C">
        <w:rPr>
          <w:rFonts w:ascii="Verdana" w:hAnsi="Verdana"/>
          <w:sz w:val="17"/>
          <w:szCs w:val="17"/>
        </w:rPr>
        <w:t>, macor economic and micro economic policy research,</w:t>
      </w:r>
      <w:r w:rsidR="003D588C" w:rsidRPr="006E0426">
        <w:rPr>
          <w:rFonts w:ascii="Verdana" w:hAnsi="Verdana"/>
          <w:sz w:val="17"/>
          <w:szCs w:val="17"/>
        </w:rPr>
        <w:t xml:space="preserve"> supplier identification</w:t>
      </w:r>
      <w:r w:rsidR="003D588C">
        <w:rPr>
          <w:rFonts w:ascii="Verdana" w:hAnsi="Verdana"/>
          <w:sz w:val="17"/>
          <w:szCs w:val="17"/>
        </w:rPr>
        <w:t xml:space="preserve">, </w:t>
      </w:r>
      <w:r w:rsidR="003D588C" w:rsidRPr="003D588C">
        <w:rPr>
          <w:rFonts w:ascii="Verdana" w:hAnsi="Verdana"/>
          <w:sz w:val="17"/>
          <w:szCs w:val="17"/>
        </w:rPr>
        <w:t>w</w:t>
      </w:r>
      <w:r w:rsidR="00FB573C">
        <w:rPr>
          <w:rFonts w:ascii="Verdana" w:hAnsi="Verdana"/>
          <w:sz w:val="17"/>
          <w:szCs w:val="17"/>
        </w:rPr>
        <w:t xml:space="preserve">ith </w:t>
      </w:r>
      <w:r w:rsidR="00FD240E">
        <w:rPr>
          <w:rFonts w:ascii="Verdana" w:hAnsi="Verdana"/>
          <w:sz w:val="17"/>
          <w:szCs w:val="17"/>
        </w:rPr>
        <w:t>abi</w:t>
      </w:r>
      <w:r w:rsidR="00FD240E" w:rsidRPr="00FD240E">
        <w:rPr>
          <w:rFonts w:ascii="Verdana" w:hAnsi="Verdana"/>
          <w:sz w:val="17"/>
          <w:szCs w:val="17"/>
        </w:rPr>
        <w:t>lity to read and understand financial reporting documents</w:t>
      </w:r>
      <w:r w:rsidR="00FD240E">
        <w:rPr>
          <w:rFonts w:ascii="Verdana" w:hAnsi="Verdana"/>
          <w:sz w:val="17"/>
          <w:szCs w:val="17"/>
        </w:rPr>
        <w:t>,</w:t>
      </w:r>
      <w:r w:rsidR="00932D94" w:rsidRPr="00932D94">
        <w:t xml:space="preserve"> </w:t>
      </w:r>
      <w:r w:rsidR="00932D94" w:rsidRPr="00932D94">
        <w:rPr>
          <w:rFonts w:ascii="Verdana" w:hAnsi="Verdana"/>
          <w:sz w:val="17"/>
          <w:szCs w:val="17"/>
        </w:rPr>
        <w:t>develop aspects of operational strategy, budgets, resource allocation, system and process development</w:t>
      </w:r>
      <w:r w:rsidR="007809C3">
        <w:rPr>
          <w:rFonts w:ascii="Verdana" w:hAnsi="Verdana"/>
          <w:sz w:val="17"/>
          <w:szCs w:val="17"/>
        </w:rPr>
        <w:t>,</w:t>
      </w:r>
      <w:r w:rsidR="00825420" w:rsidRPr="00825420">
        <w:rPr>
          <w:rFonts w:ascii="Verdana" w:hAnsi="Verdana"/>
          <w:sz w:val="17"/>
          <w:szCs w:val="17"/>
        </w:rPr>
        <w:t xml:space="preserve"> Excellent report-writing and presentation skills</w:t>
      </w:r>
      <w:r w:rsidR="00306BEB">
        <w:rPr>
          <w:rFonts w:ascii="Verdana" w:hAnsi="Verdana"/>
          <w:sz w:val="17"/>
          <w:szCs w:val="17"/>
        </w:rPr>
        <w:t>,</w:t>
      </w:r>
      <w:r w:rsidR="006E0426" w:rsidRPr="006E0426">
        <w:t xml:space="preserve"> </w:t>
      </w:r>
      <w:r w:rsidR="003A4851">
        <w:rPr>
          <w:rFonts w:ascii="Verdana" w:hAnsi="Verdana"/>
          <w:sz w:val="17"/>
          <w:szCs w:val="17"/>
        </w:rPr>
        <w:t>leading</w:t>
      </w:r>
      <w:r w:rsidR="003A4851" w:rsidRPr="003A4851">
        <w:rPr>
          <w:rFonts w:ascii="Verdana" w:hAnsi="Verdana"/>
          <w:sz w:val="17"/>
          <w:szCs w:val="17"/>
        </w:rPr>
        <w:t xml:space="preserve"> an organization through transition</w:t>
      </w:r>
      <w:r w:rsidR="003A4851">
        <w:rPr>
          <w:rFonts w:ascii="Verdana" w:hAnsi="Verdana"/>
          <w:sz w:val="17"/>
          <w:szCs w:val="17"/>
        </w:rPr>
        <w:t>,</w:t>
      </w:r>
      <w:r w:rsidR="0085044D" w:rsidRPr="0085044D">
        <w:t xml:space="preserve"> </w:t>
      </w:r>
      <w:r w:rsidR="0085044D" w:rsidRPr="0085044D">
        <w:rPr>
          <w:rFonts w:ascii="Verdana" w:hAnsi="Verdana"/>
          <w:sz w:val="17"/>
          <w:szCs w:val="17"/>
        </w:rPr>
        <w:t>lead in a restructuring and change environment</w:t>
      </w:r>
      <w:r w:rsidR="0085044D">
        <w:rPr>
          <w:rFonts w:ascii="Verdana" w:hAnsi="Verdana"/>
          <w:sz w:val="17"/>
          <w:szCs w:val="17"/>
        </w:rPr>
        <w:t>,</w:t>
      </w:r>
      <w:r w:rsidR="006D1C4F" w:rsidRPr="006D1C4F">
        <w:t xml:space="preserve"> </w:t>
      </w:r>
      <w:r w:rsidR="006D1C4F" w:rsidRPr="006D1C4F">
        <w:rPr>
          <w:rFonts w:ascii="Verdana" w:hAnsi="Verdana"/>
          <w:sz w:val="17"/>
          <w:szCs w:val="17"/>
        </w:rPr>
        <w:t>global monthly, quarterly and annual account opportunity pipeline</w:t>
      </w:r>
      <w:r w:rsidR="006D1C4F">
        <w:rPr>
          <w:rFonts w:ascii="Verdana" w:hAnsi="Verdana"/>
          <w:sz w:val="17"/>
          <w:szCs w:val="17"/>
        </w:rPr>
        <w:t>,</w:t>
      </w:r>
      <w:r w:rsidR="006D1C4F" w:rsidRPr="006D1C4F">
        <w:t xml:space="preserve"> </w:t>
      </w:r>
      <w:r w:rsidR="006D1C4F" w:rsidRPr="006D1C4F">
        <w:rPr>
          <w:rFonts w:ascii="Verdana" w:hAnsi="Verdana"/>
          <w:sz w:val="17"/>
          <w:szCs w:val="17"/>
        </w:rPr>
        <w:t>sales revenues, control cost base and achieve profit margins</w:t>
      </w:r>
      <w:r w:rsidR="006D1C4F">
        <w:rPr>
          <w:rFonts w:ascii="Verdana" w:hAnsi="Verdana"/>
          <w:sz w:val="17"/>
          <w:szCs w:val="17"/>
        </w:rPr>
        <w:t>,</w:t>
      </w:r>
      <w:r w:rsidR="00FD240E">
        <w:t xml:space="preserve"> </w:t>
      </w:r>
      <w:r w:rsidR="00FD240E" w:rsidRPr="00FD240E">
        <w:rPr>
          <w:rFonts w:ascii="Verdana" w:hAnsi="Verdana"/>
          <w:sz w:val="17"/>
          <w:szCs w:val="17"/>
        </w:rPr>
        <w:t>identify</w:t>
      </w:r>
      <w:r w:rsidR="00FD240E">
        <w:t xml:space="preserve"> </w:t>
      </w:r>
      <w:r w:rsidR="00FD240E" w:rsidRPr="00FD240E">
        <w:rPr>
          <w:rFonts w:ascii="Verdana" w:hAnsi="Verdana"/>
          <w:sz w:val="17"/>
          <w:szCs w:val="17"/>
        </w:rPr>
        <w:t>mergers &amp; acquisitions</w:t>
      </w:r>
      <w:r w:rsidR="00FD240E">
        <w:rPr>
          <w:rFonts w:ascii="Verdana" w:hAnsi="Verdana"/>
          <w:sz w:val="17"/>
          <w:szCs w:val="17"/>
        </w:rPr>
        <w:t xml:space="preserve"> targets and duediligence ,</w:t>
      </w:r>
      <w:r w:rsidR="0092564C">
        <w:rPr>
          <w:rFonts w:ascii="Verdana" w:hAnsi="Verdana"/>
          <w:sz w:val="17"/>
          <w:szCs w:val="17"/>
        </w:rPr>
        <w:t xml:space="preserve"> </w:t>
      </w:r>
      <w:r w:rsidR="0069051D" w:rsidRPr="0069051D">
        <w:rPr>
          <w:rFonts w:ascii="Verdana" w:hAnsi="Verdana"/>
          <w:sz w:val="17"/>
          <w:szCs w:val="17"/>
        </w:rPr>
        <w:t>oversee all aspects of transactions</w:t>
      </w:r>
      <w:r w:rsidR="0069051D">
        <w:rPr>
          <w:rFonts w:ascii="Verdana" w:hAnsi="Verdana"/>
          <w:sz w:val="17"/>
          <w:szCs w:val="17"/>
        </w:rPr>
        <w:t>,</w:t>
      </w:r>
      <w:r w:rsidR="006D217B" w:rsidRPr="006D217B">
        <w:t xml:space="preserve"> </w:t>
      </w:r>
      <w:r w:rsidR="006D217B">
        <w:rPr>
          <w:rFonts w:ascii="Verdana" w:hAnsi="Verdana"/>
          <w:sz w:val="17"/>
          <w:szCs w:val="17"/>
        </w:rPr>
        <w:t>enhance existing relationships,</w:t>
      </w:r>
      <w:r w:rsidR="0092564C" w:rsidRPr="0092564C">
        <w:rPr>
          <w:rFonts w:ascii="Verdana" w:hAnsi="Verdana"/>
          <w:sz w:val="17"/>
          <w:szCs w:val="17"/>
        </w:rPr>
        <w:t xml:space="preserve"> </w:t>
      </w:r>
      <w:r w:rsidR="0092564C">
        <w:rPr>
          <w:rFonts w:ascii="Verdana" w:hAnsi="Verdana"/>
          <w:sz w:val="17"/>
          <w:szCs w:val="17"/>
        </w:rPr>
        <w:t>account planning , research and information management,</w:t>
      </w:r>
      <w:r w:rsidR="003A4851" w:rsidRPr="00D2161E">
        <w:rPr>
          <w:rFonts w:ascii="Verdana" w:hAnsi="Verdana"/>
          <w:sz w:val="17"/>
          <w:szCs w:val="17"/>
        </w:rPr>
        <w:t xml:space="preserve"> </w:t>
      </w:r>
      <w:r w:rsidR="00526601" w:rsidRPr="00526601">
        <w:rPr>
          <w:rFonts w:ascii="Verdana" w:hAnsi="Verdana"/>
          <w:sz w:val="17"/>
          <w:szCs w:val="17"/>
        </w:rPr>
        <w:t>understanding of business modeling and business case</w:t>
      </w:r>
      <w:r w:rsidR="007528CE" w:rsidRPr="007528CE">
        <w:rPr>
          <w:rFonts w:ascii="Verdana" w:hAnsi="Verdana"/>
          <w:sz w:val="17"/>
          <w:szCs w:val="17"/>
        </w:rPr>
        <w:t>, strategic priorities and operational progress</w:t>
      </w:r>
      <w:r w:rsidR="007528CE">
        <w:rPr>
          <w:rFonts w:ascii="Verdana" w:hAnsi="Verdana"/>
          <w:sz w:val="17"/>
          <w:szCs w:val="17"/>
        </w:rPr>
        <w:t>,</w:t>
      </w:r>
      <w:r w:rsidR="009B21DF" w:rsidRPr="009B21DF">
        <w:t xml:space="preserve"> </w:t>
      </w:r>
      <w:r w:rsidR="009B21DF" w:rsidRPr="009B21DF">
        <w:rPr>
          <w:rFonts w:ascii="Verdana" w:hAnsi="Verdana"/>
          <w:sz w:val="17"/>
          <w:szCs w:val="17"/>
        </w:rPr>
        <w:t>driving strate</w:t>
      </w:r>
      <w:r w:rsidR="009B21DF">
        <w:rPr>
          <w:rFonts w:ascii="Verdana" w:hAnsi="Verdana"/>
          <w:sz w:val="17"/>
          <w:szCs w:val="17"/>
        </w:rPr>
        <w:t>gic and operational initiatives,</w:t>
      </w:r>
      <w:r w:rsidR="00827E95" w:rsidRPr="00827E95">
        <w:rPr>
          <w:rFonts w:ascii="Arial" w:hAnsi="Arial" w:cs="Arial"/>
          <w:color w:val="000000"/>
          <w:sz w:val="18"/>
          <w:szCs w:val="18"/>
        </w:rPr>
        <w:t xml:space="preserve"> </w:t>
      </w:r>
      <w:r w:rsidR="00827E95" w:rsidRPr="00827E95">
        <w:rPr>
          <w:rFonts w:ascii="Verdana" w:hAnsi="Verdana"/>
          <w:sz w:val="17"/>
          <w:szCs w:val="17"/>
        </w:rPr>
        <w:t>critical regional initiatives</w:t>
      </w:r>
      <w:r w:rsidR="00827E95">
        <w:rPr>
          <w:rFonts w:ascii="Arial" w:hAnsi="Arial" w:cs="Arial"/>
          <w:color w:val="000000"/>
          <w:sz w:val="18"/>
          <w:szCs w:val="18"/>
        </w:rPr>
        <w:t>,</w:t>
      </w:r>
      <w:r w:rsidR="009B21DF" w:rsidRPr="009B21DF">
        <w:t xml:space="preserve"> </w:t>
      </w:r>
      <w:r w:rsidR="009B21DF" w:rsidRPr="009B21DF">
        <w:rPr>
          <w:rFonts w:ascii="Verdana" w:hAnsi="Verdana"/>
          <w:sz w:val="17"/>
          <w:szCs w:val="17"/>
        </w:rPr>
        <w:t xml:space="preserve">liaising with key </w:t>
      </w:r>
      <w:r w:rsidR="009B21DF">
        <w:rPr>
          <w:rFonts w:ascii="Verdana" w:hAnsi="Verdana"/>
          <w:sz w:val="17"/>
          <w:szCs w:val="17"/>
        </w:rPr>
        <w:t>business and functional members,</w:t>
      </w:r>
      <w:r w:rsidR="009B21DF" w:rsidRPr="009B21DF">
        <w:t xml:space="preserve"> </w:t>
      </w:r>
      <w:r w:rsidR="009B21DF" w:rsidRPr="009B21DF">
        <w:rPr>
          <w:rFonts w:ascii="Verdana" w:hAnsi="Verdana"/>
          <w:sz w:val="17"/>
          <w:szCs w:val="17"/>
        </w:rPr>
        <w:t>conduct</w:t>
      </w:r>
      <w:r w:rsidR="009B21DF">
        <w:rPr>
          <w:rFonts w:ascii="Verdana" w:hAnsi="Verdana"/>
          <w:sz w:val="17"/>
          <w:szCs w:val="17"/>
        </w:rPr>
        <w:t>ing research and data analysis,</w:t>
      </w:r>
      <w:r w:rsidR="00827E95" w:rsidRPr="00827E95">
        <w:t xml:space="preserve"> </w:t>
      </w:r>
      <w:r w:rsidR="009B21DF" w:rsidRPr="009B21DF">
        <w:rPr>
          <w:rFonts w:ascii="Verdana" w:hAnsi="Verdana"/>
          <w:sz w:val="17"/>
          <w:szCs w:val="17"/>
        </w:rPr>
        <w:t xml:space="preserve">Prepare briefings and reports </w:t>
      </w:r>
      <w:r w:rsidR="009B21DF">
        <w:rPr>
          <w:rFonts w:ascii="Verdana" w:hAnsi="Verdana"/>
          <w:sz w:val="17"/>
          <w:szCs w:val="17"/>
        </w:rPr>
        <w:t>,</w:t>
      </w:r>
      <w:r w:rsidR="006C54CA" w:rsidRPr="006C54CA">
        <w:t xml:space="preserve"> </w:t>
      </w:r>
      <w:r w:rsidR="006C54CA" w:rsidRPr="006C54CA">
        <w:rPr>
          <w:rFonts w:ascii="Verdana" w:hAnsi="Verdana"/>
          <w:sz w:val="17"/>
          <w:szCs w:val="17"/>
        </w:rPr>
        <w:t>performance goals, allocate</w:t>
      </w:r>
      <w:r w:rsidR="006C54CA">
        <w:rPr>
          <w:rFonts w:ascii="Verdana" w:hAnsi="Verdana"/>
          <w:sz w:val="17"/>
          <w:szCs w:val="17"/>
        </w:rPr>
        <w:t xml:space="preserve"> resources, and assess policies,</w:t>
      </w:r>
      <w:r w:rsidR="006E0426" w:rsidRPr="006E0426">
        <w:rPr>
          <w:rFonts w:ascii="Verdana" w:hAnsi="Verdana"/>
          <w:sz w:val="17"/>
          <w:szCs w:val="17"/>
        </w:rPr>
        <w:t xml:space="preserve"> managing an annual budget</w:t>
      </w:r>
      <w:r w:rsidR="006E0426" w:rsidRPr="006E0426">
        <w:t xml:space="preserve"> </w:t>
      </w:r>
      <w:r w:rsidR="006E0426" w:rsidRPr="006E0426">
        <w:rPr>
          <w:rFonts w:ascii="Verdana" w:hAnsi="Verdana"/>
          <w:sz w:val="17"/>
          <w:szCs w:val="17"/>
        </w:rPr>
        <w:t>new product and process commercialization</w:t>
      </w:r>
      <w:r w:rsidR="006E0426">
        <w:rPr>
          <w:rFonts w:ascii="Verdana" w:hAnsi="Verdana"/>
          <w:sz w:val="17"/>
          <w:szCs w:val="17"/>
        </w:rPr>
        <w:t>,</w:t>
      </w:r>
      <w:r w:rsidR="007528CE" w:rsidRPr="007528CE">
        <w:t xml:space="preserve"> </w:t>
      </w:r>
      <w:r w:rsidR="007528CE" w:rsidRPr="007528CE">
        <w:rPr>
          <w:rFonts w:ascii="Verdana" w:hAnsi="Verdana"/>
          <w:sz w:val="17"/>
          <w:szCs w:val="17"/>
        </w:rPr>
        <w:t>Represents the Company to the investor community</w:t>
      </w:r>
      <w:r w:rsidR="007528CE">
        <w:rPr>
          <w:rFonts w:ascii="Verdana" w:hAnsi="Verdana"/>
          <w:sz w:val="17"/>
          <w:szCs w:val="17"/>
        </w:rPr>
        <w:t>,</w:t>
      </w:r>
      <w:r w:rsidR="00526601" w:rsidRPr="00526601">
        <w:t xml:space="preserve"> </w:t>
      </w:r>
      <w:r w:rsidR="006A6929">
        <w:rPr>
          <w:rFonts w:ascii="Verdana" w:hAnsi="Verdana"/>
          <w:sz w:val="17"/>
          <w:szCs w:val="17"/>
        </w:rPr>
        <w:t>worked with stakeholders on</w:t>
      </w:r>
      <w:r w:rsidR="00526601" w:rsidRPr="00526601">
        <w:t xml:space="preserve"> </w:t>
      </w:r>
      <w:r w:rsidR="00526601" w:rsidRPr="00526601">
        <w:rPr>
          <w:rFonts w:ascii="Verdana" w:hAnsi="Verdana"/>
          <w:sz w:val="17"/>
          <w:szCs w:val="17"/>
        </w:rPr>
        <w:t>transformation</w:t>
      </w:r>
      <w:r w:rsidR="00526601">
        <w:rPr>
          <w:rFonts w:ascii="Verdana" w:hAnsi="Verdana"/>
          <w:sz w:val="17"/>
          <w:szCs w:val="17"/>
        </w:rPr>
        <w:t xml:space="preserve"> projects,</w:t>
      </w:r>
      <w:r w:rsidR="003A4851" w:rsidRPr="003A4851">
        <w:rPr>
          <w:rFonts w:ascii="Verdana" w:hAnsi="Verdana"/>
          <w:sz w:val="17"/>
          <w:szCs w:val="17"/>
        </w:rPr>
        <w:t xml:space="preserve"> </w:t>
      </w:r>
      <w:r w:rsidR="003A4851">
        <w:rPr>
          <w:rFonts w:ascii="Verdana" w:hAnsi="Verdana"/>
          <w:sz w:val="17"/>
          <w:szCs w:val="17"/>
        </w:rPr>
        <w:t xml:space="preserve">act as </w:t>
      </w:r>
      <w:r w:rsidR="003A4851" w:rsidRPr="003A4851">
        <w:rPr>
          <w:rFonts w:ascii="Verdana" w:hAnsi="Verdana"/>
          <w:sz w:val="17"/>
          <w:szCs w:val="17"/>
        </w:rPr>
        <w:t>change</w:t>
      </w:r>
      <w:r w:rsidR="003A4851">
        <w:rPr>
          <w:rFonts w:ascii="Verdana" w:hAnsi="Verdana"/>
          <w:sz w:val="17"/>
          <w:szCs w:val="17"/>
        </w:rPr>
        <w:t xml:space="preserve"> agent,</w:t>
      </w:r>
      <w:r w:rsidR="00B4622F" w:rsidRPr="00B4622F">
        <w:t xml:space="preserve"> </w:t>
      </w:r>
      <w:r w:rsidR="00B4622F" w:rsidRPr="00B4622F">
        <w:rPr>
          <w:rFonts w:ascii="Verdana" w:hAnsi="Verdana"/>
          <w:sz w:val="17"/>
          <w:szCs w:val="17"/>
        </w:rPr>
        <w:t>provid</w:t>
      </w:r>
      <w:r w:rsidR="00B4622F">
        <w:rPr>
          <w:rFonts w:ascii="Verdana" w:hAnsi="Verdana"/>
          <w:sz w:val="17"/>
          <w:szCs w:val="17"/>
        </w:rPr>
        <w:t>e leadership to departments,</w:t>
      </w:r>
      <w:r w:rsidR="00B4622F" w:rsidRPr="00B4622F">
        <w:t xml:space="preserve"> </w:t>
      </w:r>
      <w:r w:rsidR="00B4622F" w:rsidRPr="00B4622F">
        <w:rPr>
          <w:rFonts w:ascii="Verdana" w:hAnsi="Verdana"/>
          <w:sz w:val="17"/>
          <w:szCs w:val="17"/>
        </w:rPr>
        <w:t>growth an</w:t>
      </w:r>
      <w:r w:rsidR="00B4622F">
        <w:rPr>
          <w:rFonts w:ascii="Verdana" w:hAnsi="Verdana"/>
          <w:sz w:val="17"/>
          <w:szCs w:val="17"/>
        </w:rPr>
        <w:t>d achieving the financial goals,</w:t>
      </w:r>
      <w:r w:rsidR="003A4851" w:rsidRPr="003A4851">
        <w:t xml:space="preserve"> </w:t>
      </w:r>
      <w:r w:rsidR="003A4851" w:rsidRPr="003A4851">
        <w:rPr>
          <w:rFonts w:ascii="Verdana" w:hAnsi="Verdana"/>
          <w:sz w:val="17"/>
          <w:szCs w:val="17"/>
        </w:rPr>
        <w:t>communicating, influencing and selling</w:t>
      </w:r>
      <w:r w:rsidR="003A4851">
        <w:rPr>
          <w:rFonts w:ascii="Verdana" w:hAnsi="Verdana"/>
          <w:sz w:val="17"/>
          <w:szCs w:val="17"/>
        </w:rPr>
        <w:t xml:space="preserve"> this new organizational design, raising capital,</w:t>
      </w:r>
      <w:r w:rsidR="00A7770C">
        <w:rPr>
          <w:rFonts w:ascii="Verdana" w:hAnsi="Verdana"/>
          <w:sz w:val="17"/>
          <w:szCs w:val="17"/>
        </w:rPr>
        <w:t xml:space="preserve"> research and information management framework, knowledge management framework,</w:t>
      </w:r>
      <w:r w:rsidR="0001418A" w:rsidRPr="0001418A">
        <w:t xml:space="preserve"> </w:t>
      </w:r>
      <w:r w:rsidR="0001418A" w:rsidRPr="0001418A">
        <w:rPr>
          <w:rFonts w:ascii="Verdana" w:hAnsi="Verdana"/>
          <w:sz w:val="17"/>
          <w:szCs w:val="17"/>
        </w:rPr>
        <w:t>develop revenue opportunities</w:t>
      </w:r>
      <w:r w:rsidR="0001418A">
        <w:rPr>
          <w:rFonts w:ascii="Verdana" w:hAnsi="Verdana"/>
          <w:sz w:val="17"/>
          <w:szCs w:val="17"/>
        </w:rPr>
        <w:t>,</w:t>
      </w:r>
      <w:r w:rsidR="0001418A" w:rsidRPr="0001418A">
        <w:t xml:space="preserve"> </w:t>
      </w:r>
      <w:r w:rsidR="0001418A" w:rsidRPr="0001418A">
        <w:rPr>
          <w:rFonts w:ascii="Verdana" w:hAnsi="Verdana"/>
          <w:sz w:val="17"/>
          <w:szCs w:val="17"/>
        </w:rPr>
        <w:t>pricing, product development</w:t>
      </w:r>
      <w:r w:rsidR="0001418A">
        <w:rPr>
          <w:rFonts w:ascii="Verdana" w:hAnsi="Verdana"/>
          <w:sz w:val="17"/>
          <w:szCs w:val="17"/>
        </w:rPr>
        <w:t>,</w:t>
      </w:r>
      <w:r w:rsidR="00D741BD" w:rsidRPr="00D741BD">
        <w:t xml:space="preserve"> </w:t>
      </w:r>
      <w:r w:rsidR="00D741BD" w:rsidRPr="00D741BD">
        <w:rPr>
          <w:rFonts w:ascii="Verdana" w:hAnsi="Verdana"/>
          <w:sz w:val="17"/>
          <w:szCs w:val="17"/>
        </w:rPr>
        <w:t>reduce costs and increase efficiency</w:t>
      </w:r>
      <w:r w:rsidR="00D741BD">
        <w:rPr>
          <w:rFonts w:ascii="Verdana" w:hAnsi="Verdana"/>
          <w:sz w:val="17"/>
          <w:szCs w:val="17"/>
        </w:rPr>
        <w:t>,</w:t>
      </w:r>
      <w:r w:rsidR="00D741BD" w:rsidRPr="00D741BD">
        <w:t xml:space="preserve"> </w:t>
      </w:r>
      <w:r w:rsidR="00D741BD" w:rsidRPr="00D741BD">
        <w:rPr>
          <w:rFonts w:ascii="Verdana" w:hAnsi="Verdana"/>
          <w:sz w:val="17"/>
          <w:szCs w:val="17"/>
        </w:rPr>
        <w:t>creating products across multiple platforms, implementing marketing strategies</w:t>
      </w:r>
      <w:r w:rsidR="00D741BD">
        <w:rPr>
          <w:rFonts w:ascii="Verdana" w:hAnsi="Verdana"/>
          <w:sz w:val="17"/>
          <w:szCs w:val="17"/>
        </w:rPr>
        <w:t>,</w:t>
      </w:r>
      <w:r w:rsidR="00D741BD" w:rsidRPr="00D741BD">
        <w:t xml:space="preserve"> </w:t>
      </w:r>
      <w:r w:rsidR="00D741BD">
        <w:rPr>
          <w:rFonts w:ascii="Verdana" w:hAnsi="Verdana"/>
          <w:sz w:val="17"/>
          <w:szCs w:val="17"/>
        </w:rPr>
        <w:t>e</w:t>
      </w:r>
      <w:r w:rsidR="00D741BD" w:rsidRPr="00D741BD">
        <w:rPr>
          <w:rFonts w:ascii="Verdana" w:hAnsi="Verdana"/>
          <w:sz w:val="17"/>
          <w:szCs w:val="17"/>
        </w:rPr>
        <w:t>stablishing revenue streams, setting revenue targets and annual budgets</w:t>
      </w:r>
      <w:r w:rsidR="00D741BD">
        <w:rPr>
          <w:rFonts w:ascii="Verdana" w:hAnsi="Verdana"/>
          <w:sz w:val="17"/>
          <w:szCs w:val="17"/>
        </w:rPr>
        <w:t>,</w:t>
      </w:r>
      <w:r w:rsidR="00526601" w:rsidRPr="00526601">
        <w:t xml:space="preserve"> </w:t>
      </w:r>
      <w:r w:rsidR="00526601" w:rsidRPr="00526601">
        <w:rPr>
          <w:rFonts w:ascii="Verdana" w:hAnsi="Verdana"/>
          <w:sz w:val="17"/>
          <w:szCs w:val="17"/>
        </w:rPr>
        <w:t>thought leadership and analytical rigor in shaping strategy</w:t>
      </w:r>
      <w:r w:rsidR="00526601">
        <w:rPr>
          <w:rFonts w:ascii="Verdana" w:hAnsi="Verdana"/>
          <w:sz w:val="17"/>
          <w:szCs w:val="17"/>
        </w:rPr>
        <w:t>,</w:t>
      </w:r>
      <w:r w:rsidR="00DF097A" w:rsidRPr="00DF097A">
        <w:t xml:space="preserve"> </w:t>
      </w:r>
      <w:r w:rsidR="002036D7" w:rsidRPr="002036D7">
        <w:rPr>
          <w:rFonts w:ascii="Verdana" w:hAnsi="Verdana"/>
          <w:sz w:val="17"/>
          <w:szCs w:val="17"/>
        </w:rPr>
        <w:t>strategic operating model</w:t>
      </w:r>
      <w:r w:rsidR="002036D7">
        <w:rPr>
          <w:rFonts w:ascii="Verdana" w:hAnsi="Verdana"/>
          <w:sz w:val="17"/>
          <w:szCs w:val="17"/>
        </w:rPr>
        <w:t xml:space="preserve"> development</w:t>
      </w:r>
      <w:r w:rsidR="002036D7">
        <w:rPr>
          <w:lang w:val="en-IN"/>
        </w:rPr>
        <w:t>,</w:t>
      </w:r>
      <w:r w:rsidR="00526601" w:rsidRPr="00526601">
        <w:t xml:space="preserve"> </w:t>
      </w:r>
      <w:r w:rsidR="00526601" w:rsidRPr="00526601">
        <w:rPr>
          <w:rFonts w:ascii="Verdana" w:hAnsi="Verdana"/>
          <w:sz w:val="17"/>
          <w:szCs w:val="17"/>
        </w:rPr>
        <w:t>budgeting, portfolio management, governance and thought leadership</w:t>
      </w:r>
      <w:r w:rsidR="00526601">
        <w:rPr>
          <w:rFonts w:ascii="Verdana" w:hAnsi="Verdana"/>
          <w:sz w:val="17"/>
          <w:szCs w:val="17"/>
        </w:rPr>
        <w:t>,</w:t>
      </w:r>
      <w:r w:rsidR="00526601" w:rsidRPr="00526601">
        <w:t xml:space="preserve"> </w:t>
      </w:r>
      <w:r w:rsidR="00526601" w:rsidRPr="00526601">
        <w:rPr>
          <w:rFonts w:ascii="Verdana" w:hAnsi="Verdana"/>
          <w:sz w:val="17"/>
          <w:szCs w:val="17"/>
        </w:rPr>
        <w:t>lead short to medium term high impact projects</w:t>
      </w:r>
      <w:r w:rsidR="00526601">
        <w:rPr>
          <w:rFonts w:ascii="Verdana" w:hAnsi="Verdana"/>
          <w:sz w:val="17"/>
          <w:szCs w:val="17"/>
        </w:rPr>
        <w:t>,</w:t>
      </w:r>
      <w:r w:rsidR="002036D7" w:rsidRPr="002036D7">
        <w:t xml:space="preserve"> </w:t>
      </w:r>
      <w:r w:rsidR="002036D7" w:rsidRPr="002036D7">
        <w:rPr>
          <w:rFonts w:ascii="Verdana" w:hAnsi="Verdana"/>
          <w:sz w:val="17"/>
          <w:szCs w:val="17"/>
        </w:rPr>
        <w:t>growing and structuring departments</w:t>
      </w:r>
      <w:r w:rsidR="002036D7">
        <w:rPr>
          <w:lang w:val="en-IN"/>
        </w:rPr>
        <w:t>,</w:t>
      </w:r>
      <w:r w:rsidR="00AF5AE3" w:rsidRPr="00AF5AE3">
        <w:rPr>
          <w:rFonts w:ascii="Verdana" w:hAnsi="Verdana"/>
          <w:sz w:val="17"/>
          <w:szCs w:val="17"/>
        </w:rPr>
        <w:t xml:space="preserve"> delivery of project roadmaps</w:t>
      </w:r>
      <w:r w:rsidR="00AF5AE3">
        <w:rPr>
          <w:rFonts w:ascii="Verdana" w:hAnsi="Verdana"/>
          <w:sz w:val="17"/>
          <w:szCs w:val="17"/>
        </w:rPr>
        <w:t>,</w:t>
      </w:r>
      <w:r w:rsidR="002036D7">
        <w:rPr>
          <w:rFonts w:ascii="Verdana" w:hAnsi="Verdana"/>
          <w:sz w:val="17"/>
          <w:szCs w:val="17"/>
        </w:rPr>
        <w:t xml:space="preserve"> </w:t>
      </w:r>
      <w:r w:rsidR="002036D7" w:rsidRPr="002036D7">
        <w:rPr>
          <w:rFonts w:ascii="Verdana" w:hAnsi="Verdana"/>
          <w:sz w:val="17"/>
          <w:szCs w:val="17"/>
        </w:rPr>
        <w:t xml:space="preserve">management reporting </w:t>
      </w:r>
      <w:r w:rsidR="002036D7">
        <w:rPr>
          <w:rFonts w:ascii="Verdana" w:hAnsi="Verdana"/>
          <w:sz w:val="17"/>
          <w:szCs w:val="17"/>
        </w:rPr>
        <w:t>,</w:t>
      </w:r>
      <w:r w:rsidR="00E00F01">
        <w:rPr>
          <w:rFonts w:ascii="Verdana" w:hAnsi="Verdana"/>
          <w:sz w:val="17"/>
          <w:szCs w:val="17"/>
        </w:rPr>
        <w:t xml:space="preserve"> </w:t>
      </w:r>
      <w:r w:rsidR="006D5B0B">
        <w:rPr>
          <w:rFonts w:ascii="Verdana" w:hAnsi="Verdana"/>
          <w:sz w:val="17"/>
          <w:szCs w:val="17"/>
        </w:rPr>
        <w:t>with</w:t>
      </w:r>
      <w:r w:rsidR="006D5B0B" w:rsidRPr="006D5B0B">
        <w:t xml:space="preserve"> </w:t>
      </w:r>
      <w:r w:rsidR="006D5B0B" w:rsidRPr="006D5B0B">
        <w:rPr>
          <w:rFonts w:ascii="Verdana" w:hAnsi="Verdana"/>
          <w:sz w:val="17"/>
          <w:szCs w:val="17"/>
        </w:rPr>
        <w:t>wiliness to accept challenges on international scale</w:t>
      </w:r>
      <w:r w:rsidR="006D5B0B">
        <w:rPr>
          <w:rFonts w:ascii="Verdana" w:hAnsi="Verdana"/>
          <w:sz w:val="17"/>
          <w:szCs w:val="17"/>
        </w:rPr>
        <w:t>,</w:t>
      </w:r>
      <w:r w:rsidR="00D14E1D" w:rsidRPr="00D14E1D">
        <w:t xml:space="preserve"> </w:t>
      </w:r>
      <w:r w:rsidR="00D14E1D" w:rsidRPr="00D14E1D">
        <w:rPr>
          <w:rFonts w:ascii="Verdana" w:hAnsi="Verdana"/>
          <w:sz w:val="17"/>
          <w:szCs w:val="17"/>
        </w:rPr>
        <w:t xml:space="preserve"> train, develop an</w:t>
      </w:r>
      <w:r w:rsidR="00D14E1D">
        <w:rPr>
          <w:rFonts w:ascii="Verdana" w:hAnsi="Verdana"/>
          <w:sz w:val="17"/>
          <w:szCs w:val="17"/>
        </w:rPr>
        <w:t xml:space="preserve">d recruit people, </w:t>
      </w:r>
      <w:r w:rsidR="00966B25" w:rsidRPr="00966B25">
        <w:rPr>
          <w:rFonts w:ascii="Verdana" w:hAnsi="Verdana"/>
          <w:sz w:val="17"/>
          <w:szCs w:val="17"/>
        </w:rPr>
        <w:t>profitable growth across markets</w:t>
      </w:r>
      <w:r w:rsidR="00966B25">
        <w:rPr>
          <w:rFonts w:ascii="Verdana" w:hAnsi="Verdana"/>
          <w:sz w:val="17"/>
          <w:szCs w:val="17"/>
        </w:rPr>
        <w:t>,</w:t>
      </w:r>
      <w:r w:rsidR="00AF5AE3" w:rsidRPr="00AF5AE3">
        <w:t xml:space="preserve"> </w:t>
      </w:r>
      <w:r w:rsidR="00AF5AE3" w:rsidRPr="00AF5AE3">
        <w:rPr>
          <w:rFonts w:ascii="Verdana" w:hAnsi="Verdana"/>
          <w:sz w:val="17"/>
          <w:szCs w:val="17"/>
        </w:rPr>
        <w:t>project pipeline, revenue, market share and profitability targets</w:t>
      </w:r>
      <w:r w:rsidR="00AF5AE3">
        <w:rPr>
          <w:rFonts w:ascii="Verdana" w:hAnsi="Verdana"/>
          <w:sz w:val="17"/>
          <w:szCs w:val="17"/>
        </w:rPr>
        <w:t>,</w:t>
      </w:r>
      <w:r w:rsidR="004D3A5D" w:rsidRPr="004D3A5D">
        <w:t xml:space="preserve"> </w:t>
      </w:r>
      <w:r w:rsidR="004D3A5D" w:rsidRPr="004D3A5D">
        <w:rPr>
          <w:rFonts w:ascii="Verdana" w:hAnsi="Verdana"/>
          <w:sz w:val="17"/>
          <w:szCs w:val="17"/>
        </w:rPr>
        <w:t>Strong customer facing skills</w:t>
      </w:r>
      <w:r w:rsidR="004D3A5D">
        <w:rPr>
          <w:rFonts w:ascii="Verdana" w:hAnsi="Verdana"/>
          <w:sz w:val="17"/>
          <w:szCs w:val="17"/>
        </w:rPr>
        <w:t>,</w:t>
      </w:r>
      <w:r w:rsidR="00D14E1D" w:rsidRPr="00D14E1D">
        <w:rPr>
          <w:rFonts w:ascii="Verdana" w:hAnsi="Verdana"/>
          <w:sz w:val="17"/>
          <w:szCs w:val="17"/>
        </w:rPr>
        <w:t xml:space="preserve"> </w:t>
      </w:r>
      <w:r w:rsidR="00D14E1D">
        <w:rPr>
          <w:rFonts w:ascii="Verdana" w:hAnsi="Verdana"/>
          <w:sz w:val="17"/>
          <w:szCs w:val="17"/>
        </w:rPr>
        <w:t>Customer satisfaction,</w:t>
      </w:r>
      <w:r w:rsidR="004D3A5D" w:rsidRPr="004D3A5D">
        <w:t xml:space="preserve"> </w:t>
      </w:r>
      <w:r w:rsidR="006B293F" w:rsidRPr="006B293F">
        <w:rPr>
          <w:rFonts w:ascii="Verdana" w:hAnsi="Verdana"/>
          <w:sz w:val="17"/>
          <w:szCs w:val="17"/>
        </w:rPr>
        <w:t>financial and analytical modeling skills</w:t>
      </w:r>
      <w:r w:rsidR="006B293F">
        <w:rPr>
          <w:rFonts w:ascii="Verdana" w:hAnsi="Verdana"/>
          <w:sz w:val="17"/>
          <w:szCs w:val="17"/>
        </w:rPr>
        <w:t>,</w:t>
      </w:r>
      <w:r w:rsidR="00D05AA6" w:rsidRPr="00D05AA6">
        <w:rPr>
          <w:rFonts w:ascii="Verdana" w:hAnsi="Verdana"/>
          <w:sz w:val="17"/>
          <w:szCs w:val="17"/>
        </w:rPr>
        <w:t xml:space="preserve"> </w:t>
      </w:r>
      <w:r w:rsidR="00885CC9">
        <w:rPr>
          <w:rFonts w:ascii="Verdana" w:hAnsi="Verdana"/>
          <w:sz w:val="17"/>
          <w:szCs w:val="17"/>
        </w:rPr>
        <w:t>ability to transform company into</w:t>
      </w:r>
      <w:r w:rsidR="00885CC9" w:rsidRPr="00F8153E">
        <w:t xml:space="preserve"> </w:t>
      </w:r>
      <w:r w:rsidR="00885CC9" w:rsidRPr="00F8153E">
        <w:rPr>
          <w:rFonts w:ascii="Verdana" w:hAnsi="Verdana"/>
          <w:sz w:val="17"/>
          <w:szCs w:val="17"/>
        </w:rPr>
        <w:t xml:space="preserve">commercial, </w:t>
      </w:r>
      <w:r w:rsidR="00885CC9">
        <w:rPr>
          <w:rFonts w:ascii="Verdana" w:hAnsi="Verdana"/>
          <w:sz w:val="17"/>
          <w:szCs w:val="17"/>
        </w:rPr>
        <w:t>client</w:t>
      </w:r>
      <w:r w:rsidR="00885CC9" w:rsidRPr="00F8153E">
        <w:rPr>
          <w:rFonts w:ascii="Verdana" w:hAnsi="Verdana"/>
          <w:sz w:val="17"/>
          <w:szCs w:val="17"/>
        </w:rPr>
        <w:t xml:space="preserve"> focused, high performing </w:t>
      </w:r>
      <w:r w:rsidR="00885CC9">
        <w:rPr>
          <w:rFonts w:ascii="Verdana" w:hAnsi="Verdana"/>
          <w:sz w:val="17"/>
          <w:szCs w:val="17"/>
        </w:rPr>
        <w:t>business, transforming culture, increasing employee morale,</w:t>
      </w:r>
      <w:r w:rsidR="00AF5AE3" w:rsidRPr="00AF5AE3">
        <w:rPr>
          <w:rFonts w:ascii="Verdana" w:hAnsi="Verdana"/>
          <w:sz w:val="17"/>
          <w:szCs w:val="17"/>
        </w:rPr>
        <w:t xml:space="preserve"> competitor evaluation, attending trade shows, exhibitions and seminars</w:t>
      </w:r>
      <w:r w:rsidR="00AF5AE3">
        <w:rPr>
          <w:rFonts w:ascii="Tahoma" w:hAnsi="Tahoma" w:cs="Tahoma"/>
          <w:color w:val="010101"/>
          <w:sz w:val="18"/>
          <w:szCs w:val="18"/>
        </w:rPr>
        <w:t>,</w:t>
      </w:r>
      <w:r w:rsidR="000458E3" w:rsidRPr="000458E3">
        <w:rPr>
          <w:rFonts w:ascii="Verdana" w:hAnsi="Verdana"/>
          <w:sz w:val="17"/>
          <w:szCs w:val="17"/>
        </w:rPr>
        <w:t xml:space="preserve"> </w:t>
      </w:r>
      <w:r w:rsidR="000458E3">
        <w:rPr>
          <w:rFonts w:ascii="Verdana" w:hAnsi="Verdana"/>
          <w:sz w:val="17"/>
          <w:szCs w:val="17"/>
        </w:rPr>
        <w:t>marketing spend,</w:t>
      </w:r>
      <w:r w:rsidR="000458E3" w:rsidRPr="00054F6A">
        <w:t xml:space="preserve"> </w:t>
      </w:r>
      <w:r w:rsidR="000458E3" w:rsidRPr="00D47609">
        <w:rPr>
          <w:rFonts w:ascii="Verdana" w:hAnsi="Verdana"/>
          <w:sz w:val="17"/>
          <w:szCs w:val="17"/>
        </w:rPr>
        <w:t>develop communication material</w:t>
      </w:r>
      <w:r w:rsidR="000458E3">
        <w:rPr>
          <w:rFonts w:ascii="Verdana" w:hAnsi="Verdana"/>
          <w:sz w:val="17"/>
          <w:szCs w:val="17"/>
        </w:rPr>
        <w:t>,</w:t>
      </w:r>
      <w:r w:rsidR="000458E3" w:rsidRPr="00D47609">
        <w:t xml:space="preserve"> </w:t>
      </w:r>
      <w:r w:rsidR="000458E3">
        <w:rPr>
          <w:rFonts w:ascii="Verdana" w:hAnsi="Verdana"/>
          <w:sz w:val="17"/>
          <w:szCs w:val="17"/>
        </w:rPr>
        <w:t>w</w:t>
      </w:r>
      <w:r w:rsidR="000458E3" w:rsidRPr="00D47609">
        <w:rPr>
          <w:rFonts w:ascii="Verdana" w:hAnsi="Verdana"/>
          <w:sz w:val="17"/>
          <w:szCs w:val="17"/>
        </w:rPr>
        <w:t>ork effectively with creative and account team</w:t>
      </w:r>
      <w:r w:rsidR="000458E3">
        <w:rPr>
          <w:rFonts w:ascii="Verdana" w:hAnsi="Verdana"/>
          <w:sz w:val="17"/>
          <w:szCs w:val="17"/>
        </w:rPr>
        <w:t>,</w:t>
      </w:r>
      <w:r w:rsidR="004D3A5D" w:rsidRPr="004D3A5D">
        <w:t xml:space="preserve"> </w:t>
      </w:r>
      <w:r w:rsidR="000458E3">
        <w:rPr>
          <w:rFonts w:ascii="Verdana" w:hAnsi="Verdana"/>
          <w:sz w:val="17"/>
          <w:szCs w:val="17"/>
        </w:rPr>
        <w:t>demand generation,</w:t>
      </w:r>
      <w:r w:rsidR="000458E3" w:rsidRPr="00C2004B">
        <w:t xml:space="preserve"> </w:t>
      </w:r>
      <w:r w:rsidR="00885CC9">
        <w:rPr>
          <w:rFonts w:ascii="Verdana" w:hAnsi="Verdana"/>
          <w:sz w:val="17"/>
          <w:szCs w:val="17"/>
        </w:rPr>
        <w:t xml:space="preserve">meeting </w:t>
      </w:r>
      <w:r w:rsidR="00885CC9" w:rsidRPr="00F8153E">
        <w:rPr>
          <w:rFonts w:ascii="Verdana" w:hAnsi="Verdana"/>
          <w:sz w:val="17"/>
          <w:szCs w:val="17"/>
        </w:rPr>
        <w:t xml:space="preserve"> expectations of customer, shareholders and the people</w:t>
      </w:r>
      <w:r w:rsidR="00885CC9">
        <w:rPr>
          <w:rFonts w:ascii="Verdana" w:hAnsi="Verdana"/>
          <w:sz w:val="17"/>
          <w:szCs w:val="17"/>
        </w:rPr>
        <w:t>,</w:t>
      </w:r>
      <w:r w:rsidR="00356235" w:rsidRPr="00356235">
        <w:rPr>
          <w:rFonts w:ascii="Verdana" w:hAnsi="Verdana"/>
          <w:sz w:val="17"/>
          <w:szCs w:val="17"/>
        </w:rPr>
        <w:t xml:space="preserve"> </w:t>
      </w:r>
      <w:r w:rsidR="00356235">
        <w:rPr>
          <w:rFonts w:ascii="Verdana" w:hAnsi="Verdana"/>
          <w:sz w:val="17"/>
          <w:szCs w:val="17"/>
        </w:rPr>
        <w:t xml:space="preserve">develop the framework of allhands meeting, participate in </w:t>
      </w:r>
      <w:r w:rsidR="00356235" w:rsidRPr="007444FE">
        <w:rPr>
          <w:rFonts w:ascii="Verdana" w:hAnsi="Verdana"/>
          <w:sz w:val="17"/>
          <w:szCs w:val="17"/>
        </w:rPr>
        <w:t>relevant government bodies, industry associations</w:t>
      </w:r>
      <w:r w:rsidR="00356235">
        <w:rPr>
          <w:rFonts w:ascii="Verdana" w:hAnsi="Verdana"/>
          <w:sz w:val="17"/>
          <w:szCs w:val="17"/>
        </w:rPr>
        <w:t>,</w:t>
      </w:r>
      <w:r w:rsidR="00054F6A" w:rsidRPr="00054F6A">
        <w:t xml:space="preserve"> </w:t>
      </w:r>
      <w:r w:rsidR="00356235" w:rsidRPr="00356235">
        <w:rPr>
          <w:rFonts w:ascii="Verdana" w:hAnsi="Verdana"/>
          <w:sz w:val="17"/>
          <w:szCs w:val="17"/>
        </w:rPr>
        <w:t>prepare high quality,</w:t>
      </w:r>
      <w:r w:rsidR="000D62D9" w:rsidRPr="000D62D9">
        <w:t xml:space="preserve"> </w:t>
      </w:r>
      <w:r w:rsidR="000D62D9" w:rsidRPr="000D62D9">
        <w:rPr>
          <w:rFonts w:ascii="Verdana" w:hAnsi="Verdana"/>
          <w:sz w:val="17"/>
          <w:szCs w:val="17"/>
        </w:rPr>
        <w:t>tec</w:t>
      </w:r>
      <w:r w:rsidR="000D62D9">
        <w:rPr>
          <w:rFonts w:ascii="Verdana" w:hAnsi="Verdana"/>
          <w:sz w:val="17"/>
          <w:szCs w:val="17"/>
        </w:rPr>
        <w:t>hnology tools for communication,</w:t>
      </w:r>
      <w:r w:rsidR="000D62D9" w:rsidRPr="000D62D9">
        <w:t xml:space="preserve"> </w:t>
      </w:r>
      <w:r w:rsidR="00842037" w:rsidRPr="00842037">
        <w:rPr>
          <w:rFonts w:ascii="Verdana" w:hAnsi="Verdana"/>
          <w:sz w:val="17"/>
          <w:szCs w:val="17"/>
        </w:rPr>
        <w:t xml:space="preserve">Manage launch plan </w:t>
      </w:r>
      <w:r w:rsidR="00842037">
        <w:rPr>
          <w:rFonts w:ascii="Verdana" w:hAnsi="Verdana"/>
          <w:sz w:val="17"/>
          <w:szCs w:val="17"/>
        </w:rPr>
        <w:t>,status communication,</w:t>
      </w:r>
      <w:r w:rsidR="00842037" w:rsidRPr="00842037">
        <w:t xml:space="preserve"> </w:t>
      </w:r>
      <w:r w:rsidR="00842037" w:rsidRPr="00842037">
        <w:rPr>
          <w:rFonts w:ascii="Verdana" w:hAnsi="Verdana"/>
          <w:sz w:val="17"/>
          <w:szCs w:val="17"/>
        </w:rPr>
        <w:t>KPIs, scorecards and metrics</w:t>
      </w:r>
      <w:r w:rsidR="00842037">
        <w:rPr>
          <w:rFonts w:ascii="Verdana" w:hAnsi="Verdana"/>
          <w:sz w:val="17"/>
          <w:szCs w:val="17"/>
        </w:rPr>
        <w:t>,</w:t>
      </w:r>
      <w:r w:rsidR="00D05AA6" w:rsidRPr="00D05AA6">
        <w:t xml:space="preserve"> </w:t>
      </w:r>
      <w:r w:rsidR="00C2004B" w:rsidRPr="00C2004B">
        <w:rPr>
          <w:rFonts w:ascii="Verdana" w:hAnsi="Verdana"/>
          <w:sz w:val="17"/>
          <w:szCs w:val="17"/>
        </w:rPr>
        <w:t>Business Modelling,Business Due Diligence (Strategic/ Commercial / Operational),Business Planning</w:t>
      </w:r>
      <w:r w:rsidR="00A71B02">
        <w:rPr>
          <w:rFonts w:ascii="Verdana" w:hAnsi="Verdana"/>
          <w:sz w:val="17"/>
          <w:szCs w:val="17"/>
        </w:rPr>
        <w:t>,</w:t>
      </w:r>
      <w:r w:rsidRPr="00BA1AA3">
        <w:t xml:space="preserve"> </w:t>
      </w:r>
      <w:r>
        <w:rPr>
          <w:rFonts w:ascii="Verdana" w:hAnsi="Verdana"/>
          <w:sz w:val="17"/>
          <w:szCs w:val="17"/>
        </w:rPr>
        <w:t xml:space="preserve">experience in board area with </w:t>
      </w:r>
      <w:r w:rsidRPr="00FB1E69">
        <w:rPr>
          <w:rFonts w:ascii="Verdana" w:hAnsi="Verdana"/>
          <w:sz w:val="17"/>
          <w:szCs w:val="17"/>
        </w:rPr>
        <w:t>ability to make sound decisions during hectic times, strong media skills,</w:t>
      </w:r>
      <w:r w:rsidRPr="00C408BA">
        <w:rPr>
          <w:rFonts w:ascii="Arial" w:hAnsi="Arial" w:cs="Arial"/>
          <w:sz w:val="20"/>
        </w:rPr>
        <w:t xml:space="preserve"> </w:t>
      </w:r>
      <w:r w:rsidRPr="00FB1E69">
        <w:rPr>
          <w:rFonts w:ascii="Verdana" w:hAnsi="Verdana"/>
          <w:sz w:val="17"/>
          <w:szCs w:val="17"/>
        </w:rPr>
        <w:t>contacts, excellent communications skills,</w:t>
      </w:r>
      <w:r w:rsidRPr="00C408BA">
        <w:rPr>
          <w:rFonts w:ascii="Verdana" w:hAnsi="Verdana"/>
          <w:sz w:val="17"/>
          <w:szCs w:val="17"/>
        </w:rPr>
        <w:t xml:space="preserve"> develop goals, convey expectations</w:t>
      </w:r>
      <w:r>
        <w:rPr>
          <w:rFonts w:ascii="Verdana" w:hAnsi="Verdana"/>
          <w:sz w:val="17"/>
          <w:szCs w:val="17"/>
        </w:rPr>
        <w:t>,</w:t>
      </w:r>
      <w:r w:rsidRPr="00FB1E69">
        <w:rPr>
          <w:rFonts w:ascii="Verdana" w:hAnsi="Verdana"/>
          <w:sz w:val="17"/>
          <w:szCs w:val="17"/>
        </w:rPr>
        <w:t>sense of urgency</w:t>
      </w:r>
      <w:r>
        <w:rPr>
          <w:rFonts w:ascii="Verdana" w:hAnsi="Verdana"/>
          <w:sz w:val="17"/>
          <w:szCs w:val="17"/>
        </w:rPr>
        <w:t>,</w:t>
      </w:r>
      <w:r w:rsidRPr="00FB1E69">
        <w:rPr>
          <w:rFonts w:ascii="Verdana" w:hAnsi="Verdana"/>
          <w:sz w:val="17"/>
          <w:szCs w:val="17"/>
        </w:rPr>
        <w:t xml:space="preserve"> </w:t>
      </w:r>
      <w:r>
        <w:rPr>
          <w:rFonts w:ascii="Verdana" w:hAnsi="Verdana"/>
          <w:sz w:val="17"/>
          <w:szCs w:val="17"/>
        </w:rPr>
        <w:t>with</w:t>
      </w:r>
      <w:r w:rsidRPr="00916B9F">
        <w:rPr>
          <w:rFonts w:ascii="Verdana" w:hAnsi="Verdana"/>
          <w:sz w:val="17"/>
          <w:szCs w:val="17"/>
        </w:rPr>
        <w:t xml:space="preserve"> the ability to successfully lead of min. 100 staff</w:t>
      </w:r>
      <w:r>
        <w:rPr>
          <w:rFonts w:ascii="Verdana" w:hAnsi="Verdana"/>
          <w:sz w:val="17"/>
          <w:szCs w:val="17"/>
        </w:rPr>
        <w:t xml:space="preserve">, develop leadership, </w:t>
      </w:r>
      <w:r w:rsidRPr="00916B9F">
        <w:rPr>
          <w:rFonts w:ascii="Verdana" w:hAnsi="Verdana"/>
          <w:sz w:val="17"/>
          <w:szCs w:val="17"/>
        </w:rPr>
        <w:t>strong cost control skills- Strong coaching and mentoring skills</w:t>
      </w:r>
      <w:r>
        <w:rPr>
          <w:rFonts w:ascii="Verdana" w:hAnsi="Verdana"/>
          <w:sz w:val="17"/>
          <w:szCs w:val="17"/>
        </w:rPr>
        <w:t>,</w:t>
      </w:r>
      <w:r w:rsidRPr="00FB1E69">
        <w:rPr>
          <w:rFonts w:ascii="Verdana" w:hAnsi="Verdana"/>
          <w:sz w:val="17"/>
          <w:szCs w:val="17"/>
        </w:rPr>
        <w:t xml:space="preserve"> </w:t>
      </w:r>
      <w:r w:rsidRPr="005C04DA">
        <w:rPr>
          <w:rFonts w:ascii="Verdana" w:hAnsi="Verdana"/>
          <w:sz w:val="17"/>
          <w:szCs w:val="17"/>
        </w:rPr>
        <w:t>efficiency day to day functioning</w:t>
      </w:r>
      <w:r>
        <w:t>,</w:t>
      </w:r>
      <w:r w:rsidRPr="00C6323D">
        <w:rPr>
          <w:rFonts w:ascii="Verdana" w:hAnsi="Verdana"/>
          <w:sz w:val="17"/>
          <w:szCs w:val="17"/>
        </w:rPr>
        <w:t xml:space="preserve"> generating new sources of revenue</w:t>
      </w:r>
      <w:r w:rsidR="006A6929">
        <w:rPr>
          <w:rFonts w:ascii="Verdana" w:hAnsi="Verdana"/>
          <w:sz w:val="17"/>
          <w:szCs w:val="17"/>
        </w:rPr>
        <w:t>,</w:t>
      </w:r>
      <w:r w:rsidRPr="009E5ECD">
        <w:rPr>
          <w:rFonts w:ascii="Verdana" w:hAnsi="Verdana"/>
          <w:sz w:val="17"/>
          <w:szCs w:val="17"/>
        </w:rPr>
        <w:t xml:space="preserve"> new market opportunities</w:t>
      </w:r>
      <w:r>
        <w:rPr>
          <w:rFonts w:ascii="Verdana" w:hAnsi="Verdana"/>
          <w:sz w:val="17"/>
          <w:szCs w:val="17"/>
        </w:rPr>
        <w:t xml:space="preserve">, </w:t>
      </w:r>
      <w:r w:rsidRPr="006639AE">
        <w:rPr>
          <w:rFonts w:ascii="Verdana" w:hAnsi="Verdana"/>
          <w:sz w:val="17"/>
          <w:szCs w:val="17"/>
        </w:rPr>
        <w:t>proper management of the assets of the Company, productivity, profitability</w:t>
      </w:r>
      <w:r>
        <w:rPr>
          <w:rFonts w:ascii="Verdana" w:hAnsi="Verdana"/>
          <w:sz w:val="17"/>
          <w:szCs w:val="17"/>
        </w:rPr>
        <w:t>,</w:t>
      </w:r>
      <w:r w:rsidRPr="004070D5">
        <w:t xml:space="preserve"> </w:t>
      </w:r>
      <w:r w:rsidRPr="004070D5">
        <w:rPr>
          <w:rFonts w:ascii="Verdana" w:hAnsi="Verdana"/>
          <w:sz w:val="17"/>
          <w:szCs w:val="17"/>
        </w:rPr>
        <w:t>take responsibility for leadi</w:t>
      </w:r>
      <w:r>
        <w:rPr>
          <w:rFonts w:ascii="Verdana" w:hAnsi="Verdana"/>
          <w:sz w:val="17"/>
          <w:szCs w:val="17"/>
        </w:rPr>
        <w:t xml:space="preserve">ng and expanding the company's </w:t>
      </w:r>
      <w:r w:rsidRPr="004070D5">
        <w:rPr>
          <w:rFonts w:ascii="Verdana" w:hAnsi="Verdana"/>
          <w:sz w:val="17"/>
          <w:szCs w:val="17"/>
        </w:rPr>
        <w:t>base</w:t>
      </w:r>
      <w:r>
        <w:rPr>
          <w:rFonts w:ascii="Verdana" w:hAnsi="Verdana"/>
          <w:sz w:val="17"/>
          <w:szCs w:val="17"/>
        </w:rPr>
        <w:t>, lean culture,</w:t>
      </w:r>
      <w:r w:rsidRPr="006639AE">
        <w:t xml:space="preserve"> </w:t>
      </w:r>
      <w:r w:rsidRPr="006639AE">
        <w:rPr>
          <w:rFonts w:ascii="Verdana" w:hAnsi="Verdana"/>
          <w:sz w:val="17"/>
          <w:szCs w:val="17"/>
        </w:rPr>
        <w:t>Negotiation of framework agreements</w:t>
      </w:r>
      <w:r>
        <w:rPr>
          <w:rFonts w:ascii="Verdana" w:hAnsi="Verdana"/>
          <w:sz w:val="17"/>
          <w:szCs w:val="17"/>
        </w:rPr>
        <w:t>,</w:t>
      </w:r>
      <w:r w:rsidRPr="006639AE">
        <w:rPr>
          <w:rFonts w:ascii="Verdana" w:hAnsi="Verdana"/>
          <w:sz w:val="17"/>
          <w:szCs w:val="17"/>
        </w:rPr>
        <w:t xml:space="preserve"> and availability and ensure the correct and optimal execution of operations</w:t>
      </w:r>
      <w:r>
        <w:rPr>
          <w:rFonts w:ascii="Verdana" w:hAnsi="Verdana"/>
          <w:sz w:val="17"/>
          <w:szCs w:val="17"/>
        </w:rPr>
        <w:t xml:space="preserve"> </w:t>
      </w:r>
      <w:r w:rsidRPr="00F871CE">
        <w:rPr>
          <w:rFonts w:ascii="Verdana" w:hAnsi="Verdana"/>
          <w:sz w:val="17"/>
          <w:szCs w:val="17"/>
        </w:rPr>
        <w:t>Performance Management</w:t>
      </w:r>
      <w:r>
        <w:rPr>
          <w:rFonts w:ascii="Verdana" w:hAnsi="Verdana"/>
          <w:sz w:val="17"/>
          <w:szCs w:val="17"/>
        </w:rPr>
        <w:t>,</w:t>
      </w:r>
      <w:r w:rsidRPr="00F871CE">
        <w:rPr>
          <w:rFonts w:ascii="Verdana" w:hAnsi="Verdana"/>
          <w:sz w:val="17"/>
          <w:szCs w:val="17"/>
        </w:rPr>
        <w:t>Sales and sales processes</w:t>
      </w:r>
      <w:r>
        <w:rPr>
          <w:rFonts w:ascii="Verdana" w:hAnsi="Verdana"/>
          <w:sz w:val="17"/>
          <w:szCs w:val="17"/>
        </w:rPr>
        <w:t>,</w:t>
      </w:r>
      <w:r w:rsidRPr="00F871CE">
        <w:rPr>
          <w:rFonts w:ascii="Verdana" w:hAnsi="Verdana"/>
          <w:sz w:val="17"/>
          <w:szCs w:val="17"/>
        </w:rPr>
        <w:t>Delivery of high volume short duration work packages</w:t>
      </w:r>
      <w:r>
        <w:rPr>
          <w:rFonts w:ascii="Verdana" w:hAnsi="Verdana"/>
          <w:sz w:val="17"/>
          <w:szCs w:val="17"/>
        </w:rPr>
        <w:t xml:space="preserve">, </w:t>
      </w:r>
      <w:r w:rsidRPr="00104E92">
        <w:rPr>
          <w:rFonts w:ascii="Verdana" w:hAnsi="Verdana"/>
          <w:sz w:val="17"/>
          <w:szCs w:val="17"/>
        </w:rPr>
        <w:t>Strong focus on results - P&amp;L management</w:t>
      </w:r>
      <w:r>
        <w:rPr>
          <w:rFonts w:ascii="Verdana" w:hAnsi="Verdana"/>
          <w:sz w:val="17"/>
          <w:szCs w:val="17"/>
        </w:rPr>
        <w:t>,</w:t>
      </w:r>
      <w:r w:rsidRPr="00104E92">
        <w:t xml:space="preserve"> </w:t>
      </w:r>
      <w:r>
        <w:rPr>
          <w:rFonts w:ascii="Verdana" w:hAnsi="Verdana"/>
          <w:sz w:val="17"/>
          <w:szCs w:val="17"/>
        </w:rPr>
        <w:t>Headcount monitoring,</w:t>
      </w:r>
      <w:r w:rsidRPr="00287E20">
        <w:rPr>
          <w:rFonts w:ascii="Verdana" w:hAnsi="Verdana"/>
          <w:sz w:val="17"/>
          <w:szCs w:val="17"/>
        </w:rPr>
        <w:t xml:space="preserve"> cost analysis Analysis of Capital expendi</w:t>
      </w:r>
      <w:r>
        <w:rPr>
          <w:rFonts w:ascii="Verdana" w:hAnsi="Verdana"/>
          <w:sz w:val="17"/>
          <w:szCs w:val="17"/>
        </w:rPr>
        <w:t>ture against investment targets,</w:t>
      </w:r>
      <w:r w:rsidRPr="00287E20">
        <w:t xml:space="preserve"> </w:t>
      </w:r>
      <w:r>
        <w:rPr>
          <w:rFonts w:ascii="Verdana" w:hAnsi="Verdana"/>
          <w:sz w:val="17"/>
          <w:szCs w:val="17"/>
        </w:rPr>
        <w:t>Global planning process,</w:t>
      </w:r>
      <w:r w:rsidRPr="00287E20">
        <w:t xml:space="preserve"> </w:t>
      </w:r>
      <w:r>
        <w:rPr>
          <w:rFonts w:ascii="Verdana" w:hAnsi="Verdana"/>
          <w:sz w:val="17"/>
          <w:szCs w:val="17"/>
        </w:rPr>
        <w:t>Track projects,</w:t>
      </w:r>
      <w:r w:rsidRPr="00952E72">
        <w:rPr>
          <w:rFonts w:ascii="Verdana" w:hAnsi="Verdana"/>
          <w:sz w:val="17"/>
          <w:szCs w:val="17"/>
        </w:rPr>
        <w:t>net revenue growth</w:t>
      </w:r>
      <w:r>
        <w:rPr>
          <w:rFonts w:ascii="Verdana" w:hAnsi="Verdana"/>
          <w:sz w:val="17"/>
          <w:szCs w:val="17"/>
        </w:rPr>
        <w:t>,</w:t>
      </w:r>
      <w:r w:rsidRPr="00746AA5">
        <w:t xml:space="preserve"> </w:t>
      </w:r>
      <w:r w:rsidRPr="00746AA5">
        <w:rPr>
          <w:rFonts w:ascii="Verdana" w:hAnsi="Verdana"/>
          <w:sz w:val="17"/>
          <w:szCs w:val="17"/>
        </w:rPr>
        <w:t>P&amp;L</w:t>
      </w:r>
      <w:r>
        <w:rPr>
          <w:rFonts w:ascii="Verdana" w:hAnsi="Verdana"/>
          <w:sz w:val="17"/>
          <w:szCs w:val="17"/>
        </w:rPr>
        <w:t>responsibility,</w:t>
      </w:r>
      <w:r w:rsidRPr="00B33016">
        <w:t xml:space="preserve"> </w:t>
      </w:r>
      <w:r w:rsidRPr="00952E72">
        <w:rPr>
          <w:rFonts w:ascii="Verdana" w:hAnsi="Verdana"/>
          <w:sz w:val="17"/>
          <w:szCs w:val="17"/>
        </w:rPr>
        <w:t>overall administration, sales, operational and financial performance</w:t>
      </w:r>
      <w:r>
        <w:rPr>
          <w:rFonts w:ascii="Verdana" w:hAnsi="Verdana"/>
          <w:sz w:val="17"/>
          <w:szCs w:val="17"/>
        </w:rPr>
        <w:t>,</w:t>
      </w:r>
      <w:r w:rsidRPr="00952E72">
        <w:t xml:space="preserve"> </w:t>
      </w:r>
      <w:r w:rsidRPr="004F34B7">
        <w:rPr>
          <w:rFonts w:ascii="Verdana" w:hAnsi="Verdana"/>
          <w:sz w:val="17"/>
          <w:szCs w:val="17"/>
        </w:rPr>
        <w:t>understanding of fundamental business metrics and processes</w:t>
      </w:r>
      <w:r>
        <w:rPr>
          <w:rFonts w:ascii="Verdana" w:hAnsi="Verdana"/>
          <w:sz w:val="17"/>
          <w:szCs w:val="17"/>
        </w:rPr>
        <w:t>,</w:t>
      </w:r>
      <w:r w:rsidRPr="004F34B7">
        <w:t xml:space="preserve"> </w:t>
      </w:r>
      <w:r w:rsidRPr="004F34B7">
        <w:rPr>
          <w:rFonts w:ascii="Verdana" w:hAnsi="Verdana"/>
          <w:sz w:val="17"/>
          <w:szCs w:val="17"/>
        </w:rPr>
        <w:t>skill in preparing presentation for senior level management</w:t>
      </w:r>
      <w:r>
        <w:rPr>
          <w:rFonts w:ascii="Verdana" w:hAnsi="Verdana"/>
          <w:sz w:val="17"/>
          <w:szCs w:val="17"/>
        </w:rPr>
        <w:t>,</w:t>
      </w:r>
      <w:r w:rsidRPr="00340D9B">
        <w:t xml:space="preserve"> </w:t>
      </w:r>
      <w:r w:rsidRPr="00820F6F">
        <w:rPr>
          <w:rFonts w:ascii="Verdana" w:hAnsi="Verdana"/>
          <w:sz w:val="17"/>
          <w:szCs w:val="17"/>
        </w:rPr>
        <w:t>revenue forecasting,</w:t>
      </w:r>
      <w:r w:rsidRPr="00604764">
        <w:t xml:space="preserve"> </w:t>
      </w:r>
      <w:r w:rsidRPr="00820F6F">
        <w:rPr>
          <w:rFonts w:ascii="Verdana" w:hAnsi="Verdana"/>
          <w:sz w:val="17"/>
          <w:szCs w:val="17"/>
        </w:rPr>
        <w:t>strong execution skills,</w:t>
      </w:r>
      <w:r w:rsidRPr="00753E89">
        <w:t xml:space="preserve"> </w:t>
      </w:r>
      <w:r w:rsidRPr="00820F6F">
        <w:rPr>
          <w:rFonts w:ascii="Verdana" w:hAnsi="Verdana"/>
          <w:sz w:val="17"/>
          <w:szCs w:val="17"/>
        </w:rPr>
        <w:t>customer invoicing,</w:t>
      </w:r>
      <w:r w:rsidRPr="00753E89">
        <w:t xml:space="preserve"> </w:t>
      </w:r>
      <w:r w:rsidRPr="00820F6F">
        <w:rPr>
          <w:rFonts w:ascii="Verdana" w:hAnsi="Verdana"/>
          <w:sz w:val="17"/>
          <w:szCs w:val="17"/>
        </w:rPr>
        <w:t>monitorP&amp;L to identify cost improvement and revenue generating opportunities, process improvement opportunities</w:t>
      </w:r>
      <w:r>
        <w:rPr>
          <w:rFonts w:ascii="Verdana" w:hAnsi="Verdana"/>
          <w:sz w:val="17"/>
          <w:szCs w:val="17"/>
        </w:rPr>
        <w:t>.</w:t>
      </w:r>
    </w:p>
    <w:p w:rsidR="00997946" w:rsidRDefault="00997946" w:rsidP="00997946">
      <w:pPr>
        <w:rPr>
          <w:rFonts w:ascii="Verdana" w:hAnsi="Verdana"/>
          <w:sz w:val="17"/>
          <w:szCs w:val="17"/>
        </w:rPr>
      </w:pPr>
    </w:p>
    <w:p w:rsidR="00997946" w:rsidRDefault="00997946" w:rsidP="00997946">
      <w:pPr>
        <w:rPr>
          <w:rFonts w:ascii="Verdana" w:hAnsi="Verdana"/>
          <w:sz w:val="17"/>
          <w:szCs w:val="17"/>
        </w:rPr>
      </w:pPr>
      <w:r w:rsidRPr="006B1ACC">
        <w:rPr>
          <w:rFonts w:ascii="Verdana" w:hAnsi="Verdana"/>
          <w:sz w:val="17"/>
          <w:szCs w:val="17"/>
        </w:rPr>
        <w:t>I would welcome an opportunity for a personal interview to discuss your organization’s needs and the results you can expect from me in addressing those needs.</w:t>
      </w:r>
      <w:r>
        <w:rPr>
          <w:rFonts w:ascii="Verdana" w:hAnsi="Verdana"/>
          <w:sz w:val="17"/>
          <w:szCs w:val="17"/>
        </w:rPr>
        <w:t xml:space="preserve">  </w:t>
      </w:r>
    </w:p>
    <w:p w:rsidR="00997946" w:rsidRDefault="00997946" w:rsidP="00997946">
      <w:pPr>
        <w:rPr>
          <w:rFonts w:ascii="Verdana" w:hAnsi="Verdana"/>
          <w:sz w:val="17"/>
          <w:szCs w:val="17"/>
        </w:rPr>
      </w:pPr>
    </w:p>
    <w:p w:rsidR="00997946" w:rsidRDefault="00997946" w:rsidP="00997946">
      <w:pPr>
        <w:rPr>
          <w:rFonts w:ascii="Verdana" w:hAnsi="Verdana"/>
          <w:b/>
          <w:sz w:val="17"/>
          <w:szCs w:val="17"/>
        </w:rPr>
      </w:pPr>
      <w:r w:rsidRPr="00081FBC">
        <w:rPr>
          <w:rFonts w:ascii="Verdana" w:hAnsi="Verdana"/>
          <w:b/>
          <w:sz w:val="17"/>
          <w:szCs w:val="17"/>
        </w:rPr>
        <w:t xml:space="preserve">Sincerely,  Rajneesh </w:t>
      </w:r>
      <w:r>
        <w:rPr>
          <w:rFonts w:ascii="Verdana" w:hAnsi="Verdana"/>
          <w:b/>
          <w:sz w:val="17"/>
          <w:szCs w:val="17"/>
        </w:rPr>
        <w:t xml:space="preserve"> Kumar  </w:t>
      </w:r>
    </w:p>
    <w:p w:rsidR="00997946" w:rsidRDefault="00997946" w:rsidP="00997946">
      <w:pPr>
        <w:rPr>
          <w:rFonts w:ascii="Verdana" w:hAnsi="Verdana"/>
          <w:b/>
          <w:sz w:val="17"/>
          <w:szCs w:val="17"/>
        </w:rPr>
      </w:pPr>
      <w:r w:rsidRPr="00081FBC">
        <w:rPr>
          <w:rFonts w:ascii="Verdana" w:hAnsi="Verdana"/>
          <w:b/>
          <w:sz w:val="17"/>
          <w:szCs w:val="17"/>
        </w:rPr>
        <w:t>Enclosed: Resume</w:t>
      </w:r>
      <w:r>
        <w:rPr>
          <w:rFonts w:ascii="Verdana" w:hAnsi="Verdana"/>
          <w:b/>
          <w:sz w:val="17"/>
          <w:szCs w:val="17"/>
        </w:rPr>
        <w:t xml:space="preserve">   </w:t>
      </w:r>
    </w:p>
    <w:p w:rsidR="00126F16" w:rsidRDefault="00997946" w:rsidP="00997946">
      <w:pPr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 xml:space="preserve">Email : </w:t>
      </w:r>
      <w:hyperlink r:id="rId9" w:history="1">
        <w:r w:rsidR="00EF132E" w:rsidRPr="001C1F26">
          <w:rPr>
            <w:rStyle w:val="Hyperlink"/>
            <w:rFonts w:ascii="Verdana" w:hAnsi="Verdana"/>
            <w:b/>
            <w:sz w:val="17"/>
            <w:szCs w:val="17"/>
          </w:rPr>
          <w:t>saggi31@yahoo.com</w:t>
        </w:r>
      </w:hyperlink>
    </w:p>
    <w:p w:rsidR="00997946" w:rsidRPr="006B1ACC" w:rsidRDefault="00997946" w:rsidP="00997946">
      <w:pPr>
        <w:rPr>
          <w:rFonts w:ascii="Verdana" w:hAnsi="Verdana"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 xml:space="preserve">Mobile Number : +919810928762                </w:t>
      </w:r>
    </w:p>
    <w:p w:rsidR="00997946" w:rsidRDefault="00997946" w:rsidP="00997946">
      <w:pPr>
        <w:rPr>
          <w:rFonts w:ascii="Verdana" w:hAnsi="Verdana"/>
          <w:b/>
          <w:szCs w:val="24"/>
        </w:rPr>
      </w:pPr>
    </w:p>
    <w:p w:rsidR="000928FD" w:rsidRDefault="000928FD">
      <w:pPr>
        <w:rPr>
          <w:rFonts w:ascii="Verdana" w:hAnsi="Verdana"/>
          <w:b/>
          <w:szCs w:val="24"/>
        </w:rPr>
      </w:pPr>
    </w:p>
    <w:p w:rsidR="00555AA2" w:rsidRPr="00555AA2" w:rsidRDefault="002036D7">
      <w:pPr>
        <w:rPr>
          <w:rFonts w:ascii="Verdana" w:hAnsi="Verdana"/>
          <w:b/>
          <w:szCs w:val="24"/>
        </w:rPr>
      </w:pPr>
      <w:r>
        <w:rPr>
          <w:rFonts w:ascii="Verdana" w:hAnsi="Verdana"/>
          <w:b/>
          <w:szCs w:val="24"/>
        </w:rPr>
        <w:lastRenderedPageBreak/>
        <w:t>R</w:t>
      </w:r>
      <w:r w:rsidR="008A1F0B">
        <w:rPr>
          <w:rFonts w:ascii="Verdana" w:hAnsi="Verdana"/>
          <w:b/>
          <w:szCs w:val="24"/>
        </w:rPr>
        <w:t xml:space="preserve">ajneesh </w:t>
      </w:r>
      <w:r w:rsidR="002562F6">
        <w:rPr>
          <w:rFonts w:ascii="Verdana" w:hAnsi="Verdana"/>
          <w:b/>
          <w:szCs w:val="24"/>
        </w:rPr>
        <w:t>Kumar</w:t>
      </w:r>
    </w:p>
    <w:p w:rsidR="00843F50" w:rsidRDefault="00F85352">
      <w:pPr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sz w:val="20"/>
        </w:rPr>
        <w:t>E</w:t>
      </w:r>
      <w:r w:rsidR="00EE01E0" w:rsidRPr="000C0C04">
        <w:rPr>
          <w:rFonts w:ascii="Verdana" w:hAnsi="Verdana"/>
          <w:sz w:val="20"/>
        </w:rPr>
        <w:t>mail:</w:t>
      </w:r>
      <w:r w:rsidR="00730CC2">
        <w:rPr>
          <w:rFonts w:ascii="Verdana" w:hAnsi="Verdana"/>
          <w:sz w:val="20"/>
        </w:rPr>
        <w:t xml:space="preserve"> </w:t>
      </w:r>
      <w:hyperlink r:id="rId10" w:history="1">
        <w:r w:rsidR="00EF132E" w:rsidRPr="001C1F26">
          <w:rPr>
            <w:rStyle w:val="Hyperlink"/>
            <w:rFonts w:ascii="Verdana" w:hAnsi="Verdana"/>
            <w:b/>
            <w:sz w:val="17"/>
            <w:szCs w:val="17"/>
          </w:rPr>
          <w:t>saggi31@yahoo.com</w:t>
        </w:r>
      </w:hyperlink>
    </w:p>
    <w:p w:rsidR="00C808B5" w:rsidRPr="000C0C04" w:rsidRDefault="00C808B5" w:rsidP="00B807C8">
      <w:pPr>
        <w:rPr>
          <w:rFonts w:ascii="Verdana" w:hAnsi="Verdana"/>
          <w:sz w:val="20"/>
        </w:rPr>
      </w:pPr>
      <w:r w:rsidRPr="000C0C04">
        <w:rPr>
          <w:rFonts w:ascii="Verdana" w:hAnsi="Verdana"/>
          <w:sz w:val="20"/>
        </w:rPr>
        <w:t xml:space="preserve">Mobile : </w:t>
      </w:r>
      <w:r w:rsidR="0006258B" w:rsidRPr="000C0C04">
        <w:rPr>
          <w:rFonts w:ascii="Verdana" w:hAnsi="Verdana"/>
          <w:sz w:val="20"/>
        </w:rPr>
        <w:t>+91</w:t>
      </w:r>
      <w:r w:rsidRPr="000C0C04">
        <w:rPr>
          <w:rFonts w:ascii="Verdana" w:hAnsi="Verdana"/>
          <w:sz w:val="20"/>
        </w:rPr>
        <w:t>9810928762</w:t>
      </w:r>
    </w:p>
    <w:p w:rsidR="00EE01E0" w:rsidRDefault="00EE01E0" w:rsidP="00B807C8">
      <w:pPr>
        <w:pBdr>
          <w:bottom w:val="single" w:sz="12" w:space="0" w:color="auto"/>
        </w:pBdr>
        <w:rPr>
          <w:rFonts w:ascii="Verdana" w:hAnsi="Verdana"/>
          <w:sz w:val="17"/>
          <w:szCs w:val="17"/>
        </w:rPr>
      </w:pPr>
    </w:p>
    <w:p w:rsidR="00612626" w:rsidRDefault="00B02D1C" w:rsidP="00C222F4">
      <w:pPr>
        <w:jc w:val="both"/>
        <w:rPr>
          <w:rFonts w:ascii="Palatino Linotype" w:hAnsi="Palatino Linotype"/>
          <w:sz w:val="21"/>
          <w:szCs w:val="21"/>
        </w:rPr>
      </w:pPr>
      <w:r>
        <w:rPr>
          <w:rFonts w:ascii="Verdana" w:hAnsi="Verdana"/>
          <w:sz w:val="17"/>
          <w:szCs w:val="17"/>
        </w:rPr>
        <w:t xml:space="preserve">A highly-skilled </w:t>
      </w:r>
      <w:r>
        <w:rPr>
          <w:rFonts w:ascii="Verdana" w:hAnsi="Verdana"/>
          <w:b/>
          <w:bCs/>
          <w:sz w:val="17"/>
          <w:szCs w:val="17"/>
        </w:rPr>
        <w:t xml:space="preserve">Professional </w:t>
      </w:r>
      <w:r>
        <w:rPr>
          <w:rFonts w:ascii="Verdana" w:hAnsi="Verdana"/>
          <w:sz w:val="17"/>
          <w:szCs w:val="17"/>
        </w:rPr>
        <w:t>with</w:t>
      </w:r>
      <w:r w:rsidR="00E52404">
        <w:rPr>
          <w:rFonts w:ascii="Verdana" w:hAnsi="Verdana"/>
          <w:sz w:val="17"/>
          <w:szCs w:val="17"/>
        </w:rPr>
        <w:t xml:space="preserve"> extensive</w:t>
      </w:r>
      <w:r>
        <w:rPr>
          <w:rFonts w:ascii="Verdana" w:hAnsi="Verdana"/>
          <w:sz w:val="17"/>
          <w:szCs w:val="17"/>
        </w:rPr>
        <w:t xml:space="preserve"> experience in</w:t>
      </w:r>
      <w:r w:rsidR="00E0352F">
        <w:rPr>
          <w:rFonts w:ascii="Verdana" w:hAnsi="Verdana"/>
          <w:sz w:val="17"/>
          <w:szCs w:val="17"/>
        </w:rPr>
        <w:t xml:space="preserve"> </w:t>
      </w:r>
      <w:r w:rsidR="00B56FB8">
        <w:rPr>
          <w:rFonts w:ascii="Verdana" w:hAnsi="Verdana"/>
          <w:sz w:val="17"/>
          <w:szCs w:val="17"/>
        </w:rPr>
        <w:t>c</w:t>
      </w:r>
      <w:r w:rsidR="00EE116F">
        <w:rPr>
          <w:rFonts w:ascii="Verdana" w:hAnsi="Verdana"/>
          <w:sz w:val="17"/>
          <w:szCs w:val="17"/>
        </w:rPr>
        <w:t>onsulting</w:t>
      </w:r>
      <w:r w:rsidR="00665735">
        <w:rPr>
          <w:rFonts w:ascii="Verdana" w:hAnsi="Verdana"/>
          <w:sz w:val="17"/>
          <w:szCs w:val="17"/>
        </w:rPr>
        <w:t>&amp;</w:t>
      </w:r>
      <w:r w:rsidR="005F0DAC">
        <w:rPr>
          <w:rFonts w:ascii="Verdana" w:hAnsi="Verdana"/>
          <w:sz w:val="17"/>
          <w:szCs w:val="17"/>
        </w:rPr>
        <w:t>PR,</w:t>
      </w:r>
      <w:r w:rsidR="004B2AEC">
        <w:rPr>
          <w:rFonts w:ascii="Verdana" w:hAnsi="Verdana"/>
          <w:sz w:val="17"/>
          <w:szCs w:val="17"/>
        </w:rPr>
        <w:t>marketing</w:t>
      </w:r>
      <w:r w:rsidR="008333EE">
        <w:rPr>
          <w:rFonts w:ascii="Verdana" w:hAnsi="Verdana"/>
          <w:sz w:val="17"/>
          <w:szCs w:val="17"/>
        </w:rPr>
        <w:t>,</w:t>
      </w:r>
      <w:r w:rsidR="000413BD">
        <w:rPr>
          <w:rFonts w:ascii="Verdana" w:hAnsi="Verdana"/>
          <w:sz w:val="17"/>
          <w:szCs w:val="17"/>
        </w:rPr>
        <w:t>strategy,b</w:t>
      </w:r>
      <w:r w:rsidR="008333EE" w:rsidRPr="008333EE">
        <w:rPr>
          <w:rFonts w:ascii="Verdana" w:hAnsi="Verdana"/>
          <w:sz w:val="17"/>
          <w:szCs w:val="17"/>
        </w:rPr>
        <w:t>usinessdeve</w:t>
      </w:r>
      <w:r w:rsidR="008333EE">
        <w:rPr>
          <w:rFonts w:ascii="Verdana" w:hAnsi="Verdana"/>
          <w:sz w:val="17"/>
          <w:szCs w:val="17"/>
        </w:rPr>
        <w:t>lopment skills</w:t>
      </w:r>
      <w:r w:rsidR="00FA681F">
        <w:rPr>
          <w:rFonts w:ascii="Verdana" w:hAnsi="Verdana"/>
          <w:sz w:val="17"/>
          <w:szCs w:val="17"/>
        </w:rPr>
        <w:t xml:space="preserve"> and commercial</w:t>
      </w:r>
      <w:r w:rsidR="00B8247F">
        <w:rPr>
          <w:rFonts w:ascii="Verdana" w:hAnsi="Verdana"/>
          <w:sz w:val="17"/>
          <w:szCs w:val="17"/>
        </w:rPr>
        <w:t xml:space="preserve"> </w:t>
      </w:r>
      <w:r w:rsidR="00EF7C71">
        <w:rPr>
          <w:rFonts w:ascii="Verdana" w:hAnsi="Verdana"/>
          <w:sz w:val="17"/>
          <w:szCs w:val="17"/>
        </w:rPr>
        <w:t>roles</w:t>
      </w:r>
      <w:r w:rsidR="00A767F1">
        <w:rPr>
          <w:rFonts w:ascii="Verdana" w:hAnsi="Verdana"/>
          <w:sz w:val="17"/>
          <w:szCs w:val="17"/>
        </w:rPr>
        <w:t xml:space="preserve"> in</w:t>
      </w:r>
      <w:r w:rsidR="007E7A63">
        <w:rPr>
          <w:rFonts w:ascii="Verdana" w:hAnsi="Verdana"/>
          <w:sz w:val="17"/>
          <w:szCs w:val="17"/>
        </w:rPr>
        <w:t xml:space="preserve"> leading</w:t>
      </w:r>
      <w:r w:rsidR="00142EFA">
        <w:rPr>
          <w:rFonts w:ascii="Verdana" w:hAnsi="Verdana"/>
          <w:sz w:val="17"/>
          <w:szCs w:val="17"/>
        </w:rPr>
        <w:t xml:space="preserve"> various High impact </w:t>
      </w:r>
      <w:r w:rsidR="00947AC0">
        <w:rPr>
          <w:rFonts w:ascii="Verdana" w:hAnsi="Verdana"/>
          <w:sz w:val="17"/>
          <w:szCs w:val="17"/>
        </w:rPr>
        <w:t xml:space="preserve"> </w:t>
      </w:r>
      <w:r w:rsidR="00947AC0" w:rsidRPr="00A2113A">
        <w:rPr>
          <w:rFonts w:ascii="Verdana" w:hAnsi="Verdana"/>
          <w:b/>
          <w:sz w:val="17"/>
          <w:szCs w:val="17"/>
        </w:rPr>
        <w:t>Global</w:t>
      </w:r>
      <w:r w:rsidR="0067215E" w:rsidRPr="00A2113A">
        <w:rPr>
          <w:rFonts w:ascii="Verdana" w:hAnsi="Verdana"/>
          <w:b/>
          <w:sz w:val="17"/>
          <w:szCs w:val="17"/>
        </w:rPr>
        <w:t xml:space="preserve"> </w:t>
      </w:r>
      <w:r w:rsidR="00142EFA" w:rsidRPr="00A2113A">
        <w:rPr>
          <w:rFonts w:ascii="Verdana" w:hAnsi="Verdana"/>
          <w:b/>
          <w:sz w:val="17"/>
          <w:szCs w:val="17"/>
        </w:rPr>
        <w:t>projects</w:t>
      </w:r>
      <w:r w:rsidR="00CA697B">
        <w:rPr>
          <w:rFonts w:ascii="Verdana" w:hAnsi="Verdana"/>
          <w:sz w:val="17"/>
          <w:szCs w:val="17"/>
        </w:rPr>
        <w:t xml:space="preserve"> and knowledge across various industries</w:t>
      </w:r>
      <w:r w:rsidR="00E209FD">
        <w:rPr>
          <w:rFonts w:ascii="Verdana" w:hAnsi="Verdana"/>
          <w:sz w:val="17"/>
          <w:szCs w:val="17"/>
        </w:rPr>
        <w:t xml:space="preserve"> and models</w:t>
      </w:r>
      <w:r>
        <w:rPr>
          <w:rFonts w:ascii="Verdana" w:hAnsi="Verdana"/>
          <w:b/>
          <w:bCs/>
          <w:sz w:val="17"/>
          <w:szCs w:val="17"/>
        </w:rPr>
        <w:t>.</w:t>
      </w:r>
      <w:r>
        <w:rPr>
          <w:rFonts w:ascii="Verdana" w:hAnsi="Verdana"/>
          <w:sz w:val="17"/>
          <w:szCs w:val="17"/>
        </w:rPr>
        <w:t xml:space="preserve"> </w:t>
      </w:r>
      <w:r w:rsidR="008F22CE" w:rsidRPr="0032123C">
        <w:rPr>
          <w:rFonts w:ascii="Verdana" w:hAnsi="Verdana"/>
          <w:sz w:val="17"/>
          <w:szCs w:val="17"/>
        </w:rPr>
        <w:t>Proven talents include creating and implementing innovative strategies and programs that p</w:t>
      </w:r>
      <w:r w:rsidR="00390C9D">
        <w:rPr>
          <w:rFonts w:ascii="Verdana" w:hAnsi="Verdana"/>
          <w:sz w:val="17"/>
          <w:szCs w:val="17"/>
        </w:rPr>
        <w:t>ositively impact.</w:t>
      </w:r>
      <w:r w:rsidR="003C7796">
        <w:rPr>
          <w:rFonts w:ascii="Verdana" w:hAnsi="Verdana"/>
          <w:sz w:val="17"/>
          <w:szCs w:val="17"/>
        </w:rPr>
        <w:t xml:space="preserve"> </w:t>
      </w:r>
      <w:r w:rsidR="007F45E2">
        <w:rPr>
          <w:rFonts w:ascii="Verdana" w:hAnsi="Verdana"/>
          <w:sz w:val="17"/>
          <w:szCs w:val="17"/>
        </w:rPr>
        <w:t xml:space="preserve">                                          </w:t>
      </w:r>
    </w:p>
    <w:p w:rsidR="00EE01E0" w:rsidRPr="00EE01E0" w:rsidRDefault="00EE01E0" w:rsidP="00C222F4">
      <w:pPr>
        <w:pStyle w:val="Heading1"/>
        <w:shd w:val="clear" w:color="auto" w:fill="E6E6E6"/>
        <w:jc w:val="left"/>
        <w:rPr>
          <w:rFonts w:ascii="Palatino Linotype" w:hAnsi="Palatino Linotype"/>
          <w:b/>
          <w:bCs/>
          <w:sz w:val="20"/>
          <w:szCs w:val="18"/>
        </w:rPr>
      </w:pPr>
      <w:r w:rsidRPr="00EE01E0">
        <w:rPr>
          <w:rFonts w:ascii="Palatino Linotype" w:hAnsi="Palatino Linotype"/>
          <w:b/>
          <w:bCs/>
          <w:sz w:val="20"/>
          <w:szCs w:val="18"/>
        </w:rPr>
        <w:t xml:space="preserve"> PROFESSIONAL COMPETENCIES</w:t>
      </w:r>
    </w:p>
    <w:p w:rsidR="00EE01E0" w:rsidRDefault="00EE01E0">
      <w:pPr>
        <w:rPr>
          <w:rFonts w:ascii="Verdana" w:hAnsi="Verdana"/>
          <w:b/>
          <w:bCs/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</w:rPr>
        <w:t>Primary Capabilities:</w:t>
      </w:r>
    </w:p>
    <w:p w:rsidR="00EE01E0" w:rsidRPr="004D64B3" w:rsidRDefault="00EE01E0" w:rsidP="004D64B3">
      <w:pPr>
        <w:numPr>
          <w:ilvl w:val="0"/>
          <w:numId w:val="3"/>
        </w:numPr>
        <w:tabs>
          <w:tab w:val="left" w:pos="720"/>
        </w:tabs>
        <w:rPr>
          <w:rFonts w:ascii="Verdana" w:hAnsi="Verdana"/>
          <w:sz w:val="17"/>
          <w:szCs w:val="17"/>
        </w:rPr>
      </w:pPr>
      <w:r w:rsidRPr="004D64B3">
        <w:rPr>
          <w:rFonts w:ascii="Verdana" w:hAnsi="Verdana"/>
          <w:sz w:val="17"/>
          <w:szCs w:val="17"/>
        </w:rPr>
        <w:t>Adept at consensus building and problem solving</w:t>
      </w:r>
      <w:r w:rsidR="004D64B3">
        <w:rPr>
          <w:rFonts w:ascii="Verdana" w:hAnsi="Verdana"/>
          <w:sz w:val="17"/>
          <w:szCs w:val="17"/>
        </w:rPr>
        <w:t>.</w:t>
      </w:r>
      <w:r w:rsidRPr="004D64B3">
        <w:rPr>
          <w:rFonts w:ascii="Verdana" w:hAnsi="Verdana"/>
          <w:sz w:val="17"/>
          <w:szCs w:val="17"/>
        </w:rPr>
        <w:t>Exceptionally skilled at creative problem-solving and planning and implementing programs that drive growth.</w:t>
      </w:r>
      <w:r w:rsidR="00CF1FA3">
        <w:rPr>
          <w:rFonts w:ascii="Verdana" w:hAnsi="Verdana"/>
          <w:sz w:val="17"/>
          <w:szCs w:val="17"/>
        </w:rPr>
        <w:t xml:space="preserve">  </w:t>
      </w:r>
    </w:p>
    <w:p w:rsidR="00EE01E0" w:rsidRDefault="00EE01E0">
      <w:pPr>
        <w:numPr>
          <w:ilvl w:val="0"/>
          <w:numId w:val="3"/>
        </w:numPr>
        <w:tabs>
          <w:tab w:val="left" w:pos="720"/>
        </w:tabs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Skilled in senior level presentations and relationship building. </w:t>
      </w:r>
    </w:p>
    <w:p w:rsidR="00EE01E0" w:rsidRDefault="00EE01E0">
      <w:pPr>
        <w:numPr>
          <w:ilvl w:val="0"/>
          <w:numId w:val="3"/>
        </w:numPr>
        <w:tabs>
          <w:tab w:val="left" w:pos="720"/>
        </w:tabs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Proven ability to work in cross-cultural environments with virtual teams</w:t>
      </w:r>
    </w:p>
    <w:p w:rsidR="00D54B4F" w:rsidRPr="00A94E1F" w:rsidRDefault="00EE01E0" w:rsidP="00D54B4F">
      <w:pPr>
        <w:numPr>
          <w:ilvl w:val="0"/>
          <w:numId w:val="3"/>
        </w:numPr>
        <w:tabs>
          <w:tab w:val="left" w:pos="720"/>
        </w:tabs>
        <w:rPr>
          <w:rFonts w:ascii="Verdana" w:hAnsi="Verdana"/>
          <w:sz w:val="17"/>
          <w:szCs w:val="17"/>
        </w:rPr>
      </w:pPr>
      <w:r w:rsidRPr="00A94E1F">
        <w:rPr>
          <w:rFonts w:ascii="Verdana" w:hAnsi="Verdana"/>
          <w:sz w:val="17"/>
          <w:szCs w:val="17"/>
        </w:rPr>
        <w:t>Excellent interpersonal and communication</w:t>
      </w:r>
      <w:r w:rsidR="00D334E5" w:rsidRPr="00A94E1F">
        <w:rPr>
          <w:rFonts w:ascii="Verdana" w:hAnsi="Verdana"/>
          <w:sz w:val="17"/>
          <w:szCs w:val="17"/>
        </w:rPr>
        <w:t>, Time management</w:t>
      </w:r>
      <w:r w:rsidRPr="00A94E1F">
        <w:rPr>
          <w:rFonts w:ascii="Verdana" w:hAnsi="Verdana"/>
          <w:sz w:val="17"/>
          <w:szCs w:val="17"/>
        </w:rPr>
        <w:t xml:space="preserve"> </w:t>
      </w:r>
      <w:r w:rsidR="00B21ADA" w:rsidRPr="00A94E1F">
        <w:rPr>
          <w:rFonts w:ascii="Verdana" w:hAnsi="Verdana"/>
          <w:sz w:val="17"/>
          <w:szCs w:val="17"/>
        </w:rPr>
        <w:t>&amp; Team Collaboration</w:t>
      </w:r>
      <w:r w:rsidR="00D334E5" w:rsidRPr="00A94E1F">
        <w:rPr>
          <w:rFonts w:ascii="Verdana" w:hAnsi="Verdana"/>
          <w:sz w:val="17"/>
          <w:szCs w:val="17"/>
        </w:rPr>
        <w:t xml:space="preserve"> skills</w:t>
      </w:r>
      <w:r w:rsidRPr="00A94E1F">
        <w:rPr>
          <w:rFonts w:ascii="Verdana" w:hAnsi="Verdana"/>
          <w:sz w:val="17"/>
          <w:szCs w:val="17"/>
        </w:rPr>
        <w:t xml:space="preserve">. </w:t>
      </w:r>
    </w:p>
    <w:p w:rsidR="00EE01E0" w:rsidRDefault="00EE01E0">
      <w:pPr>
        <w:rPr>
          <w:rFonts w:ascii="Verdana" w:hAnsi="Verdana"/>
          <w:b/>
          <w:bCs/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</w:rPr>
        <w:t xml:space="preserve">Main Areas of Expertise: </w:t>
      </w:r>
    </w:p>
    <w:p w:rsidR="003C7796" w:rsidRDefault="00EE01E0">
      <w:p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Market Entry Strategy ~ Business Case ~ Competitive Analysis ~ Blue Ocean Strategy ~ Account Profitability Model </w:t>
      </w:r>
      <w:r w:rsidR="00612626">
        <w:rPr>
          <w:rFonts w:ascii="Verdana" w:hAnsi="Verdana"/>
          <w:sz w:val="17"/>
          <w:szCs w:val="17"/>
        </w:rPr>
        <w:t xml:space="preserve">~ </w:t>
      </w:r>
      <w:r>
        <w:rPr>
          <w:rFonts w:ascii="Verdana" w:hAnsi="Verdana"/>
          <w:sz w:val="17"/>
          <w:szCs w:val="17"/>
        </w:rPr>
        <w:t>Bottom up Market Analysis ~ Global / Virtual Team Leadership ~ Project Management/P&amp;L ~ Market Research ~ New Business Models ~</w:t>
      </w:r>
      <w:r w:rsidR="002A6763">
        <w:rPr>
          <w:rFonts w:ascii="Verdana" w:hAnsi="Verdana"/>
          <w:sz w:val="17"/>
          <w:szCs w:val="17"/>
        </w:rPr>
        <w:t>Due diligence~</w:t>
      </w:r>
      <w:r>
        <w:rPr>
          <w:rFonts w:ascii="Verdana" w:hAnsi="Verdana"/>
          <w:sz w:val="17"/>
          <w:szCs w:val="17"/>
        </w:rPr>
        <w:t>Senior Level Presentation/Interaction</w:t>
      </w:r>
      <w:r w:rsidR="00BA6310">
        <w:rPr>
          <w:rFonts w:ascii="Verdana" w:hAnsi="Verdana"/>
          <w:sz w:val="17"/>
          <w:szCs w:val="17"/>
        </w:rPr>
        <w:t>.</w:t>
      </w:r>
    </w:p>
    <w:p w:rsidR="00D54B4F" w:rsidRDefault="00D54B4F">
      <w:pPr>
        <w:rPr>
          <w:rFonts w:ascii="Verdana" w:hAnsi="Verdana"/>
          <w:b/>
          <w:bCs/>
          <w:sz w:val="17"/>
          <w:szCs w:val="17"/>
        </w:rPr>
      </w:pPr>
    </w:p>
    <w:p w:rsidR="00EE01E0" w:rsidRDefault="00EE01E0">
      <w:pPr>
        <w:rPr>
          <w:rFonts w:ascii="Verdana" w:hAnsi="Verdana"/>
          <w:b/>
          <w:bCs/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</w:rPr>
        <w:t>Key Assets:</w:t>
      </w:r>
    </w:p>
    <w:p w:rsidR="00EE01E0" w:rsidRDefault="00EE01E0">
      <w:pPr>
        <w:numPr>
          <w:ilvl w:val="0"/>
          <w:numId w:val="4"/>
        </w:numPr>
        <w:tabs>
          <w:tab w:val="left" w:pos="720"/>
        </w:tabs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Strong Analytical and Good listening</w:t>
      </w:r>
      <w:r w:rsidR="0042129E">
        <w:rPr>
          <w:rFonts w:ascii="Verdana" w:hAnsi="Verdana"/>
          <w:sz w:val="17"/>
          <w:szCs w:val="17"/>
        </w:rPr>
        <w:t>, intellectual and problem solving</w:t>
      </w:r>
      <w:r>
        <w:rPr>
          <w:rFonts w:ascii="Verdana" w:hAnsi="Verdana"/>
          <w:sz w:val="17"/>
          <w:szCs w:val="17"/>
        </w:rPr>
        <w:t xml:space="preserve"> skills</w:t>
      </w:r>
      <w:r w:rsidR="00612626">
        <w:rPr>
          <w:rFonts w:ascii="Verdana" w:hAnsi="Verdana"/>
          <w:sz w:val="17"/>
          <w:szCs w:val="17"/>
        </w:rPr>
        <w:t>.</w:t>
      </w:r>
    </w:p>
    <w:p w:rsidR="00352C82" w:rsidRDefault="00EE01E0" w:rsidP="00352C82">
      <w:pPr>
        <w:numPr>
          <w:ilvl w:val="0"/>
          <w:numId w:val="4"/>
        </w:numPr>
        <w:tabs>
          <w:tab w:val="left" w:pos="720"/>
        </w:tabs>
        <w:rPr>
          <w:rFonts w:ascii="Verdana" w:hAnsi="Verdana"/>
          <w:sz w:val="17"/>
          <w:szCs w:val="17"/>
        </w:rPr>
      </w:pPr>
      <w:r w:rsidRPr="00D16C79">
        <w:rPr>
          <w:rFonts w:ascii="Verdana" w:hAnsi="Verdana"/>
          <w:sz w:val="17"/>
          <w:szCs w:val="17"/>
        </w:rPr>
        <w:t>Positive work ethics and Excellent Teamwork</w:t>
      </w:r>
      <w:r w:rsidR="00612626" w:rsidRPr="00D16C79">
        <w:rPr>
          <w:rFonts w:ascii="Verdana" w:hAnsi="Verdana"/>
          <w:sz w:val="17"/>
          <w:szCs w:val="17"/>
        </w:rPr>
        <w:t>.</w:t>
      </w:r>
      <w:r w:rsidRPr="00D16C79">
        <w:rPr>
          <w:rFonts w:ascii="Verdana" w:hAnsi="Verdana"/>
          <w:sz w:val="17"/>
          <w:szCs w:val="17"/>
        </w:rPr>
        <w:t>Flexible and Adaptable</w:t>
      </w:r>
      <w:r w:rsidR="00612626" w:rsidRPr="00D16C79">
        <w:rPr>
          <w:rFonts w:ascii="Verdana" w:hAnsi="Verdana"/>
          <w:sz w:val="17"/>
          <w:szCs w:val="17"/>
        </w:rPr>
        <w:t>.</w:t>
      </w:r>
      <w:r w:rsidR="004417D9" w:rsidRPr="00D16C79">
        <w:rPr>
          <w:rFonts w:ascii="Verdana" w:hAnsi="Verdana"/>
          <w:sz w:val="17"/>
          <w:szCs w:val="17"/>
        </w:rPr>
        <w:t xml:space="preserve"> </w:t>
      </w:r>
      <w:r w:rsidRPr="00D16C79">
        <w:rPr>
          <w:rFonts w:ascii="Verdana" w:hAnsi="Verdana"/>
          <w:sz w:val="17"/>
          <w:szCs w:val="17"/>
        </w:rPr>
        <w:t>Change agen</w:t>
      </w:r>
      <w:r w:rsidR="00D16C79">
        <w:rPr>
          <w:rFonts w:ascii="Verdana" w:hAnsi="Verdana"/>
          <w:sz w:val="17"/>
          <w:szCs w:val="17"/>
        </w:rPr>
        <w:t>t, good at Relationship</w:t>
      </w:r>
      <w:r w:rsidR="00612626" w:rsidRPr="00D16C79">
        <w:rPr>
          <w:rFonts w:ascii="Verdana" w:hAnsi="Verdana"/>
          <w:sz w:val="17"/>
          <w:szCs w:val="17"/>
        </w:rPr>
        <w:t>.</w:t>
      </w:r>
    </w:p>
    <w:p w:rsidR="00A141E0" w:rsidRPr="00A141E0" w:rsidRDefault="00A141E0" w:rsidP="00A141E0">
      <w:pPr>
        <w:rPr>
          <w:rFonts w:ascii="Verdana" w:hAnsi="Verdana"/>
          <w:b/>
          <w:bCs/>
          <w:sz w:val="17"/>
          <w:szCs w:val="17"/>
          <w:u w:val="single"/>
        </w:rPr>
      </w:pPr>
      <w:r w:rsidRPr="00A141E0">
        <w:rPr>
          <w:rFonts w:ascii="Verdana" w:hAnsi="Verdana"/>
          <w:b/>
          <w:bCs/>
          <w:sz w:val="17"/>
          <w:szCs w:val="17"/>
        </w:rPr>
        <w:t>Career Highlights</w:t>
      </w:r>
      <w:r>
        <w:rPr>
          <w:rFonts w:ascii="Verdana" w:hAnsi="Verdana"/>
          <w:b/>
          <w:bCs/>
          <w:sz w:val="17"/>
          <w:szCs w:val="17"/>
          <w:u w:val="single"/>
        </w:rPr>
        <w:t xml:space="preserve"> :</w:t>
      </w:r>
    </w:p>
    <w:p w:rsidR="00B31C8A" w:rsidRDefault="00A141E0" w:rsidP="00A141E0">
      <w:pPr>
        <w:numPr>
          <w:ilvl w:val="0"/>
          <w:numId w:val="19"/>
        </w:numPr>
        <w:rPr>
          <w:rFonts w:ascii="Verdana" w:hAnsi="Verdana"/>
          <w:b/>
          <w:bCs/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</w:rPr>
        <w:t xml:space="preserve">Lead </w:t>
      </w:r>
      <w:r w:rsidR="000566CF">
        <w:rPr>
          <w:rFonts w:ascii="Verdana" w:hAnsi="Verdana"/>
          <w:b/>
          <w:bCs/>
          <w:sz w:val="17"/>
          <w:szCs w:val="17"/>
        </w:rPr>
        <w:t xml:space="preserve">high impact </w:t>
      </w:r>
      <w:r w:rsidR="004A02C3">
        <w:rPr>
          <w:rFonts w:ascii="Verdana" w:hAnsi="Verdana"/>
          <w:b/>
          <w:bCs/>
          <w:sz w:val="17"/>
          <w:szCs w:val="17"/>
        </w:rPr>
        <w:t>Global</w:t>
      </w:r>
      <w:r w:rsidR="0027174E">
        <w:rPr>
          <w:rFonts w:ascii="Verdana" w:hAnsi="Verdana"/>
          <w:b/>
          <w:bCs/>
          <w:sz w:val="17"/>
          <w:szCs w:val="17"/>
        </w:rPr>
        <w:t xml:space="preserve"> </w:t>
      </w:r>
      <w:r w:rsidR="006F5C83">
        <w:rPr>
          <w:rFonts w:ascii="Verdana" w:hAnsi="Verdana"/>
          <w:b/>
          <w:bCs/>
          <w:sz w:val="17"/>
          <w:szCs w:val="17"/>
        </w:rPr>
        <w:t xml:space="preserve"> </w:t>
      </w:r>
      <w:r w:rsidR="000566CF">
        <w:rPr>
          <w:rFonts w:ascii="Verdana" w:hAnsi="Verdana"/>
          <w:b/>
          <w:bCs/>
          <w:sz w:val="17"/>
          <w:szCs w:val="17"/>
        </w:rPr>
        <w:t xml:space="preserve">projects resulting in </w:t>
      </w:r>
      <w:r w:rsidR="00B31C8A">
        <w:rPr>
          <w:rFonts w:ascii="Verdana" w:hAnsi="Verdana"/>
          <w:b/>
          <w:bCs/>
          <w:sz w:val="17"/>
          <w:szCs w:val="17"/>
        </w:rPr>
        <w:t>incremental revenue</w:t>
      </w:r>
      <w:r w:rsidR="000566CF">
        <w:rPr>
          <w:rFonts w:ascii="Verdana" w:hAnsi="Verdana"/>
          <w:b/>
          <w:bCs/>
          <w:sz w:val="17"/>
          <w:szCs w:val="17"/>
        </w:rPr>
        <w:t xml:space="preserve"> during downturn and </w:t>
      </w:r>
    </w:p>
    <w:p w:rsidR="00FE063F" w:rsidRDefault="00FE063F" w:rsidP="00FE063F">
      <w:pPr>
        <w:numPr>
          <w:ilvl w:val="0"/>
          <w:numId w:val="19"/>
        </w:numPr>
        <w:rPr>
          <w:rFonts w:ascii="Verdana" w:hAnsi="Verdana"/>
          <w:b/>
          <w:bCs/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</w:rPr>
        <w:t>Lead the</w:t>
      </w:r>
      <w:r w:rsidR="00EE116F">
        <w:rPr>
          <w:rFonts w:ascii="Verdana" w:hAnsi="Verdana"/>
          <w:b/>
          <w:bCs/>
          <w:sz w:val="17"/>
          <w:szCs w:val="17"/>
        </w:rPr>
        <w:t xml:space="preserve"> growth and standardization</w:t>
      </w:r>
      <w:r w:rsidR="00533A83">
        <w:rPr>
          <w:rFonts w:ascii="Verdana" w:hAnsi="Verdana"/>
          <w:b/>
          <w:bCs/>
          <w:sz w:val="17"/>
          <w:szCs w:val="17"/>
        </w:rPr>
        <w:t xml:space="preserve"> and process optimization</w:t>
      </w:r>
      <w:r w:rsidR="00EE116F">
        <w:rPr>
          <w:rFonts w:ascii="Verdana" w:hAnsi="Verdana"/>
          <w:b/>
          <w:bCs/>
          <w:sz w:val="17"/>
          <w:szCs w:val="17"/>
        </w:rPr>
        <w:t xml:space="preserve"> of various key </w:t>
      </w:r>
      <w:r w:rsidR="0027174E">
        <w:rPr>
          <w:rFonts w:ascii="Verdana" w:hAnsi="Verdana"/>
          <w:b/>
          <w:bCs/>
          <w:sz w:val="17"/>
          <w:szCs w:val="17"/>
        </w:rPr>
        <w:t xml:space="preserve">funded </w:t>
      </w:r>
      <w:r w:rsidR="00EE116F">
        <w:rPr>
          <w:rFonts w:ascii="Verdana" w:hAnsi="Verdana"/>
          <w:b/>
          <w:bCs/>
          <w:sz w:val="17"/>
          <w:szCs w:val="17"/>
        </w:rPr>
        <w:t>projects.</w:t>
      </w:r>
    </w:p>
    <w:p w:rsidR="00FE063F" w:rsidRDefault="00FE063F" w:rsidP="00FE063F">
      <w:pPr>
        <w:numPr>
          <w:ilvl w:val="0"/>
          <w:numId w:val="19"/>
        </w:numPr>
        <w:rPr>
          <w:rFonts w:ascii="Verdana" w:hAnsi="Verdana"/>
          <w:b/>
          <w:bCs/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</w:rPr>
        <w:t>Lead negotiations of contract with Vendors</w:t>
      </w:r>
      <w:r w:rsidR="004F20C0">
        <w:rPr>
          <w:rFonts w:ascii="Verdana" w:hAnsi="Verdana"/>
          <w:b/>
          <w:bCs/>
          <w:sz w:val="17"/>
          <w:szCs w:val="17"/>
        </w:rPr>
        <w:t>.</w:t>
      </w:r>
    </w:p>
    <w:p w:rsidR="00A141E0" w:rsidRPr="004F20C0" w:rsidRDefault="00A141E0" w:rsidP="00C40CFC">
      <w:pPr>
        <w:numPr>
          <w:ilvl w:val="0"/>
          <w:numId w:val="19"/>
        </w:numPr>
        <w:rPr>
          <w:rFonts w:ascii="Verdana" w:hAnsi="Verdana"/>
          <w:b/>
          <w:bCs/>
          <w:sz w:val="17"/>
          <w:szCs w:val="17"/>
        </w:rPr>
      </w:pPr>
      <w:r w:rsidRPr="004F20C0">
        <w:rPr>
          <w:rFonts w:ascii="Verdana" w:hAnsi="Verdana"/>
          <w:b/>
          <w:bCs/>
          <w:sz w:val="17"/>
          <w:szCs w:val="17"/>
        </w:rPr>
        <w:t xml:space="preserve">Well executed cost management and lean transformation resulted in </w:t>
      </w:r>
      <w:r w:rsidR="007A5804" w:rsidRPr="004F20C0">
        <w:rPr>
          <w:rFonts w:ascii="Verdana" w:hAnsi="Verdana"/>
          <w:b/>
          <w:bCs/>
          <w:sz w:val="17"/>
          <w:szCs w:val="17"/>
        </w:rPr>
        <w:t xml:space="preserve">significant </w:t>
      </w:r>
      <w:r w:rsidRPr="004F20C0">
        <w:rPr>
          <w:rFonts w:ascii="Verdana" w:hAnsi="Verdana"/>
          <w:b/>
          <w:bCs/>
          <w:sz w:val="17"/>
          <w:szCs w:val="17"/>
        </w:rPr>
        <w:t>op</w:t>
      </w:r>
      <w:r w:rsidR="0027174E">
        <w:rPr>
          <w:rFonts w:ascii="Verdana" w:hAnsi="Verdana"/>
          <w:b/>
          <w:bCs/>
          <w:sz w:val="17"/>
          <w:szCs w:val="17"/>
        </w:rPr>
        <w:t>erating expense reduction, process efficiencies &amp; tool development.</w:t>
      </w:r>
    </w:p>
    <w:p w:rsidR="00EE01E0" w:rsidRDefault="00EE01E0">
      <w:pPr>
        <w:rPr>
          <w:rFonts w:ascii="Verdana" w:hAnsi="Verdana"/>
          <w:b/>
          <w:bCs/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</w:rPr>
        <w:t>Certification:</w:t>
      </w:r>
    </w:p>
    <w:p w:rsidR="00D54B4F" w:rsidRDefault="00EE01E0">
      <w:p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Global Business Strategy Certification </w:t>
      </w:r>
      <w:r>
        <w:rPr>
          <w:rFonts w:ascii="Verdana" w:hAnsi="Verdana"/>
          <w:b/>
          <w:sz w:val="17"/>
          <w:szCs w:val="17"/>
        </w:rPr>
        <w:t>Manchester Business School</w:t>
      </w:r>
      <w:r>
        <w:rPr>
          <w:rFonts w:ascii="Verdana" w:hAnsi="Verdana"/>
          <w:sz w:val="17"/>
          <w:szCs w:val="17"/>
        </w:rPr>
        <w:t xml:space="preserve">, </w:t>
      </w:r>
      <w:r>
        <w:rPr>
          <w:rFonts w:ascii="Verdana" w:hAnsi="Verdana"/>
          <w:b/>
          <w:sz w:val="17"/>
          <w:szCs w:val="17"/>
        </w:rPr>
        <w:t>U.K.</w:t>
      </w:r>
    </w:p>
    <w:p w:rsidR="00EE01E0" w:rsidRPr="00EE01E0" w:rsidRDefault="00EE01E0">
      <w:pPr>
        <w:pStyle w:val="Heading1"/>
        <w:shd w:val="clear" w:color="auto" w:fill="E6E6E6"/>
        <w:jc w:val="left"/>
        <w:rPr>
          <w:rFonts w:ascii="Palatino Linotype" w:hAnsi="Palatino Linotype"/>
          <w:b/>
          <w:bCs/>
          <w:sz w:val="20"/>
          <w:szCs w:val="18"/>
        </w:rPr>
      </w:pPr>
      <w:r w:rsidRPr="00EE01E0">
        <w:rPr>
          <w:rFonts w:ascii="Palatino Linotype" w:hAnsi="Palatino Linotype"/>
          <w:b/>
          <w:bCs/>
          <w:sz w:val="20"/>
          <w:szCs w:val="18"/>
        </w:rPr>
        <w:t>WORK EXPERIENCE</w:t>
      </w:r>
    </w:p>
    <w:p w:rsidR="0070218B" w:rsidRDefault="0070218B">
      <w:pPr>
        <w:rPr>
          <w:rFonts w:ascii="Verdana" w:hAnsi="Verdana"/>
          <w:b/>
          <w:bCs/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</w:rPr>
        <w:t xml:space="preserve">Company: </w:t>
      </w:r>
      <w:r w:rsidR="006E1FF4">
        <w:rPr>
          <w:rFonts w:ascii="Verdana" w:hAnsi="Verdana"/>
          <w:b/>
          <w:bCs/>
          <w:sz w:val="17"/>
          <w:szCs w:val="17"/>
        </w:rPr>
        <w:t>SAP</w:t>
      </w:r>
    </w:p>
    <w:p w:rsidR="00EE01E0" w:rsidRDefault="00EE01E0">
      <w:pPr>
        <w:rPr>
          <w:rFonts w:ascii="Verdana" w:hAnsi="Verdana"/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</w:rPr>
        <w:t>Role:</w:t>
      </w:r>
      <w:r w:rsidR="001F67F7">
        <w:rPr>
          <w:rFonts w:ascii="Verdana" w:hAnsi="Verdana"/>
          <w:sz w:val="17"/>
          <w:szCs w:val="17"/>
        </w:rPr>
        <w:t xml:space="preserve"> Principal</w:t>
      </w:r>
      <w:r w:rsidR="002F481F">
        <w:rPr>
          <w:rFonts w:ascii="Verdana" w:hAnsi="Verdana"/>
          <w:sz w:val="17"/>
          <w:szCs w:val="17"/>
        </w:rPr>
        <w:t xml:space="preserve"> Consultant</w:t>
      </w:r>
      <w:r w:rsidR="00315D6C">
        <w:rPr>
          <w:rFonts w:ascii="Verdana" w:hAnsi="Verdana"/>
          <w:sz w:val="17"/>
          <w:szCs w:val="17"/>
        </w:rPr>
        <w:t xml:space="preserve">                                               </w:t>
      </w:r>
      <w:r w:rsidR="00D91A7F">
        <w:rPr>
          <w:rFonts w:ascii="Verdana" w:hAnsi="Verdana"/>
          <w:sz w:val="17"/>
          <w:szCs w:val="17"/>
        </w:rPr>
        <w:t xml:space="preserve">                  Reporting To : EMEA (Region)</w:t>
      </w:r>
    </w:p>
    <w:p w:rsidR="00A91EC4" w:rsidRDefault="002F481F">
      <w:pPr>
        <w:rPr>
          <w:rFonts w:ascii="Verdana" w:hAnsi="Verdana"/>
          <w:b/>
          <w:bCs/>
          <w:sz w:val="17"/>
          <w:szCs w:val="17"/>
        </w:rPr>
      </w:pPr>
      <w:r>
        <w:rPr>
          <w:rFonts w:ascii="Verdana" w:hAnsi="Verdana" w:cs="Verdana"/>
          <w:b/>
          <w:bCs/>
          <w:sz w:val="17"/>
          <w:szCs w:val="17"/>
        </w:rPr>
        <w:t xml:space="preserve">Company Profile: </w:t>
      </w:r>
      <w:r>
        <w:rPr>
          <w:rFonts w:ascii="Verdana" w:hAnsi="Verdana" w:cs="Verdana"/>
          <w:sz w:val="17"/>
          <w:szCs w:val="17"/>
        </w:rPr>
        <w:t xml:space="preserve">Providing </w:t>
      </w:r>
      <w:smartTag w:uri="urn:schemas-microsoft-com:office:smarttags" w:element="place">
        <w:smartTag w:uri="urn:schemas-microsoft-com:office:smarttags" w:element="City">
          <w:r>
            <w:rPr>
              <w:rFonts w:ascii="Verdana" w:hAnsi="Verdana" w:cs="Verdana"/>
              <w:sz w:val="17"/>
              <w:szCs w:val="17"/>
            </w:rPr>
            <w:t>Enterprise</w:t>
          </w:r>
        </w:smartTag>
      </w:smartTag>
      <w:r>
        <w:rPr>
          <w:rFonts w:ascii="Verdana" w:hAnsi="Verdana" w:cs="Verdana"/>
          <w:sz w:val="17"/>
          <w:szCs w:val="17"/>
        </w:rPr>
        <w:t xml:space="preserve"> software product and solutions and services across the globe.</w:t>
      </w:r>
    </w:p>
    <w:p w:rsidR="00A91EC4" w:rsidRDefault="00EE01E0">
      <w:pPr>
        <w:rPr>
          <w:rFonts w:ascii="Verdana" w:hAnsi="Verdana"/>
          <w:b/>
          <w:bCs/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</w:rPr>
        <w:t>Duration:</w:t>
      </w:r>
      <w:r>
        <w:rPr>
          <w:rFonts w:ascii="Verdana" w:hAnsi="Verdana"/>
          <w:sz w:val="17"/>
          <w:szCs w:val="17"/>
        </w:rPr>
        <w:t xml:space="preserve"> Sept 2006 till present </w:t>
      </w:r>
    </w:p>
    <w:p w:rsidR="00EE01E0" w:rsidRDefault="00EE01E0">
      <w:pPr>
        <w:rPr>
          <w:rFonts w:ascii="Verdana" w:hAnsi="Verdana"/>
          <w:b/>
          <w:bCs/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</w:rPr>
        <w:t>Major Role:</w:t>
      </w:r>
    </w:p>
    <w:p w:rsidR="00837E5E" w:rsidRPr="00CF1BA3" w:rsidRDefault="00EE01E0" w:rsidP="00970216">
      <w:pPr>
        <w:numPr>
          <w:ilvl w:val="1"/>
          <w:numId w:val="5"/>
        </w:numPr>
        <w:tabs>
          <w:tab w:val="left" w:pos="1080"/>
        </w:tabs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Played a pivotal role in </w:t>
      </w:r>
      <w:r w:rsidR="00D125E2" w:rsidRPr="00D125E2">
        <w:rPr>
          <w:rFonts w:ascii="Verdana" w:hAnsi="Verdana"/>
          <w:b/>
          <w:bCs/>
          <w:sz w:val="17"/>
          <w:szCs w:val="17"/>
        </w:rPr>
        <w:t>Lead</w:t>
      </w:r>
      <w:r w:rsidR="00D125E2">
        <w:rPr>
          <w:rFonts w:ascii="Verdana" w:hAnsi="Verdana"/>
          <w:b/>
          <w:bCs/>
          <w:sz w:val="17"/>
          <w:szCs w:val="17"/>
        </w:rPr>
        <w:t>ing strategic</w:t>
      </w:r>
      <w:r w:rsidR="00D125E2" w:rsidRPr="00D125E2">
        <w:rPr>
          <w:rFonts w:ascii="Verdana" w:hAnsi="Verdana"/>
          <w:b/>
          <w:bCs/>
          <w:sz w:val="17"/>
          <w:szCs w:val="17"/>
        </w:rPr>
        <w:t xml:space="preserve"> projects under COO Board area</w:t>
      </w:r>
      <w:r w:rsidR="00D125E2">
        <w:rPr>
          <w:rFonts w:ascii="Verdana" w:hAnsi="Verdana"/>
          <w:b/>
          <w:bCs/>
          <w:sz w:val="17"/>
          <w:szCs w:val="17"/>
        </w:rPr>
        <w:t xml:space="preserve"> of</w:t>
      </w:r>
      <w:r w:rsidR="00D125E2" w:rsidRPr="00D125E2">
        <w:rPr>
          <w:rFonts w:ascii="Verdana" w:hAnsi="Verdana"/>
          <w:b/>
          <w:bCs/>
          <w:sz w:val="17"/>
          <w:szCs w:val="17"/>
        </w:rPr>
        <w:t xml:space="preserve"> </w:t>
      </w:r>
      <w:r w:rsidR="00987C73">
        <w:rPr>
          <w:rFonts w:ascii="Verdana" w:hAnsi="Verdana"/>
          <w:b/>
          <w:bCs/>
          <w:sz w:val="17"/>
          <w:szCs w:val="17"/>
        </w:rPr>
        <w:t>High Impact</w:t>
      </w:r>
      <w:r w:rsidR="00D125E2">
        <w:rPr>
          <w:rFonts w:ascii="Verdana" w:hAnsi="Verdana"/>
          <w:b/>
          <w:bCs/>
          <w:sz w:val="17"/>
          <w:szCs w:val="17"/>
        </w:rPr>
        <w:t>.</w:t>
      </w:r>
    </w:p>
    <w:p w:rsidR="001839E1" w:rsidRPr="005E3BCA" w:rsidRDefault="001839E1" w:rsidP="00970216">
      <w:pPr>
        <w:numPr>
          <w:ilvl w:val="1"/>
          <w:numId w:val="5"/>
        </w:numPr>
        <w:tabs>
          <w:tab w:val="left" w:pos="1080"/>
        </w:tabs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</w:rPr>
        <w:t>Thought leadership on various High impact projects.</w:t>
      </w:r>
    </w:p>
    <w:p w:rsidR="002763FD" w:rsidRPr="00E37FA9" w:rsidRDefault="008A1722" w:rsidP="00A91EC4">
      <w:pPr>
        <w:numPr>
          <w:ilvl w:val="1"/>
          <w:numId w:val="5"/>
        </w:numPr>
        <w:tabs>
          <w:tab w:val="left" w:pos="1080"/>
        </w:tabs>
        <w:rPr>
          <w:rFonts w:ascii="Verdana" w:hAnsi="Verdana"/>
          <w:b/>
          <w:bCs/>
          <w:sz w:val="17"/>
          <w:szCs w:val="17"/>
        </w:rPr>
      </w:pPr>
      <w:r w:rsidRPr="00E37FA9">
        <w:rPr>
          <w:rFonts w:ascii="Verdana" w:hAnsi="Verdana"/>
          <w:sz w:val="17"/>
          <w:szCs w:val="17"/>
        </w:rPr>
        <w:t>Created virtual teams, and conducted knowledge tran</w:t>
      </w:r>
      <w:r w:rsidR="00025E6C" w:rsidRPr="00E37FA9">
        <w:rPr>
          <w:rFonts w:ascii="Verdana" w:hAnsi="Verdana"/>
          <w:sz w:val="17"/>
          <w:szCs w:val="17"/>
        </w:rPr>
        <w:t>sfers</w:t>
      </w:r>
      <w:r w:rsidR="009F097C" w:rsidRPr="00E37FA9">
        <w:rPr>
          <w:rFonts w:ascii="Verdana" w:hAnsi="Verdana"/>
          <w:sz w:val="17"/>
          <w:szCs w:val="17"/>
        </w:rPr>
        <w:t xml:space="preserve"> (Trainings)</w:t>
      </w:r>
      <w:r w:rsidR="00025E6C" w:rsidRPr="00E37FA9">
        <w:rPr>
          <w:rFonts w:ascii="Verdana" w:hAnsi="Verdana"/>
          <w:sz w:val="17"/>
          <w:szCs w:val="17"/>
        </w:rPr>
        <w:t xml:space="preserve"> to achieve business goals and o</w:t>
      </w:r>
      <w:r w:rsidRPr="00E37FA9">
        <w:rPr>
          <w:rFonts w:ascii="Verdana" w:hAnsi="Verdana"/>
          <w:sz w:val="17"/>
          <w:szCs w:val="17"/>
        </w:rPr>
        <w:t>bjectives.</w:t>
      </w:r>
      <w:r w:rsidR="00412BA9" w:rsidRPr="00E37FA9">
        <w:rPr>
          <w:rFonts w:ascii="Verdana" w:hAnsi="Verdana"/>
          <w:sz w:val="17"/>
          <w:szCs w:val="17"/>
        </w:rPr>
        <w:t xml:space="preserve"> </w:t>
      </w:r>
      <w:r w:rsidR="002763FD" w:rsidRPr="00E37FA9">
        <w:rPr>
          <w:rFonts w:ascii="Verdana" w:hAnsi="Verdana"/>
          <w:sz w:val="17"/>
          <w:szCs w:val="17"/>
        </w:rPr>
        <w:t>Vendor management</w:t>
      </w:r>
      <w:r w:rsidR="003950AB" w:rsidRPr="00E37FA9">
        <w:rPr>
          <w:rFonts w:ascii="Verdana" w:hAnsi="Verdana"/>
          <w:sz w:val="17"/>
          <w:szCs w:val="17"/>
        </w:rPr>
        <w:t xml:space="preserve">, performance and resource utilization and budget reports </w:t>
      </w:r>
      <w:r w:rsidR="002763FD" w:rsidRPr="00E37FA9">
        <w:rPr>
          <w:rFonts w:ascii="Verdana" w:hAnsi="Verdana"/>
          <w:sz w:val="17"/>
          <w:szCs w:val="17"/>
        </w:rPr>
        <w:t>.</w:t>
      </w:r>
    </w:p>
    <w:p w:rsidR="00EE01E0" w:rsidRDefault="00EE01E0">
      <w:pPr>
        <w:rPr>
          <w:rFonts w:ascii="Verdana" w:hAnsi="Verdana"/>
          <w:b/>
          <w:bCs/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</w:rPr>
        <w:t>Other Main Functions:</w:t>
      </w:r>
    </w:p>
    <w:p w:rsidR="00EE01E0" w:rsidRDefault="00EE01E0">
      <w:pPr>
        <w:rPr>
          <w:rFonts w:ascii="Verdana" w:hAnsi="Verdana"/>
          <w:i/>
          <w:iCs/>
          <w:sz w:val="17"/>
          <w:szCs w:val="17"/>
        </w:rPr>
      </w:pPr>
      <w:r>
        <w:rPr>
          <w:rFonts w:ascii="Verdana" w:hAnsi="Verdana"/>
          <w:i/>
          <w:iCs/>
          <w:sz w:val="17"/>
          <w:szCs w:val="17"/>
        </w:rPr>
        <w:t>Solutions:</w:t>
      </w:r>
    </w:p>
    <w:p w:rsidR="0094652D" w:rsidRPr="007B4087" w:rsidRDefault="00837E5E" w:rsidP="00C316CB">
      <w:pPr>
        <w:pStyle w:val="Default"/>
        <w:rPr>
          <w:b/>
        </w:rPr>
      </w:pPr>
      <w:r w:rsidRPr="00D334E5">
        <w:rPr>
          <w:rFonts w:ascii="Verdana" w:hAnsi="Verdana"/>
          <w:sz w:val="17"/>
          <w:szCs w:val="17"/>
        </w:rPr>
        <w:t>Worked for sta</w:t>
      </w:r>
      <w:r w:rsidRPr="00865D7D">
        <w:rPr>
          <w:rFonts w:ascii="Verdana" w:hAnsi="Verdana"/>
          <w:sz w:val="17"/>
          <w:szCs w:val="17"/>
        </w:rPr>
        <w:t>kehol</w:t>
      </w:r>
      <w:r w:rsidRPr="00D334E5">
        <w:rPr>
          <w:rFonts w:ascii="Verdana" w:hAnsi="Verdana"/>
          <w:sz w:val="17"/>
          <w:szCs w:val="17"/>
        </w:rPr>
        <w:t>ders</w:t>
      </w:r>
      <w:r w:rsidR="00A24B33">
        <w:rPr>
          <w:rFonts w:ascii="Verdana" w:hAnsi="Verdana"/>
          <w:sz w:val="17"/>
          <w:szCs w:val="17"/>
        </w:rPr>
        <w:t>,</w:t>
      </w:r>
      <w:r w:rsidR="0024795C">
        <w:rPr>
          <w:rFonts w:ascii="Verdana" w:hAnsi="Verdana"/>
          <w:sz w:val="17"/>
          <w:szCs w:val="17"/>
        </w:rPr>
        <w:t>in the board area,</w:t>
      </w:r>
      <w:r w:rsidRPr="00D334E5">
        <w:rPr>
          <w:rFonts w:ascii="Verdana" w:hAnsi="Verdana"/>
          <w:sz w:val="17"/>
          <w:szCs w:val="17"/>
        </w:rPr>
        <w:t xml:space="preserve"> c</w:t>
      </w:r>
      <w:r w:rsidR="00970216" w:rsidRPr="00D334E5">
        <w:rPr>
          <w:rFonts w:ascii="Verdana" w:hAnsi="Verdana"/>
          <w:sz w:val="17"/>
          <w:szCs w:val="17"/>
        </w:rPr>
        <w:t>onceptualizing</w:t>
      </w:r>
      <w:r w:rsidR="00012A3E" w:rsidRPr="00D334E5">
        <w:rPr>
          <w:rFonts w:ascii="Verdana" w:hAnsi="Verdana"/>
          <w:sz w:val="17"/>
          <w:szCs w:val="17"/>
        </w:rPr>
        <w:t>, framework,</w:t>
      </w:r>
      <w:r w:rsidR="00B81BB7" w:rsidRPr="00D334E5">
        <w:rPr>
          <w:rFonts w:ascii="Verdana" w:hAnsi="Verdana"/>
          <w:sz w:val="17"/>
          <w:szCs w:val="17"/>
        </w:rPr>
        <w:t xml:space="preserve"> plans</w:t>
      </w:r>
      <w:r w:rsidR="00012A3E" w:rsidRPr="00D334E5">
        <w:rPr>
          <w:rFonts w:ascii="Verdana" w:hAnsi="Verdana"/>
          <w:sz w:val="17"/>
          <w:szCs w:val="17"/>
        </w:rPr>
        <w:t xml:space="preserve"> </w:t>
      </w:r>
      <w:r w:rsidR="001935DE" w:rsidRPr="00D334E5">
        <w:rPr>
          <w:rFonts w:ascii="Verdana" w:hAnsi="Verdana"/>
          <w:sz w:val="17"/>
          <w:szCs w:val="17"/>
        </w:rPr>
        <w:t xml:space="preserve">for </w:t>
      </w:r>
      <w:r w:rsidR="00400920">
        <w:rPr>
          <w:rFonts w:ascii="Verdana" w:hAnsi="Verdana"/>
          <w:sz w:val="17"/>
          <w:szCs w:val="17"/>
        </w:rPr>
        <w:t>various</w:t>
      </w:r>
      <w:r w:rsidR="00D125E2">
        <w:rPr>
          <w:rFonts w:ascii="Verdana" w:hAnsi="Verdana"/>
          <w:sz w:val="17"/>
          <w:szCs w:val="17"/>
        </w:rPr>
        <w:t xml:space="preserve"> high impact</w:t>
      </w:r>
      <w:r w:rsidR="00400920">
        <w:rPr>
          <w:rFonts w:ascii="Verdana" w:hAnsi="Verdana"/>
          <w:sz w:val="17"/>
          <w:szCs w:val="17"/>
        </w:rPr>
        <w:t xml:space="preserve"> </w:t>
      </w:r>
      <w:r w:rsidR="00D125E2">
        <w:rPr>
          <w:rFonts w:ascii="Verdana" w:hAnsi="Verdana"/>
          <w:sz w:val="17"/>
          <w:szCs w:val="17"/>
        </w:rPr>
        <w:t>strategic</w:t>
      </w:r>
      <w:r w:rsidR="00BC465A">
        <w:rPr>
          <w:rFonts w:ascii="Verdana" w:hAnsi="Verdana"/>
          <w:sz w:val="17"/>
          <w:szCs w:val="17"/>
        </w:rPr>
        <w:t xml:space="preserve"> Global</w:t>
      </w:r>
      <w:r w:rsidR="00511DCB">
        <w:rPr>
          <w:rFonts w:ascii="Verdana" w:hAnsi="Verdana"/>
          <w:sz w:val="17"/>
          <w:szCs w:val="17"/>
        </w:rPr>
        <w:t xml:space="preserve"> </w:t>
      </w:r>
      <w:r w:rsidR="000209BD" w:rsidRPr="00D334E5">
        <w:rPr>
          <w:rFonts w:ascii="Verdana" w:hAnsi="Verdana"/>
          <w:sz w:val="17"/>
          <w:szCs w:val="17"/>
        </w:rPr>
        <w:t>Projects</w:t>
      </w:r>
      <w:r w:rsidR="00937197">
        <w:rPr>
          <w:rFonts w:ascii="Verdana" w:hAnsi="Verdana"/>
          <w:sz w:val="17"/>
          <w:szCs w:val="17"/>
        </w:rPr>
        <w:t xml:space="preserve"> for incremental revenue</w:t>
      </w:r>
      <w:r w:rsidR="006E0426">
        <w:rPr>
          <w:rFonts w:ascii="Verdana" w:hAnsi="Verdana"/>
          <w:sz w:val="17"/>
          <w:szCs w:val="17"/>
        </w:rPr>
        <w:t>,</w:t>
      </w:r>
      <w:r w:rsidR="00BC1E6B" w:rsidRPr="00BC1E6B">
        <w:rPr>
          <w:rFonts w:ascii="Verdana" w:hAnsi="Verdana"/>
          <w:sz w:val="17"/>
          <w:szCs w:val="17"/>
        </w:rPr>
        <w:t xml:space="preserve"> </w:t>
      </w:r>
      <w:r w:rsidR="0023693F">
        <w:rPr>
          <w:rFonts w:ascii="Verdana" w:hAnsi="Verdana"/>
          <w:sz w:val="17"/>
          <w:szCs w:val="17"/>
        </w:rPr>
        <w:t>Legislative analysis,</w:t>
      </w:r>
      <w:r w:rsidR="00BC1E6B" w:rsidRPr="00BC1E6B">
        <w:rPr>
          <w:rFonts w:ascii="Verdana" w:hAnsi="Verdana"/>
          <w:sz w:val="17"/>
          <w:szCs w:val="17"/>
        </w:rPr>
        <w:t>setting the Vision and the Long term Growth Plan</w:t>
      </w:r>
      <w:r w:rsidR="00BC1E6B">
        <w:rPr>
          <w:rFonts w:ascii="Verdana" w:hAnsi="Verdana"/>
          <w:sz w:val="17"/>
          <w:szCs w:val="17"/>
        </w:rPr>
        <w:t>,</w:t>
      </w:r>
      <w:r w:rsidR="005B4209" w:rsidRPr="005B4209">
        <w:rPr>
          <w:rFonts w:ascii="Verdana" w:hAnsi="Verdana"/>
          <w:sz w:val="17"/>
          <w:szCs w:val="17"/>
        </w:rPr>
        <w:t xml:space="preserve"> strategic</w:t>
      </w:r>
      <w:r w:rsidR="005B4209">
        <w:rPr>
          <w:rFonts w:ascii="Verdana" w:hAnsi="Verdana"/>
          <w:sz w:val="17"/>
          <w:szCs w:val="17"/>
        </w:rPr>
        <w:t xml:space="preserve"> leadership to the organization,</w:t>
      </w:r>
      <w:r w:rsidR="00C85D36" w:rsidRPr="00C85D36">
        <w:t xml:space="preserve"> </w:t>
      </w:r>
      <w:r w:rsidR="00C85D36" w:rsidRPr="00C85D36">
        <w:rPr>
          <w:rFonts w:ascii="Verdana" w:hAnsi="Verdana"/>
          <w:sz w:val="17"/>
          <w:szCs w:val="17"/>
        </w:rPr>
        <w:t xml:space="preserve">responsible for group consolidation and reporting processes </w:t>
      </w:r>
      <w:r w:rsidR="00C85D36">
        <w:rPr>
          <w:rFonts w:ascii="Verdana" w:hAnsi="Verdana"/>
          <w:sz w:val="17"/>
          <w:szCs w:val="17"/>
        </w:rPr>
        <w:t>,</w:t>
      </w:r>
      <w:r w:rsidR="00C85D36" w:rsidRPr="00C85D36">
        <w:t xml:space="preserve"> </w:t>
      </w:r>
      <w:r w:rsidR="00C85D36" w:rsidRPr="00C85D36">
        <w:rPr>
          <w:rFonts w:ascii="Verdana" w:hAnsi="Verdana"/>
          <w:sz w:val="17"/>
          <w:szCs w:val="17"/>
        </w:rPr>
        <w:t>achieve its financial goals and highlight opportunities for growth</w:t>
      </w:r>
      <w:r w:rsidR="00C85D36">
        <w:rPr>
          <w:rFonts w:ascii="Verdana" w:hAnsi="Verdana"/>
          <w:sz w:val="17"/>
          <w:szCs w:val="17"/>
        </w:rPr>
        <w:t>,</w:t>
      </w:r>
      <w:r w:rsidR="00041BD8" w:rsidRPr="00041BD8">
        <w:rPr>
          <w:color w:val="4E4E4E"/>
          <w:sz w:val="20"/>
          <w:szCs w:val="20"/>
          <w:lang w:val="en"/>
        </w:rPr>
        <w:t xml:space="preserve"> </w:t>
      </w:r>
      <w:r w:rsidR="00041BD8" w:rsidRPr="00041BD8">
        <w:rPr>
          <w:rFonts w:ascii="Verdana" w:hAnsi="Verdana"/>
          <w:sz w:val="17"/>
          <w:szCs w:val="17"/>
        </w:rPr>
        <w:t>manage the Group on a day-to-day basis</w:t>
      </w:r>
      <w:r w:rsidR="00041BD8">
        <w:rPr>
          <w:color w:val="4E4E4E"/>
          <w:sz w:val="20"/>
          <w:szCs w:val="20"/>
          <w:lang w:val="en"/>
        </w:rPr>
        <w:t>,</w:t>
      </w:r>
      <w:r w:rsidR="000928FD" w:rsidRPr="000928FD">
        <w:rPr>
          <w:rFonts w:ascii="Verdana" w:hAnsi="Verdana"/>
          <w:sz w:val="17"/>
          <w:szCs w:val="17"/>
        </w:rPr>
        <w:t xml:space="preserve"> </w:t>
      </w:r>
      <w:r w:rsidR="000928FD" w:rsidRPr="00041BD8">
        <w:rPr>
          <w:rFonts w:ascii="Verdana" w:hAnsi="Verdana"/>
          <w:sz w:val="17"/>
          <w:szCs w:val="17"/>
        </w:rPr>
        <w:t>manage the Group on a day-to-day basis</w:t>
      </w:r>
      <w:r w:rsidR="000928FD">
        <w:rPr>
          <w:rFonts w:ascii="Verdana" w:hAnsi="Verdana"/>
          <w:sz w:val="17"/>
          <w:szCs w:val="17"/>
        </w:rPr>
        <w:t>,</w:t>
      </w:r>
      <w:r w:rsidR="000928FD" w:rsidRPr="000928FD">
        <w:t xml:space="preserve"> </w:t>
      </w:r>
      <w:r w:rsidR="000928FD" w:rsidRPr="000928FD">
        <w:rPr>
          <w:rFonts w:ascii="Verdana" w:hAnsi="Verdana"/>
          <w:sz w:val="17"/>
          <w:szCs w:val="17"/>
        </w:rPr>
        <w:t>improve the efficiency, Lean initiatives</w:t>
      </w:r>
      <w:r w:rsidR="000928FD">
        <w:rPr>
          <w:rFonts w:ascii="Verdana" w:hAnsi="Verdana"/>
          <w:sz w:val="17"/>
          <w:szCs w:val="17"/>
        </w:rPr>
        <w:t>,</w:t>
      </w:r>
      <w:r w:rsidR="00041BD8" w:rsidRPr="00041BD8">
        <w:t xml:space="preserve"> </w:t>
      </w:r>
      <w:r w:rsidR="00994FEA" w:rsidRPr="00994FEA">
        <w:rPr>
          <w:rFonts w:ascii="Verdana" w:hAnsi="Verdana"/>
          <w:sz w:val="17"/>
          <w:szCs w:val="17"/>
        </w:rPr>
        <w:t>maintain utilization and profitability targets</w:t>
      </w:r>
      <w:r w:rsidR="00994FEA">
        <w:rPr>
          <w:rFonts w:ascii="Verdana" w:hAnsi="Verdana"/>
          <w:sz w:val="17"/>
          <w:szCs w:val="17"/>
        </w:rPr>
        <w:t>,</w:t>
      </w:r>
      <w:r w:rsidR="00994FEA" w:rsidRPr="00994FEA">
        <w:t xml:space="preserve"> </w:t>
      </w:r>
      <w:r w:rsidR="00994FEA" w:rsidRPr="00994FEA">
        <w:rPr>
          <w:rFonts w:ascii="Verdana" w:hAnsi="Verdana"/>
          <w:sz w:val="17"/>
          <w:szCs w:val="17"/>
        </w:rPr>
        <w:t>budget and implement appropriate cost control measures</w:t>
      </w:r>
      <w:r w:rsidR="00994FEA">
        <w:rPr>
          <w:rFonts w:ascii="Verdana" w:hAnsi="Verdana"/>
          <w:sz w:val="17"/>
          <w:szCs w:val="17"/>
        </w:rPr>
        <w:t>, competitive framework,</w:t>
      </w:r>
      <w:r w:rsidR="00BC1E6B" w:rsidRPr="00BC1E6B">
        <w:t xml:space="preserve"> </w:t>
      </w:r>
      <w:r w:rsidR="00BC1E6B" w:rsidRPr="00BC1E6B">
        <w:rPr>
          <w:rFonts w:ascii="Verdana" w:hAnsi="Verdana"/>
          <w:sz w:val="17"/>
          <w:szCs w:val="17"/>
        </w:rPr>
        <w:t>designing the</w:t>
      </w:r>
      <w:r w:rsidR="00BC1E6B">
        <w:rPr>
          <w:rFonts w:ascii="Verdana" w:hAnsi="Verdana"/>
          <w:sz w:val="17"/>
          <w:szCs w:val="17"/>
        </w:rPr>
        <w:t xml:space="preserve"> strategic</w:t>
      </w:r>
      <w:r w:rsidR="00BC1E6B" w:rsidRPr="00BC1E6B">
        <w:rPr>
          <w:rFonts w:ascii="Verdana" w:hAnsi="Verdana"/>
          <w:sz w:val="17"/>
          <w:szCs w:val="17"/>
        </w:rPr>
        <w:t xml:space="preserve"> Business Plan</w:t>
      </w:r>
      <w:r w:rsidR="00BC1E6B">
        <w:rPr>
          <w:rFonts w:ascii="Verdana" w:hAnsi="Verdana"/>
          <w:sz w:val="17"/>
          <w:szCs w:val="17"/>
        </w:rPr>
        <w:t xml:space="preserve"> (SBP),</w:t>
      </w:r>
      <w:r w:rsidR="005B4209" w:rsidRPr="005B4209">
        <w:rPr>
          <w:rFonts w:ascii="Verdana" w:hAnsi="Verdana"/>
          <w:sz w:val="17"/>
          <w:szCs w:val="17"/>
        </w:rPr>
        <w:t xml:space="preserve"> </w:t>
      </w:r>
      <w:r w:rsidR="00F12992" w:rsidRPr="00FB2038">
        <w:rPr>
          <w:rFonts w:ascii="Verdana" w:hAnsi="Verdana"/>
          <w:sz w:val="17"/>
          <w:szCs w:val="17"/>
        </w:rPr>
        <w:t>day-to-day operational and administrative management</w:t>
      </w:r>
      <w:r w:rsidR="00F12992">
        <w:rPr>
          <w:rFonts w:ascii="Verdana" w:hAnsi="Verdana"/>
          <w:sz w:val="17"/>
          <w:szCs w:val="17"/>
        </w:rPr>
        <w:t>,</w:t>
      </w:r>
      <w:r w:rsidR="00F12992" w:rsidRPr="00F12992">
        <w:rPr>
          <w:rFonts w:ascii="Verdana" w:hAnsi="Verdana"/>
          <w:sz w:val="17"/>
          <w:szCs w:val="17"/>
        </w:rPr>
        <w:t xml:space="preserve"> financial activities</w:t>
      </w:r>
      <w:r w:rsidR="00F12992">
        <w:rPr>
          <w:rFonts w:ascii="Verdana" w:hAnsi="Verdana"/>
          <w:sz w:val="17"/>
          <w:szCs w:val="17"/>
        </w:rPr>
        <w:t>,</w:t>
      </w:r>
      <w:r w:rsidR="00F12992" w:rsidRPr="007809C3">
        <w:t xml:space="preserve"> </w:t>
      </w:r>
      <w:r w:rsidR="00F12992" w:rsidRPr="00FB2038">
        <w:rPr>
          <w:rFonts w:ascii="Verdana" w:hAnsi="Verdana"/>
          <w:sz w:val="17"/>
          <w:szCs w:val="17"/>
        </w:rPr>
        <w:t>policy implementation</w:t>
      </w:r>
      <w:r w:rsidR="005B4209">
        <w:rPr>
          <w:rFonts w:ascii="Verdana" w:hAnsi="Verdana"/>
          <w:sz w:val="17"/>
          <w:szCs w:val="17"/>
        </w:rPr>
        <w:t>,</w:t>
      </w:r>
      <w:r w:rsidR="005B4209" w:rsidRPr="005B4209">
        <w:rPr>
          <w:rFonts w:ascii="Verdana" w:hAnsi="Verdana"/>
          <w:sz w:val="17"/>
          <w:szCs w:val="17"/>
        </w:rPr>
        <w:t xml:space="preserve"> </w:t>
      </w:r>
      <w:r w:rsidR="005B4209">
        <w:rPr>
          <w:rFonts w:ascii="Verdana" w:hAnsi="Verdana"/>
          <w:sz w:val="17"/>
          <w:szCs w:val="17"/>
        </w:rPr>
        <w:t>promote worldwide,</w:t>
      </w:r>
      <w:r w:rsidR="00156BC9" w:rsidRPr="00156BC9">
        <w:t xml:space="preserve"> </w:t>
      </w:r>
      <w:r w:rsidR="00156BC9" w:rsidRPr="00156BC9">
        <w:rPr>
          <w:rFonts w:ascii="Verdana" w:hAnsi="Verdana"/>
          <w:sz w:val="17"/>
          <w:szCs w:val="17"/>
        </w:rPr>
        <w:t>internal and external communications strategies</w:t>
      </w:r>
      <w:r w:rsidR="00156BC9">
        <w:rPr>
          <w:rFonts w:ascii="Verdana" w:hAnsi="Verdana"/>
          <w:sz w:val="17"/>
          <w:szCs w:val="17"/>
        </w:rPr>
        <w:t>,</w:t>
      </w:r>
      <w:r w:rsidR="0060203B" w:rsidRPr="0060203B">
        <w:t xml:space="preserve"> </w:t>
      </w:r>
      <w:r w:rsidR="0060203B">
        <w:rPr>
          <w:rFonts w:ascii="Verdana" w:hAnsi="Verdana"/>
          <w:sz w:val="17"/>
          <w:szCs w:val="17"/>
        </w:rPr>
        <w:t>strong media relationships,</w:t>
      </w:r>
      <w:r w:rsidR="00156BC9">
        <w:rPr>
          <w:rFonts w:ascii="Verdana" w:hAnsi="Verdana"/>
          <w:sz w:val="17"/>
          <w:szCs w:val="17"/>
        </w:rPr>
        <w:t xml:space="preserve"> company value proposition,</w:t>
      </w:r>
      <w:r w:rsidR="00156BC9" w:rsidRPr="00156BC9">
        <w:rPr>
          <w:rFonts w:ascii="Verdana" w:hAnsi="Verdana"/>
          <w:sz w:val="17"/>
          <w:szCs w:val="17"/>
        </w:rPr>
        <w:t xml:space="preserve"> </w:t>
      </w:r>
      <w:r w:rsidR="00AB2F7A" w:rsidRPr="00AB2F7A">
        <w:rPr>
          <w:rFonts w:ascii="Verdana" w:hAnsi="Verdana"/>
          <w:sz w:val="17"/>
          <w:szCs w:val="17"/>
        </w:rPr>
        <w:t xml:space="preserve"> </w:t>
      </w:r>
      <w:r w:rsidR="00AB2F7A">
        <w:rPr>
          <w:rFonts w:ascii="Verdana" w:hAnsi="Verdana"/>
          <w:sz w:val="17"/>
          <w:szCs w:val="17"/>
        </w:rPr>
        <w:t>deliver program/</w:t>
      </w:r>
      <w:r w:rsidR="00AB2F7A" w:rsidRPr="00AB2F7A">
        <w:rPr>
          <w:rFonts w:ascii="Verdana" w:hAnsi="Verdana"/>
          <w:sz w:val="17"/>
          <w:szCs w:val="17"/>
        </w:rPr>
        <w:t xml:space="preserve"> work packages to meet objectives of cost, time and quality</w:t>
      </w:r>
      <w:r w:rsidR="00AB2F7A">
        <w:rPr>
          <w:rFonts w:ascii="Verdana" w:hAnsi="Verdana"/>
          <w:sz w:val="17"/>
          <w:szCs w:val="17"/>
        </w:rPr>
        <w:t>,</w:t>
      </w:r>
      <w:r w:rsidR="003D588C" w:rsidRPr="003D588C">
        <w:t xml:space="preserve"> </w:t>
      </w:r>
      <w:r w:rsidR="00FB2038" w:rsidRPr="00FB2038">
        <w:rPr>
          <w:rFonts w:ascii="Verdana" w:hAnsi="Verdana"/>
          <w:sz w:val="17"/>
          <w:szCs w:val="17"/>
        </w:rPr>
        <w:t>day-to-day operational and administrative management ,</w:t>
      </w:r>
      <w:r w:rsidR="00FB2038" w:rsidRPr="00FB2038">
        <w:t xml:space="preserve"> </w:t>
      </w:r>
      <w:r w:rsidR="00FB2038" w:rsidRPr="00FB2038">
        <w:rPr>
          <w:rFonts w:ascii="Verdana" w:hAnsi="Verdana"/>
          <w:sz w:val="17"/>
          <w:szCs w:val="17"/>
        </w:rPr>
        <w:t xml:space="preserve">policy implementation </w:t>
      </w:r>
      <w:r w:rsidR="00FB2038">
        <w:rPr>
          <w:rFonts w:ascii="Verdana" w:hAnsi="Verdana"/>
          <w:sz w:val="17"/>
          <w:szCs w:val="17"/>
        </w:rPr>
        <w:t>,</w:t>
      </w:r>
      <w:r w:rsidR="00FB2038" w:rsidRPr="00FB2038">
        <w:t xml:space="preserve"> </w:t>
      </w:r>
      <w:r w:rsidR="00FB2038">
        <w:rPr>
          <w:rFonts w:ascii="Verdana" w:hAnsi="Verdana"/>
          <w:sz w:val="17"/>
          <w:szCs w:val="17"/>
        </w:rPr>
        <w:t>governance functions,</w:t>
      </w:r>
      <w:r w:rsidR="00FB2038" w:rsidRPr="00FB2038">
        <w:t xml:space="preserve"> </w:t>
      </w:r>
      <w:r w:rsidR="00FB2038">
        <w:rPr>
          <w:rFonts w:ascii="Verdana" w:hAnsi="Verdana"/>
          <w:sz w:val="17"/>
          <w:szCs w:val="17"/>
        </w:rPr>
        <w:t>partnership development,</w:t>
      </w:r>
      <w:r w:rsidR="00FB2038" w:rsidRPr="00FB2038">
        <w:t xml:space="preserve"> </w:t>
      </w:r>
      <w:r w:rsidR="00FB2038" w:rsidRPr="00FB2038">
        <w:rPr>
          <w:rFonts w:ascii="Verdana" w:hAnsi="Verdana"/>
          <w:sz w:val="17"/>
          <w:szCs w:val="17"/>
        </w:rPr>
        <w:t>Communications and promotion</w:t>
      </w:r>
      <w:r w:rsidR="00FB2038">
        <w:rPr>
          <w:rFonts w:ascii="Verdana" w:hAnsi="Verdana"/>
          <w:sz w:val="17"/>
          <w:szCs w:val="17"/>
        </w:rPr>
        <w:t xml:space="preserve"> framework,</w:t>
      </w:r>
      <w:r w:rsidR="00F12992">
        <w:rPr>
          <w:rFonts w:ascii="Verdana" w:hAnsi="Verdana"/>
          <w:sz w:val="17"/>
          <w:szCs w:val="17"/>
        </w:rPr>
        <w:t xml:space="preserve"> </w:t>
      </w:r>
      <w:r w:rsidR="00F12992" w:rsidRPr="00F12992">
        <w:rPr>
          <w:rFonts w:ascii="Verdana" w:hAnsi="Verdana"/>
          <w:sz w:val="17"/>
          <w:szCs w:val="17"/>
        </w:rPr>
        <w:t>foster relationships with industry, academia and government</w:t>
      </w:r>
      <w:r w:rsidR="00F12992">
        <w:rPr>
          <w:rFonts w:ascii="Verdana" w:hAnsi="Verdana"/>
          <w:sz w:val="17"/>
          <w:szCs w:val="17"/>
        </w:rPr>
        <w:t>,</w:t>
      </w:r>
      <w:r w:rsidR="00FB2038" w:rsidRPr="00FB2038">
        <w:rPr>
          <w:rFonts w:ascii="Verdana" w:hAnsi="Verdana"/>
          <w:sz w:val="17"/>
          <w:szCs w:val="17"/>
        </w:rPr>
        <w:t xml:space="preserve"> </w:t>
      </w:r>
      <w:r w:rsidR="003D588C">
        <w:rPr>
          <w:rFonts w:ascii="Verdana" w:hAnsi="Verdana"/>
          <w:sz w:val="17"/>
          <w:szCs w:val="17"/>
        </w:rPr>
        <w:t>implement the business strategy,</w:t>
      </w:r>
      <w:r w:rsidR="003D588C" w:rsidRPr="003D588C">
        <w:t xml:space="preserve"> </w:t>
      </w:r>
      <w:r w:rsidR="003D588C" w:rsidRPr="003D588C">
        <w:rPr>
          <w:rFonts w:ascii="Verdana" w:hAnsi="Verdana"/>
          <w:sz w:val="17"/>
          <w:szCs w:val="17"/>
        </w:rPr>
        <w:t>oversee day-to-day operations, direct the sales &amp; marketing programs, lead the execution of sales strategies, including quotations, negotiations and order acceptance</w:t>
      </w:r>
      <w:r w:rsidR="003D588C">
        <w:rPr>
          <w:rFonts w:ascii="Verdana" w:hAnsi="Verdana"/>
          <w:sz w:val="17"/>
          <w:szCs w:val="17"/>
        </w:rPr>
        <w:t>,</w:t>
      </w:r>
      <w:r w:rsidR="003D588C" w:rsidRPr="003D588C">
        <w:t xml:space="preserve"> </w:t>
      </w:r>
      <w:r w:rsidR="003D588C" w:rsidRPr="003D588C">
        <w:rPr>
          <w:rFonts w:ascii="Verdana" w:hAnsi="Verdana"/>
          <w:sz w:val="17"/>
          <w:szCs w:val="17"/>
        </w:rPr>
        <w:t xml:space="preserve">evaluate new business opportunities for the company, track and report performance though periodic reviews </w:t>
      </w:r>
      <w:r w:rsidR="003D588C">
        <w:rPr>
          <w:rFonts w:ascii="Verdana" w:hAnsi="Verdana"/>
          <w:sz w:val="17"/>
          <w:szCs w:val="17"/>
        </w:rPr>
        <w:t>,</w:t>
      </w:r>
      <w:r w:rsidR="003D4507" w:rsidRPr="003D4507">
        <w:rPr>
          <w:rFonts w:ascii="Verdana" w:hAnsi="Verdana"/>
          <w:sz w:val="17"/>
          <w:szCs w:val="17"/>
        </w:rPr>
        <w:t xml:space="preserve"> </w:t>
      </w:r>
      <w:r w:rsidR="003D4507">
        <w:rPr>
          <w:rFonts w:ascii="Verdana" w:hAnsi="Verdana"/>
          <w:sz w:val="17"/>
          <w:szCs w:val="17"/>
        </w:rPr>
        <w:t>P</w:t>
      </w:r>
      <w:r w:rsidR="003D4507" w:rsidRPr="003D4507">
        <w:rPr>
          <w:rFonts w:ascii="Verdana" w:hAnsi="Verdana"/>
          <w:sz w:val="17"/>
          <w:szCs w:val="17"/>
        </w:rPr>
        <w:t>articipat</w:t>
      </w:r>
      <w:r w:rsidR="003D4507">
        <w:rPr>
          <w:rFonts w:ascii="Verdana" w:hAnsi="Verdana"/>
          <w:sz w:val="17"/>
          <w:szCs w:val="17"/>
        </w:rPr>
        <w:t>ing in the all hands</w:t>
      </w:r>
      <w:r w:rsidR="003D4507" w:rsidRPr="003D4507">
        <w:rPr>
          <w:rFonts w:ascii="Verdana" w:hAnsi="Verdana"/>
          <w:sz w:val="17"/>
          <w:szCs w:val="17"/>
        </w:rPr>
        <w:t xml:space="preserve"> meeting</w:t>
      </w:r>
      <w:r w:rsidR="003D4507">
        <w:rPr>
          <w:rFonts w:ascii="Verdana" w:hAnsi="Verdana"/>
          <w:sz w:val="17"/>
          <w:szCs w:val="17"/>
        </w:rPr>
        <w:t>,</w:t>
      </w:r>
      <w:r w:rsidR="00100967" w:rsidRPr="00100967">
        <w:rPr>
          <w:rFonts w:ascii="Verdana" w:hAnsi="Verdana"/>
          <w:sz w:val="17"/>
          <w:szCs w:val="17"/>
        </w:rPr>
        <w:t xml:space="preserve"> provide critical analysis </w:t>
      </w:r>
      <w:r w:rsidR="00100967">
        <w:rPr>
          <w:rFonts w:ascii="Verdana" w:hAnsi="Verdana"/>
          <w:sz w:val="17"/>
          <w:szCs w:val="17"/>
        </w:rPr>
        <w:t>of performance,</w:t>
      </w:r>
      <w:r w:rsidR="00100967" w:rsidRPr="00100967">
        <w:t xml:space="preserve"> </w:t>
      </w:r>
      <w:r w:rsidR="00100967" w:rsidRPr="00100967">
        <w:rPr>
          <w:rFonts w:ascii="Verdana" w:hAnsi="Verdana"/>
          <w:sz w:val="17"/>
          <w:szCs w:val="17"/>
        </w:rPr>
        <w:t>development of long and short-term revenue strategies</w:t>
      </w:r>
      <w:r w:rsidR="00100967">
        <w:rPr>
          <w:rFonts w:ascii="Verdana" w:hAnsi="Verdana"/>
          <w:sz w:val="17"/>
          <w:szCs w:val="17"/>
        </w:rPr>
        <w:t>,</w:t>
      </w:r>
      <w:r w:rsidR="007809C3" w:rsidRPr="007809C3">
        <w:rPr>
          <w:rFonts w:ascii="Verdana" w:hAnsi="Verdana"/>
          <w:sz w:val="17"/>
          <w:szCs w:val="17"/>
        </w:rPr>
        <w:t xml:space="preserve"> </w:t>
      </w:r>
      <w:r w:rsidR="00AD6D33" w:rsidRPr="00AD6D33">
        <w:rPr>
          <w:rFonts w:ascii="Verdana" w:hAnsi="Verdana"/>
          <w:sz w:val="17"/>
          <w:szCs w:val="17"/>
        </w:rPr>
        <w:t>forecasting, pricing, budgeting, market segmentation</w:t>
      </w:r>
      <w:r w:rsidR="00AD6D33" w:rsidRPr="007809C3">
        <w:rPr>
          <w:rFonts w:ascii="Verdana" w:hAnsi="Verdana"/>
          <w:sz w:val="17"/>
          <w:szCs w:val="17"/>
        </w:rPr>
        <w:t xml:space="preserve"> </w:t>
      </w:r>
      <w:r w:rsidR="00AD6D33">
        <w:rPr>
          <w:rFonts w:ascii="Verdana" w:hAnsi="Verdana"/>
          <w:sz w:val="17"/>
          <w:szCs w:val="17"/>
        </w:rPr>
        <w:t>,</w:t>
      </w:r>
      <w:r w:rsidR="007809C3" w:rsidRPr="007809C3">
        <w:rPr>
          <w:rFonts w:ascii="Verdana" w:hAnsi="Verdana"/>
          <w:sz w:val="17"/>
          <w:szCs w:val="17"/>
        </w:rPr>
        <w:t>Business Plan</w:t>
      </w:r>
      <w:r w:rsidR="007809C3">
        <w:rPr>
          <w:rFonts w:ascii="Verdana" w:hAnsi="Verdana"/>
          <w:sz w:val="17"/>
          <w:szCs w:val="17"/>
        </w:rPr>
        <w:t>,</w:t>
      </w:r>
      <w:r w:rsidR="007809C3" w:rsidRPr="007809C3">
        <w:t xml:space="preserve"> </w:t>
      </w:r>
      <w:r w:rsidR="007809C3" w:rsidRPr="007809C3">
        <w:rPr>
          <w:rFonts w:ascii="Verdana" w:hAnsi="Verdana"/>
          <w:sz w:val="17"/>
          <w:szCs w:val="17"/>
        </w:rPr>
        <w:t>Operational excellence</w:t>
      </w:r>
      <w:r w:rsidR="007809C3">
        <w:rPr>
          <w:rFonts w:ascii="Verdana" w:hAnsi="Verdana"/>
          <w:sz w:val="17"/>
          <w:szCs w:val="17"/>
        </w:rPr>
        <w:t>,</w:t>
      </w:r>
      <w:r w:rsidR="007809C3" w:rsidRPr="007809C3">
        <w:t xml:space="preserve"> </w:t>
      </w:r>
      <w:r w:rsidR="007809C3" w:rsidRPr="007809C3">
        <w:rPr>
          <w:rFonts w:ascii="Verdana" w:hAnsi="Verdana"/>
          <w:sz w:val="17"/>
          <w:szCs w:val="17"/>
        </w:rPr>
        <w:t>customer satisfaction</w:t>
      </w:r>
      <w:r w:rsidR="007809C3">
        <w:rPr>
          <w:rFonts w:ascii="Verdana" w:hAnsi="Verdana"/>
          <w:sz w:val="17"/>
          <w:szCs w:val="17"/>
        </w:rPr>
        <w:t>,</w:t>
      </w:r>
      <w:r w:rsidR="00932D94" w:rsidRPr="00932D94">
        <w:rPr>
          <w:rFonts w:ascii="Verdana" w:hAnsi="Verdana"/>
          <w:sz w:val="17"/>
          <w:szCs w:val="17"/>
        </w:rPr>
        <w:t xml:space="preserve"> budgets, resource allocation, system and process development</w:t>
      </w:r>
      <w:r w:rsidR="00932D94">
        <w:rPr>
          <w:rFonts w:ascii="Verdana" w:hAnsi="Verdana"/>
          <w:sz w:val="17"/>
          <w:szCs w:val="17"/>
        </w:rPr>
        <w:t>,</w:t>
      </w:r>
      <w:r w:rsidR="0085044D" w:rsidRPr="0085044D">
        <w:rPr>
          <w:rFonts w:ascii="Verdana" w:hAnsi="Verdana"/>
          <w:sz w:val="17"/>
          <w:szCs w:val="17"/>
        </w:rPr>
        <w:t xml:space="preserve"> </w:t>
      </w:r>
      <w:r w:rsidR="005767B1" w:rsidRPr="006D1C4F">
        <w:rPr>
          <w:rFonts w:ascii="Verdana" w:hAnsi="Verdana"/>
          <w:sz w:val="17"/>
          <w:szCs w:val="17"/>
        </w:rPr>
        <w:t xml:space="preserve"> control cost base and achieve profit margins</w:t>
      </w:r>
      <w:r w:rsidR="005767B1">
        <w:rPr>
          <w:rFonts w:ascii="Verdana" w:hAnsi="Verdana"/>
          <w:sz w:val="17"/>
          <w:szCs w:val="17"/>
        </w:rPr>
        <w:t>,</w:t>
      </w:r>
      <w:r w:rsidR="0085044D" w:rsidRPr="0085044D">
        <w:t xml:space="preserve"> </w:t>
      </w:r>
      <w:r w:rsidR="0085044D" w:rsidRPr="0085044D">
        <w:rPr>
          <w:rFonts w:ascii="Verdana" w:hAnsi="Verdana"/>
          <w:sz w:val="17"/>
          <w:szCs w:val="17"/>
        </w:rPr>
        <w:t>lead in a restructuring and change environment</w:t>
      </w:r>
      <w:r w:rsidR="0085044D">
        <w:rPr>
          <w:rFonts w:ascii="Verdana" w:hAnsi="Verdana"/>
          <w:sz w:val="17"/>
          <w:szCs w:val="17"/>
        </w:rPr>
        <w:t>,</w:t>
      </w:r>
      <w:r w:rsidR="006D217B" w:rsidRPr="006D217B">
        <w:rPr>
          <w:rFonts w:ascii="Verdana" w:hAnsi="Verdana"/>
          <w:sz w:val="17"/>
          <w:szCs w:val="17"/>
        </w:rPr>
        <w:t xml:space="preserve"> </w:t>
      </w:r>
      <w:r w:rsidR="006D217B">
        <w:rPr>
          <w:rFonts w:ascii="Verdana" w:hAnsi="Verdana"/>
          <w:sz w:val="17"/>
          <w:szCs w:val="17"/>
        </w:rPr>
        <w:t>enhance existing relationships,</w:t>
      </w:r>
      <w:r w:rsidR="00FD240E" w:rsidRPr="00FD240E">
        <w:rPr>
          <w:rFonts w:ascii="Verdana" w:hAnsi="Verdana"/>
          <w:sz w:val="17"/>
          <w:szCs w:val="17"/>
        </w:rPr>
        <w:t xml:space="preserve"> identify</w:t>
      </w:r>
      <w:r w:rsidR="00FD240E">
        <w:t xml:space="preserve"> </w:t>
      </w:r>
      <w:r w:rsidR="00FD240E" w:rsidRPr="00FD240E">
        <w:rPr>
          <w:rFonts w:ascii="Verdana" w:hAnsi="Verdana"/>
          <w:sz w:val="17"/>
          <w:szCs w:val="17"/>
        </w:rPr>
        <w:t>mergers &amp; acquisitions</w:t>
      </w:r>
      <w:r w:rsidR="00FD240E">
        <w:rPr>
          <w:rFonts w:ascii="Verdana" w:hAnsi="Verdana"/>
          <w:sz w:val="17"/>
          <w:szCs w:val="17"/>
        </w:rPr>
        <w:t xml:space="preserve"> targets and duediligence,</w:t>
      </w:r>
      <w:r w:rsidR="0069051D" w:rsidRPr="0069051D">
        <w:t xml:space="preserve"> </w:t>
      </w:r>
      <w:r w:rsidR="0069051D" w:rsidRPr="0069051D">
        <w:rPr>
          <w:rFonts w:ascii="Verdana" w:hAnsi="Verdana"/>
          <w:sz w:val="17"/>
          <w:szCs w:val="17"/>
        </w:rPr>
        <w:t>oversee all aspects of transactions</w:t>
      </w:r>
      <w:r w:rsidR="0069051D">
        <w:rPr>
          <w:rFonts w:ascii="Verdana" w:hAnsi="Verdana"/>
          <w:sz w:val="17"/>
          <w:szCs w:val="17"/>
        </w:rPr>
        <w:t>,</w:t>
      </w:r>
      <w:r w:rsidR="00825420" w:rsidRPr="00825420">
        <w:rPr>
          <w:rFonts w:ascii="Verdana" w:hAnsi="Verdana"/>
          <w:sz w:val="17"/>
          <w:szCs w:val="17"/>
        </w:rPr>
        <w:t xml:space="preserve"> </w:t>
      </w:r>
      <w:r w:rsidR="00825420" w:rsidRPr="009B21DF">
        <w:rPr>
          <w:rFonts w:ascii="Verdana" w:hAnsi="Verdana"/>
          <w:sz w:val="17"/>
          <w:szCs w:val="17"/>
        </w:rPr>
        <w:t>conduct</w:t>
      </w:r>
      <w:r w:rsidR="00825420">
        <w:rPr>
          <w:rFonts w:ascii="Verdana" w:hAnsi="Verdana"/>
          <w:sz w:val="17"/>
          <w:szCs w:val="17"/>
        </w:rPr>
        <w:t>ing research and data analysis,</w:t>
      </w:r>
      <w:r w:rsidR="00827E95" w:rsidRPr="00827E95">
        <w:rPr>
          <w:rFonts w:ascii="Verdana" w:hAnsi="Verdana"/>
          <w:sz w:val="17"/>
          <w:szCs w:val="17"/>
        </w:rPr>
        <w:t xml:space="preserve"> strategic planning and analyse</w:t>
      </w:r>
      <w:r w:rsidR="00827E95">
        <w:rPr>
          <w:rFonts w:ascii="Verdana" w:hAnsi="Verdana"/>
          <w:sz w:val="17"/>
          <w:szCs w:val="17"/>
        </w:rPr>
        <w:t xml:space="preserve"> for</w:t>
      </w:r>
      <w:r w:rsidR="00827E95" w:rsidRPr="00827E95">
        <w:rPr>
          <w:rFonts w:ascii="Verdana" w:hAnsi="Verdana"/>
          <w:sz w:val="17"/>
          <w:szCs w:val="17"/>
        </w:rPr>
        <w:t xml:space="preserve"> the regional and global roll</w:t>
      </w:r>
      <w:r w:rsidR="00827E95">
        <w:rPr>
          <w:rFonts w:ascii="Verdana" w:hAnsi="Verdana"/>
          <w:sz w:val="17"/>
          <w:szCs w:val="17"/>
        </w:rPr>
        <w:t>,</w:t>
      </w:r>
      <w:r w:rsidR="00827E95" w:rsidRPr="00827E95">
        <w:t xml:space="preserve"> </w:t>
      </w:r>
      <w:r w:rsidR="00827E95" w:rsidRPr="00827E95">
        <w:rPr>
          <w:rFonts w:ascii="Verdana" w:hAnsi="Verdana"/>
          <w:sz w:val="17"/>
          <w:szCs w:val="17"/>
        </w:rPr>
        <w:t>critical regional initiatives</w:t>
      </w:r>
      <w:r w:rsidR="00827E95">
        <w:rPr>
          <w:rFonts w:ascii="Verdana" w:hAnsi="Verdana"/>
          <w:sz w:val="17"/>
          <w:szCs w:val="17"/>
        </w:rPr>
        <w:t>,</w:t>
      </w:r>
      <w:r w:rsidR="00825420" w:rsidRPr="009B21DF">
        <w:t xml:space="preserve"> </w:t>
      </w:r>
      <w:r w:rsidR="00825420" w:rsidRPr="009B21DF">
        <w:rPr>
          <w:rFonts w:ascii="Verdana" w:hAnsi="Verdana"/>
          <w:sz w:val="17"/>
          <w:szCs w:val="17"/>
        </w:rPr>
        <w:t>Prepare briefings and reports</w:t>
      </w:r>
      <w:r w:rsidR="009B21DF" w:rsidRPr="009B21DF">
        <w:rPr>
          <w:rFonts w:ascii="Verdana" w:hAnsi="Verdana"/>
          <w:sz w:val="17"/>
          <w:szCs w:val="17"/>
        </w:rPr>
        <w:t xml:space="preserve"> </w:t>
      </w:r>
      <w:r w:rsidR="009B21DF">
        <w:rPr>
          <w:rFonts w:ascii="Verdana" w:hAnsi="Verdana"/>
          <w:sz w:val="17"/>
          <w:szCs w:val="17"/>
        </w:rPr>
        <w:t>,</w:t>
      </w:r>
      <w:r w:rsidR="009B21DF" w:rsidRPr="009B21DF">
        <w:t xml:space="preserve"> </w:t>
      </w:r>
      <w:r w:rsidR="009B21DF" w:rsidRPr="009B21DF">
        <w:rPr>
          <w:rFonts w:ascii="Verdana" w:hAnsi="Verdana"/>
          <w:sz w:val="17"/>
          <w:szCs w:val="17"/>
        </w:rPr>
        <w:t>driving strate</w:t>
      </w:r>
      <w:r w:rsidR="009B21DF">
        <w:rPr>
          <w:rFonts w:ascii="Verdana" w:hAnsi="Verdana"/>
          <w:sz w:val="17"/>
          <w:szCs w:val="17"/>
        </w:rPr>
        <w:t>gic and operational initiatives,</w:t>
      </w:r>
      <w:r w:rsidR="00825420" w:rsidRPr="00825420">
        <w:rPr>
          <w:rFonts w:ascii="Verdana" w:hAnsi="Verdana"/>
          <w:sz w:val="17"/>
          <w:szCs w:val="17"/>
        </w:rPr>
        <w:t xml:space="preserve"> </w:t>
      </w:r>
      <w:r w:rsidR="00825420" w:rsidRPr="006E0426">
        <w:rPr>
          <w:rFonts w:ascii="Verdana" w:hAnsi="Verdana"/>
          <w:sz w:val="17"/>
          <w:szCs w:val="17"/>
        </w:rPr>
        <w:t>competitive analysis,</w:t>
      </w:r>
      <w:r w:rsidR="00825420">
        <w:rPr>
          <w:rFonts w:ascii="Verdana" w:hAnsi="Verdana"/>
          <w:sz w:val="17"/>
          <w:szCs w:val="17"/>
        </w:rPr>
        <w:t xml:space="preserve"> expansion strategy,</w:t>
      </w:r>
      <w:r w:rsidR="006C54CA" w:rsidRPr="006C54CA">
        <w:rPr>
          <w:rFonts w:ascii="Arial" w:hAnsi="Arial" w:cs="Arial"/>
          <w:color w:val="333333"/>
          <w:sz w:val="18"/>
          <w:szCs w:val="18"/>
        </w:rPr>
        <w:t xml:space="preserve"> </w:t>
      </w:r>
      <w:r w:rsidR="006C54CA" w:rsidRPr="006C54CA">
        <w:rPr>
          <w:rFonts w:ascii="Verdana" w:hAnsi="Verdana"/>
          <w:sz w:val="17"/>
          <w:szCs w:val="17"/>
        </w:rPr>
        <w:t>performance goals, allocate resources, and assess policies</w:t>
      </w:r>
      <w:r w:rsidR="006C54CA">
        <w:rPr>
          <w:rFonts w:ascii="Arial" w:hAnsi="Arial" w:cs="Arial"/>
          <w:color w:val="333333"/>
          <w:sz w:val="18"/>
          <w:szCs w:val="18"/>
        </w:rPr>
        <w:t>,</w:t>
      </w:r>
      <w:r w:rsidR="00825420" w:rsidRPr="00825420">
        <w:rPr>
          <w:rFonts w:ascii="Verdana" w:hAnsi="Verdana"/>
          <w:sz w:val="17"/>
          <w:szCs w:val="17"/>
        </w:rPr>
        <w:t xml:space="preserve"> </w:t>
      </w:r>
      <w:r w:rsidR="00825420">
        <w:rPr>
          <w:rFonts w:ascii="Verdana" w:hAnsi="Verdana"/>
          <w:sz w:val="17"/>
          <w:szCs w:val="17"/>
        </w:rPr>
        <w:t>macor economic and micro economic policy research,</w:t>
      </w:r>
      <w:r w:rsidR="00825420" w:rsidRPr="00C2004B">
        <w:rPr>
          <w:rFonts w:ascii="Verdana" w:hAnsi="Verdana"/>
          <w:sz w:val="17"/>
          <w:szCs w:val="17"/>
        </w:rPr>
        <w:t xml:space="preserve"> Market Assessment,</w:t>
      </w:r>
      <w:r w:rsidR="00825420" w:rsidRPr="00A71B02">
        <w:rPr>
          <w:rFonts w:ascii="Verdana" w:hAnsi="Verdana" w:cs="Times New Roman"/>
          <w:sz w:val="17"/>
          <w:szCs w:val="17"/>
        </w:rPr>
        <w:t xml:space="preserve"> </w:t>
      </w:r>
      <w:r w:rsidR="00825420" w:rsidRPr="00C731B5">
        <w:rPr>
          <w:rFonts w:ascii="Verdana" w:hAnsi="Verdana"/>
          <w:sz w:val="17"/>
          <w:szCs w:val="17"/>
        </w:rPr>
        <w:t>demand generation</w:t>
      </w:r>
      <w:r w:rsidR="00825420">
        <w:rPr>
          <w:rFonts w:ascii="Verdana" w:hAnsi="Verdana"/>
          <w:sz w:val="17"/>
          <w:szCs w:val="17"/>
        </w:rPr>
        <w:t xml:space="preserve">, Entry Strategy and </w:t>
      </w:r>
      <w:r w:rsidR="00825420" w:rsidRPr="00C2004B">
        <w:rPr>
          <w:rFonts w:ascii="Verdana" w:hAnsi="Verdana"/>
          <w:sz w:val="17"/>
          <w:szCs w:val="17"/>
        </w:rPr>
        <w:t>Due Diligence,Business Planning</w:t>
      </w:r>
      <w:r w:rsidR="00825420">
        <w:rPr>
          <w:rFonts w:ascii="Verdana" w:hAnsi="Verdana"/>
          <w:sz w:val="17"/>
          <w:szCs w:val="17"/>
        </w:rPr>
        <w:t>,</w:t>
      </w:r>
      <w:r w:rsidR="00825420" w:rsidRPr="006B293F">
        <w:t xml:space="preserve"> </w:t>
      </w:r>
      <w:r w:rsidR="00825420" w:rsidRPr="006B293F">
        <w:rPr>
          <w:rFonts w:ascii="Verdana" w:hAnsi="Verdana"/>
          <w:sz w:val="17"/>
          <w:szCs w:val="17"/>
        </w:rPr>
        <w:t>identification of key issues, analysis</w:t>
      </w:r>
      <w:r w:rsidR="00825420">
        <w:rPr>
          <w:rFonts w:ascii="Verdana" w:hAnsi="Verdana"/>
          <w:sz w:val="17"/>
          <w:szCs w:val="17"/>
        </w:rPr>
        <w:t>,</w:t>
      </w:r>
      <w:r w:rsidR="009B21DF" w:rsidRPr="009B21DF">
        <w:t xml:space="preserve"> </w:t>
      </w:r>
      <w:r w:rsidR="009B21DF" w:rsidRPr="009B21DF">
        <w:rPr>
          <w:rFonts w:ascii="Verdana" w:hAnsi="Verdana"/>
          <w:sz w:val="17"/>
          <w:szCs w:val="17"/>
        </w:rPr>
        <w:t xml:space="preserve">liaising with key </w:t>
      </w:r>
      <w:r w:rsidR="009B21DF">
        <w:rPr>
          <w:rFonts w:ascii="Verdana" w:hAnsi="Verdana"/>
          <w:sz w:val="17"/>
          <w:szCs w:val="17"/>
        </w:rPr>
        <w:t>business and functional members,</w:t>
      </w:r>
      <w:r w:rsidR="009B21DF" w:rsidRPr="009B21DF">
        <w:t xml:space="preserve"> </w:t>
      </w:r>
      <w:r w:rsidR="000C2A1D">
        <w:rPr>
          <w:rFonts w:ascii="Verdana" w:hAnsi="Verdana"/>
          <w:sz w:val="17"/>
          <w:szCs w:val="17"/>
        </w:rPr>
        <w:t>e</w:t>
      </w:r>
      <w:r w:rsidR="000C2A1D" w:rsidRPr="00D741BD">
        <w:rPr>
          <w:rFonts w:ascii="Verdana" w:hAnsi="Verdana"/>
          <w:sz w:val="17"/>
          <w:szCs w:val="17"/>
        </w:rPr>
        <w:t xml:space="preserve">stablishing revenue streams, setting revenue targets and annual budgets, </w:t>
      </w:r>
      <w:r w:rsidR="000C2A1D">
        <w:rPr>
          <w:rFonts w:ascii="Verdana" w:hAnsi="Verdana"/>
          <w:sz w:val="17"/>
          <w:szCs w:val="17"/>
        </w:rPr>
        <w:t>ability to transform company into</w:t>
      </w:r>
      <w:r w:rsidR="000C2A1D" w:rsidRPr="00F8153E">
        <w:t xml:space="preserve"> </w:t>
      </w:r>
      <w:r w:rsidR="000C2A1D" w:rsidRPr="00F8153E">
        <w:rPr>
          <w:rFonts w:ascii="Verdana" w:hAnsi="Verdana"/>
          <w:sz w:val="17"/>
          <w:szCs w:val="17"/>
        </w:rPr>
        <w:t xml:space="preserve">commercial, </w:t>
      </w:r>
      <w:r w:rsidR="000C2A1D">
        <w:rPr>
          <w:rFonts w:ascii="Verdana" w:hAnsi="Verdana"/>
          <w:sz w:val="17"/>
          <w:szCs w:val="17"/>
        </w:rPr>
        <w:t>client</w:t>
      </w:r>
      <w:r w:rsidR="000C2A1D" w:rsidRPr="00F8153E">
        <w:rPr>
          <w:rFonts w:ascii="Verdana" w:hAnsi="Verdana"/>
          <w:sz w:val="17"/>
          <w:szCs w:val="17"/>
        </w:rPr>
        <w:t xml:space="preserve"> focused, high performing </w:t>
      </w:r>
      <w:r w:rsidR="000C2A1D">
        <w:rPr>
          <w:rFonts w:ascii="Verdana" w:hAnsi="Verdana"/>
          <w:sz w:val="17"/>
          <w:szCs w:val="17"/>
        </w:rPr>
        <w:t>business,</w:t>
      </w:r>
      <w:r w:rsidR="000C2A1D" w:rsidRPr="00526601">
        <w:rPr>
          <w:rFonts w:ascii="Verdana" w:hAnsi="Verdana"/>
          <w:sz w:val="17"/>
          <w:szCs w:val="17"/>
        </w:rPr>
        <w:t xml:space="preserve"> </w:t>
      </w:r>
      <w:r w:rsidR="009B21DF">
        <w:rPr>
          <w:rFonts w:ascii="Verdana" w:hAnsi="Verdana"/>
          <w:sz w:val="17"/>
          <w:szCs w:val="17"/>
        </w:rPr>
        <w:t xml:space="preserve">developing frameworks for </w:t>
      </w:r>
      <w:r w:rsidR="000C2A1D">
        <w:rPr>
          <w:rFonts w:ascii="Verdana" w:hAnsi="Verdana"/>
          <w:sz w:val="17"/>
          <w:szCs w:val="17"/>
        </w:rPr>
        <w:t xml:space="preserve">research and information management framework, knowledge management, </w:t>
      </w:r>
      <w:r w:rsidR="000C2A1D" w:rsidRPr="00526601">
        <w:rPr>
          <w:rFonts w:ascii="Verdana" w:hAnsi="Verdana"/>
          <w:sz w:val="17"/>
          <w:szCs w:val="17"/>
        </w:rPr>
        <w:t>thought leadership and analytical rigor in shaping strategy</w:t>
      </w:r>
      <w:r w:rsidR="000C2A1D">
        <w:rPr>
          <w:rFonts w:ascii="Verdana" w:hAnsi="Verdana"/>
          <w:sz w:val="17"/>
          <w:szCs w:val="17"/>
        </w:rPr>
        <w:t>,</w:t>
      </w:r>
      <w:r w:rsidR="000C2A1D" w:rsidRPr="00DF097A">
        <w:t xml:space="preserve"> </w:t>
      </w:r>
      <w:r w:rsidR="000C2A1D" w:rsidRPr="002036D7">
        <w:rPr>
          <w:rFonts w:ascii="Verdana" w:hAnsi="Verdana"/>
          <w:sz w:val="17"/>
          <w:szCs w:val="17"/>
        </w:rPr>
        <w:t>strategic operating model</w:t>
      </w:r>
      <w:r w:rsidR="000C2A1D">
        <w:rPr>
          <w:rFonts w:ascii="Verdana" w:hAnsi="Verdana"/>
          <w:sz w:val="17"/>
          <w:szCs w:val="17"/>
        </w:rPr>
        <w:t xml:space="preserve"> development</w:t>
      </w:r>
      <w:r w:rsidR="006E0426">
        <w:rPr>
          <w:rFonts w:ascii="Verdana" w:hAnsi="Verdana"/>
          <w:sz w:val="17"/>
          <w:szCs w:val="17"/>
        </w:rPr>
        <w:t>,</w:t>
      </w:r>
      <w:r w:rsidR="006E0426" w:rsidRPr="006E0426">
        <w:t xml:space="preserve"> </w:t>
      </w:r>
      <w:r w:rsidR="006E0426" w:rsidRPr="006E0426">
        <w:rPr>
          <w:rFonts w:ascii="Verdana" w:hAnsi="Verdana"/>
          <w:sz w:val="17"/>
          <w:szCs w:val="17"/>
        </w:rPr>
        <w:t>new product and process commercialization</w:t>
      </w:r>
      <w:r w:rsidR="006E0426">
        <w:rPr>
          <w:rFonts w:ascii="Verdana" w:hAnsi="Verdana"/>
          <w:sz w:val="17"/>
          <w:szCs w:val="17"/>
        </w:rPr>
        <w:t>,</w:t>
      </w:r>
      <w:r w:rsidR="007528CE" w:rsidRPr="007528CE">
        <w:rPr>
          <w:rFonts w:ascii="Verdana" w:hAnsi="Verdana"/>
          <w:sz w:val="17"/>
          <w:szCs w:val="17"/>
        </w:rPr>
        <w:t xml:space="preserve"> managing relationships with key analysts and institutional investors</w:t>
      </w:r>
      <w:r w:rsidR="007528CE">
        <w:rPr>
          <w:rFonts w:ascii="Verdana" w:hAnsi="Verdana"/>
          <w:sz w:val="17"/>
          <w:szCs w:val="17"/>
        </w:rPr>
        <w:t>, develop the investor relation program,</w:t>
      </w:r>
      <w:r w:rsidR="00F941DF" w:rsidRPr="00F941DF">
        <w:t xml:space="preserve"> </w:t>
      </w:r>
      <w:r w:rsidR="00F941DF" w:rsidRPr="00F941DF">
        <w:rPr>
          <w:rFonts w:ascii="Verdana" w:hAnsi="Verdana"/>
          <w:sz w:val="17"/>
          <w:szCs w:val="17"/>
        </w:rPr>
        <w:t>quarterly earnings calls, including the drafting of earnings releases and earnings call scripts and slides</w:t>
      </w:r>
      <w:r w:rsidR="00F941DF">
        <w:rPr>
          <w:rFonts w:ascii="Verdana" w:hAnsi="Verdana"/>
          <w:sz w:val="17"/>
          <w:szCs w:val="17"/>
        </w:rPr>
        <w:t>,</w:t>
      </w:r>
      <w:r w:rsidR="00F941DF" w:rsidRPr="00F941DF">
        <w:rPr>
          <w:rFonts w:ascii="Verdana" w:hAnsi="Verdana"/>
          <w:sz w:val="17"/>
          <w:szCs w:val="17"/>
        </w:rPr>
        <w:t xml:space="preserve"> representations </w:t>
      </w:r>
      <w:r w:rsidR="00F941DF">
        <w:rPr>
          <w:rFonts w:ascii="Verdana" w:hAnsi="Verdana"/>
          <w:sz w:val="17"/>
          <w:szCs w:val="17"/>
        </w:rPr>
        <w:t>in</w:t>
      </w:r>
      <w:r w:rsidR="00F941DF" w:rsidRPr="00F941DF">
        <w:rPr>
          <w:rFonts w:ascii="Verdana" w:hAnsi="Verdana"/>
          <w:sz w:val="17"/>
          <w:szCs w:val="17"/>
        </w:rPr>
        <w:t xml:space="preserve"> industry and investor conferences</w:t>
      </w:r>
      <w:r w:rsidR="00F941DF">
        <w:rPr>
          <w:rFonts w:ascii="Verdana" w:hAnsi="Verdana"/>
          <w:sz w:val="17"/>
          <w:szCs w:val="17"/>
        </w:rPr>
        <w:t>,</w:t>
      </w:r>
      <w:r w:rsidR="003A4851" w:rsidRPr="003A4851">
        <w:rPr>
          <w:rFonts w:ascii="Verdana" w:hAnsi="Verdana"/>
          <w:sz w:val="17"/>
          <w:szCs w:val="17"/>
        </w:rPr>
        <w:t xml:space="preserve"> </w:t>
      </w:r>
      <w:r w:rsidR="003A4851">
        <w:rPr>
          <w:rFonts w:ascii="Verdana" w:hAnsi="Verdana"/>
          <w:sz w:val="17"/>
          <w:szCs w:val="17"/>
        </w:rPr>
        <w:t>leading</w:t>
      </w:r>
      <w:r w:rsidR="003A4851" w:rsidRPr="003A4851">
        <w:rPr>
          <w:rFonts w:ascii="Verdana" w:hAnsi="Verdana"/>
          <w:sz w:val="17"/>
          <w:szCs w:val="17"/>
        </w:rPr>
        <w:t xml:space="preserve"> an organization through transition</w:t>
      </w:r>
      <w:r w:rsidR="003A4851">
        <w:rPr>
          <w:rFonts w:ascii="Verdana" w:hAnsi="Verdana"/>
          <w:sz w:val="17"/>
          <w:szCs w:val="17"/>
        </w:rPr>
        <w:t>,</w:t>
      </w:r>
      <w:r w:rsidR="003A4851" w:rsidRPr="003A4851">
        <w:t xml:space="preserve"> </w:t>
      </w:r>
      <w:r w:rsidR="003A4851" w:rsidRPr="003A4851">
        <w:rPr>
          <w:rFonts w:ascii="Verdana" w:hAnsi="Verdana"/>
          <w:sz w:val="17"/>
          <w:szCs w:val="17"/>
        </w:rPr>
        <w:t>community involvement</w:t>
      </w:r>
      <w:r w:rsidR="003A4851">
        <w:rPr>
          <w:rFonts w:ascii="Verdana" w:hAnsi="Verdana"/>
          <w:sz w:val="17"/>
          <w:szCs w:val="17"/>
        </w:rPr>
        <w:t>,</w:t>
      </w:r>
      <w:r w:rsidR="003A4851" w:rsidRPr="003A4851">
        <w:rPr>
          <w:rFonts w:ascii="Verdana" w:hAnsi="Verdana"/>
          <w:sz w:val="17"/>
          <w:szCs w:val="17"/>
        </w:rPr>
        <w:t xml:space="preserve"> communicating, influencing and selling</w:t>
      </w:r>
      <w:r w:rsidR="003A4851">
        <w:rPr>
          <w:rFonts w:ascii="Verdana" w:hAnsi="Verdana"/>
          <w:sz w:val="17"/>
          <w:szCs w:val="17"/>
        </w:rPr>
        <w:t xml:space="preserve"> this new organizational design, </w:t>
      </w:r>
      <w:r w:rsidR="00E00F01" w:rsidRPr="006413BE">
        <w:rPr>
          <w:rFonts w:ascii="Verdana" w:hAnsi="Verdana"/>
          <w:sz w:val="17"/>
          <w:szCs w:val="17"/>
        </w:rPr>
        <w:t>Drive th</w:t>
      </w:r>
      <w:r w:rsidR="00E00F01">
        <w:rPr>
          <w:rFonts w:ascii="Verdana" w:hAnsi="Verdana"/>
          <w:sz w:val="17"/>
          <w:szCs w:val="17"/>
        </w:rPr>
        <w:t>e company to exceed</w:t>
      </w:r>
      <w:r w:rsidR="00E00F01" w:rsidRPr="006413BE">
        <w:rPr>
          <w:rFonts w:ascii="Verdana" w:hAnsi="Verdana"/>
          <w:sz w:val="17"/>
          <w:szCs w:val="17"/>
        </w:rPr>
        <w:t xml:space="preserve"> sales,</w:t>
      </w:r>
      <w:r w:rsidR="00AF5AE3" w:rsidRPr="00AF5AE3">
        <w:rPr>
          <w:rFonts w:ascii="Tahoma" w:hAnsi="Tahoma" w:cs="Tahoma"/>
          <w:color w:val="010101"/>
          <w:sz w:val="18"/>
          <w:szCs w:val="18"/>
        </w:rPr>
        <w:t xml:space="preserve"> </w:t>
      </w:r>
      <w:r w:rsidR="00AF5AE3" w:rsidRPr="00AF5AE3">
        <w:rPr>
          <w:rFonts w:ascii="Verdana" w:hAnsi="Verdana"/>
          <w:sz w:val="17"/>
          <w:szCs w:val="17"/>
        </w:rPr>
        <w:t xml:space="preserve">competitor evaluation, </w:t>
      </w:r>
      <w:r w:rsidR="00AF5AE3" w:rsidRPr="00AF5AE3">
        <w:rPr>
          <w:rFonts w:ascii="Verdana" w:hAnsi="Verdana"/>
          <w:sz w:val="17"/>
          <w:szCs w:val="17"/>
        </w:rPr>
        <w:lastRenderedPageBreak/>
        <w:t>attending trade shows, exhibitions and seminars</w:t>
      </w:r>
      <w:r w:rsidR="00AF5AE3">
        <w:rPr>
          <w:rFonts w:ascii="Tahoma" w:hAnsi="Tahoma" w:cs="Tahoma"/>
          <w:color w:val="010101"/>
          <w:sz w:val="18"/>
          <w:szCs w:val="18"/>
        </w:rPr>
        <w:t>,</w:t>
      </w:r>
      <w:r w:rsidR="00E00F01" w:rsidRPr="006413BE">
        <w:rPr>
          <w:rFonts w:ascii="Verdana" w:hAnsi="Verdana"/>
          <w:sz w:val="17"/>
          <w:szCs w:val="17"/>
        </w:rPr>
        <w:t xml:space="preserve"> profitability, cash flow</w:t>
      </w:r>
      <w:r w:rsidR="00E00F01">
        <w:rPr>
          <w:rFonts w:ascii="Verdana" w:hAnsi="Verdana"/>
          <w:sz w:val="17"/>
          <w:szCs w:val="17"/>
        </w:rPr>
        <w:t>, reporting framwework,</w:t>
      </w:r>
      <w:r w:rsidR="00E00F01" w:rsidRPr="006413BE">
        <w:rPr>
          <w:rFonts w:ascii="Verdana" w:hAnsi="Verdana"/>
          <w:sz w:val="17"/>
          <w:szCs w:val="17"/>
        </w:rPr>
        <w:t xml:space="preserve"> maintain appropriate systems for measuring necessary aspects of operational management and development </w:t>
      </w:r>
      <w:r w:rsidR="00E00F01">
        <w:rPr>
          <w:rFonts w:ascii="Verdana" w:hAnsi="Verdana"/>
          <w:sz w:val="17"/>
          <w:szCs w:val="17"/>
        </w:rPr>
        <w:t>,</w:t>
      </w:r>
      <w:r w:rsidR="00E00F01" w:rsidRPr="00E00F01">
        <w:rPr>
          <w:rFonts w:ascii="Verdana" w:hAnsi="Verdana"/>
          <w:sz w:val="17"/>
          <w:szCs w:val="17"/>
        </w:rPr>
        <w:t xml:space="preserve"> </w:t>
      </w:r>
      <w:r w:rsidR="00DC6CC8" w:rsidRPr="00DC6CC8">
        <w:rPr>
          <w:rFonts w:ascii="Verdana" w:hAnsi="Verdana"/>
          <w:sz w:val="17"/>
          <w:szCs w:val="17"/>
        </w:rPr>
        <w:t>Deliver status and usage reports/analysis/recommendations</w:t>
      </w:r>
      <w:r w:rsidR="00DC6CC8">
        <w:rPr>
          <w:rFonts w:ascii="Verdana" w:hAnsi="Verdana"/>
          <w:sz w:val="17"/>
          <w:szCs w:val="17"/>
        </w:rPr>
        <w:t>,</w:t>
      </w:r>
      <w:r w:rsidR="00DC6CC8" w:rsidRPr="00DC6CC8">
        <w:t xml:space="preserve"> </w:t>
      </w:r>
      <w:r w:rsidR="00DC6CC8">
        <w:rPr>
          <w:rFonts w:ascii="Verdana" w:hAnsi="Verdana"/>
          <w:sz w:val="17"/>
          <w:szCs w:val="17"/>
        </w:rPr>
        <w:t>develop dashboard</w:t>
      </w:r>
      <w:r w:rsidR="002D7EE4">
        <w:rPr>
          <w:rFonts w:ascii="Verdana" w:hAnsi="Verdana"/>
          <w:sz w:val="17"/>
          <w:szCs w:val="17"/>
        </w:rPr>
        <w:t>,</w:t>
      </w:r>
      <w:r w:rsidR="002D7EE4" w:rsidRPr="002D7EE4">
        <w:t xml:space="preserve"> </w:t>
      </w:r>
      <w:r w:rsidR="002D7EE4" w:rsidRPr="002D7EE4">
        <w:rPr>
          <w:rFonts w:ascii="Verdana" w:hAnsi="Verdana"/>
          <w:sz w:val="17"/>
          <w:szCs w:val="17"/>
        </w:rPr>
        <w:t>change</w:t>
      </w:r>
      <w:r w:rsidR="002D7EE4">
        <w:rPr>
          <w:rFonts w:ascii="Verdana" w:hAnsi="Verdana"/>
          <w:sz w:val="17"/>
          <w:szCs w:val="17"/>
        </w:rPr>
        <w:t xml:space="preserve"> </w:t>
      </w:r>
      <w:r w:rsidR="002D7EE4" w:rsidRPr="002D7EE4">
        <w:rPr>
          <w:rFonts w:ascii="Verdana" w:hAnsi="Verdana"/>
          <w:sz w:val="17"/>
          <w:szCs w:val="17"/>
        </w:rPr>
        <w:t>programs, policies, processes, standards</w:t>
      </w:r>
      <w:r w:rsidR="002D7EE4">
        <w:rPr>
          <w:rFonts w:ascii="Verdana" w:hAnsi="Verdana"/>
          <w:sz w:val="17"/>
          <w:szCs w:val="17"/>
        </w:rPr>
        <w:t>,</w:t>
      </w:r>
      <w:r w:rsidR="002D7EE4" w:rsidRPr="002D7EE4">
        <w:t xml:space="preserve"> </w:t>
      </w:r>
      <w:r w:rsidR="002D7EE4" w:rsidRPr="002D7EE4">
        <w:rPr>
          <w:rFonts w:ascii="Verdana" w:hAnsi="Verdana"/>
          <w:sz w:val="17"/>
          <w:szCs w:val="17"/>
        </w:rPr>
        <w:t>Works with a cross functional team of direct and indirect reports</w:t>
      </w:r>
      <w:r w:rsidR="002D7EE4">
        <w:rPr>
          <w:rFonts w:ascii="Verdana" w:hAnsi="Verdana"/>
          <w:sz w:val="17"/>
          <w:szCs w:val="17"/>
        </w:rPr>
        <w:t>.</w:t>
      </w:r>
    </w:p>
    <w:p w:rsidR="00EE01E0" w:rsidRPr="00C222F4" w:rsidRDefault="00EE01E0" w:rsidP="00C222F4">
      <w:pPr>
        <w:rPr>
          <w:rFonts w:ascii="Verdana" w:hAnsi="Verdana"/>
          <w:i/>
          <w:iCs/>
          <w:sz w:val="17"/>
          <w:szCs w:val="17"/>
        </w:rPr>
      </w:pPr>
      <w:r w:rsidRPr="00C222F4">
        <w:rPr>
          <w:rFonts w:ascii="Verdana" w:hAnsi="Verdana"/>
          <w:i/>
          <w:iCs/>
          <w:sz w:val="17"/>
          <w:szCs w:val="17"/>
        </w:rPr>
        <w:t>Management Achievements:</w:t>
      </w:r>
    </w:p>
    <w:p w:rsidR="006F7F24" w:rsidRPr="009E18D6" w:rsidRDefault="00EE01E0" w:rsidP="006F7F24">
      <w:pPr>
        <w:numPr>
          <w:ilvl w:val="0"/>
          <w:numId w:val="6"/>
        </w:numPr>
        <w:tabs>
          <w:tab w:val="left" w:pos="720"/>
        </w:tabs>
        <w:rPr>
          <w:rFonts w:ascii="Verdana" w:hAnsi="Verdana"/>
          <w:i/>
          <w:iCs/>
          <w:sz w:val="17"/>
          <w:szCs w:val="17"/>
        </w:rPr>
      </w:pPr>
      <w:r w:rsidRPr="009E18D6">
        <w:rPr>
          <w:rFonts w:ascii="Verdana" w:hAnsi="Verdana"/>
          <w:sz w:val="17"/>
          <w:szCs w:val="17"/>
        </w:rPr>
        <w:t>Inspired new energy and confidence within the team by demonstrating personal enthusiasm</w:t>
      </w:r>
      <w:r w:rsidR="00776E5C" w:rsidRPr="009E18D6">
        <w:rPr>
          <w:rFonts w:ascii="Verdana" w:hAnsi="Verdana"/>
          <w:sz w:val="17"/>
          <w:szCs w:val="17"/>
        </w:rPr>
        <w:t>.</w:t>
      </w:r>
      <w:r w:rsidRPr="009E18D6">
        <w:rPr>
          <w:rFonts w:ascii="Verdana" w:hAnsi="Verdana"/>
          <w:sz w:val="17"/>
          <w:szCs w:val="17"/>
        </w:rPr>
        <w:t xml:space="preserve"> </w:t>
      </w:r>
      <w:r w:rsidR="00F55A81" w:rsidRPr="009E18D6">
        <w:rPr>
          <w:rFonts w:ascii="Verdana" w:hAnsi="Verdana"/>
          <w:sz w:val="17"/>
          <w:szCs w:val="17"/>
        </w:rPr>
        <w:t>With creation of ESCAPE</w:t>
      </w:r>
      <w:r w:rsidR="00F55A81" w:rsidRPr="009E18D6">
        <w:rPr>
          <w:rFonts w:ascii="Verdana" w:hAnsi="Verdana"/>
          <w:b/>
          <w:sz w:val="17"/>
          <w:szCs w:val="17"/>
        </w:rPr>
        <w:t xml:space="preserve"> </w:t>
      </w:r>
      <w:r w:rsidR="00025E6C" w:rsidRPr="009E18D6">
        <w:rPr>
          <w:rFonts w:ascii="Verdana" w:hAnsi="Verdana"/>
          <w:sz w:val="17"/>
          <w:szCs w:val="17"/>
        </w:rPr>
        <w:t>group for better team c</w:t>
      </w:r>
      <w:r w:rsidR="00F55A81" w:rsidRPr="009E18D6">
        <w:rPr>
          <w:rFonts w:ascii="Verdana" w:hAnsi="Verdana"/>
          <w:sz w:val="17"/>
          <w:szCs w:val="17"/>
        </w:rPr>
        <w:t>ollaboration.</w:t>
      </w:r>
      <w:r w:rsidR="00CD7F33" w:rsidRPr="009E18D6">
        <w:rPr>
          <w:rFonts w:ascii="Verdana" w:hAnsi="Verdana"/>
          <w:sz w:val="17"/>
          <w:szCs w:val="17"/>
        </w:rPr>
        <w:t xml:space="preserve"> Crafted : Zoom In sessions</w:t>
      </w:r>
      <w:r w:rsidR="00037DEC" w:rsidRPr="009E18D6">
        <w:rPr>
          <w:rFonts w:ascii="Verdana" w:hAnsi="Verdana"/>
          <w:sz w:val="17"/>
          <w:szCs w:val="17"/>
        </w:rPr>
        <w:t xml:space="preserve"> (Best practice sharing)</w:t>
      </w:r>
      <w:r w:rsidR="00CD7F33" w:rsidRPr="009E18D6">
        <w:rPr>
          <w:rFonts w:ascii="Verdana" w:hAnsi="Verdana"/>
          <w:sz w:val="17"/>
          <w:szCs w:val="17"/>
        </w:rPr>
        <w:t>.</w:t>
      </w:r>
    </w:p>
    <w:p w:rsidR="00EE01E0" w:rsidRDefault="00EE01E0">
      <w:pPr>
        <w:rPr>
          <w:rFonts w:ascii="Verdana" w:hAnsi="Verdana"/>
          <w:i/>
          <w:iCs/>
          <w:sz w:val="17"/>
          <w:szCs w:val="17"/>
        </w:rPr>
      </w:pPr>
      <w:r>
        <w:rPr>
          <w:rFonts w:ascii="Verdana" w:hAnsi="Verdana"/>
          <w:i/>
          <w:iCs/>
          <w:sz w:val="17"/>
          <w:szCs w:val="17"/>
        </w:rPr>
        <w:t>Impact of Activities:</w:t>
      </w:r>
    </w:p>
    <w:p w:rsidR="007B4087" w:rsidRPr="006F7F24" w:rsidRDefault="00CD7F33" w:rsidP="00920374">
      <w:pPr>
        <w:numPr>
          <w:ilvl w:val="0"/>
          <w:numId w:val="6"/>
        </w:numPr>
        <w:tabs>
          <w:tab w:val="left" w:pos="720"/>
        </w:tabs>
        <w:ind w:hanging="720"/>
        <w:rPr>
          <w:rFonts w:ascii="Verdana" w:hAnsi="Verdana"/>
          <w:i/>
          <w:iCs/>
          <w:sz w:val="17"/>
          <w:szCs w:val="17"/>
        </w:rPr>
      </w:pPr>
      <w:r w:rsidRPr="006F7F24">
        <w:rPr>
          <w:rFonts w:ascii="Verdana" w:hAnsi="Verdana"/>
          <w:sz w:val="17"/>
          <w:szCs w:val="17"/>
        </w:rPr>
        <w:t xml:space="preserve">The recommended new </w:t>
      </w:r>
      <w:r w:rsidR="00EE01E0" w:rsidRPr="006F7F24">
        <w:rPr>
          <w:rFonts w:ascii="Verdana" w:hAnsi="Verdana"/>
          <w:sz w:val="17"/>
          <w:szCs w:val="17"/>
        </w:rPr>
        <w:t>initiatives resulted in an incremental reve</w:t>
      </w:r>
      <w:r w:rsidRPr="006F7F24">
        <w:rPr>
          <w:rFonts w:ascii="Verdana" w:hAnsi="Verdana"/>
          <w:sz w:val="17"/>
          <w:szCs w:val="17"/>
        </w:rPr>
        <w:t>nue</w:t>
      </w:r>
      <w:r w:rsidR="00EE01E0" w:rsidRPr="006F7F24">
        <w:rPr>
          <w:rFonts w:ascii="Verdana" w:hAnsi="Verdana"/>
          <w:sz w:val="17"/>
          <w:szCs w:val="17"/>
        </w:rPr>
        <w:t>.</w:t>
      </w:r>
      <w:r w:rsidR="00F3254A" w:rsidRPr="006F7F24">
        <w:rPr>
          <w:rFonts w:ascii="Verdana" w:hAnsi="Verdana"/>
          <w:sz w:val="17"/>
          <w:szCs w:val="17"/>
        </w:rPr>
        <w:t xml:space="preserve"> Suggested various process improvement initiatives for better alignment</w:t>
      </w:r>
      <w:r w:rsidR="00037DEC" w:rsidRPr="006F7F24">
        <w:rPr>
          <w:rFonts w:ascii="Verdana" w:hAnsi="Verdana"/>
          <w:sz w:val="17"/>
          <w:szCs w:val="17"/>
        </w:rPr>
        <w:t xml:space="preserve"> and stakeholder satisfaction</w:t>
      </w:r>
      <w:r w:rsidR="00F3254A" w:rsidRPr="006F7F24">
        <w:rPr>
          <w:rFonts w:ascii="Verdana" w:hAnsi="Verdana"/>
          <w:sz w:val="17"/>
          <w:szCs w:val="17"/>
        </w:rPr>
        <w:t>.</w:t>
      </w:r>
      <w:r w:rsidR="000B2978" w:rsidRPr="006F7F24">
        <w:rPr>
          <w:rFonts w:ascii="Verdana" w:hAnsi="Verdana"/>
          <w:sz w:val="17"/>
          <w:szCs w:val="17"/>
        </w:rPr>
        <w:t xml:space="preserve"> </w:t>
      </w:r>
    </w:p>
    <w:p w:rsidR="00EE01E0" w:rsidRPr="00920374" w:rsidRDefault="00EE01E0" w:rsidP="00920374">
      <w:pPr>
        <w:tabs>
          <w:tab w:val="left" w:pos="720"/>
        </w:tabs>
        <w:ind w:left="720" w:hanging="720"/>
        <w:rPr>
          <w:rFonts w:ascii="Verdana" w:hAnsi="Verdana"/>
          <w:i/>
          <w:iCs/>
          <w:sz w:val="17"/>
          <w:szCs w:val="17"/>
        </w:rPr>
      </w:pPr>
      <w:r w:rsidRPr="00920374">
        <w:rPr>
          <w:rFonts w:ascii="Verdana" w:hAnsi="Verdana"/>
          <w:i/>
          <w:iCs/>
          <w:sz w:val="17"/>
          <w:szCs w:val="17"/>
        </w:rPr>
        <w:t>Concrete Results:</w:t>
      </w:r>
    </w:p>
    <w:p w:rsidR="0037403A" w:rsidRPr="00E00F01" w:rsidRDefault="00EE01E0" w:rsidP="0070218B">
      <w:pPr>
        <w:numPr>
          <w:ilvl w:val="0"/>
          <w:numId w:val="6"/>
        </w:numPr>
        <w:tabs>
          <w:tab w:val="left" w:pos="720"/>
        </w:tabs>
        <w:rPr>
          <w:rFonts w:ascii="Verdana" w:hAnsi="Verdana"/>
          <w:b/>
          <w:bCs/>
          <w:sz w:val="18"/>
          <w:szCs w:val="18"/>
        </w:rPr>
      </w:pPr>
      <w:r w:rsidRPr="00E00F01">
        <w:rPr>
          <w:rFonts w:ascii="Verdana" w:hAnsi="Verdana"/>
          <w:sz w:val="17"/>
          <w:szCs w:val="17"/>
        </w:rPr>
        <w:t>Co</w:t>
      </w:r>
      <w:r w:rsidR="00247DBD" w:rsidRPr="00E00F01">
        <w:rPr>
          <w:rFonts w:ascii="Verdana" w:hAnsi="Verdana"/>
          <w:sz w:val="17"/>
          <w:szCs w:val="17"/>
        </w:rPr>
        <w:t>nsistently exceeded expectations in the company, with</w:t>
      </w:r>
      <w:r w:rsidRPr="00E00F01">
        <w:rPr>
          <w:rFonts w:ascii="Verdana" w:hAnsi="Verdana"/>
          <w:sz w:val="17"/>
          <w:szCs w:val="17"/>
        </w:rPr>
        <w:t xml:space="preserve"> high performance ratings and promot</w:t>
      </w:r>
      <w:r w:rsidR="002B4C87" w:rsidRPr="00E00F01">
        <w:rPr>
          <w:rFonts w:ascii="Verdana" w:hAnsi="Verdana"/>
          <w:sz w:val="17"/>
          <w:szCs w:val="17"/>
        </w:rPr>
        <w:t>ion</w:t>
      </w:r>
      <w:r w:rsidRPr="00E00F01">
        <w:rPr>
          <w:rFonts w:ascii="Verdana" w:hAnsi="Verdana"/>
          <w:sz w:val="17"/>
          <w:szCs w:val="17"/>
        </w:rPr>
        <w:t xml:space="preserve">.  </w:t>
      </w:r>
    </w:p>
    <w:p w:rsidR="0070218B" w:rsidRPr="00E97A8F" w:rsidRDefault="0070218B" w:rsidP="0070218B">
      <w:pPr>
        <w:rPr>
          <w:rFonts w:ascii="Verdana" w:hAnsi="Verdana"/>
          <w:b/>
          <w:bCs/>
          <w:sz w:val="18"/>
          <w:szCs w:val="18"/>
        </w:rPr>
      </w:pPr>
      <w:r w:rsidRPr="00E97A8F">
        <w:rPr>
          <w:rFonts w:ascii="Verdana" w:hAnsi="Verdana"/>
          <w:b/>
          <w:bCs/>
          <w:sz w:val="18"/>
          <w:szCs w:val="18"/>
        </w:rPr>
        <w:t xml:space="preserve">Company: </w:t>
      </w:r>
      <w:r w:rsidR="00315F4A" w:rsidRPr="00E97A8F">
        <w:rPr>
          <w:rFonts w:ascii="Verdana" w:hAnsi="Verdana"/>
          <w:b/>
          <w:bCs/>
          <w:sz w:val="18"/>
          <w:szCs w:val="18"/>
        </w:rPr>
        <w:t>Cranes Software International</w:t>
      </w:r>
      <w:r w:rsidR="00C02DFA" w:rsidRPr="00E97A8F">
        <w:rPr>
          <w:rFonts w:ascii="Verdana" w:hAnsi="Verdana"/>
          <w:b/>
          <w:bCs/>
          <w:sz w:val="18"/>
          <w:szCs w:val="18"/>
        </w:rPr>
        <w:t xml:space="preserve">      </w:t>
      </w:r>
    </w:p>
    <w:p w:rsidR="00F52B51" w:rsidRPr="00E654DE" w:rsidRDefault="00F52B51" w:rsidP="00F52B51">
      <w:pPr>
        <w:rPr>
          <w:rFonts w:ascii="Verdana" w:hAnsi="Verdana"/>
          <w:sz w:val="17"/>
          <w:szCs w:val="17"/>
        </w:rPr>
      </w:pPr>
      <w:r w:rsidRPr="00E654DE">
        <w:rPr>
          <w:rFonts w:ascii="Verdana" w:hAnsi="Verdana"/>
          <w:b/>
          <w:bCs/>
          <w:sz w:val="17"/>
          <w:szCs w:val="17"/>
        </w:rPr>
        <w:t>Role:</w:t>
      </w:r>
      <w:r w:rsidR="002F481F">
        <w:rPr>
          <w:rFonts w:ascii="Verdana" w:hAnsi="Verdana"/>
          <w:sz w:val="17"/>
          <w:szCs w:val="17"/>
        </w:rPr>
        <w:t xml:space="preserve"> </w:t>
      </w:r>
      <w:r w:rsidRPr="00E654DE">
        <w:rPr>
          <w:rFonts w:ascii="Verdana" w:hAnsi="Verdana"/>
          <w:sz w:val="17"/>
          <w:szCs w:val="17"/>
        </w:rPr>
        <w:t>Consultant</w:t>
      </w:r>
      <w:r w:rsidR="00D52DC3">
        <w:rPr>
          <w:rFonts w:ascii="Verdana" w:hAnsi="Verdana"/>
          <w:sz w:val="17"/>
          <w:szCs w:val="17"/>
        </w:rPr>
        <w:t xml:space="preserve">                                                                               Reporting To : Vice President (APAC)</w:t>
      </w:r>
    </w:p>
    <w:p w:rsidR="00A91EC4" w:rsidRDefault="00F52B51" w:rsidP="002F481F">
      <w:pPr>
        <w:rPr>
          <w:rFonts w:ascii="Verdana" w:hAnsi="Verdana"/>
          <w:sz w:val="17"/>
          <w:szCs w:val="17"/>
        </w:rPr>
      </w:pPr>
      <w:r w:rsidRPr="00E654DE">
        <w:rPr>
          <w:rFonts w:ascii="Verdana" w:hAnsi="Verdana"/>
          <w:b/>
          <w:bCs/>
          <w:sz w:val="17"/>
          <w:szCs w:val="17"/>
        </w:rPr>
        <w:t>Company Profile:</w:t>
      </w:r>
      <w:r w:rsidRPr="00E654DE">
        <w:rPr>
          <w:rFonts w:ascii="Verdana" w:hAnsi="Verdana"/>
          <w:sz w:val="17"/>
          <w:szCs w:val="17"/>
        </w:rPr>
        <w:t xml:space="preserve"> Providing Engineering Simulation software product and solutions across the globe</w:t>
      </w:r>
      <w:r>
        <w:rPr>
          <w:rFonts w:ascii="Verdana" w:hAnsi="Verdana"/>
          <w:sz w:val="17"/>
          <w:szCs w:val="17"/>
        </w:rPr>
        <w:t>.</w:t>
      </w:r>
    </w:p>
    <w:p w:rsidR="002F481F" w:rsidRPr="00E654DE" w:rsidRDefault="002F481F" w:rsidP="002F481F">
      <w:pPr>
        <w:rPr>
          <w:rFonts w:ascii="Verdana" w:hAnsi="Verdana"/>
          <w:sz w:val="17"/>
          <w:szCs w:val="17"/>
        </w:rPr>
      </w:pPr>
      <w:r w:rsidRPr="00E654DE">
        <w:rPr>
          <w:rFonts w:ascii="Verdana" w:hAnsi="Verdana"/>
          <w:b/>
          <w:bCs/>
          <w:sz w:val="17"/>
          <w:szCs w:val="17"/>
        </w:rPr>
        <w:t>Duration:</w:t>
      </w:r>
      <w:r w:rsidRPr="00E654DE">
        <w:rPr>
          <w:rFonts w:ascii="Verdana" w:hAnsi="Verdana"/>
          <w:sz w:val="17"/>
          <w:szCs w:val="17"/>
        </w:rPr>
        <w:t xml:space="preserve"> June 2005 to Sep2006</w:t>
      </w:r>
    </w:p>
    <w:p w:rsidR="00F52B51" w:rsidRDefault="00F52B51" w:rsidP="004D64B3">
      <w:pPr>
        <w:rPr>
          <w:rFonts w:ascii="Verdana" w:hAnsi="Verdana" w:cs="Verdana"/>
          <w:sz w:val="17"/>
          <w:szCs w:val="17"/>
        </w:rPr>
      </w:pPr>
      <w:r w:rsidRPr="00E654DE">
        <w:rPr>
          <w:rFonts w:ascii="Verdana" w:hAnsi="Verdana"/>
          <w:b/>
          <w:bCs/>
          <w:sz w:val="17"/>
          <w:szCs w:val="17"/>
        </w:rPr>
        <w:t>Major Role:Instrumental in setting up</w:t>
      </w:r>
      <w:r w:rsidR="001935DE">
        <w:rPr>
          <w:rFonts w:ascii="Verdana" w:hAnsi="Verdana"/>
          <w:b/>
          <w:bCs/>
          <w:sz w:val="17"/>
          <w:szCs w:val="17"/>
        </w:rPr>
        <w:t xml:space="preserve"> CES</w:t>
      </w:r>
      <w:r w:rsidRPr="00E654DE">
        <w:rPr>
          <w:rFonts w:ascii="Verdana" w:hAnsi="Verdana"/>
          <w:b/>
          <w:bCs/>
          <w:sz w:val="17"/>
          <w:szCs w:val="17"/>
        </w:rPr>
        <w:t xml:space="preserve"> </w:t>
      </w:r>
      <w:r w:rsidRPr="00E654DE">
        <w:rPr>
          <w:rFonts w:ascii="Verdana" w:hAnsi="Verdana"/>
          <w:sz w:val="17"/>
          <w:szCs w:val="17"/>
        </w:rPr>
        <w:t xml:space="preserve">(Consulting Division), </w:t>
      </w:r>
      <w:r w:rsidR="002F481F">
        <w:rPr>
          <w:rFonts w:ascii="Verdana" w:hAnsi="Verdana" w:cs="Verdana"/>
          <w:sz w:val="17"/>
          <w:szCs w:val="17"/>
        </w:rPr>
        <w:t>for strategic projects focusing on :</w:t>
      </w:r>
    </w:p>
    <w:p w:rsidR="00234AA8" w:rsidRDefault="00C300CE" w:rsidP="00234AA8">
      <w:pPr>
        <w:numPr>
          <w:ilvl w:val="1"/>
          <w:numId w:val="7"/>
        </w:numPr>
        <w:tabs>
          <w:tab w:val="left" w:pos="1080"/>
          <w:tab w:val="left" w:pos="1260"/>
        </w:tabs>
        <w:ind w:firstLine="0"/>
        <w:rPr>
          <w:rFonts w:ascii="Verdana" w:hAnsi="Verdana"/>
          <w:b/>
          <w:sz w:val="17"/>
          <w:szCs w:val="17"/>
        </w:rPr>
      </w:pPr>
      <w:r w:rsidRPr="00C300CE">
        <w:rPr>
          <w:rFonts w:ascii="Verdana" w:hAnsi="Verdana"/>
          <w:b/>
          <w:sz w:val="17"/>
          <w:szCs w:val="17"/>
        </w:rPr>
        <w:t>defining annual business objectives</w:t>
      </w:r>
      <w:r>
        <w:rPr>
          <w:rFonts w:ascii="Verdana" w:hAnsi="Verdana"/>
          <w:b/>
          <w:sz w:val="17"/>
          <w:szCs w:val="17"/>
        </w:rPr>
        <w:t>,</w:t>
      </w:r>
      <w:r w:rsidRPr="00C300CE">
        <w:rPr>
          <w:rFonts w:ascii="Verdana" w:hAnsi="Verdana"/>
          <w:b/>
          <w:sz w:val="17"/>
          <w:szCs w:val="17"/>
        </w:rPr>
        <w:t xml:space="preserve"> Business Planning and revenue planning</w:t>
      </w:r>
      <w:r w:rsidR="002D7EE4">
        <w:rPr>
          <w:rFonts w:ascii="Verdana" w:hAnsi="Verdana"/>
          <w:b/>
          <w:sz w:val="17"/>
          <w:szCs w:val="17"/>
        </w:rPr>
        <w:t>,</w:t>
      </w:r>
      <w:r w:rsidR="002D7EE4" w:rsidRPr="002D7EE4">
        <w:t xml:space="preserve"> </w:t>
      </w:r>
      <w:r w:rsidR="002D7EE4" w:rsidRPr="002D7EE4">
        <w:rPr>
          <w:rFonts w:ascii="Verdana" w:hAnsi="Verdana"/>
          <w:b/>
          <w:sz w:val="17"/>
          <w:szCs w:val="17"/>
        </w:rPr>
        <w:t>Mergersand Acquisitions and post merger integration</w:t>
      </w:r>
      <w:r w:rsidR="002D7EE4">
        <w:rPr>
          <w:rFonts w:ascii="Verdana" w:hAnsi="Verdana"/>
          <w:b/>
          <w:sz w:val="17"/>
          <w:szCs w:val="17"/>
        </w:rPr>
        <w:t>.</w:t>
      </w:r>
    </w:p>
    <w:p w:rsidR="00234AA8" w:rsidRPr="00234AA8" w:rsidRDefault="00234AA8" w:rsidP="00234AA8">
      <w:pPr>
        <w:numPr>
          <w:ilvl w:val="1"/>
          <w:numId w:val="7"/>
        </w:numPr>
        <w:tabs>
          <w:tab w:val="left" w:pos="1080"/>
          <w:tab w:val="left" w:pos="1260"/>
        </w:tabs>
        <w:ind w:firstLine="0"/>
        <w:rPr>
          <w:rFonts w:ascii="Verdana" w:hAnsi="Verdana"/>
          <w:b/>
          <w:sz w:val="17"/>
          <w:szCs w:val="17"/>
        </w:rPr>
      </w:pPr>
      <w:r w:rsidRPr="00234AA8">
        <w:rPr>
          <w:rFonts w:ascii="Verdana" w:hAnsi="Verdana"/>
          <w:b/>
          <w:sz w:val="17"/>
          <w:szCs w:val="17"/>
        </w:rPr>
        <w:t>Plan, prepare and organize media events.</w:t>
      </w:r>
    </w:p>
    <w:p w:rsidR="00234AA8" w:rsidRPr="00C300CE" w:rsidRDefault="00934244" w:rsidP="0043330C">
      <w:pPr>
        <w:numPr>
          <w:ilvl w:val="1"/>
          <w:numId w:val="7"/>
        </w:numPr>
        <w:tabs>
          <w:tab w:val="left" w:pos="1080"/>
          <w:tab w:val="left" w:pos="1260"/>
        </w:tabs>
        <w:ind w:firstLine="0"/>
        <w:rPr>
          <w:rFonts w:ascii="Verdana" w:hAnsi="Verdana"/>
          <w:b/>
          <w:bCs/>
          <w:sz w:val="17"/>
          <w:szCs w:val="17"/>
        </w:rPr>
      </w:pPr>
      <w:r w:rsidRPr="00234AA8">
        <w:rPr>
          <w:rFonts w:ascii="Verdana" w:hAnsi="Verdana"/>
          <w:b/>
          <w:sz w:val="17"/>
          <w:szCs w:val="17"/>
        </w:rPr>
        <w:t>Deal engagement with High Net Industry Clients</w:t>
      </w:r>
      <w:r w:rsidR="00234AA8">
        <w:rPr>
          <w:rFonts w:ascii="Verdana" w:hAnsi="Verdana"/>
          <w:b/>
          <w:sz w:val="17"/>
          <w:szCs w:val="17"/>
        </w:rPr>
        <w:t>.</w:t>
      </w:r>
    </w:p>
    <w:p w:rsidR="00F52B51" w:rsidRPr="00E654DE" w:rsidRDefault="00234AA8" w:rsidP="00234AA8">
      <w:pPr>
        <w:tabs>
          <w:tab w:val="left" w:pos="1080"/>
          <w:tab w:val="left" w:pos="1260"/>
        </w:tabs>
        <w:ind w:left="1080" w:hanging="1080"/>
        <w:rPr>
          <w:rFonts w:ascii="Verdana" w:hAnsi="Verdana"/>
          <w:b/>
          <w:bCs/>
          <w:sz w:val="17"/>
          <w:szCs w:val="17"/>
        </w:rPr>
      </w:pPr>
      <w:r w:rsidRPr="00234AA8">
        <w:rPr>
          <w:rFonts w:ascii="Verdana" w:hAnsi="Verdana"/>
          <w:b/>
          <w:bCs/>
          <w:sz w:val="17"/>
          <w:szCs w:val="17"/>
        </w:rPr>
        <w:t xml:space="preserve"> </w:t>
      </w:r>
      <w:r w:rsidR="00F52B51" w:rsidRPr="00234AA8">
        <w:rPr>
          <w:rFonts w:ascii="Verdana" w:hAnsi="Verdana"/>
          <w:b/>
          <w:bCs/>
          <w:sz w:val="17"/>
          <w:szCs w:val="17"/>
        </w:rPr>
        <w:t>Other Main Functions:</w:t>
      </w:r>
    </w:p>
    <w:p w:rsidR="002F481F" w:rsidRDefault="002F481F" w:rsidP="002F481F">
      <w:pPr>
        <w:rPr>
          <w:rFonts w:ascii="Verdana" w:hAnsi="Verdana"/>
          <w:i/>
          <w:iCs/>
          <w:sz w:val="17"/>
          <w:szCs w:val="17"/>
        </w:rPr>
      </w:pPr>
      <w:r>
        <w:rPr>
          <w:rFonts w:ascii="Verdana" w:hAnsi="Verdana"/>
          <w:i/>
          <w:iCs/>
          <w:sz w:val="17"/>
          <w:szCs w:val="17"/>
        </w:rPr>
        <w:t>Solutions:</w:t>
      </w:r>
    </w:p>
    <w:p w:rsidR="0079304E" w:rsidRPr="002D7EE4" w:rsidRDefault="002F481F" w:rsidP="00452AAB">
      <w:pPr>
        <w:pStyle w:val="Default"/>
        <w:rPr>
          <w:rFonts w:ascii="Verdana" w:hAnsi="Verdana"/>
          <w:sz w:val="17"/>
          <w:szCs w:val="17"/>
        </w:rPr>
      </w:pPr>
      <w:r w:rsidRPr="002D7EE4">
        <w:rPr>
          <w:rFonts w:ascii="Verdana" w:hAnsi="Verdana"/>
          <w:sz w:val="17"/>
          <w:szCs w:val="17"/>
        </w:rPr>
        <w:t>Worked for stakeholders in conceptualizing models, framework, tools for</w:t>
      </w:r>
      <w:r w:rsidR="00D125E2" w:rsidRPr="002D7EE4">
        <w:rPr>
          <w:rFonts w:ascii="Verdana" w:hAnsi="Verdana"/>
          <w:sz w:val="17"/>
          <w:szCs w:val="17"/>
        </w:rPr>
        <w:t xml:space="preserve"> setting up CES</w:t>
      </w:r>
      <w:r w:rsidR="008C3241">
        <w:rPr>
          <w:rFonts w:ascii="Verdana" w:hAnsi="Verdana"/>
          <w:sz w:val="17"/>
          <w:szCs w:val="17"/>
        </w:rPr>
        <w:t xml:space="preserve"> (consulting)</w:t>
      </w:r>
      <w:r w:rsidR="00D125E2" w:rsidRPr="002D7EE4">
        <w:rPr>
          <w:rFonts w:ascii="Verdana" w:hAnsi="Verdana"/>
          <w:sz w:val="17"/>
          <w:szCs w:val="17"/>
        </w:rPr>
        <w:t xml:space="preserve"> operations,</w:t>
      </w:r>
      <w:r w:rsidR="00C316CB" w:rsidRPr="00C316CB">
        <w:rPr>
          <w:rFonts w:ascii="Verdana" w:hAnsi="Verdana"/>
          <w:sz w:val="17"/>
          <w:szCs w:val="17"/>
        </w:rPr>
        <w:t xml:space="preserve"> create business plans/revenue targets, implementation strategies, operational plans, </w:t>
      </w:r>
      <w:r w:rsidR="00C316CB">
        <w:rPr>
          <w:rFonts w:ascii="Verdana" w:hAnsi="Verdana"/>
          <w:sz w:val="17"/>
          <w:szCs w:val="17"/>
        </w:rPr>
        <w:t xml:space="preserve">industry </w:t>
      </w:r>
      <w:r w:rsidR="00C316CB" w:rsidRPr="00C316CB">
        <w:rPr>
          <w:rFonts w:ascii="Verdana" w:hAnsi="Verdana"/>
          <w:sz w:val="17"/>
          <w:szCs w:val="17"/>
        </w:rPr>
        <w:t>relationships/networks</w:t>
      </w:r>
      <w:r w:rsidR="00C316CB">
        <w:rPr>
          <w:rFonts w:ascii="Verdana" w:hAnsi="Verdana"/>
          <w:sz w:val="17"/>
          <w:szCs w:val="17"/>
        </w:rPr>
        <w:t>,</w:t>
      </w:r>
      <w:r w:rsidR="00452AAB" w:rsidRPr="00452AAB">
        <w:t xml:space="preserve"> </w:t>
      </w:r>
      <w:r w:rsidR="00452AAB" w:rsidRPr="00452AAB">
        <w:rPr>
          <w:rFonts w:ascii="Verdana" w:hAnsi="Verdana"/>
          <w:sz w:val="17"/>
          <w:szCs w:val="17"/>
        </w:rPr>
        <w:t>and proposals, Executive-level reports</w:t>
      </w:r>
      <w:r w:rsidR="00452AAB">
        <w:rPr>
          <w:rFonts w:ascii="Verdana" w:hAnsi="Verdana"/>
          <w:sz w:val="17"/>
          <w:szCs w:val="17"/>
        </w:rPr>
        <w:t>,</w:t>
      </w:r>
      <w:r w:rsidR="008C3241">
        <w:rPr>
          <w:rFonts w:ascii="Verdana" w:hAnsi="Verdana"/>
          <w:sz w:val="17"/>
          <w:szCs w:val="17"/>
        </w:rPr>
        <w:t xml:space="preserve"> </w:t>
      </w:r>
      <w:r w:rsidR="0067428F" w:rsidRPr="0067428F">
        <w:rPr>
          <w:rFonts w:ascii="Verdana" w:hAnsi="Verdana"/>
          <w:sz w:val="17"/>
          <w:szCs w:val="17"/>
        </w:rPr>
        <w:t>translating Marketing farmeworks into realistic initiatives,conduct sessions,creation of marketing plan, drive the annual and periodical marketing plans and process</w:t>
      </w:r>
      <w:r w:rsidR="008C3241">
        <w:rPr>
          <w:rFonts w:ascii="Verdana" w:hAnsi="Verdana"/>
          <w:sz w:val="17"/>
          <w:szCs w:val="17"/>
        </w:rPr>
        <w:t>,</w:t>
      </w:r>
      <w:r w:rsidR="00D125E2" w:rsidRPr="002D7EE4">
        <w:rPr>
          <w:rFonts w:ascii="Verdana" w:hAnsi="Verdana"/>
          <w:sz w:val="17"/>
          <w:szCs w:val="17"/>
        </w:rPr>
        <w:t xml:space="preserve"> </w:t>
      </w:r>
      <w:r w:rsidR="00C300CE" w:rsidRPr="002D7EE4">
        <w:rPr>
          <w:rFonts w:ascii="Verdana" w:hAnsi="Verdana"/>
          <w:sz w:val="17"/>
          <w:szCs w:val="17"/>
        </w:rPr>
        <w:t>Bid Management ,</w:t>
      </w:r>
      <w:r w:rsidR="0057439E">
        <w:rPr>
          <w:rFonts w:ascii="Verdana" w:hAnsi="Verdana"/>
          <w:sz w:val="17"/>
          <w:szCs w:val="17"/>
        </w:rPr>
        <w:t xml:space="preserve"> </w:t>
      </w:r>
      <w:r w:rsidR="0067428F">
        <w:rPr>
          <w:rFonts w:ascii="Verdana" w:hAnsi="Verdana"/>
          <w:sz w:val="17"/>
          <w:szCs w:val="17"/>
        </w:rPr>
        <w:t>drive demand management,</w:t>
      </w:r>
      <w:r w:rsidR="0057439E">
        <w:rPr>
          <w:rFonts w:ascii="Verdana" w:hAnsi="Verdana"/>
          <w:sz w:val="17"/>
          <w:szCs w:val="17"/>
        </w:rPr>
        <w:t>account management, value based selling,</w:t>
      </w:r>
      <w:r w:rsidR="00C300CE" w:rsidRPr="002D7EE4">
        <w:rPr>
          <w:rFonts w:ascii="Verdana" w:hAnsi="Verdana"/>
          <w:sz w:val="17"/>
          <w:szCs w:val="17"/>
        </w:rPr>
        <w:t xml:space="preserve"> Resource Management,  </w:t>
      </w:r>
      <w:r w:rsidR="00D125E2" w:rsidRPr="002D7EE4">
        <w:rPr>
          <w:rFonts w:ascii="Verdana" w:hAnsi="Verdana"/>
          <w:sz w:val="17"/>
          <w:szCs w:val="17"/>
        </w:rPr>
        <w:t xml:space="preserve">planning for </w:t>
      </w:r>
      <w:r w:rsidRPr="002D7EE4">
        <w:rPr>
          <w:rFonts w:ascii="Verdana" w:hAnsi="Verdana"/>
          <w:sz w:val="17"/>
          <w:szCs w:val="17"/>
        </w:rPr>
        <w:t>accelerating the revenue growth</w:t>
      </w:r>
      <w:r w:rsidR="004C4506" w:rsidRPr="002D7EE4">
        <w:rPr>
          <w:rFonts w:ascii="Verdana" w:hAnsi="Verdana"/>
          <w:sz w:val="17"/>
          <w:szCs w:val="17"/>
        </w:rPr>
        <w:t>,</w:t>
      </w:r>
      <w:r w:rsidR="008C3241">
        <w:rPr>
          <w:rFonts w:ascii="Verdana" w:hAnsi="Verdana"/>
          <w:sz w:val="17"/>
          <w:szCs w:val="17"/>
        </w:rPr>
        <w:t>forecasting,</w:t>
      </w:r>
      <w:r w:rsidR="00A11C31" w:rsidRPr="00A11C31">
        <w:t xml:space="preserve"> </w:t>
      </w:r>
      <w:r w:rsidR="00A11C31" w:rsidRPr="002D7EE4">
        <w:rPr>
          <w:rFonts w:ascii="Verdana" w:hAnsi="Verdana"/>
          <w:sz w:val="17"/>
          <w:szCs w:val="17"/>
        </w:rPr>
        <w:t>opening up of additional revenue streams</w:t>
      </w:r>
      <w:r w:rsidR="00C300CE" w:rsidRPr="002D7EE4">
        <w:rPr>
          <w:rFonts w:ascii="Verdana" w:hAnsi="Verdana"/>
          <w:sz w:val="17"/>
          <w:szCs w:val="17"/>
        </w:rPr>
        <w:t>,defining annual business objectives, Business Planning and revenue planning.</w:t>
      </w:r>
      <w:r w:rsidR="00234AA8" w:rsidRPr="00234AA8">
        <w:t xml:space="preserve"> </w:t>
      </w:r>
      <w:r w:rsidR="00234AA8" w:rsidRPr="002D7EE4">
        <w:rPr>
          <w:rFonts w:ascii="Verdana" w:hAnsi="Verdana"/>
          <w:sz w:val="17"/>
          <w:szCs w:val="17"/>
        </w:rPr>
        <w:t>Plan,</w:t>
      </w:r>
      <w:r w:rsidR="002D7EE4" w:rsidRPr="002D7EE4">
        <w:t xml:space="preserve"> </w:t>
      </w:r>
      <w:r w:rsidR="00D57914">
        <w:t>i</w:t>
      </w:r>
      <w:r w:rsidR="002D7EE4" w:rsidRPr="002D7EE4">
        <w:rPr>
          <w:rFonts w:ascii="Verdana" w:hAnsi="Verdana"/>
          <w:sz w:val="17"/>
          <w:szCs w:val="17"/>
        </w:rPr>
        <w:t>ndustry and product segmentation, Mergersand Acquisitions and post merger integration</w:t>
      </w:r>
      <w:r w:rsidR="00234AA8" w:rsidRPr="002D7EE4">
        <w:rPr>
          <w:rFonts w:ascii="Verdana" w:hAnsi="Verdana"/>
          <w:sz w:val="17"/>
          <w:szCs w:val="17"/>
        </w:rPr>
        <w:t xml:space="preserve"> prepare and organize media events.</w:t>
      </w:r>
      <w:r w:rsidR="004C4506" w:rsidRPr="002D7EE4">
        <w:rPr>
          <w:rFonts w:ascii="Verdana" w:hAnsi="Verdana"/>
          <w:sz w:val="17"/>
          <w:szCs w:val="17"/>
        </w:rPr>
        <w:t xml:space="preserve"> </w:t>
      </w:r>
      <w:r w:rsidR="00234AA8" w:rsidRPr="002D7EE4">
        <w:rPr>
          <w:rFonts w:ascii="Verdana" w:hAnsi="Verdana"/>
          <w:sz w:val="17"/>
          <w:szCs w:val="17"/>
        </w:rPr>
        <w:t xml:space="preserve">Managing media relations (MR) activities focusing on strategy and financial CommunicationsPlan, prepare and organize media events </w:t>
      </w:r>
      <w:r w:rsidR="00934244" w:rsidRPr="002D7EE4">
        <w:rPr>
          <w:rFonts w:ascii="Verdana" w:hAnsi="Verdana"/>
          <w:sz w:val="17"/>
          <w:szCs w:val="17"/>
        </w:rPr>
        <w:t xml:space="preserve"> </w:t>
      </w:r>
      <w:r w:rsidR="00D47AD6" w:rsidRPr="002D7EE4">
        <w:rPr>
          <w:rFonts w:ascii="Verdana" w:hAnsi="Verdana"/>
          <w:sz w:val="17"/>
          <w:szCs w:val="17"/>
        </w:rPr>
        <w:t xml:space="preserve">Social media strategy development, Press release and blog strategy, </w:t>
      </w:r>
      <w:r w:rsidR="00934244" w:rsidRPr="002D7EE4">
        <w:rPr>
          <w:rFonts w:ascii="Verdana" w:hAnsi="Verdana"/>
          <w:sz w:val="17"/>
          <w:szCs w:val="17"/>
        </w:rPr>
        <w:t xml:space="preserve">deal engagement </w:t>
      </w:r>
      <w:r w:rsidR="000B6696" w:rsidRPr="002D7EE4">
        <w:rPr>
          <w:rFonts w:ascii="Verdana" w:hAnsi="Verdana"/>
          <w:sz w:val="17"/>
          <w:szCs w:val="17"/>
        </w:rPr>
        <w:t xml:space="preserve">with High Net clients </w:t>
      </w:r>
      <w:r w:rsidR="000B6696" w:rsidRPr="002D7EE4">
        <w:rPr>
          <w:rFonts w:ascii="Verdana" w:hAnsi="Verdana"/>
          <w:b/>
          <w:sz w:val="17"/>
          <w:szCs w:val="17"/>
        </w:rPr>
        <w:t>in</w:t>
      </w:r>
      <w:r w:rsidR="00413923" w:rsidRPr="002D7EE4">
        <w:rPr>
          <w:rFonts w:ascii="Verdana" w:hAnsi="Verdana"/>
          <w:b/>
          <w:sz w:val="17"/>
          <w:szCs w:val="17"/>
        </w:rPr>
        <w:t xml:space="preserve"> </w:t>
      </w:r>
      <w:r w:rsidR="002A09FB" w:rsidRPr="002D7EE4">
        <w:rPr>
          <w:rFonts w:ascii="Verdana" w:hAnsi="Verdana"/>
          <w:b/>
          <w:sz w:val="17"/>
          <w:szCs w:val="17"/>
        </w:rPr>
        <w:t xml:space="preserve">various </w:t>
      </w:r>
      <w:r w:rsidR="000B6696" w:rsidRPr="002D7EE4">
        <w:rPr>
          <w:rFonts w:ascii="Verdana" w:hAnsi="Verdana"/>
          <w:b/>
          <w:sz w:val="17"/>
          <w:szCs w:val="17"/>
        </w:rPr>
        <w:t>industry</w:t>
      </w:r>
      <w:r w:rsidR="008C7DA1" w:rsidRPr="002D7EE4">
        <w:rPr>
          <w:rFonts w:ascii="Verdana" w:hAnsi="Verdana"/>
          <w:b/>
          <w:sz w:val="17"/>
          <w:szCs w:val="17"/>
        </w:rPr>
        <w:t>,</w:t>
      </w:r>
      <w:r w:rsidR="00900DF1" w:rsidRPr="002D7EE4">
        <w:rPr>
          <w:rFonts w:ascii="Verdana" w:hAnsi="Verdana"/>
          <w:b/>
          <w:sz w:val="17"/>
          <w:szCs w:val="17"/>
        </w:rPr>
        <w:t xml:space="preserve"> </w:t>
      </w:r>
      <w:r w:rsidR="00265FD6" w:rsidRPr="002D7EE4">
        <w:rPr>
          <w:rFonts w:ascii="Verdana" w:hAnsi="Verdana"/>
          <w:sz w:val="17"/>
          <w:szCs w:val="17"/>
        </w:rPr>
        <w:t>partner engagement</w:t>
      </w:r>
      <w:r w:rsidR="00E60CB0" w:rsidRPr="00E60CB0">
        <w:t xml:space="preserve"> </w:t>
      </w:r>
      <w:r w:rsidR="00E60CB0" w:rsidRPr="002D7EE4">
        <w:rPr>
          <w:rFonts w:ascii="Verdana" w:hAnsi="Verdana"/>
          <w:sz w:val="17"/>
          <w:szCs w:val="17"/>
        </w:rPr>
        <w:t>business partnership opportunities</w:t>
      </w:r>
      <w:r w:rsidR="00934244" w:rsidRPr="002D7EE4">
        <w:rPr>
          <w:rFonts w:ascii="Verdana" w:hAnsi="Verdana"/>
          <w:sz w:val="17"/>
          <w:szCs w:val="17"/>
        </w:rPr>
        <w:t>.</w:t>
      </w:r>
      <w:r w:rsidR="00612CE2" w:rsidRPr="002D7EE4">
        <w:rPr>
          <w:rFonts w:ascii="Verdana" w:hAnsi="Verdana"/>
          <w:sz w:val="17"/>
          <w:szCs w:val="17"/>
        </w:rPr>
        <w:t xml:space="preserve"> </w:t>
      </w:r>
      <w:r w:rsidR="00C527EE" w:rsidRPr="002D7EE4">
        <w:rPr>
          <w:rFonts w:ascii="Verdana" w:hAnsi="Verdana"/>
          <w:sz w:val="17"/>
          <w:szCs w:val="17"/>
        </w:rPr>
        <w:t xml:space="preserve">Worked for </w:t>
      </w:r>
      <w:r w:rsidR="00DF23C7" w:rsidRPr="002D7EE4">
        <w:rPr>
          <w:rFonts w:ascii="Verdana" w:hAnsi="Verdana"/>
          <w:sz w:val="17"/>
          <w:szCs w:val="17"/>
        </w:rPr>
        <w:t>development of SBP (Strategic Business P</w:t>
      </w:r>
      <w:r w:rsidR="00C527EE" w:rsidRPr="002D7EE4">
        <w:rPr>
          <w:rFonts w:ascii="Verdana" w:hAnsi="Verdana"/>
          <w:sz w:val="17"/>
          <w:szCs w:val="17"/>
        </w:rPr>
        <w:t>lan</w:t>
      </w:r>
      <w:r w:rsidR="00DF23C7" w:rsidRPr="002D7EE4">
        <w:rPr>
          <w:rFonts w:ascii="Verdana" w:hAnsi="Verdana"/>
          <w:sz w:val="17"/>
          <w:szCs w:val="17"/>
        </w:rPr>
        <w:t>)</w:t>
      </w:r>
      <w:r w:rsidR="00C527EE" w:rsidRPr="002D7EE4">
        <w:rPr>
          <w:rFonts w:ascii="Verdana" w:hAnsi="Verdana"/>
          <w:sz w:val="17"/>
          <w:szCs w:val="17"/>
        </w:rPr>
        <w:t xml:space="preserve"> for</w:t>
      </w:r>
      <w:r w:rsidR="00D125E2" w:rsidRPr="002D7EE4">
        <w:rPr>
          <w:rFonts w:ascii="Verdana" w:hAnsi="Verdana"/>
          <w:sz w:val="17"/>
          <w:szCs w:val="17"/>
        </w:rPr>
        <w:t xml:space="preserve"> CES division and</w:t>
      </w:r>
      <w:r w:rsidR="00C527EE" w:rsidRPr="002D7EE4">
        <w:rPr>
          <w:rFonts w:ascii="Verdana" w:hAnsi="Verdana"/>
          <w:sz w:val="17"/>
          <w:szCs w:val="17"/>
        </w:rPr>
        <w:t xml:space="preserve"> Inventex EPM suite of products.</w:t>
      </w:r>
      <w:r w:rsidR="00E37FA9" w:rsidRPr="002D7EE4">
        <w:rPr>
          <w:rFonts w:ascii="Verdana" w:hAnsi="Verdana"/>
          <w:sz w:val="17"/>
          <w:szCs w:val="17"/>
        </w:rPr>
        <w:t xml:space="preserve"> </w:t>
      </w:r>
      <w:r w:rsidR="0079304E" w:rsidRPr="002D7EE4">
        <w:rPr>
          <w:rFonts w:ascii="Verdana" w:hAnsi="Verdana"/>
          <w:sz w:val="17"/>
          <w:szCs w:val="17"/>
        </w:rPr>
        <w:t>Worked for due diligence for partner selections and identifying potential acquisitions.</w:t>
      </w:r>
    </w:p>
    <w:p w:rsidR="00F52B51" w:rsidRDefault="00F52B51" w:rsidP="00F52B51">
      <w:pPr>
        <w:rPr>
          <w:rFonts w:ascii="Verdana" w:hAnsi="Verdana"/>
          <w:i/>
          <w:iCs/>
          <w:sz w:val="17"/>
          <w:szCs w:val="17"/>
        </w:rPr>
      </w:pPr>
      <w:r>
        <w:rPr>
          <w:rFonts w:ascii="Verdana" w:hAnsi="Verdana"/>
          <w:i/>
          <w:iCs/>
          <w:sz w:val="17"/>
          <w:szCs w:val="17"/>
        </w:rPr>
        <w:t>Management Achievements</w:t>
      </w:r>
    </w:p>
    <w:p w:rsidR="004E63E0" w:rsidRPr="00403C34" w:rsidRDefault="00F52B51" w:rsidP="004E63E0">
      <w:pPr>
        <w:numPr>
          <w:ilvl w:val="0"/>
          <w:numId w:val="13"/>
        </w:numPr>
        <w:tabs>
          <w:tab w:val="left" w:pos="720"/>
        </w:tabs>
        <w:rPr>
          <w:rFonts w:ascii="Verdana" w:hAnsi="Verdana"/>
          <w:i/>
          <w:iCs/>
          <w:sz w:val="17"/>
          <w:szCs w:val="17"/>
        </w:rPr>
      </w:pPr>
      <w:r w:rsidRPr="00403C34">
        <w:rPr>
          <w:rFonts w:ascii="Verdana" w:hAnsi="Verdana"/>
          <w:sz w:val="17"/>
          <w:szCs w:val="17"/>
        </w:rPr>
        <w:t xml:space="preserve">Established company as the leader within engineering simulation market with renewed focus redefining the image.Enabled the Company to be lauded as a </w:t>
      </w:r>
      <w:r w:rsidRPr="00403C34">
        <w:rPr>
          <w:rFonts w:ascii="Verdana" w:hAnsi="Verdana"/>
          <w:b/>
          <w:sz w:val="17"/>
          <w:szCs w:val="17"/>
        </w:rPr>
        <w:t>VBM model</w:t>
      </w:r>
      <w:r w:rsidR="00CC7601" w:rsidRPr="00403C34">
        <w:rPr>
          <w:rFonts w:ascii="Verdana" w:hAnsi="Verdana"/>
          <w:b/>
          <w:sz w:val="17"/>
          <w:szCs w:val="17"/>
        </w:rPr>
        <w:t xml:space="preserve"> </w:t>
      </w:r>
      <w:r w:rsidRPr="00403C34">
        <w:rPr>
          <w:rFonts w:ascii="Verdana" w:hAnsi="Verdana"/>
          <w:sz w:val="17"/>
          <w:szCs w:val="17"/>
        </w:rPr>
        <w:t xml:space="preserve">in </w:t>
      </w:r>
      <w:r w:rsidRPr="00403C34">
        <w:rPr>
          <w:rFonts w:ascii="Verdana" w:hAnsi="Verdana"/>
          <w:b/>
          <w:sz w:val="17"/>
          <w:szCs w:val="17"/>
        </w:rPr>
        <w:t>Innovation Summit.</w:t>
      </w:r>
      <w:r w:rsidRPr="00403C34">
        <w:rPr>
          <w:rFonts w:ascii="Verdana" w:hAnsi="Verdana"/>
          <w:sz w:val="17"/>
          <w:szCs w:val="17"/>
        </w:rPr>
        <w:t xml:space="preserve"> </w:t>
      </w:r>
      <w:r w:rsidR="00D57914">
        <w:rPr>
          <w:rFonts w:ascii="Verdana" w:hAnsi="Verdana"/>
          <w:sz w:val="17"/>
          <w:szCs w:val="17"/>
        </w:rPr>
        <w:t>R</w:t>
      </w:r>
      <w:r w:rsidR="00D57914" w:rsidRPr="00D57914">
        <w:rPr>
          <w:rFonts w:ascii="Verdana" w:hAnsi="Verdana"/>
          <w:sz w:val="17"/>
          <w:szCs w:val="17"/>
        </w:rPr>
        <w:t>epresent company at market events, seminars, trade shows</w:t>
      </w:r>
      <w:r w:rsidR="00D57914">
        <w:rPr>
          <w:rFonts w:ascii="Verdana" w:hAnsi="Verdana"/>
          <w:sz w:val="17"/>
          <w:szCs w:val="17"/>
        </w:rPr>
        <w:t>.</w:t>
      </w:r>
    </w:p>
    <w:p w:rsidR="009432AA" w:rsidRPr="00E654DE" w:rsidRDefault="009432AA" w:rsidP="0070218B">
      <w:pPr>
        <w:tabs>
          <w:tab w:val="left" w:pos="720"/>
        </w:tabs>
        <w:rPr>
          <w:rFonts w:ascii="Verdana" w:hAnsi="Verdana"/>
          <w:i/>
          <w:iCs/>
          <w:sz w:val="17"/>
          <w:szCs w:val="17"/>
        </w:rPr>
      </w:pPr>
      <w:r w:rsidRPr="00E654DE">
        <w:rPr>
          <w:rFonts w:ascii="Verdana" w:hAnsi="Verdana"/>
          <w:i/>
          <w:iCs/>
          <w:sz w:val="17"/>
          <w:szCs w:val="17"/>
        </w:rPr>
        <w:t>Concrete Results:</w:t>
      </w:r>
    </w:p>
    <w:p w:rsidR="002E6EE3" w:rsidRPr="00E00F01" w:rsidRDefault="009432AA" w:rsidP="002E6EE3">
      <w:pPr>
        <w:numPr>
          <w:ilvl w:val="0"/>
          <w:numId w:val="12"/>
        </w:numPr>
        <w:tabs>
          <w:tab w:val="left" w:pos="720"/>
        </w:tabs>
        <w:rPr>
          <w:rFonts w:ascii="Verdana" w:hAnsi="Verdana"/>
          <w:b/>
          <w:bCs/>
          <w:sz w:val="18"/>
          <w:szCs w:val="18"/>
        </w:rPr>
      </w:pPr>
      <w:r w:rsidRPr="00E00F01">
        <w:rPr>
          <w:rFonts w:ascii="Verdana" w:hAnsi="Verdana"/>
          <w:sz w:val="17"/>
          <w:szCs w:val="17"/>
        </w:rPr>
        <w:t xml:space="preserve">Recommended new initiatives resulted in </w:t>
      </w:r>
      <w:r w:rsidR="000A7EB5" w:rsidRPr="00E00F01">
        <w:rPr>
          <w:rFonts w:ascii="Verdana" w:hAnsi="Verdana"/>
          <w:sz w:val="17"/>
          <w:szCs w:val="17"/>
        </w:rPr>
        <w:t>incremental revenue.</w:t>
      </w:r>
    </w:p>
    <w:p w:rsidR="00CA24F3" w:rsidRPr="00E97A8F" w:rsidRDefault="00CA24F3" w:rsidP="00CA24F3">
      <w:pPr>
        <w:rPr>
          <w:rFonts w:ascii="Verdana" w:hAnsi="Verdana"/>
          <w:b/>
          <w:bCs/>
          <w:sz w:val="18"/>
          <w:szCs w:val="18"/>
        </w:rPr>
      </w:pPr>
      <w:r w:rsidRPr="00E97A8F">
        <w:rPr>
          <w:rFonts w:ascii="Verdana" w:hAnsi="Verdana"/>
          <w:b/>
          <w:bCs/>
          <w:sz w:val="18"/>
          <w:szCs w:val="18"/>
        </w:rPr>
        <w:t xml:space="preserve">Company: </w:t>
      </w:r>
      <w:r w:rsidR="00315F4A" w:rsidRPr="00E97A8F">
        <w:rPr>
          <w:rFonts w:ascii="Verdana" w:hAnsi="Verdana"/>
          <w:b/>
          <w:bCs/>
          <w:sz w:val="18"/>
          <w:szCs w:val="18"/>
        </w:rPr>
        <w:t>Innodata Isogen</w:t>
      </w:r>
    </w:p>
    <w:p w:rsidR="00CA24F3" w:rsidRDefault="00CA24F3" w:rsidP="00CA24F3">
      <w:pPr>
        <w:rPr>
          <w:rFonts w:ascii="Verdana" w:hAnsi="Verdana"/>
          <w:b/>
          <w:bCs/>
          <w:sz w:val="17"/>
          <w:szCs w:val="17"/>
        </w:rPr>
      </w:pPr>
      <w:r w:rsidRPr="00E654DE">
        <w:rPr>
          <w:rFonts w:ascii="Verdana" w:hAnsi="Verdana"/>
          <w:b/>
          <w:bCs/>
          <w:sz w:val="17"/>
          <w:szCs w:val="17"/>
        </w:rPr>
        <w:t>Role:</w:t>
      </w:r>
      <w:r w:rsidRPr="00E654DE">
        <w:rPr>
          <w:rFonts w:ascii="Verdana" w:hAnsi="Verdana"/>
          <w:sz w:val="17"/>
          <w:szCs w:val="17"/>
        </w:rPr>
        <w:t xml:space="preserve"> </w:t>
      </w:r>
      <w:r>
        <w:rPr>
          <w:rFonts w:ascii="Verdana" w:hAnsi="Verdana"/>
          <w:sz w:val="17"/>
          <w:szCs w:val="17"/>
        </w:rPr>
        <w:t xml:space="preserve">Executive                                                                                      </w:t>
      </w:r>
    </w:p>
    <w:p w:rsidR="00CA24F3" w:rsidRDefault="00CA24F3" w:rsidP="00CA24F3">
      <w:pPr>
        <w:rPr>
          <w:rFonts w:ascii="Verdana" w:hAnsi="Verdana"/>
          <w:b/>
          <w:bCs/>
          <w:sz w:val="17"/>
          <w:szCs w:val="17"/>
        </w:rPr>
      </w:pPr>
      <w:r w:rsidRPr="00E654DE">
        <w:rPr>
          <w:rFonts w:ascii="Verdana" w:hAnsi="Verdana"/>
          <w:b/>
          <w:bCs/>
          <w:sz w:val="17"/>
          <w:szCs w:val="17"/>
        </w:rPr>
        <w:t>Company Profile:</w:t>
      </w:r>
      <w:r>
        <w:rPr>
          <w:rFonts w:ascii="Verdana" w:hAnsi="Verdana"/>
          <w:b/>
          <w:bCs/>
          <w:sz w:val="17"/>
          <w:szCs w:val="17"/>
        </w:rPr>
        <w:t xml:space="preserve"> </w:t>
      </w:r>
      <w:r w:rsidRPr="00E654DE">
        <w:rPr>
          <w:rFonts w:ascii="Verdana" w:hAnsi="Verdana"/>
          <w:sz w:val="17"/>
          <w:szCs w:val="17"/>
        </w:rPr>
        <w:t>Provided knowledge process and information technology services for information-inte</w:t>
      </w:r>
      <w:r>
        <w:rPr>
          <w:rFonts w:ascii="Verdana" w:hAnsi="Verdana"/>
          <w:sz w:val="17"/>
          <w:szCs w:val="17"/>
        </w:rPr>
        <w:t>nsive companies</w:t>
      </w:r>
      <w:r w:rsidRPr="00E654DE">
        <w:rPr>
          <w:rFonts w:ascii="Verdana" w:hAnsi="Verdana"/>
          <w:sz w:val="17"/>
          <w:szCs w:val="17"/>
        </w:rPr>
        <w:t>.</w:t>
      </w:r>
    </w:p>
    <w:p w:rsidR="00CA24F3" w:rsidRDefault="00CA24F3" w:rsidP="00CA24F3">
      <w:pPr>
        <w:rPr>
          <w:rFonts w:ascii="Verdana" w:hAnsi="Verdana"/>
          <w:b/>
          <w:bCs/>
          <w:sz w:val="17"/>
          <w:szCs w:val="17"/>
        </w:rPr>
      </w:pPr>
      <w:r w:rsidRPr="00E654DE">
        <w:rPr>
          <w:rFonts w:ascii="Verdana" w:hAnsi="Verdana"/>
          <w:b/>
          <w:bCs/>
          <w:sz w:val="17"/>
          <w:szCs w:val="17"/>
        </w:rPr>
        <w:t xml:space="preserve">Duration: </w:t>
      </w:r>
      <w:r w:rsidRPr="00E654DE">
        <w:rPr>
          <w:rFonts w:ascii="Verdana" w:hAnsi="Verdana"/>
          <w:sz w:val="17"/>
          <w:szCs w:val="17"/>
        </w:rPr>
        <w:t>2001 to 2003</w:t>
      </w:r>
    </w:p>
    <w:p w:rsidR="00CA24F3" w:rsidRPr="00E654DE" w:rsidRDefault="00CA24F3" w:rsidP="00CA24F3">
      <w:pPr>
        <w:rPr>
          <w:rFonts w:ascii="Verdana" w:hAnsi="Verdana"/>
          <w:b/>
          <w:bCs/>
          <w:sz w:val="17"/>
          <w:szCs w:val="17"/>
        </w:rPr>
      </w:pPr>
      <w:r w:rsidRPr="00E654DE">
        <w:rPr>
          <w:rFonts w:ascii="Verdana" w:hAnsi="Verdana"/>
          <w:b/>
          <w:bCs/>
          <w:sz w:val="17"/>
          <w:szCs w:val="17"/>
        </w:rPr>
        <w:t>Major Role:</w:t>
      </w:r>
    </w:p>
    <w:p w:rsidR="00CA24F3" w:rsidRDefault="00CA24F3" w:rsidP="00CA24F3">
      <w:pPr>
        <w:numPr>
          <w:ilvl w:val="0"/>
          <w:numId w:val="9"/>
        </w:numPr>
        <w:tabs>
          <w:tab w:val="left" w:pos="720"/>
        </w:tabs>
        <w:rPr>
          <w:rFonts w:ascii="Verdana" w:hAnsi="Verdana"/>
          <w:sz w:val="17"/>
          <w:szCs w:val="17"/>
        </w:rPr>
      </w:pPr>
      <w:r w:rsidRPr="00E654DE">
        <w:rPr>
          <w:rFonts w:ascii="Verdana" w:hAnsi="Verdana"/>
          <w:sz w:val="17"/>
          <w:szCs w:val="17"/>
        </w:rPr>
        <w:t>Instrume</w:t>
      </w:r>
      <w:r>
        <w:rPr>
          <w:rFonts w:ascii="Verdana" w:hAnsi="Verdana"/>
          <w:sz w:val="17"/>
          <w:szCs w:val="17"/>
        </w:rPr>
        <w:t xml:space="preserve">ntal in setting up </w:t>
      </w:r>
      <w:r w:rsidRPr="00E654DE">
        <w:rPr>
          <w:rFonts w:ascii="Verdana" w:hAnsi="Verdana"/>
          <w:sz w:val="17"/>
          <w:szCs w:val="17"/>
        </w:rPr>
        <w:t xml:space="preserve"> </w:t>
      </w:r>
      <w:r>
        <w:rPr>
          <w:rFonts w:ascii="Verdana" w:hAnsi="Verdana"/>
          <w:sz w:val="17"/>
          <w:szCs w:val="17"/>
        </w:rPr>
        <w:t>frameworks for strategic projects focusing on:</w:t>
      </w:r>
    </w:p>
    <w:p w:rsidR="00CA24F3" w:rsidRDefault="00CA24F3" w:rsidP="00CA24F3">
      <w:pPr>
        <w:numPr>
          <w:ilvl w:val="0"/>
          <w:numId w:val="18"/>
        </w:numPr>
        <w:ind w:left="990" w:hanging="270"/>
        <w:rPr>
          <w:rFonts w:ascii="Verdana" w:hAnsi="Verdana"/>
          <w:sz w:val="17"/>
          <w:szCs w:val="17"/>
        </w:rPr>
      </w:pPr>
      <w:r w:rsidRPr="00F12156">
        <w:rPr>
          <w:rFonts w:ascii="Verdana" w:hAnsi="Verdana"/>
          <w:b/>
          <w:sz w:val="17"/>
          <w:szCs w:val="17"/>
        </w:rPr>
        <w:t>Recurring Revenue Stream.</w:t>
      </w:r>
      <w:r w:rsidR="00F12156" w:rsidRPr="00F12156">
        <w:rPr>
          <w:rFonts w:ascii="Verdana" w:hAnsi="Verdana"/>
          <w:b/>
          <w:sz w:val="17"/>
          <w:szCs w:val="17"/>
        </w:rPr>
        <w:t xml:space="preserve"> </w:t>
      </w:r>
      <w:r w:rsidRPr="00F12156">
        <w:rPr>
          <w:rFonts w:ascii="Verdana" w:hAnsi="Verdana"/>
          <w:b/>
          <w:sz w:val="17"/>
          <w:szCs w:val="17"/>
        </w:rPr>
        <w:t>New</w:t>
      </w:r>
      <w:r w:rsidRPr="00F12156">
        <w:rPr>
          <w:rFonts w:ascii="Verdana" w:hAnsi="Verdana"/>
          <w:sz w:val="17"/>
          <w:szCs w:val="17"/>
        </w:rPr>
        <w:t xml:space="preserve"> </w:t>
      </w:r>
      <w:r w:rsidRPr="00F12156">
        <w:rPr>
          <w:rFonts w:ascii="Verdana" w:hAnsi="Verdana"/>
          <w:b/>
          <w:sz w:val="17"/>
          <w:szCs w:val="17"/>
        </w:rPr>
        <w:t>Market opportunities and Intelligence</w:t>
      </w:r>
      <w:r w:rsidRPr="00F12156">
        <w:rPr>
          <w:rFonts w:ascii="Verdana" w:hAnsi="Verdana"/>
          <w:sz w:val="17"/>
          <w:szCs w:val="17"/>
        </w:rPr>
        <w:t>.</w:t>
      </w:r>
    </w:p>
    <w:p w:rsidR="00CA24F3" w:rsidRPr="00E654DE" w:rsidRDefault="00CA24F3" w:rsidP="00CA24F3">
      <w:pPr>
        <w:rPr>
          <w:rFonts w:ascii="Verdana" w:hAnsi="Verdana"/>
          <w:b/>
          <w:bCs/>
          <w:sz w:val="17"/>
          <w:szCs w:val="17"/>
        </w:rPr>
      </w:pPr>
      <w:r w:rsidRPr="00E654DE">
        <w:rPr>
          <w:rFonts w:ascii="Verdana" w:hAnsi="Verdana"/>
          <w:b/>
          <w:bCs/>
          <w:sz w:val="17"/>
          <w:szCs w:val="17"/>
        </w:rPr>
        <w:t>Other Main Functions:</w:t>
      </w:r>
    </w:p>
    <w:p w:rsidR="00CA24F3" w:rsidRPr="00E654DE" w:rsidRDefault="00CA24F3" w:rsidP="00CA24F3">
      <w:pPr>
        <w:rPr>
          <w:rFonts w:ascii="Verdana" w:hAnsi="Verdana"/>
          <w:i/>
          <w:iCs/>
          <w:sz w:val="17"/>
          <w:szCs w:val="17"/>
        </w:rPr>
      </w:pPr>
      <w:r w:rsidRPr="00E654DE">
        <w:rPr>
          <w:rFonts w:ascii="Verdana" w:hAnsi="Verdana"/>
          <w:i/>
          <w:iCs/>
          <w:sz w:val="17"/>
          <w:szCs w:val="17"/>
        </w:rPr>
        <w:t>Solutions:</w:t>
      </w:r>
    </w:p>
    <w:p w:rsidR="00CA24F3" w:rsidRPr="00BE14F4" w:rsidRDefault="00CA24F3" w:rsidP="00CA24F3">
      <w:pPr>
        <w:numPr>
          <w:ilvl w:val="0"/>
          <w:numId w:val="10"/>
        </w:numPr>
        <w:tabs>
          <w:tab w:val="left" w:pos="720"/>
        </w:tabs>
        <w:rPr>
          <w:rFonts w:ascii="Verdana" w:hAnsi="Verdana"/>
          <w:sz w:val="17"/>
          <w:szCs w:val="17"/>
        </w:rPr>
      </w:pPr>
      <w:r w:rsidRPr="00BE14F4">
        <w:rPr>
          <w:rFonts w:ascii="Verdana" w:hAnsi="Verdana"/>
          <w:sz w:val="17"/>
          <w:szCs w:val="17"/>
        </w:rPr>
        <w:t>Interacted with executive leadership teams to manage client needs and expectations. Led fact-finding meetings with executives and functional teams to develop business requirements.</w:t>
      </w:r>
    </w:p>
    <w:p w:rsidR="00B55B6E" w:rsidRPr="008C10E2" w:rsidRDefault="00CA24F3" w:rsidP="0008195F">
      <w:pPr>
        <w:numPr>
          <w:ilvl w:val="0"/>
          <w:numId w:val="10"/>
        </w:numPr>
        <w:tabs>
          <w:tab w:val="left" w:pos="720"/>
        </w:tabs>
        <w:rPr>
          <w:rFonts w:ascii="Verdana" w:hAnsi="Verdana"/>
          <w:sz w:val="17"/>
          <w:szCs w:val="17"/>
        </w:rPr>
      </w:pPr>
      <w:r w:rsidRPr="008C10E2">
        <w:rPr>
          <w:rFonts w:ascii="Verdana" w:hAnsi="Verdana"/>
          <w:sz w:val="17"/>
          <w:szCs w:val="17"/>
        </w:rPr>
        <w:t xml:space="preserve">Instrumental in the setting up a cross-functional team from geographically diverse regions, in tandem with the senior management initiative, built the workforce from 4 to 30. Developed structure and processes to </w:t>
      </w:r>
    </w:p>
    <w:p w:rsidR="00235058" w:rsidRDefault="00CA24F3" w:rsidP="00B55B6E">
      <w:pPr>
        <w:ind w:left="720"/>
        <w:rPr>
          <w:rFonts w:ascii="Verdana" w:hAnsi="Verdana"/>
          <w:sz w:val="17"/>
          <w:szCs w:val="17"/>
        </w:rPr>
      </w:pPr>
      <w:r w:rsidRPr="00BE14F4">
        <w:rPr>
          <w:rFonts w:ascii="Verdana" w:hAnsi="Verdana"/>
          <w:sz w:val="17"/>
          <w:szCs w:val="17"/>
        </w:rPr>
        <w:t xml:space="preserve">support growth. Setting up the process for billability, delivery/pipeline. Build the </w:t>
      </w:r>
      <w:r w:rsidRPr="00BE14F4">
        <w:rPr>
          <w:rFonts w:ascii="Verdana" w:hAnsi="Verdana"/>
          <w:b/>
          <w:sz w:val="17"/>
          <w:szCs w:val="17"/>
        </w:rPr>
        <w:t>competitive</w:t>
      </w:r>
      <w:r w:rsidR="00BE14F4">
        <w:rPr>
          <w:rFonts w:ascii="Verdana" w:hAnsi="Verdana"/>
          <w:b/>
          <w:sz w:val="17"/>
          <w:szCs w:val="17"/>
        </w:rPr>
        <w:t xml:space="preserve"> </w:t>
      </w:r>
      <w:r w:rsidRPr="00BE14F4">
        <w:rPr>
          <w:rFonts w:ascii="Verdana" w:hAnsi="Verdana"/>
          <w:b/>
          <w:sz w:val="17"/>
          <w:szCs w:val="17"/>
        </w:rPr>
        <w:t>frameworks, market opportunities</w:t>
      </w:r>
      <w:r w:rsidRPr="00BE14F4">
        <w:rPr>
          <w:rFonts w:ascii="Verdana" w:hAnsi="Verdana"/>
          <w:sz w:val="17"/>
          <w:szCs w:val="17"/>
        </w:rPr>
        <w:t xml:space="preserve"> for </w:t>
      </w:r>
      <w:r w:rsidRPr="00BE14F4">
        <w:rPr>
          <w:rFonts w:ascii="Verdana" w:hAnsi="Verdana"/>
          <w:b/>
          <w:sz w:val="17"/>
          <w:szCs w:val="17"/>
        </w:rPr>
        <w:t>market intelligence</w:t>
      </w:r>
      <w:r w:rsidRPr="00BE14F4">
        <w:rPr>
          <w:rFonts w:ascii="Verdana" w:hAnsi="Verdana"/>
          <w:sz w:val="17"/>
          <w:szCs w:val="17"/>
        </w:rPr>
        <w:t>. Developed performance report’s for</w:t>
      </w:r>
    </w:p>
    <w:p w:rsidR="00A66A47" w:rsidRPr="00BE14F4" w:rsidRDefault="00CA24F3" w:rsidP="008D7FF1">
      <w:pPr>
        <w:ind w:left="720"/>
        <w:rPr>
          <w:rFonts w:ascii="Verdana" w:hAnsi="Verdana"/>
          <w:sz w:val="17"/>
          <w:szCs w:val="17"/>
        </w:rPr>
      </w:pPr>
      <w:r w:rsidRPr="00BE14F4">
        <w:rPr>
          <w:rFonts w:ascii="Verdana" w:hAnsi="Verdana"/>
          <w:sz w:val="17"/>
          <w:szCs w:val="17"/>
        </w:rPr>
        <w:t>division.</w:t>
      </w:r>
    </w:p>
    <w:p w:rsidR="00CA24F3" w:rsidRPr="00E654DE" w:rsidRDefault="00CA24F3" w:rsidP="00CA24F3">
      <w:pPr>
        <w:rPr>
          <w:rFonts w:ascii="Verdana" w:hAnsi="Verdana"/>
          <w:i/>
          <w:iCs/>
          <w:sz w:val="17"/>
          <w:szCs w:val="17"/>
        </w:rPr>
      </w:pPr>
      <w:r w:rsidRPr="00E654DE">
        <w:rPr>
          <w:rFonts w:ascii="Verdana" w:hAnsi="Verdana"/>
          <w:i/>
          <w:iCs/>
          <w:sz w:val="17"/>
          <w:szCs w:val="17"/>
        </w:rPr>
        <w:t>Management Achievements</w:t>
      </w:r>
    </w:p>
    <w:p w:rsidR="00A810D6" w:rsidRPr="005C2924" w:rsidRDefault="00CA24F3" w:rsidP="00A810D6">
      <w:pPr>
        <w:numPr>
          <w:ilvl w:val="0"/>
          <w:numId w:val="2"/>
        </w:numPr>
        <w:tabs>
          <w:tab w:val="left" w:pos="720"/>
        </w:tabs>
        <w:rPr>
          <w:rFonts w:ascii="Verdana" w:hAnsi="Verdana"/>
          <w:sz w:val="17"/>
          <w:szCs w:val="17"/>
        </w:rPr>
      </w:pPr>
      <w:r w:rsidRPr="005C2924">
        <w:rPr>
          <w:rFonts w:ascii="Verdana" w:hAnsi="Verdana"/>
          <w:sz w:val="17"/>
          <w:szCs w:val="17"/>
        </w:rPr>
        <w:t xml:space="preserve">Implemented industry best-practices, created new and improved processes, and hence successfully </w:t>
      </w:r>
    </w:p>
    <w:p w:rsidR="00A41398" w:rsidRPr="007A69E1" w:rsidRDefault="00CA24F3" w:rsidP="00A41398">
      <w:pPr>
        <w:numPr>
          <w:ilvl w:val="0"/>
          <w:numId w:val="2"/>
        </w:numPr>
        <w:tabs>
          <w:tab w:val="left" w:pos="720"/>
        </w:tabs>
        <w:rPr>
          <w:rFonts w:ascii="Verdana" w:hAnsi="Verdana"/>
          <w:sz w:val="17"/>
          <w:szCs w:val="17"/>
        </w:rPr>
      </w:pPr>
      <w:r w:rsidRPr="007A69E1">
        <w:rPr>
          <w:rFonts w:ascii="Verdana" w:hAnsi="Verdana"/>
          <w:sz w:val="17"/>
          <w:szCs w:val="17"/>
        </w:rPr>
        <w:t xml:space="preserve">optimized and stabilized internal and customer-facing operations processes. </w:t>
      </w:r>
    </w:p>
    <w:p w:rsidR="00CA24F3" w:rsidRPr="00E654DE" w:rsidRDefault="00CA24F3" w:rsidP="00CA24F3">
      <w:pPr>
        <w:rPr>
          <w:rFonts w:ascii="Verdana" w:hAnsi="Verdana"/>
          <w:i/>
          <w:iCs/>
          <w:sz w:val="17"/>
          <w:szCs w:val="17"/>
        </w:rPr>
      </w:pPr>
      <w:r w:rsidRPr="00E654DE">
        <w:rPr>
          <w:rFonts w:ascii="Verdana" w:hAnsi="Verdana"/>
          <w:i/>
          <w:iCs/>
          <w:sz w:val="17"/>
          <w:szCs w:val="17"/>
        </w:rPr>
        <w:t>Impact of Activities:</w:t>
      </w:r>
    </w:p>
    <w:p w:rsidR="00156FAF" w:rsidRPr="00156FAF" w:rsidRDefault="00CA24F3" w:rsidP="00CA24F3">
      <w:pPr>
        <w:numPr>
          <w:ilvl w:val="0"/>
          <w:numId w:val="12"/>
        </w:numPr>
        <w:tabs>
          <w:tab w:val="left" w:pos="720"/>
        </w:tabs>
        <w:rPr>
          <w:rFonts w:ascii="Verdana" w:hAnsi="Verdana"/>
          <w:i/>
          <w:iCs/>
          <w:sz w:val="17"/>
          <w:szCs w:val="17"/>
        </w:rPr>
      </w:pPr>
      <w:r w:rsidRPr="00156FAF">
        <w:rPr>
          <w:rFonts w:ascii="Verdana" w:hAnsi="Verdana"/>
          <w:sz w:val="17"/>
          <w:szCs w:val="17"/>
        </w:rPr>
        <w:t>Better accountability of profitability.Reallo</w:t>
      </w:r>
      <w:r w:rsidRPr="00156FAF">
        <w:rPr>
          <w:rFonts w:ascii="Verdana" w:hAnsi="Verdana"/>
          <w:sz w:val="17"/>
          <w:szCs w:val="17"/>
        </w:rPr>
        <w:softHyphen/>
        <w:t>cated costs, created an energetic, results-driven culture.</w:t>
      </w:r>
    </w:p>
    <w:p w:rsidR="00CA24F3" w:rsidRPr="00E654DE" w:rsidRDefault="00CA24F3" w:rsidP="00CA24F3">
      <w:pPr>
        <w:rPr>
          <w:rFonts w:ascii="Verdana" w:hAnsi="Verdana"/>
          <w:i/>
          <w:iCs/>
          <w:sz w:val="17"/>
          <w:szCs w:val="17"/>
        </w:rPr>
      </w:pPr>
      <w:r w:rsidRPr="00E654DE">
        <w:rPr>
          <w:rFonts w:ascii="Verdana" w:hAnsi="Verdana"/>
          <w:i/>
          <w:iCs/>
          <w:sz w:val="17"/>
          <w:szCs w:val="17"/>
        </w:rPr>
        <w:t>Concrete Results:</w:t>
      </w:r>
    </w:p>
    <w:p w:rsidR="002E6EE3" w:rsidRPr="00E00F01" w:rsidRDefault="00CA24F3" w:rsidP="002E6EE3">
      <w:pPr>
        <w:numPr>
          <w:ilvl w:val="0"/>
          <w:numId w:val="12"/>
        </w:numPr>
        <w:tabs>
          <w:tab w:val="left" w:pos="720"/>
        </w:tabs>
        <w:rPr>
          <w:rFonts w:ascii="Verdana" w:hAnsi="Verdana"/>
          <w:sz w:val="17"/>
          <w:szCs w:val="17"/>
        </w:rPr>
      </w:pPr>
      <w:r w:rsidRPr="00E00F01">
        <w:rPr>
          <w:rFonts w:ascii="Verdana" w:hAnsi="Verdana"/>
          <w:sz w:val="17"/>
          <w:szCs w:val="17"/>
        </w:rPr>
        <w:t>Achieved promotion to Team Manager.</w:t>
      </w:r>
    </w:p>
    <w:p w:rsidR="00515471" w:rsidRPr="0027789F" w:rsidRDefault="00E6434C" w:rsidP="00515471">
      <w:pPr>
        <w:pStyle w:val="Heading1"/>
        <w:shd w:val="clear" w:color="auto" w:fill="E6E6E6"/>
        <w:jc w:val="left"/>
        <w:rPr>
          <w:rFonts w:ascii="Palatino Linotype" w:hAnsi="Palatino Linotype"/>
          <w:b/>
          <w:bCs/>
          <w:sz w:val="20"/>
        </w:rPr>
      </w:pPr>
      <w:r>
        <w:rPr>
          <w:rFonts w:ascii="Palatino Linotype" w:hAnsi="Palatino Linotype"/>
          <w:b/>
          <w:bCs/>
          <w:sz w:val="20"/>
        </w:rPr>
        <w:t>PROJECT’S UNDERTAKEN</w:t>
      </w:r>
    </w:p>
    <w:p w:rsidR="002E6EE3" w:rsidRPr="00E654DE" w:rsidRDefault="001571B5" w:rsidP="001571B5">
      <w:pPr>
        <w:rPr>
          <w:rFonts w:ascii="Verdana" w:hAnsi="Verdana"/>
          <w:sz w:val="17"/>
          <w:szCs w:val="17"/>
        </w:rPr>
      </w:pPr>
      <w:r w:rsidRPr="00E654DE">
        <w:rPr>
          <w:rFonts w:ascii="Verdana" w:hAnsi="Verdana"/>
          <w:sz w:val="17"/>
          <w:szCs w:val="17"/>
        </w:rPr>
        <w:t xml:space="preserve">With </w:t>
      </w:r>
      <w:r w:rsidR="004C4506" w:rsidRPr="00E654DE">
        <w:rPr>
          <w:rFonts w:ascii="Verdana" w:hAnsi="Verdana"/>
          <w:sz w:val="17"/>
          <w:szCs w:val="17"/>
        </w:rPr>
        <w:t>leading</w:t>
      </w:r>
      <w:r w:rsidRPr="00E654DE">
        <w:rPr>
          <w:rFonts w:ascii="Verdana" w:hAnsi="Verdana"/>
          <w:sz w:val="17"/>
          <w:szCs w:val="17"/>
        </w:rPr>
        <w:t xml:space="preserve"> international firms (Identified h</w:t>
      </w:r>
      <w:r w:rsidR="00233990">
        <w:rPr>
          <w:rFonts w:ascii="Verdana" w:hAnsi="Verdana"/>
          <w:sz w:val="17"/>
          <w:szCs w:val="17"/>
        </w:rPr>
        <w:t>igh-value</w:t>
      </w:r>
      <w:r w:rsidRPr="00E654DE">
        <w:rPr>
          <w:rFonts w:ascii="Verdana" w:hAnsi="Verdana"/>
          <w:sz w:val="17"/>
          <w:szCs w:val="17"/>
        </w:rPr>
        <w:t xml:space="preserve"> improvements </w:t>
      </w:r>
      <w:r w:rsidRPr="000B6696">
        <w:rPr>
          <w:rFonts w:ascii="Verdana" w:hAnsi="Verdana"/>
          <w:b/>
          <w:sz w:val="17"/>
          <w:szCs w:val="17"/>
        </w:rPr>
        <w:t>for various</w:t>
      </w:r>
      <w:r w:rsidR="000B6696" w:rsidRPr="000B6696">
        <w:rPr>
          <w:rFonts w:ascii="Verdana" w:hAnsi="Verdana"/>
          <w:b/>
          <w:sz w:val="17"/>
          <w:szCs w:val="17"/>
        </w:rPr>
        <w:t xml:space="preserve"> </w:t>
      </w:r>
      <w:r w:rsidR="00B2382F">
        <w:rPr>
          <w:rFonts w:ascii="Verdana" w:hAnsi="Verdana"/>
          <w:b/>
          <w:sz w:val="17"/>
          <w:szCs w:val="17"/>
        </w:rPr>
        <w:t>client</w:t>
      </w:r>
      <w:r w:rsidR="009C7047">
        <w:rPr>
          <w:rFonts w:ascii="Verdana" w:hAnsi="Verdana"/>
          <w:b/>
          <w:sz w:val="17"/>
          <w:szCs w:val="17"/>
        </w:rPr>
        <w:t>)</w:t>
      </w:r>
      <w:r w:rsidR="00B2382F">
        <w:rPr>
          <w:rFonts w:ascii="Verdana" w:hAnsi="Verdana"/>
          <w:b/>
          <w:sz w:val="17"/>
          <w:szCs w:val="17"/>
        </w:rPr>
        <w:t>.</w:t>
      </w:r>
    </w:p>
    <w:p w:rsidR="00EE01E0" w:rsidRPr="0027789F" w:rsidRDefault="00EE01E0">
      <w:pPr>
        <w:pStyle w:val="Heading1"/>
        <w:shd w:val="clear" w:color="auto" w:fill="E6E6E6"/>
        <w:jc w:val="left"/>
        <w:rPr>
          <w:rFonts w:ascii="Palatino Linotype" w:hAnsi="Palatino Linotype"/>
          <w:b/>
          <w:bCs/>
          <w:sz w:val="20"/>
        </w:rPr>
      </w:pPr>
      <w:r w:rsidRPr="0027789F">
        <w:rPr>
          <w:rFonts w:ascii="Palatino Linotype" w:hAnsi="Palatino Linotype"/>
          <w:b/>
          <w:bCs/>
          <w:sz w:val="20"/>
        </w:rPr>
        <w:t xml:space="preserve">EDUCATION </w:t>
      </w:r>
    </w:p>
    <w:p w:rsidR="002E6EE3" w:rsidRDefault="0090660D" w:rsidP="007512F1">
      <w:pPr>
        <w:rPr>
          <w:rFonts w:ascii="Verdana" w:hAnsi="Verdana"/>
          <w:sz w:val="17"/>
          <w:szCs w:val="17"/>
        </w:rPr>
      </w:pPr>
      <w:r w:rsidRPr="0090660D">
        <w:rPr>
          <w:rFonts w:ascii="Verdana" w:hAnsi="Verdana"/>
          <w:sz w:val="17"/>
          <w:szCs w:val="17"/>
        </w:rPr>
        <w:t>MBA/PGDM</w:t>
      </w:r>
      <w:r>
        <w:rPr>
          <w:rFonts w:ascii="Verdana" w:hAnsi="Verdana"/>
          <w:sz w:val="17"/>
          <w:szCs w:val="17"/>
        </w:rPr>
        <w:t xml:space="preserve"> :</w:t>
      </w:r>
      <w:r w:rsidR="007512F1" w:rsidRPr="007512F1">
        <w:rPr>
          <w:rFonts w:ascii="Verdana" w:hAnsi="Verdana"/>
          <w:sz w:val="17"/>
          <w:szCs w:val="17"/>
        </w:rPr>
        <w:t>MBA (Marketing and Finance) IMT Ghaziabad (6.95/9)</w:t>
      </w:r>
      <w:r w:rsidR="00BE14F4">
        <w:rPr>
          <w:rFonts w:ascii="Verdana" w:hAnsi="Verdana"/>
          <w:sz w:val="17"/>
          <w:szCs w:val="17"/>
        </w:rPr>
        <w:t xml:space="preserve"> . </w:t>
      </w:r>
      <w:r w:rsidR="007512F1" w:rsidRPr="007512F1">
        <w:rPr>
          <w:rFonts w:ascii="Verdana" w:hAnsi="Verdana"/>
          <w:sz w:val="17"/>
          <w:szCs w:val="17"/>
        </w:rPr>
        <w:t>Bachelor of Engineering</w:t>
      </w:r>
      <w:r w:rsidR="00B72046">
        <w:rPr>
          <w:rFonts w:ascii="Verdana" w:hAnsi="Verdana"/>
          <w:sz w:val="17"/>
          <w:szCs w:val="17"/>
        </w:rPr>
        <w:t xml:space="preserve"> (Mechanical)</w:t>
      </w:r>
      <w:r w:rsidR="007512F1" w:rsidRPr="007512F1">
        <w:rPr>
          <w:rFonts w:ascii="Verdana" w:hAnsi="Verdana"/>
          <w:sz w:val="17"/>
          <w:szCs w:val="17"/>
        </w:rPr>
        <w:t>. (72.07%)</w:t>
      </w:r>
    </w:p>
    <w:p w:rsidR="00EE01E0" w:rsidRPr="0027789F" w:rsidRDefault="00E6434C">
      <w:pPr>
        <w:pStyle w:val="Heading1"/>
        <w:shd w:val="clear" w:color="auto" w:fill="E6E6E6"/>
        <w:jc w:val="left"/>
        <w:rPr>
          <w:rFonts w:ascii="Palatino Linotype" w:hAnsi="Palatino Linotype"/>
          <w:b/>
          <w:bCs/>
          <w:sz w:val="20"/>
        </w:rPr>
      </w:pPr>
      <w:r>
        <w:rPr>
          <w:rFonts w:ascii="Palatino Linotype" w:hAnsi="Palatino Linotype"/>
          <w:b/>
          <w:bCs/>
          <w:sz w:val="20"/>
        </w:rPr>
        <w:t>SKILLS &amp; INTEREST</w:t>
      </w:r>
    </w:p>
    <w:p w:rsidR="00BE14F4" w:rsidRDefault="008B0627">
      <w:pPr>
        <w:rPr>
          <w:rFonts w:ascii="Verdana" w:hAnsi="Verdana"/>
          <w:bCs/>
          <w:sz w:val="17"/>
          <w:szCs w:val="17"/>
        </w:rPr>
      </w:pPr>
      <w:r w:rsidRPr="003B1A70">
        <w:rPr>
          <w:rFonts w:ascii="Verdana" w:hAnsi="Verdana"/>
          <w:bCs/>
          <w:sz w:val="17"/>
          <w:szCs w:val="17"/>
        </w:rPr>
        <w:t>PMBOK, SEC filling, Financial analysis,NPv</w:t>
      </w:r>
      <w:r w:rsidR="00012A3E">
        <w:rPr>
          <w:rFonts w:ascii="Verdana" w:hAnsi="Verdana"/>
          <w:bCs/>
          <w:sz w:val="17"/>
          <w:szCs w:val="17"/>
        </w:rPr>
        <w:t>,Program Management, B</w:t>
      </w:r>
      <w:r w:rsidR="00A051AF">
        <w:rPr>
          <w:rFonts w:ascii="Verdana" w:hAnsi="Verdana"/>
          <w:bCs/>
          <w:sz w:val="17"/>
          <w:szCs w:val="17"/>
        </w:rPr>
        <w:t xml:space="preserve">alance scorecard, strategy maps, </w:t>
      </w:r>
      <w:r w:rsidR="00A051AF" w:rsidRPr="00A051AF">
        <w:rPr>
          <w:rFonts w:ascii="Verdana" w:hAnsi="Verdana"/>
          <w:bCs/>
          <w:sz w:val="17"/>
          <w:szCs w:val="17"/>
        </w:rPr>
        <w:t>Salesforce CRM</w:t>
      </w:r>
      <w:r w:rsidR="007C120E">
        <w:rPr>
          <w:rFonts w:ascii="Verdana" w:hAnsi="Verdana"/>
          <w:bCs/>
          <w:sz w:val="17"/>
          <w:szCs w:val="17"/>
        </w:rPr>
        <w:t>,</w:t>
      </w:r>
      <w:r w:rsidR="007C120E" w:rsidRPr="007C120E">
        <w:t xml:space="preserve"> </w:t>
      </w:r>
      <w:r w:rsidR="00786EE1">
        <w:rPr>
          <w:rFonts w:ascii="Verdana" w:hAnsi="Verdana"/>
          <w:bCs/>
          <w:sz w:val="17"/>
          <w:szCs w:val="17"/>
        </w:rPr>
        <w:t>XML knowledge, MS office</w:t>
      </w:r>
      <w:r w:rsidR="009D008D">
        <w:rPr>
          <w:rFonts w:ascii="Verdana" w:hAnsi="Verdana"/>
          <w:bCs/>
          <w:sz w:val="17"/>
          <w:szCs w:val="17"/>
        </w:rPr>
        <w:t>,</w:t>
      </w:r>
      <w:r w:rsidR="009D008D" w:rsidRPr="009D008D">
        <w:t xml:space="preserve"> </w:t>
      </w:r>
      <w:r w:rsidR="00C60870">
        <w:rPr>
          <w:rFonts w:ascii="Verdana" w:hAnsi="Verdana"/>
          <w:bCs/>
          <w:sz w:val="17"/>
          <w:szCs w:val="17"/>
        </w:rPr>
        <w:t>stastical models</w:t>
      </w:r>
      <w:r w:rsidR="005536F6">
        <w:rPr>
          <w:rFonts w:ascii="Verdana" w:hAnsi="Verdana"/>
          <w:bCs/>
          <w:sz w:val="17"/>
          <w:szCs w:val="17"/>
        </w:rPr>
        <w:t xml:space="preserve">, </w:t>
      </w:r>
      <w:r w:rsidR="005536F6" w:rsidRPr="005536F6">
        <w:rPr>
          <w:rFonts w:ascii="Verdana" w:hAnsi="Verdana"/>
          <w:bCs/>
          <w:sz w:val="17"/>
          <w:szCs w:val="17"/>
        </w:rPr>
        <w:t xml:space="preserve">Customer Relationship </w:t>
      </w:r>
      <w:r w:rsidR="005536F6">
        <w:rPr>
          <w:rFonts w:ascii="Verdana" w:hAnsi="Verdana"/>
          <w:bCs/>
          <w:sz w:val="17"/>
          <w:szCs w:val="17"/>
        </w:rPr>
        <w:t>Management</w:t>
      </w:r>
      <w:r w:rsidR="00E12366">
        <w:rPr>
          <w:rFonts w:ascii="Verdana" w:hAnsi="Verdana"/>
          <w:bCs/>
          <w:sz w:val="17"/>
          <w:szCs w:val="17"/>
        </w:rPr>
        <w:t xml:space="preserve">, factiva , onesource, </w:t>
      </w:r>
      <w:r w:rsidR="00E12366">
        <w:rPr>
          <w:rFonts w:ascii="Verdana" w:hAnsi="Verdana"/>
          <w:bCs/>
          <w:sz w:val="17"/>
          <w:szCs w:val="17"/>
        </w:rPr>
        <w:lastRenderedPageBreak/>
        <w:t>hoovers</w:t>
      </w:r>
      <w:r w:rsidR="000A2FBD">
        <w:rPr>
          <w:rFonts w:ascii="Verdana" w:hAnsi="Verdana"/>
          <w:bCs/>
          <w:sz w:val="17"/>
          <w:szCs w:val="17"/>
        </w:rPr>
        <w:t>, process automation,</w:t>
      </w:r>
      <w:r w:rsidR="000A2FBD" w:rsidRPr="000A2FBD">
        <w:t xml:space="preserve"> </w:t>
      </w:r>
      <w:r w:rsidR="000A2FBD" w:rsidRPr="000A2FBD">
        <w:rPr>
          <w:rFonts w:ascii="Verdana" w:hAnsi="Verdana"/>
          <w:bCs/>
          <w:sz w:val="17"/>
          <w:szCs w:val="17"/>
        </w:rPr>
        <w:t>condition monitoring</w:t>
      </w:r>
      <w:r w:rsidR="00E7450C" w:rsidRPr="00E7450C">
        <w:t xml:space="preserve"> </w:t>
      </w:r>
      <w:r w:rsidR="00E7450C" w:rsidRPr="00E7450C">
        <w:rPr>
          <w:rFonts w:ascii="Verdana" w:hAnsi="Verdana"/>
          <w:bCs/>
          <w:sz w:val="17"/>
          <w:szCs w:val="17"/>
        </w:rPr>
        <w:t>SPSS knowledge</w:t>
      </w:r>
      <w:r w:rsidR="002B4163">
        <w:rPr>
          <w:rFonts w:ascii="Verdana" w:hAnsi="Verdana"/>
          <w:bCs/>
          <w:sz w:val="17"/>
          <w:szCs w:val="17"/>
        </w:rPr>
        <w:t>,multivariate modeling, conjoint analysis</w:t>
      </w:r>
      <w:r w:rsidR="00D85895">
        <w:rPr>
          <w:rFonts w:ascii="Verdana" w:hAnsi="Verdana"/>
          <w:bCs/>
          <w:sz w:val="17"/>
          <w:szCs w:val="17"/>
        </w:rPr>
        <w:t>,Ms Project</w:t>
      </w:r>
      <w:r w:rsidR="006F108D">
        <w:rPr>
          <w:rFonts w:ascii="Verdana" w:hAnsi="Verdana"/>
          <w:bCs/>
          <w:sz w:val="17"/>
          <w:szCs w:val="17"/>
        </w:rPr>
        <w:t>,</w:t>
      </w:r>
      <w:r w:rsidR="006F108D" w:rsidRPr="006F108D">
        <w:rPr>
          <w:rFonts w:ascii="Arial" w:hAnsi="Arial" w:cs="Arial"/>
        </w:rPr>
        <w:t xml:space="preserve"> </w:t>
      </w:r>
      <w:r w:rsidR="006F108D" w:rsidRPr="006F108D">
        <w:rPr>
          <w:rFonts w:ascii="Verdana" w:hAnsi="Verdana"/>
          <w:bCs/>
          <w:sz w:val="17"/>
          <w:szCs w:val="17"/>
        </w:rPr>
        <w:t>SAS / SPSS</w:t>
      </w:r>
      <w:r w:rsidR="00743745">
        <w:rPr>
          <w:rFonts w:ascii="Verdana" w:hAnsi="Verdana"/>
          <w:bCs/>
          <w:sz w:val="17"/>
          <w:szCs w:val="17"/>
        </w:rPr>
        <w:t>,</w:t>
      </w:r>
      <w:r w:rsidR="00743745" w:rsidRPr="00743745">
        <w:t xml:space="preserve"> </w:t>
      </w:r>
      <w:r w:rsidR="00743745" w:rsidRPr="00743745">
        <w:rPr>
          <w:rFonts w:ascii="Verdana" w:hAnsi="Verdana"/>
          <w:bCs/>
          <w:sz w:val="17"/>
          <w:szCs w:val="17"/>
        </w:rPr>
        <w:t>conjoint models, statistical market research models with marketing models</w:t>
      </w:r>
      <w:r w:rsidR="006F108D" w:rsidRPr="006F108D">
        <w:rPr>
          <w:rFonts w:ascii="Verdana" w:hAnsi="Verdana"/>
          <w:bCs/>
          <w:sz w:val="17"/>
          <w:szCs w:val="17"/>
        </w:rPr>
        <w:t> </w:t>
      </w:r>
      <w:r w:rsidR="005536F6">
        <w:rPr>
          <w:rFonts w:ascii="Verdana" w:hAnsi="Verdana"/>
          <w:bCs/>
          <w:sz w:val="17"/>
          <w:szCs w:val="17"/>
        </w:rPr>
        <w:t>.</w:t>
      </w:r>
    </w:p>
    <w:p w:rsidR="00973FC1" w:rsidRDefault="008B0627">
      <w:pPr>
        <w:rPr>
          <w:rFonts w:ascii="Verdana" w:hAnsi="Verdana"/>
          <w:bCs/>
          <w:sz w:val="17"/>
          <w:szCs w:val="17"/>
        </w:rPr>
      </w:pPr>
      <w:r w:rsidRPr="003B1A70">
        <w:rPr>
          <w:rFonts w:ascii="Verdana" w:hAnsi="Verdana"/>
          <w:b/>
          <w:bCs/>
          <w:sz w:val="17"/>
          <w:szCs w:val="17"/>
        </w:rPr>
        <w:t>Research Area :</w:t>
      </w:r>
      <w:r w:rsidRPr="003B1A70">
        <w:rPr>
          <w:rFonts w:ascii="Verdana" w:hAnsi="Verdana"/>
          <w:bCs/>
          <w:sz w:val="17"/>
          <w:szCs w:val="17"/>
        </w:rPr>
        <w:t xml:space="preserve"> Key </w:t>
      </w:r>
      <w:r w:rsidR="00D448D5">
        <w:rPr>
          <w:rFonts w:ascii="Verdana" w:hAnsi="Verdana"/>
          <w:bCs/>
          <w:sz w:val="17"/>
          <w:szCs w:val="17"/>
        </w:rPr>
        <w:t xml:space="preserve">Account Management and Planning, </w:t>
      </w:r>
    </w:p>
    <w:p w:rsidR="00F43F55" w:rsidRDefault="003B1A70">
      <w:pPr>
        <w:rPr>
          <w:rFonts w:ascii="Verdana" w:hAnsi="Verdana"/>
          <w:sz w:val="17"/>
          <w:szCs w:val="17"/>
        </w:rPr>
      </w:pPr>
      <w:r w:rsidRPr="003B1A70">
        <w:rPr>
          <w:rFonts w:ascii="Verdana" w:hAnsi="Verdana"/>
          <w:b/>
          <w:sz w:val="17"/>
          <w:szCs w:val="17"/>
        </w:rPr>
        <w:t>Interest</w:t>
      </w:r>
      <w:r>
        <w:rPr>
          <w:rFonts w:ascii="Verdana" w:hAnsi="Verdana"/>
          <w:b/>
          <w:sz w:val="17"/>
          <w:szCs w:val="17"/>
        </w:rPr>
        <w:t xml:space="preserve"> : </w:t>
      </w:r>
      <w:r w:rsidRPr="003B1A70">
        <w:rPr>
          <w:rFonts w:ascii="Verdana" w:hAnsi="Verdana"/>
          <w:sz w:val="17"/>
          <w:szCs w:val="17"/>
        </w:rPr>
        <w:t>Passiona</w:t>
      </w:r>
      <w:r>
        <w:rPr>
          <w:rFonts w:ascii="Verdana" w:hAnsi="Verdana"/>
          <w:sz w:val="17"/>
          <w:szCs w:val="17"/>
        </w:rPr>
        <w:t xml:space="preserve">te about helping Less Fortunate, Silva Mind Control, </w:t>
      </w:r>
      <w:r w:rsidRPr="003B1A70">
        <w:rPr>
          <w:rFonts w:ascii="Verdana" w:hAnsi="Verdana"/>
          <w:sz w:val="17"/>
          <w:szCs w:val="17"/>
        </w:rPr>
        <w:t>Traveling and Rafting</w:t>
      </w:r>
      <w:r>
        <w:rPr>
          <w:rFonts w:ascii="Verdana" w:hAnsi="Verdana"/>
          <w:sz w:val="17"/>
          <w:szCs w:val="17"/>
        </w:rPr>
        <w:t>.</w:t>
      </w:r>
    </w:p>
    <w:p w:rsidR="00C9133C" w:rsidRDefault="003B1A70">
      <w:pPr>
        <w:rPr>
          <w:rFonts w:ascii="Verdana" w:hAnsi="Verdana"/>
          <w:sz w:val="17"/>
          <w:szCs w:val="17"/>
        </w:rPr>
      </w:pPr>
      <w:r w:rsidRPr="00EA4FB1">
        <w:rPr>
          <w:rFonts w:ascii="Verdana" w:hAnsi="Verdana"/>
          <w:b/>
          <w:sz w:val="17"/>
          <w:szCs w:val="17"/>
        </w:rPr>
        <w:t>Personal Qualities</w:t>
      </w:r>
      <w:r w:rsidR="007A3F4A">
        <w:rPr>
          <w:rFonts w:ascii="Verdana" w:hAnsi="Verdana"/>
          <w:sz w:val="17"/>
          <w:szCs w:val="17"/>
        </w:rPr>
        <w:t xml:space="preserve"> :</w:t>
      </w:r>
      <w:r w:rsidRPr="00EA4FB1">
        <w:rPr>
          <w:rFonts w:ascii="Verdana" w:hAnsi="Verdana"/>
          <w:sz w:val="17"/>
          <w:szCs w:val="17"/>
        </w:rPr>
        <w:t>Flexible and open minded</w:t>
      </w:r>
      <w:r w:rsidR="00EA4FB1">
        <w:rPr>
          <w:rFonts w:ascii="Verdana" w:hAnsi="Verdana"/>
          <w:sz w:val="17"/>
          <w:szCs w:val="17"/>
        </w:rPr>
        <w:t xml:space="preserve">, </w:t>
      </w:r>
      <w:r w:rsidR="00EA4FB1" w:rsidRPr="00EA4FB1">
        <w:rPr>
          <w:rFonts w:ascii="Verdana" w:hAnsi="Verdana"/>
          <w:sz w:val="17"/>
          <w:szCs w:val="17"/>
        </w:rPr>
        <w:t>Empowers individuals and teams (releasing potential)</w:t>
      </w:r>
      <w:r w:rsidR="00EA4FB1">
        <w:rPr>
          <w:rFonts w:ascii="Verdana" w:hAnsi="Verdana"/>
          <w:sz w:val="17"/>
          <w:szCs w:val="17"/>
        </w:rPr>
        <w:t xml:space="preserve">, </w:t>
      </w:r>
      <w:r w:rsidR="00EA4FB1" w:rsidRPr="00EA4FB1">
        <w:rPr>
          <w:rFonts w:ascii="Verdana" w:hAnsi="Verdana"/>
          <w:sz w:val="17"/>
          <w:szCs w:val="17"/>
        </w:rPr>
        <w:t>Enthusiasm</w:t>
      </w:r>
      <w:r w:rsidR="007A3F4A">
        <w:rPr>
          <w:rFonts w:ascii="Verdana" w:hAnsi="Verdana"/>
          <w:sz w:val="17"/>
          <w:szCs w:val="17"/>
        </w:rPr>
        <w:t>.</w:t>
      </w:r>
      <w:bookmarkEnd w:id="0"/>
      <w:bookmarkEnd w:id="1"/>
    </w:p>
    <w:sectPr w:rsidR="00C9133C" w:rsidSect="000674AE">
      <w:footnotePr>
        <w:pos w:val="beneathText"/>
      </w:footnotePr>
      <w:pgSz w:w="12240" w:h="15840"/>
      <w:pgMar w:top="0" w:right="1134" w:bottom="9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3DE5" w:rsidRDefault="00583DE5" w:rsidP="00EF64F8">
      <w:r>
        <w:separator/>
      </w:r>
    </w:p>
  </w:endnote>
  <w:endnote w:type="continuationSeparator" w:id="0">
    <w:p w:rsidR="00583DE5" w:rsidRDefault="00583DE5" w:rsidP="00EF6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3DE5" w:rsidRDefault="00583DE5" w:rsidP="00EF64F8">
      <w:r>
        <w:separator/>
      </w:r>
    </w:p>
  </w:footnote>
  <w:footnote w:type="continuationSeparator" w:id="0">
    <w:p w:rsidR="00583DE5" w:rsidRDefault="00583DE5" w:rsidP="00EF64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3in;height:3in" o:bullet="t"/>
    </w:pict>
  </w:numPicBullet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StarSymbol"/>
        <w:sz w:val="18"/>
        <w:szCs w:val="18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6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7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8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9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0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Courier New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Courier New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Courier New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/>
      </w:rPr>
    </w:lvl>
  </w:abstractNum>
  <w:abstractNum w:abstractNumId="11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Courier New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Courier New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Courier New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/>
      </w:rPr>
    </w:lvl>
  </w:abstractNum>
  <w:abstractNum w:abstractNumId="12">
    <w:nsid w:val="0000000D"/>
    <w:multiLevelType w:val="multi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3">
    <w:nsid w:val="00AF6761"/>
    <w:multiLevelType w:val="hybridMultilevel"/>
    <w:tmpl w:val="9DA41F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6074B3"/>
    <w:multiLevelType w:val="multilevel"/>
    <w:tmpl w:val="0000000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5">
    <w:nsid w:val="42C83813"/>
    <w:multiLevelType w:val="hybridMultilevel"/>
    <w:tmpl w:val="96C233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9263F6B"/>
    <w:multiLevelType w:val="multilevel"/>
    <w:tmpl w:val="6FC69AD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  <w:szCs w:val="18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7">
    <w:nsid w:val="7BF65584"/>
    <w:multiLevelType w:val="hybridMultilevel"/>
    <w:tmpl w:val="E03ACFF6"/>
    <w:lvl w:ilvl="0" w:tplc="04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0"/>
  </w:num>
  <w:num w:numId="15">
    <w:abstractNumId w:val="16"/>
  </w:num>
  <w:num w:numId="16">
    <w:abstractNumId w:val="14"/>
  </w:num>
  <w:num w:numId="17">
    <w:abstractNumId w:val="15"/>
  </w:num>
  <w:num w:numId="18">
    <w:abstractNumId w:val="17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134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FB7831"/>
    <w:rsid w:val="0000046F"/>
    <w:rsid w:val="00000A1A"/>
    <w:rsid w:val="00000C30"/>
    <w:rsid w:val="00000F10"/>
    <w:rsid w:val="00001365"/>
    <w:rsid w:val="00001B5A"/>
    <w:rsid w:val="00001F30"/>
    <w:rsid w:val="000021C0"/>
    <w:rsid w:val="00002452"/>
    <w:rsid w:val="00002755"/>
    <w:rsid w:val="00002C1A"/>
    <w:rsid w:val="00002ED1"/>
    <w:rsid w:val="00003104"/>
    <w:rsid w:val="00003BB1"/>
    <w:rsid w:val="00003E63"/>
    <w:rsid w:val="00004B8E"/>
    <w:rsid w:val="00005E2C"/>
    <w:rsid w:val="000062CD"/>
    <w:rsid w:val="000063E9"/>
    <w:rsid w:val="00006CBC"/>
    <w:rsid w:val="0000706D"/>
    <w:rsid w:val="0000798A"/>
    <w:rsid w:val="0000799C"/>
    <w:rsid w:val="00007A93"/>
    <w:rsid w:val="00007C2C"/>
    <w:rsid w:val="00007F98"/>
    <w:rsid w:val="00010935"/>
    <w:rsid w:val="00010CC6"/>
    <w:rsid w:val="000111E3"/>
    <w:rsid w:val="000117B8"/>
    <w:rsid w:val="00011B78"/>
    <w:rsid w:val="00012053"/>
    <w:rsid w:val="00012645"/>
    <w:rsid w:val="00012A3E"/>
    <w:rsid w:val="00012CEC"/>
    <w:rsid w:val="000130BC"/>
    <w:rsid w:val="00013318"/>
    <w:rsid w:val="00013447"/>
    <w:rsid w:val="000134FA"/>
    <w:rsid w:val="0001418A"/>
    <w:rsid w:val="000147BD"/>
    <w:rsid w:val="00014DE7"/>
    <w:rsid w:val="00015074"/>
    <w:rsid w:val="0001581F"/>
    <w:rsid w:val="00015CBB"/>
    <w:rsid w:val="00015D71"/>
    <w:rsid w:val="000163AB"/>
    <w:rsid w:val="00016568"/>
    <w:rsid w:val="00017233"/>
    <w:rsid w:val="000173FA"/>
    <w:rsid w:val="000174F8"/>
    <w:rsid w:val="0001760C"/>
    <w:rsid w:val="000178C0"/>
    <w:rsid w:val="000179BE"/>
    <w:rsid w:val="00020635"/>
    <w:rsid w:val="00020803"/>
    <w:rsid w:val="000209BD"/>
    <w:rsid w:val="00020EEB"/>
    <w:rsid w:val="00021A86"/>
    <w:rsid w:val="00021BDF"/>
    <w:rsid w:val="000220F6"/>
    <w:rsid w:val="00022174"/>
    <w:rsid w:val="0002225F"/>
    <w:rsid w:val="00022307"/>
    <w:rsid w:val="0002235D"/>
    <w:rsid w:val="000225B6"/>
    <w:rsid w:val="000227E3"/>
    <w:rsid w:val="0002359E"/>
    <w:rsid w:val="000239F0"/>
    <w:rsid w:val="00023A74"/>
    <w:rsid w:val="00023B90"/>
    <w:rsid w:val="00023C0D"/>
    <w:rsid w:val="00024355"/>
    <w:rsid w:val="00024BF7"/>
    <w:rsid w:val="000257B8"/>
    <w:rsid w:val="00025C09"/>
    <w:rsid w:val="00025E6C"/>
    <w:rsid w:val="000266A2"/>
    <w:rsid w:val="00026D23"/>
    <w:rsid w:val="00027520"/>
    <w:rsid w:val="0002777B"/>
    <w:rsid w:val="000300EB"/>
    <w:rsid w:val="00030270"/>
    <w:rsid w:val="000304E2"/>
    <w:rsid w:val="00030C41"/>
    <w:rsid w:val="00030DA1"/>
    <w:rsid w:val="00030FAE"/>
    <w:rsid w:val="0003113F"/>
    <w:rsid w:val="00031358"/>
    <w:rsid w:val="00031628"/>
    <w:rsid w:val="00031C58"/>
    <w:rsid w:val="000322C0"/>
    <w:rsid w:val="000328B4"/>
    <w:rsid w:val="00032F11"/>
    <w:rsid w:val="000336B7"/>
    <w:rsid w:val="00033E78"/>
    <w:rsid w:val="0003493F"/>
    <w:rsid w:val="00034A65"/>
    <w:rsid w:val="00034D57"/>
    <w:rsid w:val="000350CC"/>
    <w:rsid w:val="000356C0"/>
    <w:rsid w:val="0003591F"/>
    <w:rsid w:val="0003618C"/>
    <w:rsid w:val="000361D0"/>
    <w:rsid w:val="00036332"/>
    <w:rsid w:val="00037DEC"/>
    <w:rsid w:val="000405B5"/>
    <w:rsid w:val="00040842"/>
    <w:rsid w:val="000413BD"/>
    <w:rsid w:val="00041401"/>
    <w:rsid w:val="00041BD8"/>
    <w:rsid w:val="00041CF4"/>
    <w:rsid w:val="0004244D"/>
    <w:rsid w:val="0004325F"/>
    <w:rsid w:val="00043288"/>
    <w:rsid w:val="00043C68"/>
    <w:rsid w:val="00044027"/>
    <w:rsid w:val="0004461A"/>
    <w:rsid w:val="00044C70"/>
    <w:rsid w:val="00044CB1"/>
    <w:rsid w:val="00044E59"/>
    <w:rsid w:val="000457D1"/>
    <w:rsid w:val="000458E3"/>
    <w:rsid w:val="000461F3"/>
    <w:rsid w:val="000463B9"/>
    <w:rsid w:val="00046713"/>
    <w:rsid w:val="00046B3C"/>
    <w:rsid w:val="00046E85"/>
    <w:rsid w:val="0005105B"/>
    <w:rsid w:val="00051604"/>
    <w:rsid w:val="00051D3A"/>
    <w:rsid w:val="00051F18"/>
    <w:rsid w:val="00052A79"/>
    <w:rsid w:val="00053089"/>
    <w:rsid w:val="00053F33"/>
    <w:rsid w:val="00054800"/>
    <w:rsid w:val="000548AA"/>
    <w:rsid w:val="00054F6A"/>
    <w:rsid w:val="0005504F"/>
    <w:rsid w:val="00055C54"/>
    <w:rsid w:val="00055C9D"/>
    <w:rsid w:val="000566CF"/>
    <w:rsid w:val="00056742"/>
    <w:rsid w:val="00056CFE"/>
    <w:rsid w:val="00056F5C"/>
    <w:rsid w:val="000571B8"/>
    <w:rsid w:val="000579F3"/>
    <w:rsid w:val="00057DEE"/>
    <w:rsid w:val="00057F16"/>
    <w:rsid w:val="00060F13"/>
    <w:rsid w:val="00061923"/>
    <w:rsid w:val="0006206D"/>
    <w:rsid w:val="000621CE"/>
    <w:rsid w:val="0006258B"/>
    <w:rsid w:val="000625EF"/>
    <w:rsid w:val="0006280E"/>
    <w:rsid w:val="00062FE4"/>
    <w:rsid w:val="000632BE"/>
    <w:rsid w:val="000636B7"/>
    <w:rsid w:val="0006375F"/>
    <w:rsid w:val="00063D56"/>
    <w:rsid w:val="000640B4"/>
    <w:rsid w:val="000640CF"/>
    <w:rsid w:val="00065518"/>
    <w:rsid w:val="00065BEE"/>
    <w:rsid w:val="00065ED5"/>
    <w:rsid w:val="000661D0"/>
    <w:rsid w:val="000662E8"/>
    <w:rsid w:val="000665B9"/>
    <w:rsid w:val="00066AFB"/>
    <w:rsid w:val="00066D22"/>
    <w:rsid w:val="000674AE"/>
    <w:rsid w:val="0006787B"/>
    <w:rsid w:val="00067B3B"/>
    <w:rsid w:val="00070376"/>
    <w:rsid w:val="00070995"/>
    <w:rsid w:val="00070A8E"/>
    <w:rsid w:val="00070AE6"/>
    <w:rsid w:val="0007108B"/>
    <w:rsid w:val="0007110B"/>
    <w:rsid w:val="000716BA"/>
    <w:rsid w:val="00071A72"/>
    <w:rsid w:val="00071C90"/>
    <w:rsid w:val="00072155"/>
    <w:rsid w:val="00073207"/>
    <w:rsid w:val="000735B9"/>
    <w:rsid w:val="000736C0"/>
    <w:rsid w:val="00073B78"/>
    <w:rsid w:val="00073E52"/>
    <w:rsid w:val="00073ED9"/>
    <w:rsid w:val="00074716"/>
    <w:rsid w:val="000755A0"/>
    <w:rsid w:val="00075BB4"/>
    <w:rsid w:val="0007665D"/>
    <w:rsid w:val="00076FBF"/>
    <w:rsid w:val="00077CCB"/>
    <w:rsid w:val="0008097B"/>
    <w:rsid w:val="00080EC6"/>
    <w:rsid w:val="00080F46"/>
    <w:rsid w:val="0008195F"/>
    <w:rsid w:val="00081C91"/>
    <w:rsid w:val="00081E0A"/>
    <w:rsid w:val="00081FBC"/>
    <w:rsid w:val="00082051"/>
    <w:rsid w:val="00082624"/>
    <w:rsid w:val="000827DF"/>
    <w:rsid w:val="0008299A"/>
    <w:rsid w:val="00082DE9"/>
    <w:rsid w:val="00083712"/>
    <w:rsid w:val="00084548"/>
    <w:rsid w:val="000849E7"/>
    <w:rsid w:val="00085152"/>
    <w:rsid w:val="000859C0"/>
    <w:rsid w:val="00086244"/>
    <w:rsid w:val="000863B3"/>
    <w:rsid w:val="00086CBE"/>
    <w:rsid w:val="000872F5"/>
    <w:rsid w:val="00090F57"/>
    <w:rsid w:val="000918D4"/>
    <w:rsid w:val="00091CDB"/>
    <w:rsid w:val="00092030"/>
    <w:rsid w:val="000928FD"/>
    <w:rsid w:val="00092A51"/>
    <w:rsid w:val="00092BD0"/>
    <w:rsid w:val="0009306E"/>
    <w:rsid w:val="00093307"/>
    <w:rsid w:val="00093AA6"/>
    <w:rsid w:val="000943B3"/>
    <w:rsid w:val="000947BE"/>
    <w:rsid w:val="00094C7A"/>
    <w:rsid w:val="00094E54"/>
    <w:rsid w:val="00094F49"/>
    <w:rsid w:val="00095547"/>
    <w:rsid w:val="000955E9"/>
    <w:rsid w:val="000955F2"/>
    <w:rsid w:val="0009598A"/>
    <w:rsid w:val="00095B48"/>
    <w:rsid w:val="00095BB1"/>
    <w:rsid w:val="00096076"/>
    <w:rsid w:val="000964C5"/>
    <w:rsid w:val="00096E40"/>
    <w:rsid w:val="000974EC"/>
    <w:rsid w:val="000A05E1"/>
    <w:rsid w:val="000A065B"/>
    <w:rsid w:val="000A0E24"/>
    <w:rsid w:val="000A0F80"/>
    <w:rsid w:val="000A11DA"/>
    <w:rsid w:val="000A1CA9"/>
    <w:rsid w:val="000A1D11"/>
    <w:rsid w:val="000A1DA1"/>
    <w:rsid w:val="000A2509"/>
    <w:rsid w:val="000A2690"/>
    <w:rsid w:val="000A2C34"/>
    <w:rsid w:val="000A2FBD"/>
    <w:rsid w:val="000A3F66"/>
    <w:rsid w:val="000A4091"/>
    <w:rsid w:val="000A463D"/>
    <w:rsid w:val="000A54C0"/>
    <w:rsid w:val="000A554B"/>
    <w:rsid w:val="000A69DE"/>
    <w:rsid w:val="000A731A"/>
    <w:rsid w:val="000A7AD5"/>
    <w:rsid w:val="000A7EB5"/>
    <w:rsid w:val="000B00C2"/>
    <w:rsid w:val="000B0208"/>
    <w:rsid w:val="000B042D"/>
    <w:rsid w:val="000B0EE0"/>
    <w:rsid w:val="000B174D"/>
    <w:rsid w:val="000B1D8F"/>
    <w:rsid w:val="000B2978"/>
    <w:rsid w:val="000B2DB0"/>
    <w:rsid w:val="000B34C3"/>
    <w:rsid w:val="000B3676"/>
    <w:rsid w:val="000B374A"/>
    <w:rsid w:val="000B39B6"/>
    <w:rsid w:val="000B3B48"/>
    <w:rsid w:val="000B4050"/>
    <w:rsid w:val="000B43F0"/>
    <w:rsid w:val="000B4600"/>
    <w:rsid w:val="000B4923"/>
    <w:rsid w:val="000B50D3"/>
    <w:rsid w:val="000B50E3"/>
    <w:rsid w:val="000B523F"/>
    <w:rsid w:val="000B553B"/>
    <w:rsid w:val="000B5601"/>
    <w:rsid w:val="000B56E0"/>
    <w:rsid w:val="000B5DFB"/>
    <w:rsid w:val="000B6696"/>
    <w:rsid w:val="000B684F"/>
    <w:rsid w:val="000B699E"/>
    <w:rsid w:val="000B6AA2"/>
    <w:rsid w:val="000B73E1"/>
    <w:rsid w:val="000C00FF"/>
    <w:rsid w:val="000C0452"/>
    <w:rsid w:val="000C0A45"/>
    <w:rsid w:val="000C0C04"/>
    <w:rsid w:val="000C0FF8"/>
    <w:rsid w:val="000C102F"/>
    <w:rsid w:val="000C1C21"/>
    <w:rsid w:val="000C26BE"/>
    <w:rsid w:val="000C2A1D"/>
    <w:rsid w:val="000C2C00"/>
    <w:rsid w:val="000C2CA5"/>
    <w:rsid w:val="000C3470"/>
    <w:rsid w:val="000C3D47"/>
    <w:rsid w:val="000C4624"/>
    <w:rsid w:val="000C46EC"/>
    <w:rsid w:val="000C47A3"/>
    <w:rsid w:val="000C52D8"/>
    <w:rsid w:val="000C58D4"/>
    <w:rsid w:val="000C5923"/>
    <w:rsid w:val="000C61B6"/>
    <w:rsid w:val="000C67F6"/>
    <w:rsid w:val="000C7521"/>
    <w:rsid w:val="000C7E39"/>
    <w:rsid w:val="000D02BF"/>
    <w:rsid w:val="000D0695"/>
    <w:rsid w:val="000D0916"/>
    <w:rsid w:val="000D0A70"/>
    <w:rsid w:val="000D0FE6"/>
    <w:rsid w:val="000D172C"/>
    <w:rsid w:val="000D1821"/>
    <w:rsid w:val="000D1AAF"/>
    <w:rsid w:val="000D239E"/>
    <w:rsid w:val="000D2CBF"/>
    <w:rsid w:val="000D2E9F"/>
    <w:rsid w:val="000D32B6"/>
    <w:rsid w:val="000D3D8F"/>
    <w:rsid w:val="000D3DC7"/>
    <w:rsid w:val="000D4624"/>
    <w:rsid w:val="000D4E71"/>
    <w:rsid w:val="000D52B4"/>
    <w:rsid w:val="000D5530"/>
    <w:rsid w:val="000D5C4F"/>
    <w:rsid w:val="000D5E1C"/>
    <w:rsid w:val="000D62D9"/>
    <w:rsid w:val="000D6509"/>
    <w:rsid w:val="000D66C4"/>
    <w:rsid w:val="000D71CC"/>
    <w:rsid w:val="000D74D9"/>
    <w:rsid w:val="000D7779"/>
    <w:rsid w:val="000D7C1B"/>
    <w:rsid w:val="000E0110"/>
    <w:rsid w:val="000E07FD"/>
    <w:rsid w:val="000E07FF"/>
    <w:rsid w:val="000E098E"/>
    <w:rsid w:val="000E0DAA"/>
    <w:rsid w:val="000E1C52"/>
    <w:rsid w:val="000E2100"/>
    <w:rsid w:val="000E2561"/>
    <w:rsid w:val="000E2C67"/>
    <w:rsid w:val="000E2D32"/>
    <w:rsid w:val="000E2E83"/>
    <w:rsid w:val="000E36A1"/>
    <w:rsid w:val="000E37EE"/>
    <w:rsid w:val="000E404E"/>
    <w:rsid w:val="000E4E74"/>
    <w:rsid w:val="000E5209"/>
    <w:rsid w:val="000E5271"/>
    <w:rsid w:val="000E5A01"/>
    <w:rsid w:val="000E5B1D"/>
    <w:rsid w:val="000E5FDA"/>
    <w:rsid w:val="000E650E"/>
    <w:rsid w:val="000E66C9"/>
    <w:rsid w:val="000E6BAE"/>
    <w:rsid w:val="000E73FC"/>
    <w:rsid w:val="000E7522"/>
    <w:rsid w:val="000E7C1A"/>
    <w:rsid w:val="000F0F4B"/>
    <w:rsid w:val="000F189B"/>
    <w:rsid w:val="000F189E"/>
    <w:rsid w:val="000F1A6B"/>
    <w:rsid w:val="000F2BC3"/>
    <w:rsid w:val="000F2D22"/>
    <w:rsid w:val="000F3C97"/>
    <w:rsid w:val="000F3F8A"/>
    <w:rsid w:val="000F434C"/>
    <w:rsid w:val="000F4579"/>
    <w:rsid w:val="000F476C"/>
    <w:rsid w:val="000F4CC1"/>
    <w:rsid w:val="000F5418"/>
    <w:rsid w:val="000F5F4D"/>
    <w:rsid w:val="000F6685"/>
    <w:rsid w:val="000F686E"/>
    <w:rsid w:val="000F6B8D"/>
    <w:rsid w:val="000F6DAC"/>
    <w:rsid w:val="000F715D"/>
    <w:rsid w:val="000F76B4"/>
    <w:rsid w:val="00100967"/>
    <w:rsid w:val="00100B2E"/>
    <w:rsid w:val="00100FFB"/>
    <w:rsid w:val="00101346"/>
    <w:rsid w:val="00101E0B"/>
    <w:rsid w:val="00102043"/>
    <w:rsid w:val="00102874"/>
    <w:rsid w:val="00102BDA"/>
    <w:rsid w:val="00102C64"/>
    <w:rsid w:val="00103E7F"/>
    <w:rsid w:val="00103F60"/>
    <w:rsid w:val="00104043"/>
    <w:rsid w:val="0010408E"/>
    <w:rsid w:val="001042B2"/>
    <w:rsid w:val="00104A73"/>
    <w:rsid w:val="00104BAE"/>
    <w:rsid w:val="00104C94"/>
    <w:rsid w:val="00104D37"/>
    <w:rsid w:val="00104E92"/>
    <w:rsid w:val="001050D0"/>
    <w:rsid w:val="001053F6"/>
    <w:rsid w:val="001059C8"/>
    <w:rsid w:val="00105B6C"/>
    <w:rsid w:val="00107CAE"/>
    <w:rsid w:val="00110066"/>
    <w:rsid w:val="00110108"/>
    <w:rsid w:val="0011090C"/>
    <w:rsid w:val="001111BA"/>
    <w:rsid w:val="00111229"/>
    <w:rsid w:val="001113CF"/>
    <w:rsid w:val="001116DE"/>
    <w:rsid w:val="001125B3"/>
    <w:rsid w:val="00112EB2"/>
    <w:rsid w:val="001132A7"/>
    <w:rsid w:val="001137A6"/>
    <w:rsid w:val="00113BF5"/>
    <w:rsid w:val="001140E4"/>
    <w:rsid w:val="001141C7"/>
    <w:rsid w:val="0011424D"/>
    <w:rsid w:val="00114341"/>
    <w:rsid w:val="001145F5"/>
    <w:rsid w:val="00114881"/>
    <w:rsid w:val="00114B5F"/>
    <w:rsid w:val="001154A2"/>
    <w:rsid w:val="001155BF"/>
    <w:rsid w:val="001159EB"/>
    <w:rsid w:val="00115AED"/>
    <w:rsid w:val="00115D8A"/>
    <w:rsid w:val="0011600E"/>
    <w:rsid w:val="00117181"/>
    <w:rsid w:val="001175BB"/>
    <w:rsid w:val="0011766F"/>
    <w:rsid w:val="00117713"/>
    <w:rsid w:val="00117F6B"/>
    <w:rsid w:val="0012166B"/>
    <w:rsid w:val="00121BD2"/>
    <w:rsid w:val="00121EC4"/>
    <w:rsid w:val="00122BBF"/>
    <w:rsid w:val="00122DFA"/>
    <w:rsid w:val="0012310A"/>
    <w:rsid w:val="0012335D"/>
    <w:rsid w:val="001239DB"/>
    <w:rsid w:val="00123C80"/>
    <w:rsid w:val="001249DE"/>
    <w:rsid w:val="001258B5"/>
    <w:rsid w:val="00125989"/>
    <w:rsid w:val="00125A13"/>
    <w:rsid w:val="00125DB5"/>
    <w:rsid w:val="00125EC2"/>
    <w:rsid w:val="00125F7E"/>
    <w:rsid w:val="0012624E"/>
    <w:rsid w:val="00126740"/>
    <w:rsid w:val="0012686B"/>
    <w:rsid w:val="00126DA3"/>
    <w:rsid w:val="00126F16"/>
    <w:rsid w:val="0012736E"/>
    <w:rsid w:val="00130C38"/>
    <w:rsid w:val="001310B1"/>
    <w:rsid w:val="0013145E"/>
    <w:rsid w:val="00131574"/>
    <w:rsid w:val="00132346"/>
    <w:rsid w:val="0013269E"/>
    <w:rsid w:val="00132F08"/>
    <w:rsid w:val="0013416E"/>
    <w:rsid w:val="001345E9"/>
    <w:rsid w:val="0013524F"/>
    <w:rsid w:val="0013571F"/>
    <w:rsid w:val="00135A68"/>
    <w:rsid w:val="00135C48"/>
    <w:rsid w:val="00136011"/>
    <w:rsid w:val="00136922"/>
    <w:rsid w:val="001373F1"/>
    <w:rsid w:val="00137742"/>
    <w:rsid w:val="00137F30"/>
    <w:rsid w:val="00137F63"/>
    <w:rsid w:val="00137F64"/>
    <w:rsid w:val="00137F6E"/>
    <w:rsid w:val="00140274"/>
    <w:rsid w:val="00140BB9"/>
    <w:rsid w:val="0014122B"/>
    <w:rsid w:val="0014132C"/>
    <w:rsid w:val="001419BB"/>
    <w:rsid w:val="00142185"/>
    <w:rsid w:val="00142EFA"/>
    <w:rsid w:val="001431EA"/>
    <w:rsid w:val="00143308"/>
    <w:rsid w:val="00143645"/>
    <w:rsid w:val="001438BC"/>
    <w:rsid w:val="00143F03"/>
    <w:rsid w:val="00144140"/>
    <w:rsid w:val="001449D7"/>
    <w:rsid w:val="00144AA4"/>
    <w:rsid w:val="00145908"/>
    <w:rsid w:val="00145BBE"/>
    <w:rsid w:val="00147218"/>
    <w:rsid w:val="001474A4"/>
    <w:rsid w:val="00147A47"/>
    <w:rsid w:val="00147EE8"/>
    <w:rsid w:val="00150276"/>
    <w:rsid w:val="00150621"/>
    <w:rsid w:val="001507A7"/>
    <w:rsid w:val="00150DA3"/>
    <w:rsid w:val="0015124F"/>
    <w:rsid w:val="001517AD"/>
    <w:rsid w:val="00151B60"/>
    <w:rsid w:val="00151CB5"/>
    <w:rsid w:val="00152127"/>
    <w:rsid w:val="00152597"/>
    <w:rsid w:val="00152795"/>
    <w:rsid w:val="001528F7"/>
    <w:rsid w:val="00153384"/>
    <w:rsid w:val="00153D40"/>
    <w:rsid w:val="00154247"/>
    <w:rsid w:val="00154A1D"/>
    <w:rsid w:val="001554FE"/>
    <w:rsid w:val="001563E9"/>
    <w:rsid w:val="00156BC9"/>
    <w:rsid w:val="00156EC0"/>
    <w:rsid w:val="00156FAF"/>
    <w:rsid w:val="001571B5"/>
    <w:rsid w:val="001571EA"/>
    <w:rsid w:val="00160058"/>
    <w:rsid w:val="00160418"/>
    <w:rsid w:val="0016042B"/>
    <w:rsid w:val="001604DE"/>
    <w:rsid w:val="00160771"/>
    <w:rsid w:val="00160843"/>
    <w:rsid w:val="00160856"/>
    <w:rsid w:val="001609CB"/>
    <w:rsid w:val="00160BB4"/>
    <w:rsid w:val="00160C9A"/>
    <w:rsid w:val="00161FFA"/>
    <w:rsid w:val="001626A5"/>
    <w:rsid w:val="00162989"/>
    <w:rsid w:val="00162E06"/>
    <w:rsid w:val="0016317A"/>
    <w:rsid w:val="001632B8"/>
    <w:rsid w:val="0016392F"/>
    <w:rsid w:val="001639ED"/>
    <w:rsid w:val="00163EED"/>
    <w:rsid w:val="00164407"/>
    <w:rsid w:val="001645CF"/>
    <w:rsid w:val="00164741"/>
    <w:rsid w:val="00165248"/>
    <w:rsid w:val="00165777"/>
    <w:rsid w:val="00165FD6"/>
    <w:rsid w:val="00166789"/>
    <w:rsid w:val="00166A98"/>
    <w:rsid w:val="001678F3"/>
    <w:rsid w:val="00167A8B"/>
    <w:rsid w:val="00167C6A"/>
    <w:rsid w:val="00170107"/>
    <w:rsid w:val="001701E2"/>
    <w:rsid w:val="001702B7"/>
    <w:rsid w:val="001705B9"/>
    <w:rsid w:val="00170626"/>
    <w:rsid w:val="001707F5"/>
    <w:rsid w:val="00170829"/>
    <w:rsid w:val="00170C30"/>
    <w:rsid w:val="00171062"/>
    <w:rsid w:val="001711A6"/>
    <w:rsid w:val="001711E2"/>
    <w:rsid w:val="00171593"/>
    <w:rsid w:val="00171D2A"/>
    <w:rsid w:val="00172E61"/>
    <w:rsid w:val="00173127"/>
    <w:rsid w:val="0017318D"/>
    <w:rsid w:val="0017386B"/>
    <w:rsid w:val="0017438F"/>
    <w:rsid w:val="00174506"/>
    <w:rsid w:val="0017496E"/>
    <w:rsid w:val="00174BB9"/>
    <w:rsid w:val="00175E99"/>
    <w:rsid w:val="00176041"/>
    <w:rsid w:val="00176CB0"/>
    <w:rsid w:val="00177535"/>
    <w:rsid w:val="00177B27"/>
    <w:rsid w:val="00177BA7"/>
    <w:rsid w:val="00177CBE"/>
    <w:rsid w:val="00180527"/>
    <w:rsid w:val="00180B1F"/>
    <w:rsid w:val="001815DE"/>
    <w:rsid w:val="00181AB6"/>
    <w:rsid w:val="001822A3"/>
    <w:rsid w:val="00182329"/>
    <w:rsid w:val="00182781"/>
    <w:rsid w:val="00183585"/>
    <w:rsid w:val="00183938"/>
    <w:rsid w:val="001839E1"/>
    <w:rsid w:val="00183D57"/>
    <w:rsid w:val="00184925"/>
    <w:rsid w:val="00184D24"/>
    <w:rsid w:val="001852A1"/>
    <w:rsid w:val="00185596"/>
    <w:rsid w:val="001858A8"/>
    <w:rsid w:val="001858D4"/>
    <w:rsid w:val="0018604A"/>
    <w:rsid w:val="00186F89"/>
    <w:rsid w:val="001876AE"/>
    <w:rsid w:val="0018772D"/>
    <w:rsid w:val="001878E6"/>
    <w:rsid w:val="00187AB6"/>
    <w:rsid w:val="00190BAE"/>
    <w:rsid w:val="00190DBA"/>
    <w:rsid w:val="001918D9"/>
    <w:rsid w:val="001918F1"/>
    <w:rsid w:val="001919F4"/>
    <w:rsid w:val="00191F36"/>
    <w:rsid w:val="00192027"/>
    <w:rsid w:val="0019243A"/>
    <w:rsid w:val="001924D9"/>
    <w:rsid w:val="00192647"/>
    <w:rsid w:val="00192985"/>
    <w:rsid w:val="001935DE"/>
    <w:rsid w:val="0019463A"/>
    <w:rsid w:val="00194973"/>
    <w:rsid w:val="00195745"/>
    <w:rsid w:val="00195B98"/>
    <w:rsid w:val="00196ABD"/>
    <w:rsid w:val="00196F23"/>
    <w:rsid w:val="0019751B"/>
    <w:rsid w:val="00197B50"/>
    <w:rsid w:val="00197D62"/>
    <w:rsid w:val="001A00BC"/>
    <w:rsid w:val="001A0F0D"/>
    <w:rsid w:val="001A113A"/>
    <w:rsid w:val="001A150F"/>
    <w:rsid w:val="001A1819"/>
    <w:rsid w:val="001A209C"/>
    <w:rsid w:val="001A289C"/>
    <w:rsid w:val="001A3062"/>
    <w:rsid w:val="001A35D4"/>
    <w:rsid w:val="001A3718"/>
    <w:rsid w:val="001A3842"/>
    <w:rsid w:val="001A3ABA"/>
    <w:rsid w:val="001A3B93"/>
    <w:rsid w:val="001A3BF5"/>
    <w:rsid w:val="001A3F17"/>
    <w:rsid w:val="001A52B9"/>
    <w:rsid w:val="001A58B0"/>
    <w:rsid w:val="001A5E38"/>
    <w:rsid w:val="001A628C"/>
    <w:rsid w:val="001A64BD"/>
    <w:rsid w:val="001A669F"/>
    <w:rsid w:val="001A709C"/>
    <w:rsid w:val="001A746B"/>
    <w:rsid w:val="001B02EF"/>
    <w:rsid w:val="001B09FA"/>
    <w:rsid w:val="001B0A17"/>
    <w:rsid w:val="001B1318"/>
    <w:rsid w:val="001B1641"/>
    <w:rsid w:val="001B16FD"/>
    <w:rsid w:val="001B1A44"/>
    <w:rsid w:val="001B1B0A"/>
    <w:rsid w:val="001B1D33"/>
    <w:rsid w:val="001B269E"/>
    <w:rsid w:val="001B3ADC"/>
    <w:rsid w:val="001B3DEB"/>
    <w:rsid w:val="001B4214"/>
    <w:rsid w:val="001B433C"/>
    <w:rsid w:val="001B463B"/>
    <w:rsid w:val="001B46BB"/>
    <w:rsid w:val="001B4C26"/>
    <w:rsid w:val="001B4E10"/>
    <w:rsid w:val="001B5995"/>
    <w:rsid w:val="001B62A5"/>
    <w:rsid w:val="001B64D3"/>
    <w:rsid w:val="001B67AD"/>
    <w:rsid w:val="001B67FE"/>
    <w:rsid w:val="001B6953"/>
    <w:rsid w:val="001B6CD1"/>
    <w:rsid w:val="001B6D1E"/>
    <w:rsid w:val="001B7077"/>
    <w:rsid w:val="001B74DD"/>
    <w:rsid w:val="001B78F4"/>
    <w:rsid w:val="001B79B0"/>
    <w:rsid w:val="001C055F"/>
    <w:rsid w:val="001C062F"/>
    <w:rsid w:val="001C1E95"/>
    <w:rsid w:val="001C33D0"/>
    <w:rsid w:val="001C3523"/>
    <w:rsid w:val="001C3866"/>
    <w:rsid w:val="001C404B"/>
    <w:rsid w:val="001C4508"/>
    <w:rsid w:val="001C4C4D"/>
    <w:rsid w:val="001C4FEA"/>
    <w:rsid w:val="001C524D"/>
    <w:rsid w:val="001C52BB"/>
    <w:rsid w:val="001C58D7"/>
    <w:rsid w:val="001C5B2F"/>
    <w:rsid w:val="001C5F84"/>
    <w:rsid w:val="001C6134"/>
    <w:rsid w:val="001C6D46"/>
    <w:rsid w:val="001C6F73"/>
    <w:rsid w:val="001C7AD6"/>
    <w:rsid w:val="001D054C"/>
    <w:rsid w:val="001D0DB9"/>
    <w:rsid w:val="001D1086"/>
    <w:rsid w:val="001D12F9"/>
    <w:rsid w:val="001D15E2"/>
    <w:rsid w:val="001D16D5"/>
    <w:rsid w:val="001D1B96"/>
    <w:rsid w:val="001D2A78"/>
    <w:rsid w:val="001D303B"/>
    <w:rsid w:val="001D33D9"/>
    <w:rsid w:val="001D397F"/>
    <w:rsid w:val="001D405A"/>
    <w:rsid w:val="001D446C"/>
    <w:rsid w:val="001D4DCC"/>
    <w:rsid w:val="001D5019"/>
    <w:rsid w:val="001D5030"/>
    <w:rsid w:val="001D5A7C"/>
    <w:rsid w:val="001D5B04"/>
    <w:rsid w:val="001D5D96"/>
    <w:rsid w:val="001D6579"/>
    <w:rsid w:val="001D76AF"/>
    <w:rsid w:val="001D7A1E"/>
    <w:rsid w:val="001D7EB9"/>
    <w:rsid w:val="001E03A4"/>
    <w:rsid w:val="001E066A"/>
    <w:rsid w:val="001E1556"/>
    <w:rsid w:val="001E174F"/>
    <w:rsid w:val="001E2605"/>
    <w:rsid w:val="001E277B"/>
    <w:rsid w:val="001E27B9"/>
    <w:rsid w:val="001E28A9"/>
    <w:rsid w:val="001E292C"/>
    <w:rsid w:val="001E2B3C"/>
    <w:rsid w:val="001E36E5"/>
    <w:rsid w:val="001E3A05"/>
    <w:rsid w:val="001E3C15"/>
    <w:rsid w:val="001E43F8"/>
    <w:rsid w:val="001E505E"/>
    <w:rsid w:val="001E5697"/>
    <w:rsid w:val="001E5C00"/>
    <w:rsid w:val="001E6834"/>
    <w:rsid w:val="001E696D"/>
    <w:rsid w:val="001E6C0A"/>
    <w:rsid w:val="001E7628"/>
    <w:rsid w:val="001F0185"/>
    <w:rsid w:val="001F0256"/>
    <w:rsid w:val="001F07CD"/>
    <w:rsid w:val="001F198D"/>
    <w:rsid w:val="001F268D"/>
    <w:rsid w:val="001F2B00"/>
    <w:rsid w:val="001F32B4"/>
    <w:rsid w:val="001F374B"/>
    <w:rsid w:val="001F39C7"/>
    <w:rsid w:val="001F3BBD"/>
    <w:rsid w:val="001F3EF4"/>
    <w:rsid w:val="001F3F30"/>
    <w:rsid w:val="001F40CC"/>
    <w:rsid w:val="001F48F4"/>
    <w:rsid w:val="001F48F5"/>
    <w:rsid w:val="001F4F41"/>
    <w:rsid w:val="001F5556"/>
    <w:rsid w:val="001F5617"/>
    <w:rsid w:val="001F5650"/>
    <w:rsid w:val="001F67F7"/>
    <w:rsid w:val="001F69AB"/>
    <w:rsid w:val="001F6B6C"/>
    <w:rsid w:val="001F6BE3"/>
    <w:rsid w:val="001F700A"/>
    <w:rsid w:val="001F74D9"/>
    <w:rsid w:val="001F7648"/>
    <w:rsid w:val="001F77FE"/>
    <w:rsid w:val="0020038A"/>
    <w:rsid w:val="00200627"/>
    <w:rsid w:val="00200A7E"/>
    <w:rsid w:val="002010FA"/>
    <w:rsid w:val="0020120D"/>
    <w:rsid w:val="00201744"/>
    <w:rsid w:val="00201B5F"/>
    <w:rsid w:val="00201E04"/>
    <w:rsid w:val="00202CBF"/>
    <w:rsid w:val="00203066"/>
    <w:rsid w:val="00203306"/>
    <w:rsid w:val="002036D7"/>
    <w:rsid w:val="0020385D"/>
    <w:rsid w:val="00203C15"/>
    <w:rsid w:val="00203DF1"/>
    <w:rsid w:val="00203ED4"/>
    <w:rsid w:val="0020487D"/>
    <w:rsid w:val="00204939"/>
    <w:rsid w:val="00204B35"/>
    <w:rsid w:val="00205468"/>
    <w:rsid w:val="00205710"/>
    <w:rsid w:val="00205B64"/>
    <w:rsid w:val="00205D0C"/>
    <w:rsid w:val="00205D7F"/>
    <w:rsid w:val="00205DEC"/>
    <w:rsid w:val="002061C1"/>
    <w:rsid w:val="0020633A"/>
    <w:rsid w:val="002067F2"/>
    <w:rsid w:val="00206876"/>
    <w:rsid w:val="00206EE6"/>
    <w:rsid w:val="00207292"/>
    <w:rsid w:val="002075B8"/>
    <w:rsid w:val="00207927"/>
    <w:rsid w:val="00207B50"/>
    <w:rsid w:val="00207BD6"/>
    <w:rsid w:val="00207F58"/>
    <w:rsid w:val="00210CA0"/>
    <w:rsid w:val="00210F0A"/>
    <w:rsid w:val="002114EB"/>
    <w:rsid w:val="002118D8"/>
    <w:rsid w:val="0021195A"/>
    <w:rsid w:val="00211A89"/>
    <w:rsid w:val="00211ADD"/>
    <w:rsid w:val="00211D68"/>
    <w:rsid w:val="00211E70"/>
    <w:rsid w:val="00212186"/>
    <w:rsid w:val="00212E58"/>
    <w:rsid w:val="00213104"/>
    <w:rsid w:val="002132B4"/>
    <w:rsid w:val="00213B05"/>
    <w:rsid w:val="00213CD2"/>
    <w:rsid w:val="0021442B"/>
    <w:rsid w:val="002148E1"/>
    <w:rsid w:val="00214AED"/>
    <w:rsid w:val="002156F2"/>
    <w:rsid w:val="00215720"/>
    <w:rsid w:val="00215763"/>
    <w:rsid w:val="0021618C"/>
    <w:rsid w:val="0021677C"/>
    <w:rsid w:val="002167D5"/>
    <w:rsid w:val="00217281"/>
    <w:rsid w:val="00217373"/>
    <w:rsid w:val="002179CE"/>
    <w:rsid w:val="00217BCE"/>
    <w:rsid w:val="00217DD8"/>
    <w:rsid w:val="002203B3"/>
    <w:rsid w:val="00221401"/>
    <w:rsid w:val="002217D6"/>
    <w:rsid w:val="00221C37"/>
    <w:rsid w:val="00221DE4"/>
    <w:rsid w:val="00221EFB"/>
    <w:rsid w:val="002228C4"/>
    <w:rsid w:val="002231EC"/>
    <w:rsid w:val="00223482"/>
    <w:rsid w:val="0022378D"/>
    <w:rsid w:val="00223A0C"/>
    <w:rsid w:val="00224E7B"/>
    <w:rsid w:val="0022506B"/>
    <w:rsid w:val="002251C0"/>
    <w:rsid w:val="002255F7"/>
    <w:rsid w:val="00225BF9"/>
    <w:rsid w:val="0022612C"/>
    <w:rsid w:val="00226632"/>
    <w:rsid w:val="00226744"/>
    <w:rsid w:val="00226763"/>
    <w:rsid w:val="00226932"/>
    <w:rsid w:val="00226B59"/>
    <w:rsid w:val="00230200"/>
    <w:rsid w:val="00230315"/>
    <w:rsid w:val="0023083C"/>
    <w:rsid w:val="00230FF5"/>
    <w:rsid w:val="00231030"/>
    <w:rsid w:val="002311E8"/>
    <w:rsid w:val="0023274E"/>
    <w:rsid w:val="00233990"/>
    <w:rsid w:val="0023432C"/>
    <w:rsid w:val="00234AA8"/>
    <w:rsid w:val="00235058"/>
    <w:rsid w:val="002350E1"/>
    <w:rsid w:val="00235804"/>
    <w:rsid w:val="00235A6A"/>
    <w:rsid w:val="00236458"/>
    <w:rsid w:val="002365D6"/>
    <w:rsid w:val="0023693F"/>
    <w:rsid w:val="00236BCF"/>
    <w:rsid w:val="00236F70"/>
    <w:rsid w:val="002379A0"/>
    <w:rsid w:val="00237BCC"/>
    <w:rsid w:val="0024022F"/>
    <w:rsid w:val="00240696"/>
    <w:rsid w:val="00240C37"/>
    <w:rsid w:val="00240E33"/>
    <w:rsid w:val="00241952"/>
    <w:rsid w:val="00242238"/>
    <w:rsid w:val="00243077"/>
    <w:rsid w:val="00244B28"/>
    <w:rsid w:val="0024515A"/>
    <w:rsid w:val="00246376"/>
    <w:rsid w:val="00246F34"/>
    <w:rsid w:val="00247507"/>
    <w:rsid w:val="00247521"/>
    <w:rsid w:val="00247546"/>
    <w:rsid w:val="0024795C"/>
    <w:rsid w:val="00247DBD"/>
    <w:rsid w:val="00250206"/>
    <w:rsid w:val="00250A73"/>
    <w:rsid w:val="00250F58"/>
    <w:rsid w:val="00251A20"/>
    <w:rsid w:val="00251B48"/>
    <w:rsid w:val="00252861"/>
    <w:rsid w:val="00253850"/>
    <w:rsid w:val="002539B0"/>
    <w:rsid w:val="00253E83"/>
    <w:rsid w:val="002555F8"/>
    <w:rsid w:val="002558C9"/>
    <w:rsid w:val="00255A79"/>
    <w:rsid w:val="002562F6"/>
    <w:rsid w:val="0025718C"/>
    <w:rsid w:val="00257713"/>
    <w:rsid w:val="00257CBD"/>
    <w:rsid w:val="002601A1"/>
    <w:rsid w:val="002602C3"/>
    <w:rsid w:val="00260701"/>
    <w:rsid w:val="00260CF4"/>
    <w:rsid w:val="00261074"/>
    <w:rsid w:val="002610A8"/>
    <w:rsid w:val="00261218"/>
    <w:rsid w:val="00261888"/>
    <w:rsid w:val="00261C56"/>
    <w:rsid w:val="00261E9D"/>
    <w:rsid w:val="00261F65"/>
    <w:rsid w:val="00262514"/>
    <w:rsid w:val="002625C3"/>
    <w:rsid w:val="0026309B"/>
    <w:rsid w:val="00263427"/>
    <w:rsid w:val="002634F0"/>
    <w:rsid w:val="002637E0"/>
    <w:rsid w:val="00263C9B"/>
    <w:rsid w:val="00263DE4"/>
    <w:rsid w:val="0026421D"/>
    <w:rsid w:val="0026452F"/>
    <w:rsid w:val="00264B74"/>
    <w:rsid w:val="00264CAA"/>
    <w:rsid w:val="002652D8"/>
    <w:rsid w:val="0026539D"/>
    <w:rsid w:val="00265A6B"/>
    <w:rsid w:val="00265FD6"/>
    <w:rsid w:val="002669C6"/>
    <w:rsid w:val="00267A12"/>
    <w:rsid w:val="00267F7A"/>
    <w:rsid w:val="002703DD"/>
    <w:rsid w:val="002706C8"/>
    <w:rsid w:val="00270845"/>
    <w:rsid w:val="0027113A"/>
    <w:rsid w:val="002713AA"/>
    <w:rsid w:val="0027174E"/>
    <w:rsid w:val="00271786"/>
    <w:rsid w:val="00271CD0"/>
    <w:rsid w:val="00271F3C"/>
    <w:rsid w:val="002728C4"/>
    <w:rsid w:val="002728D1"/>
    <w:rsid w:val="00272AD9"/>
    <w:rsid w:val="00273E9D"/>
    <w:rsid w:val="00273F3F"/>
    <w:rsid w:val="00274990"/>
    <w:rsid w:val="00274B6D"/>
    <w:rsid w:val="00275367"/>
    <w:rsid w:val="002760A6"/>
    <w:rsid w:val="00276165"/>
    <w:rsid w:val="00276269"/>
    <w:rsid w:val="002763FD"/>
    <w:rsid w:val="00276820"/>
    <w:rsid w:val="00276C56"/>
    <w:rsid w:val="00276DDF"/>
    <w:rsid w:val="0027789F"/>
    <w:rsid w:val="00277F83"/>
    <w:rsid w:val="00280C3F"/>
    <w:rsid w:val="00280C47"/>
    <w:rsid w:val="00280F73"/>
    <w:rsid w:val="002811D2"/>
    <w:rsid w:val="00282258"/>
    <w:rsid w:val="00282344"/>
    <w:rsid w:val="00282478"/>
    <w:rsid w:val="00283219"/>
    <w:rsid w:val="00283348"/>
    <w:rsid w:val="002833FD"/>
    <w:rsid w:val="002836EE"/>
    <w:rsid w:val="002839A2"/>
    <w:rsid w:val="00283A48"/>
    <w:rsid w:val="00283AEC"/>
    <w:rsid w:val="00283E18"/>
    <w:rsid w:val="002840C7"/>
    <w:rsid w:val="00284E55"/>
    <w:rsid w:val="0028576C"/>
    <w:rsid w:val="00286706"/>
    <w:rsid w:val="00286731"/>
    <w:rsid w:val="00287989"/>
    <w:rsid w:val="00287E20"/>
    <w:rsid w:val="002905F8"/>
    <w:rsid w:val="0029082A"/>
    <w:rsid w:val="00290DC4"/>
    <w:rsid w:val="00290F4E"/>
    <w:rsid w:val="00291041"/>
    <w:rsid w:val="00291F29"/>
    <w:rsid w:val="0029226E"/>
    <w:rsid w:val="0029252F"/>
    <w:rsid w:val="00292B4B"/>
    <w:rsid w:val="00292F02"/>
    <w:rsid w:val="0029318D"/>
    <w:rsid w:val="00293B29"/>
    <w:rsid w:val="00293C37"/>
    <w:rsid w:val="00293D49"/>
    <w:rsid w:val="002941BB"/>
    <w:rsid w:val="0029486E"/>
    <w:rsid w:val="00294A88"/>
    <w:rsid w:val="00294D1C"/>
    <w:rsid w:val="002950E5"/>
    <w:rsid w:val="00295600"/>
    <w:rsid w:val="00295E5D"/>
    <w:rsid w:val="00296153"/>
    <w:rsid w:val="002966AB"/>
    <w:rsid w:val="00296A92"/>
    <w:rsid w:val="00296C4F"/>
    <w:rsid w:val="00296FAC"/>
    <w:rsid w:val="00297BD9"/>
    <w:rsid w:val="002A09FB"/>
    <w:rsid w:val="002A0C79"/>
    <w:rsid w:val="002A16BD"/>
    <w:rsid w:val="002A16C3"/>
    <w:rsid w:val="002A2954"/>
    <w:rsid w:val="002A2C7B"/>
    <w:rsid w:val="002A2CA8"/>
    <w:rsid w:val="002A2D7A"/>
    <w:rsid w:val="002A34D3"/>
    <w:rsid w:val="002A430E"/>
    <w:rsid w:val="002A45BB"/>
    <w:rsid w:val="002A4EB2"/>
    <w:rsid w:val="002A55CD"/>
    <w:rsid w:val="002A60AF"/>
    <w:rsid w:val="002A654E"/>
    <w:rsid w:val="002A6763"/>
    <w:rsid w:val="002A6A21"/>
    <w:rsid w:val="002A6D5D"/>
    <w:rsid w:val="002A7FAA"/>
    <w:rsid w:val="002B0A1E"/>
    <w:rsid w:val="002B0C20"/>
    <w:rsid w:val="002B0DEF"/>
    <w:rsid w:val="002B20CA"/>
    <w:rsid w:val="002B2523"/>
    <w:rsid w:val="002B29A8"/>
    <w:rsid w:val="002B2AB3"/>
    <w:rsid w:val="002B2C97"/>
    <w:rsid w:val="002B3411"/>
    <w:rsid w:val="002B3772"/>
    <w:rsid w:val="002B3AC5"/>
    <w:rsid w:val="002B3E9F"/>
    <w:rsid w:val="002B4163"/>
    <w:rsid w:val="002B4450"/>
    <w:rsid w:val="002B4550"/>
    <w:rsid w:val="002B4C87"/>
    <w:rsid w:val="002B4E34"/>
    <w:rsid w:val="002B5597"/>
    <w:rsid w:val="002B6224"/>
    <w:rsid w:val="002B6491"/>
    <w:rsid w:val="002B6D9B"/>
    <w:rsid w:val="002B7C36"/>
    <w:rsid w:val="002B7D27"/>
    <w:rsid w:val="002C03C0"/>
    <w:rsid w:val="002C0ABC"/>
    <w:rsid w:val="002C141E"/>
    <w:rsid w:val="002C19D0"/>
    <w:rsid w:val="002C1D95"/>
    <w:rsid w:val="002C205F"/>
    <w:rsid w:val="002C212B"/>
    <w:rsid w:val="002C2267"/>
    <w:rsid w:val="002C296F"/>
    <w:rsid w:val="002C2EE2"/>
    <w:rsid w:val="002C2F66"/>
    <w:rsid w:val="002C2F78"/>
    <w:rsid w:val="002C3044"/>
    <w:rsid w:val="002C33B4"/>
    <w:rsid w:val="002C38DD"/>
    <w:rsid w:val="002C3FAF"/>
    <w:rsid w:val="002C4412"/>
    <w:rsid w:val="002C48FF"/>
    <w:rsid w:val="002C544B"/>
    <w:rsid w:val="002C55C6"/>
    <w:rsid w:val="002C55DC"/>
    <w:rsid w:val="002C5855"/>
    <w:rsid w:val="002C5930"/>
    <w:rsid w:val="002C653A"/>
    <w:rsid w:val="002C69BF"/>
    <w:rsid w:val="002C6E3B"/>
    <w:rsid w:val="002C7932"/>
    <w:rsid w:val="002C7C18"/>
    <w:rsid w:val="002D1236"/>
    <w:rsid w:val="002D180C"/>
    <w:rsid w:val="002D2751"/>
    <w:rsid w:val="002D2C7A"/>
    <w:rsid w:val="002D39E4"/>
    <w:rsid w:val="002D39E7"/>
    <w:rsid w:val="002D3B9E"/>
    <w:rsid w:val="002D434F"/>
    <w:rsid w:val="002D4650"/>
    <w:rsid w:val="002D4C40"/>
    <w:rsid w:val="002D5025"/>
    <w:rsid w:val="002D5083"/>
    <w:rsid w:val="002D5590"/>
    <w:rsid w:val="002D5D23"/>
    <w:rsid w:val="002D6072"/>
    <w:rsid w:val="002D61CD"/>
    <w:rsid w:val="002D65DE"/>
    <w:rsid w:val="002D6911"/>
    <w:rsid w:val="002D69B6"/>
    <w:rsid w:val="002D6C49"/>
    <w:rsid w:val="002D6CFB"/>
    <w:rsid w:val="002D761B"/>
    <w:rsid w:val="002D7B81"/>
    <w:rsid w:val="002D7EE4"/>
    <w:rsid w:val="002E01C3"/>
    <w:rsid w:val="002E0643"/>
    <w:rsid w:val="002E0FF8"/>
    <w:rsid w:val="002E147A"/>
    <w:rsid w:val="002E17EE"/>
    <w:rsid w:val="002E1B7A"/>
    <w:rsid w:val="002E1BA4"/>
    <w:rsid w:val="002E2611"/>
    <w:rsid w:val="002E267D"/>
    <w:rsid w:val="002E34AA"/>
    <w:rsid w:val="002E3C61"/>
    <w:rsid w:val="002E3F4A"/>
    <w:rsid w:val="002E4285"/>
    <w:rsid w:val="002E476A"/>
    <w:rsid w:val="002E53D3"/>
    <w:rsid w:val="002E5E4D"/>
    <w:rsid w:val="002E646E"/>
    <w:rsid w:val="002E6A33"/>
    <w:rsid w:val="002E6EE3"/>
    <w:rsid w:val="002E70B5"/>
    <w:rsid w:val="002E7157"/>
    <w:rsid w:val="002E748F"/>
    <w:rsid w:val="002E79B1"/>
    <w:rsid w:val="002E7C1E"/>
    <w:rsid w:val="002F04FE"/>
    <w:rsid w:val="002F05C6"/>
    <w:rsid w:val="002F0DB6"/>
    <w:rsid w:val="002F0DC1"/>
    <w:rsid w:val="002F17BE"/>
    <w:rsid w:val="002F1F4B"/>
    <w:rsid w:val="002F27F6"/>
    <w:rsid w:val="002F30DE"/>
    <w:rsid w:val="002F3132"/>
    <w:rsid w:val="002F327E"/>
    <w:rsid w:val="002F3622"/>
    <w:rsid w:val="002F38D4"/>
    <w:rsid w:val="002F3EAC"/>
    <w:rsid w:val="002F3FCE"/>
    <w:rsid w:val="002F40C8"/>
    <w:rsid w:val="002F43AC"/>
    <w:rsid w:val="002F481F"/>
    <w:rsid w:val="002F4A70"/>
    <w:rsid w:val="002F4BAC"/>
    <w:rsid w:val="002F51C2"/>
    <w:rsid w:val="002F5946"/>
    <w:rsid w:val="002F5B8C"/>
    <w:rsid w:val="002F5BC2"/>
    <w:rsid w:val="002F5CE5"/>
    <w:rsid w:val="002F5E2B"/>
    <w:rsid w:val="002F677A"/>
    <w:rsid w:val="002F6AB9"/>
    <w:rsid w:val="002F6EA8"/>
    <w:rsid w:val="002F705B"/>
    <w:rsid w:val="002F72FC"/>
    <w:rsid w:val="002F745C"/>
    <w:rsid w:val="002F763D"/>
    <w:rsid w:val="002F7848"/>
    <w:rsid w:val="002F79A0"/>
    <w:rsid w:val="002F7BA6"/>
    <w:rsid w:val="002F7C37"/>
    <w:rsid w:val="00300163"/>
    <w:rsid w:val="00300375"/>
    <w:rsid w:val="0030082C"/>
    <w:rsid w:val="0030088D"/>
    <w:rsid w:val="00300D89"/>
    <w:rsid w:val="00300FB7"/>
    <w:rsid w:val="0030180B"/>
    <w:rsid w:val="0030282D"/>
    <w:rsid w:val="003028CB"/>
    <w:rsid w:val="00302B40"/>
    <w:rsid w:val="00302D2F"/>
    <w:rsid w:val="00303A56"/>
    <w:rsid w:val="00304A32"/>
    <w:rsid w:val="00306772"/>
    <w:rsid w:val="00306A87"/>
    <w:rsid w:val="00306BEB"/>
    <w:rsid w:val="00306E8C"/>
    <w:rsid w:val="0030703E"/>
    <w:rsid w:val="003073D4"/>
    <w:rsid w:val="00307798"/>
    <w:rsid w:val="00307FD3"/>
    <w:rsid w:val="00310053"/>
    <w:rsid w:val="00310390"/>
    <w:rsid w:val="00310E91"/>
    <w:rsid w:val="003118CC"/>
    <w:rsid w:val="0031198F"/>
    <w:rsid w:val="00311EA2"/>
    <w:rsid w:val="0031202C"/>
    <w:rsid w:val="0031203C"/>
    <w:rsid w:val="00312BF3"/>
    <w:rsid w:val="0031350C"/>
    <w:rsid w:val="003139C4"/>
    <w:rsid w:val="003145BC"/>
    <w:rsid w:val="003145DF"/>
    <w:rsid w:val="0031467D"/>
    <w:rsid w:val="003155FA"/>
    <w:rsid w:val="00315D6C"/>
    <w:rsid w:val="00315E50"/>
    <w:rsid w:val="00315F4A"/>
    <w:rsid w:val="0031659A"/>
    <w:rsid w:val="00316757"/>
    <w:rsid w:val="0031694E"/>
    <w:rsid w:val="00317B2E"/>
    <w:rsid w:val="00317C37"/>
    <w:rsid w:val="00317D10"/>
    <w:rsid w:val="00317F82"/>
    <w:rsid w:val="0032018A"/>
    <w:rsid w:val="00320588"/>
    <w:rsid w:val="0032092B"/>
    <w:rsid w:val="003211B9"/>
    <w:rsid w:val="0032123C"/>
    <w:rsid w:val="00322F3C"/>
    <w:rsid w:val="00323ABD"/>
    <w:rsid w:val="00323AEB"/>
    <w:rsid w:val="00323D6C"/>
    <w:rsid w:val="00323DDE"/>
    <w:rsid w:val="00324B2F"/>
    <w:rsid w:val="00325206"/>
    <w:rsid w:val="00325962"/>
    <w:rsid w:val="003265DD"/>
    <w:rsid w:val="003272AE"/>
    <w:rsid w:val="00327E36"/>
    <w:rsid w:val="003300F7"/>
    <w:rsid w:val="00330306"/>
    <w:rsid w:val="0033122C"/>
    <w:rsid w:val="0033125C"/>
    <w:rsid w:val="00331A53"/>
    <w:rsid w:val="00332035"/>
    <w:rsid w:val="00332164"/>
    <w:rsid w:val="00332D96"/>
    <w:rsid w:val="00332F82"/>
    <w:rsid w:val="003332D1"/>
    <w:rsid w:val="0033337B"/>
    <w:rsid w:val="003337A5"/>
    <w:rsid w:val="003340F0"/>
    <w:rsid w:val="0033426C"/>
    <w:rsid w:val="00334491"/>
    <w:rsid w:val="003347E8"/>
    <w:rsid w:val="00334A7F"/>
    <w:rsid w:val="00335157"/>
    <w:rsid w:val="003362CC"/>
    <w:rsid w:val="00336335"/>
    <w:rsid w:val="003363D1"/>
    <w:rsid w:val="003378B2"/>
    <w:rsid w:val="00337CC3"/>
    <w:rsid w:val="00337E59"/>
    <w:rsid w:val="00340051"/>
    <w:rsid w:val="003402E8"/>
    <w:rsid w:val="00340D9B"/>
    <w:rsid w:val="00341604"/>
    <w:rsid w:val="00341AEC"/>
    <w:rsid w:val="00341BD5"/>
    <w:rsid w:val="00341D51"/>
    <w:rsid w:val="00341DBB"/>
    <w:rsid w:val="0034220D"/>
    <w:rsid w:val="00342397"/>
    <w:rsid w:val="003430D8"/>
    <w:rsid w:val="003432FC"/>
    <w:rsid w:val="00343841"/>
    <w:rsid w:val="00344351"/>
    <w:rsid w:val="00344E5B"/>
    <w:rsid w:val="003453A7"/>
    <w:rsid w:val="00345BDA"/>
    <w:rsid w:val="00345C26"/>
    <w:rsid w:val="00345CA7"/>
    <w:rsid w:val="00345E45"/>
    <w:rsid w:val="003466C1"/>
    <w:rsid w:val="00346A7D"/>
    <w:rsid w:val="00347034"/>
    <w:rsid w:val="003476E4"/>
    <w:rsid w:val="00347D73"/>
    <w:rsid w:val="003500BC"/>
    <w:rsid w:val="003504BF"/>
    <w:rsid w:val="00350B21"/>
    <w:rsid w:val="00351669"/>
    <w:rsid w:val="00351CDE"/>
    <w:rsid w:val="00351F6E"/>
    <w:rsid w:val="0035218E"/>
    <w:rsid w:val="003526F8"/>
    <w:rsid w:val="00352C82"/>
    <w:rsid w:val="00352D8F"/>
    <w:rsid w:val="00352EF9"/>
    <w:rsid w:val="003530A5"/>
    <w:rsid w:val="00353878"/>
    <w:rsid w:val="003539AB"/>
    <w:rsid w:val="00353B73"/>
    <w:rsid w:val="00354062"/>
    <w:rsid w:val="00354D6B"/>
    <w:rsid w:val="0035531A"/>
    <w:rsid w:val="003555DF"/>
    <w:rsid w:val="00356235"/>
    <w:rsid w:val="003572C9"/>
    <w:rsid w:val="003575B8"/>
    <w:rsid w:val="00357640"/>
    <w:rsid w:val="003578F8"/>
    <w:rsid w:val="00357A28"/>
    <w:rsid w:val="00357A7A"/>
    <w:rsid w:val="00357FCF"/>
    <w:rsid w:val="003602D0"/>
    <w:rsid w:val="0036038B"/>
    <w:rsid w:val="0036059D"/>
    <w:rsid w:val="003611E1"/>
    <w:rsid w:val="00361E87"/>
    <w:rsid w:val="00362106"/>
    <w:rsid w:val="00362FCD"/>
    <w:rsid w:val="0036301A"/>
    <w:rsid w:val="0036370B"/>
    <w:rsid w:val="00363A68"/>
    <w:rsid w:val="00364F87"/>
    <w:rsid w:val="00365AB4"/>
    <w:rsid w:val="00365D7D"/>
    <w:rsid w:val="00365F8E"/>
    <w:rsid w:val="003660C9"/>
    <w:rsid w:val="003664B0"/>
    <w:rsid w:val="00366DB6"/>
    <w:rsid w:val="00366EEF"/>
    <w:rsid w:val="00367394"/>
    <w:rsid w:val="003674CD"/>
    <w:rsid w:val="0036782A"/>
    <w:rsid w:val="0036792B"/>
    <w:rsid w:val="00367A18"/>
    <w:rsid w:val="00367C05"/>
    <w:rsid w:val="0037036D"/>
    <w:rsid w:val="003704CC"/>
    <w:rsid w:val="00370F0C"/>
    <w:rsid w:val="0037114B"/>
    <w:rsid w:val="00371356"/>
    <w:rsid w:val="00371700"/>
    <w:rsid w:val="00371FC1"/>
    <w:rsid w:val="00372327"/>
    <w:rsid w:val="003727D6"/>
    <w:rsid w:val="003735A5"/>
    <w:rsid w:val="0037403A"/>
    <w:rsid w:val="0037485E"/>
    <w:rsid w:val="003748AB"/>
    <w:rsid w:val="00374A31"/>
    <w:rsid w:val="0037539E"/>
    <w:rsid w:val="00375463"/>
    <w:rsid w:val="00375559"/>
    <w:rsid w:val="00375B54"/>
    <w:rsid w:val="00375C63"/>
    <w:rsid w:val="00375F50"/>
    <w:rsid w:val="003762E1"/>
    <w:rsid w:val="00376747"/>
    <w:rsid w:val="00377318"/>
    <w:rsid w:val="00377437"/>
    <w:rsid w:val="00377725"/>
    <w:rsid w:val="00377E23"/>
    <w:rsid w:val="003802A7"/>
    <w:rsid w:val="00380744"/>
    <w:rsid w:val="00380A24"/>
    <w:rsid w:val="003814D9"/>
    <w:rsid w:val="003818C7"/>
    <w:rsid w:val="0038205C"/>
    <w:rsid w:val="00382292"/>
    <w:rsid w:val="00382339"/>
    <w:rsid w:val="003839F5"/>
    <w:rsid w:val="00383A1E"/>
    <w:rsid w:val="00384073"/>
    <w:rsid w:val="00384109"/>
    <w:rsid w:val="0038502D"/>
    <w:rsid w:val="00385764"/>
    <w:rsid w:val="003858C3"/>
    <w:rsid w:val="00387410"/>
    <w:rsid w:val="003878CF"/>
    <w:rsid w:val="00387B70"/>
    <w:rsid w:val="0039030A"/>
    <w:rsid w:val="003904EF"/>
    <w:rsid w:val="00390C93"/>
    <w:rsid w:val="00390C9D"/>
    <w:rsid w:val="00390E9E"/>
    <w:rsid w:val="00391BE7"/>
    <w:rsid w:val="00391D59"/>
    <w:rsid w:val="00391F29"/>
    <w:rsid w:val="0039205E"/>
    <w:rsid w:val="003921A2"/>
    <w:rsid w:val="003924A2"/>
    <w:rsid w:val="00394143"/>
    <w:rsid w:val="00394200"/>
    <w:rsid w:val="00394467"/>
    <w:rsid w:val="0039458E"/>
    <w:rsid w:val="003950AB"/>
    <w:rsid w:val="003952B3"/>
    <w:rsid w:val="00395AAE"/>
    <w:rsid w:val="003960F0"/>
    <w:rsid w:val="00396884"/>
    <w:rsid w:val="0039689D"/>
    <w:rsid w:val="00396C36"/>
    <w:rsid w:val="003977AC"/>
    <w:rsid w:val="00397878"/>
    <w:rsid w:val="003A016A"/>
    <w:rsid w:val="003A049A"/>
    <w:rsid w:val="003A0E1D"/>
    <w:rsid w:val="003A1175"/>
    <w:rsid w:val="003A31F4"/>
    <w:rsid w:val="003A3260"/>
    <w:rsid w:val="003A35EE"/>
    <w:rsid w:val="003A3C42"/>
    <w:rsid w:val="003A4299"/>
    <w:rsid w:val="003A4851"/>
    <w:rsid w:val="003A4C05"/>
    <w:rsid w:val="003A4F53"/>
    <w:rsid w:val="003A50ED"/>
    <w:rsid w:val="003A5172"/>
    <w:rsid w:val="003A5848"/>
    <w:rsid w:val="003A5FDD"/>
    <w:rsid w:val="003A65E3"/>
    <w:rsid w:val="003A68D5"/>
    <w:rsid w:val="003A78A2"/>
    <w:rsid w:val="003A7BD5"/>
    <w:rsid w:val="003A7BE6"/>
    <w:rsid w:val="003B0688"/>
    <w:rsid w:val="003B075F"/>
    <w:rsid w:val="003B157C"/>
    <w:rsid w:val="003B1A70"/>
    <w:rsid w:val="003B1D69"/>
    <w:rsid w:val="003B20D9"/>
    <w:rsid w:val="003B25A8"/>
    <w:rsid w:val="003B2D0F"/>
    <w:rsid w:val="003B3361"/>
    <w:rsid w:val="003B3CC7"/>
    <w:rsid w:val="003B3DD5"/>
    <w:rsid w:val="003B4325"/>
    <w:rsid w:val="003B545C"/>
    <w:rsid w:val="003B635F"/>
    <w:rsid w:val="003B64CE"/>
    <w:rsid w:val="003B6B73"/>
    <w:rsid w:val="003B756A"/>
    <w:rsid w:val="003B7EB7"/>
    <w:rsid w:val="003C0635"/>
    <w:rsid w:val="003C0B0A"/>
    <w:rsid w:val="003C0C7B"/>
    <w:rsid w:val="003C0E2E"/>
    <w:rsid w:val="003C1046"/>
    <w:rsid w:val="003C112A"/>
    <w:rsid w:val="003C1B28"/>
    <w:rsid w:val="003C1D2E"/>
    <w:rsid w:val="003C1DE1"/>
    <w:rsid w:val="003C2978"/>
    <w:rsid w:val="003C32A4"/>
    <w:rsid w:val="003C3854"/>
    <w:rsid w:val="003C3994"/>
    <w:rsid w:val="003C3B80"/>
    <w:rsid w:val="003C3DC6"/>
    <w:rsid w:val="003C4C26"/>
    <w:rsid w:val="003C4F38"/>
    <w:rsid w:val="003C5BF3"/>
    <w:rsid w:val="003C6127"/>
    <w:rsid w:val="003C7412"/>
    <w:rsid w:val="003C7796"/>
    <w:rsid w:val="003C77A6"/>
    <w:rsid w:val="003D0041"/>
    <w:rsid w:val="003D0523"/>
    <w:rsid w:val="003D0A79"/>
    <w:rsid w:val="003D0B5E"/>
    <w:rsid w:val="003D1353"/>
    <w:rsid w:val="003D139F"/>
    <w:rsid w:val="003D1D4B"/>
    <w:rsid w:val="003D2008"/>
    <w:rsid w:val="003D20DB"/>
    <w:rsid w:val="003D212B"/>
    <w:rsid w:val="003D243D"/>
    <w:rsid w:val="003D24B7"/>
    <w:rsid w:val="003D32AB"/>
    <w:rsid w:val="003D34A5"/>
    <w:rsid w:val="003D3987"/>
    <w:rsid w:val="003D3E4E"/>
    <w:rsid w:val="003D3E89"/>
    <w:rsid w:val="003D3EF3"/>
    <w:rsid w:val="003D4507"/>
    <w:rsid w:val="003D4B0F"/>
    <w:rsid w:val="003D4C0F"/>
    <w:rsid w:val="003D4FF1"/>
    <w:rsid w:val="003D588C"/>
    <w:rsid w:val="003D6211"/>
    <w:rsid w:val="003D63EE"/>
    <w:rsid w:val="003D6981"/>
    <w:rsid w:val="003D70D0"/>
    <w:rsid w:val="003D76D2"/>
    <w:rsid w:val="003D7C3F"/>
    <w:rsid w:val="003D7E1B"/>
    <w:rsid w:val="003E0177"/>
    <w:rsid w:val="003E0274"/>
    <w:rsid w:val="003E0820"/>
    <w:rsid w:val="003E0BE1"/>
    <w:rsid w:val="003E180E"/>
    <w:rsid w:val="003E1AF3"/>
    <w:rsid w:val="003E1ED3"/>
    <w:rsid w:val="003E25DC"/>
    <w:rsid w:val="003E2DE9"/>
    <w:rsid w:val="003E3429"/>
    <w:rsid w:val="003E39D9"/>
    <w:rsid w:val="003E3ADF"/>
    <w:rsid w:val="003E3C0F"/>
    <w:rsid w:val="003E3E21"/>
    <w:rsid w:val="003E4653"/>
    <w:rsid w:val="003E4694"/>
    <w:rsid w:val="003E48C9"/>
    <w:rsid w:val="003E62E9"/>
    <w:rsid w:val="003E6574"/>
    <w:rsid w:val="003E66A9"/>
    <w:rsid w:val="003E6DE6"/>
    <w:rsid w:val="003E7D3D"/>
    <w:rsid w:val="003F100F"/>
    <w:rsid w:val="003F11EC"/>
    <w:rsid w:val="003F14E0"/>
    <w:rsid w:val="003F2536"/>
    <w:rsid w:val="003F29D8"/>
    <w:rsid w:val="003F2B78"/>
    <w:rsid w:val="003F3489"/>
    <w:rsid w:val="003F3513"/>
    <w:rsid w:val="003F3839"/>
    <w:rsid w:val="003F3CCB"/>
    <w:rsid w:val="003F3F7F"/>
    <w:rsid w:val="003F479D"/>
    <w:rsid w:val="003F47D9"/>
    <w:rsid w:val="003F48C1"/>
    <w:rsid w:val="003F4FB1"/>
    <w:rsid w:val="003F57FC"/>
    <w:rsid w:val="003F623A"/>
    <w:rsid w:val="003F68BB"/>
    <w:rsid w:val="003F6ECB"/>
    <w:rsid w:val="003F70E4"/>
    <w:rsid w:val="0040014A"/>
    <w:rsid w:val="004007C3"/>
    <w:rsid w:val="00400920"/>
    <w:rsid w:val="00400991"/>
    <w:rsid w:val="00400A9A"/>
    <w:rsid w:val="0040125A"/>
    <w:rsid w:val="004012CD"/>
    <w:rsid w:val="004013A0"/>
    <w:rsid w:val="004020AC"/>
    <w:rsid w:val="004023CA"/>
    <w:rsid w:val="0040256C"/>
    <w:rsid w:val="00402E71"/>
    <w:rsid w:val="00403126"/>
    <w:rsid w:val="00403C34"/>
    <w:rsid w:val="00403CE3"/>
    <w:rsid w:val="00404061"/>
    <w:rsid w:val="004047D0"/>
    <w:rsid w:val="00404D20"/>
    <w:rsid w:val="004058B0"/>
    <w:rsid w:val="00405991"/>
    <w:rsid w:val="00405EC8"/>
    <w:rsid w:val="004070D5"/>
    <w:rsid w:val="004076BF"/>
    <w:rsid w:val="004078C0"/>
    <w:rsid w:val="00407C9E"/>
    <w:rsid w:val="00407F06"/>
    <w:rsid w:val="0041043F"/>
    <w:rsid w:val="004104E1"/>
    <w:rsid w:val="004110E5"/>
    <w:rsid w:val="00411D92"/>
    <w:rsid w:val="00412972"/>
    <w:rsid w:val="00412A21"/>
    <w:rsid w:val="00412BA9"/>
    <w:rsid w:val="00412F33"/>
    <w:rsid w:val="0041358A"/>
    <w:rsid w:val="00413923"/>
    <w:rsid w:val="00413B35"/>
    <w:rsid w:val="0041417F"/>
    <w:rsid w:val="004143D5"/>
    <w:rsid w:val="004144EB"/>
    <w:rsid w:val="0041500A"/>
    <w:rsid w:val="00415AFF"/>
    <w:rsid w:val="00416582"/>
    <w:rsid w:val="004165DD"/>
    <w:rsid w:val="00416860"/>
    <w:rsid w:val="00416A4B"/>
    <w:rsid w:val="004176E5"/>
    <w:rsid w:val="00417A6F"/>
    <w:rsid w:val="00417D17"/>
    <w:rsid w:val="00417D1E"/>
    <w:rsid w:val="00420022"/>
    <w:rsid w:val="00420030"/>
    <w:rsid w:val="004200C8"/>
    <w:rsid w:val="00420633"/>
    <w:rsid w:val="0042082A"/>
    <w:rsid w:val="0042129E"/>
    <w:rsid w:val="00421AF2"/>
    <w:rsid w:val="00421BAB"/>
    <w:rsid w:val="00421D76"/>
    <w:rsid w:val="00422A22"/>
    <w:rsid w:val="00422A49"/>
    <w:rsid w:val="00422C5A"/>
    <w:rsid w:val="00423FDC"/>
    <w:rsid w:val="0042405E"/>
    <w:rsid w:val="00424323"/>
    <w:rsid w:val="004244FD"/>
    <w:rsid w:val="00424BC3"/>
    <w:rsid w:val="00424C21"/>
    <w:rsid w:val="00424C43"/>
    <w:rsid w:val="00424EEA"/>
    <w:rsid w:val="004250C5"/>
    <w:rsid w:val="004257A9"/>
    <w:rsid w:val="00425ADC"/>
    <w:rsid w:val="00425B9F"/>
    <w:rsid w:val="004260C3"/>
    <w:rsid w:val="004260D0"/>
    <w:rsid w:val="004264A5"/>
    <w:rsid w:val="0042657B"/>
    <w:rsid w:val="0042684D"/>
    <w:rsid w:val="00426B9E"/>
    <w:rsid w:val="00426C72"/>
    <w:rsid w:val="0042721D"/>
    <w:rsid w:val="00427360"/>
    <w:rsid w:val="00427DF0"/>
    <w:rsid w:val="00427F30"/>
    <w:rsid w:val="00427F83"/>
    <w:rsid w:val="00427FA9"/>
    <w:rsid w:val="004300C4"/>
    <w:rsid w:val="0043025E"/>
    <w:rsid w:val="00430856"/>
    <w:rsid w:val="0043128F"/>
    <w:rsid w:val="00431713"/>
    <w:rsid w:val="0043176B"/>
    <w:rsid w:val="00431D25"/>
    <w:rsid w:val="00432192"/>
    <w:rsid w:val="00432306"/>
    <w:rsid w:val="00432951"/>
    <w:rsid w:val="00433195"/>
    <w:rsid w:val="0043330C"/>
    <w:rsid w:val="004339DE"/>
    <w:rsid w:val="00433C3E"/>
    <w:rsid w:val="0043431E"/>
    <w:rsid w:val="0043490F"/>
    <w:rsid w:val="004349CB"/>
    <w:rsid w:val="004356B1"/>
    <w:rsid w:val="00435B6B"/>
    <w:rsid w:val="00435E49"/>
    <w:rsid w:val="00436065"/>
    <w:rsid w:val="00436FFC"/>
    <w:rsid w:val="0043704C"/>
    <w:rsid w:val="00437A3A"/>
    <w:rsid w:val="00437F2D"/>
    <w:rsid w:val="00437F5D"/>
    <w:rsid w:val="004402DD"/>
    <w:rsid w:val="00440364"/>
    <w:rsid w:val="004403D7"/>
    <w:rsid w:val="00440B95"/>
    <w:rsid w:val="00441382"/>
    <w:rsid w:val="0044158C"/>
    <w:rsid w:val="004417D9"/>
    <w:rsid w:val="00441A7F"/>
    <w:rsid w:val="00441D88"/>
    <w:rsid w:val="004422B8"/>
    <w:rsid w:val="004426D0"/>
    <w:rsid w:val="00442ABB"/>
    <w:rsid w:val="00442AF8"/>
    <w:rsid w:val="00442BD7"/>
    <w:rsid w:val="00442DCA"/>
    <w:rsid w:val="004430D3"/>
    <w:rsid w:val="0044357E"/>
    <w:rsid w:val="004437C0"/>
    <w:rsid w:val="00443FC0"/>
    <w:rsid w:val="0044426D"/>
    <w:rsid w:val="00444444"/>
    <w:rsid w:val="004453B1"/>
    <w:rsid w:val="004455A6"/>
    <w:rsid w:val="00446547"/>
    <w:rsid w:val="00446A1F"/>
    <w:rsid w:val="00447366"/>
    <w:rsid w:val="004473CC"/>
    <w:rsid w:val="00447504"/>
    <w:rsid w:val="00447F64"/>
    <w:rsid w:val="00450528"/>
    <w:rsid w:val="004505F0"/>
    <w:rsid w:val="00450A4E"/>
    <w:rsid w:val="00451287"/>
    <w:rsid w:val="0045160C"/>
    <w:rsid w:val="004516DF"/>
    <w:rsid w:val="00451FF5"/>
    <w:rsid w:val="004526E3"/>
    <w:rsid w:val="004527BB"/>
    <w:rsid w:val="00452AAB"/>
    <w:rsid w:val="00453AF0"/>
    <w:rsid w:val="00454655"/>
    <w:rsid w:val="00454DF9"/>
    <w:rsid w:val="00454E27"/>
    <w:rsid w:val="004552EA"/>
    <w:rsid w:val="00455342"/>
    <w:rsid w:val="00455431"/>
    <w:rsid w:val="0045576D"/>
    <w:rsid w:val="004557E2"/>
    <w:rsid w:val="00456005"/>
    <w:rsid w:val="00456012"/>
    <w:rsid w:val="004564D8"/>
    <w:rsid w:val="004566A1"/>
    <w:rsid w:val="004570DF"/>
    <w:rsid w:val="0045797B"/>
    <w:rsid w:val="00457CD0"/>
    <w:rsid w:val="00457D12"/>
    <w:rsid w:val="00457E15"/>
    <w:rsid w:val="00457E35"/>
    <w:rsid w:val="004601B4"/>
    <w:rsid w:val="00461EEE"/>
    <w:rsid w:val="00462E56"/>
    <w:rsid w:val="00463379"/>
    <w:rsid w:val="004635C8"/>
    <w:rsid w:val="00463DE2"/>
    <w:rsid w:val="00464351"/>
    <w:rsid w:val="0046440A"/>
    <w:rsid w:val="00464800"/>
    <w:rsid w:val="004657EC"/>
    <w:rsid w:val="00465894"/>
    <w:rsid w:val="004667F1"/>
    <w:rsid w:val="0046683A"/>
    <w:rsid w:val="00466867"/>
    <w:rsid w:val="00466FDD"/>
    <w:rsid w:val="004679E8"/>
    <w:rsid w:val="00467A0E"/>
    <w:rsid w:val="00467BC3"/>
    <w:rsid w:val="00467E41"/>
    <w:rsid w:val="0047007D"/>
    <w:rsid w:val="00470923"/>
    <w:rsid w:val="00471457"/>
    <w:rsid w:val="004718B0"/>
    <w:rsid w:val="004718FC"/>
    <w:rsid w:val="00471C52"/>
    <w:rsid w:val="00471DCE"/>
    <w:rsid w:val="00471F2C"/>
    <w:rsid w:val="00472070"/>
    <w:rsid w:val="00472118"/>
    <w:rsid w:val="0047227B"/>
    <w:rsid w:val="004724F5"/>
    <w:rsid w:val="00472A4C"/>
    <w:rsid w:val="00472CDF"/>
    <w:rsid w:val="0047342A"/>
    <w:rsid w:val="004749FC"/>
    <w:rsid w:val="00474DB6"/>
    <w:rsid w:val="00475221"/>
    <w:rsid w:val="004752E7"/>
    <w:rsid w:val="00475642"/>
    <w:rsid w:val="004756E1"/>
    <w:rsid w:val="00475B0A"/>
    <w:rsid w:val="00475BB0"/>
    <w:rsid w:val="004763B7"/>
    <w:rsid w:val="004764AC"/>
    <w:rsid w:val="0047674A"/>
    <w:rsid w:val="00477091"/>
    <w:rsid w:val="00477402"/>
    <w:rsid w:val="00477CB2"/>
    <w:rsid w:val="00481B5F"/>
    <w:rsid w:val="00481CEB"/>
    <w:rsid w:val="00482099"/>
    <w:rsid w:val="0048215C"/>
    <w:rsid w:val="004823C6"/>
    <w:rsid w:val="004827A2"/>
    <w:rsid w:val="00482A30"/>
    <w:rsid w:val="00482E4B"/>
    <w:rsid w:val="004832E5"/>
    <w:rsid w:val="00483765"/>
    <w:rsid w:val="00483BC0"/>
    <w:rsid w:val="00483C40"/>
    <w:rsid w:val="00483EC7"/>
    <w:rsid w:val="0048495E"/>
    <w:rsid w:val="00484D37"/>
    <w:rsid w:val="00484FE5"/>
    <w:rsid w:val="00485205"/>
    <w:rsid w:val="00485E2B"/>
    <w:rsid w:val="00487218"/>
    <w:rsid w:val="0048768C"/>
    <w:rsid w:val="00487E49"/>
    <w:rsid w:val="004901AA"/>
    <w:rsid w:val="004902DC"/>
    <w:rsid w:val="00490722"/>
    <w:rsid w:val="004908A4"/>
    <w:rsid w:val="00490A54"/>
    <w:rsid w:val="00490D3B"/>
    <w:rsid w:val="00491648"/>
    <w:rsid w:val="004916C0"/>
    <w:rsid w:val="00492273"/>
    <w:rsid w:val="004927F8"/>
    <w:rsid w:val="0049281C"/>
    <w:rsid w:val="00492A57"/>
    <w:rsid w:val="00493683"/>
    <w:rsid w:val="004936D2"/>
    <w:rsid w:val="0049374F"/>
    <w:rsid w:val="0049461B"/>
    <w:rsid w:val="00494893"/>
    <w:rsid w:val="00494ACE"/>
    <w:rsid w:val="004950FF"/>
    <w:rsid w:val="0049550B"/>
    <w:rsid w:val="0049653E"/>
    <w:rsid w:val="00496590"/>
    <w:rsid w:val="00496659"/>
    <w:rsid w:val="00496876"/>
    <w:rsid w:val="00496CA9"/>
    <w:rsid w:val="00496D28"/>
    <w:rsid w:val="00497746"/>
    <w:rsid w:val="004979FC"/>
    <w:rsid w:val="00497FC0"/>
    <w:rsid w:val="00497FE7"/>
    <w:rsid w:val="004A02C3"/>
    <w:rsid w:val="004A0377"/>
    <w:rsid w:val="004A0BFB"/>
    <w:rsid w:val="004A0F73"/>
    <w:rsid w:val="004A13B9"/>
    <w:rsid w:val="004A1BCD"/>
    <w:rsid w:val="004A1CF4"/>
    <w:rsid w:val="004A1D08"/>
    <w:rsid w:val="004A220B"/>
    <w:rsid w:val="004A2419"/>
    <w:rsid w:val="004A2C3E"/>
    <w:rsid w:val="004A2E01"/>
    <w:rsid w:val="004A2E91"/>
    <w:rsid w:val="004A3357"/>
    <w:rsid w:val="004A3D70"/>
    <w:rsid w:val="004A3E59"/>
    <w:rsid w:val="004A3E5F"/>
    <w:rsid w:val="004A43D3"/>
    <w:rsid w:val="004A4440"/>
    <w:rsid w:val="004A4B40"/>
    <w:rsid w:val="004A4DFB"/>
    <w:rsid w:val="004A4EA1"/>
    <w:rsid w:val="004A514D"/>
    <w:rsid w:val="004A58D4"/>
    <w:rsid w:val="004A5ADF"/>
    <w:rsid w:val="004A6265"/>
    <w:rsid w:val="004A7781"/>
    <w:rsid w:val="004A78F7"/>
    <w:rsid w:val="004A7D17"/>
    <w:rsid w:val="004B00C2"/>
    <w:rsid w:val="004B00E0"/>
    <w:rsid w:val="004B0672"/>
    <w:rsid w:val="004B1346"/>
    <w:rsid w:val="004B1A1E"/>
    <w:rsid w:val="004B1B89"/>
    <w:rsid w:val="004B227D"/>
    <w:rsid w:val="004B2AEC"/>
    <w:rsid w:val="004B38E7"/>
    <w:rsid w:val="004B46B4"/>
    <w:rsid w:val="004B4708"/>
    <w:rsid w:val="004B4EE2"/>
    <w:rsid w:val="004B605E"/>
    <w:rsid w:val="004B65CA"/>
    <w:rsid w:val="004B676D"/>
    <w:rsid w:val="004B6BD7"/>
    <w:rsid w:val="004B7772"/>
    <w:rsid w:val="004B7829"/>
    <w:rsid w:val="004B7983"/>
    <w:rsid w:val="004B7A6B"/>
    <w:rsid w:val="004C01B9"/>
    <w:rsid w:val="004C07AE"/>
    <w:rsid w:val="004C18EF"/>
    <w:rsid w:val="004C2D63"/>
    <w:rsid w:val="004C3109"/>
    <w:rsid w:val="004C3383"/>
    <w:rsid w:val="004C344C"/>
    <w:rsid w:val="004C3475"/>
    <w:rsid w:val="004C3BA5"/>
    <w:rsid w:val="004C40A4"/>
    <w:rsid w:val="004C4506"/>
    <w:rsid w:val="004C473C"/>
    <w:rsid w:val="004C475B"/>
    <w:rsid w:val="004C4D09"/>
    <w:rsid w:val="004C5273"/>
    <w:rsid w:val="004C5674"/>
    <w:rsid w:val="004C5AC4"/>
    <w:rsid w:val="004C5B78"/>
    <w:rsid w:val="004C5D7D"/>
    <w:rsid w:val="004C61E6"/>
    <w:rsid w:val="004C6491"/>
    <w:rsid w:val="004C68B6"/>
    <w:rsid w:val="004C6A0E"/>
    <w:rsid w:val="004C7B14"/>
    <w:rsid w:val="004D00B9"/>
    <w:rsid w:val="004D1BC9"/>
    <w:rsid w:val="004D1F7F"/>
    <w:rsid w:val="004D2370"/>
    <w:rsid w:val="004D2519"/>
    <w:rsid w:val="004D3A5D"/>
    <w:rsid w:val="004D3AD2"/>
    <w:rsid w:val="004D4669"/>
    <w:rsid w:val="004D49F2"/>
    <w:rsid w:val="004D4D17"/>
    <w:rsid w:val="004D5467"/>
    <w:rsid w:val="004D54AC"/>
    <w:rsid w:val="004D5579"/>
    <w:rsid w:val="004D5829"/>
    <w:rsid w:val="004D64B3"/>
    <w:rsid w:val="004D64F1"/>
    <w:rsid w:val="004D6B2F"/>
    <w:rsid w:val="004D6BA5"/>
    <w:rsid w:val="004D7490"/>
    <w:rsid w:val="004E0060"/>
    <w:rsid w:val="004E0147"/>
    <w:rsid w:val="004E07DE"/>
    <w:rsid w:val="004E1326"/>
    <w:rsid w:val="004E1B2C"/>
    <w:rsid w:val="004E22F2"/>
    <w:rsid w:val="004E292B"/>
    <w:rsid w:val="004E2ECF"/>
    <w:rsid w:val="004E2FEF"/>
    <w:rsid w:val="004E30E3"/>
    <w:rsid w:val="004E36B3"/>
    <w:rsid w:val="004E3D56"/>
    <w:rsid w:val="004E439E"/>
    <w:rsid w:val="004E4796"/>
    <w:rsid w:val="004E4FCC"/>
    <w:rsid w:val="004E508E"/>
    <w:rsid w:val="004E5F29"/>
    <w:rsid w:val="004E6008"/>
    <w:rsid w:val="004E63E0"/>
    <w:rsid w:val="004E679A"/>
    <w:rsid w:val="004E742C"/>
    <w:rsid w:val="004E7594"/>
    <w:rsid w:val="004E7E10"/>
    <w:rsid w:val="004F0AA4"/>
    <w:rsid w:val="004F134B"/>
    <w:rsid w:val="004F1952"/>
    <w:rsid w:val="004F1E3C"/>
    <w:rsid w:val="004F1F3B"/>
    <w:rsid w:val="004F20C0"/>
    <w:rsid w:val="004F229F"/>
    <w:rsid w:val="004F27C0"/>
    <w:rsid w:val="004F2C69"/>
    <w:rsid w:val="004F3144"/>
    <w:rsid w:val="004F33A5"/>
    <w:rsid w:val="004F33D5"/>
    <w:rsid w:val="004F34B7"/>
    <w:rsid w:val="004F356D"/>
    <w:rsid w:val="004F3968"/>
    <w:rsid w:val="004F39AC"/>
    <w:rsid w:val="004F4020"/>
    <w:rsid w:val="004F43A5"/>
    <w:rsid w:val="004F43BA"/>
    <w:rsid w:val="004F44DE"/>
    <w:rsid w:val="004F463A"/>
    <w:rsid w:val="004F5290"/>
    <w:rsid w:val="004F54C0"/>
    <w:rsid w:val="004F5DDD"/>
    <w:rsid w:val="004F68D0"/>
    <w:rsid w:val="004F7E7C"/>
    <w:rsid w:val="00500220"/>
    <w:rsid w:val="00500B8F"/>
    <w:rsid w:val="00500C29"/>
    <w:rsid w:val="00500D71"/>
    <w:rsid w:val="00500F28"/>
    <w:rsid w:val="00501078"/>
    <w:rsid w:val="005015E6"/>
    <w:rsid w:val="00501EF4"/>
    <w:rsid w:val="00502099"/>
    <w:rsid w:val="0050246E"/>
    <w:rsid w:val="00503D93"/>
    <w:rsid w:val="00504011"/>
    <w:rsid w:val="0050424D"/>
    <w:rsid w:val="005049A4"/>
    <w:rsid w:val="00504B3A"/>
    <w:rsid w:val="005052C2"/>
    <w:rsid w:val="00506310"/>
    <w:rsid w:val="005066E2"/>
    <w:rsid w:val="005067D2"/>
    <w:rsid w:val="00506BA4"/>
    <w:rsid w:val="00506E13"/>
    <w:rsid w:val="00507995"/>
    <w:rsid w:val="00507BF8"/>
    <w:rsid w:val="00510FC1"/>
    <w:rsid w:val="005114BF"/>
    <w:rsid w:val="00511914"/>
    <w:rsid w:val="00511DCB"/>
    <w:rsid w:val="00512063"/>
    <w:rsid w:val="0051228E"/>
    <w:rsid w:val="0051272F"/>
    <w:rsid w:val="0051309C"/>
    <w:rsid w:val="00513763"/>
    <w:rsid w:val="00513920"/>
    <w:rsid w:val="005139F9"/>
    <w:rsid w:val="00513BCD"/>
    <w:rsid w:val="00513F23"/>
    <w:rsid w:val="0051448F"/>
    <w:rsid w:val="00514A9C"/>
    <w:rsid w:val="00515471"/>
    <w:rsid w:val="00515B5E"/>
    <w:rsid w:val="00515C00"/>
    <w:rsid w:val="00515C61"/>
    <w:rsid w:val="00515D66"/>
    <w:rsid w:val="005163F8"/>
    <w:rsid w:val="00516D69"/>
    <w:rsid w:val="00517275"/>
    <w:rsid w:val="005200DE"/>
    <w:rsid w:val="0052039C"/>
    <w:rsid w:val="005203E4"/>
    <w:rsid w:val="0052051B"/>
    <w:rsid w:val="00520D75"/>
    <w:rsid w:val="00521138"/>
    <w:rsid w:val="005215FC"/>
    <w:rsid w:val="00521BD7"/>
    <w:rsid w:val="005221C9"/>
    <w:rsid w:val="005222BB"/>
    <w:rsid w:val="00522743"/>
    <w:rsid w:val="00522BFC"/>
    <w:rsid w:val="00523194"/>
    <w:rsid w:val="0052369F"/>
    <w:rsid w:val="00523F8C"/>
    <w:rsid w:val="00523FAA"/>
    <w:rsid w:val="00524547"/>
    <w:rsid w:val="00524BEF"/>
    <w:rsid w:val="00524E1F"/>
    <w:rsid w:val="00524E40"/>
    <w:rsid w:val="00525023"/>
    <w:rsid w:val="005252CA"/>
    <w:rsid w:val="00525839"/>
    <w:rsid w:val="00525A14"/>
    <w:rsid w:val="00525C91"/>
    <w:rsid w:val="00526157"/>
    <w:rsid w:val="00526601"/>
    <w:rsid w:val="005268F0"/>
    <w:rsid w:val="00526C2F"/>
    <w:rsid w:val="00526CE6"/>
    <w:rsid w:val="00526E3A"/>
    <w:rsid w:val="00527145"/>
    <w:rsid w:val="005277BF"/>
    <w:rsid w:val="005300AC"/>
    <w:rsid w:val="0053011E"/>
    <w:rsid w:val="0053073D"/>
    <w:rsid w:val="005319C5"/>
    <w:rsid w:val="00531E8F"/>
    <w:rsid w:val="00531FC7"/>
    <w:rsid w:val="00532916"/>
    <w:rsid w:val="0053296F"/>
    <w:rsid w:val="00532A77"/>
    <w:rsid w:val="0053302B"/>
    <w:rsid w:val="0053313C"/>
    <w:rsid w:val="005334BE"/>
    <w:rsid w:val="00533737"/>
    <w:rsid w:val="00533892"/>
    <w:rsid w:val="00533A83"/>
    <w:rsid w:val="00533C13"/>
    <w:rsid w:val="005340E0"/>
    <w:rsid w:val="00534613"/>
    <w:rsid w:val="00534743"/>
    <w:rsid w:val="00534DB9"/>
    <w:rsid w:val="00534E30"/>
    <w:rsid w:val="00536104"/>
    <w:rsid w:val="0053682E"/>
    <w:rsid w:val="00536874"/>
    <w:rsid w:val="00536C43"/>
    <w:rsid w:val="0053740C"/>
    <w:rsid w:val="005379AC"/>
    <w:rsid w:val="00541280"/>
    <w:rsid w:val="005413CE"/>
    <w:rsid w:val="00541573"/>
    <w:rsid w:val="005416A3"/>
    <w:rsid w:val="0054186B"/>
    <w:rsid w:val="005422DB"/>
    <w:rsid w:val="00542A47"/>
    <w:rsid w:val="00542B8B"/>
    <w:rsid w:val="005431F8"/>
    <w:rsid w:val="005432F4"/>
    <w:rsid w:val="0054337D"/>
    <w:rsid w:val="00543D3B"/>
    <w:rsid w:val="005446A5"/>
    <w:rsid w:val="0054516C"/>
    <w:rsid w:val="0054524B"/>
    <w:rsid w:val="005454C9"/>
    <w:rsid w:val="00545F03"/>
    <w:rsid w:val="0054607E"/>
    <w:rsid w:val="0054630B"/>
    <w:rsid w:val="0054646C"/>
    <w:rsid w:val="005467B4"/>
    <w:rsid w:val="00546B5A"/>
    <w:rsid w:val="00546F11"/>
    <w:rsid w:val="005470E8"/>
    <w:rsid w:val="0054765B"/>
    <w:rsid w:val="00547881"/>
    <w:rsid w:val="00547A43"/>
    <w:rsid w:val="00547B06"/>
    <w:rsid w:val="00547C50"/>
    <w:rsid w:val="005501AE"/>
    <w:rsid w:val="00550930"/>
    <w:rsid w:val="00550D55"/>
    <w:rsid w:val="00550F1B"/>
    <w:rsid w:val="005512CC"/>
    <w:rsid w:val="0055205B"/>
    <w:rsid w:val="0055298E"/>
    <w:rsid w:val="005530C5"/>
    <w:rsid w:val="005536F6"/>
    <w:rsid w:val="005540F2"/>
    <w:rsid w:val="005546B5"/>
    <w:rsid w:val="00554733"/>
    <w:rsid w:val="00554E4F"/>
    <w:rsid w:val="00555785"/>
    <w:rsid w:val="00555AA2"/>
    <w:rsid w:val="00556182"/>
    <w:rsid w:val="00556361"/>
    <w:rsid w:val="005565D9"/>
    <w:rsid w:val="00556D83"/>
    <w:rsid w:val="00556F81"/>
    <w:rsid w:val="005575F9"/>
    <w:rsid w:val="005577C5"/>
    <w:rsid w:val="00560428"/>
    <w:rsid w:val="005606FE"/>
    <w:rsid w:val="00561AF8"/>
    <w:rsid w:val="00561BDB"/>
    <w:rsid w:val="00562554"/>
    <w:rsid w:val="00562C4F"/>
    <w:rsid w:val="00562FE8"/>
    <w:rsid w:val="005631F3"/>
    <w:rsid w:val="005632F4"/>
    <w:rsid w:val="005634E6"/>
    <w:rsid w:val="00563654"/>
    <w:rsid w:val="00563717"/>
    <w:rsid w:val="00563B4F"/>
    <w:rsid w:val="00563B6D"/>
    <w:rsid w:val="005642AB"/>
    <w:rsid w:val="0056454D"/>
    <w:rsid w:val="00564B62"/>
    <w:rsid w:val="005653AC"/>
    <w:rsid w:val="00565771"/>
    <w:rsid w:val="00565C63"/>
    <w:rsid w:val="005660E6"/>
    <w:rsid w:val="0056633E"/>
    <w:rsid w:val="005666FB"/>
    <w:rsid w:val="00566840"/>
    <w:rsid w:val="00566E1E"/>
    <w:rsid w:val="00567DA5"/>
    <w:rsid w:val="00570642"/>
    <w:rsid w:val="00570804"/>
    <w:rsid w:val="005717CD"/>
    <w:rsid w:val="00571B50"/>
    <w:rsid w:val="00571B67"/>
    <w:rsid w:val="00571D44"/>
    <w:rsid w:val="00571EF7"/>
    <w:rsid w:val="005720D3"/>
    <w:rsid w:val="0057293D"/>
    <w:rsid w:val="00572B42"/>
    <w:rsid w:val="00572C53"/>
    <w:rsid w:val="0057361A"/>
    <w:rsid w:val="005736A4"/>
    <w:rsid w:val="005736C7"/>
    <w:rsid w:val="005737D3"/>
    <w:rsid w:val="00573B68"/>
    <w:rsid w:val="00573E8E"/>
    <w:rsid w:val="00573F04"/>
    <w:rsid w:val="0057439E"/>
    <w:rsid w:val="005748C6"/>
    <w:rsid w:val="00574B26"/>
    <w:rsid w:val="00575CAA"/>
    <w:rsid w:val="00576346"/>
    <w:rsid w:val="005767B1"/>
    <w:rsid w:val="005769A7"/>
    <w:rsid w:val="00576D80"/>
    <w:rsid w:val="00576D9E"/>
    <w:rsid w:val="0057709C"/>
    <w:rsid w:val="005771A7"/>
    <w:rsid w:val="005776C6"/>
    <w:rsid w:val="00577A4D"/>
    <w:rsid w:val="0058016E"/>
    <w:rsid w:val="00581409"/>
    <w:rsid w:val="00581530"/>
    <w:rsid w:val="005817BD"/>
    <w:rsid w:val="00581840"/>
    <w:rsid w:val="00581928"/>
    <w:rsid w:val="005822EA"/>
    <w:rsid w:val="00582989"/>
    <w:rsid w:val="00582B00"/>
    <w:rsid w:val="00582EAB"/>
    <w:rsid w:val="00582F70"/>
    <w:rsid w:val="00583534"/>
    <w:rsid w:val="005835CB"/>
    <w:rsid w:val="00583DE5"/>
    <w:rsid w:val="00583E49"/>
    <w:rsid w:val="00584097"/>
    <w:rsid w:val="00584470"/>
    <w:rsid w:val="00584973"/>
    <w:rsid w:val="00584B82"/>
    <w:rsid w:val="00585366"/>
    <w:rsid w:val="00585E73"/>
    <w:rsid w:val="00586417"/>
    <w:rsid w:val="005865E2"/>
    <w:rsid w:val="005867D3"/>
    <w:rsid w:val="00586FD5"/>
    <w:rsid w:val="005874F8"/>
    <w:rsid w:val="00587905"/>
    <w:rsid w:val="00590013"/>
    <w:rsid w:val="00590357"/>
    <w:rsid w:val="00591240"/>
    <w:rsid w:val="005918D7"/>
    <w:rsid w:val="00591C42"/>
    <w:rsid w:val="00592636"/>
    <w:rsid w:val="00592EA2"/>
    <w:rsid w:val="00592F0F"/>
    <w:rsid w:val="00593035"/>
    <w:rsid w:val="00593260"/>
    <w:rsid w:val="00593A77"/>
    <w:rsid w:val="00593BF4"/>
    <w:rsid w:val="005940BF"/>
    <w:rsid w:val="00594AFF"/>
    <w:rsid w:val="0059586F"/>
    <w:rsid w:val="005959D5"/>
    <w:rsid w:val="00595B1E"/>
    <w:rsid w:val="00595C67"/>
    <w:rsid w:val="005960E3"/>
    <w:rsid w:val="0059640B"/>
    <w:rsid w:val="00596DDE"/>
    <w:rsid w:val="00597115"/>
    <w:rsid w:val="00597401"/>
    <w:rsid w:val="005975A7"/>
    <w:rsid w:val="005A06C0"/>
    <w:rsid w:val="005A0E80"/>
    <w:rsid w:val="005A15E4"/>
    <w:rsid w:val="005A1ABF"/>
    <w:rsid w:val="005A1AE3"/>
    <w:rsid w:val="005A1F05"/>
    <w:rsid w:val="005A1FFD"/>
    <w:rsid w:val="005A2461"/>
    <w:rsid w:val="005A26E5"/>
    <w:rsid w:val="005A28EA"/>
    <w:rsid w:val="005A2B17"/>
    <w:rsid w:val="005A2CA7"/>
    <w:rsid w:val="005A3259"/>
    <w:rsid w:val="005A3264"/>
    <w:rsid w:val="005A32F8"/>
    <w:rsid w:val="005A5078"/>
    <w:rsid w:val="005A5C67"/>
    <w:rsid w:val="005A62D8"/>
    <w:rsid w:val="005A657E"/>
    <w:rsid w:val="005A6C86"/>
    <w:rsid w:val="005A6DF1"/>
    <w:rsid w:val="005A74AA"/>
    <w:rsid w:val="005A7A29"/>
    <w:rsid w:val="005B0028"/>
    <w:rsid w:val="005B07E0"/>
    <w:rsid w:val="005B1642"/>
    <w:rsid w:val="005B1DE9"/>
    <w:rsid w:val="005B3188"/>
    <w:rsid w:val="005B332D"/>
    <w:rsid w:val="005B33E7"/>
    <w:rsid w:val="005B4209"/>
    <w:rsid w:val="005B447D"/>
    <w:rsid w:val="005B4526"/>
    <w:rsid w:val="005B47F8"/>
    <w:rsid w:val="005B4C85"/>
    <w:rsid w:val="005B6CB3"/>
    <w:rsid w:val="005B7CDB"/>
    <w:rsid w:val="005C021C"/>
    <w:rsid w:val="005C04DA"/>
    <w:rsid w:val="005C05E5"/>
    <w:rsid w:val="005C0A3C"/>
    <w:rsid w:val="005C0BD8"/>
    <w:rsid w:val="005C0D5A"/>
    <w:rsid w:val="005C0E30"/>
    <w:rsid w:val="005C1490"/>
    <w:rsid w:val="005C173D"/>
    <w:rsid w:val="005C2157"/>
    <w:rsid w:val="005C225F"/>
    <w:rsid w:val="005C2336"/>
    <w:rsid w:val="005C2783"/>
    <w:rsid w:val="005C2924"/>
    <w:rsid w:val="005C3218"/>
    <w:rsid w:val="005C32B5"/>
    <w:rsid w:val="005C3748"/>
    <w:rsid w:val="005C3DD0"/>
    <w:rsid w:val="005C46E9"/>
    <w:rsid w:val="005C4732"/>
    <w:rsid w:val="005C516C"/>
    <w:rsid w:val="005C5369"/>
    <w:rsid w:val="005C537E"/>
    <w:rsid w:val="005C53B1"/>
    <w:rsid w:val="005C5BA7"/>
    <w:rsid w:val="005C5E69"/>
    <w:rsid w:val="005C642F"/>
    <w:rsid w:val="005C656D"/>
    <w:rsid w:val="005C65FB"/>
    <w:rsid w:val="005C7743"/>
    <w:rsid w:val="005C7E0A"/>
    <w:rsid w:val="005D048C"/>
    <w:rsid w:val="005D07EB"/>
    <w:rsid w:val="005D1006"/>
    <w:rsid w:val="005D154D"/>
    <w:rsid w:val="005D1590"/>
    <w:rsid w:val="005D17AB"/>
    <w:rsid w:val="005D2193"/>
    <w:rsid w:val="005D25AF"/>
    <w:rsid w:val="005D2704"/>
    <w:rsid w:val="005D3220"/>
    <w:rsid w:val="005D3474"/>
    <w:rsid w:val="005D34C2"/>
    <w:rsid w:val="005D4AA0"/>
    <w:rsid w:val="005D4EB2"/>
    <w:rsid w:val="005D4ECC"/>
    <w:rsid w:val="005D54B5"/>
    <w:rsid w:val="005D58C8"/>
    <w:rsid w:val="005D5F3C"/>
    <w:rsid w:val="005D620D"/>
    <w:rsid w:val="005D68F5"/>
    <w:rsid w:val="005D79A1"/>
    <w:rsid w:val="005D79C5"/>
    <w:rsid w:val="005D7DF4"/>
    <w:rsid w:val="005D7EC2"/>
    <w:rsid w:val="005D7FAE"/>
    <w:rsid w:val="005E005C"/>
    <w:rsid w:val="005E02E7"/>
    <w:rsid w:val="005E043D"/>
    <w:rsid w:val="005E0F42"/>
    <w:rsid w:val="005E14A6"/>
    <w:rsid w:val="005E1A5A"/>
    <w:rsid w:val="005E21CD"/>
    <w:rsid w:val="005E2982"/>
    <w:rsid w:val="005E29A2"/>
    <w:rsid w:val="005E2BA4"/>
    <w:rsid w:val="005E36D2"/>
    <w:rsid w:val="005E3BCA"/>
    <w:rsid w:val="005E40FC"/>
    <w:rsid w:val="005E41A9"/>
    <w:rsid w:val="005E4487"/>
    <w:rsid w:val="005E4C08"/>
    <w:rsid w:val="005E4F13"/>
    <w:rsid w:val="005E5711"/>
    <w:rsid w:val="005E5B31"/>
    <w:rsid w:val="005E7281"/>
    <w:rsid w:val="005E7592"/>
    <w:rsid w:val="005E76F3"/>
    <w:rsid w:val="005E7B51"/>
    <w:rsid w:val="005E7D2E"/>
    <w:rsid w:val="005F08B2"/>
    <w:rsid w:val="005F0AF2"/>
    <w:rsid w:val="005F0DAC"/>
    <w:rsid w:val="005F1162"/>
    <w:rsid w:val="005F17D1"/>
    <w:rsid w:val="005F1F00"/>
    <w:rsid w:val="005F2594"/>
    <w:rsid w:val="005F274A"/>
    <w:rsid w:val="005F2B79"/>
    <w:rsid w:val="005F2C63"/>
    <w:rsid w:val="005F358C"/>
    <w:rsid w:val="005F3D36"/>
    <w:rsid w:val="005F4A7F"/>
    <w:rsid w:val="005F535C"/>
    <w:rsid w:val="005F5C57"/>
    <w:rsid w:val="005F611E"/>
    <w:rsid w:val="005F6B04"/>
    <w:rsid w:val="005F6F21"/>
    <w:rsid w:val="005F7793"/>
    <w:rsid w:val="005F7AA9"/>
    <w:rsid w:val="005F7BFF"/>
    <w:rsid w:val="00600472"/>
    <w:rsid w:val="00600A2B"/>
    <w:rsid w:val="00600D54"/>
    <w:rsid w:val="006013D9"/>
    <w:rsid w:val="00601604"/>
    <w:rsid w:val="006017E1"/>
    <w:rsid w:val="00601CB6"/>
    <w:rsid w:val="00601E02"/>
    <w:rsid w:val="0060203B"/>
    <w:rsid w:val="0060235E"/>
    <w:rsid w:val="00602604"/>
    <w:rsid w:val="00602AE0"/>
    <w:rsid w:val="006032E8"/>
    <w:rsid w:val="006034D4"/>
    <w:rsid w:val="0060421B"/>
    <w:rsid w:val="00604279"/>
    <w:rsid w:val="00604764"/>
    <w:rsid w:val="006047E4"/>
    <w:rsid w:val="00604EB0"/>
    <w:rsid w:val="00605150"/>
    <w:rsid w:val="00605FB9"/>
    <w:rsid w:val="006075BC"/>
    <w:rsid w:val="00607720"/>
    <w:rsid w:val="00607953"/>
    <w:rsid w:val="00607B22"/>
    <w:rsid w:val="00607D34"/>
    <w:rsid w:val="0061007C"/>
    <w:rsid w:val="0061098F"/>
    <w:rsid w:val="006109C7"/>
    <w:rsid w:val="006119D6"/>
    <w:rsid w:val="00611C33"/>
    <w:rsid w:val="00611DA6"/>
    <w:rsid w:val="00611F8A"/>
    <w:rsid w:val="0061212B"/>
    <w:rsid w:val="00612626"/>
    <w:rsid w:val="006128E7"/>
    <w:rsid w:val="006129CC"/>
    <w:rsid w:val="00612A56"/>
    <w:rsid w:val="00612CE2"/>
    <w:rsid w:val="006139DC"/>
    <w:rsid w:val="006146B0"/>
    <w:rsid w:val="00614918"/>
    <w:rsid w:val="0061549A"/>
    <w:rsid w:val="0061593E"/>
    <w:rsid w:val="00615B3C"/>
    <w:rsid w:val="00615C31"/>
    <w:rsid w:val="00615F57"/>
    <w:rsid w:val="0061608B"/>
    <w:rsid w:val="006164D7"/>
    <w:rsid w:val="00616BF5"/>
    <w:rsid w:val="00617AA6"/>
    <w:rsid w:val="006202FD"/>
    <w:rsid w:val="00620B0B"/>
    <w:rsid w:val="00621A17"/>
    <w:rsid w:val="00621D14"/>
    <w:rsid w:val="006223B3"/>
    <w:rsid w:val="006225A2"/>
    <w:rsid w:val="006227CC"/>
    <w:rsid w:val="00622E9E"/>
    <w:rsid w:val="00623D3D"/>
    <w:rsid w:val="00623DBF"/>
    <w:rsid w:val="0062472E"/>
    <w:rsid w:val="006249E2"/>
    <w:rsid w:val="00624AB7"/>
    <w:rsid w:val="00625300"/>
    <w:rsid w:val="00625360"/>
    <w:rsid w:val="00625AB8"/>
    <w:rsid w:val="00626631"/>
    <w:rsid w:val="00626969"/>
    <w:rsid w:val="00626A25"/>
    <w:rsid w:val="00626B2E"/>
    <w:rsid w:val="00626BA5"/>
    <w:rsid w:val="00627096"/>
    <w:rsid w:val="006271BF"/>
    <w:rsid w:val="006274A1"/>
    <w:rsid w:val="0062753D"/>
    <w:rsid w:val="00627949"/>
    <w:rsid w:val="00627BFE"/>
    <w:rsid w:val="00627D48"/>
    <w:rsid w:val="0063074B"/>
    <w:rsid w:val="0063078A"/>
    <w:rsid w:val="00630843"/>
    <w:rsid w:val="006309C9"/>
    <w:rsid w:val="00631228"/>
    <w:rsid w:val="0063134D"/>
    <w:rsid w:val="0063164C"/>
    <w:rsid w:val="00631947"/>
    <w:rsid w:val="006320C0"/>
    <w:rsid w:val="00632929"/>
    <w:rsid w:val="00632A07"/>
    <w:rsid w:val="00633863"/>
    <w:rsid w:val="006338D7"/>
    <w:rsid w:val="00633F20"/>
    <w:rsid w:val="006340FB"/>
    <w:rsid w:val="00634147"/>
    <w:rsid w:val="0063421A"/>
    <w:rsid w:val="006351F8"/>
    <w:rsid w:val="0063573E"/>
    <w:rsid w:val="0063600F"/>
    <w:rsid w:val="00636348"/>
    <w:rsid w:val="00636632"/>
    <w:rsid w:val="00636AF3"/>
    <w:rsid w:val="00637618"/>
    <w:rsid w:val="00637F72"/>
    <w:rsid w:val="006400B7"/>
    <w:rsid w:val="00641464"/>
    <w:rsid w:val="006414D8"/>
    <w:rsid w:val="0064150B"/>
    <w:rsid w:val="00641841"/>
    <w:rsid w:val="006418B0"/>
    <w:rsid w:val="00641E26"/>
    <w:rsid w:val="00641F71"/>
    <w:rsid w:val="006421B0"/>
    <w:rsid w:val="0064270C"/>
    <w:rsid w:val="0064271C"/>
    <w:rsid w:val="00642C83"/>
    <w:rsid w:val="00642E50"/>
    <w:rsid w:val="006433AB"/>
    <w:rsid w:val="00643455"/>
    <w:rsid w:val="00643599"/>
    <w:rsid w:val="0064395D"/>
    <w:rsid w:val="00643EC8"/>
    <w:rsid w:val="00645157"/>
    <w:rsid w:val="00645581"/>
    <w:rsid w:val="00645AF1"/>
    <w:rsid w:val="00645E22"/>
    <w:rsid w:val="0064605B"/>
    <w:rsid w:val="00646192"/>
    <w:rsid w:val="00646A8A"/>
    <w:rsid w:val="00646B60"/>
    <w:rsid w:val="006471AD"/>
    <w:rsid w:val="006472BA"/>
    <w:rsid w:val="006472BB"/>
    <w:rsid w:val="006473BB"/>
    <w:rsid w:val="006473C0"/>
    <w:rsid w:val="006475EF"/>
    <w:rsid w:val="006508E6"/>
    <w:rsid w:val="00650C6D"/>
    <w:rsid w:val="00650FA1"/>
    <w:rsid w:val="0065106F"/>
    <w:rsid w:val="0065117C"/>
    <w:rsid w:val="0065139A"/>
    <w:rsid w:val="00651461"/>
    <w:rsid w:val="00651472"/>
    <w:rsid w:val="006519CE"/>
    <w:rsid w:val="00652385"/>
    <w:rsid w:val="00652CD6"/>
    <w:rsid w:val="0065341B"/>
    <w:rsid w:val="0065370F"/>
    <w:rsid w:val="00654465"/>
    <w:rsid w:val="006553FB"/>
    <w:rsid w:val="0065640A"/>
    <w:rsid w:val="006566E1"/>
    <w:rsid w:val="006567B2"/>
    <w:rsid w:val="00656C98"/>
    <w:rsid w:val="006575B2"/>
    <w:rsid w:val="00657616"/>
    <w:rsid w:val="006579CF"/>
    <w:rsid w:val="00657C75"/>
    <w:rsid w:val="00657CAB"/>
    <w:rsid w:val="00660739"/>
    <w:rsid w:val="00660AE6"/>
    <w:rsid w:val="00660C92"/>
    <w:rsid w:val="00660CDF"/>
    <w:rsid w:val="006616AB"/>
    <w:rsid w:val="0066232A"/>
    <w:rsid w:val="006624A3"/>
    <w:rsid w:val="006626A5"/>
    <w:rsid w:val="00662F3F"/>
    <w:rsid w:val="00662FEA"/>
    <w:rsid w:val="006630F3"/>
    <w:rsid w:val="00663133"/>
    <w:rsid w:val="006639AE"/>
    <w:rsid w:val="00663A26"/>
    <w:rsid w:val="00664B6A"/>
    <w:rsid w:val="0066568F"/>
    <w:rsid w:val="00665735"/>
    <w:rsid w:val="00665760"/>
    <w:rsid w:val="00665D6C"/>
    <w:rsid w:val="006661FA"/>
    <w:rsid w:val="00666562"/>
    <w:rsid w:val="006706F9"/>
    <w:rsid w:val="00670849"/>
    <w:rsid w:val="00670E4A"/>
    <w:rsid w:val="00671C87"/>
    <w:rsid w:val="00672015"/>
    <w:rsid w:val="0067215E"/>
    <w:rsid w:val="00673594"/>
    <w:rsid w:val="00673611"/>
    <w:rsid w:val="00673BC6"/>
    <w:rsid w:val="00673E52"/>
    <w:rsid w:val="0067428F"/>
    <w:rsid w:val="00674EC5"/>
    <w:rsid w:val="0067551E"/>
    <w:rsid w:val="00675B47"/>
    <w:rsid w:val="00675CB7"/>
    <w:rsid w:val="00676215"/>
    <w:rsid w:val="00680070"/>
    <w:rsid w:val="006803E6"/>
    <w:rsid w:val="0068045F"/>
    <w:rsid w:val="00681ADD"/>
    <w:rsid w:val="00682512"/>
    <w:rsid w:val="00682783"/>
    <w:rsid w:val="00682822"/>
    <w:rsid w:val="00682878"/>
    <w:rsid w:val="00682DF0"/>
    <w:rsid w:val="0068371D"/>
    <w:rsid w:val="00683912"/>
    <w:rsid w:val="00683A7C"/>
    <w:rsid w:val="00683BD7"/>
    <w:rsid w:val="006840FE"/>
    <w:rsid w:val="00684166"/>
    <w:rsid w:val="006842B3"/>
    <w:rsid w:val="00684851"/>
    <w:rsid w:val="00684E80"/>
    <w:rsid w:val="006858CB"/>
    <w:rsid w:val="00685F61"/>
    <w:rsid w:val="00686025"/>
    <w:rsid w:val="006864A8"/>
    <w:rsid w:val="006868E9"/>
    <w:rsid w:val="00687641"/>
    <w:rsid w:val="006876D7"/>
    <w:rsid w:val="006879BC"/>
    <w:rsid w:val="00687EBD"/>
    <w:rsid w:val="00690222"/>
    <w:rsid w:val="0069027F"/>
    <w:rsid w:val="0069051D"/>
    <w:rsid w:val="00690783"/>
    <w:rsid w:val="00690AE7"/>
    <w:rsid w:val="00690C20"/>
    <w:rsid w:val="00690C26"/>
    <w:rsid w:val="00690F9F"/>
    <w:rsid w:val="0069100E"/>
    <w:rsid w:val="00691192"/>
    <w:rsid w:val="0069141D"/>
    <w:rsid w:val="00691469"/>
    <w:rsid w:val="00691CD2"/>
    <w:rsid w:val="00691D7D"/>
    <w:rsid w:val="00691E8E"/>
    <w:rsid w:val="00693376"/>
    <w:rsid w:val="006933B5"/>
    <w:rsid w:val="00693417"/>
    <w:rsid w:val="0069345F"/>
    <w:rsid w:val="006938E6"/>
    <w:rsid w:val="00694714"/>
    <w:rsid w:val="00695303"/>
    <w:rsid w:val="006954A8"/>
    <w:rsid w:val="006954E0"/>
    <w:rsid w:val="00695873"/>
    <w:rsid w:val="00695DC3"/>
    <w:rsid w:val="006964F8"/>
    <w:rsid w:val="006974A9"/>
    <w:rsid w:val="00697786"/>
    <w:rsid w:val="00697EC7"/>
    <w:rsid w:val="00697FD4"/>
    <w:rsid w:val="006A0127"/>
    <w:rsid w:val="006A09E2"/>
    <w:rsid w:val="006A0A8D"/>
    <w:rsid w:val="006A0C1A"/>
    <w:rsid w:val="006A1B84"/>
    <w:rsid w:val="006A1DBB"/>
    <w:rsid w:val="006A3300"/>
    <w:rsid w:val="006A3435"/>
    <w:rsid w:val="006A3A9B"/>
    <w:rsid w:val="006A3ABF"/>
    <w:rsid w:val="006A3DC5"/>
    <w:rsid w:val="006A4987"/>
    <w:rsid w:val="006A498E"/>
    <w:rsid w:val="006A4A21"/>
    <w:rsid w:val="006A515A"/>
    <w:rsid w:val="006A54F1"/>
    <w:rsid w:val="006A57AC"/>
    <w:rsid w:val="006A5A48"/>
    <w:rsid w:val="006A5FCD"/>
    <w:rsid w:val="006A6210"/>
    <w:rsid w:val="006A63A0"/>
    <w:rsid w:val="006A64F5"/>
    <w:rsid w:val="006A64F6"/>
    <w:rsid w:val="006A6929"/>
    <w:rsid w:val="006A705D"/>
    <w:rsid w:val="006A70B8"/>
    <w:rsid w:val="006A789F"/>
    <w:rsid w:val="006A7F5D"/>
    <w:rsid w:val="006B0C72"/>
    <w:rsid w:val="006B0D07"/>
    <w:rsid w:val="006B16A6"/>
    <w:rsid w:val="006B179F"/>
    <w:rsid w:val="006B1ACC"/>
    <w:rsid w:val="006B1D2C"/>
    <w:rsid w:val="006B21D6"/>
    <w:rsid w:val="006B27AE"/>
    <w:rsid w:val="006B293F"/>
    <w:rsid w:val="006B2D37"/>
    <w:rsid w:val="006B2D7A"/>
    <w:rsid w:val="006B3052"/>
    <w:rsid w:val="006B32ED"/>
    <w:rsid w:val="006B3499"/>
    <w:rsid w:val="006B3D2B"/>
    <w:rsid w:val="006B4709"/>
    <w:rsid w:val="006B48EB"/>
    <w:rsid w:val="006B4B48"/>
    <w:rsid w:val="006B4FAA"/>
    <w:rsid w:val="006B5031"/>
    <w:rsid w:val="006B57CD"/>
    <w:rsid w:val="006B58BE"/>
    <w:rsid w:val="006B62E1"/>
    <w:rsid w:val="006B66A2"/>
    <w:rsid w:val="006B6C40"/>
    <w:rsid w:val="006B7978"/>
    <w:rsid w:val="006B79C1"/>
    <w:rsid w:val="006C057E"/>
    <w:rsid w:val="006C05DD"/>
    <w:rsid w:val="006C0BA4"/>
    <w:rsid w:val="006C0C63"/>
    <w:rsid w:val="006C197A"/>
    <w:rsid w:val="006C251E"/>
    <w:rsid w:val="006C35C6"/>
    <w:rsid w:val="006C3F53"/>
    <w:rsid w:val="006C4810"/>
    <w:rsid w:val="006C4C9F"/>
    <w:rsid w:val="006C54CA"/>
    <w:rsid w:val="006C5A69"/>
    <w:rsid w:val="006C6580"/>
    <w:rsid w:val="006C65C7"/>
    <w:rsid w:val="006C6687"/>
    <w:rsid w:val="006C67B0"/>
    <w:rsid w:val="006C6DF3"/>
    <w:rsid w:val="006C71BE"/>
    <w:rsid w:val="006C73D0"/>
    <w:rsid w:val="006C7CCC"/>
    <w:rsid w:val="006D0999"/>
    <w:rsid w:val="006D0B39"/>
    <w:rsid w:val="006D0C37"/>
    <w:rsid w:val="006D10BD"/>
    <w:rsid w:val="006D1243"/>
    <w:rsid w:val="006D1334"/>
    <w:rsid w:val="006D1574"/>
    <w:rsid w:val="006D1B61"/>
    <w:rsid w:val="006D1C4F"/>
    <w:rsid w:val="006D217B"/>
    <w:rsid w:val="006D24DF"/>
    <w:rsid w:val="006D2847"/>
    <w:rsid w:val="006D2B8A"/>
    <w:rsid w:val="006D334D"/>
    <w:rsid w:val="006D3475"/>
    <w:rsid w:val="006D37CC"/>
    <w:rsid w:val="006D385C"/>
    <w:rsid w:val="006D3D84"/>
    <w:rsid w:val="006D40CF"/>
    <w:rsid w:val="006D46C9"/>
    <w:rsid w:val="006D47D4"/>
    <w:rsid w:val="006D4884"/>
    <w:rsid w:val="006D48A1"/>
    <w:rsid w:val="006D542E"/>
    <w:rsid w:val="006D5B0B"/>
    <w:rsid w:val="006D74B5"/>
    <w:rsid w:val="006D7A80"/>
    <w:rsid w:val="006E0426"/>
    <w:rsid w:val="006E0B89"/>
    <w:rsid w:val="006E1458"/>
    <w:rsid w:val="006E1A9A"/>
    <w:rsid w:val="006E1D6D"/>
    <w:rsid w:val="006E1FF4"/>
    <w:rsid w:val="006E228F"/>
    <w:rsid w:val="006E260C"/>
    <w:rsid w:val="006E3A80"/>
    <w:rsid w:val="006E3E4F"/>
    <w:rsid w:val="006E4A29"/>
    <w:rsid w:val="006E4B1C"/>
    <w:rsid w:val="006E4C62"/>
    <w:rsid w:val="006E6005"/>
    <w:rsid w:val="006E6138"/>
    <w:rsid w:val="006E61C8"/>
    <w:rsid w:val="006E663B"/>
    <w:rsid w:val="006E7271"/>
    <w:rsid w:val="006E73CD"/>
    <w:rsid w:val="006E7FBE"/>
    <w:rsid w:val="006F0EB4"/>
    <w:rsid w:val="006F108D"/>
    <w:rsid w:val="006F19E4"/>
    <w:rsid w:val="006F226C"/>
    <w:rsid w:val="006F240E"/>
    <w:rsid w:val="006F298E"/>
    <w:rsid w:val="006F2F8D"/>
    <w:rsid w:val="006F3406"/>
    <w:rsid w:val="006F3865"/>
    <w:rsid w:val="006F3D1A"/>
    <w:rsid w:val="006F3D4A"/>
    <w:rsid w:val="006F3E6D"/>
    <w:rsid w:val="006F445C"/>
    <w:rsid w:val="006F466F"/>
    <w:rsid w:val="006F49E2"/>
    <w:rsid w:val="006F4BC1"/>
    <w:rsid w:val="006F4CE9"/>
    <w:rsid w:val="006F573A"/>
    <w:rsid w:val="006F5C83"/>
    <w:rsid w:val="006F715B"/>
    <w:rsid w:val="006F7BA6"/>
    <w:rsid w:val="006F7F24"/>
    <w:rsid w:val="00700F17"/>
    <w:rsid w:val="0070114D"/>
    <w:rsid w:val="007011AE"/>
    <w:rsid w:val="007013A1"/>
    <w:rsid w:val="007018E6"/>
    <w:rsid w:val="007019BB"/>
    <w:rsid w:val="00701CDE"/>
    <w:rsid w:val="0070218B"/>
    <w:rsid w:val="0070239A"/>
    <w:rsid w:val="00702CCA"/>
    <w:rsid w:val="00702E28"/>
    <w:rsid w:val="00702FEB"/>
    <w:rsid w:val="0070374F"/>
    <w:rsid w:val="00703AE9"/>
    <w:rsid w:val="00703BF0"/>
    <w:rsid w:val="0070464F"/>
    <w:rsid w:val="00704C0F"/>
    <w:rsid w:val="00704F29"/>
    <w:rsid w:val="00705531"/>
    <w:rsid w:val="007057FE"/>
    <w:rsid w:val="00705965"/>
    <w:rsid w:val="0070628A"/>
    <w:rsid w:val="00706302"/>
    <w:rsid w:val="0070673D"/>
    <w:rsid w:val="00706DF5"/>
    <w:rsid w:val="00707218"/>
    <w:rsid w:val="007073F6"/>
    <w:rsid w:val="00707448"/>
    <w:rsid w:val="007075D3"/>
    <w:rsid w:val="007077C5"/>
    <w:rsid w:val="007077D2"/>
    <w:rsid w:val="00707999"/>
    <w:rsid w:val="00707B6D"/>
    <w:rsid w:val="00707D34"/>
    <w:rsid w:val="007106F2"/>
    <w:rsid w:val="00710EA8"/>
    <w:rsid w:val="00711C9F"/>
    <w:rsid w:val="00712890"/>
    <w:rsid w:val="00712E6F"/>
    <w:rsid w:val="007131B8"/>
    <w:rsid w:val="007136F8"/>
    <w:rsid w:val="00713BF7"/>
    <w:rsid w:val="00713F0B"/>
    <w:rsid w:val="00714265"/>
    <w:rsid w:val="007142FA"/>
    <w:rsid w:val="00714674"/>
    <w:rsid w:val="00714E1E"/>
    <w:rsid w:val="00714F01"/>
    <w:rsid w:val="007159F4"/>
    <w:rsid w:val="00715FCD"/>
    <w:rsid w:val="00716017"/>
    <w:rsid w:val="00716435"/>
    <w:rsid w:val="0071671A"/>
    <w:rsid w:val="007167A1"/>
    <w:rsid w:val="00716852"/>
    <w:rsid w:val="0071695D"/>
    <w:rsid w:val="00716F4F"/>
    <w:rsid w:val="00717142"/>
    <w:rsid w:val="0071720D"/>
    <w:rsid w:val="0071726F"/>
    <w:rsid w:val="007173A1"/>
    <w:rsid w:val="00717425"/>
    <w:rsid w:val="0071791C"/>
    <w:rsid w:val="0072027F"/>
    <w:rsid w:val="0072078F"/>
    <w:rsid w:val="00721534"/>
    <w:rsid w:val="00721758"/>
    <w:rsid w:val="0072191A"/>
    <w:rsid w:val="00721A39"/>
    <w:rsid w:val="00721D68"/>
    <w:rsid w:val="00721EB5"/>
    <w:rsid w:val="00721F98"/>
    <w:rsid w:val="00722254"/>
    <w:rsid w:val="00722431"/>
    <w:rsid w:val="00722513"/>
    <w:rsid w:val="00722827"/>
    <w:rsid w:val="00722E12"/>
    <w:rsid w:val="0072336F"/>
    <w:rsid w:val="0072407B"/>
    <w:rsid w:val="0072411A"/>
    <w:rsid w:val="00724536"/>
    <w:rsid w:val="00724E5E"/>
    <w:rsid w:val="00724E8A"/>
    <w:rsid w:val="007250F2"/>
    <w:rsid w:val="0072546D"/>
    <w:rsid w:val="00725764"/>
    <w:rsid w:val="00725CC1"/>
    <w:rsid w:val="007260B2"/>
    <w:rsid w:val="0072617D"/>
    <w:rsid w:val="0072639F"/>
    <w:rsid w:val="007263CB"/>
    <w:rsid w:val="007276E2"/>
    <w:rsid w:val="007278F2"/>
    <w:rsid w:val="00727DA5"/>
    <w:rsid w:val="0073008B"/>
    <w:rsid w:val="007309EE"/>
    <w:rsid w:val="00730CC2"/>
    <w:rsid w:val="0073159D"/>
    <w:rsid w:val="0073179B"/>
    <w:rsid w:val="007318EC"/>
    <w:rsid w:val="00731BFF"/>
    <w:rsid w:val="00732A3D"/>
    <w:rsid w:val="00732B15"/>
    <w:rsid w:val="00732BE9"/>
    <w:rsid w:val="00733811"/>
    <w:rsid w:val="00733E69"/>
    <w:rsid w:val="00734802"/>
    <w:rsid w:val="007348D5"/>
    <w:rsid w:val="00734F90"/>
    <w:rsid w:val="00735222"/>
    <w:rsid w:val="007358A6"/>
    <w:rsid w:val="00735DB5"/>
    <w:rsid w:val="007360F3"/>
    <w:rsid w:val="00736218"/>
    <w:rsid w:val="0073661F"/>
    <w:rsid w:val="00736A24"/>
    <w:rsid w:val="007370B1"/>
    <w:rsid w:val="007377F1"/>
    <w:rsid w:val="00737D67"/>
    <w:rsid w:val="00737E6E"/>
    <w:rsid w:val="0074007B"/>
    <w:rsid w:val="00740529"/>
    <w:rsid w:val="00740AA2"/>
    <w:rsid w:val="00741438"/>
    <w:rsid w:val="00741C1E"/>
    <w:rsid w:val="0074213C"/>
    <w:rsid w:val="00742149"/>
    <w:rsid w:val="00742265"/>
    <w:rsid w:val="00742831"/>
    <w:rsid w:val="00742ED5"/>
    <w:rsid w:val="00743745"/>
    <w:rsid w:val="00743943"/>
    <w:rsid w:val="00743B78"/>
    <w:rsid w:val="00743B7E"/>
    <w:rsid w:val="00743BAE"/>
    <w:rsid w:val="007444FE"/>
    <w:rsid w:val="0074485B"/>
    <w:rsid w:val="0074490C"/>
    <w:rsid w:val="00744911"/>
    <w:rsid w:val="00744A63"/>
    <w:rsid w:val="00744B70"/>
    <w:rsid w:val="00744C89"/>
    <w:rsid w:val="00744EAB"/>
    <w:rsid w:val="00745119"/>
    <w:rsid w:val="007452EB"/>
    <w:rsid w:val="007463E2"/>
    <w:rsid w:val="00746AA5"/>
    <w:rsid w:val="00746C0C"/>
    <w:rsid w:val="007473AC"/>
    <w:rsid w:val="00750232"/>
    <w:rsid w:val="00750588"/>
    <w:rsid w:val="00750F8E"/>
    <w:rsid w:val="007512F1"/>
    <w:rsid w:val="0075145D"/>
    <w:rsid w:val="0075173A"/>
    <w:rsid w:val="0075228B"/>
    <w:rsid w:val="00752416"/>
    <w:rsid w:val="007528CE"/>
    <w:rsid w:val="00752D66"/>
    <w:rsid w:val="00753173"/>
    <w:rsid w:val="00753597"/>
    <w:rsid w:val="00753E89"/>
    <w:rsid w:val="007546FB"/>
    <w:rsid w:val="00754FC0"/>
    <w:rsid w:val="00755A7C"/>
    <w:rsid w:val="00755B7E"/>
    <w:rsid w:val="00755EA8"/>
    <w:rsid w:val="00755F78"/>
    <w:rsid w:val="00755FDC"/>
    <w:rsid w:val="00756E66"/>
    <w:rsid w:val="007571E4"/>
    <w:rsid w:val="00757765"/>
    <w:rsid w:val="0075789D"/>
    <w:rsid w:val="00757A6F"/>
    <w:rsid w:val="00757B25"/>
    <w:rsid w:val="00760055"/>
    <w:rsid w:val="007610D6"/>
    <w:rsid w:val="00761221"/>
    <w:rsid w:val="00761824"/>
    <w:rsid w:val="00762118"/>
    <w:rsid w:val="00762F7E"/>
    <w:rsid w:val="0076305A"/>
    <w:rsid w:val="00764308"/>
    <w:rsid w:val="00764842"/>
    <w:rsid w:val="00764D2E"/>
    <w:rsid w:val="007655C7"/>
    <w:rsid w:val="00765960"/>
    <w:rsid w:val="00765C87"/>
    <w:rsid w:val="00766E01"/>
    <w:rsid w:val="00766F28"/>
    <w:rsid w:val="0076750F"/>
    <w:rsid w:val="0076753C"/>
    <w:rsid w:val="007675BF"/>
    <w:rsid w:val="00767864"/>
    <w:rsid w:val="0076788A"/>
    <w:rsid w:val="00767BBF"/>
    <w:rsid w:val="0077068B"/>
    <w:rsid w:val="007706ED"/>
    <w:rsid w:val="007709D3"/>
    <w:rsid w:val="007709FC"/>
    <w:rsid w:val="00770BEA"/>
    <w:rsid w:val="00770C80"/>
    <w:rsid w:val="00772115"/>
    <w:rsid w:val="00772ACF"/>
    <w:rsid w:val="00773137"/>
    <w:rsid w:val="00773AE8"/>
    <w:rsid w:val="00773BA0"/>
    <w:rsid w:val="00773DB8"/>
    <w:rsid w:val="00773ED8"/>
    <w:rsid w:val="00773F37"/>
    <w:rsid w:val="0077407C"/>
    <w:rsid w:val="0077539D"/>
    <w:rsid w:val="007754F5"/>
    <w:rsid w:val="007757B3"/>
    <w:rsid w:val="00775854"/>
    <w:rsid w:val="007759B4"/>
    <w:rsid w:val="00775A2D"/>
    <w:rsid w:val="00775BBB"/>
    <w:rsid w:val="007768F3"/>
    <w:rsid w:val="00776E5C"/>
    <w:rsid w:val="00776FC8"/>
    <w:rsid w:val="007771DE"/>
    <w:rsid w:val="0077744A"/>
    <w:rsid w:val="0077797F"/>
    <w:rsid w:val="00780630"/>
    <w:rsid w:val="007809C3"/>
    <w:rsid w:val="0078157E"/>
    <w:rsid w:val="0078242A"/>
    <w:rsid w:val="00782570"/>
    <w:rsid w:val="0078293B"/>
    <w:rsid w:val="007836C5"/>
    <w:rsid w:val="007839B7"/>
    <w:rsid w:val="00783B98"/>
    <w:rsid w:val="00784208"/>
    <w:rsid w:val="007846D4"/>
    <w:rsid w:val="00784950"/>
    <w:rsid w:val="00784A58"/>
    <w:rsid w:val="00784F1E"/>
    <w:rsid w:val="00786428"/>
    <w:rsid w:val="007864DA"/>
    <w:rsid w:val="007866B5"/>
    <w:rsid w:val="00786871"/>
    <w:rsid w:val="00786EE1"/>
    <w:rsid w:val="00787176"/>
    <w:rsid w:val="007877E8"/>
    <w:rsid w:val="00787A31"/>
    <w:rsid w:val="00787B8C"/>
    <w:rsid w:val="00790025"/>
    <w:rsid w:val="0079083B"/>
    <w:rsid w:val="00790978"/>
    <w:rsid w:val="00791460"/>
    <w:rsid w:val="007914F9"/>
    <w:rsid w:val="00791532"/>
    <w:rsid w:val="00791B62"/>
    <w:rsid w:val="00792374"/>
    <w:rsid w:val="007923E9"/>
    <w:rsid w:val="0079304E"/>
    <w:rsid w:val="007931F6"/>
    <w:rsid w:val="0079344F"/>
    <w:rsid w:val="00793D87"/>
    <w:rsid w:val="0079408F"/>
    <w:rsid w:val="0079429A"/>
    <w:rsid w:val="0079470C"/>
    <w:rsid w:val="00795795"/>
    <w:rsid w:val="00795FD2"/>
    <w:rsid w:val="007960BE"/>
    <w:rsid w:val="00796793"/>
    <w:rsid w:val="00796CF1"/>
    <w:rsid w:val="00796FC9"/>
    <w:rsid w:val="00797EB5"/>
    <w:rsid w:val="007A0263"/>
    <w:rsid w:val="007A1249"/>
    <w:rsid w:val="007A163E"/>
    <w:rsid w:val="007A19E3"/>
    <w:rsid w:val="007A2218"/>
    <w:rsid w:val="007A2C8F"/>
    <w:rsid w:val="007A3739"/>
    <w:rsid w:val="007A37E2"/>
    <w:rsid w:val="007A3E45"/>
    <w:rsid w:val="007A3F4A"/>
    <w:rsid w:val="007A409F"/>
    <w:rsid w:val="007A437F"/>
    <w:rsid w:val="007A43CD"/>
    <w:rsid w:val="007A47DE"/>
    <w:rsid w:val="007A56A9"/>
    <w:rsid w:val="007A5804"/>
    <w:rsid w:val="007A697A"/>
    <w:rsid w:val="007A69E1"/>
    <w:rsid w:val="007A6BA5"/>
    <w:rsid w:val="007A70BD"/>
    <w:rsid w:val="007A727E"/>
    <w:rsid w:val="007A76DD"/>
    <w:rsid w:val="007A783E"/>
    <w:rsid w:val="007A7AB5"/>
    <w:rsid w:val="007A7B41"/>
    <w:rsid w:val="007B01EE"/>
    <w:rsid w:val="007B0851"/>
    <w:rsid w:val="007B0EE1"/>
    <w:rsid w:val="007B131E"/>
    <w:rsid w:val="007B1415"/>
    <w:rsid w:val="007B1957"/>
    <w:rsid w:val="007B1B56"/>
    <w:rsid w:val="007B1F82"/>
    <w:rsid w:val="007B2069"/>
    <w:rsid w:val="007B2F06"/>
    <w:rsid w:val="007B2FB7"/>
    <w:rsid w:val="007B4087"/>
    <w:rsid w:val="007B4520"/>
    <w:rsid w:val="007B46C5"/>
    <w:rsid w:val="007B5EFC"/>
    <w:rsid w:val="007B67E6"/>
    <w:rsid w:val="007B6B32"/>
    <w:rsid w:val="007B705D"/>
    <w:rsid w:val="007B7212"/>
    <w:rsid w:val="007B7C43"/>
    <w:rsid w:val="007B7D0B"/>
    <w:rsid w:val="007B7D7F"/>
    <w:rsid w:val="007B7ED5"/>
    <w:rsid w:val="007C00EC"/>
    <w:rsid w:val="007C0409"/>
    <w:rsid w:val="007C05F1"/>
    <w:rsid w:val="007C06B5"/>
    <w:rsid w:val="007C08C4"/>
    <w:rsid w:val="007C0D44"/>
    <w:rsid w:val="007C0E47"/>
    <w:rsid w:val="007C1014"/>
    <w:rsid w:val="007C1081"/>
    <w:rsid w:val="007C11AC"/>
    <w:rsid w:val="007C120E"/>
    <w:rsid w:val="007C12E1"/>
    <w:rsid w:val="007C1B3C"/>
    <w:rsid w:val="007C1D9D"/>
    <w:rsid w:val="007C3077"/>
    <w:rsid w:val="007C32D2"/>
    <w:rsid w:val="007C38A8"/>
    <w:rsid w:val="007C3C64"/>
    <w:rsid w:val="007C40CA"/>
    <w:rsid w:val="007C4A95"/>
    <w:rsid w:val="007C4AFE"/>
    <w:rsid w:val="007C4B3B"/>
    <w:rsid w:val="007C57BB"/>
    <w:rsid w:val="007C7D4F"/>
    <w:rsid w:val="007C7DD1"/>
    <w:rsid w:val="007D096F"/>
    <w:rsid w:val="007D097B"/>
    <w:rsid w:val="007D09D3"/>
    <w:rsid w:val="007D0A38"/>
    <w:rsid w:val="007D0C01"/>
    <w:rsid w:val="007D1601"/>
    <w:rsid w:val="007D1626"/>
    <w:rsid w:val="007D1EA0"/>
    <w:rsid w:val="007D30BA"/>
    <w:rsid w:val="007D3B67"/>
    <w:rsid w:val="007D3E8C"/>
    <w:rsid w:val="007D4E23"/>
    <w:rsid w:val="007D5FFC"/>
    <w:rsid w:val="007D60B6"/>
    <w:rsid w:val="007D6549"/>
    <w:rsid w:val="007D65B1"/>
    <w:rsid w:val="007D690B"/>
    <w:rsid w:val="007D6DA9"/>
    <w:rsid w:val="007D6E79"/>
    <w:rsid w:val="007D7687"/>
    <w:rsid w:val="007D78AF"/>
    <w:rsid w:val="007E06D7"/>
    <w:rsid w:val="007E07F4"/>
    <w:rsid w:val="007E0EB1"/>
    <w:rsid w:val="007E1576"/>
    <w:rsid w:val="007E1A06"/>
    <w:rsid w:val="007E260F"/>
    <w:rsid w:val="007E29BF"/>
    <w:rsid w:val="007E376A"/>
    <w:rsid w:val="007E4DAF"/>
    <w:rsid w:val="007E5303"/>
    <w:rsid w:val="007E5514"/>
    <w:rsid w:val="007E688E"/>
    <w:rsid w:val="007E6B67"/>
    <w:rsid w:val="007E6EA9"/>
    <w:rsid w:val="007E7429"/>
    <w:rsid w:val="007E7A19"/>
    <w:rsid w:val="007E7A63"/>
    <w:rsid w:val="007F040E"/>
    <w:rsid w:val="007F045F"/>
    <w:rsid w:val="007F09DB"/>
    <w:rsid w:val="007F0E35"/>
    <w:rsid w:val="007F1349"/>
    <w:rsid w:val="007F1A58"/>
    <w:rsid w:val="007F1A7A"/>
    <w:rsid w:val="007F21D8"/>
    <w:rsid w:val="007F25D9"/>
    <w:rsid w:val="007F26BC"/>
    <w:rsid w:val="007F2E00"/>
    <w:rsid w:val="007F30DE"/>
    <w:rsid w:val="007F399F"/>
    <w:rsid w:val="007F45E2"/>
    <w:rsid w:val="007F4D80"/>
    <w:rsid w:val="007F5276"/>
    <w:rsid w:val="007F614C"/>
    <w:rsid w:val="007F6530"/>
    <w:rsid w:val="007F657F"/>
    <w:rsid w:val="007F67AB"/>
    <w:rsid w:val="007F67CD"/>
    <w:rsid w:val="007F6884"/>
    <w:rsid w:val="007F6FDD"/>
    <w:rsid w:val="007F72D9"/>
    <w:rsid w:val="007F7A38"/>
    <w:rsid w:val="0080034B"/>
    <w:rsid w:val="00800BED"/>
    <w:rsid w:val="00801AFB"/>
    <w:rsid w:val="00801DEC"/>
    <w:rsid w:val="008025EA"/>
    <w:rsid w:val="008026E0"/>
    <w:rsid w:val="00802815"/>
    <w:rsid w:val="00803942"/>
    <w:rsid w:val="00803BF0"/>
    <w:rsid w:val="00803F07"/>
    <w:rsid w:val="00803FB6"/>
    <w:rsid w:val="008041EA"/>
    <w:rsid w:val="008049A9"/>
    <w:rsid w:val="00804A17"/>
    <w:rsid w:val="00804A49"/>
    <w:rsid w:val="008051A2"/>
    <w:rsid w:val="0080522C"/>
    <w:rsid w:val="00805DC6"/>
    <w:rsid w:val="00805EFF"/>
    <w:rsid w:val="00805FD8"/>
    <w:rsid w:val="00806B0F"/>
    <w:rsid w:val="00806DF6"/>
    <w:rsid w:val="00806FDE"/>
    <w:rsid w:val="0080757D"/>
    <w:rsid w:val="008075E3"/>
    <w:rsid w:val="00807A57"/>
    <w:rsid w:val="00807ACF"/>
    <w:rsid w:val="00810747"/>
    <w:rsid w:val="00810FC0"/>
    <w:rsid w:val="0081170D"/>
    <w:rsid w:val="008129C6"/>
    <w:rsid w:val="00812C3E"/>
    <w:rsid w:val="00813455"/>
    <w:rsid w:val="00813AE0"/>
    <w:rsid w:val="00814701"/>
    <w:rsid w:val="00814997"/>
    <w:rsid w:val="00814A8F"/>
    <w:rsid w:val="00815EAC"/>
    <w:rsid w:val="00816606"/>
    <w:rsid w:val="008171AA"/>
    <w:rsid w:val="00817366"/>
    <w:rsid w:val="00817761"/>
    <w:rsid w:val="0081779B"/>
    <w:rsid w:val="00817B09"/>
    <w:rsid w:val="008203C2"/>
    <w:rsid w:val="008204EC"/>
    <w:rsid w:val="00820D50"/>
    <w:rsid w:val="00820F6F"/>
    <w:rsid w:val="00820F88"/>
    <w:rsid w:val="00821015"/>
    <w:rsid w:val="00821509"/>
    <w:rsid w:val="00821AE7"/>
    <w:rsid w:val="00821CE9"/>
    <w:rsid w:val="00821D6C"/>
    <w:rsid w:val="008228DE"/>
    <w:rsid w:val="00822915"/>
    <w:rsid w:val="0082363E"/>
    <w:rsid w:val="0082371E"/>
    <w:rsid w:val="00823C95"/>
    <w:rsid w:val="008242DF"/>
    <w:rsid w:val="008249C3"/>
    <w:rsid w:val="00824AD4"/>
    <w:rsid w:val="00824FD9"/>
    <w:rsid w:val="00825289"/>
    <w:rsid w:val="00825420"/>
    <w:rsid w:val="00825951"/>
    <w:rsid w:val="00825A7D"/>
    <w:rsid w:val="00827B1E"/>
    <w:rsid w:val="00827E95"/>
    <w:rsid w:val="0083041D"/>
    <w:rsid w:val="00830C9A"/>
    <w:rsid w:val="0083176D"/>
    <w:rsid w:val="008319ED"/>
    <w:rsid w:val="00831C71"/>
    <w:rsid w:val="00832014"/>
    <w:rsid w:val="00832262"/>
    <w:rsid w:val="0083284B"/>
    <w:rsid w:val="00832A57"/>
    <w:rsid w:val="008333EE"/>
    <w:rsid w:val="00833AE4"/>
    <w:rsid w:val="008343BD"/>
    <w:rsid w:val="00834450"/>
    <w:rsid w:val="00834795"/>
    <w:rsid w:val="0083484C"/>
    <w:rsid w:val="008348AB"/>
    <w:rsid w:val="0083518C"/>
    <w:rsid w:val="00835607"/>
    <w:rsid w:val="00835B34"/>
    <w:rsid w:val="00835B48"/>
    <w:rsid w:val="00835C52"/>
    <w:rsid w:val="00836096"/>
    <w:rsid w:val="008366C0"/>
    <w:rsid w:val="008366F7"/>
    <w:rsid w:val="008375FF"/>
    <w:rsid w:val="00837D8E"/>
    <w:rsid w:val="00837E5E"/>
    <w:rsid w:val="00840DF1"/>
    <w:rsid w:val="00840E29"/>
    <w:rsid w:val="008411F9"/>
    <w:rsid w:val="00842037"/>
    <w:rsid w:val="0084228D"/>
    <w:rsid w:val="00842402"/>
    <w:rsid w:val="00842BDC"/>
    <w:rsid w:val="00842E18"/>
    <w:rsid w:val="00842F51"/>
    <w:rsid w:val="0084370A"/>
    <w:rsid w:val="00843813"/>
    <w:rsid w:val="00843C4C"/>
    <w:rsid w:val="00843F50"/>
    <w:rsid w:val="00843F70"/>
    <w:rsid w:val="0084625F"/>
    <w:rsid w:val="00846488"/>
    <w:rsid w:val="00846A52"/>
    <w:rsid w:val="0084707B"/>
    <w:rsid w:val="0084707D"/>
    <w:rsid w:val="00847577"/>
    <w:rsid w:val="008475F0"/>
    <w:rsid w:val="008476CE"/>
    <w:rsid w:val="00847AB9"/>
    <w:rsid w:val="00847CD3"/>
    <w:rsid w:val="0085044D"/>
    <w:rsid w:val="00850504"/>
    <w:rsid w:val="00850DB5"/>
    <w:rsid w:val="00851382"/>
    <w:rsid w:val="008522A8"/>
    <w:rsid w:val="008523D2"/>
    <w:rsid w:val="0085255E"/>
    <w:rsid w:val="00852AB5"/>
    <w:rsid w:val="008531C5"/>
    <w:rsid w:val="008533F5"/>
    <w:rsid w:val="00853B46"/>
    <w:rsid w:val="00853BD2"/>
    <w:rsid w:val="00853CD5"/>
    <w:rsid w:val="00854D06"/>
    <w:rsid w:val="00854E86"/>
    <w:rsid w:val="00854FB6"/>
    <w:rsid w:val="00855D2D"/>
    <w:rsid w:val="00856033"/>
    <w:rsid w:val="00856A70"/>
    <w:rsid w:val="00856C7F"/>
    <w:rsid w:val="00856EA9"/>
    <w:rsid w:val="00857606"/>
    <w:rsid w:val="00857FA3"/>
    <w:rsid w:val="00857FAA"/>
    <w:rsid w:val="0086044B"/>
    <w:rsid w:val="008614A1"/>
    <w:rsid w:val="00861E2C"/>
    <w:rsid w:val="0086235D"/>
    <w:rsid w:val="008627B1"/>
    <w:rsid w:val="0086297D"/>
    <w:rsid w:val="00862F8A"/>
    <w:rsid w:val="00863842"/>
    <w:rsid w:val="0086497B"/>
    <w:rsid w:val="00864CCA"/>
    <w:rsid w:val="0086529F"/>
    <w:rsid w:val="00865B1E"/>
    <w:rsid w:val="00865D7D"/>
    <w:rsid w:val="00866211"/>
    <w:rsid w:val="00866301"/>
    <w:rsid w:val="008666A5"/>
    <w:rsid w:val="0086677D"/>
    <w:rsid w:val="00866A30"/>
    <w:rsid w:val="00866E44"/>
    <w:rsid w:val="00867D00"/>
    <w:rsid w:val="00870462"/>
    <w:rsid w:val="008704F1"/>
    <w:rsid w:val="0087130E"/>
    <w:rsid w:val="00871526"/>
    <w:rsid w:val="008716A8"/>
    <w:rsid w:val="00871A65"/>
    <w:rsid w:val="00871C6B"/>
    <w:rsid w:val="00872483"/>
    <w:rsid w:val="00872E6A"/>
    <w:rsid w:val="00872EEF"/>
    <w:rsid w:val="0087321B"/>
    <w:rsid w:val="00873FBC"/>
    <w:rsid w:val="008741C8"/>
    <w:rsid w:val="008748E0"/>
    <w:rsid w:val="008756BC"/>
    <w:rsid w:val="00875AD5"/>
    <w:rsid w:val="00875EB0"/>
    <w:rsid w:val="0087631D"/>
    <w:rsid w:val="00876DA1"/>
    <w:rsid w:val="008774CF"/>
    <w:rsid w:val="0087756D"/>
    <w:rsid w:val="00877AD9"/>
    <w:rsid w:val="00877E04"/>
    <w:rsid w:val="00877FBE"/>
    <w:rsid w:val="00880256"/>
    <w:rsid w:val="008802E1"/>
    <w:rsid w:val="00881B16"/>
    <w:rsid w:val="00881BC0"/>
    <w:rsid w:val="00881BD4"/>
    <w:rsid w:val="0088255C"/>
    <w:rsid w:val="00882687"/>
    <w:rsid w:val="00882B10"/>
    <w:rsid w:val="0088318C"/>
    <w:rsid w:val="00883720"/>
    <w:rsid w:val="00883B85"/>
    <w:rsid w:val="00884DDA"/>
    <w:rsid w:val="00885095"/>
    <w:rsid w:val="00885B87"/>
    <w:rsid w:val="00885CC9"/>
    <w:rsid w:val="00886714"/>
    <w:rsid w:val="00886778"/>
    <w:rsid w:val="008870B6"/>
    <w:rsid w:val="0088717D"/>
    <w:rsid w:val="00887329"/>
    <w:rsid w:val="008878C8"/>
    <w:rsid w:val="00887999"/>
    <w:rsid w:val="00887F40"/>
    <w:rsid w:val="00890211"/>
    <w:rsid w:val="008906E4"/>
    <w:rsid w:val="00890B2B"/>
    <w:rsid w:val="00890D32"/>
    <w:rsid w:val="00890EF5"/>
    <w:rsid w:val="00891704"/>
    <w:rsid w:val="00891750"/>
    <w:rsid w:val="00892023"/>
    <w:rsid w:val="00892040"/>
    <w:rsid w:val="00892B96"/>
    <w:rsid w:val="00892C17"/>
    <w:rsid w:val="008933D8"/>
    <w:rsid w:val="008938BF"/>
    <w:rsid w:val="00893ADA"/>
    <w:rsid w:val="00893DEE"/>
    <w:rsid w:val="00893F59"/>
    <w:rsid w:val="008940D4"/>
    <w:rsid w:val="00894319"/>
    <w:rsid w:val="0089474C"/>
    <w:rsid w:val="00894A92"/>
    <w:rsid w:val="00894EA9"/>
    <w:rsid w:val="00895066"/>
    <w:rsid w:val="0089537C"/>
    <w:rsid w:val="00895517"/>
    <w:rsid w:val="00896E97"/>
    <w:rsid w:val="00896E99"/>
    <w:rsid w:val="008970D1"/>
    <w:rsid w:val="0089712F"/>
    <w:rsid w:val="0089725E"/>
    <w:rsid w:val="00897B4B"/>
    <w:rsid w:val="008A0001"/>
    <w:rsid w:val="008A05E8"/>
    <w:rsid w:val="008A1722"/>
    <w:rsid w:val="008A1A64"/>
    <w:rsid w:val="008A1F0B"/>
    <w:rsid w:val="008A227F"/>
    <w:rsid w:val="008A305B"/>
    <w:rsid w:val="008A319B"/>
    <w:rsid w:val="008A31E9"/>
    <w:rsid w:val="008A3C8C"/>
    <w:rsid w:val="008A4374"/>
    <w:rsid w:val="008A47DB"/>
    <w:rsid w:val="008A483C"/>
    <w:rsid w:val="008A495A"/>
    <w:rsid w:val="008A49E9"/>
    <w:rsid w:val="008A5783"/>
    <w:rsid w:val="008A5F76"/>
    <w:rsid w:val="008A6608"/>
    <w:rsid w:val="008A6930"/>
    <w:rsid w:val="008A6942"/>
    <w:rsid w:val="008A6967"/>
    <w:rsid w:val="008A69F4"/>
    <w:rsid w:val="008A6D77"/>
    <w:rsid w:val="008A77E7"/>
    <w:rsid w:val="008A796D"/>
    <w:rsid w:val="008B0627"/>
    <w:rsid w:val="008B0A57"/>
    <w:rsid w:val="008B1546"/>
    <w:rsid w:val="008B2170"/>
    <w:rsid w:val="008B2B48"/>
    <w:rsid w:val="008B2E43"/>
    <w:rsid w:val="008B31AE"/>
    <w:rsid w:val="008B3490"/>
    <w:rsid w:val="008B49BB"/>
    <w:rsid w:val="008B58ED"/>
    <w:rsid w:val="008B60B7"/>
    <w:rsid w:val="008B7243"/>
    <w:rsid w:val="008B751A"/>
    <w:rsid w:val="008B7E5C"/>
    <w:rsid w:val="008C089C"/>
    <w:rsid w:val="008C0C28"/>
    <w:rsid w:val="008C104E"/>
    <w:rsid w:val="008C10E2"/>
    <w:rsid w:val="008C13A4"/>
    <w:rsid w:val="008C14A8"/>
    <w:rsid w:val="008C269C"/>
    <w:rsid w:val="008C3241"/>
    <w:rsid w:val="008C3809"/>
    <w:rsid w:val="008C3C62"/>
    <w:rsid w:val="008C41CC"/>
    <w:rsid w:val="008C50A8"/>
    <w:rsid w:val="008C537B"/>
    <w:rsid w:val="008C57B9"/>
    <w:rsid w:val="008C5F57"/>
    <w:rsid w:val="008C618A"/>
    <w:rsid w:val="008C6FCC"/>
    <w:rsid w:val="008C74A0"/>
    <w:rsid w:val="008C784D"/>
    <w:rsid w:val="008C79A2"/>
    <w:rsid w:val="008C7A12"/>
    <w:rsid w:val="008C7DA1"/>
    <w:rsid w:val="008C7E9B"/>
    <w:rsid w:val="008D002E"/>
    <w:rsid w:val="008D0057"/>
    <w:rsid w:val="008D0ABF"/>
    <w:rsid w:val="008D1495"/>
    <w:rsid w:val="008D1951"/>
    <w:rsid w:val="008D1D9E"/>
    <w:rsid w:val="008D244B"/>
    <w:rsid w:val="008D2C53"/>
    <w:rsid w:val="008D368B"/>
    <w:rsid w:val="008D3E51"/>
    <w:rsid w:val="008D3EEA"/>
    <w:rsid w:val="008D4B8B"/>
    <w:rsid w:val="008D4F92"/>
    <w:rsid w:val="008D5229"/>
    <w:rsid w:val="008D5558"/>
    <w:rsid w:val="008D663D"/>
    <w:rsid w:val="008D66E9"/>
    <w:rsid w:val="008D67A3"/>
    <w:rsid w:val="008D6B63"/>
    <w:rsid w:val="008D6EF5"/>
    <w:rsid w:val="008D7FF1"/>
    <w:rsid w:val="008E02BC"/>
    <w:rsid w:val="008E06AC"/>
    <w:rsid w:val="008E1BAA"/>
    <w:rsid w:val="008E210D"/>
    <w:rsid w:val="008E26C2"/>
    <w:rsid w:val="008E2C7F"/>
    <w:rsid w:val="008E5CB0"/>
    <w:rsid w:val="008E7460"/>
    <w:rsid w:val="008E77C1"/>
    <w:rsid w:val="008F0003"/>
    <w:rsid w:val="008F0034"/>
    <w:rsid w:val="008F0C64"/>
    <w:rsid w:val="008F1123"/>
    <w:rsid w:val="008F1516"/>
    <w:rsid w:val="008F1773"/>
    <w:rsid w:val="008F1B50"/>
    <w:rsid w:val="008F22CE"/>
    <w:rsid w:val="008F23EB"/>
    <w:rsid w:val="008F2434"/>
    <w:rsid w:val="008F2B13"/>
    <w:rsid w:val="008F2CA9"/>
    <w:rsid w:val="008F355B"/>
    <w:rsid w:val="008F38AC"/>
    <w:rsid w:val="008F39B8"/>
    <w:rsid w:val="008F3C98"/>
    <w:rsid w:val="008F3DF4"/>
    <w:rsid w:val="008F3EAB"/>
    <w:rsid w:val="008F4111"/>
    <w:rsid w:val="008F442A"/>
    <w:rsid w:val="008F443A"/>
    <w:rsid w:val="008F538F"/>
    <w:rsid w:val="008F53E8"/>
    <w:rsid w:val="008F53F5"/>
    <w:rsid w:val="008F5459"/>
    <w:rsid w:val="008F5647"/>
    <w:rsid w:val="008F57D9"/>
    <w:rsid w:val="008F68AE"/>
    <w:rsid w:val="008F6DDF"/>
    <w:rsid w:val="008F7033"/>
    <w:rsid w:val="008F7CA3"/>
    <w:rsid w:val="008F7EE8"/>
    <w:rsid w:val="009002CF"/>
    <w:rsid w:val="009002F5"/>
    <w:rsid w:val="009003DA"/>
    <w:rsid w:val="009003E7"/>
    <w:rsid w:val="00900705"/>
    <w:rsid w:val="00900C6F"/>
    <w:rsid w:val="00900DF1"/>
    <w:rsid w:val="00900F52"/>
    <w:rsid w:val="00901286"/>
    <w:rsid w:val="00901CBD"/>
    <w:rsid w:val="00902578"/>
    <w:rsid w:val="00902B35"/>
    <w:rsid w:val="00902B62"/>
    <w:rsid w:val="00902DE5"/>
    <w:rsid w:val="009035E6"/>
    <w:rsid w:val="00903A3D"/>
    <w:rsid w:val="00903B94"/>
    <w:rsid w:val="00903E19"/>
    <w:rsid w:val="0090476C"/>
    <w:rsid w:val="00904CC7"/>
    <w:rsid w:val="00904FB0"/>
    <w:rsid w:val="009052B3"/>
    <w:rsid w:val="00905AAC"/>
    <w:rsid w:val="00905FE1"/>
    <w:rsid w:val="009063B4"/>
    <w:rsid w:val="0090660D"/>
    <w:rsid w:val="0090668E"/>
    <w:rsid w:val="0090680C"/>
    <w:rsid w:val="00906926"/>
    <w:rsid w:val="00906F51"/>
    <w:rsid w:val="0090744D"/>
    <w:rsid w:val="00907D05"/>
    <w:rsid w:val="00907DB3"/>
    <w:rsid w:val="00907FD3"/>
    <w:rsid w:val="00910773"/>
    <w:rsid w:val="009107AE"/>
    <w:rsid w:val="00910A57"/>
    <w:rsid w:val="009118AC"/>
    <w:rsid w:val="00911DA3"/>
    <w:rsid w:val="00912011"/>
    <w:rsid w:val="009122B3"/>
    <w:rsid w:val="00912427"/>
    <w:rsid w:val="0091262A"/>
    <w:rsid w:val="00912CF3"/>
    <w:rsid w:val="00912E59"/>
    <w:rsid w:val="009132BD"/>
    <w:rsid w:val="00913346"/>
    <w:rsid w:val="009134FE"/>
    <w:rsid w:val="0091396F"/>
    <w:rsid w:val="00913A05"/>
    <w:rsid w:val="00913EFD"/>
    <w:rsid w:val="009143BA"/>
    <w:rsid w:val="009144C7"/>
    <w:rsid w:val="0091495B"/>
    <w:rsid w:val="0091536A"/>
    <w:rsid w:val="00915AB2"/>
    <w:rsid w:val="00915F6A"/>
    <w:rsid w:val="00916CC0"/>
    <w:rsid w:val="009179D4"/>
    <w:rsid w:val="00920374"/>
    <w:rsid w:val="00920650"/>
    <w:rsid w:val="0092092E"/>
    <w:rsid w:val="00920BC1"/>
    <w:rsid w:val="00921B5D"/>
    <w:rsid w:val="00921D2C"/>
    <w:rsid w:val="0092212A"/>
    <w:rsid w:val="009223B8"/>
    <w:rsid w:val="0092242E"/>
    <w:rsid w:val="00922739"/>
    <w:rsid w:val="00923176"/>
    <w:rsid w:val="009236FA"/>
    <w:rsid w:val="00923D51"/>
    <w:rsid w:val="009244BB"/>
    <w:rsid w:val="00924600"/>
    <w:rsid w:val="00924B3A"/>
    <w:rsid w:val="00924E61"/>
    <w:rsid w:val="00924F40"/>
    <w:rsid w:val="00924F75"/>
    <w:rsid w:val="0092564C"/>
    <w:rsid w:val="00926985"/>
    <w:rsid w:val="00926AE2"/>
    <w:rsid w:val="00926E48"/>
    <w:rsid w:val="009270DF"/>
    <w:rsid w:val="009278E6"/>
    <w:rsid w:val="00927A48"/>
    <w:rsid w:val="00927D03"/>
    <w:rsid w:val="009302C2"/>
    <w:rsid w:val="009305CB"/>
    <w:rsid w:val="00930AF4"/>
    <w:rsid w:val="009310C6"/>
    <w:rsid w:val="0093112F"/>
    <w:rsid w:val="009318A9"/>
    <w:rsid w:val="00931C9E"/>
    <w:rsid w:val="009320DF"/>
    <w:rsid w:val="0093249D"/>
    <w:rsid w:val="009324E4"/>
    <w:rsid w:val="00932D94"/>
    <w:rsid w:val="00932E45"/>
    <w:rsid w:val="00933018"/>
    <w:rsid w:val="0093309B"/>
    <w:rsid w:val="00933E87"/>
    <w:rsid w:val="00933EE2"/>
    <w:rsid w:val="00934244"/>
    <w:rsid w:val="009344FE"/>
    <w:rsid w:val="00934BCE"/>
    <w:rsid w:val="00934E15"/>
    <w:rsid w:val="0093501C"/>
    <w:rsid w:val="009357B5"/>
    <w:rsid w:val="0093606C"/>
    <w:rsid w:val="009364CE"/>
    <w:rsid w:val="00936EBB"/>
    <w:rsid w:val="00936F0A"/>
    <w:rsid w:val="00937197"/>
    <w:rsid w:val="0093789D"/>
    <w:rsid w:val="00937987"/>
    <w:rsid w:val="009405E4"/>
    <w:rsid w:val="00940792"/>
    <w:rsid w:val="00940CEE"/>
    <w:rsid w:val="00940FB0"/>
    <w:rsid w:val="00941045"/>
    <w:rsid w:val="009412BF"/>
    <w:rsid w:val="00941633"/>
    <w:rsid w:val="009420F7"/>
    <w:rsid w:val="00942457"/>
    <w:rsid w:val="009432AA"/>
    <w:rsid w:val="00944992"/>
    <w:rsid w:val="00944CEF"/>
    <w:rsid w:val="00945223"/>
    <w:rsid w:val="009464B0"/>
    <w:rsid w:val="0094652D"/>
    <w:rsid w:val="00946A19"/>
    <w:rsid w:val="00946F4D"/>
    <w:rsid w:val="00947868"/>
    <w:rsid w:val="009478D2"/>
    <w:rsid w:val="00947A56"/>
    <w:rsid w:val="00947AC0"/>
    <w:rsid w:val="00947E8A"/>
    <w:rsid w:val="0095069B"/>
    <w:rsid w:val="0095090A"/>
    <w:rsid w:val="00950AA8"/>
    <w:rsid w:val="00950CC7"/>
    <w:rsid w:val="00950D63"/>
    <w:rsid w:val="00950D97"/>
    <w:rsid w:val="00950DDD"/>
    <w:rsid w:val="00950EDA"/>
    <w:rsid w:val="009510DF"/>
    <w:rsid w:val="00951A60"/>
    <w:rsid w:val="00952985"/>
    <w:rsid w:val="00952E72"/>
    <w:rsid w:val="00952FBB"/>
    <w:rsid w:val="009531B5"/>
    <w:rsid w:val="009531DF"/>
    <w:rsid w:val="009532F6"/>
    <w:rsid w:val="00953523"/>
    <w:rsid w:val="009541C9"/>
    <w:rsid w:val="009545F7"/>
    <w:rsid w:val="00954832"/>
    <w:rsid w:val="009548EE"/>
    <w:rsid w:val="00954DCA"/>
    <w:rsid w:val="0095521B"/>
    <w:rsid w:val="009554BA"/>
    <w:rsid w:val="00955799"/>
    <w:rsid w:val="00955BB5"/>
    <w:rsid w:val="00957264"/>
    <w:rsid w:val="00957491"/>
    <w:rsid w:val="009578D9"/>
    <w:rsid w:val="00957AB9"/>
    <w:rsid w:val="00957E04"/>
    <w:rsid w:val="00957EE9"/>
    <w:rsid w:val="0096066E"/>
    <w:rsid w:val="00960D4A"/>
    <w:rsid w:val="0096108D"/>
    <w:rsid w:val="00961CCC"/>
    <w:rsid w:val="00962753"/>
    <w:rsid w:val="00962B3B"/>
    <w:rsid w:val="00962EA7"/>
    <w:rsid w:val="00962ECE"/>
    <w:rsid w:val="00963058"/>
    <w:rsid w:val="00963B3B"/>
    <w:rsid w:val="0096487E"/>
    <w:rsid w:val="00964B6C"/>
    <w:rsid w:val="00965526"/>
    <w:rsid w:val="009669E5"/>
    <w:rsid w:val="00966B25"/>
    <w:rsid w:val="00966EA7"/>
    <w:rsid w:val="00967650"/>
    <w:rsid w:val="0096793E"/>
    <w:rsid w:val="00967E82"/>
    <w:rsid w:val="00967EB2"/>
    <w:rsid w:val="00970216"/>
    <w:rsid w:val="00970E79"/>
    <w:rsid w:val="00971193"/>
    <w:rsid w:val="0097168E"/>
    <w:rsid w:val="00971783"/>
    <w:rsid w:val="00972690"/>
    <w:rsid w:val="009728B4"/>
    <w:rsid w:val="00972A67"/>
    <w:rsid w:val="00972C25"/>
    <w:rsid w:val="0097314A"/>
    <w:rsid w:val="0097364D"/>
    <w:rsid w:val="00973A7F"/>
    <w:rsid w:val="00973D59"/>
    <w:rsid w:val="00973D75"/>
    <w:rsid w:val="00973FC1"/>
    <w:rsid w:val="00974477"/>
    <w:rsid w:val="0097469F"/>
    <w:rsid w:val="009748E0"/>
    <w:rsid w:val="009748EA"/>
    <w:rsid w:val="00975169"/>
    <w:rsid w:val="00975498"/>
    <w:rsid w:val="009756B5"/>
    <w:rsid w:val="009759CC"/>
    <w:rsid w:val="00975A11"/>
    <w:rsid w:val="00975DD5"/>
    <w:rsid w:val="00975F24"/>
    <w:rsid w:val="00976088"/>
    <w:rsid w:val="00976E2C"/>
    <w:rsid w:val="00976E57"/>
    <w:rsid w:val="00976E74"/>
    <w:rsid w:val="0097706C"/>
    <w:rsid w:val="0097715D"/>
    <w:rsid w:val="0097723B"/>
    <w:rsid w:val="00977315"/>
    <w:rsid w:val="00977A4E"/>
    <w:rsid w:val="00980934"/>
    <w:rsid w:val="00980B09"/>
    <w:rsid w:val="00980C28"/>
    <w:rsid w:val="00981060"/>
    <w:rsid w:val="00981571"/>
    <w:rsid w:val="0098181C"/>
    <w:rsid w:val="00981A2F"/>
    <w:rsid w:val="009820A1"/>
    <w:rsid w:val="0098260D"/>
    <w:rsid w:val="009827B4"/>
    <w:rsid w:val="00983B7C"/>
    <w:rsid w:val="00984395"/>
    <w:rsid w:val="0098471F"/>
    <w:rsid w:val="009849CF"/>
    <w:rsid w:val="0098534A"/>
    <w:rsid w:val="00985710"/>
    <w:rsid w:val="0098591B"/>
    <w:rsid w:val="009859F9"/>
    <w:rsid w:val="00985C31"/>
    <w:rsid w:val="00985CB1"/>
    <w:rsid w:val="00985CB4"/>
    <w:rsid w:val="00986557"/>
    <w:rsid w:val="00986B31"/>
    <w:rsid w:val="0098728D"/>
    <w:rsid w:val="009875F1"/>
    <w:rsid w:val="00987C71"/>
    <w:rsid w:val="00987C73"/>
    <w:rsid w:val="00987CA5"/>
    <w:rsid w:val="00990708"/>
    <w:rsid w:val="009908E3"/>
    <w:rsid w:val="00990CF2"/>
    <w:rsid w:val="009919FB"/>
    <w:rsid w:val="00992836"/>
    <w:rsid w:val="009936F5"/>
    <w:rsid w:val="00993A8F"/>
    <w:rsid w:val="00993E88"/>
    <w:rsid w:val="00994190"/>
    <w:rsid w:val="0099449C"/>
    <w:rsid w:val="00994727"/>
    <w:rsid w:val="00994DEE"/>
    <w:rsid w:val="00994EF8"/>
    <w:rsid w:val="00994FEA"/>
    <w:rsid w:val="009959A4"/>
    <w:rsid w:val="009959CD"/>
    <w:rsid w:val="00995A88"/>
    <w:rsid w:val="00995B1B"/>
    <w:rsid w:val="00996302"/>
    <w:rsid w:val="009966C5"/>
    <w:rsid w:val="00996A10"/>
    <w:rsid w:val="00996AE2"/>
    <w:rsid w:val="00996F9E"/>
    <w:rsid w:val="00997048"/>
    <w:rsid w:val="00997946"/>
    <w:rsid w:val="009A0002"/>
    <w:rsid w:val="009A06F8"/>
    <w:rsid w:val="009A092B"/>
    <w:rsid w:val="009A1793"/>
    <w:rsid w:val="009A1ACF"/>
    <w:rsid w:val="009A1D62"/>
    <w:rsid w:val="009A1D7C"/>
    <w:rsid w:val="009A1EF8"/>
    <w:rsid w:val="009A1FD8"/>
    <w:rsid w:val="009A233A"/>
    <w:rsid w:val="009A2911"/>
    <w:rsid w:val="009A2BC9"/>
    <w:rsid w:val="009A2DA7"/>
    <w:rsid w:val="009A3515"/>
    <w:rsid w:val="009A3648"/>
    <w:rsid w:val="009A38C5"/>
    <w:rsid w:val="009A39AC"/>
    <w:rsid w:val="009A42E8"/>
    <w:rsid w:val="009A487E"/>
    <w:rsid w:val="009A4B9E"/>
    <w:rsid w:val="009A5E9F"/>
    <w:rsid w:val="009A6491"/>
    <w:rsid w:val="009B0421"/>
    <w:rsid w:val="009B0538"/>
    <w:rsid w:val="009B16BD"/>
    <w:rsid w:val="009B1E8C"/>
    <w:rsid w:val="009B21DF"/>
    <w:rsid w:val="009B2481"/>
    <w:rsid w:val="009B2F31"/>
    <w:rsid w:val="009B3A6E"/>
    <w:rsid w:val="009B4132"/>
    <w:rsid w:val="009B4215"/>
    <w:rsid w:val="009B421A"/>
    <w:rsid w:val="009B4625"/>
    <w:rsid w:val="009B4A91"/>
    <w:rsid w:val="009B5505"/>
    <w:rsid w:val="009B69A9"/>
    <w:rsid w:val="009B7619"/>
    <w:rsid w:val="009B776B"/>
    <w:rsid w:val="009B7C00"/>
    <w:rsid w:val="009B7F3D"/>
    <w:rsid w:val="009C0020"/>
    <w:rsid w:val="009C0078"/>
    <w:rsid w:val="009C007F"/>
    <w:rsid w:val="009C03BD"/>
    <w:rsid w:val="009C0D39"/>
    <w:rsid w:val="009C1169"/>
    <w:rsid w:val="009C141F"/>
    <w:rsid w:val="009C1B62"/>
    <w:rsid w:val="009C1C65"/>
    <w:rsid w:val="009C1D48"/>
    <w:rsid w:val="009C1FE0"/>
    <w:rsid w:val="009C250B"/>
    <w:rsid w:val="009C2BA7"/>
    <w:rsid w:val="009C2C39"/>
    <w:rsid w:val="009C2F28"/>
    <w:rsid w:val="009C3290"/>
    <w:rsid w:val="009C390B"/>
    <w:rsid w:val="009C4B0C"/>
    <w:rsid w:val="009C4C5A"/>
    <w:rsid w:val="009C4E51"/>
    <w:rsid w:val="009C4F21"/>
    <w:rsid w:val="009C5BCB"/>
    <w:rsid w:val="009C6595"/>
    <w:rsid w:val="009C7047"/>
    <w:rsid w:val="009C7633"/>
    <w:rsid w:val="009C77DB"/>
    <w:rsid w:val="009C7802"/>
    <w:rsid w:val="009C7EC4"/>
    <w:rsid w:val="009C7F3D"/>
    <w:rsid w:val="009C7FA4"/>
    <w:rsid w:val="009C7FE2"/>
    <w:rsid w:val="009D008D"/>
    <w:rsid w:val="009D0884"/>
    <w:rsid w:val="009D11F0"/>
    <w:rsid w:val="009D142F"/>
    <w:rsid w:val="009D1CCB"/>
    <w:rsid w:val="009D1EC0"/>
    <w:rsid w:val="009D2333"/>
    <w:rsid w:val="009D3184"/>
    <w:rsid w:val="009D33B4"/>
    <w:rsid w:val="009D3648"/>
    <w:rsid w:val="009D367D"/>
    <w:rsid w:val="009D37C2"/>
    <w:rsid w:val="009D4293"/>
    <w:rsid w:val="009D4BB9"/>
    <w:rsid w:val="009D4C68"/>
    <w:rsid w:val="009D4DC1"/>
    <w:rsid w:val="009D5067"/>
    <w:rsid w:val="009D51CB"/>
    <w:rsid w:val="009D61DD"/>
    <w:rsid w:val="009D6E96"/>
    <w:rsid w:val="009D6F0B"/>
    <w:rsid w:val="009D7B9D"/>
    <w:rsid w:val="009E02D3"/>
    <w:rsid w:val="009E0308"/>
    <w:rsid w:val="009E07F8"/>
    <w:rsid w:val="009E0AF6"/>
    <w:rsid w:val="009E1051"/>
    <w:rsid w:val="009E11E1"/>
    <w:rsid w:val="009E1610"/>
    <w:rsid w:val="009E18D6"/>
    <w:rsid w:val="009E275C"/>
    <w:rsid w:val="009E3536"/>
    <w:rsid w:val="009E365A"/>
    <w:rsid w:val="009E3A6B"/>
    <w:rsid w:val="009E45D4"/>
    <w:rsid w:val="009E4D03"/>
    <w:rsid w:val="009E4DC5"/>
    <w:rsid w:val="009E5882"/>
    <w:rsid w:val="009E5A30"/>
    <w:rsid w:val="009E5ECD"/>
    <w:rsid w:val="009E60F6"/>
    <w:rsid w:val="009E62F6"/>
    <w:rsid w:val="009E6CE5"/>
    <w:rsid w:val="009E6E8E"/>
    <w:rsid w:val="009E75BB"/>
    <w:rsid w:val="009F00AF"/>
    <w:rsid w:val="009F00ED"/>
    <w:rsid w:val="009F030A"/>
    <w:rsid w:val="009F06BC"/>
    <w:rsid w:val="009F06DC"/>
    <w:rsid w:val="009F097C"/>
    <w:rsid w:val="009F0B74"/>
    <w:rsid w:val="009F0BC0"/>
    <w:rsid w:val="009F0CE5"/>
    <w:rsid w:val="009F0D4B"/>
    <w:rsid w:val="009F0F02"/>
    <w:rsid w:val="009F1013"/>
    <w:rsid w:val="009F1C5C"/>
    <w:rsid w:val="009F1D30"/>
    <w:rsid w:val="009F203F"/>
    <w:rsid w:val="009F20A0"/>
    <w:rsid w:val="009F21D3"/>
    <w:rsid w:val="009F2807"/>
    <w:rsid w:val="009F2D40"/>
    <w:rsid w:val="009F390D"/>
    <w:rsid w:val="009F3ED3"/>
    <w:rsid w:val="009F43B8"/>
    <w:rsid w:val="009F46CB"/>
    <w:rsid w:val="009F4C31"/>
    <w:rsid w:val="009F50D8"/>
    <w:rsid w:val="009F50F0"/>
    <w:rsid w:val="009F5399"/>
    <w:rsid w:val="009F5434"/>
    <w:rsid w:val="009F5ADD"/>
    <w:rsid w:val="009F7291"/>
    <w:rsid w:val="009F7789"/>
    <w:rsid w:val="009F7980"/>
    <w:rsid w:val="009F7D12"/>
    <w:rsid w:val="009F7DA5"/>
    <w:rsid w:val="009F7E68"/>
    <w:rsid w:val="00A002AC"/>
    <w:rsid w:val="00A00922"/>
    <w:rsid w:val="00A023A0"/>
    <w:rsid w:val="00A026AA"/>
    <w:rsid w:val="00A0275B"/>
    <w:rsid w:val="00A028B6"/>
    <w:rsid w:val="00A02F5A"/>
    <w:rsid w:val="00A03229"/>
    <w:rsid w:val="00A032B2"/>
    <w:rsid w:val="00A03950"/>
    <w:rsid w:val="00A039D9"/>
    <w:rsid w:val="00A04D1A"/>
    <w:rsid w:val="00A051AF"/>
    <w:rsid w:val="00A052C9"/>
    <w:rsid w:val="00A05730"/>
    <w:rsid w:val="00A05ABC"/>
    <w:rsid w:val="00A05CCC"/>
    <w:rsid w:val="00A06C7B"/>
    <w:rsid w:val="00A0775D"/>
    <w:rsid w:val="00A07E22"/>
    <w:rsid w:val="00A07F0B"/>
    <w:rsid w:val="00A103C9"/>
    <w:rsid w:val="00A10B86"/>
    <w:rsid w:val="00A10B8F"/>
    <w:rsid w:val="00A10F9F"/>
    <w:rsid w:val="00A111B0"/>
    <w:rsid w:val="00A11C31"/>
    <w:rsid w:val="00A12332"/>
    <w:rsid w:val="00A131C2"/>
    <w:rsid w:val="00A13A16"/>
    <w:rsid w:val="00A13AC7"/>
    <w:rsid w:val="00A140F5"/>
    <w:rsid w:val="00A141E0"/>
    <w:rsid w:val="00A142F7"/>
    <w:rsid w:val="00A14937"/>
    <w:rsid w:val="00A14AD3"/>
    <w:rsid w:val="00A15D4B"/>
    <w:rsid w:val="00A15E17"/>
    <w:rsid w:val="00A15FDB"/>
    <w:rsid w:val="00A1630A"/>
    <w:rsid w:val="00A16A41"/>
    <w:rsid w:val="00A16E4E"/>
    <w:rsid w:val="00A16EB3"/>
    <w:rsid w:val="00A172EB"/>
    <w:rsid w:val="00A17353"/>
    <w:rsid w:val="00A17E62"/>
    <w:rsid w:val="00A17F93"/>
    <w:rsid w:val="00A201CE"/>
    <w:rsid w:val="00A20596"/>
    <w:rsid w:val="00A2080B"/>
    <w:rsid w:val="00A20CF0"/>
    <w:rsid w:val="00A2113A"/>
    <w:rsid w:val="00A21342"/>
    <w:rsid w:val="00A22217"/>
    <w:rsid w:val="00A22454"/>
    <w:rsid w:val="00A22AAA"/>
    <w:rsid w:val="00A23838"/>
    <w:rsid w:val="00A23A28"/>
    <w:rsid w:val="00A23EB9"/>
    <w:rsid w:val="00A240F4"/>
    <w:rsid w:val="00A24B33"/>
    <w:rsid w:val="00A24C2A"/>
    <w:rsid w:val="00A252EE"/>
    <w:rsid w:val="00A2564B"/>
    <w:rsid w:val="00A25819"/>
    <w:rsid w:val="00A25E47"/>
    <w:rsid w:val="00A269A8"/>
    <w:rsid w:val="00A2740D"/>
    <w:rsid w:val="00A27C0C"/>
    <w:rsid w:val="00A27D5D"/>
    <w:rsid w:val="00A307BF"/>
    <w:rsid w:val="00A31DF0"/>
    <w:rsid w:val="00A325A9"/>
    <w:rsid w:val="00A327F8"/>
    <w:rsid w:val="00A33347"/>
    <w:rsid w:val="00A33483"/>
    <w:rsid w:val="00A33739"/>
    <w:rsid w:val="00A33B42"/>
    <w:rsid w:val="00A340F8"/>
    <w:rsid w:val="00A34618"/>
    <w:rsid w:val="00A352BA"/>
    <w:rsid w:val="00A35ABB"/>
    <w:rsid w:val="00A35BCA"/>
    <w:rsid w:val="00A35BCF"/>
    <w:rsid w:val="00A36253"/>
    <w:rsid w:val="00A366FB"/>
    <w:rsid w:val="00A36CDE"/>
    <w:rsid w:val="00A376F2"/>
    <w:rsid w:val="00A378BD"/>
    <w:rsid w:val="00A37AF1"/>
    <w:rsid w:val="00A402EB"/>
    <w:rsid w:val="00A404BF"/>
    <w:rsid w:val="00A40887"/>
    <w:rsid w:val="00A40C33"/>
    <w:rsid w:val="00A4103D"/>
    <w:rsid w:val="00A4138B"/>
    <w:rsid w:val="00A41398"/>
    <w:rsid w:val="00A4147C"/>
    <w:rsid w:val="00A41A2D"/>
    <w:rsid w:val="00A41D4F"/>
    <w:rsid w:val="00A42112"/>
    <w:rsid w:val="00A42151"/>
    <w:rsid w:val="00A42638"/>
    <w:rsid w:val="00A42653"/>
    <w:rsid w:val="00A43243"/>
    <w:rsid w:val="00A43611"/>
    <w:rsid w:val="00A442A4"/>
    <w:rsid w:val="00A45288"/>
    <w:rsid w:val="00A45CF7"/>
    <w:rsid w:val="00A462DD"/>
    <w:rsid w:val="00A464E7"/>
    <w:rsid w:val="00A46BA9"/>
    <w:rsid w:val="00A47591"/>
    <w:rsid w:val="00A47697"/>
    <w:rsid w:val="00A47B41"/>
    <w:rsid w:val="00A507C2"/>
    <w:rsid w:val="00A50A1C"/>
    <w:rsid w:val="00A50E2E"/>
    <w:rsid w:val="00A51028"/>
    <w:rsid w:val="00A516F4"/>
    <w:rsid w:val="00A51E0F"/>
    <w:rsid w:val="00A5249E"/>
    <w:rsid w:val="00A53320"/>
    <w:rsid w:val="00A53E18"/>
    <w:rsid w:val="00A54466"/>
    <w:rsid w:val="00A545CC"/>
    <w:rsid w:val="00A54FE7"/>
    <w:rsid w:val="00A54FF7"/>
    <w:rsid w:val="00A5547B"/>
    <w:rsid w:val="00A5566D"/>
    <w:rsid w:val="00A557DD"/>
    <w:rsid w:val="00A559BC"/>
    <w:rsid w:val="00A55C10"/>
    <w:rsid w:val="00A55DE0"/>
    <w:rsid w:val="00A565CC"/>
    <w:rsid w:val="00A56E3E"/>
    <w:rsid w:val="00A5745C"/>
    <w:rsid w:val="00A574E1"/>
    <w:rsid w:val="00A57690"/>
    <w:rsid w:val="00A57AD7"/>
    <w:rsid w:val="00A57D47"/>
    <w:rsid w:val="00A57EFA"/>
    <w:rsid w:val="00A60114"/>
    <w:rsid w:val="00A60778"/>
    <w:rsid w:val="00A607B4"/>
    <w:rsid w:val="00A60B6B"/>
    <w:rsid w:val="00A61BDE"/>
    <w:rsid w:val="00A61EB4"/>
    <w:rsid w:val="00A62151"/>
    <w:rsid w:val="00A62765"/>
    <w:rsid w:val="00A627CD"/>
    <w:rsid w:val="00A63466"/>
    <w:rsid w:val="00A63515"/>
    <w:rsid w:val="00A64041"/>
    <w:rsid w:val="00A64672"/>
    <w:rsid w:val="00A653F4"/>
    <w:rsid w:val="00A6577D"/>
    <w:rsid w:val="00A65C90"/>
    <w:rsid w:val="00A66134"/>
    <w:rsid w:val="00A66A47"/>
    <w:rsid w:val="00A66BFF"/>
    <w:rsid w:val="00A66EF8"/>
    <w:rsid w:val="00A67199"/>
    <w:rsid w:val="00A674B6"/>
    <w:rsid w:val="00A67775"/>
    <w:rsid w:val="00A67A5E"/>
    <w:rsid w:val="00A67E6F"/>
    <w:rsid w:val="00A70420"/>
    <w:rsid w:val="00A70889"/>
    <w:rsid w:val="00A708A2"/>
    <w:rsid w:val="00A716C0"/>
    <w:rsid w:val="00A71B02"/>
    <w:rsid w:val="00A71DB6"/>
    <w:rsid w:val="00A720A7"/>
    <w:rsid w:val="00A72AC6"/>
    <w:rsid w:val="00A72CEA"/>
    <w:rsid w:val="00A73069"/>
    <w:rsid w:val="00A734C8"/>
    <w:rsid w:val="00A73F93"/>
    <w:rsid w:val="00A74099"/>
    <w:rsid w:val="00A7469A"/>
    <w:rsid w:val="00A752D9"/>
    <w:rsid w:val="00A75B0E"/>
    <w:rsid w:val="00A75CB9"/>
    <w:rsid w:val="00A75DC9"/>
    <w:rsid w:val="00A7602B"/>
    <w:rsid w:val="00A767F1"/>
    <w:rsid w:val="00A76823"/>
    <w:rsid w:val="00A7691C"/>
    <w:rsid w:val="00A770B1"/>
    <w:rsid w:val="00A7716F"/>
    <w:rsid w:val="00A775F8"/>
    <w:rsid w:val="00A7770C"/>
    <w:rsid w:val="00A77D2D"/>
    <w:rsid w:val="00A8064F"/>
    <w:rsid w:val="00A80824"/>
    <w:rsid w:val="00A8100D"/>
    <w:rsid w:val="00A810D6"/>
    <w:rsid w:val="00A81298"/>
    <w:rsid w:val="00A8169D"/>
    <w:rsid w:val="00A81D7F"/>
    <w:rsid w:val="00A81E90"/>
    <w:rsid w:val="00A81EC6"/>
    <w:rsid w:val="00A81FAF"/>
    <w:rsid w:val="00A83418"/>
    <w:rsid w:val="00A83989"/>
    <w:rsid w:val="00A83A2F"/>
    <w:rsid w:val="00A840BC"/>
    <w:rsid w:val="00A84453"/>
    <w:rsid w:val="00A844B1"/>
    <w:rsid w:val="00A8488F"/>
    <w:rsid w:val="00A856EE"/>
    <w:rsid w:val="00A85B06"/>
    <w:rsid w:val="00A8649D"/>
    <w:rsid w:val="00A8658C"/>
    <w:rsid w:val="00A87D9C"/>
    <w:rsid w:val="00A87EC5"/>
    <w:rsid w:val="00A87FFE"/>
    <w:rsid w:val="00A90074"/>
    <w:rsid w:val="00A90D54"/>
    <w:rsid w:val="00A911DD"/>
    <w:rsid w:val="00A91D0E"/>
    <w:rsid w:val="00A91EC4"/>
    <w:rsid w:val="00A9200C"/>
    <w:rsid w:val="00A92015"/>
    <w:rsid w:val="00A92BF7"/>
    <w:rsid w:val="00A92E96"/>
    <w:rsid w:val="00A9306D"/>
    <w:rsid w:val="00A931D7"/>
    <w:rsid w:val="00A9358A"/>
    <w:rsid w:val="00A937DD"/>
    <w:rsid w:val="00A93D03"/>
    <w:rsid w:val="00A943BE"/>
    <w:rsid w:val="00A945F0"/>
    <w:rsid w:val="00A9496B"/>
    <w:rsid w:val="00A94E1F"/>
    <w:rsid w:val="00A957DC"/>
    <w:rsid w:val="00A95A47"/>
    <w:rsid w:val="00A95A6F"/>
    <w:rsid w:val="00A96056"/>
    <w:rsid w:val="00A96545"/>
    <w:rsid w:val="00A97482"/>
    <w:rsid w:val="00A97667"/>
    <w:rsid w:val="00A978FF"/>
    <w:rsid w:val="00A979A5"/>
    <w:rsid w:val="00AA050F"/>
    <w:rsid w:val="00AA07CC"/>
    <w:rsid w:val="00AA0C69"/>
    <w:rsid w:val="00AA0DCC"/>
    <w:rsid w:val="00AA18F9"/>
    <w:rsid w:val="00AA258E"/>
    <w:rsid w:val="00AA28BA"/>
    <w:rsid w:val="00AA2AEB"/>
    <w:rsid w:val="00AA3110"/>
    <w:rsid w:val="00AA37CC"/>
    <w:rsid w:val="00AA3A15"/>
    <w:rsid w:val="00AA3A60"/>
    <w:rsid w:val="00AA3B2A"/>
    <w:rsid w:val="00AA457A"/>
    <w:rsid w:val="00AA4E89"/>
    <w:rsid w:val="00AA5471"/>
    <w:rsid w:val="00AA571E"/>
    <w:rsid w:val="00AA69F9"/>
    <w:rsid w:val="00AA6F79"/>
    <w:rsid w:val="00AA7408"/>
    <w:rsid w:val="00AA7B10"/>
    <w:rsid w:val="00AA7F07"/>
    <w:rsid w:val="00AB04FD"/>
    <w:rsid w:val="00AB06C1"/>
    <w:rsid w:val="00AB1104"/>
    <w:rsid w:val="00AB111E"/>
    <w:rsid w:val="00AB1355"/>
    <w:rsid w:val="00AB17C8"/>
    <w:rsid w:val="00AB22DF"/>
    <w:rsid w:val="00AB2453"/>
    <w:rsid w:val="00AB2F7A"/>
    <w:rsid w:val="00AB3926"/>
    <w:rsid w:val="00AB3CCA"/>
    <w:rsid w:val="00AB3D7D"/>
    <w:rsid w:val="00AB3EDD"/>
    <w:rsid w:val="00AB4B75"/>
    <w:rsid w:val="00AB4CAB"/>
    <w:rsid w:val="00AB4F0D"/>
    <w:rsid w:val="00AB514F"/>
    <w:rsid w:val="00AB522F"/>
    <w:rsid w:val="00AB54D6"/>
    <w:rsid w:val="00AB5B29"/>
    <w:rsid w:val="00AB5E46"/>
    <w:rsid w:val="00AB688F"/>
    <w:rsid w:val="00AB6913"/>
    <w:rsid w:val="00AB7503"/>
    <w:rsid w:val="00AB7ECE"/>
    <w:rsid w:val="00AC0362"/>
    <w:rsid w:val="00AC0763"/>
    <w:rsid w:val="00AC1BE7"/>
    <w:rsid w:val="00AC2407"/>
    <w:rsid w:val="00AC29D8"/>
    <w:rsid w:val="00AC3249"/>
    <w:rsid w:val="00AC33B3"/>
    <w:rsid w:val="00AC390D"/>
    <w:rsid w:val="00AC41CA"/>
    <w:rsid w:val="00AC4432"/>
    <w:rsid w:val="00AC448E"/>
    <w:rsid w:val="00AC44C7"/>
    <w:rsid w:val="00AC48ED"/>
    <w:rsid w:val="00AC4DCD"/>
    <w:rsid w:val="00AC53C3"/>
    <w:rsid w:val="00AC554D"/>
    <w:rsid w:val="00AC5840"/>
    <w:rsid w:val="00AC5F8E"/>
    <w:rsid w:val="00AC639E"/>
    <w:rsid w:val="00AC7085"/>
    <w:rsid w:val="00AC7454"/>
    <w:rsid w:val="00AC7A73"/>
    <w:rsid w:val="00AD0308"/>
    <w:rsid w:val="00AD08F2"/>
    <w:rsid w:val="00AD09A9"/>
    <w:rsid w:val="00AD1328"/>
    <w:rsid w:val="00AD1A84"/>
    <w:rsid w:val="00AD1DD2"/>
    <w:rsid w:val="00AD2181"/>
    <w:rsid w:val="00AD296D"/>
    <w:rsid w:val="00AD3082"/>
    <w:rsid w:val="00AD474A"/>
    <w:rsid w:val="00AD51C7"/>
    <w:rsid w:val="00AD5F81"/>
    <w:rsid w:val="00AD678B"/>
    <w:rsid w:val="00AD687C"/>
    <w:rsid w:val="00AD6D33"/>
    <w:rsid w:val="00AD6FB3"/>
    <w:rsid w:val="00AD7053"/>
    <w:rsid w:val="00AD78F4"/>
    <w:rsid w:val="00AD7CC4"/>
    <w:rsid w:val="00AD7E80"/>
    <w:rsid w:val="00AE01D4"/>
    <w:rsid w:val="00AE0F48"/>
    <w:rsid w:val="00AE1419"/>
    <w:rsid w:val="00AE1626"/>
    <w:rsid w:val="00AE1674"/>
    <w:rsid w:val="00AE1781"/>
    <w:rsid w:val="00AE1847"/>
    <w:rsid w:val="00AE1A6B"/>
    <w:rsid w:val="00AE1CED"/>
    <w:rsid w:val="00AE2C84"/>
    <w:rsid w:val="00AE35AE"/>
    <w:rsid w:val="00AE3D5E"/>
    <w:rsid w:val="00AE3F84"/>
    <w:rsid w:val="00AE4550"/>
    <w:rsid w:val="00AE496D"/>
    <w:rsid w:val="00AE4F1F"/>
    <w:rsid w:val="00AE53BA"/>
    <w:rsid w:val="00AE5E2D"/>
    <w:rsid w:val="00AE620F"/>
    <w:rsid w:val="00AE623D"/>
    <w:rsid w:val="00AE66B1"/>
    <w:rsid w:val="00AE66FF"/>
    <w:rsid w:val="00AE6801"/>
    <w:rsid w:val="00AE68FF"/>
    <w:rsid w:val="00AE7355"/>
    <w:rsid w:val="00AE7668"/>
    <w:rsid w:val="00AF0031"/>
    <w:rsid w:val="00AF088F"/>
    <w:rsid w:val="00AF08DC"/>
    <w:rsid w:val="00AF0C81"/>
    <w:rsid w:val="00AF0D35"/>
    <w:rsid w:val="00AF10E4"/>
    <w:rsid w:val="00AF166D"/>
    <w:rsid w:val="00AF1D09"/>
    <w:rsid w:val="00AF2931"/>
    <w:rsid w:val="00AF29F7"/>
    <w:rsid w:val="00AF2A42"/>
    <w:rsid w:val="00AF2B10"/>
    <w:rsid w:val="00AF34A1"/>
    <w:rsid w:val="00AF3AC4"/>
    <w:rsid w:val="00AF511D"/>
    <w:rsid w:val="00AF5226"/>
    <w:rsid w:val="00AF58C8"/>
    <w:rsid w:val="00AF5AE3"/>
    <w:rsid w:val="00AF5D59"/>
    <w:rsid w:val="00AF6167"/>
    <w:rsid w:val="00AF67AE"/>
    <w:rsid w:val="00AF7957"/>
    <w:rsid w:val="00B00499"/>
    <w:rsid w:val="00B007CE"/>
    <w:rsid w:val="00B007F5"/>
    <w:rsid w:val="00B00B60"/>
    <w:rsid w:val="00B012D7"/>
    <w:rsid w:val="00B01EF7"/>
    <w:rsid w:val="00B02537"/>
    <w:rsid w:val="00B025B0"/>
    <w:rsid w:val="00B02BF9"/>
    <w:rsid w:val="00B02D1C"/>
    <w:rsid w:val="00B0359E"/>
    <w:rsid w:val="00B044C3"/>
    <w:rsid w:val="00B04A5B"/>
    <w:rsid w:val="00B04BAF"/>
    <w:rsid w:val="00B0512B"/>
    <w:rsid w:val="00B053A1"/>
    <w:rsid w:val="00B053D7"/>
    <w:rsid w:val="00B05502"/>
    <w:rsid w:val="00B05988"/>
    <w:rsid w:val="00B065AC"/>
    <w:rsid w:val="00B067F6"/>
    <w:rsid w:val="00B06FD3"/>
    <w:rsid w:val="00B10047"/>
    <w:rsid w:val="00B1143F"/>
    <w:rsid w:val="00B11F67"/>
    <w:rsid w:val="00B12256"/>
    <w:rsid w:val="00B122A3"/>
    <w:rsid w:val="00B124F3"/>
    <w:rsid w:val="00B1280C"/>
    <w:rsid w:val="00B12B01"/>
    <w:rsid w:val="00B131D9"/>
    <w:rsid w:val="00B13B45"/>
    <w:rsid w:val="00B1444D"/>
    <w:rsid w:val="00B1454B"/>
    <w:rsid w:val="00B1468C"/>
    <w:rsid w:val="00B14C64"/>
    <w:rsid w:val="00B153EE"/>
    <w:rsid w:val="00B15B34"/>
    <w:rsid w:val="00B15B98"/>
    <w:rsid w:val="00B1635E"/>
    <w:rsid w:val="00B16A05"/>
    <w:rsid w:val="00B16F5C"/>
    <w:rsid w:val="00B17ACC"/>
    <w:rsid w:val="00B204B8"/>
    <w:rsid w:val="00B208EF"/>
    <w:rsid w:val="00B217CA"/>
    <w:rsid w:val="00B21ADA"/>
    <w:rsid w:val="00B224A5"/>
    <w:rsid w:val="00B229B7"/>
    <w:rsid w:val="00B23526"/>
    <w:rsid w:val="00B235D2"/>
    <w:rsid w:val="00B2364F"/>
    <w:rsid w:val="00B2382F"/>
    <w:rsid w:val="00B23A16"/>
    <w:rsid w:val="00B23E77"/>
    <w:rsid w:val="00B24042"/>
    <w:rsid w:val="00B240F4"/>
    <w:rsid w:val="00B24220"/>
    <w:rsid w:val="00B243B1"/>
    <w:rsid w:val="00B24585"/>
    <w:rsid w:val="00B24E3F"/>
    <w:rsid w:val="00B27107"/>
    <w:rsid w:val="00B27D10"/>
    <w:rsid w:val="00B27EC3"/>
    <w:rsid w:val="00B30133"/>
    <w:rsid w:val="00B30335"/>
    <w:rsid w:val="00B30C1D"/>
    <w:rsid w:val="00B30C24"/>
    <w:rsid w:val="00B30DA2"/>
    <w:rsid w:val="00B31032"/>
    <w:rsid w:val="00B3140B"/>
    <w:rsid w:val="00B3182E"/>
    <w:rsid w:val="00B31C8A"/>
    <w:rsid w:val="00B32103"/>
    <w:rsid w:val="00B32751"/>
    <w:rsid w:val="00B32B3F"/>
    <w:rsid w:val="00B32DE3"/>
    <w:rsid w:val="00B33016"/>
    <w:rsid w:val="00B33733"/>
    <w:rsid w:val="00B3391D"/>
    <w:rsid w:val="00B33FEF"/>
    <w:rsid w:val="00B34003"/>
    <w:rsid w:val="00B343E0"/>
    <w:rsid w:val="00B34A31"/>
    <w:rsid w:val="00B34BA5"/>
    <w:rsid w:val="00B35105"/>
    <w:rsid w:val="00B351EB"/>
    <w:rsid w:val="00B35AAF"/>
    <w:rsid w:val="00B35E0A"/>
    <w:rsid w:val="00B362A2"/>
    <w:rsid w:val="00B36315"/>
    <w:rsid w:val="00B3678E"/>
    <w:rsid w:val="00B37275"/>
    <w:rsid w:val="00B37D87"/>
    <w:rsid w:val="00B37DA8"/>
    <w:rsid w:val="00B400FF"/>
    <w:rsid w:val="00B4012C"/>
    <w:rsid w:val="00B4037A"/>
    <w:rsid w:val="00B40675"/>
    <w:rsid w:val="00B40AAC"/>
    <w:rsid w:val="00B41598"/>
    <w:rsid w:val="00B415C1"/>
    <w:rsid w:val="00B41742"/>
    <w:rsid w:val="00B41863"/>
    <w:rsid w:val="00B41D6A"/>
    <w:rsid w:val="00B41DD0"/>
    <w:rsid w:val="00B4270C"/>
    <w:rsid w:val="00B42748"/>
    <w:rsid w:val="00B42DCD"/>
    <w:rsid w:val="00B43160"/>
    <w:rsid w:val="00B43253"/>
    <w:rsid w:val="00B434BC"/>
    <w:rsid w:val="00B43540"/>
    <w:rsid w:val="00B43AB4"/>
    <w:rsid w:val="00B43BB3"/>
    <w:rsid w:val="00B43CE6"/>
    <w:rsid w:val="00B43D40"/>
    <w:rsid w:val="00B43E8B"/>
    <w:rsid w:val="00B44505"/>
    <w:rsid w:val="00B455D7"/>
    <w:rsid w:val="00B456E5"/>
    <w:rsid w:val="00B45970"/>
    <w:rsid w:val="00B45DA2"/>
    <w:rsid w:val="00B4622F"/>
    <w:rsid w:val="00B46F0E"/>
    <w:rsid w:val="00B4705D"/>
    <w:rsid w:val="00B472ED"/>
    <w:rsid w:val="00B474D5"/>
    <w:rsid w:val="00B47845"/>
    <w:rsid w:val="00B47C49"/>
    <w:rsid w:val="00B50591"/>
    <w:rsid w:val="00B50992"/>
    <w:rsid w:val="00B50A38"/>
    <w:rsid w:val="00B51061"/>
    <w:rsid w:val="00B521A5"/>
    <w:rsid w:val="00B52408"/>
    <w:rsid w:val="00B52B41"/>
    <w:rsid w:val="00B52F67"/>
    <w:rsid w:val="00B538B0"/>
    <w:rsid w:val="00B539E8"/>
    <w:rsid w:val="00B549E4"/>
    <w:rsid w:val="00B54D49"/>
    <w:rsid w:val="00B5518F"/>
    <w:rsid w:val="00B551AA"/>
    <w:rsid w:val="00B55237"/>
    <w:rsid w:val="00B55765"/>
    <w:rsid w:val="00B55B6E"/>
    <w:rsid w:val="00B55D28"/>
    <w:rsid w:val="00B56658"/>
    <w:rsid w:val="00B56918"/>
    <w:rsid w:val="00B56EC1"/>
    <w:rsid w:val="00B56FB8"/>
    <w:rsid w:val="00B57074"/>
    <w:rsid w:val="00B57097"/>
    <w:rsid w:val="00B573B0"/>
    <w:rsid w:val="00B57521"/>
    <w:rsid w:val="00B57A94"/>
    <w:rsid w:val="00B60B37"/>
    <w:rsid w:val="00B610A7"/>
    <w:rsid w:val="00B61F69"/>
    <w:rsid w:val="00B63305"/>
    <w:rsid w:val="00B63C08"/>
    <w:rsid w:val="00B63EDE"/>
    <w:rsid w:val="00B64AAE"/>
    <w:rsid w:val="00B650D4"/>
    <w:rsid w:val="00B65196"/>
    <w:rsid w:val="00B656FE"/>
    <w:rsid w:val="00B65933"/>
    <w:rsid w:val="00B65BB7"/>
    <w:rsid w:val="00B66194"/>
    <w:rsid w:val="00B6691E"/>
    <w:rsid w:val="00B66E2B"/>
    <w:rsid w:val="00B66E6C"/>
    <w:rsid w:val="00B6769A"/>
    <w:rsid w:val="00B679A4"/>
    <w:rsid w:val="00B67AE6"/>
    <w:rsid w:val="00B67EAC"/>
    <w:rsid w:val="00B7086C"/>
    <w:rsid w:val="00B70927"/>
    <w:rsid w:val="00B709BA"/>
    <w:rsid w:val="00B70DB5"/>
    <w:rsid w:val="00B7153E"/>
    <w:rsid w:val="00B71847"/>
    <w:rsid w:val="00B72046"/>
    <w:rsid w:val="00B7253B"/>
    <w:rsid w:val="00B72B1E"/>
    <w:rsid w:val="00B730BF"/>
    <w:rsid w:val="00B7365C"/>
    <w:rsid w:val="00B7379E"/>
    <w:rsid w:val="00B7385F"/>
    <w:rsid w:val="00B741CD"/>
    <w:rsid w:val="00B743FB"/>
    <w:rsid w:val="00B7454C"/>
    <w:rsid w:val="00B74BD3"/>
    <w:rsid w:val="00B758D1"/>
    <w:rsid w:val="00B75D5E"/>
    <w:rsid w:val="00B769CF"/>
    <w:rsid w:val="00B76B17"/>
    <w:rsid w:val="00B76D57"/>
    <w:rsid w:val="00B7704F"/>
    <w:rsid w:val="00B7752B"/>
    <w:rsid w:val="00B778A7"/>
    <w:rsid w:val="00B77A45"/>
    <w:rsid w:val="00B807C8"/>
    <w:rsid w:val="00B807DB"/>
    <w:rsid w:val="00B80C9E"/>
    <w:rsid w:val="00B814FA"/>
    <w:rsid w:val="00B817FB"/>
    <w:rsid w:val="00B81BB7"/>
    <w:rsid w:val="00B8230F"/>
    <w:rsid w:val="00B8247F"/>
    <w:rsid w:val="00B82C04"/>
    <w:rsid w:val="00B83245"/>
    <w:rsid w:val="00B83F5F"/>
    <w:rsid w:val="00B840FD"/>
    <w:rsid w:val="00B8413D"/>
    <w:rsid w:val="00B84A78"/>
    <w:rsid w:val="00B8541E"/>
    <w:rsid w:val="00B8542A"/>
    <w:rsid w:val="00B85556"/>
    <w:rsid w:val="00B8556E"/>
    <w:rsid w:val="00B86B5F"/>
    <w:rsid w:val="00B86F9D"/>
    <w:rsid w:val="00B87CF9"/>
    <w:rsid w:val="00B90321"/>
    <w:rsid w:val="00B90361"/>
    <w:rsid w:val="00B90A8A"/>
    <w:rsid w:val="00B91BC8"/>
    <w:rsid w:val="00B91D0B"/>
    <w:rsid w:val="00B928E7"/>
    <w:rsid w:val="00B92913"/>
    <w:rsid w:val="00B92D04"/>
    <w:rsid w:val="00B930BF"/>
    <w:rsid w:val="00B936B2"/>
    <w:rsid w:val="00B93D3A"/>
    <w:rsid w:val="00B9466D"/>
    <w:rsid w:val="00B94733"/>
    <w:rsid w:val="00B955FA"/>
    <w:rsid w:val="00B95629"/>
    <w:rsid w:val="00B9577F"/>
    <w:rsid w:val="00B95B85"/>
    <w:rsid w:val="00B95DF9"/>
    <w:rsid w:val="00B95ED2"/>
    <w:rsid w:val="00B96047"/>
    <w:rsid w:val="00B967B3"/>
    <w:rsid w:val="00B9690B"/>
    <w:rsid w:val="00B97541"/>
    <w:rsid w:val="00BA042B"/>
    <w:rsid w:val="00BA0719"/>
    <w:rsid w:val="00BA0804"/>
    <w:rsid w:val="00BA0A02"/>
    <w:rsid w:val="00BA0CF9"/>
    <w:rsid w:val="00BA128E"/>
    <w:rsid w:val="00BA172C"/>
    <w:rsid w:val="00BA1AA3"/>
    <w:rsid w:val="00BA1B87"/>
    <w:rsid w:val="00BA1ED5"/>
    <w:rsid w:val="00BA211E"/>
    <w:rsid w:val="00BA256C"/>
    <w:rsid w:val="00BA2FFC"/>
    <w:rsid w:val="00BA3032"/>
    <w:rsid w:val="00BA397F"/>
    <w:rsid w:val="00BA3A4E"/>
    <w:rsid w:val="00BA450C"/>
    <w:rsid w:val="00BA495C"/>
    <w:rsid w:val="00BA5700"/>
    <w:rsid w:val="00BA6180"/>
    <w:rsid w:val="00BA6272"/>
    <w:rsid w:val="00BA6275"/>
    <w:rsid w:val="00BA6310"/>
    <w:rsid w:val="00BA6417"/>
    <w:rsid w:val="00BA6606"/>
    <w:rsid w:val="00BA6893"/>
    <w:rsid w:val="00BA69A3"/>
    <w:rsid w:val="00BA6AB2"/>
    <w:rsid w:val="00BA6FAC"/>
    <w:rsid w:val="00BB01AC"/>
    <w:rsid w:val="00BB05FD"/>
    <w:rsid w:val="00BB077F"/>
    <w:rsid w:val="00BB07F2"/>
    <w:rsid w:val="00BB0A1B"/>
    <w:rsid w:val="00BB0E20"/>
    <w:rsid w:val="00BB0FD9"/>
    <w:rsid w:val="00BB116E"/>
    <w:rsid w:val="00BB152A"/>
    <w:rsid w:val="00BB1B1B"/>
    <w:rsid w:val="00BB2AC3"/>
    <w:rsid w:val="00BB32ED"/>
    <w:rsid w:val="00BB360F"/>
    <w:rsid w:val="00BB3A90"/>
    <w:rsid w:val="00BB3C15"/>
    <w:rsid w:val="00BB4905"/>
    <w:rsid w:val="00BB4D74"/>
    <w:rsid w:val="00BB52C9"/>
    <w:rsid w:val="00BB5542"/>
    <w:rsid w:val="00BB5ECB"/>
    <w:rsid w:val="00BB60B0"/>
    <w:rsid w:val="00BB629A"/>
    <w:rsid w:val="00BB6347"/>
    <w:rsid w:val="00BB6C36"/>
    <w:rsid w:val="00BB774F"/>
    <w:rsid w:val="00BB7BF4"/>
    <w:rsid w:val="00BB7E1A"/>
    <w:rsid w:val="00BB7F1A"/>
    <w:rsid w:val="00BB7FB3"/>
    <w:rsid w:val="00BC07F1"/>
    <w:rsid w:val="00BC10FB"/>
    <w:rsid w:val="00BC1B32"/>
    <w:rsid w:val="00BC1B9F"/>
    <w:rsid w:val="00BC1C35"/>
    <w:rsid w:val="00BC1E3B"/>
    <w:rsid w:val="00BC1E6B"/>
    <w:rsid w:val="00BC2931"/>
    <w:rsid w:val="00BC349B"/>
    <w:rsid w:val="00BC3637"/>
    <w:rsid w:val="00BC464B"/>
    <w:rsid w:val="00BC465A"/>
    <w:rsid w:val="00BC4742"/>
    <w:rsid w:val="00BC4782"/>
    <w:rsid w:val="00BC4D7F"/>
    <w:rsid w:val="00BC5077"/>
    <w:rsid w:val="00BC521A"/>
    <w:rsid w:val="00BC561A"/>
    <w:rsid w:val="00BC6109"/>
    <w:rsid w:val="00BC6387"/>
    <w:rsid w:val="00BC645A"/>
    <w:rsid w:val="00BC6D1F"/>
    <w:rsid w:val="00BC73D8"/>
    <w:rsid w:val="00BC75A1"/>
    <w:rsid w:val="00BC7852"/>
    <w:rsid w:val="00BC7B95"/>
    <w:rsid w:val="00BC7DE8"/>
    <w:rsid w:val="00BD05E6"/>
    <w:rsid w:val="00BD0691"/>
    <w:rsid w:val="00BD076E"/>
    <w:rsid w:val="00BD1187"/>
    <w:rsid w:val="00BD266B"/>
    <w:rsid w:val="00BD2EE3"/>
    <w:rsid w:val="00BD3181"/>
    <w:rsid w:val="00BD3808"/>
    <w:rsid w:val="00BD394B"/>
    <w:rsid w:val="00BD3DA2"/>
    <w:rsid w:val="00BD41E8"/>
    <w:rsid w:val="00BD57F5"/>
    <w:rsid w:val="00BD5FCE"/>
    <w:rsid w:val="00BD63E5"/>
    <w:rsid w:val="00BD6871"/>
    <w:rsid w:val="00BE027D"/>
    <w:rsid w:val="00BE0352"/>
    <w:rsid w:val="00BE0613"/>
    <w:rsid w:val="00BE0B35"/>
    <w:rsid w:val="00BE0C60"/>
    <w:rsid w:val="00BE14F4"/>
    <w:rsid w:val="00BE16A0"/>
    <w:rsid w:val="00BE3376"/>
    <w:rsid w:val="00BE4176"/>
    <w:rsid w:val="00BE4AC4"/>
    <w:rsid w:val="00BE5201"/>
    <w:rsid w:val="00BE60F5"/>
    <w:rsid w:val="00BE623F"/>
    <w:rsid w:val="00BE6363"/>
    <w:rsid w:val="00BE6816"/>
    <w:rsid w:val="00BE6E05"/>
    <w:rsid w:val="00BE7227"/>
    <w:rsid w:val="00BE7238"/>
    <w:rsid w:val="00BE744A"/>
    <w:rsid w:val="00BF0796"/>
    <w:rsid w:val="00BF09AA"/>
    <w:rsid w:val="00BF1676"/>
    <w:rsid w:val="00BF182C"/>
    <w:rsid w:val="00BF24A9"/>
    <w:rsid w:val="00BF2C14"/>
    <w:rsid w:val="00BF2D37"/>
    <w:rsid w:val="00BF3440"/>
    <w:rsid w:val="00BF36B2"/>
    <w:rsid w:val="00BF3E34"/>
    <w:rsid w:val="00BF3F6D"/>
    <w:rsid w:val="00BF417A"/>
    <w:rsid w:val="00BF4550"/>
    <w:rsid w:val="00BF5584"/>
    <w:rsid w:val="00BF5679"/>
    <w:rsid w:val="00BF58CA"/>
    <w:rsid w:val="00BF5A44"/>
    <w:rsid w:val="00BF6694"/>
    <w:rsid w:val="00BF70EE"/>
    <w:rsid w:val="00BF79D6"/>
    <w:rsid w:val="00BF7C84"/>
    <w:rsid w:val="00C00155"/>
    <w:rsid w:val="00C002C6"/>
    <w:rsid w:val="00C01223"/>
    <w:rsid w:val="00C01673"/>
    <w:rsid w:val="00C01BFD"/>
    <w:rsid w:val="00C02091"/>
    <w:rsid w:val="00C020D8"/>
    <w:rsid w:val="00C026AB"/>
    <w:rsid w:val="00C02DFA"/>
    <w:rsid w:val="00C05FF0"/>
    <w:rsid w:val="00C06A6C"/>
    <w:rsid w:val="00C06EB1"/>
    <w:rsid w:val="00C07967"/>
    <w:rsid w:val="00C079C1"/>
    <w:rsid w:val="00C07C0E"/>
    <w:rsid w:val="00C106D4"/>
    <w:rsid w:val="00C1081D"/>
    <w:rsid w:val="00C10857"/>
    <w:rsid w:val="00C10DAA"/>
    <w:rsid w:val="00C11482"/>
    <w:rsid w:val="00C11879"/>
    <w:rsid w:val="00C121BA"/>
    <w:rsid w:val="00C12333"/>
    <w:rsid w:val="00C1242D"/>
    <w:rsid w:val="00C1316F"/>
    <w:rsid w:val="00C13606"/>
    <w:rsid w:val="00C1419E"/>
    <w:rsid w:val="00C143B1"/>
    <w:rsid w:val="00C14A16"/>
    <w:rsid w:val="00C15AD6"/>
    <w:rsid w:val="00C161E9"/>
    <w:rsid w:val="00C17103"/>
    <w:rsid w:val="00C17C60"/>
    <w:rsid w:val="00C2004B"/>
    <w:rsid w:val="00C204EA"/>
    <w:rsid w:val="00C20902"/>
    <w:rsid w:val="00C216C2"/>
    <w:rsid w:val="00C21716"/>
    <w:rsid w:val="00C21E7B"/>
    <w:rsid w:val="00C221BC"/>
    <w:rsid w:val="00C222F4"/>
    <w:rsid w:val="00C226AF"/>
    <w:rsid w:val="00C226C4"/>
    <w:rsid w:val="00C233C6"/>
    <w:rsid w:val="00C23820"/>
    <w:rsid w:val="00C23ACD"/>
    <w:rsid w:val="00C23C19"/>
    <w:rsid w:val="00C23D96"/>
    <w:rsid w:val="00C23E70"/>
    <w:rsid w:val="00C246FF"/>
    <w:rsid w:val="00C2478A"/>
    <w:rsid w:val="00C2507E"/>
    <w:rsid w:val="00C2570C"/>
    <w:rsid w:val="00C2581E"/>
    <w:rsid w:val="00C25CD0"/>
    <w:rsid w:val="00C26336"/>
    <w:rsid w:val="00C26B20"/>
    <w:rsid w:val="00C27209"/>
    <w:rsid w:val="00C27B67"/>
    <w:rsid w:val="00C300CE"/>
    <w:rsid w:val="00C300ED"/>
    <w:rsid w:val="00C30389"/>
    <w:rsid w:val="00C307DD"/>
    <w:rsid w:val="00C3089D"/>
    <w:rsid w:val="00C3097E"/>
    <w:rsid w:val="00C316CB"/>
    <w:rsid w:val="00C3173D"/>
    <w:rsid w:val="00C31994"/>
    <w:rsid w:val="00C32454"/>
    <w:rsid w:val="00C325B4"/>
    <w:rsid w:val="00C330CC"/>
    <w:rsid w:val="00C33879"/>
    <w:rsid w:val="00C33EDC"/>
    <w:rsid w:val="00C33FEF"/>
    <w:rsid w:val="00C346C5"/>
    <w:rsid w:val="00C351EE"/>
    <w:rsid w:val="00C35576"/>
    <w:rsid w:val="00C35A70"/>
    <w:rsid w:val="00C37027"/>
    <w:rsid w:val="00C378C1"/>
    <w:rsid w:val="00C37A2E"/>
    <w:rsid w:val="00C37A7A"/>
    <w:rsid w:val="00C37B27"/>
    <w:rsid w:val="00C37D2D"/>
    <w:rsid w:val="00C37EF1"/>
    <w:rsid w:val="00C408BA"/>
    <w:rsid w:val="00C40CFC"/>
    <w:rsid w:val="00C41B8C"/>
    <w:rsid w:val="00C41C10"/>
    <w:rsid w:val="00C421CF"/>
    <w:rsid w:val="00C429DB"/>
    <w:rsid w:val="00C4322C"/>
    <w:rsid w:val="00C438AE"/>
    <w:rsid w:val="00C43D0A"/>
    <w:rsid w:val="00C44201"/>
    <w:rsid w:val="00C4489F"/>
    <w:rsid w:val="00C44DF4"/>
    <w:rsid w:val="00C44E87"/>
    <w:rsid w:val="00C45729"/>
    <w:rsid w:val="00C45B2E"/>
    <w:rsid w:val="00C4617E"/>
    <w:rsid w:val="00C46290"/>
    <w:rsid w:val="00C467DE"/>
    <w:rsid w:val="00C46AB1"/>
    <w:rsid w:val="00C46B0D"/>
    <w:rsid w:val="00C47638"/>
    <w:rsid w:val="00C502C8"/>
    <w:rsid w:val="00C5046C"/>
    <w:rsid w:val="00C51408"/>
    <w:rsid w:val="00C514AF"/>
    <w:rsid w:val="00C52449"/>
    <w:rsid w:val="00C526ED"/>
    <w:rsid w:val="00C526F9"/>
    <w:rsid w:val="00C527EE"/>
    <w:rsid w:val="00C53D27"/>
    <w:rsid w:val="00C54E15"/>
    <w:rsid w:val="00C550FD"/>
    <w:rsid w:val="00C552BB"/>
    <w:rsid w:val="00C55E56"/>
    <w:rsid w:val="00C56D76"/>
    <w:rsid w:val="00C5701B"/>
    <w:rsid w:val="00C5701D"/>
    <w:rsid w:val="00C57EA2"/>
    <w:rsid w:val="00C6032A"/>
    <w:rsid w:val="00C60453"/>
    <w:rsid w:val="00C60870"/>
    <w:rsid w:val="00C60D09"/>
    <w:rsid w:val="00C60D16"/>
    <w:rsid w:val="00C614B6"/>
    <w:rsid w:val="00C6171F"/>
    <w:rsid w:val="00C61AFC"/>
    <w:rsid w:val="00C624DA"/>
    <w:rsid w:val="00C6258B"/>
    <w:rsid w:val="00C625E6"/>
    <w:rsid w:val="00C6292F"/>
    <w:rsid w:val="00C6310C"/>
    <w:rsid w:val="00C6323D"/>
    <w:rsid w:val="00C6326C"/>
    <w:rsid w:val="00C6336D"/>
    <w:rsid w:val="00C636D0"/>
    <w:rsid w:val="00C63B8E"/>
    <w:rsid w:val="00C6419A"/>
    <w:rsid w:val="00C64599"/>
    <w:rsid w:val="00C646A3"/>
    <w:rsid w:val="00C64CE7"/>
    <w:rsid w:val="00C6594D"/>
    <w:rsid w:val="00C66432"/>
    <w:rsid w:val="00C66461"/>
    <w:rsid w:val="00C6695C"/>
    <w:rsid w:val="00C66FE5"/>
    <w:rsid w:val="00C67536"/>
    <w:rsid w:val="00C677A5"/>
    <w:rsid w:val="00C677B4"/>
    <w:rsid w:val="00C67D4C"/>
    <w:rsid w:val="00C70058"/>
    <w:rsid w:val="00C700AF"/>
    <w:rsid w:val="00C70A3B"/>
    <w:rsid w:val="00C70D68"/>
    <w:rsid w:val="00C7176E"/>
    <w:rsid w:val="00C717AA"/>
    <w:rsid w:val="00C7199E"/>
    <w:rsid w:val="00C71E0F"/>
    <w:rsid w:val="00C7208B"/>
    <w:rsid w:val="00C72532"/>
    <w:rsid w:val="00C72682"/>
    <w:rsid w:val="00C72F2C"/>
    <w:rsid w:val="00C731B5"/>
    <w:rsid w:val="00C738CC"/>
    <w:rsid w:val="00C738F9"/>
    <w:rsid w:val="00C74444"/>
    <w:rsid w:val="00C74B23"/>
    <w:rsid w:val="00C74B71"/>
    <w:rsid w:val="00C74B73"/>
    <w:rsid w:val="00C74CE3"/>
    <w:rsid w:val="00C75112"/>
    <w:rsid w:val="00C75C61"/>
    <w:rsid w:val="00C76637"/>
    <w:rsid w:val="00C767FA"/>
    <w:rsid w:val="00C76835"/>
    <w:rsid w:val="00C7690E"/>
    <w:rsid w:val="00C76B13"/>
    <w:rsid w:val="00C770FB"/>
    <w:rsid w:val="00C77CB3"/>
    <w:rsid w:val="00C77FE8"/>
    <w:rsid w:val="00C808B5"/>
    <w:rsid w:val="00C81D79"/>
    <w:rsid w:val="00C81FE0"/>
    <w:rsid w:val="00C82681"/>
    <w:rsid w:val="00C8278D"/>
    <w:rsid w:val="00C82C8B"/>
    <w:rsid w:val="00C836EA"/>
    <w:rsid w:val="00C83E5F"/>
    <w:rsid w:val="00C8412C"/>
    <w:rsid w:val="00C842F0"/>
    <w:rsid w:val="00C84333"/>
    <w:rsid w:val="00C846C0"/>
    <w:rsid w:val="00C84ACB"/>
    <w:rsid w:val="00C8521A"/>
    <w:rsid w:val="00C8549B"/>
    <w:rsid w:val="00C85591"/>
    <w:rsid w:val="00C85594"/>
    <w:rsid w:val="00C85891"/>
    <w:rsid w:val="00C85D36"/>
    <w:rsid w:val="00C85F96"/>
    <w:rsid w:val="00C862A4"/>
    <w:rsid w:val="00C86C1C"/>
    <w:rsid w:val="00C87285"/>
    <w:rsid w:val="00C8731D"/>
    <w:rsid w:val="00C8733C"/>
    <w:rsid w:val="00C874D1"/>
    <w:rsid w:val="00C87676"/>
    <w:rsid w:val="00C8769B"/>
    <w:rsid w:val="00C8798E"/>
    <w:rsid w:val="00C910EC"/>
    <w:rsid w:val="00C9122B"/>
    <w:rsid w:val="00C9133C"/>
    <w:rsid w:val="00C92789"/>
    <w:rsid w:val="00C93B92"/>
    <w:rsid w:val="00C948F6"/>
    <w:rsid w:val="00C95104"/>
    <w:rsid w:val="00C951CF"/>
    <w:rsid w:val="00C954C5"/>
    <w:rsid w:val="00C9555A"/>
    <w:rsid w:val="00C969C6"/>
    <w:rsid w:val="00C969D8"/>
    <w:rsid w:val="00C96A00"/>
    <w:rsid w:val="00C97945"/>
    <w:rsid w:val="00C97B35"/>
    <w:rsid w:val="00C97FF4"/>
    <w:rsid w:val="00CA0893"/>
    <w:rsid w:val="00CA0902"/>
    <w:rsid w:val="00CA0AA3"/>
    <w:rsid w:val="00CA0CBA"/>
    <w:rsid w:val="00CA13ED"/>
    <w:rsid w:val="00CA1CDE"/>
    <w:rsid w:val="00CA1E48"/>
    <w:rsid w:val="00CA24F3"/>
    <w:rsid w:val="00CA26B7"/>
    <w:rsid w:val="00CA2F00"/>
    <w:rsid w:val="00CA30B0"/>
    <w:rsid w:val="00CA317A"/>
    <w:rsid w:val="00CA3C00"/>
    <w:rsid w:val="00CA437D"/>
    <w:rsid w:val="00CA4459"/>
    <w:rsid w:val="00CA45BA"/>
    <w:rsid w:val="00CA4655"/>
    <w:rsid w:val="00CA4973"/>
    <w:rsid w:val="00CA5662"/>
    <w:rsid w:val="00CA5EBD"/>
    <w:rsid w:val="00CA6055"/>
    <w:rsid w:val="00CA60D1"/>
    <w:rsid w:val="00CA60F5"/>
    <w:rsid w:val="00CA697B"/>
    <w:rsid w:val="00CA6DC9"/>
    <w:rsid w:val="00CA6E69"/>
    <w:rsid w:val="00CA6EE9"/>
    <w:rsid w:val="00CA712E"/>
    <w:rsid w:val="00CA7201"/>
    <w:rsid w:val="00CA7B31"/>
    <w:rsid w:val="00CB04F5"/>
    <w:rsid w:val="00CB10FE"/>
    <w:rsid w:val="00CB14E4"/>
    <w:rsid w:val="00CB1582"/>
    <w:rsid w:val="00CB1892"/>
    <w:rsid w:val="00CB1BD6"/>
    <w:rsid w:val="00CB1C7C"/>
    <w:rsid w:val="00CB2E08"/>
    <w:rsid w:val="00CB4426"/>
    <w:rsid w:val="00CB4969"/>
    <w:rsid w:val="00CB4C2A"/>
    <w:rsid w:val="00CB5366"/>
    <w:rsid w:val="00CB5E6D"/>
    <w:rsid w:val="00CB5F19"/>
    <w:rsid w:val="00CB641E"/>
    <w:rsid w:val="00CB6894"/>
    <w:rsid w:val="00CB6BFA"/>
    <w:rsid w:val="00CB700F"/>
    <w:rsid w:val="00CB7637"/>
    <w:rsid w:val="00CB7D90"/>
    <w:rsid w:val="00CB7DB9"/>
    <w:rsid w:val="00CC00D2"/>
    <w:rsid w:val="00CC0260"/>
    <w:rsid w:val="00CC1E3D"/>
    <w:rsid w:val="00CC20ED"/>
    <w:rsid w:val="00CC288A"/>
    <w:rsid w:val="00CC2987"/>
    <w:rsid w:val="00CC2B1C"/>
    <w:rsid w:val="00CC39B7"/>
    <w:rsid w:val="00CC3C8B"/>
    <w:rsid w:val="00CC3DF6"/>
    <w:rsid w:val="00CC4156"/>
    <w:rsid w:val="00CC42DA"/>
    <w:rsid w:val="00CC4D4B"/>
    <w:rsid w:val="00CC5BDD"/>
    <w:rsid w:val="00CC6822"/>
    <w:rsid w:val="00CC68CE"/>
    <w:rsid w:val="00CC718D"/>
    <w:rsid w:val="00CC7601"/>
    <w:rsid w:val="00CD0020"/>
    <w:rsid w:val="00CD068D"/>
    <w:rsid w:val="00CD0696"/>
    <w:rsid w:val="00CD0750"/>
    <w:rsid w:val="00CD0A41"/>
    <w:rsid w:val="00CD0B62"/>
    <w:rsid w:val="00CD1604"/>
    <w:rsid w:val="00CD16A5"/>
    <w:rsid w:val="00CD175D"/>
    <w:rsid w:val="00CD2043"/>
    <w:rsid w:val="00CD2055"/>
    <w:rsid w:val="00CD26F4"/>
    <w:rsid w:val="00CD2E07"/>
    <w:rsid w:val="00CD2FC2"/>
    <w:rsid w:val="00CD3294"/>
    <w:rsid w:val="00CD3ACF"/>
    <w:rsid w:val="00CD3B79"/>
    <w:rsid w:val="00CD3CC2"/>
    <w:rsid w:val="00CD3E89"/>
    <w:rsid w:val="00CD4113"/>
    <w:rsid w:val="00CD4B4A"/>
    <w:rsid w:val="00CD4C40"/>
    <w:rsid w:val="00CD4E2E"/>
    <w:rsid w:val="00CD5308"/>
    <w:rsid w:val="00CD5390"/>
    <w:rsid w:val="00CD5F8B"/>
    <w:rsid w:val="00CD62B0"/>
    <w:rsid w:val="00CD6488"/>
    <w:rsid w:val="00CD6A34"/>
    <w:rsid w:val="00CD6BFD"/>
    <w:rsid w:val="00CD6CFE"/>
    <w:rsid w:val="00CD6DEF"/>
    <w:rsid w:val="00CD7F33"/>
    <w:rsid w:val="00CE06F1"/>
    <w:rsid w:val="00CE077B"/>
    <w:rsid w:val="00CE0825"/>
    <w:rsid w:val="00CE13D3"/>
    <w:rsid w:val="00CE13D4"/>
    <w:rsid w:val="00CE1908"/>
    <w:rsid w:val="00CE230D"/>
    <w:rsid w:val="00CE3072"/>
    <w:rsid w:val="00CE3515"/>
    <w:rsid w:val="00CE3A4F"/>
    <w:rsid w:val="00CE3E79"/>
    <w:rsid w:val="00CE3F68"/>
    <w:rsid w:val="00CE3FA9"/>
    <w:rsid w:val="00CE491C"/>
    <w:rsid w:val="00CE49C4"/>
    <w:rsid w:val="00CE527D"/>
    <w:rsid w:val="00CE65D5"/>
    <w:rsid w:val="00CE6673"/>
    <w:rsid w:val="00CE6B54"/>
    <w:rsid w:val="00CE6C20"/>
    <w:rsid w:val="00CE7965"/>
    <w:rsid w:val="00CE7B21"/>
    <w:rsid w:val="00CE7C0B"/>
    <w:rsid w:val="00CF00FE"/>
    <w:rsid w:val="00CF03E2"/>
    <w:rsid w:val="00CF0CCB"/>
    <w:rsid w:val="00CF0F72"/>
    <w:rsid w:val="00CF12C5"/>
    <w:rsid w:val="00CF142E"/>
    <w:rsid w:val="00CF156B"/>
    <w:rsid w:val="00CF1BA2"/>
    <w:rsid w:val="00CF1BA3"/>
    <w:rsid w:val="00CF1FA3"/>
    <w:rsid w:val="00CF22A9"/>
    <w:rsid w:val="00CF25B7"/>
    <w:rsid w:val="00CF2E83"/>
    <w:rsid w:val="00CF4803"/>
    <w:rsid w:val="00CF5DCF"/>
    <w:rsid w:val="00CF5E10"/>
    <w:rsid w:val="00CF5F55"/>
    <w:rsid w:val="00CF6C2B"/>
    <w:rsid w:val="00CF6DD3"/>
    <w:rsid w:val="00CF71AA"/>
    <w:rsid w:val="00D000BD"/>
    <w:rsid w:val="00D0031B"/>
    <w:rsid w:val="00D00738"/>
    <w:rsid w:val="00D00A2D"/>
    <w:rsid w:val="00D012A1"/>
    <w:rsid w:val="00D01466"/>
    <w:rsid w:val="00D015D4"/>
    <w:rsid w:val="00D0189F"/>
    <w:rsid w:val="00D0265F"/>
    <w:rsid w:val="00D02A56"/>
    <w:rsid w:val="00D02BAC"/>
    <w:rsid w:val="00D03B53"/>
    <w:rsid w:val="00D03E02"/>
    <w:rsid w:val="00D04423"/>
    <w:rsid w:val="00D04568"/>
    <w:rsid w:val="00D0460A"/>
    <w:rsid w:val="00D04E73"/>
    <w:rsid w:val="00D05AA6"/>
    <w:rsid w:val="00D05C07"/>
    <w:rsid w:val="00D05C91"/>
    <w:rsid w:val="00D05D10"/>
    <w:rsid w:val="00D064C9"/>
    <w:rsid w:val="00D066E3"/>
    <w:rsid w:val="00D0682D"/>
    <w:rsid w:val="00D069E0"/>
    <w:rsid w:val="00D06B7B"/>
    <w:rsid w:val="00D06D4A"/>
    <w:rsid w:val="00D07059"/>
    <w:rsid w:val="00D071B1"/>
    <w:rsid w:val="00D07CB9"/>
    <w:rsid w:val="00D07EAE"/>
    <w:rsid w:val="00D07F05"/>
    <w:rsid w:val="00D11614"/>
    <w:rsid w:val="00D11B03"/>
    <w:rsid w:val="00D11F7D"/>
    <w:rsid w:val="00D125E2"/>
    <w:rsid w:val="00D126EE"/>
    <w:rsid w:val="00D12F0E"/>
    <w:rsid w:val="00D133C8"/>
    <w:rsid w:val="00D135B0"/>
    <w:rsid w:val="00D136C9"/>
    <w:rsid w:val="00D13727"/>
    <w:rsid w:val="00D14287"/>
    <w:rsid w:val="00D14852"/>
    <w:rsid w:val="00D14E1D"/>
    <w:rsid w:val="00D1512E"/>
    <w:rsid w:val="00D1616F"/>
    <w:rsid w:val="00D1693F"/>
    <w:rsid w:val="00D16ABE"/>
    <w:rsid w:val="00D16C79"/>
    <w:rsid w:val="00D17134"/>
    <w:rsid w:val="00D177DA"/>
    <w:rsid w:val="00D177F0"/>
    <w:rsid w:val="00D17A36"/>
    <w:rsid w:val="00D20310"/>
    <w:rsid w:val="00D20961"/>
    <w:rsid w:val="00D20B02"/>
    <w:rsid w:val="00D20B76"/>
    <w:rsid w:val="00D20C9A"/>
    <w:rsid w:val="00D2161E"/>
    <w:rsid w:val="00D219AF"/>
    <w:rsid w:val="00D225B3"/>
    <w:rsid w:val="00D22CB7"/>
    <w:rsid w:val="00D22F75"/>
    <w:rsid w:val="00D2354F"/>
    <w:rsid w:val="00D23F6D"/>
    <w:rsid w:val="00D2479D"/>
    <w:rsid w:val="00D248CF"/>
    <w:rsid w:val="00D2586D"/>
    <w:rsid w:val="00D25D2D"/>
    <w:rsid w:val="00D2678D"/>
    <w:rsid w:val="00D26928"/>
    <w:rsid w:val="00D26B83"/>
    <w:rsid w:val="00D26E08"/>
    <w:rsid w:val="00D27618"/>
    <w:rsid w:val="00D27D16"/>
    <w:rsid w:val="00D27E29"/>
    <w:rsid w:val="00D30110"/>
    <w:rsid w:val="00D317DB"/>
    <w:rsid w:val="00D321D5"/>
    <w:rsid w:val="00D3318D"/>
    <w:rsid w:val="00D33196"/>
    <w:rsid w:val="00D334E5"/>
    <w:rsid w:val="00D334FC"/>
    <w:rsid w:val="00D336EE"/>
    <w:rsid w:val="00D3379B"/>
    <w:rsid w:val="00D33D1E"/>
    <w:rsid w:val="00D33F1E"/>
    <w:rsid w:val="00D3422B"/>
    <w:rsid w:val="00D34485"/>
    <w:rsid w:val="00D3485B"/>
    <w:rsid w:val="00D37272"/>
    <w:rsid w:val="00D3797F"/>
    <w:rsid w:val="00D40585"/>
    <w:rsid w:val="00D4095C"/>
    <w:rsid w:val="00D412A3"/>
    <w:rsid w:val="00D413B8"/>
    <w:rsid w:val="00D418B9"/>
    <w:rsid w:val="00D41F33"/>
    <w:rsid w:val="00D4245F"/>
    <w:rsid w:val="00D4249C"/>
    <w:rsid w:val="00D42580"/>
    <w:rsid w:val="00D42BB4"/>
    <w:rsid w:val="00D42EA0"/>
    <w:rsid w:val="00D42EFB"/>
    <w:rsid w:val="00D4351B"/>
    <w:rsid w:val="00D43729"/>
    <w:rsid w:val="00D43B9D"/>
    <w:rsid w:val="00D43BAA"/>
    <w:rsid w:val="00D43C5B"/>
    <w:rsid w:val="00D43C70"/>
    <w:rsid w:val="00D441EF"/>
    <w:rsid w:val="00D445B4"/>
    <w:rsid w:val="00D44858"/>
    <w:rsid w:val="00D448D5"/>
    <w:rsid w:val="00D44DA5"/>
    <w:rsid w:val="00D45497"/>
    <w:rsid w:val="00D463F2"/>
    <w:rsid w:val="00D46446"/>
    <w:rsid w:val="00D46A50"/>
    <w:rsid w:val="00D46B10"/>
    <w:rsid w:val="00D47298"/>
    <w:rsid w:val="00D4736D"/>
    <w:rsid w:val="00D47609"/>
    <w:rsid w:val="00D47926"/>
    <w:rsid w:val="00D47AD6"/>
    <w:rsid w:val="00D50403"/>
    <w:rsid w:val="00D5073F"/>
    <w:rsid w:val="00D50A5C"/>
    <w:rsid w:val="00D5114F"/>
    <w:rsid w:val="00D519DC"/>
    <w:rsid w:val="00D5212B"/>
    <w:rsid w:val="00D5251D"/>
    <w:rsid w:val="00D52D7B"/>
    <w:rsid w:val="00D52DC3"/>
    <w:rsid w:val="00D52F06"/>
    <w:rsid w:val="00D52F0A"/>
    <w:rsid w:val="00D533FD"/>
    <w:rsid w:val="00D5351C"/>
    <w:rsid w:val="00D5414E"/>
    <w:rsid w:val="00D54533"/>
    <w:rsid w:val="00D54B4F"/>
    <w:rsid w:val="00D54B52"/>
    <w:rsid w:val="00D54D19"/>
    <w:rsid w:val="00D55E0E"/>
    <w:rsid w:val="00D56101"/>
    <w:rsid w:val="00D5628F"/>
    <w:rsid w:val="00D56712"/>
    <w:rsid w:val="00D56A9D"/>
    <w:rsid w:val="00D56C39"/>
    <w:rsid w:val="00D56D30"/>
    <w:rsid w:val="00D56DC4"/>
    <w:rsid w:val="00D57165"/>
    <w:rsid w:val="00D57793"/>
    <w:rsid w:val="00D57914"/>
    <w:rsid w:val="00D57CDF"/>
    <w:rsid w:val="00D600D0"/>
    <w:rsid w:val="00D6025C"/>
    <w:rsid w:val="00D60439"/>
    <w:rsid w:val="00D60A47"/>
    <w:rsid w:val="00D610E3"/>
    <w:rsid w:val="00D61277"/>
    <w:rsid w:val="00D628BA"/>
    <w:rsid w:val="00D638AC"/>
    <w:rsid w:val="00D63E0D"/>
    <w:rsid w:val="00D646D0"/>
    <w:rsid w:val="00D6492B"/>
    <w:rsid w:val="00D64AE4"/>
    <w:rsid w:val="00D65223"/>
    <w:rsid w:val="00D66719"/>
    <w:rsid w:val="00D66A7C"/>
    <w:rsid w:val="00D66B52"/>
    <w:rsid w:val="00D67128"/>
    <w:rsid w:val="00D6785E"/>
    <w:rsid w:val="00D67F4A"/>
    <w:rsid w:val="00D7028E"/>
    <w:rsid w:val="00D70EAA"/>
    <w:rsid w:val="00D70FAC"/>
    <w:rsid w:val="00D71409"/>
    <w:rsid w:val="00D71F09"/>
    <w:rsid w:val="00D7210E"/>
    <w:rsid w:val="00D726B0"/>
    <w:rsid w:val="00D72CA4"/>
    <w:rsid w:val="00D72D9C"/>
    <w:rsid w:val="00D72FDC"/>
    <w:rsid w:val="00D741BD"/>
    <w:rsid w:val="00D74861"/>
    <w:rsid w:val="00D74ACE"/>
    <w:rsid w:val="00D75038"/>
    <w:rsid w:val="00D75488"/>
    <w:rsid w:val="00D75938"/>
    <w:rsid w:val="00D75B91"/>
    <w:rsid w:val="00D765AA"/>
    <w:rsid w:val="00D7719F"/>
    <w:rsid w:val="00D77B31"/>
    <w:rsid w:val="00D77C0F"/>
    <w:rsid w:val="00D77C69"/>
    <w:rsid w:val="00D805AE"/>
    <w:rsid w:val="00D8078D"/>
    <w:rsid w:val="00D80BFA"/>
    <w:rsid w:val="00D80C45"/>
    <w:rsid w:val="00D80E48"/>
    <w:rsid w:val="00D80E87"/>
    <w:rsid w:val="00D80FA0"/>
    <w:rsid w:val="00D80FBE"/>
    <w:rsid w:val="00D822FD"/>
    <w:rsid w:val="00D82A8B"/>
    <w:rsid w:val="00D82B9C"/>
    <w:rsid w:val="00D830C0"/>
    <w:rsid w:val="00D84132"/>
    <w:rsid w:val="00D8494C"/>
    <w:rsid w:val="00D84998"/>
    <w:rsid w:val="00D85026"/>
    <w:rsid w:val="00D850B1"/>
    <w:rsid w:val="00D8544F"/>
    <w:rsid w:val="00D85895"/>
    <w:rsid w:val="00D85D9B"/>
    <w:rsid w:val="00D85E90"/>
    <w:rsid w:val="00D86365"/>
    <w:rsid w:val="00D863F5"/>
    <w:rsid w:val="00D86BC3"/>
    <w:rsid w:val="00D871D1"/>
    <w:rsid w:val="00D874FC"/>
    <w:rsid w:val="00D879CA"/>
    <w:rsid w:val="00D87CCC"/>
    <w:rsid w:val="00D9010C"/>
    <w:rsid w:val="00D904D8"/>
    <w:rsid w:val="00D905F1"/>
    <w:rsid w:val="00D90777"/>
    <w:rsid w:val="00D907E6"/>
    <w:rsid w:val="00D90992"/>
    <w:rsid w:val="00D90DA8"/>
    <w:rsid w:val="00D91141"/>
    <w:rsid w:val="00D91145"/>
    <w:rsid w:val="00D916CD"/>
    <w:rsid w:val="00D91A7F"/>
    <w:rsid w:val="00D922A0"/>
    <w:rsid w:val="00D924FE"/>
    <w:rsid w:val="00D9293E"/>
    <w:rsid w:val="00D92AE5"/>
    <w:rsid w:val="00D92D9A"/>
    <w:rsid w:val="00D931A8"/>
    <w:rsid w:val="00D931AB"/>
    <w:rsid w:val="00D93761"/>
    <w:rsid w:val="00D93B77"/>
    <w:rsid w:val="00D940E6"/>
    <w:rsid w:val="00D945E7"/>
    <w:rsid w:val="00D94BE7"/>
    <w:rsid w:val="00D94CA6"/>
    <w:rsid w:val="00D956B0"/>
    <w:rsid w:val="00D95999"/>
    <w:rsid w:val="00D95EF7"/>
    <w:rsid w:val="00D96281"/>
    <w:rsid w:val="00D96948"/>
    <w:rsid w:val="00D97173"/>
    <w:rsid w:val="00D97476"/>
    <w:rsid w:val="00D976DC"/>
    <w:rsid w:val="00D9781B"/>
    <w:rsid w:val="00D97955"/>
    <w:rsid w:val="00D97FF0"/>
    <w:rsid w:val="00DA0078"/>
    <w:rsid w:val="00DA0903"/>
    <w:rsid w:val="00DA1233"/>
    <w:rsid w:val="00DA14A9"/>
    <w:rsid w:val="00DA1F18"/>
    <w:rsid w:val="00DA21BD"/>
    <w:rsid w:val="00DA2208"/>
    <w:rsid w:val="00DA2695"/>
    <w:rsid w:val="00DA2B7B"/>
    <w:rsid w:val="00DA2C01"/>
    <w:rsid w:val="00DA329F"/>
    <w:rsid w:val="00DA3B59"/>
    <w:rsid w:val="00DA3C4E"/>
    <w:rsid w:val="00DA425D"/>
    <w:rsid w:val="00DA4460"/>
    <w:rsid w:val="00DA46FF"/>
    <w:rsid w:val="00DA4947"/>
    <w:rsid w:val="00DA57BC"/>
    <w:rsid w:val="00DA61CE"/>
    <w:rsid w:val="00DA6285"/>
    <w:rsid w:val="00DA7425"/>
    <w:rsid w:val="00DA7591"/>
    <w:rsid w:val="00DA7A0A"/>
    <w:rsid w:val="00DA7A73"/>
    <w:rsid w:val="00DA7CE5"/>
    <w:rsid w:val="00DB04FB"/>
    <w:rsid w:val="00DB19ED"/>
    <w:rsid w:val="00DB1A67"/>
    <w:rsid w:val="00DB1E0F"/>
    <w:rsid w:val="00DB219B"/>
    <w:rsid w:val="00DB241F"/>
    <w:rsid w:val="00DB29BA"/>
    <w:rsid w:val="00DB2B53"/>
    <w:rsid w:val="00DB2FF0"/>
    <w:rsid w:val="00DB36FE"/>
    <w:rsid w:val="00DB3D58"/>
    <w:rsid w:val="00DB3DE9"/>
    <w:rsid w:val="00DB4886"/>
    <w:rsid w:val="00DB49A7"/>
    <w:rsid w:val="00DB4BD7"/>
    <w:rsid w:val="00DB4C6F"/>
    <w:rsid w:val="00DB520D"/>
    <w:rsid w:val="00DB53AF"/>
    <w:rsid w:val="00DB5538"/>
    <w:rsid w:val="00DB5652"/>
    <w:rsid w:val="00DB5D53"/>
    <w:rsid w:val="00DB5F34"/>
    <w:rsid w:val="00DB6DBC"/>
    <w:rsid w:val="00DB70E4"/>
    <w:rsid w:val="00DB7599"/>
    <w:rsid w:val="00DB78F9"/>
    <w:rsid w:val="00DB7B58"/>
    <w:rsid w:val="00DC0936"/>
    <w:rsid w:val="00DC0D67"/>
    <w:rsid w:val="00DC11D1"/>
    <w:rsid w:val="00DC1E8E"/>
    <w:rsid w:val="00DC21DF"/>
    <w:rsid w:val="00DC23BC"/>
    <w:rsid w:val="00DC2428"/>
    <w:rsid w:val="00DC2491"/>
    <w:rsid w:val="00DC2563"/>
    <w:rsid w:val="00DC2879"/>
    <w:rsid w:val="00DC30F9"/>
    <w:rsid w:val="00DC36FE"/>
    <w:rsid w:val="00DC3C46"/>
    <w:rsid w:val="00DC3C7C"/>
    <w:rsid w:val="00DC41CA"/>
    <w:rsid w:val="00DC49EC"/>
    <w:rsid w:val="00DC514E"/>
    <w:rsid w:val="00DC5442"/>
    <w:rsid w:val="00DC675D"/>
    <w:rsid w:val="00DC6B85"/>
    <w:rsid w:val="00DC6CC8"/>
    <w:rsid w:val="00DC756C"/>
    <w:rsid w:val="00DC7D3F"/>
    <w:rsid w:val="00DD029A"/>
    <w:rsid w:val="00DD0311"/>
    <w:rsid w:val="00DD0357"/>
    <w:rsid w:val="00DD045F"/>
    <w:rsid w:val="00DD06FF"/>
    <w:rsid w:val="00DD13A8"/>
    <w:rsid w:val="00DD1875"/>
    <w:rsid w:val="00DD1EB2"/>
    <w:rsid w:val="00DD1FA4"/>
    <w:rsid w:val="00DD230E"/>
    <w:rsid w:val="00DD2ED8"/>
    <w:rsid w:val="00DD368D"/>
    <w:rsid w:val="00DD3D9C"/>
    <w:rsid w:val="00DD3E77"/>
    <w:rsid w:val="00DD3ED1"/>
    <w:rsid w:val="00DD4046"/>
    <w:rsid w:val="00DD4185"/>
    <w:rsid w:val="00DD48D5"/>
    <w:rsid w:val="00DD4D00"/>
    <w:rsid w:val="00DD60A2"/>
    <w:rsid w:val="00DD669D"/>
    <w:rsid w:val="00DD66B9"/>
    <w:rsid w:val="00DD7A6A"/>
    <w:rsid w:val="00DE0217"/>
    <w:rsid w:val="00DE032F"/>
    <w:rsid w:val="00DE04DB"/>
    <w:rsid w:val="00DE0660"/>
    <w:rsid w:val="00DE06BC"/>
    <w:rsid w:val="00DE0950"/>
    <w:rsid w:val="00DE0F63"/>
    <w:rsid w:val="00DE139F"/>
    <w:rsid w:val="00DE1975"/>
    <w:rsid w:val="00DE1FC1"/>
    <w:rsid w:val="00DE2058"/>
    <w:rsid w:val="00DE3903"/>
    <w:rsid w:val="00DE3940"/>
    <w:rsid w:val="00DE3F64"/>
    <w:rsid w:val="00DE4C1D"/>
    <w:rsid w:val="00DE4CB7"/>
    <w:rsid w:val="00DE5959"/>
    <w:rsid w:val="00DE5CEC"/>
    <w:rsid w:val="00DE5D52"/>
    <w:rsid w:val="00DE65D3"/>
    <w:rsid w:val="00DE68E9"/>
    <w:rsid w:val="00DE69BC"/>
    <w:rsid w:val="00DE6C6D"/>
    <w:rsid w:val="00DE6F9F"/>
    <w:rsid w:val="00DE724A"/>
    <w:rsid w:val="00DE728E"/>
    <w:rsid w:val="00DE735D"/>
    <w:rsid w:val="00DE73CC"/>
    <w:rsid w:val="00DE7CA0"/>
    <w:rsid w:val="00DE7D79"/>
    <w:rsid w:val="00DF01D8"/>
    <w:rsid w:val="00DF097A"/>
    <w:rsid w:val="00DF0B85"/>
    <w:rsid w:val="00DF10F0"/>
    <w:rsid w:val="00DF1176"/>
    <w:rsid w:val="00DF19EB"/>
    <w:rsid w:val="00DF1B10"/>
    <w:rsid w:val="00DF1D8B"/>
    <w:rsid w:val="00DF23C7"/>
    <w:rsid w:val="00DF2F24"/>
    <w:rsid w:val="00DF36C0"/>
    <w:rsid w:val="00DF3DB3"/>
    <w:rsid w:val="00DF43B7"/>
    <w:rsid w:val="00DF4BAD"/>
    <w:rsid w:val="00DF5213"/>
    <w:rsid w:val="00DF58CF"/>
    <w:rsid w:val="00DF5C9F"/>
    <w:rsid w:val="00DF6087"/>
    <w:rsid w:val="00DF60C8"/>
    <w:rsid w:val="00DF652B"/>
    <w:rsid w:val="00DF6539"/>
    <w:rsid w:val="00DF6B52"/>
    <w:rsid w:val="00DF6F33"/>
    <w:rsid w:val="00E0012B"/>
    <w:rsid w:val="00E00256"/>
    <w:rsid w:val="00E00DAB"/>
    <w:rsid w:val="00E00E24"/>
    <w:rsid w:val="00E00F01"/>
    <w:rsid w:val="00E00FBF"/>
    <w:rsid w:val="00E012CD"/>
    <w:rsid w:val="00E01A16"/>
    <w:rsid w:val="00E01A51"/>
    <w:rsid w:val="00E01B7C"/>
    <w:rsid w:val="00E0253C"/>
    <w:rsid w:val="00E02A42"/>
    <w:rsid w:val="00E02B03"/>
    <w:rsid w:val="00E03336"/>
    <w:rsid w:val="00E0352F"/>
    <w:rsid w:val="00E03558"/>
    <w:rsid w:val="00E03B72"/>
    <w:rsid w:val="00E03F9F"/>
    <w:rsid w:val="00E047B2"/>
    <w:rsid w:val="00E04906"/>
    <w:rsid w:val="00E04A75"/>
    <w:rsid w:val="00E05FB5"/>
    <w:rsid w:val="00E064E2"/>
    <w:rsid w:val="00E064FF"/>
    <w:rsid w:val="00E06516"/>
    <w:rsid w:val="00E06610"/>
    <w:rsid w:val="00E07340"/>
    <w:rsid w:val="00E075F9"/>
    <w:rsid w:val="00E07A94"/>
    <w:rsid w:val="00E07ABC"/>
    <w:rsid w:val="00E10091"/>
    <w:rsid w:val="00E10E72"/>
    <w:rsid w:val="00E11C64"/>
    <w:rsid w:val="00E11E4C"/>
    <w:rsid w:val="00E12366"/>
    <w:rsid w:val="00E125AA"/>
    <w:rsid w:val="00E12FAE"/>
    <w:rsid w:val="00E1402F"/>
    <w:rsid w:val="00E14D42"/>
    <w:rsid w:val="00E15D6C"/>
    <w:rsid w:val="00E16079"/>
    <w:rsid w:val="00E16176"/>
    <w:rsid w:val="00E1643F"/>
    <w:rsid w:val="00E17579"/>
    <w:rsid w:val="00E17864"/>
    <w:rsid w:val="00E179D2"/>
    <w:rsid w:val="00E17C76"/>
    <w:rsid w:val="00E209FD"/>
    <w:rsid w:val="00E20D97"/>
    <w:rsid w:val="00E21933"/>
    <w:rsid w:val="00E21B98"/>
    <w:rsid w:val="00E2214A"/>
    <w:rsid w:val="00E225B9"/>
    <w:rsid w:val="00E22E61"/>
    <w:rsid w:val="00E230E2"/>
    <w:rsid w:val="00E230FB"/>
    <w:rsid w:val="00E235CC"/>
    <w:rsid w:val="00E23AFA"/>
    <w:rsid w:val="00E24073"/>
    <w:rsid w:val="00E242C7"/>
    <w:rsid w:val="00E24319"/>
    <w:rsid w:val="00E24327"/>
    <w:rsid w:val="00E24B83"/>
    <w:rsid w:val="00E24DAE"/>
    <w:rsid w:val="00E24FB9"/>
    <w:rsid w:val="00E25C9F"/>
    <w:rsid w:val="00E26020"/>
    <w:rsid w:val="00E260D4"/>
    <w:rsid w:val="00E2727F"/>
    <w:rsid w:val="00E27EF4"/>
    <w:rsid w:val="00E27FEE"/>
    <w:rsid w:val="00E30066"/>
    <w:rsid w:val="00E301D2"/>
    <w:rsid w:val="00E30201"/>
    <w:rsid w:val="00E3133C"/>
    <w:rsid w:val="00E3146F"/>
    <w:rsid w:val="00E315D4"/>
    <w:rsid w:val="00E31607"/>
    <w:rsid w:val="00E316EE"/>
    <w:rsid w:val="00E317EF"/>
    <w:rsid w:val="00E31AC6"/>
    <w:rsid w:val="00E32C7F"/>
    <w:rsid w:val="00E32DE2"/>
    <w:rsid w:val="00E33189"/>
    <w:rsid w:val="00E33D70"/>
    <w:rsid w:val="00E33E3B"/>
    <w:rsid w:val="00E33F18"/>
    <w:rsid w:val="00E33F46"/>
    <w:rsid w:val="00E34041"/>
    <w:rsid w:val="00E34505"/>
    <w:rsid w:val="00E34EDF"/>
    <w:rsid w:val="00E35720"/>
    <w:rsid w:val="00E35757"/>
    <w:rsid w:val="00E35969"/>
    <w:rsid w:val="00E37432"/>
    <w:rsid w:val="00E37FA9"/>
    <w:rsid w:val="00E37FB7"/>
    <w:rsid w:val="00E40331"/>
    <w:rsid w:val="00E41006"/>
    <w:rsid w:val="00E41119"/>
    <w:rsid w:val="00E41435"/>
    <w:rsid w:val="00E414A3"/>
    <w:rsid w:val="00E4368F"/>
    <w:rsid w:val="00E43B0E"/>
    <w:rsid w:val="00E43B43"/>
    <w:rsid w:val="00E43BEA"/>
    <w:rsid w:val="00E43C45"/>
    <w:rsid w:val="00E4411C"/>
    <w:rsid w:val="00E444C5"/>
    <w:rsid w:val="00E448A4"/>
    <w:rsid w:val="00E44BFA"/>
    <w:rsid w:val="00E44EF1"/>
    <w:rsid w:val="00E45036"/>
    <w:rsid w:val="00E45498"/>
    <w:rsid w:val="00E454A6"/>
    <w:rsid w:val="00E45953"/>
    <w:rsid w:val="00E46BD8"/>
    <w:rsid w:val="00E47319"/>
    <w:rsid w:val="00E476DD"/>
    <w:rsid w:val="00E477CC"/>
    <w:rsid w:val="00E47C97"/>
    <w:rsid w:val="00E47DBA"/>
    <w:rsid w:val="00E501A2"/>
    <w:rsid w:val="00E5031B"/>
    <w:rsid w:val="00E5059A"/>
    <w:rsid w:val="00E516FB"/>
    <w:rsid w:val="00E5171F"/>
    <w:rsid w:val="00E51A16"/>
    <w:rsid w:val="00E51FC4"/>
    <w:rsid w:val="00E520A8"/>
    <w:rsid w:val="00E52404"/>
    <w:rsid w:val="00E528C7"/>
    <w:rsid w:val="00E52FBD"/>
    <w:rsid w:val="00E52FF7"/>
    <w:rsid w:val="00E5382E"/>
    <w:rsid w:val="00E546EE"/>
    <w:rsid w:val="00E547D3"/>
    <w:rsid w:val="00E55971"/>
    <w:rsid w:val="00E56202"/>
    <w:rsid w:val="00E56C27"/>
    <w:rsid w:val="00E56C85"/>
    <w:rsid w:val="00E56D46"/>
    <w:rsid w:val="00E60500"/>
    <w:rsid w:val="00E60AD0"/>
    <w:rsid w:val="00E60C1E"/>
    <w:rsid w:val="00E60CB0"/>
    <w:rsid w:val="00E61232"/>
    <w:rsid w:val="00E612D8"/>
    <w:rsid w:val="00E61559"/>
    <w:rsid w:val="00E61923"/>
    <w:rsid w:val="00E6197B"/>
    <w:rsid w:val="00E62B21"/>
    <w:rsid w:val="00E62C75"/>
    <w:rsid w:val="00E63100"/>
    <w:rsid w:val="00E6372E"/>
    <w:rsid w:val="00E63AED"/>
    <w:rsid w:val="00E63BE3"/>
    <w:rsid w:val="00E63F4D"/>
    <w:rsid w:val="00E6434C"/>
    <w:rsid w:val="00E65BC1"/>
    <w:rsid w:val="00E65FB7"/>
    <w:rsid w:val="00E668CE"/>
    <w:rsid w:val="00E66DA5"/>
    <w:rsid w:val="00E673AB"/>
    <w:rsid w:val="00E6796A"/>
    <w:rsid w:val="00E70D29"/>
    <w:rsid w:val="00E70FBA"/>
    <w:rsid w:val="00E71BAC"/>
    <w:rsid w:val="00E71F12"/>
    <w:rsid w:val="00E722BA"/>
    <w:rsid w:val="00E727F6"/>
    <w:rsid w:val="00E72A4C"/>
    <w:rsid w:val="00E72C7B"/>
    <w:rsid w:val="00E7332E"/>
    <w:rsid w:val="00E73773"/>
    <w:rsid w:val="00E737F8"/>
    <w:rsid w:val="00E73A11"/>
    <w:rsid w:val="00E7406B"/>
    <w:rsid w:val="00E74170"/>
    <w:rsid w:val="00E74268"/>
    <w:rsid w:val="00E74344"/>
    <w:rsid w:val="00E7450C"/>
    <w:rsid w:val="00E74780"/>
    <w:rsid w:val="00E747CF"/>
    <w:rsid w:val="00E75010"/>
    <w:rsid w:val="00E75DFC"/>
    <w:rsid w:val="00E76D03"/>
    <w:rsid w:val="00E76F35"/>
    <w:rsid w:val="00E774EB"/>
    <w:rsid w:val="00E77F5A"/>
    <w:rsid w:val="00E80312"/>
    <w:rsid w:val="00E805E9"/>
    <w:rsid w:val="00E80920"/>
    <w:rsid w:val="00E80B3A"/>
    <w:rsid w:val="00E80C5F"/>
    <w:rsid w:val="00E80E21"/>
    <w:rsid w:val="00E811AC"/>
    <w:rsid w:val="00E81682"/>
    <w:rsid w:val="00E81AF8"/>
    <w:rsid w:val="00E824F1"/>
    <w:rsid w:val="00E832E0"/>
    <w:rsid w:val="00E83609"/>
    <w:rsid w:val="00E84B1A"/>
    <w:rsid w:val="00E8523C"/>
    <w:rsid w:val="00E85418"/>
    <w:rsid w:val="00E85429"/>
    <w:rsid w:val="00E867D0"/>
    <w:rsid w:val="00E86C86"/>
    <w:rsid w:val="00E87E6B"/>
    <w:rsid w:val="00E90457"/>
    <w:rsid w:val="00E909B8"/>
    <w:rsid w:val="00E911AC"/>
    <w:rsid w:val="00E91360"/>
    <w:rsid w:val="00E91788"/>
    <w:rsid w:val="00E91A9A"/>
    <w:rsid w:val="00E9201E"/>
    <w:rsid w:val="00E92F7C"/>
    <w:rsid w:val="00E92FC3"/>
    <w:rsid w:val="00E9364A"/>
    <w:rsid w:val="00E936B0"/>
    <w:rsid w:val="00E936ED"/>
    <w:rsid w:val="00E957C6"/>
    <w:rsid w:val="00E9590E"/>
    <w:rsid w:val="00E95966"/>
    <w:rsid w:val="00E95C66"/>
    <w:rsid w:val="00E96565"/>
    <w:rsid w:val="00E96DA3"/>
    <w:rsid w:val="00E9703F"/>
    <w:rsid w:val="00E972A0"/>
    <w:rsid w:val="00E9760C"/>
    <w:rsid w:val="00E978A3"/>
    <w:rsid w:val="00E97A8F"/>
    <w:rsid w:val="00E97E84"/>
    <w:rsid w:val="00EA08A3"/>
    <w:rsid w:val="00EA0D57"/>
    <w:rsid w:val="00EA1C57"/>
    <w:rsid w:val="00EA3322"/>
    <w:rsid w:val="00EA35AF"/>
    <w:rsid w:val="00EA37DA"/>
    <w:rsid w:val="00EA3EBD"/>
    <w:rsid w:val="00EA475D"/>
    <w:rsid w:val="00EA4C1B"/>
    <w:rsid w:val="00EA4FB1"/>
    <w:rsid w:val="00EA502B"/>
    <w:rsid w:val="00EA58DD"/>
    <w:rsid w:val="00EA5B2B"/>
    <w:rsid w:val="00EA676D"/>
    <w:rsid w:val="00EA73FA"/>
    <w:rsid w:val="00EA7C12"/>
    <w:rsid w:val="00EB005B"/>
    <w:rsid w:val="00EB045F"/>
    <w:rsid w:val="00EB04D3"/>
    <w:rsid w:val="00EB0C97"/>
    <w:rsid w:val="00EB0CD6"/>
    <w:rsid w:val="00EB1286"/>
    <w:rsid w:val="00EB1737"/>
    <w:rsid w:val="00EB1943"/>
    <w:rsid w:val="00EB1DBF"/>
    <w:rsid w:val="00EB20D0"/>
    <w:rsid w:val="00EB20EE"/>
    <w:rsid w:val="00EB20F3"/>
    <w:rsid w:val="00EB221F"/>
    <w:rsid w:val="00EB25F6"/>
    <w:rsid w:val="00EB2972"/>
    <w:rsid w:val="00EB35BD"/>
    <w:rsid w:val="00EB3DED"/>
    <w:rsid w:val="00EB4344"/>
    <w:rsid w:val="00EB4579"/>
    <w:rsid w:val="00EB47F1"/>
    <w:rsid w:val="00EB52D7"/>
    <w:rsid w:val="00EB5E21"/>
    <w:rsid w:val="00EB69DE"/>
    <w:rsid w:val="00EB6A70"/>
    <w:rsid w:val="00EB6DDD"/>
    <w:rsid w:val="00EB6F02"/>
    <w:rsid w:val="00EB71E9"/>
    <w:rsid w:val="00EB73D8"/>
    <w:rsid w:val="00EB7791"/>
    <w:rsid w:val="00EB7E66"/>
    <w:rsid w:val="00EC065F"/>
    <w:rsid w:val="00EC1BF3"/>
    <w:rsid w:val="00EC1CF8"/>
    <w:rsid w:val="00EC24BF"/>
    <w:rsid w:val="00EC27BF"/>
    <w:rsid w:val="00EC2992"/>
    <w:rsid w:val="00EC303E"/>
    <w:rsid w:val="00EC306C"/>
    <w:rsid w:val="00EC3A59"/>
    <w:rsid w:val="00EC3CC3"/>
    <w:rsid w:val="00EC4109"/>
    <w:rsid w:val="00EC46B4"/>
    <w:rsid w:val="00EC4899"/>
    <w:rsid w:val="00EC4D5D"/>
    <w:rsid w:val="00EC4EFE"/>
    <w:rsid w:val="00EC50AF"/>
    <w:rsid w:val="00EC59F1"/>
    <w:rsid w:val="00EC62C0"/>
    <w:rsid w:val="00EC64F7"/>
    <w:rsid w:val="00EC699B"/>
    <w:rsid w:val="00EC6E69"/>
    <w:rsid w:val="00ED0258"/>
    <w:rsid w:val="00ED0654"/>
    <w:rsid w:val="00ED0980"/>
    <w:rsid w:val="00ED0997"/>
    <w:rsid w:val="00ED0AA0"/>
    <w:rsid w:val="00ED0EF6"/>
    <w:rsid w:val="00ED29C3"/>
    <w:rsid w:val="00ED2D12"/>
    <w:rsid w:val="00ED3265"/>
    <w:rsid w:val="00ED3588"/>
    <w:rsid w:val="00ED35D9"/>
    <w:rsid w:val="00ED39DA"/>
    <w:rsid w:val="00ED3D74"/>
    <w:rsid w:val="00ED3DF2"/>
    <w:rsid w:val="00ED4BD4"/>
    <w:rsid w:val="00ED4E8D"/>
    <w:rsid w:val="00ED5056"/>
    <w:rsid w:val="00ED52CD"/>
    <w:rsid w:val="00ED540B"/>
    <w:rsid w:val="00ED5CD3"/>
    <w:rsid w:val="00ED5F23"/>
    <w:rsid w:val="00ED6426"/>
    <w:rsid w:val="00ED6D3D"/>
    <w:rsid w:val="00ED7120"/>
    <w:rsid w:val="00ED737B"/>
    <w:rsid w:val="00ED74C4"/>
    <w:rsid w:val="00ED7DA5"/>
    <w:rsid w:val="00EE01E0"/>
    <w:rsid w:val="00EE116F"/>
    <w:rsid w:val="00EE143E"/>
    <w:rsid w:val="00EE1971"/>
    <w:rsid w:val="00EE1FFA"/>
    <w:rsid w:val="00EE219D"/>
    <w:rsid w:val="00EE23F9"/>
    <w:rsid w:val="00EE318C"/>
    <w:rsid w:val="00EE3363"/>
    <w:rsid w:val="00EE3459"/>
    <w:rsid w:val="00EE3716"/>
    <w:rsid w:val="00EE3763"/>
    <w:rsid w:val="00EE3C5B"/>
    <w:rsid w:val="00EE3D6B"/>
    <w:rsid w:val="00EE48B0"/>
    <w:rsid w:val="00EE4A99"/>
    <w:rsid w:val="00EE4B1A"/>
    <w:rsid w:val="00EE4E58"/>
    <w:rsid w:val="00EE4F8E"/>
    <w:rsid w:val="00EE50D7"/>
    <w:rsid w:val="00EE554B"/>
    <w:rsid w:val="00EE5703"/>
    <w:rsid w:val="00EE6C51"/>
    <w:rsid w:val="00EE704E"/>
    <w:rsid w:val="00EE7707"/>
    <w:rsid w:val="00EE7A1D"/>
    <w:rsid w:val="00EE7A3A"/>
    <w:rsid w:val="00EE7A86"/>
    <w:rsid w:val="00EE7C4C"/>
    <w:rsid w:val="00EF0221"/>
    <w:rsid w:val="00EF08F8"/>
    <w:rsid w:val="00EF0927"/>
    <w:rsid w:val="00EF0C86"/>
    <w:rsid w:val="00EF10B8"/>
    <w:rsid w:val="00EF132E"/>
    <w:rsid w:val="00EF195C"/>
    <w:rsid w:val="00EF1C9D"/>
    <w:rsid w:val="00EF288B"/>
    <w:rsid w:val="00EF2A11"/>
    <w:rsid w:val="00EF3019"/>
    <w:rsid w:val="00EF3605"/>
    <w:rsid w:val="00EF3EA0"/>
    <w:rsid w:val="00EF4081"/>
    <w:rsid w:val="00EF40FC"/>
    <w:rsid w:val="00EF4398"/>
    <w:rsid w:val="00EF44AA"/>
    <w:rsid w:val="00EF4C16"/>
    <w:rsid w:val="00EF4CB6"/>
    <w:rsid w:val="00EF5457"/>
    <w:rsid w:val="00EF5884"/>
    <w:rsid w:val="00EF596D"/>
    <w:rsid w:val="00EF5A32"/>
    <w:rsid w:val="00EF64F8"/>
    <w:rsid w:val="00EF6DF3"/>
    <w:rsid w:val="00EF6F6E"/>
    <w:rsid w:val="00EF70BF"/>
    <w:rsid w:val="00EF70CA"/>
    <w:rsid w:val="00EF7378"/>
    <w:rsid w:val="00EF79FC"/>
    <w:rsid w:val="00EF7ADA"/>
    <w:rsid w:val="00EF7C71"/>
    <w:rsid w:val="00F00033"/>
    <w:rsid w:val="00F000B8"/>
    <w:rsid w:val="00F001A2"/>
    <w:rsid w:val="00F00222"/>
    <w:rsid w:val="00F0037E"/>
    <w:rsid w:val="00F005F9"/>
    <w:rsid w:val="00F00B8B"/>
    <w:rsid w:val="00F00D9D"/>
    <w:rsid w:val="00F00F40"/>
    <w:rsid w:val="00F00FD5"/>
    <w:rsid w:val="00F0125E"/>
    <w:rsid w:val="00F01648"/>
    <w:rsid w:val="00F01B02"/>
    <w:rsid w:val="00F01F10"/>
    <w:rsid w:val="00F0242A"/>
    <w:rsid w:val="00F02893"/>
    <w:rsid w:val="00F02C26"/>
    <w:rsid w:val="00F03900"/>
    <w:rsid w:val="00F04156"/>
    <w:rsid w:val="00F04C18"/>
    <w:rsid w:val="00F0511A"/>
    <w:rsid w:val="00F054ED"/>
    <w:rsid w:val="00F05A2E"/>
    <w:rsid w:val="00F05C83"/>
    <w:rsid w:val="00F065B1"/>
    <w:rsid w:val="00F0662F"/>
    <w:rsid w:val="00F0723B"/>
    <w:rsid w:val="00F07BAF"/>
    <w:rsid w:val="00F1024E"/>
    <w:rsid w:val="00F1026B"/>
    <w:rsid w:val="00F10CD8"/>
    <w:rsid w:val="00F10D74"/>
    <w:rsid w:val="00F11890"/>
    <w:rsid w:val="00F11EFB"/>
    <w:rsid w:val="00F11F0E"/>
    <w:rsid w:val="00F12156"/>
    <w:rsid w:val="00F12690"/>
    <w:rsid w:val="00F12992"/>
    <w:rsid w:val="00F12B87"/>
    <w:rsid w:val="00F139FF"/>
    <w:rsid w:val="00F1406B"/>
    <w:rsid w:val="00F14717"/>
    <w:rsid w:val="00F147B3"/>
    <w:rsid w:val="00F14F37"/>
    <w:rsid w:val="00F15113"/>
    <w:rsid w:val="00F156F9"/>
    <w:rsid w:val="00F15776"/>
    <w:rsid w:val="00F15A08"/>
    <w:rsid w:val="00F15A7A"/>
    <w:rsid w:val="00F15CF1"/>
    <w:rsid w:val="00F15F62"/>
    <w:rsid w:val="00F1608A"/>
    <w:rsid w:val="00F16853"/>
    <w:rsid w:val="00F169F5"/>
    <w:rsid w:val="00F16C49"/>
    <w:rsid w:val="00F1749E"/>
    <w:rsid w:val="00F174CA"/>
    <w:rsid w:val="00F17510"/>
    <w:rsid w:val="00F20C38"/>
    <w:rsid w:val="00F210FD"/>
    <w:rsid w:val="00F214FC"/>
    <w:rsid w:val="00F21E65"/>
    <w:rsid w:val="00F21E6F"/>
    <w:rsid w:val="00F21E7A"/>
    <w:rsid w:val="00F2336A"/>
    <w:rsid w:val="00F23414"/>
    <w:rsid w:val="00F2391B"/>
    <w:rsid w:val="00F24D2D"/>
    <w:rsid w:val="00F251C9"/>
    <w:rsid w:val="00F255C0"/>
    <w:rsid w:val="00F2571D"/>
    <w:rsid w:val="00F25F52"/>
    <w:rsid w:val="00F264E0"/>
    <w:rsid w:val="00F26720"/>
    <w:rsid w:val="00F26C84"/>
    <w:rsid w:val="00F277B8"/>
    <w:rsid w:val="00F302BA"/>
    <w:rsid w:val="00F30437"/>
    <w:rsid w:val="00F30CCE"/>
    <w:rsid w:val="00F30E81"/>
    <w:rsid w:val="00F30F75"/>
    <w:rsid w:val="00F311DC"/>
    <w:rsid w:val="00F3254A"/>
    <w:rsid w:val="00F32E71"/>
    <w:rsid w:val="00F32E9A"/>
    <w:rsid w:val="00F33432"/>
    <w:rsid w:val="00F33444"/>
    <w:rsid w:val="00F33605"/>
    <w:rsid w:val="00F337DB"/>
    <w:rsid w:val="00F33DF1"/>
    <w:rsid w:val="00F33FA9"/>
    <w:rsid w:val="00F3421D"/>
    <w:rsid w:val="00F348A7"/>
    <w:rsid w:val="00F34AB3"/>
    <w:rsid w:val="00F34DDC"/>
    <w:rsid w:val="00F361C7"/>
    <w:rsid w:val="00F36B9F"/>
    <w:rsid w:val="00F36BFF"/>
    <w:rsid w:val="00F36CEE"/>
    <w:rsid w:val="00F37357"/>
    <w:rsid w:val="00F374BB"/>
    <w:rsid w:val="00F37558"/>
    <w:rsid w:val="00F37794"/>
    <w:rsid w:val="00F3790C"/>
    <w:rsid w:val="00F37BA7"/>
    <w:rsid w:val="00F37BB7"/>
    <w:rsid w:val="00F37C18"/>
    <w:rsid w:val="00F40653"/>
    <w:rsid w:val="00F40859"/>
    <w:rsid w:val="00F4221E"/>
    <w:rsid w:val="00F426AE"/>
    <w:rsid w:val="00F4334C"/>
    <w:rsid w:val="00F4384B"/>
    <w:rsid w:val="00F43A9E"/>
    <w:rsid w:val="00F43BBD"/>
    <w:rsid w:val="00F43F55"/>
    <w:rsid w:val="00F4406D"/>
    <w:rsid w:val="00F4442C"/>
    <w:rsid w:val="00F44488"/>
    <w:rsid w:val="00F44ABB"/>
    <w:rsid w:val="00F450C8"/>
    <w:rsid w:val="00F452CB"/>
    <w:rsid w:val="00F45C9B"/>
    <w:rsid w:val="00F46630"/>
    <w:rsid w:val="00F47BBD"/>
    <w:rsid w:val="00F503DB"/>
    <w:rsid w:val="00F503E5"/>
    <w:rsid w:val="00F5042F"/>
    <w:rsid w:val="00F50BED"/>
    <w:rsid w:val="00F50EBE"/>
    <w:rsid w:val="00F5149C"/>
    <w:rsid w:val="00F514DD"/>
    <w:rsid w:val="00F5190E"/>
    <w:rsid w:val="00F51DD1"/>
    <w:rsid w:val="00F520EE"/>
    <w:rsid w:val="00F5257C"/>
    <w:rsid w:val="00F5282B"/>
    <w:rsid w:val="00F52B51"/>
    <w:rsid w:val="00F53B7C"/>
    <w:rsid w:val="00F54055"/>
    <w:rsid w:val="00F5423D"/>
    <w:rsid w:val="00F54376"/>
    <w:rsid w:val="00F555EC"/>
    <w:rsid w:val="00F55A81"/>
    <w:rsid w:val="00F55B95"/>
    <w:rsid w:val="00F55D38"/>
    <w:rsid w:val="00F561F9"/>
    <w:rsid w:val="00F562CE"/>
    <w:rsid w:val="00F56A44"/>
    <w:rsid w:val="00F57221"/>
    <w:rsid w:val="00F57845"/>
    <w:rsid w:val="00F60534"/>
    <w:rsid w:val="00F605D0"/>
    <w:rsid w:val="00F60FCF"/>
    <w:rsid w:val="00F61D7E"/>
    <w:rsid w:val="00F620CF"/>
    <w:rsid w:val="00F62145"/>
    <w:rsid w:val="00F62917"/>
    <w:rsid w:val="00F63799"/>
    <w:rsid w:val="00F63BD8"/>
    <w:rsid w:val="00F6403C"/>
    <w:rsid w:val="00F650BB"/>
    <w:rsid w:val="00F65566"/>
    <w:rsid w:val="00F65625"/>
    <w:rsid w:val="00F6599D"/>
    <w:rsid w:val="00F6619D"/>
    <w:rsid w:val="00F6635D"/>
    <w:rsid w:val="00F6643A"/>
    <w:rsid w:val="00F6686F"/>
    <w:rsid w:val="00F66A7B"/>
    <w:rsid w:val="00F66D57"/>
    <w:rsid w:val="00F67750"/>
    <w:rsid w:val="00F7006F"/>
    <w:rsid w:val="00F70332"/>
    <w:rsid w:val="00F70390"/>
    <w:rsid w:val="00F703EA"/>
    <w:rsid w:val="00F709B7"/>
    <w:rsid w:val="00F712B9"/>
    <w:rsid w:val="00F71707"/>
    <w:rsid w:val="00F718CE"/>
    <w:rsid w:val="00F71FB8"/>
    <w:rsid w:val="00F726FE"/>
    <w:rsid w:val="00F72743"/>
    <w:rsid w:val="00F72B35"/>
    <w:rsid w:val="00F72D7C"/>
    <w:rsid w:val="00F72DFE"/>
    <w:rsid w:val="00F73688"/>
    <w:rsid w:val="00F7368D"/>
    <w:rsid w:val="00F739A2"/>
    <w:rsid w:val="00F740F8"/>
    <w:rsid w:val="00F74219"/>
    <w:rsid w:val="00F74E36"/>
    <w:rsid w:val="00F75108"/>
    <w:rsid w:val="00F75279"/>
    <w:rsid w:val="00F75882"/>
    <w:rsid w:val="00F75B1A"/>
    <w:rsid w:val="00F75C26"/>
    <w:rsid w:val="00F7617E"/>
    <w:rsid w:val="00F76330"/>
    <w:rsid w:val="00F77BC7"/>
    <w:rsid w:val="00F77E96"/>
    <w:rsid w:val="00F77F01"/>
    <w:rsid w:val="00F803B1"/>
    <w:rsid w:val="00F807C2"/>
    <w:rsid w:val="00F8116A"/>
    <w:rsid w:val="00F8153E"/>
    <w:rsid w:val="00F81C5E"/>
    <w:rsid w:val="00F82386"/>
    <w:rsid w:val="00F82915"/>
    <w:rsid w:val="00F82AC5"/>
    <w:rsid w:val="00F837A1"/>
    <w:rsid w:val="00F83BCF"/>
    <w:rsid w:val="00F84034"/>
    <w:rsid w:val="00F84235"/>
    <w:rsid w:val="00F84B00"/>
    <w:rsid w:val="00F85026"/>
    <w:rsid w:val="00F851F9"/>
    <w:rsid w:val="00F85333"/>
    <w:rsid w:val="00F85352"/>
    <w:rsid w:val="00F85A28"/>
    <w:rsid w:val="00F85B6D"/>
    <w:rsid w:val="00F86A35"/>
    <w:rsid w:val="00F86A95"/>
    <w:rsid w:val="00F871CE"/>
    <w:rsid w:val="00F8721F"/>
    <w:rsid w:val="00F8799E"/>
    <w:rsid w:val="00F906BF"/>
    <w:rsid w:val="00F91244"/>
    <w:rsid w:val="00F9124E"/>
    <w:rsid w:val="00F91524"/>
    <w:rsid w:val="00F915D6"/>
    <w:rsid w:val="00F91F8C"/>
    <w:rsid w:val="00F921F7"/>
    <w:rsid w:val="00F92617"/>
    <w:rsid w:val="00F92629"/>
    <w:rsid w:val="00F9344D"/>
    <w:rsid w:val="00F935CF"/>
    <w:rsid w:val="00F941DF"/>
    <w:rsid w:val="00F94B43"/>
    <w:rsid w:val="00F95BB9"/>
    <w:rsid w:val="00F960DA"/>
    <w:rsid w:val="00F9611B"/>
    <w:rsid w:val="00F9637E"/>
    <w:rsid w:val="00F96BA5"/>
    <w:rsid w:val="00F97DEA"/>
    <w:rsid w:val="00FA009A"/>
    <w:rsid w:val="00FA02B1"/>
    <w:rsid w:val="00FA03D4"/>
    <w:rsid w:val="00FA0584"/>
    <w:rsid w:val="00FA0A60"/>
    <w:rsid w:val="00FA1084"/>
    <w:rsid w:val="00FA1429"/>
    <w:rsid w:val="00FA1AF6"/>
    <w:rsid w:val="00FA1D09"/>
    <w:rsid w:val="00FA1F26"/>
    <w:rsid w:val="00FA211E"/>
    <w:rsid w:val="00FA38AA"/>
    <w:rsid w:val="00FA3B44"/>
    <w:rsid w:val="00FA4350"/>
    <w:rsid w:val="00FA4A96"/>
    <w:rsid w:val="00FA4D48"/>
    <w:rsid w:val="00FA4D53"/>
    <w:rsid w:val="00FA54F4"/>
    <w:rsid w:val="00FA55D5"/>
    <w:rsid w:val="00FA5717"/>
    <w:rsid w:val="00FA58E9"/>
    <w:rsid w:val="00FA5AE6"/>
    <w:rsid w:val="00FA5B5F"/>
    <w:rsid w:val="00FA5EDE"/>
    <w:rsid w:val="00FA65E9"/>
    <w:rsid w:val="00FA681F"/>
    <w:rsid w:val="00FA6A22"/>
    <w:rsid w:val="00FA6B14"/>
    <w:rsid w:val="00FA6B32"/>
    <w:rsid w:val="00FA702B"/>
    <w:rsid w:val="00FA702E"/>
    <w:rsid w:val="00FA73E6"/>
    <w:rsid w:val="00FA75BB"/>
    <w:rsid w:val="00FA7DA1"/>
    <w:rsid w:val="00FA7DB0"/>
    <w:rsid w:val="00FB10E2"/>
    <w:rsid w:val="00FB15C4"/>
    <w:rsid w:val="00FB1734"/>
    <w:rsid w:val="00FB1E69"/>
    <w:rsid w:val="00FB2038"/>
    <w:rsid w:val="00FB20D4"/>
    <w:rsid w:val="00FB219D"/>
    <w:rsid w:val="00FB2D07"/>
    <w:rsid w:val="00FB2DF1"/>
    <w:rsid w:val="00FB3965"/>
    <w:rsid w:val="00FB4617"/>
    <w:rsid w:val="00FB49F1"/>
    <w:rsid w:val="00FB5384"/>
    <w:rsid w:val="00FB55A7"/>
    <w:rsid w:val="00FB55B6"/>
    <w:rsid w:val="00FB573C"/>
    <w:rsid w:val="00FB5819"/>
    <w:rsid w:val="00FB5ACA"/>
    <w:rsid w:val="00FB5EE8"/>
    <w:rsid w:val="00FB60A3"/>
    <w:rsid w:val="00FB6AB5"/>
    <w:rsid w:val="00FB6DC9"/>
    <w:rsid w:val="00FB6DF0"/>
    <w:rsid w:val="00FB7659"/>
    <w:rsid w:val="00FB7831"/>
    <w:rsid w:val="00FB7AB2"/>
    <w:rsid w:val="00FC05A2"/>
    <w:rsid w:val="00FC06F7"/>
    <w:rsid w:val="00FC0F56"/>
    <w:rsid w:val="00FC15B6"/>
    <w:rsid w:val="00FC1818"/>
    <w:rsid w:val="00FC1F4B"/>
    <w:rsid w:val="00FC224C"/>
    <w:rsid w:val="00FC23CE"/>
    <w:rsid w:val="00FC2604"/>
    <w:rsid w:val="00FC3A66"/>
    <w:rsid w:val="00FC3D0F"/>
    <w:rsid w:val="00FC419F"/>
    <w:rsid w:val="00FC4C0B"/>
    <w:rsid w:val="00FC52F4"/>
    <w:rsid w:val="00FC590C"/>
    <w:rsid w:val="00FC5AA2"/>
    <w:rsid w:val="00FC5B2C"/>
    <w:rsid w:val="00FC5F06"/>
    <w:rsid w:val="00FC6514"/>
    <w:rsid w:val="00FC6A87"/>
    <w:rsid w:val="00FC7348"/>
    <w:rsid w:val="00FC795E"/>
    <w:rsid w:val="00FC7DC6"/>
    <w:rsid w:val="00FD050D"/>
    <w:rsid w:val="00FD08B4"/>
    <w:rsid w:val="00FD090D"/>
    <w:rsid w:val="00FD0A81"/>
    <w:rsid w:val="00FD1BAA"/>
    <w:rsid w:val="00FD1DB1"/>
    <w:rsid w:val="00FD240E"/>
    <w:rsid w:val="00FD252C"/>
    <w:rsid w:val="00FD2AD1"/>
    <w:rsid w:val="00FD2D3F"/>
    <w:rsid w:val="00FD2E10"/>
    <w:rsid w:val="00FD2F19"/>
    <w:rsid w:val="00FD30B7"/>
    <w:rsid w:val="00FD37B4"/>
    <w:rsid w:val="00FD3B17"/>
    <w:rsid w:val="00FD40DE"/>
    <w:rsid w:val="00FD46E1"/>
    <w:rsid w:val="00FD4BB5"/>
    <w:rsid w:val="00FD4C09"/>
    <w:rsid w:val="00FD4F91"/>
    <w:rsid w:val="00FD5981"/>
    <w:rsid w:val="00FD6288"/>
    <w:rsid w:val="00FD6552"/>
    <w:rsid w:val="00FD6554"/>
    <w:rsid w:val="00FD6C07"/>
    <w:rsid w:val="00FD7125"/>
    <w:rsid w:val="00FD7B57"/>
    <w:rsid w:val="00FE063F"/>
    <w:rsid w:val="00FE10D3"/>
    <w:rsid w:val="00FE177E"/>
    <w:rsid w:val="00FE1B19"/>
    <w:rsid w:val="00FE1B26"/>
    <w:rsid w:val="00FE2161"/>
    <w:rsid w:val="00FE2433"/>
    <w:rsid w:val="00FE26AB"/>
    <w:rsid w:val="00FE26CC"/>
    <w:rsid w:val="00FE2A3F"/>
    <w:rsid w:val="00FE2CB0"/>
    <w:rsid w:val="00FE3387"/>
    <w:rsid w:val="00FE3C0C"/>
    <w:rsid w:val="00FE41DD"/>
    <w:rsid w:val="00FE4613"/>
    <w:rsid w:val="00FE4A73"/>
    <w:rsid w:val="00FE5069"/>
    <w:rsid w:val="00FE5588"/>
    <w:rsid w:val="00FE59FD"/>
    <w:rsid w:val="00FE619F"/>
    <w:rsid w:val="00FE6D7C"/>
    <w:rsid w:val="00FE6F5E"/>
    <w:rsid w:val="00FE739C"/>
    <w:rsid w:val="00FE7D0F"/>
    <w:rsid w:val="00FF00AF"/>
    <w:rsid w:val="00FF05CC"/>
    <w:rsid w:val="00FF0614"/>
    <w:rsid w:val="00FF0667"/>
    <w:rsid w:val="00FF1507"/>
    <w:rsid w:val="00FF16B2"/>
    <w:rsid w:val="00FF1815"/>
    <w:rsid w:val="00FF1D96"/>
    <w:rsid w:val="00FF2F3B"/>
    <w:rsid w:val="00FF313F"/>
    <w:rsid w:val="00FF3291"/>
    <w:rsid w:val="00FF366A"/>
    <w:rsid w:val="00FF432C"/>
    <w:rsid w:val="00FF4860"/>
    <w:rsid w:val="00FF4A57"/>
    <w:rsid w:val="00FF504A"/>
    <w:rsid w:val="00FF51BF"/>
    <w:rsid w:val="00FF5B24"/>
    <w:rsid w:val="00FF5B8D"/>
    <w:rsid w:val="00FF5D56"/>
    <w:rsid w:val="00FF600C"/>
    <w:rsid w:val="00FF6072"/>
    <w:rsid w:val="00FF61FA"/>
    <w:rsid w:val="00FF690D"/>
    <w:rsid w:val="00FF74C7"/>
    <w:rsid w:val="00FF7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C0BD8"/>
    <w:pPr>
      <w:widowControl w:val="0"/>
      <w:suppressAutoHyphens/>
    </w:pPr>
    <w:rPr>
      <w:sz w:val="24"/>
    </w:rPr>
  </w:style>
  <w:style w:type="paragraph" w:styleId="Heading1">
    <w:name w:val="heading 1"/>
    <w:basedOn w:val="Normal"/>
    <w:next w:val="Normal"/>
    <w:qFormat/>
    <w:rsid w:val="005C0BD8"/>
    <w:pPr>
      <w:keepNext/>
      <w:numPr>
        <w:numId w:val="1"/>
      </w:numPr>
      <w:shd w:val="clear" w:color="auto" w:fill="BFBFBF"/>
      <w:jc w:val="center"/>
      <w:outlineLvl w:val="0"/>
    </w:pPr>
  </w:style>
  <w:style w:type="paragraph" w:styleId="Heading2">
    <w:name w:val="heading 2"/>
    <w:basedOn w:val="Normal"/>
    <w:next w:val="Normal"/>
    <w:qFormat/>
    <w:rsid w:val="005C0BD8"/>
    <w:pPr>
      <w:keepNext/>
      <w:numPr>
        <w:ilvl w:val="1"/>
        <w:numId w:val="1"/>
      </w:numPr>
      <w:spacing w:line="240" w:lineRule="exact"/>
      <w:outlineLvl w:val="1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5C0BD8"/>
    <w:rPr>
      <w:rFonts w:ascii="Symbol" w:hAnsi="Symbol"/>
    </w:rPr>
  </w:style>
  <w:style w:type="character" w:customStyle="1" w:styleId="WW8Num3z0">
    <w:name w:val="WW8Num3z0"/>
    <w:rsid w:val="005C0BD8"/>
    <w:rPr>
      <w:rFonts w:ascii="Symbol" w:hAnsi="Symbol" w:cs="StarSymbol"/>
      <w:sz w:val="18"/>
      <w:szCs w:val="18"/>
    </w:rPr>
  </w:style>
  <w:style w:type="character" w:customStyle="1" w:styleId="WW8Num3z1">
    <w:name w:val="WW8Num3z1"/>
    <w:rsid w:val="005C0BD8"/>
    <w:rPr>
      <w:rFonts w:ascii="Wingdings 2" w:hAnsi="Wingdings 2" w:cs="StarSymbol"/>
      <w:sz w:val="18"/>
      <w:szCs w:val="18"/>
    </w:rPr>
  </w:style>
  <w:style w:type="character" w:customStyle="1" w:styleId="WW8Num3z2">
    <w:name w:val="WW8Num3z2"/>
    <w:rsid w:val="005C0BD8"/>
    <w:rPr>
      <w:rFonts w:ascii="StarSymbol" w:hAnsi="StarSymbol" w:cs="StarSymbol"/>
      <w:sz w:val="18"/>
      <w:szCs w:val="18"/>
    </w:rPr>
  </w:style>
  <w:style w:type="character" w:customStyle="1" w:styleId="WW8Num3z3">
    <w:name w:val="WW8Num3z3"/>
    <w:rsid w:val="005C0BD8"/>
    <w:rPr>
      <w:rFonts w:ascii="Wingdings" w:hAnsi="Wingdings" w:cs="StarSymbol"/>
      <w:sz w:val="18"/>
      <w:szCs w:val="18"/>
    </w:rPr>
  </w:style>
  <w:style w:type="character" w:customStyle="1" w:styleId="WW8Num4z0">
    <w:name w:val="WW8Num4z0"/>
    <w:rsid w:val="005C0BD8"/>
    <w:rPr>
      <w:rFonts w:ascii="Symbol" w:hAnsi="Symbol" w:cs="StarSymbol"/>
      <w:sz w:val="18"/>
      <w:szCs w:val="18"/>
    </w:rPr>
  </w:style>
  <w:style w:type="character" w:customStyle="1" w:styleId="WW8Num4z1">
    <w:name w:val="WW8Num4z1"/>
    <w:rsid w:val="005C0BD8"/>
    <w:rPr>
      <w:rFonts w:ascii="Wingdings 2" w:hAnsi="Wingdings 2" w:cs="StarSymbol"/>
      <w:sz w:val="18"/>
      <w:szCs w:val="18"/>
    </w:rPr>
  </w:style>
  <w:style w:type="character" w:customStyle="1" w:styleId="WW8Num4z2">
    <w:name w:val="WW8Num4z2"/>
    <w:rsid w:val="005C0BD8"/>
    <w:rPr>
      <w:rFonts w:ascii="StarSymbol" w:hAnsi="StarSymbol" w:cs="StarSymbol"/>
      <w:sz w:val="18"/>
      <w:szCs w:val="18"/>
    </w:rPr>
  </w:style>
  <w:style w:type="character" w:customStyle="1" w:styleId="WW8Num4z3">
    <w:name w:val="WW8Num4z3"/>
    <w:rsid w:val="005C0BD8"/>
    <w:rPr>
      <w:rFonts w:ascii="Wingdings" w:hAnsi="Wingdings" w:cs="StarSymbol"/>
      <w:sz w:val="18"/>
      <w:szCs w:val="18"/>
    </w:rPr>
  </w:style>
  <w:style w:type="character" w:customStyle="1" w:styleId="WW8Num5z0">
    <w:name w:val="WW8Num5z0"/>
    <w:rsid w:val="005C0BD8"/>
    <w:rPr>
      <w:rFonts w:ascii="Symbol" w:hAnsi="Symbol" w:cs="StarSymbol"/>
      <w:sz w:val="18"/>
      <w:szCs w:val="18"/>
    </w:rPr>
  </w:style>
  <w:style w:type="character" w:customStyle="1" w:styleId="WW8Num5z1">
    <w:name w:val="WW8Num5z1"/>
    <w:rsid w:val="005C0BD8"/>
    <w:rPr>
      <w:rFonts w:ascii="Wingdings 2" w:hAnsi="Wingdings 2" w:cs="StarSymbol"/>
      <w:sz w:val="18"/>
      <w:szCs w:val="18"/>
    </w:rPr>
  </w:style>
  <w:style w:type="character" w:customStyle="1" w:styleId="WW8Num5z2">
    <w:name w:val="WW8Num5z2"/>
    <w:rsid w:val="005C0BD8"/>
    <w:rPr>
      <w:rFonts w:ascii="StarSymbol" w:hAnsi="StarSymbol" w:cs="StarSymbol"/>
      <w:sz w:val="18"/>
      <w:szCs w:val="18"/>
    </w:rPr>
  </w:style>
  <w:style w:type="character" w:customStyle="1" w:styleId="WW8Num5z3">
    <w:name w:val="WW8Num5z3"/>
    <w:rsid w:val="005C0BD8"/>
    <w:rPr>
      <w:rFonts w:ascii="Wingdings" w:hAnsi="Wingdings" w:cs="StarSymbol"/>
      <w:sz w:val="18"/>
      <w:szCs w:val="18"/>
    </w:rPr>
  </w:style>
  <w:style w:type="character" w:customStyle="1" w:styleId="WW8Num6z0">
    <w:name w:val="WW8Num6z0"/>
    <w:rsid w:val="005C0BD8"/>
    <w:rPr>
      <w:rFonts w:ascii="Symbol" w:hAnsi="Symbol" w:cs="StarSymbol"/>
      <w:sz w:val="18"/>
      <w:szCs w:val="18"/>
    </w:rPr>
  </w:style>
  <w:style w:type="character" w:customStyle="1" w:styleId="WW8Num6z1">
    <w:name w:val="WW8Num6z1"/>
    <w:rsid w:val="005C0BD8"/>
    <w:rPr>
      <w:rFonts w:ascii="Wingdings 2" w:hAnsi="Wingdings 2" w:cs="StarSymbol"/>
      <w:sz w:val="18"/>
      <w:szCs w:val="18"/>
    </w:rPr>
  </w:style>
  <w:style w:type="character" w:customStyle="1" w:styleId="WW8Num6z2">
    <w:name w:val="WW8Num6z2"/>
    <w:rsid w:val="005C0BD8"/>
    <w:rPr>
      <w:rFonts w:ascii="StarSymbol" w:hAnsi="StarSymbol" w:cs="StarSymbol"/>
      <w:sz w:val="18"/>
      <w:szCs w:val="18"/>
    </w:rPr>
  </w:style>
  <w:style w:type="character" w:customStyle="1" w:styleId="WW8Num6z3">
    <w:name w:val="WW8Num6z3"/>
    <w:rsid w:val="005C0BD8"/>
    <w:rPr>
      <w:rFonts w:ascii="Wingdings" w:hAnsi="Wingdings" w:cs="StarSymbol"/>
      <w:sz w:val="18"/>
      <w:szCs w:val="18"/>
    </w:rPr>
  </w:style>
  <w:style w:type="character" w:customStyle="1" w:styleId="WW8Num7z0">
    <w:name w:val="WW8Num7z0"/>
    <w:rsid w:val="005C0BD8"/>
    <w:rPr>
      <w:rFonts w:ascii="Symbol" w:hAnsi="Symbol" w:cs="StarSymbol"/>
      <w:sz w:val="18"/>
      <w:szCs w:val="18"/>
    </w:rPr>
  </w:style>
  <w:style w:type="character" w:customStyle="1" w:styleId="WW8Num7z1">
    <w:name w:val="WW8Num7z1"/>
    <w:rsid w:val="005C0BD8"/>
    <w:rPr>
      <w:rFonts w:ascii="Wingdings 2" w:hAnsi="Wingdings 2" w:cs="StarSymbol"/>
      <w:sz w:val="18"/>
      <w:szCs w:val="18"/>
    </w:rPr>
  </w:style>
  <w:style w:type="character" w:customStyle="1" w:styleId="WW8Num7z2">
    <w:name w:val="WW8Num7z2"/>
    <w:rsid w:val="005C0BD8"/>
    <w:rPr>
      <w:rFonts w:ascii="StarSymbol" w:hAnsi="StarSymbol" w:cs="StarSymbol"/>
      <w:sz w:val="18"/>
      <w:szCs w:val="18"/>
    </w:rPr>
  </w:style>
  <w:style w:type="character" w:customStyle="1" w:styleId="WW8Num7z3">
    <w:name w:val="WW8Num7z3"/>
    <w:rsid w:val="005C0BD8"/>
    <w:rPr>
      <w:rFonts w:ascii="Wingdings" w:hAnsi="Wingdings" w:cs="StarSymbol"/>
      <w:sz w:val="18"/>
      <w:szCs w:val="18"/>
    </w:rPr>
  </w:style>
  <w:style w:type="character" w:customStyle="1" w:styleId="WW8Num8z0">
    <w:name w:val="WW8Num8z0"/>
    <w:rsid w:val="005C0BD8"/>
    <w:rPr>
      <w:rFonts w:ascii="Symbol" w:hAnsi="Symbol" w:cs="StarSymbol"/>
      <w:sz w:val="18"/>
      <w:szCs w:val="18"/>
    </w:rPr>
  </w:style>
  <w:style w:type="character" w:customStyle="1" w:styleId="WW8Num8z1">
    <w:name w:val="WW8Num8z1"/>
    <w:rsid w:val="005C0BD8"/>
    <w:rPr>
      <w:rFonts w:ascii="Wingdings 2" w:hAnsi="Wingdings 2" w:cs="StarSymbol"/>
      <w:sz w:val="18"/>
      <w:szCs w:val="18"/>
    </w:rPr>
  </w:style>
  <w:style w:type="character" w:customStyle="1" w:styleId="WW8Num8z2">
    <w:name w:val="WW8Num8z2"/>
    <w:rsid w:val="005C0BD8"/>
    <w:rPr>
      <w:rFonts w:ascii="StarSymbol" w:hAnsi="StarSymbol" w:cs="StarSymbol"/>
      <w:sz w:val="18"/>
      <w:szCs w:val="18"/>
    </w:rPr>
  </w:style>
  <w:style w:type="character" w:customStyle="1" w:styleId="WW8Num8z3">
    <w:name w:val="WW8Num8z3"/>
    <w:rsid w:val="005C0BD8"/>
    <w:rPr>
      <w:rFonts w:ascii="Wingdings" w:hAnsi="Wingdings" w:cs="StarSymbol"/>
      <w:sz w:val="18"/>
      <w:szCs w:val="18"/>
    </w:rPr>
  </w:style>
  <w:style w:type="character" w:customStyle="1" w:styleId="WW8Num9z0">
    <w:name w:val="WW8Num9z0"/>
    <w:rsid w:val="005C0BD8"/>
    <w:rPr>
      <w:rFonts w:ascii="Symbol" w:hAnsi="Symbol" w:cs="StarSymbol"/>
      <w:sz w:val="18"/>
      <w:szCs w:val="18"/>
    </w:rPr>
  </w:style>
  <w:style w:type="character" w:customStyle="1" w:styleId="WW8Num9z1">
    <w:name w:val="WW8Num9z1"/>
    <w:rsid w:val="005C0BD8"/>
    <w:rPr>
      <w:rFonts w:ascii="Wingdings 2" w:hAnsi="Wingdings 2" w:cs="StarSymbol"/>
      <w:sz w:val="18"/>
      <w:szCs w:val="18"/>
    </w:rPr>
  </w:style>
  <w:style w:type="character" w:customStyle="1" w:styleId="WW8Num9z2">
    <w:name w:val="WW8Num9z2"/>
    <w:rsid w:val="005C0BD8"/>
    <w:rPr>
      <w:rFonts w:ascii="StarSymbol" w:hAnsi="StarSymbol" w:cs="StarSymbol"/>
      <w:sz w:val="18"/>
      <w:szCs w:val="18"/>
    </w:rPr>
  </w:style>
  <w:style w:type="character" w:customStyle="1" w:styleId="WW8Num9z3">
    <w:name w:val="WW8Num9z3"/>
    <w:rsid w:val="005C0BD8"/>
    <w:rPr>
      <w:rFonts w:ascii="Wingdings" w:hAnsi="Wingdings" w:cs="StarSymbol"/>
      <w:sz w:val="18"/>
      <w:szCs w:val="18"/>
    </w:rPr>
  </w:style>
  <w:style w:type="character" w:customStyle="1" w:styleId="WW8Num10z0">
    <w:name w:val="WW8Num10z0"/>
    <w:rsid w:val="005C0BD8"/>
    <w:rPr>
      <w:rFonts w:ascii="Symbol" w:hAnsi="Symbol" w:cs="StarSymbol"/>
      <w:sz w:val="18"/>
      <w:szCs w:val="18"/>
    </w:rPr>
  </w:style>
  <w:style w:type="character" w:customStyle="1" w:styleId="WW8Num10z1">
    <w:name w:val="WW8Num10z1"/>
    <w:rsid w:val="005C0BD8"/>
    <w:rPr>
      <w:rFonts w:ascii="Wingdings 2" w:hAnsi="Wingdings 2" w:cs="StarSymbol"/>
      <w:sz w:val="18"/>
      <w:szCs w:val="18"/>
    </w:rPr>
  </w:style>
  <w:style w:type="character" w:customStyle="1" w:styleId="WW8Num10z2">
    <w:name w:val="WW8Num10z2"/>
    <w:rsid w:val="005C0BD8"/>
    <w:rPr>
      <w:rFonts w:ascii="StarSymbol" w:hAnsi="StarSymbol" w:cs="StarSymbol"/>
      <w:sz w:val="18"/>
      <w:szCs w:val="18"/>
    </w:rPr>
  </w:style>
  <w:style w:type="character" w:customStyle="1" w:styleId="WW8Num10z3">
    <w:name w:val="WW8Num10z3"/>
    <w:rsid w:val="005C0BD8"/>
    <w:rPr>
      <w:rFonts w:ascii="Wingdings" w:hAnsi="Wingdings" w:cs="StarSymbol"/>
      <w:sz w:val="18"/>
      <w:szCs w:val="18"/>
    </w:rPr>
  </w:style>
  <w:style w:type="character" w:customStyle="1" w:styleId="WW8Num11z0">
    <w:name w:val="WW8Num11z0"/>
    <w:rsid w:val="005C0BD8"/>
    <w:rPr>
      <w:rFonts w:ascii="Symbol" w:hAnsi="Symbol"/>
    </w:rPr>
  </w:style>
  <w:style w:type="character" w:customStyle="1" w:styleId="WW8Num11z1">
    <w:name w:val="WW8Num11z1"/>
    <w:rsid w:val="005C0BD8"/>
    <w:rPr>
      <w:rFonts w:ascii="Courier New" w:hAnsi="Courier New" w:cs="Courier New"/>
    </w:rPr>
  </w:style>
  <w:style w:type="character" w:customStyle="1" w:styleId="WW8Num11z2">
    <w:name w:val="WW8Num11z2"/>
    <w:rsid w:val="005C0BD8"/>
    <w:rPr>
      <w:rFonts w:ascii="Wingdings" w:hAnsi="Wingdings"/>
    </w:rPr>
  </w:style>
  <w:style w:type="character" w:customStyle="1" w:styleId="WW8Num11z3">
    <w:name w:val="WW8Num11z3"/>
    <w:rsid w:val="005C0BD8"/>
    <w:rPr>
      <w:rFonts w:ascii="Wingdings" w:hAnsi="Wingdings" w:cs="StarSymbol"/>
      <w:sz w:val="18"/>
      <w:szCs w:val="18"/>
    </w:rPr>
  </w:style>
  <w:style w:type="character" w:customStyle="1" w:styleId="WW8Num12z0">
    <w:name w:val="WW8Num12z0"/>
    <w:rsid w:val="005C0BD8"/>
    <w:rPr>
      <w:rFonts w:ascii="Symbol" w:hAnsi="Symbol"/>
    </w:rPr>
  </w:style>
  <w:style w:type="character" w:customStyle="1" w:styleId="WW8Num12z1">
    <w:name w:val="WW8Num12z1"/>
    <w:rsid w:val="005C0BD8"/>
    <w:rPr>
      <w:rFonts w:ascii="Courier New" w:hAnsi="Courier New" w:cs="Courier New"/>
    </w:rPr>
  </w:style>
  <w:style w:type="character" w:customStyle="1" w:styleId="WW8Num12z2">
    <w:name w:val="WW8Num12z2"/>
    <w:rsid w:val="005C0BD8"/>
    <w:rPr>
      <w:rFonts w:ascii="Wingdings" w:hAnsi="Wingdings"/>
    </w:rPr>
  </w:style>
  <w:style w:type="character" w:customStyle="1" w:styleId="WW8Num12z3">
    <w:name w:val="WW8Num12z3"/>
    <w:rsid w:val="005C0BD8"/>
    <w:rPr>
      <w:rFonts w:ascii="Wingdings" w:hAnsi="Wingdings" w:cs="StarSymbol"/>
      <w:sz w:val="18"/>
      <w:szCs w:val="18"/>
    </w:rPr>
  </w:style>
  <w:style w:type="character" w:customStyle="1" w:styleId="WW8Num13z0">
    <w:name w:val="WW8Num13z0"/>
    <w:rsid w:val="005C0BD8"/>
    <w:rPr>
      <w:rFonts w:ascii="Symbol" w:hAnsi="Symbol" w:cs="StarSymbol"/>
      <w:sz w:val="18"/>
      <w:szCs w:val="18"/>
    </w:rPr>
  </w:style>
  <w:style w:type="character" w:customStyle="1" w:styleId="WW8Num13z1">
    <w:name w:val="WW8Num13z1"/>
    <w:rsid w:val="005C0BD8"/>
    <w:rPr>
      <w:rFonts w:ascii="Wingdings 2" w:hAnsi="Wingdings 2" w:cs="StarSymbol"/>
      <w:sz w:val="18"/>
      <w:szCs w:val="18"/>
    </w:rPr>
  </w:style>
  <w:style w:type="character" w:customStyle="1" w:styleId="WW8Num13z2">
    <w:name w:val="WW8Num13z2"/>
    <w:rsid w:val="005C0BD8"/>
    <w:rPr>
      <w:rFonts w:ascii="StarSymbol" w:hAnsi="StarSymbol" w:cs="StarSymbol"/>
      <w:sz w:val="18"/>
      <w:szCs w:val="18"/>
    </w:rPr>
  </w:style>
  <w:style w:type="character" w:customStyle="1" w:styleId="WW8Num13z3">
    <w:name w:val="WW8Num13z3"/>
    <w:rsid w:val="005C0BD8"/>
    <w:rPr>
      <w:rFonts w:ascii="Wingdings" w:hAnsi="Wingdings" w:cs="StarSymbol"/>
      <w:sz w:val="18"/>
      <w:szCs w:val="18"/>
    </w:rPr>
  </w:style>
  <w:style w:type="character" w:customStyle="1" w:styleId="Absatz-Standardschriftart">
    <w:name w:val="Absatz-Standardschriftart"/>
    <w:rsid w:val="005C0BD8"/>
  </w:style>
  <w:style w:type="character" w:styleId="Hyperlink">
    <w:name w:val="Hyperlink"/>
    <w:rsid w:val="005C0BD8"/>
    <w:rPr>
      <w:color w:val="000080"/>
      <w:u w:val="single"/>
    </w:rPr>
  </w:style>
  <w:style w:type="character" w:customStyle="1" w:styleId="Bullets">
    <w:name w:val="Bullets"/>
    <w:rsid w:val="005C0BD8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BodyText"/>
    <w:rsid w:val="005C0BD8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rsid w:val="005C0BD8"/>
    <w:pPr>
      <w:spacing w:line="240" w:lineRule="exact"/>
      <w:jc w:val="both"/>
    </w:pPr>
  </w:style>
  <w:style w:type="paragraph" w:styleId="List">
    <w:name w:val="List"/>
    <w:basedOn w:val="BodyText"/>
    <w:rsid w:val="005C0BD8"/>
    <w:rPr>
      <w:rFonts w:cs="Tahoma"/>
    </w:rPr>
  </w:style>
  <w:style w:type="paragraph" w:styleId="Caption">
    <w:name w:val="caption"/>
    <w:basedOn w:val="Normal"/>
    <w:qFormat/>
    <w:rsid w:val="005C0BD8"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Index">
    <w:name w:val="Index"/>
    <w:basedOn w:val="Normal"/>
    <w:rsid w:val="005C0BD8"/>
    <w:pPr>
      <w:suppressLineNumbers/>
    </w:pPr>
    <w:rPr>
      <w:rFonts w:cs="Tahoma"/>
    </w:rPr>
  </w:style>
  <w:style w:type="paragraph" w:customStyle="1" w:styleId="SectionHead">
    <w:name w:val="SectionHead"/>
    <w:basedOn w:val="Heading2"/>
    <w:rsid w:val="005C0BD8"/>
    <w:pPr>
      <w:numPr>
        <w:ilvl w:val="0"/>
        <w:numId w:val="0"/>
      </w:numPr>
      <w:spacing w:before="240" w:after="120" w:line="240" w:lineRule="auto"/>
    </w:pPr>
    <w:rPr>
      <w:smallCaps/>
      <w:color w:val="000000"/>
      <w:sz w:val="32"/>
      <w:u w:val="none"/>
    </w:rPr>
  </w:style>
  <w:style w:type="paragraph" w:customStyle="1" w:styleId="Default">
    <w:name w:val="Default"/>
    <w:rsid w:val="00F52B51"/>
    <w:pPr>
      <w:autoSpaceDE w:val="0"/>
      <w:autoSpaceDN w:val="0"/>
      <w:adjustRightInd w:val="0"/>
    </w:pPr>
    <w:rPr>
      <w:rFonts w:ascii="Gill Sans MT" w:hAnsi="Gill Sans MT" w:cs="Gill Sans MT"/>
      <w:color w:val="000000"/>
      <w:sz w:val="24"/>
      <w:szCs w:val="24"/>
    </w:rPr>
  </w:style>
  <w:style w:type="paragraph" w:styleId="ListBullet">
    <w:name w:val="List Bullet"/>
    <w:basedOn w:val="Normal"/>
    <w:autoRedefine/>
    <w:rsid w:val="00F52B51"/>
    <w:pPr>
      <w:widowControl/>
      <w:tabs>
        <w:tab w:val="num" w:pos="720"/>
      </w:tabs>
      <w:suppressAutoHyphens w:val="0"/>
      <w:ind w:left="720" w:hanging="360"/>
    </w:pPr>
    <w:rPr>
      <w:rFonts w:ascii="Verdana" w:hAnsi="Verdana" w:cs="Arial"/>
      <w:sz w:val="17"/>
      <w:szCs w:val="17"/>
    </w:rPr>
  </w:style>
  <w:style w:type="paragraph" w:styleId="Header">
    <w:name w:val="header"/>
    <w:basedOn w:val="Normal"/>
    <w:link w:val="HeaderChar"/>
    <w:rsid w:val="00EF64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F64F8"/>
    <w:rPr>
      <w:sz w:val="24"/>
    </w:rPr>
  </w:style>
  <w:style w:type="paragraph" w:styleId="Footer">
    <w:name w:val="footer"/>
    <w:basedOn w:val="Normal"/>
    <w:link w:val="FooterChar"/>
    <w:rsid w:val="00EF64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F64F8"/>
    <w:rPr>
      <w:sz w:val="24"/>
    </w:rPr>
  </w:style>
  <w:style w:type="character" w:styleId="Strong">
    <w:name w:val="Strong"/>
    <w:basedOn w:val="DefaultParagraphFont"/>
    <w:uiPriority w:val="22"/>
    <w:qFormat/>
    <w:rsid w:val="00732B15"/>
    <w:rPr>
      <w:b/>
      <w:bCs/>
    </w:rPr>
  </w:style>
  <w:style w:type="character" w:customStyle="1" w:styleId="pslongeditbox1">
    <w:name w:val="pslongeditbox1"/>
    <w:basedOn w:val="DefaultParagraphFont"/>
    <w:rsid w:val="00497746"/>
    <w:rPr>
      <w:rFonts w:ascii="Arial" w:hAnsi="Arial" w:cs="Arial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location">
    <w:name w:val="location"/>
    <w:basedOn w:val="DefaultParagraphFont"/>
    <w:rsid w:val="00A56E3E"/>
  </w:style>
  <w:style w:type="character" w:styleId="Emphasis">
    <w:name w:val="Emphasis"/>
    <w:basedOn w:val="DefaultParagraphFont"/>
    <w:qFormat/>
    <w:rsid w:val="007E6EA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66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7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591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23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68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029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26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63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7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3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9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856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24901">
          <w:marLeft w:val="0"/>
          <w:marRight w:val="0"/>
          <w:marTop w:val="0"/>
          <w:marBottom w:val="0"/>
          <w:divBdr>
            <w:top w:val="single" w:sz="6" w:space="15" w:color="A1A5A9"/>
            <w:left w:val="single" w:sz="6" w:space="15" w:color="A1A5A9"/>
            <w:bottom w:val="single" w:sz="6" w:space="15" w:color="A1A5A9"/>
            <w:right w:val="single" w:sz="6" w:space="15" w:color="A1A5A9"/>
          </w:divBdr>
        </w:div>
      </w:divsChild>
    </w:div>
    <w:div w:id="529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4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65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54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51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7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04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61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94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575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0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2778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6711">
                  <w:marLeft w:val="0"/>
                  <w:marRight w:val="0"/>
                  <w:marTop w:val="4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39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226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229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865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961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972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953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667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640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8917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7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3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77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60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93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1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9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32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1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36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2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072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0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75451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68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10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004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984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882741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35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97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681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0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96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41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431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6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42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82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11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435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654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703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261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07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986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632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6636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8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74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06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36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3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6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45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47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19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7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0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12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91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57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3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4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14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23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678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1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47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2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88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710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04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2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58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6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81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4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661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433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95948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860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729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670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5592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7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017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8314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06337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54591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9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66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8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709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2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0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67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82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46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4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2277">
          <w:marLeft w:val="0"/>
          <w:marRight w:val="0"/>
          <w:marTop w:val="2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93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65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2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94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85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73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0701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20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31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103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874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943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216021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193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3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9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23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735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710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67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4507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24002">
                  <w:marLeft w:val="0"/>
                  <w:marRight w:val="0"/>
                  <w:marTop w:val="4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01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31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10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177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905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763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14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856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638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9348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81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1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9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55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76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064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26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9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9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56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73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714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905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973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388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964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15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4565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1864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98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03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17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59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288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42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79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3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162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46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66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73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76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4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46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4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64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91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79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54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549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98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3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8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54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095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23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06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5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92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27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3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77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55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057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87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8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43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04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993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584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08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6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1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17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360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648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8" w:space="8" w:color="1E3567"/>
                                <w:left w:val="single" w:sz="48" w:space="8" w:color="1E3567"/>
                                <w:bottom w:val="single" w:sz="48" w:space="8" w:color="1E3567"/>
                                <w:right w:val="single" w:sz="48" w:space="8" w:color="1E3567"/>
                              </w:divBdr>
                              <w:divsChild>
                                <w:div w:id="1210339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59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7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2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74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544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635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15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20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01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491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78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1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58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73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072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643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19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26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8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1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267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335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862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583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714377">
                                              <w:marLeft w:val="0"/>
                                              <w:marRight w:val="0"/>
                                              <w:marTop w:val="21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3818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7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8627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808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644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8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02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1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60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88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8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14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794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8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4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3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85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684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45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2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6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43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967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285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348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124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567440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226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826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5118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56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0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01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90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68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6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1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612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73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5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57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63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08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608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91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59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90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86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921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13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4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32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513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37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7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23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6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433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560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873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429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222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208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1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9658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9844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82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85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50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29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86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1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54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408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2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4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88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86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8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57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7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29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18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20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71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065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0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21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1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759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05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004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6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90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37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38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34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89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64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768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23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02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631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03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1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44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631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70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4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2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01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81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9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64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388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2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9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398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9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92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54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521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809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811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024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97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4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0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4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38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8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1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38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9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22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517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14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4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77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02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185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5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8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98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8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942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987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787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53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7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91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26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392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15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5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7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94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8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7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3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0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25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428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255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110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992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838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076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190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110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8448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99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3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36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182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0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1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81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30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55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55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0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5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01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19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24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36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32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878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69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70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8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0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41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929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577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82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44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18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13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73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24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0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9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44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25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199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4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4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43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7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25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535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8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7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01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245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7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7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6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437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32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25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9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58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8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80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517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182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300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364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251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3925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005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28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90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5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37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394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7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089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64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1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61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98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566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74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3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9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5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1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670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139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317986">
                                  <w:marLeft w:val="0"/>
                                  <w:marRight w:val="0"/>
                                  <w:marTop w:val="0"/>
                                  <w:marBottom w:val="33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298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913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788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702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11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3361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1904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3484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05650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69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17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2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435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99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4976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5762">
                  <w:marLeft w:val="0"/>
                  <w:marRight w:val="0"/>
                  <w:marTop w:val="4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42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372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57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718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764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96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680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626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922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9399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3549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45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7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70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5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914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98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6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60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978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531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79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0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10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26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687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85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837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252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787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725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557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9945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31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5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9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86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894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74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8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67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12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79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6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6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69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353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55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8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00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45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48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80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7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75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6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436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517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9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435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11560">
                  <w:marLeft w:val="0"/>
                  <w:marRight w:val="0"/>
                  <w:marTop w:val="4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26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60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454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713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331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841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966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499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8735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0456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37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23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97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51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033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5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7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35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96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220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75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5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2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05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795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75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6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15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60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805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38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1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83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36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016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41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2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21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96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450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73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0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15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67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11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8" w:space="8" w:color="152853"/>
                                <w:left w:val="single" w:sz="48" w:space="9" w:color="152853"/>
                                <w:bottom w:val="single" w:sz="48" w:space="8" w:color="152853"/>
                                <w:right w:val="single" w:sz="48" w:space="9" w:color="152853"/>
                              </w:divBdr>
                              <w:divsChild>
                                <w:div w:id="1898929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74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02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08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11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4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43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554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00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96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95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054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402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41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25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98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70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67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8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2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99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49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17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1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47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94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111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35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44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96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021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365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5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4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0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9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48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564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162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776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49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396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1973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0867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99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2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47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9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95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93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2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9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85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48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94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2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2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895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15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8" w:space="8" w:color="152853"/>
                                <w:left w:val="single" w:sz="48" w:space="9" w:color="152853"/>
                                <w:bottom w:val="single" w:sz="48" w:space="8" w:color="152853"/>
                                <w:right w:val="single" w:sz="48" w:space="9" w:color="152853"/>
                              </w:divBdr>
                              <w:divsChild>
                                <w:div w:id="80949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21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53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59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73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49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9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08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30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893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985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53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55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25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541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240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92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267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807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875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7369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389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7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4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6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24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786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46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18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10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02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1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31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3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776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84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8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79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80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16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347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57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6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57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49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106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09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83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85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05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521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89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56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28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53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1079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3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979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05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538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377605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4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2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86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8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816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56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3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8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79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55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42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610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2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2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0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579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96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5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3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9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63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314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11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9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64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0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5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11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92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73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7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1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89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959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65147">
                                  <w:marLeft w:val="180"/>
                                  <w:marRight w:val="9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7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8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0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05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21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22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9701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46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538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18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906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172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9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4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89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296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68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4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91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45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94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58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818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87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95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65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694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10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1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25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4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86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52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19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4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5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41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8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60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852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6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83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01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210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51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13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9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5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289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520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228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721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653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486527">
                                              <w:marLeft w:val="0"/>
                                              <w:marRight w:val="0"/>
                                              <w:marTop w:val="21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287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896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4812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265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01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32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69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667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278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96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97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1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6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46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81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80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231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09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74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29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586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070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67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26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7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84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2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057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955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656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7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45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70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44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47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31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5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54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1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081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saggi31@yahoo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saggi31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E2EC23-371A-45B6-B831-705837456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5513</TotalTime>
  <Pages>4</Pages>
  <Words>2735</Words>
  <Characters>15590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Rajneesh M Kumar</vt:lpstr>
    </vt:vector>
  </TitlesOfParts>
  <Company>abc</Company>
  <LinksUpToDate>false</LinksUpToDate>
  <CharactersWithSpaces>18289</CharactersWithSpaces>
  <SharedDoc>false</SharedDoc>
  <HLinks>
    <vt:vector size="6" baseType="variant">
      <vt:variant>
        <vt:i4>983094</vt:i4>
      </vt:variant>
      <vt:variant>
        <vt:i4>0</vt:i4>
      </vt:variant>
      <vt:variant>
        <vt:i4>0</vt:i4>
      </vt:variant>
      <vt:variant>
        <vt:i4>5</vt:i4>
      </vt:variant>
      <vt:variant>
        <vt:lpwstr>mailto:kumarexpert@yahoo.com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Rajneesh M Kumar</dc:title>
  <dc:creator>i040607</dc:creator>
  <cp:lastModifiedBy>AM</cp:lastModifiedBy>
  <cp:revision>289</cp:revision>
  <cp:lastPrinted>2011-07-21T18:00:00Z</cp:lastPrinted>
  <dcterms:created xsi:type="dcterms:W3CDTF">2012-02-29T09:15:00Z</dcterms:created>
  <dcterms:modified xsi:type="dcterms:W3CDTF">2012-03-31T09:13:00Z</dcterms:modified>
</cp:coreProperties>
</file>