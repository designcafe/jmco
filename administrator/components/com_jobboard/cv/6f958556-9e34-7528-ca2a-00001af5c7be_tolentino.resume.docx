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5E" w:rsidRPr="00D8735E" w:rsidRDefault="00D8735E" w:rsidP="00D8735E">
      <w:pPr>
        <w:pStyle w:val="Heading3"/>
        <w:jc w:val="center"/>
        <w:rPr>
          <w:sz w:val="32"/>
          <w:szCs w:val="32"/>
        </w:rPr>
      </w:pPr>
      <w:r w:rsidRPr="00D8735E">
        <w:rPr>
          <w:sz w:val="32"/>
          <w:szCs w:val="32"/>
        </w:rPr>
        <w:t xml:space="preserve">Rachel A. </w:t>
      </w:r>
      <w:proofErr w:type="spellStart"/>
      <w:r w:rsidRPr="00D8735E">
        <w:rPr>
          <w:sz w:val="32"/>
          <w:szCs w:val="32"/>
        </w:rPr>
        <w:t>Tolentino</w:t>
      </w:r>
      <w:proofErr w:type="spellEnd"/>
    </w:p>
    <w:p w:rsidR="00D8735E" w:rsidRDefault="00D8735E" w:rsidP="00D8735E">
      <w:pPr>
        <w:jc w:val="center"/>
      </w:pPr>
      <w:r w:rsidRPr="00D8735E">
        <w:t>rachelatolentino@gmail.com</w:t>
      </w:r>
      <w:r>
        <w:t xml:space="preserve"> * 401.465.5655</w:t>
      </w:r>
    </w:p>
    <w:p w:rsidR="00D8735E" w:rsidRDefault="00857556" w:rsidP="00D8735E">
      <w:pPr>
        <w:jc w:val="center"/>
      </w:pPr>
      <w:r>
        <w:t xml:space="preserve">603 Whetstone Mills, </w:t>
      </w:r>
      <w:proofErr w:type="spellStart"/>
      <w:r>
        <w:t>Dayville</w:t>
      </w:r>
      <w:proofErr w:type="spellEnd"/>
      <w:r>
        <w:t>, Ct 06241</w:t>
      </w:r>
    </w:p>
    <w:p w:rsidR="00953B66" w:rsidRPr="00D8735E" w:rsidRDefault="00953B66" w:rsidP="00953B66">
      <w:pPr>
        <w:pBdr>
          <w:bottom w:val="single" w:sz="12" w:space="1" w:color="auto"/>
        </w:pBd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Objective</w:t>
      </w:r>
    </w:p>
    <w:p w:rsidR="00F0160D" w:rsidRPr="008110BA" w:rsidRDefault="008110BA" w:rsidP="00F0160D">
      <w:pPr>
        <w:ind w:left="720"/>
        <w:rPr>
          <w:bCs/>
          <w:i/>
          <w:iCs/>
        </w:rPr>
      </w:pPr>
      <w:r w:rsidRPr="008110BA">
        <w:rPr>
          <w:bCs/>
          <w:i/>
          <w:iCs/>
        </w:rPr>
        <w:t>Seeking a challenging</w:t>
      </w:r>
      <w:r w:rsidR="00DD4DF3">
        <w:rPr>
          <w:bCs/>
          <w:i/>
          <w:iCs/>
        </w:rPr>
        <w:t xml:space="preserve"> legal</w:t>
      </w:r>
      <w:r w:rsidR="009C10F0">
        <w:rPr>
          <w:bCs/>
          <w:i/>
          <w:iCs/>
        </w:rPr>
        <w:t xml:space="preserve"> </w:t>
      </w:r>
      <w:r w:rsidRPr="008110BA">
        <w:rPr>
          <w:bCs/>
          <w:i/>
          <w:iCs/>
        </w:rPr>
        <w:t>opportunity</w:t>
      </w:r>
      <w:r w:rsidR="00AF2DE6">
        <w:rPr>
          <w:bCs/>
          <w:i/>
          <w:iCs/>
        </w:rPr>
        <w:t xml:space="preserve"> </w:t>
      </w:r>
      <w:r w:rsidR="003C713B">
        <w:rPr>
          <w:bCs/>
          <w:i/>
          <w:iCs/>
        </w:rPr>
        <w:t>where I can utilize my legal education and diverse professional experience</w:t>
      </w:r>
      <w:r w:rsidRPr="008110BA">
        <w:rPr>
          <w:bCs/>
          <w:i/>
          <w:iCs/>
        </w:rPr>
        <w:t>.</w:t>
      </w:r>
    </w:p>
    <w:p w:rsidR="008110BA" w:rsidRDefault="008110BA" w:rsidP="00D8735E">
      <w:pPr>
        <w:pBdr>
          <w:bottom w:val="single" w:sz="12" w:space="1" w:color="auto"/>
        </w:pBdr>
        <w:rPr>
          <w:bCs/>
          <w:iCs/>
          <w:sz w:val="28"/>
          <w:szCs w:val="28"/>
        </w:rPr>
      </w:pPr>
    </w:p>
    <w:p w:rsidR="008327BF" w:rsidRPr="00D8735E" w:rsidRDefault="008327BF" w:rsidP="00D8735E">
      <w:pPr>
        <w:pBdr>
          <w:bottom w:val="single" w:sz="12" w:space="1" w:color="auto"/>
        </w:pBdr>
        <w:rPr>
          <w:bCs/>
          <w:iCs/>
          <w:sz w:val="28"/>
          <w:szCs w:val="28"/>
        </w:rPr>
      </w:pPr>
      <w:r w:rsidRPr="00D8735E">
        <w:rPr>
          <w:bCs/>
          <w:iCs/>
          <w:sz w:val="28"/>
          <w:szCs w:val="28"/>
        </w:rPr>
        <w:t>Bar Membership</w:t>
      </w:r>
    </w:p>
    <w:p w:rsidR="008327BF" w:rsidRDefault="002003F2" w:rsidP="00D8735E">
      <w:pPr>
        <w:ind w:left="1440" w:hanging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Admitted to Texas State Bar </w:t>
      </w:r>
      <w:r w:rsidR="002A77B2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2A77B2">
        <w:rPr>
          <w:b/>
          <w:bCs/>
          <w:i/>
          <w:iCs/>
        </w:rPr>
        <w:t xml:space="preserve">May </w:t>
      </w:r>
      <w:r w:rsidR="008327BF" w:rsidRPr="002003F2">
        <w:rPr>
          <w:b/>
          <w:bCs/>
          <w:i/>
          <w:iCs/>
        </w:rPr>
        <w:t>2011</w:t>
      </w:r>
    </w:p>
    <w:p w:rsidR="008327BF" w:rsidRPr="008327BF" w:rsidRDefault="008327BF" w:rsidP="008327BF">
      <w:pPr>
        <w:ind w:left="1440" w:hanging="1440"/>
        <w:rPr>
          <w:b/>
          <w:bCs/>
          <w:i/>
          <w:iCs/>
        </w:rPr>
      </w:pPr>
    </w:p>
    <w:p w:rsidR="00130017" w:rsidRDefault="00122E03" w:rsidP="00D8735E">
      <w:pPr>
        <w:pStyle w:val="Heading3"/>
        <w:pBdr>
          <w:bottom w:val="single" w:sz="12" w:space="1" w:color="auto"/>
        </w:pBdr>
        <w:rPr>
          <w:b w:val="0"/>
        </w:rPr>
      </w:pPr>
      <w:r w:rsidRPr="00D8735E">
        <w:rPr>
          <w:b w:val="0"/>
        </w:rPr>
        <w:t>Education</w:t>
      </w:r>
    </w:p>
    <w:p w:rsidR="00130017" w:rsidRDefault="00122E03" w:rsidP="00D8735E">
      <w:pPr>
        <w:pStyle w:val="Heading4"/>
        <w:ind w:firstLine="720"/>
      </w:pPr>
      <w:r>
        <w:t>Thomas M. Cooley Law School, Lansing, MI</w:t>
      </w:r>
    </w:p>
    <w:p w:rsidR="00017223" w:rsidRDefault="00017223" w:rsidP="00017223">
      <w:pPr>
        <w:ind w:firstLine="720"/>
      </w:pPr>
      <w:proofErr w:type="spellStart"/>
      <w:r>
        <w:t>Juris</w:t>
      </w:r>
      <w:proofErr w:type="spellEnd"/>
      <w:r>
        <w:t xml:space="preserve"> Doctor</w:t>
      </w:r>
      <w:r w:rsidR="00122E03">
        <w:t>, September 2010</w:t>
      </w:r>
    </w:p>
    <w:p w:rsidR="00CD1972" w:rsidRDefault="00CD1972" w:rsidP="00CD1972">
      <w:pPr>
        <w:numPr>
          <w:ilvl w:val="0"/>
          <w:numId w:val="10"/>
        </w:numPr>
        <w:tabs>
          <w:tab w:val="left" w:pos="720"/>
          <w:tab w:val="left" w:pos="990"/>
          <w:tab w:val="left" w:pos="2160"/>
        </w:tabs>
        <w:ind w:left="990" w:hanging="270"/>
        <w:rPr>
          <w:bCs/>
          <w:i/>
          <w:iCs/>
        </w:rPr>
      </w:pPr>
      <w:r>
        <w:rPr>
          <w:bCs/>
          <w:i/>
          <w:iCs/>
        </w:rPr>
        <w:t>Dean’s List</w:t>
      </w:r>
    </w:p>
    <w:p w:rsidR="00017223" w:rsidRDefault="00017223">
      <w:pPr>
        <w:numPr>
          <w:ilvl w:val="0"/>
          <w:numId w:val="10"/>
        </w:numPr>
        <w:tabs>
          <w:tab w:val="left" w:pos="720"/>
          <w:tab w:val="left" w:pos="990"/>
          <w:tab w:val="left" w:pos="2160"/>
        </w:tabs>
        <w:ind w:left="990" w:hanging="270"/>
        <w:rPr>
          <w:bCs/>
          <w:i/>
          <w:iCs/>
        </w:rPr>
      </w:pPr>
      <w:r>
        <w:rPr>
          <w:bCs/>
          <w:i/>
          <w:iCs/>
        </w:rPr>
        <w:t>Accelerated 2-year program</w:t>
      </w:r>
    </w:p>
    <w:p w:rsidR="009B3B71" w:rsidRDefault="009B3B71">
      <w:pPr>
        <w:numPr>
          <w:ilvl w:val="0"/>
          <w:numId w:val="10"/>
        </w:numPr>
        <w:tabs>
          <w:tab w:val="left" w:pos="720"/>
          <w:tab w:val="left" w:pos="990"/>
          <w:tab w:val="left" w:pos="2160"/>
        </w:tabs>
        <w:ind w:left="990" w:hanging="270"/>
        <w:rPr>
          <w:bCs/>
          <w:i/>
          <w:iCs/>
        </w:rPr>
      </w:pPr>
      <w:r>
        <w:rPr>
          <w:bCs/>
          <w:i/>
          <w:iCs/>
        </w:rPr>
        <w:t>Litigation concentration</w:t>
      </w:r>
    </w:p>
    <w:p w:rsidR="00130017" w:rsidRDefault="00130017">
      <w:pPr>
        <w:rPr>
          <w:b/>
          <w:bCs/>
          <w:i/>
          <w:iCs/>
        </w:rPr>
      </w:pPr>
    </w:p>
    <w:p w:rsidR="00130017" w:rsidRDefault="00122E03" w:rsidP="00D8735E">
      <w:pPr>
        <w:pStyle w:val="Heading4"/>
        <w:ind w:firstLine="720"/>
      </w:pPr>
      <w:r>
        <w:t>Roger Williams University, Bristol, RI</w:t>
      </w:r>
    </w:p>
    <w:p w:rsidR="00130017" w:rsidRDefault="00122E03" w:rsidP="00D8735E">
      <w:pPr>
        <w:ind w:firstLine="720"/>
      </w:pPr>
      <w:r>
        <w:t xml:space="preserve">Bachelor of Science in Criminal </w:t>
      </w:r>
      <w:proofErr w:type="gramStart"/>
      <w:r>
        <w:t>Justice,</w:t>
      </w:r>
      <w:proofErr w:type="gramEnd"/>
      <w:r>
        <w:t xml:space="preserve"> May 2008</w:t>
      </w:r>
    </w:p>
    <w:p w:rsidR="00130017" w:rsidRDefault="00122E03">
      <w:pPr>
        <w:numPr>
          <w:ilvl w:val="0"/>
          <w:numId w:val="10"/>
        </w:numPr>
        <w:tabs>
          <w:tab w:val="left" w:pos="990"/>
          <w:tab w:val="left" w:pos="1260"/>
          <w:tab w:val="left" w:pos="2160"/>
        </w:tabs>
        <w:ind w:left="990" w:hanging="270"/>
        <w:rPr>
          <w:bCs/>
          <w:i/>
          <w:iCs/>
        </w:rPr>
      </w:pPr>
      <w:r>
        <w:rPr>
          <w:bCs/>
          <w:i/>
          <w:iCs/>
        </w:rPr>
        <w:t>Dean’s List</w:t>
      </w:r>
    </w:p>
    <w:p w:rsidR="00130017" w:rsidRDefault="00130017">
      <w:pPr>
        <w:rPr>
          <w:b/>
          <w:bCs/>
          <w:i/>
          <w:iCs/>
        </w:rPr>
      </w:pPr>
    </w:p>
    <w:p w:rsidR="00130017" w:rsidRPr="00D8735E" w:rsidRDefault="00017223" w:rsidP="00D8735E">
      <w:pPr>
        <w:pStyle w:val="Heading3"/>
        <w:pBdr>
          <w:bottom w:val="single" w:sz="12" w:space="1" w:color="auto"/>
        </w:pBdr>
        <w:rPr>
          <w:b w:val="0"/>
        </w:rPr>
      </w:pPr>
      <w:r>
        <w:rPr>
          <w:b w:val="0"/>
        </w:rPr>
        <w:t>Legal</w:t>
      </w:r>
      <w:r w:rsidR="00122E03" w:rsidRPr="00D8735E">
        <w:rPr>
          <w:b w:val="0"/>
        </w:rPr>
        <w:t xml:space="preserve"> Experience</w:t>
      </w:r>
    </w:p>
    <w:p w:rsidR="00955BD3" w:rsidRDefault="00240247">
      <w:pPr>
        <w:pStyle w:val="Heading2"/>
        <w:ind w:left="0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ab/>
      </w:r>
      <w:r w:rsidR="00955BD3">
        <w:rPr>
          <w:bCs w:val="0"/>
          <w:iCs w:val="0"/>
          <w:szCs w:val="24"/>
        </w:rPr>
        <w:t>Tax Masters, Houston, TX</w:t>
      </w:r>
    </w:p>
    <w:p w:rsidR="00955BD3" w:rsidRDefault="00214859" w:rsidP="00955BD3">
      <w:r>
        <w:tab/>
        <w:t>Attorney,</w:t>
      </w:r>
      <w:r w:rsidR="00955BD3">
        <w:t xml:space="preserve"> </w:t>
      </w:r>
      <w:r w:rsidR="00A20873">
        <w:t>September</w:t>
      </w:r>
      <w:r w:rsidR="00955BD3">
        <w:t xml:space="preserve"> 2011 to </w:t>
      </w:r>
      <w:r w:rsidR="002A77B2">
        <w:t>December 2011</w:t>
      </w:r>
    </w:p>
    <w:p w:rsidR="00AF2DE6" w:rsidRPr="000631B3" w:rsidRDefault="00AF2DE6" w:rsidP="00AF2DE6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i/>
        </w:rPr>
        <w:t>Interpret</w:t>
      </w:r>
      <w:r w:rsidR="00393120" w:rsidRPr="000631B3">
        <w:rPr>
          <w:i/>
        </w:rPr>
        <w:t>ed</w:t>
      </w:r>
      <w:r w:rsidRPr="000631B3">
        <w:rPr>
          <w:i/>
        </w:rPr>
        <w:t xml:space="preserve"> and analyze</w:t>
      </w:r>
      <w:r w:rsidR="00393120" w:rsidRPr="000631B3">
        <w:rPr>
          <w:i/>
        </w:rPr>
        <w:t>d</w:t>
      </w:r>
      <w:r w:rsidRPr="000631B3">
        <w:rPr>
          <w:i/>
        </w:rPr>
        <w:t xml:space="preserve"> state and federal tax laws</w:t>
      </w:r>
    </w:p>
    <w:p w:rsidR="00FB24AB" w:rsidRPr="000631B3" w:rsidRDefault="00FB24AB" w:rsidP="00FB24AB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Cs/>
          <w:i/>
          <w:iCs/>
        </w:rPr>
      </w:pPr>
      <w:r>
        <w:rPr>
          <w:bCs/>
          <w:i/>
          <w:iCs/>
        </w:rPr>
        <w:t>Coordinated with Taxpayer Advocates for difficult tax issues needing resolution</w:t>
      </w:r>
    </w:p>
    <w:p w:rsidR="00AF2DE6" w:rsidRPr="000631B3" w:rsidRDefault="00AF2DE6" w:rsidP="00AF2DE6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i/>
        </w:rPr>
        <w:t>Analyze</w:t>
      </w:r>
      <w:r w:rsidR="00393120" w:rsidRPr="000631B3">
        <w:rPr>
          <w:i/>
        </w:rPr>
        <w:t>d</w:t>
      </w:r>
      <w:r w:rsidRPr="000631B3">
        <w:rPr>
          <w:i/>
        </w:rPr>
        <w:t xml:space="preserve"> client’s financial and legal documents</w:t>
      </w:r>
      <w:r w:rsidRPr="000631B3">
        <w:rPr>
          <w:b/>
          <w:bCs/>
          <w:i/>
          <w:iCs/>
        </w:rPr>
        <w:t xml:space="preserve"> </w:t>
      </w:r>
      <w:r w:rsidRPr="000631B3">
        <w:rPr>
          <w:bCs/>
          <w:i/>
          <w:iCs/>
        </w:rPr>
        <w:t xml:space="preserve">to </w:t>
      </w:r>
      <w:r w:rsidRPr="000631B3">
        <w:rPr>
          <w:i/>
          <w:lang w:eastAsia="en-US"/>
        </w:rPr>
        <w:t>determine taxpayer’s liability</w:t>
      </w:r>
      <w:r w:rsidR="00393120" w:rsidRPr="000631B3">
        <w:rPr>
          <w:i/>
          <w:lang w:eastAsia="en-US"/>
        </w:rPr>
        <w:t xml:space="preserve"> </w:t>
      </w:r>
      <w:r w:rsidRPr="000631B3">
        <w:rPr>
          <w:i/>
          <w:lang w:eastAsia="en-US"/>
        </w:rPr>
        <w:t>under Tax laws</w:t>
      </w:r>
    </w:p>
    <w:p w:rsidR="00955BD3" w:rsidRPr="000631B3" w:rsidRDefault="00955BD3" w:rsidP="00955BD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i/>
        </w:rPr>
        <w:t>Negotiate</w:t>
      </w:r>
      <w:r w:rsidR="00393120" w:rsidRPr="000631B3">
        <w:rPr>
          <w:i/>
        </w:rPr>
        <w:t>d</w:t>
      </w:r>
      <w:r w:rsidRPr="000631B3">
        <w:rPr>
          <w:i/>
        </w:rPr>
        <w:t xml:space="preserve"> </w:t>
      </w:r>
      <w:r w:rsidR="00AF2DE6" w:rsidRPr="000631B3">
        <w:rPr>
          <w:i/>
        </w:rPr>
        <w:t>taxpayer liability</w:t>
      </w:r>
      <w:r w:rsidRPr="000631B3">
        <w:rPr>
          <w:i/>
        </w:rPr>
        <w:t xml:space="preserve"> to reach a resolution with IRS or State Tax Offices</w:t>
      </w:r>
    </w:p>
    <w:p w:rsidR="001811EE" w:rsidRPr="000631B3" w:rsidRDefault="00AF2DE6" w:rsidP="00955BD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bCs/>
          <w:i/>
          <w:iCs/>
        </w:rPr>
        <w:t>Attend</w:t>
      </w:r>
      <w:r w:rsidR="00393120" w:rsidRPr="000631B3">
        <w:rPr>
          <w:bCs/>
          <w:i/>
          <w:iCs/>
        </w:rPr>
        <w:t>ed</w:t>
      </w:r>
      <w:r w:rsidRPr="000631B3">
        <w:rPr>
          <w:bCs/>
          <w:i/>
          <w:iCs/>
        </w:rPr>
        <w:t xml:space="preserve"> Collection Due Process hearings</w:t>
      </w:r>
    </w:p>
    <w:p w:rsidR="001811EE" w:rsidRPr="000631B3" w:rsidRDefault="001811EE" w:rsidP="00955BD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i/>
        </w:rPr>
        <w:t>Discuss</w:t>
      </w:r>
      <w:r w:rsidR="00393120" w:rsidRPr="000631B3">
        <w:rPr>
          <w:i/>
        </w:rPr>
        <w:t>ed</w:t>
      </w:r>
      <w:r w:rsidRPr="000631B3">
        <w:rPr>
          <w:i/>
        </w:rPr>
        <w:t xml:space="preserve"> and advise</w:t>
      </w:r>
      <w:r w:rsidR="00393120" w:rsidRPr="000631B3">
        <w:rPr>
          <w:i/>
        </w:rPr>
        <w:t>d</w:t>
      </w:r>
      <w:r w:rsidRPr="000631B3">
        <w:rPr>
          <w:i/>
        </w:rPr>
        <w:t xml:space="preserve"> </w:t>
      </w:r>
      <w:r w:rsidR="00393120" w:rsidRPr="000631B3">
        <w:rPr>
          <w:i/>
        </w:rPr>
        <w:t>taxpayer</w:t>
      </w:r>
      <w:r w:rsidRPr="000631B3">
        <w:rPr>
          <w:i/>
        </w:rPr>
        <w:t xml:space="preserve"> on collection options </w:t>
      </w:r>
      <w:r w:rsidR="00AF2DE6" w:rsidRPr="000631B3">
        <w:rPr>
          <w:i/>
        </w:rPr>
        <w:t>including installment agreements, offers in compromise and not collectible status</w:t>
      </w:r>
    </w:p>
    <w:p w:rsidR="00AF2DE6" w:rsidRPr="000631B3" w:rsidRDefault="00AF2DE6" w:rsidP="00955BD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0631B3">
        <w:rPr>
          <w:i/>
        </w:rPr>
        <w:t>Coordinate</w:t>
      </w:r>
      <w:r w:rsidR="00393120" w:rsidRPr="000631B3">
        <w:rPr>
          <w:i/>
        </w:rPr>
        <w:t>d</w:t>
      </w:r>
      <w:r w:rsidRPr="000631B3">
        <w:rPr>
          <w:i/>
        </w:rPr>
        <w:t xml:space="preserve"> with Revenue Officers </w:t>
      </w:r>
      <w:r w:rsidR="00E46CB3" w:rsidRPr="000631B3">
        <w:rPr>
          <w:i/>
        </w:rPr>
        <w:t xml:space="preserve">and </w:t>
      </w:r>
      <w:r w:rsidR="00393120" w:rsidRPr="000631B3">
        <w:rPr>
          <w:i/>
        </w:rPr>
        <w:t>submitted</w:t>
      </w:r>
      <w:r w:rsidR="00E46CB3" w:rsidRPr="000631B3">
        <w:rPr>
          <w:i/>
        </w:rPr>
        <w:t xml:space="preserve"> requested substantiating documents including pay stubs, utility statements and bank account information </w:t>
      </w:r>
    </w:p>
    <w:p w:rsidR="000E3BA5" w:rsidRDefault="000E3BA5" w:rsidP="000E3BA5">
      <w:pPr>
        <w:tabs>
          <w:tab w:val="num" w:pos="990"/>
          <w:tab w:val="left" w:pos="1260"/>
          <w:tab w:val="left" w:pos="2160"/>
        </w:tabs>
        <w:rPr>
          <w:i/>
        </w:rPr>
      </w:pPr>
    </w:p>
    <w:p w:rsidR="00130017" w:rsidRDefault="00955BD3">
      <w:pPr>
        <w:pStyle w:val="Heading2"/>
        <w:ind w:left="0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ab/>
      </w:r>
      <w:r w:rsidR="00122E03">
        <w:rPr>
          <w:bCs w:val="0"/>
          <w:iCs w:val="0"/>
          <w:szCs w:val="24"/>
        </w:rPr>
        <w:t xml:space="preserve">The Strong Firm, P.C., </w:t>
      </w:r>
      <w:proofErr w:type="gramStart"/>
      <w:r w:rsidR="00122E03">
        <w:rPr>
          <w:bCs w:val="0"/>
          <w:iCs w:val="0"/>
          <w:szCs w:val="24"/>
        </w:rPr>
        <w:t>The</w:t>
      </w:r>
      <w:proofErr w:type="gramEnd"/>
      <w:r w:rsidR="00122E03">
        <w:rPr>
          <w:bCs w:val="0"/>
          <w:iCs w:val="0"/>
          <w:szCs w:val="24"/>
        </w:rPr>
        <w:t xml:space="preserve"> Woodlands, TX</w:t>
      </w:r>
    </w:p>
    <w:p w:rsidR="00130017" w:rsidRDefault="00A40975" w:rsidP="00D8735E">
      <w:pPr>
        <w:ind w:firstLine="720"/>
      </w:pPr>
      <w:r>
        <w:t xml:space="preserve">Law </w:t>
      </w:r>
      <w:proofErr w:type="gramStart"/>
      <w:r>
        <w:t>Clerk</w:t>
      </w:r>
      <w:r w:rsidR="00122E03">
        <w:t>,</w:t>
      </w:r>
      <w:proofErr w:type="gramEnd"/>
      <w:r w:rsidR="00122E03">
        <w:t xml:space="preserve"> May 2010 to August 2010</w:t>
      </w:r>
    </w:p>
    <w:p w:rsidR="00621122" w:rsidRDefault="00621122" w:rsidP="005B329D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>
        <w:rPr>
          <w:i/>
        </w:rPr>
        <w:t>Drafted demand letters and began collection process for commercial clients</w:t>
      </w:r>
    </w:p>
    <w:p w:rsidR="00FE142C" w:rsidRDefault="00FE142C" w:rsidP="005B329D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>
        <w:rPr>
          <w:i/>
        </w:rPr>
        <w:t>Acted as person of contact for landlords and tenants in dispute</w:t>
      </w:r>
    </w:p>
    <w:p w:rsidR="00621122" w:rsidRPr="00B25E18" w:rsidRDefault="00621122" w:rsidP="00621122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 w:rsidRPr="00B25E18">
        <w:rPr>
          <w:i/>
        </w:rPr>
        <w:t xml:space="preserve">Resolved covenant violations on behalf of The Woodlands Township </w:t>
      </w:r>
    </w:p>
    <w:p w:rsidR="005B329D" w:rsidRPr="00B25E18" w:rsidRDefault="005B329D" w:rsidP="005B329D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 w:rsidRPr="00B25E18">
        <w:rPr>
          <w:i/>
        </w:rPr>
        <w:t>Settled and negotiated insurance claims on behalf of Hurricane Ike victims</w:t>
      </w:r>
    </w:p>
    <w:p w:rsidR="005B329D" w:rsidRPr="00B25E18" w:rsidRDefault="005B329D" w:rsidP="005B329D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 w:rsidRPr="00B25E18">
        <w:rPr>
          <w:i/>
        </w:rPr>
        <w:t>Drafted and revised commercial and residential real estate contracts</w:t>
      </w:r>
    </w:p>
    <w:p w:rsidR="005B329D" w:rsidRPr="00B25E18" w:rsidRDefault="005B329D" w:rsidP="005B329D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B25E18">
        <w:rPr>
          <w:bCs/>
          <w:i/>
          <w:iCs/>
        </w:rPr>
        <w:t>Point of contact for commercial lease review and finalization</w:t>
      </w:r>
    </w:p>
    <w:p w:rsidR="00DD4DF3" w:rsidRPr="00B25E18" w:rsidRDefault="00DD4DF3" w:rsidP="00DD4DF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B25E18">
        <w:rPr>
          <w:bCs/>
          <w:i/>
          <w:iCs/>
        </w:rPr>
        <w:t xml:space="preserve">Completed entity formations according to clients’ business </w:t>
      </w:r>
    </w:p>
    <w:p w:rsidR="00DD4DF3" w:rsidRPr="00B25E18" w:rsidRDefault="00DD4DF3" w:rsidP="00DD4DF3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990" w:hanging="270"/>
        <w:rPr>
          <w:b/>
          <w:bCs/>
          <w:i/>
          <w:iCs/>
        </w:rPr>
      </w:pPr>
      <w:r w:rsidRPr="00B25E18">
        <w:rPr>
          <w:bCs/>
          <w:i/>
          <w:iCs/>
        </w:rPr>
        <w:t>Drafted operational documents of newly formed businesses</w:t>
      </w:r>
    </w:p>
    <w:p w:rsidR="00C56864" w:rsidRPr="00B25E18" w:rsidRDefault="00214859" w:rsidP="00C56864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 w:rsidRPr="00B25E18">
        <w:rPr>
          <w:i/>
        </w:rPr>
        <w:t xml:space="preserve">Significant contract </w:t>
      </w:r>
      <w:r w:rsidR="005934AA" w:rsidRPr="00B25E18">
        <w:rPr>
          <w:i/>
        </w:rPr>
        <w:t xml:space="preserve">drafting, revision and </w:t>
      </w:r>
      <w:r w:rsidRPr="00B25E18">
        <w:rPr>
          <w:i/>
        </w:rPr>
        <w:t xml:space="preserve">negotiation </w:t>
      </w:r>
    </w:p>
    <w:p w:rsidR="00214859" w:rsidRPr="00B25E18" w:rsidRDefault="000E3BA5" w:rsidP="00C56864">
      <w:pPr>
        <w:numPr>
          <w:ilvl w:val="0"/>
          <w:numId w:val="10"/>
        </w:numPr>
        <w:tabs>
          <w:tab w:val="num" w:pos="990"/>
          <w:tab w:val="left" w:pos="1260"/>
          <w:tab w:val="left" w:pos="2160"/>
        </w:tabs>
        <w:ind w:left="0" w:firstLine="720"/>
        <w:rPr>
          <w:i/>
        </w:rPr>
      </w:pPr>
      <w:r w:rsidRPr="00B25E18">
        <w:rPr>
          <w:i/>
        </w:rPr>
        <w:t>Negotiated retail space, signage and rights-of-way for newly opened franchises</w:t>
      </w:r>
    </w:p>
    <w:p w:rsidR="005152FE" w:rsidRDefault="005152FE" w:rsidP="00D8735E">
      <w:pPr>
        <w:pStyle w:val="Heading2"/>
        <w:tabs>
          <w:tab w:val="clear" w:pos="0"/>
        </w:tabs>
        <w:ind w:left="0" w:firstLine="720"/>
        <w:rPr>
          <w:szCs w:val="24"/>
        </w:rPr>
      </w:pPr>
    </w:p>
    <w:p w:rsidR="005B329D" w:rsidRDefault="005B329D" w:rsidP="005B329D"/>
    <w:p w:rsidR="005B329D" w:rsidRDefault="005B329D" w:rsidP="005B329D"/>
    <w:p w:rsidR="005B329D" w:rsidRPr="005B329D" w:rsidRDefault="005B329D" w:rsidP="005B329D"/>
    <w:p w:rsidR="00130017" w:rsidRDefault="00122E03" w:rsidP="00D8735E">
      <w:pPr>
        <w:pStyle w:val="Heading2"/>
        <w:tabs>
          <w:tab w:val="clear" w:pos="0"/>
        </w:tabs>
        <w:ind w:left="0" w:firstLine="720"/>
        <w:rPr>
          <w:szCs w:val="24"/>
        </w:rPr>
      </w:pPr>
      <w:r>
        <w:rPr>
          <w:szCs w:val="24"/>
        </w:rPr>
        <w:t>Elder Law of Michigan, Lansing, MI</w:t>
      </w:r>
    </w:p>
    <w:p w:rsidR="00130017" w:rsidRDefault="00122E03" w:rsidP="00D8735E">
      <w:pPr>
        <w:ind w:firstLine="720"/>
      </w:pPr>
      <w:r>
        <w:t xml:space="preserve">Legal Intern, October 2009 to </w:t>
      </w:r>
      <w:r w:rsidR="00BA6ACE">
        <w:t>April</w:t>
      </w:r>
      <w:r>
        <w:t xml:space="preserve"> 2010</w:t>
      </w:r>
    </w:p>
    <w:p w:rsidR="00017223" w:rsidRPr="00B25E18" w:rsidRDefault="00017223">
      <w:pPr>
        <w:numPr>
          <w:ilvl w:val="0"/>
          <w:numId w:val="7"/>
        </w:numPr>
        <w:tabs>
          <w:tab w:val="clear" w:pos="2100"/>
          <w:tab w:val="num" w:pos="990"/>
        </w:tabs>
        <w:ind w:left="990" w:hanging="270"/>
        <w:rPr>
          <w:i/>
          <w:iCs/>
        </w:rPr>
      </w:pPr>
      <w:r w:rsidRPr="00B25E18">
        <w:rPr>
          <w:i/>
          <w:iCs/>
        </w:rPr>
        <w:t>Not for profit legal assistance for the aging</w:t>
      </w:r>
    </w:p>
    <w:p w:rsidR="00AE1979" w:rsidRPr="00B25E18" w:rsidRDefault="00A16302" w:rsidP="00AE1979">
      <w:pPr>
        <w:numPr>
          <w:ilvl w:val="0"/>
          <w:numId w:val="7"/>
        </w:numPr>
        <w:tabs>
          <w:tab w:val="clear" w:pos="2100"/>
          <w:tab w:val="num" w:pos="990"/>
        </w:tabs>
        <w:ind w:left="990" w:hanging="270"/>
        <w:rPr>
          <w:i/>
          <w:iCs/>
        </w:rPr>
      </w:pPr>
      <w:r w:rsidRPr="00B25E18">
        <w:rPr>
          <w:i/>
          <w:iCs/>
        </w:rPr>
        <w:t xml:space="preserve">Advised elderly clients on courses of action </w:t>
      </w:r>
      <w:r w:rsidR="00017223" w:rsidRPr="00B25E18">
        <w:rPr>
          <w:i/>
          <w:iCs/>
        </w:rPr>
        <w:t>concerning various legal issues</w:t>
      </w:r>
      <w:r w:rsidR="00E96C84" w:rsidRPr="00B25E18">
        <w:rPr>
          <w:i/>
          <w:iCs/>
        </w:rPr>
        <w:t xml:space="preserve"> including estate planning, </w:t>
      </w:r>
      <w:proofErr w:type="spellStart"/>
      <w:r w:rsidR="00E96C84" w:rsidRPr="00B25E18">
        <w:rPr>
          <w:i/>
          <w:iCs/>
        </w:rPr>
        <w:t>medicare</w:t>
      </w:r>
      <w:proofErr w:type="spellEnd"/>
      <w:r w:rsidR="00E96C84" w:rsidRPr="00B25E18">
        <w:rPr>
          <w:i/>
          <w:iCs/>
        </w:rPr>
        <w:t xml:space="preserve"> and bankruptcy</w:t>
      </w:r>
    </w:p>
    <w:p w:rsidR="00E96C84" w:rsidRPr="0052599A" w:rsidRDefault="00E96C84" w:rsidP="00E96C84">
      <w:pPr>
        <w:ind w:left="720"/>
        <w:rPr>
          <w:i/>
          <w:iCs/>
        </w:rPr>
      </w:pPr>
    </w:p>
    <w:p w:rsidR="00130017" w:rsidRDefault="00122E03" w:rsidP="00D8735E">
      <w:pPr>
        <w:pStyle w:val="Heading4"/>
        <w:ind w:firstLine="720"/>
      </w:pPr>
      <w:proofErr w:type="spellStart"/>
      <w:r>
        <w:t>Gerstenblatt</w:t>
      </w:r>
      <w:proofErr w:type="spellEnd"/>
      <w:r>
        <w:t xml:space="preserve"> Law Offices, Warwick, RI</w:t>
      </w:r>
    </w:p>
    <w:p w:rsidR="00130017" w:rsidRDefault="00A40975" w:rsidP="00D8735E">
      <w:pPr>
        <w:ind w:firstLine="720"/>
      </w:pPr>
      <w:r>
        <w:rPr>
          <w:iCs/>
        </w:rPr>
        <w:t>Paralegal</w:t>
      </w:r>
      <w:r w:rsidR="00122E03">
        <w:t>, April 2008 to September 2008</w:t>
      </w:r>
    </w:p>
    <w:p w:rsidR="00D94A02" w:rsidRDefault="00CA1C25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  <w:iCs/>
        </w:rPr>
      </w:pPr>
      <w:r w:rsidRPr="00B25E18">
        <w:rPr>
          <w:i/>
          <w:iCs/>
        </w:rPr>
        <w:t>R</w:t>
      </w:r>
      <w:r w:rsidR="00A16302" w:rsidRPr="00B25E18">
        <w:rPr>
          <w:i/>
          <w:iCs/>
        </w:rPr>
        <w:t xml:space="preserve">esolved </w:t>
      </w:r>
      <w:r w:rsidRPr="00B25E18">
        <w:rPr>
          <w:i/>
          <w:iCs/>
        </w:rPr>
        <w:t xml:space="preserve">personal injury </w:t>
      </w:r>
      <w:r w:rsidR="00A16302" w:rsidRPr="00B25E18">
        <w:rPr>
          <w:i/>
          <w:iCs/>
        </w:rPr>
        <w:t xml:space="preserve">claims </w:t>
      </w:r>
    </w:p>
    <w:p w:rsidR="009B3B71" w:rsidRDefault="009B3B71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  <w:iCs/>
        </w:rPr>
      </w:pPr>
      <w:r>
        <w:rPr>
          <w:i/>
          <w:iCs/>
        </w:rPr>
        <w:t xml:space="preserve">Insurance defense </w:t>
      </w:r>
    </w:p>
    <w:p w:rsidR="008E4098" w:rsidRPr="00B25E18" w:rsidRDefault="008E4098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  <w:iCs/>
        </w:rPr>
      </w:pPr>
      <w:r>
        <w:rPr>
          <w:i/>
          <w:iCs/>
        </w:rPr>
        <w:t>Summarize</w:t>
      </w:r>
      <w:r w:rsidR="005B329D">
        <w:rPr>
          <w:i/>
          <w:iCs/>
        </w:rPr>
        <w:t>d</w:t>
      </w:r>
      <w:r>
        <w:rPr>
          <w:i/>
          <w:iCs/>
        </w:rPr>
        <w:t xml:space="preserve"> medical records and establish</w:t>
      </w:r>
      <w:r w:rsidR="005B329D">
        <w:rPr>
          <w:i/>
          <w:iCs/>
        </w:rPr>
        <w:t>ed</w:t>
      </w:r>
      <w:r>
        <w:rPr>
          <w:i/>
          <w:iCs/>
        </w:rPr>
        <w:t xml:space="preserve"> medical time-line</w:t>
      </w:r>
      <w:r w:rsidR="005B329D">
        <w:rPr>
          <w:i/>
          <w:iCs/>
        </w:rPr>
        <w:t>s</w:t>
      </w:r>
    </w:p>
    <w:p w:rsidR="00E54560" w:rsidRPr="00B25E18" w:rsidRDefault="00E54560" w:rsidP="00E54560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</w:rPr>
      </w:pPr>
      <w:r w:rsidRPr="00B25E18">
        <w:rPr>
          <w:i/>
          <w:iCs/>
        </w:rPr>
        <w:t>Coordinated and collected subrogation payments</w:t>
      </w:r>
    </w:p>
    <w:p w:rsidR="00D94A02" w:rsidRPr="00B25E18" w:rsidRDefault="00D94A02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</w:rPr>
      </w:pPr>
      <w:r w:rsidRPr="00B25E18">
        <w:rPr>
          <w:i/>
          <w:iCs/>
        </w:rPr>
        <w:t>D</w:t>
      </w:r>
      <w:r w:rsidR="007C197F" w:rsidRPr="00B25E18">
        <w:rPr>
          <w:i/>
          <w:iCs/>
        </w:rPr>
        <w:t xml:space="preserve">rafted </w:t>
      </w:r>
      <w:r w:rsidR="00CC5D32" w:rsidRPr="00B25E18">
        <w:rPr>
          <w:i/>
          <w:shd w:val="clear" w:color="auto" w:fill="FFFFFF"/>
        </w:rPr>
        <w:t>legal documents, pleadings, motions, briefs and releases</w:t>
      </w:r>
    </w:p>
    <w:p w:rsidR="007B54E9" w:rsidRPr="00E65AB3" w:rsidRDefault="007B54E9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</w:rPr>
      </w:pPr>
      <w:r w:rsidRPr="00B25E18">
        <w:rPr>
          <w:i/>
          <w:iCs/>
        </w:rPr>
        <w:t xml:space="preserve">Conducted </w:t>
      </w:r>
      <w:r w:rsidR="008E4098">
        <w:rPr>
          <w:i/>
          <w:iCs/>
        </w:rPr>
        <w:t xml:space="preserve">and responded to </w:t>
      </w:r>
      <w:r w:rsidR="00CC5D32" w:rsidRPr="00B25E18">
        <w:rPr>
          <w:i/>
          <w:iCs/>
        </w:rPr>
        <w:t xml:space="preserve">discovery, </w:t>
      </w:r>
      <w:r w:rsidRPr="00B25E18">
        <w:rPr>
          <w:i/>
          <w:iCs/>
        </w:rPr>
        <w:t>depositions</w:t>
      </w:r>
      <w:r w:rsidR="00CC5D32" w:rsidRPr="00B25E18">
        <w:rPr>
          <w:i/>
          <w:iCs/>
        </w:rPr>
        <w:t>, arbitrations and client interviews</w:t>
      </w:r>
    </w:p>
    <w:p w:rsidR="00E65AB3" w:rsidRPr="00B25E18" w:rsidRDefault="00E65AB3" w:rsidP="00D94A02">
      <w:pPr>
        <w:numPr>
          <w:ilvl w:val="0"/>
          <w:numId w:val="6"/>
        </w:numPr>
        <w:tabs>
          <w:tab w:val="clear" w:pos="1080"/>
          <w:tab w:val="num" w:pos="810"/>
          <w:tab w:val="left" w:pos="990"/>
          <w:tab w:val="left" w:pos="1260"/>
        </w:tabs>
        <w:ind w:left="990" w:hanging="270"/>
        <w:rPr>
          <w:i/>
        </w:rPr>
      </w:pPr>
      <w:r>
        <w:rPr>
          <w:i/>
          <w:iCs/>
        </w:rPr>
        <w:t>Administrative duties including calendar management, heavy filing, answering the telephone etc.,</w:t>
      </w:r>
    </w:p>
    <w:p w:rsidR="001811EE" w:rsidRPr="007B54E9" w:rsidRDefault="001811EE" w:rsidP="001811EE">
      <w:pPr>
        <w:tabs>
          <w:tab w:val="left" w:pos="990"/>
          <w:tab w:val="left" w:pos="1260"/>
        </w:tabs>
        <w:ind w:left="990"/>
        <w:rPr>
          <w:i/>
        </w:rPr>
      </w:pPr>
    </w:p>
    <w:p w:rsidR="003D2AE9" w:rsidRDefault="003D2AE9" w:rsidP="003D2AE9">
      <w:pPr>
        <w:pStyle w:val="Heading4"/>
        <w:tabs>
          <w:tab w:val="left" w:pos="1260"/>
        </w:tabs>
      </w:pPr>
      <w:r>
        <w:t xml:space="preserve">             CVS Corporation, Woonsocket, RI </w:t>
      </w:r>
    </w:p>
    <w:p w:rsidR="003D2AE9" w:rsidRDefault="003D2AE9" w:rsidP="003D2AE9">
      <w:pPr>
        <w:ind w:firstLine="720"/>
      </w:pPr>
      <w:r>
        <w:rPr>
          <w:iCs/>
        </w:rPr>
        <w:t>Government Relations Intern</w:t>
      </w:r>
      <w:r>
        <w:t>, June 2007 to September 2007</w:t>
      </w:r>
    </w:p>
    <w:p w:rsidR="0027356E" w:rsidRPr="00B25E18" w:rsidRDefault="003D2AE9" w:rsidP="003D2AE9">
      <w:pPr>
        <w:numPr>
          <w:ilvl w:val="0"/>
          <w:numId w:val="5"/>
        </w:numPr>
        <w:tabs>
          <w:tab w:val="clear" w:pos="2160"/>
          <w:tab w:val="num" w:pos="990"/>
        </w:tabs>
        <w:ind w:left="990" w:hanging="270"/>
        <w:rPr>
          <w:i/>
          <w:iCs/>
        </w:rPr>
      </w:pPr>
      <w:r w:rsidRPr="00B25E18">
        <w:rPr>
          <w:i/>
          <w:iCs/>
        </w:rPr>
        <w:t>Analyzed and m</w:t>
      </w:r>
      <w:r w:rsidR="0027356E" w:rsidRPr="00B25E18">
        <w:rPr>
          <w:i/>
          <w:iCs/>
        </w:rPr>
        <w:t>odified contractual agreements</w:t>
      </w:r>
    </w:p>
    <w:p w:rsidR="0027356E" w:rsidRPr="00B25E18" w:rsidRDefault="0027356E" w:rsidP="003D2AE9">
      <w:pPr>
        <w:numPr>
          <w:ilvl w:val="0"/>
          <w:numId w:val="5"/>
        </w:numPr>
        <w:tabs>
          <w:tab w:val="clear" w:pos="2160"/>
          <w:tab w:val="num" w:pos="990"/>
        </w:tabs>
        <w:ind w:left="990" w:hanging="270"/>
        <w:rPr>
          <w:i/>
          <w:iCs/>
        </w:rPr>
      </w:pPr>
      <w:r w:rsidRPr="00B25E18">
        <w:rPr>
          <w:i/>
          <w:iCs/>
        </w:rPr>
        <w:t>D</w:t>
      </w:r>
      <w:r w:rsidR="003D2AE9" w:rsidRPr="00B25E18">
        <w:rPr>
          <w:i/>
          <w:iCs/>
        </w:rPr>
        <w:t>elegated allotted funds to</w:t>
      </w:r>
      <w:r w:rsidRPr="00B25E18">
        <w:rPr>
          <w:i/>
          <w:iCs/>
        </w:rPr>
        <w:t xml:space="preserve"> non-profit organizations</w:t>
      </w:r>
    </w:p>
    <w:p w:rsidR="003D2AE9" w:rsidRPr="00B25E18" w:rsidRDefault="0027356E" w:rsidP="003D2AE9">
      <w:pPr>
        <w:numPr>
          <w:ilvl w:val="0"/>
          <w:numId w:val="5"/>
        </w:numPr>
        <w:tabs>
          <w:tab w:val="clear" w:pos="2160"/>
          <w:tab w:val="num" w:pos="990"/>
        </w:tabs>
        <w:ind w:left="990" w:hanging="270"/>
        <w:rPr>
          <w:i/>
          <w:iCs/>
        </w:rPr>
      </w:pPr>
      <w:r w:rsidRPr="00B25E18">
        <w:rPr>
          <w:i/>
          <w:iCs/>
        </w:rPr>
        <w:t>C</w:t>
      </w:r>
      <w:r w:rsidR="003D2AE9" w:rsidRPr="00B25E18">
        <w:rPr>
          <w:i/>
          <w:iCs/>
        </w:rPr>
        <w:t>alculated corporate philanthropic spending per state for 2005-2007</w:t>
      </w:r>
    </w:p>
    <w:p w:rsidR="003C7B1A" w:rsidRPr="003C7B1A" w:rsidRDefault="003C7B1A" w:rsidP="003C7B1A">
      <w:pPr>
        <w:tabs>
          <w:tab w:val="num" w:pos="1710"/>
        </w:tabs>
        <w:ind w:left="990"/>
        <w:rPr>
          <w:i/>
          <w:iCs/>
        </w:rPr>
      </w:pPr>
    </w:p>
    <w:p w:rsidR="00130017" w:rsidRPr="00D8735E" w:rsidRDefault="00D8735E" w:rsidP="00D8735E">
      <w:pPr>
        <w:pStyle w:val="Heading3"/>
        <w:pBdr>
          <w:bottom w:val="single" w:sz="12" w:space="1" w:color="auto"/>
        </w:pBdr>
        <w:rPr>
          <w:b w:val="0"/>
        </w:rPr>
      </w:pPr>
      <w:r w:rsidRPr="00D8735E">
        <w:rPr>
          <w:b w:val="0"/>
        </w:rPr>
        <w:t>C</w:t>
      </w:r>
      <w:r w:rsidR="00122E03" w:rsidRPr="00D8735E">
        <w:rPr>
          <w:b w:val="0"/>
        </w:rPr>
        <w:t>omputer Skills</w:t>
      </w:r>
    </w:p>
    <w:p w:rsidR="00267CA3" w:rsidRDefault="00122E03" w:rsidP="00D8735E">
      <w:pPr>
        <w:ind w:left="1440" w:hanging="720"/>
        <w:rPr>
          <w:b/>
          <w:i/>
        </w:rPr>
      </w:pPr>
      <w:r w:rsidRPr="0027356E">
        <w:rPr>
          <w:b/>
          <w:i/>
        </w:rPr>
        <w:t xml:space="preserve">Advanced proficiency in Microsoft Office; Westlaw, LexisNexis; </w:t>
      </w:r>
      <w:proofErr w:type="spellStart"/>
      <w:r w:rsidRPr="0027356E">
        <w:rPr>
          <w:b/>
          <w:i/>
        </w:rPr>
        <w:t>ProDoc</w:t>
      </w:r>
      <w:proofErr w:type="spellEnd"/>
      <w:r w:rsidR="001811EE">
        <w:rPr>
          <w:b/>
          <w:i/>
        </w:rPr>
        <w:t>; and Atlas</w:t>
      </w:r>
    </w:p>
    <w:p w:rsidR="00916EEB" w:rsidRDefault="00916EEB" w:rsidP="00D8735E">
      <w:pPr>
        <w:ind w:left="1440" w:hanging="720"/>
        <w:rPr>
          <w:b/>
          <w:i/>
        </w:rPr>
      </w:pPr>
    </w:p>
    <w:p w:rsidR="00916EEB" w:rsidRPr="0027356E" w:rsidRDefault="00916EEB" w:rsidP="00D8735E">
      <w:pPr>
        <w:ind w:left="1440" w:hanging="720"/>
        <w:rPr>
          <w:b/>
          <w:i/>
        </w:rPr>
      </w:pPr>
    </w:p>
    <w:sectPr w:rsidR="00916EEB" w:rsidRPr="0027356E" w:rsidSect="0079695A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06" w:rsidRDefault="00011706" w:rsidP="00E043E6">
      <w:r>
        <w:separator/>
      </w:r>
    </w:p>
  </w:endnote>
  <w:endnote w:type="continuationSeparator" w:id="0">
    <w:p w:rsidR="00011706" w:rsidRDefault="00011706" w:rsidP="00E0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06" w:rsidRDefault="00011706" w:rsidP="00E043E6">
      <w:r>
        <w:separator/>
      </w:r>
    </w:p>
  </w:footnote>
  <w:footnote w:type="continuationSeparator" w:id="0">
    <w:p w:rsidR="00011706" w:rsidRDefault="00011706" w:rsidP="00E04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0000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/>
        <w:color w:val="000000"/>
      </w:rPr>
    </w:lvl>
  </w:abstractNum>
  <w:abstractNum w:abstractNumId="7">
    <w:nsid w:val="3A371FC4"/>
    <w:multiLevelType w:val="hybridMultilevel"/>
    <w:tmpl w:val="C4EC14B6"/>
    <w:lvl w:ilvl="0" w:tplc="573E76BE">
      <w:start w:val="1"/>
      <w:numFmt w:val="bullet"/>
      <w:lvlText w:val=""/>
      <w:lvlJc w:val="left"/>
      <w:pPr>
        <w:tabs>
          <w:tab w:val="num" w:pos="558"/>
        </w:tabs>
        <w:ind w:left="558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357"/>
        </w:tabs>
        <w:ind w:left="-135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637"/>
        </w:tabs>
        <w:ind w:left="-6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3"/>
        </w:tabs>
        <w:ind w:left="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803"/>
        </w:tabs>
        <w:ind w:left="80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523"/>
        </w:tabs>
        <w:ind w:left="1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243"/>
        </w:tabs>
        <w:ind w:left="2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963"/>
        </w:tabs>
        <w:ind w:left="29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83"/>
        </w:tabs>
        <w:ind w:left="3683" w:hanging="360"/>
      </w:pPr>
      <w:rPr>
        <w:rFonts w:ascii="Wingdings" w:hAnsi="Wingdings" w:hint="default"/>
      </w:rPr>
    </w:lvl>
  </w:abstractNum>
  <w:abstractNum w:abstractNumId="8">
    <w:nsid w:val="3DE2361B"/>
    <w:multiLevelType w:val="hybridMultilevel"/>
    <w:tmpl w:val="B0845614"/>
    <w:lvl w:ilvl="0" w:tplc="573E76BE">
      <w:start w:val="1"/>
      <w:numFmt w:val="bullet"/>
      <w:lvlText w:val=""/>
      <w:lvlJc w:val="left"/>
      <w:pPr>
        <w:tabs>
          <w:tab w:val="num" w:pos="4075"/>
        </w:tabs>
        <w:ind w:left="4075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0E47062"/>
    <w:multiLevelType w:val="hybridMultilevel"/>
    <w:tmpl w:val="B0845614"/>
    <w:lvl w:ilvl="0" w:tplc="573E76BE">
      <w:start w:val="1"/>
      <w:numFmt w:val="bullet"/>
      <w:lvlText w:val=""/>
      <w:lvlJc w:val="left"/>
      <w:pPr>
        <w:tabs>
          <w:tab w:val="num" w:pos="4075"/>
        </w:tabs>
        <w:ind w:left="4075" w:hanging="648"/>
      </w:pPr>
      <w:rPr>
        <w:rFonts w:ascii="Symbol" w:hAnsi="Symbol" w:hint="default"/>
      </w:rPr>
    </w:lvl>
    <w:lvl w:ilvl="1" w:tplc="573E76BE">
      <w:start w:val="1"/>
      <w:numFmt w:val="bullet"/>
      <w:lvlText w:val=""/>
      <w:lvlJc w:val="left"/>
      <w:pPr>
        <w:tabs>
          <w:tab w:val="num" w:pos="2448"/>
        </w:tabs>
        <w:ind w:left="2448" w:hanging="64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267CA3"/>
    <w:rsid w:val="0000007B"/>
    <w:rsid w:val="0000727E"/>
    <w:rsid w:val="00011706"/>
    <w:rsid w:val="0001203F"/>
    <w:rsid w:val="00015176"/>
    <w:rsid w:val="00017223"/>
    <w:rsid w:val="000229E3"/>
    <w:rsid w:val="00025B9E"/>
    <w:rsid w:val="000631B3"/>
    <w:rsid w:val="00067ECA"/>
    <w:rsid w:val="0007349B"/>
    <w:rsid w:val="00090C01"/>
    <w:rsid w:val="00092187"/>
    <w:rsid w:val="00097E9B"/>
    <w:rsid w:val="000A4F51"/>
    <w:rsid w:val="000E3BA5"/>
    <w:rsid w:val="000E6894"/>
    <w:rsid w:val="000F1C6B"/>
    <w:rsid w:val="00100B3C"/>
    <w:rsid w:val="001213BC"/>
    <w:rsid w:val="00122E03"/>
    <w:rsid w:val="00130017"/>
    <w:rsid w:val="00141ABE"/>
    <w:rsid w:val="001542E5"/>
    <w:rsid w:val="001626C9"/>
    <w:rsid w:val="00170084"/>
    <w:rsid w:val="00171F95"/>
    <w:rsid w:val="001754C8"/>
    <w:rsid w:val="00180256"/>
    <w:rsid w:val="001811EE"/>
    <w:rsid w:val="0019193E"/>
    <w:rsid w:val="00192C9E"/>
    <w:rsid w:val="001962DA"/>
    <w:rsid w:val="0019778F"/>
    <w:rsid w:val="001D50D3"/>
    <w:rsid w:val="001D68E6"/>
    <w:rsid w:val="002003F2"/>
    <w:rsid w:val="00204FE4"/>
    <w:rsid w:val="00214859"/>
    <w:rsid w:val="00222499"/>
    <w:rsid w:val="00224070"/>
    <w:rsid w:val="00240247"/>
    <w:rsid w:val="002444E0"/>
    <w:rsid w:val="00253312"/>
    <w:rsid w:val="00267CA3"/>
    <w:rsid w:val="00272202"/>
    <w:rsid w:val="0027356E"/>
    <w:rsid w:val="002736EF"/>
    <w:rsid w:val="002844A7"/>
    <w:rsid w:val="0028768A"/>
    <w:rsid w:val="002929EA"/>
    <w:rsid w:val="0029720A"/>
    <w:rsid w:val="002A26E8"/>
    <w:rsid w:val="002A77B2"/>
    <w:rsid w:val="002D7361"/>
    <w:rsid w:val="002F42DB"/>
    <w:rsid w:val="00321866"/>
    <w:rsid w:val="00333846"/>
    <w:rsid w:val="00334DF8"/>
    <w:rsid w:val="00335AB4"/>
    <w:rsid w:val="00340B91"/>
    <w:rsid w:val="00346E5D"/>
    <w:rsid w:val="0035619E"/>
    <w:rsid w:val="003666BC"/>
    <w:rsid w:val="00375FAC"/>
    <w:rsid w:val="003836CC"/>
    <w:rsid w:val="00387F9C"/>
    <w:rsid w:val="00391989"/>
    <w:rsid w:val="00393120"/>
    <w:rsid w:val="003A392F"/>
    <w:rsid w:val="003A4A2F"/>
    <w:rsid w:val="003A5FB6"/>
    <w:rsid w:val="003C3FE8"/>
    <w:rsid w:val="003C713B"/>
    <w:rsid w:val="003C7B1A"/>
    <w:rsid w:val="003D2AE9"/>
    <w:rsid w:val="003D78EA"/>
    <w:rsid w:val="003E5BB8"/>
    <w:rsid w:val="003E6CF5"/>
    <w:rsid w:val="003F6005"/>
    <w:rsid w:val="00415763"/>
    <w:rsid w:val="0042367E"/>
    <w:rsid w:val="004261A7"/>
    <w:rsid w:val="00430773"/>
    <w:rsid w:val="004721C0"/>
    <w:rsid w:val="00490B75"/>
    <w:rsid w:val="0049147B"/>
    <w:rsid w:val="004A696E"/>
    <w:rsid w:val="004B732B"/>
    <w:rsid w:val="004C04D0"/>
    <w:rsid w:val="004D393E"/>
    <w:rsid w:val="004E27A0"/>
    <w:rsid w:val="004E3156"/>
    <w:rsid w:val="004E4B53"/>
    <w:rsid w:val="00502760"/>
    <w:rsid w:val="005075E3"/>
    <w:rsid w:val="0051100B"/>
    <w:rsid w:val="005152FE"/>
    <w:rsid w:val="00520B69"/>
    <w:rsid w:val="005249C3"/>
    <w:rsid w:val="0052599A"/>
    <w:rsid w:val="00527B46"/>
    <w:rsid w:val="0054322A"/>
    <w:rsid w:val="005441C0"/>
    <w:rsid w:val="00545BF1"/>
    <w:rsid w:val="0054617E"/>
    <w:rsid w:val="0058378A"/>
    <w:rsid w:val="00592B21"/>
    <w:rsid w:val="005934AA"/>
    <w:rsid w:val="005B329D"/>
    <w:rsid w:val="005D158F"/>
    <w:rsid w:val="0061276D"/>
    <w:rsid w:val="006169AC"/>
    <w:rsid w:val="00621122"/>
    <w:rsid w:val="00661C2B"/>
    <w:rsid w:val="006634FD"/>
    <w:rsid w:val="00690922"/>
    <w:rsid w:val="006967F2"/>
    <w:rsid w:val="006A707E"/>
    <w:rsid w:val="006A7578"/>
    <w:rsid w:val="006B21DA"/>
    <w:rsid w:val="006C176C"/>
    <w:rsid w:val="006D5CCA"/>
    <w:rsid w:val="006E0BC9"/>
    <w:rsid w:val="006E1C38"/>
    <w:rsid w:val="006E5F18"/>
    <w:rsid w:val="00702AB6"/>
    <w:rsid w:val="00705082"/>
    <w:rsid w:val="007160A4"/>
    <w:rsid w:val="00716A51"/>
    <w:rsid w:val="00717499"/>
    <w:rsid w:val="0073341F"/>
    <w:rsid w:val="007363C4"/>
    <w:rsid w:val="00736F7C"/>
    <w:rsid w:val="00754591"/>
    <w:rsid w:val="00756BDE"/>
    <w:rsid w:val="007610AA"/>
    <w:rsid w:val="00770ACC"/>
    <w:rsid w:val="00774AB1"/>
    <w:rsid w:val="00776468"/>
    <w:rsid w:val="007828F2"/>
    <w:rsid w:val="007837F2"/>
    <w:rsid w:val="00785AD4"/>
    <w:rsid w:val="0079695A"/>
    <w:rsid w:val="007A0923"/>
    <w:rsid w:val="007A2152"/>
    <w:rsid w:val="007B0AE8"/>
    <w:rsid w:val="007B5479"/>
    <w:rsid w:val="007B54E9"/>
    <w:rsid w:val="007C197F"/>
    <w:rsid w:val="007C3151"/>
    <w:rsid w:val="007C72B5"/>
    <w:rsid w:val="007D15D2"/>
    <w:rsid w:val="007D348B"/>
    <w:rsid w:val="007E1588"/>
    <w:rsid w:val="007E7C2D"/>
    <w:rsid w:val="0080475D"/>
    <w:rsid w:val="00806B87"/>
    <w:rsid w:val="008110BA"/>
    <w:rsid w:val="00824DCD"/>
    <w:rsid w:val="00826764"/>
    <w:rsid w:val="008268FC"/>
    <w:rsid w:val="008327BF"/>
    <w:rsid w:val="0083484B"/>
    <w:rsid w:val="00852C21"/>
    <w:rsid w:val="00852F7C"/>
    <w:rsid w:val="00857556"/>
    <w:rsid w:val="008637F1"/>
    <w:rsid w:val="00871BBC"/>
    <w:rsid w:val="008831A1"/>
    <w:rsid w:val="00884D6D"/>
    <w:rsid w:val="00892528"/>
    <w:rsid w:val="008A2B8D"/>
    <w:rsid w:val="008B1081"/>
    <w:rsid w:val="008B5374"/>
    <w:rsid w:val="008C552C"/>
    <w:rsid w:val="008D2E28"/>
    <w:rsid w:val="008E4098"/>
    <w:rsid w:val="008E622A"/>
    <w:rsid w:val="008E71D1"/>
    <w:rsid w:val="009100E5"/>
    <w:rsid w:val="00910E51"/>
    <w:rsid w:val="00916ED9"/>
    <w:rsid w:val="00916EEB"/>
    <w:rsid w:val="00921AD7"/>
    <w:rsid w:val="0092627D"/>
    <w:rsid w:val="00940438"/>
    <w:rsid w:val="00943E0A"/>
    <w:rsid w:val="00953B66"/>
    <w:rsid w:val="00955BD3"/>
    <w:rsid w:val="009627C0"/>
    <w:rsid w:val="00967831"/>
    <w:rsid w:val="0097687E"/>
    <w:rsid w:val="00993363"/>
    <w:rsid w:val="009A6C51"/>
    <w:rsid w:val="009B0DE8"/>
    <w:rsid w:val="009B3B71"/>
    <w:rsid w:val="009C10F0"/>
    <w:rsid w:val="009D0A6D"/>
    <w:rsid w:val="009E0088"/>
    <w:rsid w:val="009E40C1"/>
    <w:rsid w:val="009F35D0"/>
    <w:rsid w:val="00A12BAD"/>
    <w:rsid w:val="00A16302"/>
    <w:rsid w:val="00A20873"/>
    <w:rsid w:val="00A2203D"/>
    <w:rsid w:val="00A40975"/>
    <w:rsid w:val="00A41D65"/>
    <w:rsid w:val="00A423FB"/>
    <w:rsid w:val="00A44499"/>
    <w:rsid w:val="00A47C47"/>
    <w:rsid w:val="00A52E2E"/>
    <w:rsid w:val="00A56A7B"/>
    <w:rsid w:val="00A636EB"/>
    <w:rsid w:val="00A6656D"/>
    <w:rsid w:val="00A75314"/>
    <w:rsid w:val="00A76CA0"/>
    <w:rsid w:val="00A81AE5"/>
    <w:rsid w:val="00A939FD"/>
    <w:rsid w:val="00AD7B19"/>
    <w:rsid w:val="00AE1979"/>
    <w:rsid w:val="00AE5A22"/>
    <w:rsid w:val="00AE7B25"/>
    <w:rsid w:val="00AF04EF"/>
    <w:rsid w:val="00AF2DE6"/>
    <w:rsid w:val="00B04BB3"/>
    <w:rsid w:val="00B04C4D"/>
    <w:rsid w:val="00B25E18"/>
    <w:rsid w:val="00B35A66"/>
    <w:rsid w:val="00B43299"/>
    <w:rsid w:val="00B434A7"/>
    <w:rsid w:val="00B533F4"/>
    <w:rsid w:val="00B6022B"/>
    <w:rsid w:val="00B70FD6"/>
    <w:rsid w:val="00B73ED3"/>
    <w:rsid w:val="00B77628"/>
    <w:rsid w:val="00B77692"/>
    <w:rsid w:val="00B84176"/>
    <w:rsid w:val="00B845F2"/>
    <w:rsid w:val="00BA6ACE"/>
    <w:rsid w:val="00BB0765"/>
    <w:rsid w:val="00BB6887"/>
    <w:rsid w:val="00BC38A6"/>
    <w:rsid w:val="00BC747A"/>
    <w:rsid w:val="00BD5E6C"/>
    <w:rsid w:val="00C05F74"/>
    <w:rsid w:val="00C11833"/>
    <w:rsid w:val="00C16BD2"/>
    <w:rsid w:val="00C25C0D"/>
    <w:rsid w:val="00C32C29"/>
    <w:rsid w:val="00C3497C"/>
    <w:rsid w:val="00C514B7"/>
    <w:rsid w:val="00C56864"/>
    <w:rsid w:val="00C62B8E"/>
    <w:rsid w:val="00C81A27"/>
    <w:rsid w:val="00C82640"/>
    <w:rsid w:val="00CA1C25"/>
    <w:rsid w:val="00CA522B"/>
    <w:rsid w:val="00CC42B1"/>
    <w:rsid w:val="00CC4A94"/>
    <w:rsid w:val="00CC5D32"/>
    <w:rsid w:val="00CD1972"/>
    <w:rsid w:val="00CF61A0"/>
    <w:rsid w:val="00D15F3A"/>
    <w:rsid w:val="00D15F7F"/>
    <w:rsid w:val="00D37F51"/>
    <w:rsid w:val="00D709C4"/>
    <w:rsid w:val="00D83AA8"/>
    <w:rsid w:val="00D8735E"/>
    <w:rsid w:val="00D94A02"/>
    <w:rsid w:val="00D96161"/>
    <w:rsid w:val="00DA243B"/>
    <w:rsid w:val="00DA428A"/>
    <w:rsid w:val="00DB18B0"/>
    <w:rsid w:val="00DB551C"/>
    <w:rsid w:val="00DC16A8"/>
    <w:rsid w:val="00DC794D"/>
    <w:rsid w:val="00DD4DF3"/>
    <w:rsid w:val="00DE1F06"/>
    <w:rsid w:val="00DE2962"/>
    <w:rsid w:val="00DE3414"/>
    <w:rsid w:val="00DF669A"/>
    <w:rsid w:val="00E043E6"/>
    <w:rsid w:val="00E12808"/>
    <w:rsid w:val="00E16558"/>
    <w:rsid w:val="00E34FF8"/>
    <w:rsid w:val="00E42AAD"/>
    <w:rsid w:val="00E45427"/>
    <w:rsid w:val="00E46CB3"/>
    <w:rsid w:val="00E54560"/>
    <w:rsid w:val="00E549DE"/>
    <w:rsid w:val="00E65AB3"/>
    <w:rsid w:val="00E70BD1"/>
    <w:rsid w:val="00E7692D"/>
    <w:rsid w:val="00E85DA2"/>
    <w:rsid w:val="00E96C84"/>
    <w:rsid w:val="00EA0B3A"/>
    <w:rsid w:val="00EA597A"/>
    <w:rsid w:val="00EA6287"/>
    <w:rsid w:val="00EB2261"/>
    <w:rsid w:val="00EB2764"/>
    <w:rsid w:val="00EB299C"/>
    <w:rsid w:val="00EB43EA"/>
    <w:rsid w:val="00ED0D17"/>
    <w:rsid w:val="00EE3DA0"/>
    <w:rsid w:val="00EF2BC8"/>
    <w:rsid w:val="00EF3C31"/>
    <w:rsid w:val="00EF538A"/>
    <w:rsid w:val="00F0160D"/>
    <w:rsid w:val="00F02B86"/>
    <w:rsid w:val="00F12042"/>
    <w:rsid w:val="00F16BCA"/>
    <w:rsid w:val="00F36E0D"/>
    <w:rsid w:val="00F403B5"/>
    <w:rsid w:val="00F4485E"/>
    <w:rsid w:val="00F51702"/>
    <w:rsid w:val="00F51FAF"/>
    <w:rsid w:val="00F54547"/>
    <w:rsid w:val="00F67D4F"/>
    <w:rsid w:val="00F74955"/>
    <w:rsid w:val="00F908CD"/>
    <w:rsid w:val="00FB18D0"/>
    <w:rsid w:val="00FB24AB"/>
    <w:rsid w:val="00FB3214"/>
    <w:rsid w:val="00FC7F4E"/>
    <w:rsid w:val="00FD053B"/>
    <w:rsid w:val="00FD5D58"/>
    <w:rsid w:val="00FD6A70"/>
    <w:rsid w:val="00FD6EBA"/>
    <w:rsid w:val="00FE142C"/>
    <w:rsid w:val="00FE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1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30017"/>
    <w:pPr>
      <w:keepNext/>
      <w:tabs>
        <w:tab w:val="num" w:pos="0"/>
      </w:tabs>
      <w:ind w:left="1440"/>
      <w:outlineLvl w:val="0"/>
    </w:pPr>
    <w:rPr>
      <w:b/>
      <w:bCs/>
      <w:i/>
      <w:iCs/>
      <w:sz w:val="22"/>
      <w:szCs w:val="22"/>
    </w:rPr>
  </w:style>
  <w:style w:type="paragraph" w:styleId="Heading2">
    <w:name w:val="heading 2"/>
    <w:basedOn w:val="Normal"/>
    <w:next w:val="Normal"/>
    <w:qFormat/>
    <w:rsid w:val="00130017"/>
    <w:pPr>
      <w:keepNext/>
      <w:tabs>
        <w:tab w:val="num" w:pos="0"/>
      </w:tabs>
      <w:ind w:left="1440"/>
      <w:outlineLvl w:val="1"/>
    </w:pPr>
    <w:rPr>
      <w:b/>
      <w:bCs/>
      <w:i/>
      <w:iCs/>
      <w:szCs w:val="22"/>
    </w:rPr>
  </w:style>
  <w:style w:type="paragraph" w:styleId="Heading3">
    <w:name w:val="heading 3"/>
    <w:basedOn w:val="Normal"/>
    <w:next w:val="Normal"/>
    <w:qFormat/>
    <w:rsid w:val="0013001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130017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30017"/>
    <w:rPr>
      <w:rFonts w:ascii="Symbol" w:hAnsi="Symbol"/>
    </w:rPr>
  </w:style>
  <w:style w:type="character" w:customStyle="1" w:styleId="WW8Num3z0">
    <w:name w:val="WW8Num3z0"/>
    <w:rsid w:val="00130017"/>
    <w:rPr>
      <w:rFonts w:ascii="Symbol" w:hAnsi="Symbol"/>
      <w:color w:val="000000"/>
    </w:rPr>
  </w:style>
  <w:style w:type="character" w:customStyle="1" w:styleId="WW8Num4z0">
    <w:name w:val="WW8Num4z0"/>
    <w:rsid w:val="00130017"/>
    <w:rPr>
      <w:rFonts w:ascii="Symbol" w:hAnsi="Symbol"/>
      <w:color w:val="000000"/>
    </w:rPr>
  </w:style>
  <w:style w:type="character" w:customStyle="1" w:styleId="WW8Num5z0">
    <w:name w:val="WW8Num5z0"/>
    <w:rsid w:val="00130017"/>
    <w:rPr>
      <w:rFonts w:ascii="Symbol" w:hAnsi="Symbol"/>
      <w:color w:val="000000"/>
    </w:rPr>
  </w:style>
  <w:style w:type="character" w:customStyle="1" w:styleId="WW8Num6z0">
    <w:name w:val="WW8Num6z0"/>
    <w:rsid w:val="00130017"/>
    <w:rPr>
      <w:rFonts w:ascii="Symbol" w:hAnsi="Symbol"/>
      <w:color w:val="000000"/>
    </w:rPr>
  </w:style>
  <w:style w:type="character" w:customStyle="1" w:styleId="WW8Num7z0">
    <w:name w:val="WW8Num7z0"/>
    <w:rsid w:val="00130017"/>
    <w:rPr>
      <w:rFonts w:ascii="Symbol" w:hAnsi="Symbol"/>
      <w:color w:val="000000"/>
    </w:rPr>
  </w:style>
  <w:style w:type="character" w:customStyle="1" w:styleId="Absatz-Standardschriftart">
    <w:name w:val="Absatz-Standardschriftart"/>
    <w:rsid w:val="00130017"/>
  </w:style>
  <w:style w:type="character" w:customStyle="1" w:styleId="WW-Absatz-Standardschriftart">
    <w:name w:val="WW-Absatz-Standardschriftart"/>
    <w:rsid w:val="00130017"/>
  </w:style>
  <w:style w:type="character" w:customStyle="1" w:styleId="WW8Num2z1">
    <w:name w:val="WW8Num2z1"/>
    <w:rsid w:val="00130017"/>
    <w:rPr>
      <w:rFonts w:ascii="Courier New" w:hAnsi="Courier New" w:cs="Courier New"/>
    </w:rPr>
  </w:style>
  <w:style w:type="character" w:customStyle="1" w:styleId="WW8Num2z2">
    <w:name w:val="WW8Num2z2"/>
    <w:rsid w:val="00130017"/>
    <w:rPr>
      <w:rFonts w:ascii="Wingdings" w:hAnsi="Wingdings"/>
    </w:rPr>
  </w:style>
  <w:style w:type="character" w:customStyle="1" w:styleId="WW8Num3z2">
    <w:name w:val="WW8Num3z2"/>
    <w:rsid w:val="00130017"/>
    <w:rPr>
      <w:rFonts w:ascii="Wingdings" w:hAnsi="Wingdings"/>
    </w:rPr>
  </w:style>
  <w:style w:type="character" w:customStyle="1" w:styleId="WW8Num3z3">
    <w:name w:val="WW8Num3z3"/>
    <w:rsid w:val="00130017"/>
    <w:rPr>
      <w:rFonts w:ascii="Symbol" w:hAnsi="Symbol"/>
    </w:rPr>
  </w:style>
  <w:style w:type="character" w:customStyle="1" w:styleId="WW8Num3z4">
    <w:name w:val="WW8Num3z4"/>
    <w:rsid w:val="00130017"/>
    <w:rPr>
      <w:rFonts w:ascii="Courier New" w:hAnsi="Courier New"/>
    </w:rPr>
  </w:style>
  <w:style w:type="character" w:customStyle="1" w:styleId="WW8Num4z1">
    <w:name w:val="WW8Num4z1"/>
    <w:rsid w:val="00130017"/>
    <w:rPr>
      <w:rFonts w:ascii="Courier New" w:hAnsi="Courier New"/>
    </w:rPr>
  </w:style>
  <w:style w:type="character" w:customStyle="1" w:styleId="WW8Num4z2">
    <w:name w:val="WW8Num4z2"/>
    <w:rsid w:val="00130017"/>
    <w:rPr>
      <w:rFonts w:ascii="Wingdings" w:hAnsi="Wingdings"/>
    </w:rPr>
  </w:style>
  <w:style w:type="character" w:customStyle="1" w:styleId="WW8Num4z3">
    <w:name w:val="WW8Num4z3"/>
    <w:rsid w:val="00130017"/>
    <w:rPr>
      <w:rFonts w:ascii="Symbol" w:hAnsi="Symbol"/>
    </w:rPr>
  </w:style>
  <w:style w:type="character" w:customStyle="1" w:styleId="WW8Num5z1">
    <w:name w:val="WW8Num5z1"/>
    <w:rsid w:val="00130017"/>
    <w:rPr>
      <w:rFonts w:ascii="Courier New" w:hAnsi="Courier New"/>
    </w:rPr>
  </w:style>
  <w:style w:type="character" w:customStyle="1" w:styleId="WW8Num5z2">
    <w:name w:val="WW8Num5z2"/>
    <w:rsid w:val="00130017"/>
    <w:rPr>
      <w:rFonts w:ascii="Wingdings" w:hAnsi="Wingdings"/>
    </w:rPr>
  </w:style>
  <w:style w:type="character" w:customStyle="1" w:styleId="WW8Num5z3">
    <w:name w:val="WW8Num5z3"/>
    <w:rsid w:val="00130017"/>
    <w:rPr>
      <w:rFonts w:ascii="Symbol" w:hAnsi="Symbol"/>
    </w:rPr>
  </w:style>
  <w:style w:type="character" w:customStyle="1" w:styleId="WW8Num6z1">
    <w:name w:val="WW8Num6z1"/>
    <w:rsid w:val="00130017"/>
    <w:rPr>
      <w:rFonts w:ascii="Courier New" w:hAnsi="Courier New"/>
    </w:rPr>
  </w:style>
  <w:style w:type="character" w:customStyle="1" w:styleId="WW8Num6z2">
    <w:name w:val="WW8Num6z2"/>
    <w:rsid w:val="00130017"/>
    <w:rPr>
      <w:rFonts w:ascii="Wingdings" w:hAnsi="Wingdings"/>
    </w:rPr>
  </w:style>
  <w:style w:type="character" w:customStyle="1" w:styleId="WW8Num6z3">
    <w:name w:val="WW8Num6z3"/>
    <w:rsid w:val="00130017"/>
    <w:rPr>
      <w:rFonts w:ascii="Symbol" w:hAnsi="Symbol"/>
    </w:rPr>
  </w:style>
  <w:style w:type="character" w:customStyle="1" w:styleId="WW8Num7z1">
    <w:name w:val="WW8Num7z1"/>
    <w:rsid w:val="00130017"/>
    <w:rPr>
      <w:rFonts w:ascii="Courier New" w:hAnsi="Courier New"/>
    </w:rPr>
  </w:style>
  <w:style w:type="character" w:customStyle="1" w:styleId="WW8Num7z2">
    <w:name w:val="WW8Num7z2"/>
    <w:rsid w:val="00130017"/>
    <w:rPr>
      <w:rFonts w:ascii="Wingdings" w:hAnsi="Wingdings"/>
    </w:rPr>
  </w:style>
  <w:style w:type="character" w:customStyle="1" w:styleId="WW8Num7z3">
    <w:name w:val="WW8Num7z3"/>
    <w:rsid w:val="00130017"/>
    <w:rPr>
      <w:rFonts w:ascii="Symbol" w:hAnsi="Symbol"/>
    </w:rPr>
  </w:style>
  <w:style w:type="character" w:customStyle="1" w:styleId="WW8Num8z0">
    <w:name w:val="WW8Num8z0"/>
    <w:rsid w:val="00130017"/>
    <w:rPr>
      <w:rFonts w:ascii="Symbol" w:hAnsi="Symbol"/>
    </w:rPr>
  </w:style>
  <w:style w:type="character" w:customStyle="1" w:styleId="WW8Num8z1">
    <w:name w:val="WW8Num8z1"/>
    <w:rsid w:val="00130017"/>
    <w:rPr>
      <w:rFonts w:ascii="Courier New" w:hAnsi="Courier New" w:cs="Courier New"/>
    </w:rPr>
  </w:style>
  <w:style w:type="character" w:customStyle="1" w:styleId="WW8Num8z2">
    <w:name w:val="WW8Num8z2"/>
    <w:rsid w:val="00130017"/>
    <w:rPr>
      <w:rFonts w:ascii="Wingdings" w:hAnsi="Wingdings"/>
    </w:rPr>
  </w:style>
  <w:style w:type="character" w:customStyle="1" w:styleId="WW8Num9z0">
    <w:name w:val="WW8Num9z0"/>
    <w:rsid w:val="00130017"/>
    <w:rPr>
      <w:rFonts w:ascii="Symbol" w:hAnsi="Symbol"/>
    </w:rPr>
  </w:style>
  <w:style w:type="character" w:customStyle="1" w:styleId="WW8Num9z1">
    <w:name w:val="WW8Num9z1"/>
    <w:rsid w:val="00130017"/>
    <w:rPr>
      <w:rFonts w:ascii="Courier New" w:hAnsi="Courier New" w:cs="Courier New"/>
    </w:rPr>
  </w:style>
  <w:style w:type="character" w:customStyle="1" w:styleId="WW8Num9z2">
    <w:name w:val="WW8Num9z2"/>
    <w:rsid w:val="00130017"/>
    <w:rPr>
      <w:rFonts w:ascii="Wingdings" w:hAnsi="Wingdings"/>
    </w:rPr>
  </w:style>
  <w:style w:type="character" w:customStyle="1" w:styleId="WW8Num10z0">
    <w:name w:val="WW8Num10z0"/>
    <w:rsid w:val="00130017"/>
    <w:rPr>
      <w:rFonts w:ascii="Symbol" w:hAnsi="Symbol"/>
    </w:rPr>
  </w:style>
  <w:style w:type="character" w:customStyle="1" w:styleId="WW8Num10z1">
    <w:name w:val="WW8Num10z1"/>
    <w:rsid w:val="00130017"/>
    <w:rPr>
      <w:rFonts w:ascii="Courier New" w:hAnsi="Courier New" w:cs="Courier New"/>
    </w:rPr>
  </w:style>
  <w:style w:type="character" w:customStyle="1" w:styleId="WW8Num10z2">
    <w:name w:val="WW8Num10z2"/>
    <w:rsid w:val="00130017"/>
    <w:rPr>
      <w:rFonts w:ascii="Wingdings" w:hAnsi="Wingdings"/>
    </w:rPr>
  </w:style>
  <w:style w:type="character" w:customStyle="1" w:styleId="WW8Num11z0">
    <w:name w:val="WW8Num11z0"/>
    <w:rsid w:val="00130017"/>
    <w:rPr>
      <w:rFonts w:ascii="Symbol" w:hAnsi="Symbol"/>
      <w:color w:val="000000"/>
    </w:rPr>
  </w:style>
  <w:style w:type="character" w:customStyle="1" w:styleId="WW8Num11z1">
    <w:name w:val="WW8Num11z1"/>
    <w:rsid w:val="00130017"/>
    <w:rPr>
      <w:rFonts w:ascii="Courier New" w:hAnsi="Courier New"/>
    </w:rPr>
  </w:style>
  <w:style w:type="character" w:customStyle="1" w:styleId="WW8Num11z2">
    <w:name w:val="WW8Num11z2"/>
    <w:rsid w:val="00130017"/>
    <w:rPr>
      <w:rFonts w:ascii="Wingdings" w:hAnsi="Wingdings"/>
    </w:rPr>
  </w:style>
  <w:style w:type="character" w:customStyle="1" w:styleId="WW8Num11z3">
    <w:name w:val="WW8Num11z3"/>
    <w:rsid w:val="00130017"/>
    <w:rPr>
      <w:rFonts w:ascii="Symbol" w:hAnsi="Symbol"/>
    </w:rPr>
  </w:style>
  <w:style w:type="character" w:customStyle="1" w:styleId="WW8Num12z0">
    <w:name w:val="WW8Num12z0"/>
    <w:rsid w:val="00130017"/>
    <w:rPr>
      <w:rFonts w:ascii="Symbol" w:hAnsi="Symbol"/>
      <w:color w:val="000000"/>
    </w:rPr>
  </w:style>
  <w:style w:type="character" w:customStyle="1" w:styleId="WW8Num12z1">
    <w:name w:val="WW8Num12z1"/>
    <w:rsid w:val="00130017"/>
    <w:rPr>
      <w:rFonts w:ascii="Courier New" w:hAnsi="Courier New"/>
    </w:rPr>
  </w:style>
  <w:style w:type="character" w:customStyle="1" w:styleId="WW8Num12z2">
    <w:name w:val="WW8Num12z2"/>
    <w:rsid w:val="00130017"/>
    <w:rPr>
      <w:rFonts w:ascii="Wingdings" w:hAnsi="Wingdings"/>
    </w:rPr>
  </w:style>
  <w:style w:type="character" w:customStyle="1" w:styleId="WW8Num12z3">
    <w:name w:val="WW8Num12z3"/>
    <w:rsid w:val="00130017"/>
    <w:rPr>
      <w:rFonts w:ascii="Symbol" w:hAnsi="Symbol"/>
    </w:rPr>
  </w:style>
  <w:style w:type="character" w:customStyle="1" w:styleId="WW8Num13z0">
    <w:name w:val="WW8Num13z0"/>
    <w:rsid w:val="00130017"/>
    <w:rPr>
      <w:rFonts w:ascii="Symbol" w:hAnsi="Symbol"/>
      <w:color w:val="000000"/>
    </w:rPr>
  </w:style>
  <w:style w:type="character" w:customStyle="1" w:styleId="WW8Num13z1">
    <w:name w:val="WW8Num13z1"/>
    <w:rsid w:val="00130017"/>
    <w:rPr>
      <w:rFonts w:ascii="Courier New" w:hAnsi="Courier New"/>
    </w:rPr>
  </w:style>
  <w:style w:type="character" w:customStyle="1" w:styleId="WW8Num13z2">
    <w:name w:val="WW8Num13z2"/>
    <w:rsid w:val="00130017"/>
    <w:rPr>
      <w:rFonts w:ascii="Wingdings" w:hAnsi="Wingdings"/>
    </w:rPr>
  </w:style>
  <w:style w:type="character" w:customStyle="1" w:styleId="WW8Num13z3">
    <w:name w:val="WW8Num13z3"/>
    <w:rsid w:val="00130017"/>
    <w:rPr>
      <w:rFonts w:ascii="Symbol" w:hAnsi="Symbol"/>
    </w:rPr>
  </w:style>
  <w:style w:type="character" w:customStyle="1" w:styleId="WW8Num14z0">
    <w:name w:val="WW8Num14z0"/>
    <w:rsid w:val="00130017"/>
    <w:rPr>
      <w:rFonts w:ascii="Symbol" w:hAnsi="Symbol"/>
      <w:color w:val="000000"/>
    </w:rPr>
  </w:style>
  <w:style w:type="character" w:customStyle="1" w:styleId="WW8Num14z1">
    <w:name w:val="WW8Num14z1"/>
    <w:rsid w:val="00130017"/>
    <w:rPr>
      <w:rFonts w:ascii="Courier New" w:hAnsi="Courier New"/>
    </w:rPr>
  </w:style>
  <w:style w:type="character" w:customStyle="1" w:styleId="WW8Num14z2">
    <w:name w:val="WW8Num14z2"/>
    <w:rsid w:val="00130017"/>
    <w:rPr>
      <w:rFonts w:ascii="Wingdings" w:hAnsi="Wingdings"/>
    </w:rPr>
  </w:style>
  <w:style w:type="character" w:customStyle="1" w:styleId="WW8Num14z3">
    <w:name w:val="WW8Num14z3"/>
    <w:rsid w:val="00130017"/>
    <w:rPr>
      <w:rFonts w:ascii="Symbol" w:hAnsi="Symbol"/>
    </w:rPr>
  </w:style>
  <w:style w:type="character" w:customStyle="1" w:styleId="WW8Num15z0">
    <w:name w:val="WW8Num15z0"/>
    <w:rsid w:val="00130017"/>
    <w:rPr>
      <w:rFonts w:ascii="Symbol" w:hAnsi="Symbol"/>
      <w:color w:val="000000"/>
    </w:rPr>
  </w:style>
  <w:style w:type="character" w:customStyle="1" w:styleId="WW8Num15z1">
    <w:name w:val="WW8Num15z1"/>
    <w:rsid w:val="00130017"/>
    <w:rPr>
      <w:rFonts w:ascii="Courier New" w:hAnsi="Courier New"/>
    </w:rPr>
  </w:style>
  <w:style w:type="character" w:customStyle="1" w:styleId="WW8Num15z2">
    <w:name w:val="WW8Num15z2"/>
    <w:rsid w:val="00130017"/>
    <w:rPr>
      <w:rFonts w:ascii="Wingdings" w:hAnsi="Wingdings"/>
    </w:rPr>
  </w:style>
  <w:style w:type="character" w:customStyle="1" w:styleId="WW8Num15z3">
    <w:name w:val="WW8Num15z3"/>
    <w:rsid w:val="00130017"/>
    <w:rPr>
      <w:rFonts w:ascii="Symbol" w:hAnsi="Symbol"/>
    </w:rPr>
  </w:style>
  <w:style w:type="character" w:customStyle="1" w:styleId="WW8Num16z0">
    <w:name w:val="WW8Num16z0"/>
    <w:rsid w:val="00130017"/>
    <w:rPr>
      <w:rFonts w:ascii="Symbol" w:hAnsi="Symbol"/>
      <w:color w:val="000000"/>
    </w:rPr>
  </w:style>
  <w:style w:type="character" w:customStyle="1" w:styleId="WW8Num16z1">
    <w:name w:val="WW8Num16z1"/>
    <w:rsid w:val="00130017"/>
    <w:rPr>
      <w:rFonts w:ascii="Courier New" w:hAnsi="Courier New"/>
    </w:rPr>
  </w:style>
  <w:style w:type="character" w:customStyle="1" w:styleId="WW8Num16z2">
    <w:name w:val="WW8Num16z2"/>
    <w:rsid w:val="00130017"/>
    <w:rPr>
      <w:rFonts w:ascii="Wingdings" w:hAnsi="Wingdings"/>
    </w:rPr>
  </w:style>
  <w:style w:type="character" w:customStyle="1" w:styleId="WW8Num16z3">
    <w:name w:val="WW8Num16z3"/>
    <w:rsid w:val="00130017"/>
    <w:rPr>
      <w:rFonts w:ascii="Symbol" w:hAnsi="Symbol"/>
    </w:rPr>
  </w:style>
  <w:style w:type="character" w:customStyle="1" w:styleId="WW8Num17z0">
    <w:name w:val="WW8Num17z0"/>
    <w:rsid w:val="00130017"/>
    <w:rPr>
      <w:rFonts w:ascii="Symbol" w:hAnsi="Symbol"/>
    </w:rPr>
  </w:style>
  <w:style w:type="character" w:customStyle="1" w:styleId="WW8Num17z1">
    <w:name w:val="WW8Num17z1"/>
    <w:rsid w:val="00130017"/>
    <w:rPr>
      <w:rFonts w:ascii="Courier New" w:hAnsi="Courier New" w:cs="Courier New"/>
    </w:rPr>
  </w:style>
  <w:style w:type="character" w:customStyle="1" w:styleId="WW8Num17z2">
    <w:name w:val="WW8Num17z2"/>
    <w:rsid w:val="00130017"/>
    <w:rPr>
      <w:rFonts w:ascii="Wingdings" w:hAnsi="Wingdings"/>
    </w:rPr>
  </w:style>
  <w:style w:type="character" w:customStyle="1" w:styleId="WW8Num18z0">
    <w:name w:val="WW8Num18z0"/>
    <w:rsid w:val="00130017"/>
    <w:rPr>
      <w:rFonts w:ascii="Symbol" w:hAnsi="Symbol"/>
      <w:color w:val="000000"/>
    </w:rPr>
  </w:style>
  <w:style w:type="character" w:customStyle="1" w:styleId="WW8Num18z1">
    <w:name w:val="WW8Num18z1"/>
    <w:rsid w:val="00130017"/>
    <w:rPr>
      <w:rFonts w:ascii="Courier New" w:hAnsi="Courier New"/>
    </w:rPr>
  </w:style>
  <w:style w:type="character" w:customStyle="1" w:styleId="WW8Num18z2">
    <w:name w:val="WW8Num18z2"/>
    <w:rsid w:val="00130017"/>
    <w:rPr>
      <w:rFonts w:ascii="Wingdings" w:hAnsi="Wingdings"/>
    </w:rPr>
  </w:style>
  <w:style w:type="character" w:customStyle="1" w:styleId="WW8Num18z3">
    <w:name w:val="WW8Num18z3"/>
    <w:rsid w:val="00130017"/>
    <w:rPr>
      <w:rFonts w:ascii="Symbol" w:hAnsi="Symbol"/>
    </w:rPr>
  </w:style>
  <w:style w:type="character" w:customStyle="1" w:styleId="WW8Num19z0">
    <w:name w:val="WW8Num19z0"/>
    <w:rsid w:val="00130017"/>
    <w:rPr>
      <w:rFonts w:ascii="Symbol" w:hAnsi="Symbol"/>
      <w:color w:val="000000"/>
    </w:rPr>
  </w:style>
  <w:style w:type="character" w:customStyle="1" w:styleId="WW8Num19z1">
    <w:name w:val="WW8Num19z1"/>
    <w:rsid w:val="00130017"/>
    <w:rPr>
      <w:rFonts w:ascii="Courier New" w:hAnsi="Courier New"/>
    </w:rPr>
  </w:style>
  <w:style w:type="character" w:customStyle="1" w:styleId="WW8Num19z2">
    <w:name w:val="WW8Num19z2"/>
    <w:rsid w:val="00130017"/>
    <w:rPr>
      <w:rFonts w:ascii="Wingdings" w:hAnsi="Wingdings"/>
    </w:rPr>
  </w:style>
  <w:style w:type="character" w:customStyle="1" w:styleId="WW8Num19z3">
    <w:name w:val="WW8Num19z3"/>
    <w:rsid w:val="00130017"/>
    <w:rPr>
      <w:rFonts w:ascii="Symbol" w:hAnsi="Symbol"/>
    </w:rPr>
  </w:style>
  <w:style w:type="character" w:customStyle="1" w:styleId="WW8Num20z0">
    <w:name w:val="WW8Num20z0"/>
    <w:rsid w:val="00130017"/>
    <w:rPr>
      <w:rFonts w:ascii="Symbol" w:hAnsi="Symbol"/>
      <w:color w:val="000000"/>
    </w:rPr>
  </w:style>
  <w:style w:type="character" w:customStyle="1" w:styleId="WW8Num20z1">
    <w:name w:val="WW8Num20z1"/>
    <w:rsid w:val="00130017"/>
    <w:rPr>
      <w:rFonts w:ascii="Courier New" w:hAnsi="Courier New"/>
    </w:rPr>
  </w:style>
  <w:style w:type="character" w:customStyle="1" w:styleId="WW8Num20z2">
    <w:name w:val="WW8Num20z2"/>
    <w:rsid w:val="00130017"/>
    <w:rPr>
      <w:rFonts w:ascii="Wingdings" w:hAnsi="Wingdings"/>
    </w:rPr>
  </w:style>
  <w:style w:type="character" w:customStyle="1" w:styleId="WW8Num20z3">
    <w:name w:val="WW8Num20z3"/>
    <w:rsid w:val="00130017"/>
    <w:rPr>
      <w:rFonts w:ascii="Symbol" w:hAnsi="Symbol"/>
    </w:rPr>
  </w:style>
  <w:style w:type="character" w:customStyle="1" w:styleId="WW8Num21z0">
    <w:name w:val="WW8Num21z0"/>
    <w:rsid w:val="00130017"/>
    <w:rPr>
      <w:rFonts w:ascii="Symbol" w:hAnsi="Symbol"/>
    </w:rPr>
  </w:style>
  <w:style w:type="character" w:customStyle="1" w:styleId="WW8Num21z1">
    <w:name w:val="WW8Num21z1"/>
    <w:rsid w:val="00130017"/>
    <w:rPr>
      <w:rFonts w:ascii="Courier New" w:hAnsi="Courier New" w:cs="Courier New"/>
    </w:rPr>
  </w:style>
  <w:style w:type="character" w:customStyle="1" w:styleId="WW8Num21z2">
    <w:name w:val="WW8Num21z2"/>
    <w:rsid w:val="00130017"/>
    <w:rPr>
      <w:rFonts w:ascii="Wingdings" w:hAnsi="Wingdings"/>
    </w:rPr>
  </w:style>
  <w:style w:type="character" w:customStyle="1" w:styleId="WW8Num22z0">
    <w:name w:val="WW8Num22z0"/>
    <w:rsid w:val="00130017"/>
    <w:rPr>
      <w:rFonts w:ascii="Symbol" w:hAnsi="Symbol"/>
      <w:color w:val="000000"/>
    </w:rPr>
  </w:style>
  <w:style w:type="character" w:customStyle="1" w:styleId="WW8Num22z1">
    <w:name w:val="WW8Num22z1"/>
    <w:rsid w:val="00130017"/>
    <w:rPr>
      <w:rFonts w:ascii="Courier New" w:hAnsi="Courier New"/>
    </w:rPr>
  </w:style>
  <w:style w:type="character" w:customStyle="1" w:styleId="WW8Num22z2">
    <w:name w:val="WW8Num22z2"/>
    <w:rsid w:val="00130017"/>
    <w:rPr>
      <w:rFonts w:ascii="Wingdings" w:hAnsi="Wingdings"/>
    </w:rPr>
  </w:style>
  <w:style w:type="character" w:customStyle="1" w:styleId="WW8Num22z3">
    <w:name w:val="WW8Num22z3"/>
    <w:rsid w:val="00130017"/>
    <w:rPr>
      <w:rFonts w:ascii="Symbol" w:hAnsi="Symbol"/>
    </w:rPr>
  </w:style>
  <w:style w:type="character" w:customStyle="1" w:styleId="WW8Num23z0">
    <w:name w:val="WW8Num23z0"/>
    <w:rsid w:val="00130017"/>
    <w:rPr>
      <w:rFonts w:ascii="Symbol" w:hAnsi="Symbol"/>
    </w:rPr>
  </w:style>
  <w:style w:type="character" w:customStyle="1" w:styleId="WW8Num23z1">
    <w:name w:val="WW8Num23z1"/>
    <w:rsid w:val="00130017"/>
    <w:rPr>
      <w:rFonts w:ascii="Courier New" w:hAnsi="Courier New" w:cs="Courier New"/>
    </w:rPr>
  </w:style>
  <w:style w:type="character" w:customStyle="1" w:styleId="WW8Num23z2">
    <w:name w:val="WW8Num23z2"/>
    <w:rsid w:val="00130017"/>
    <w:rPr>
      <w:rFonts w:ascii="Wingdings" w:hAnsi="Wingdings"/>
    </w:rPr>
  </w:style>
  <w:style w:type="character" w:customStyle="1" w:styleId="WW8Num24z0">
    <w:name w:val="WW8Num24z0"/>
    <w:rsid w:val="00130017"/>
    <w:rPr>
      <w:rFonts w:ascii="Symbol" w:hAnsi="Symbol"/>
    </w:rPr>
  </w:style>
  <w:style w:type="character" w:customStyle="1" w:styleId="WW8Num24z1">
    <w:name w:val="WW8Num24z1"/>
    <w:rsid w:val="00130017"/>
    <w:rPr>
      <w:rFonts w:ascii="Courier New" w:hAnsi="Courier New" w:cs="Courier New"/>
    </w:rPr>
  </w:style>
  <w:style w:type="character" w:customStyle="1" w:styleId="WW8Num24z2">
    <w:name w:val="WW8Num24z2"/>
    <w:rsid w:val="00130017"/>
    <w:rPr>
      <w:rFonts w:ascii="Wingdings" w:hAnsi="Wingdings"/>
    </w:rPr>
  </w:style>
  <w:style w:type="character" w:customStyle="1" w:styleId="WW8Num25z0">
    <w:name w:val="WW8Num25z0"/>
    <w:rsid w:val="00130017"/>
    <w:rPr>
      <w:rFonts w:ascii="Symbol" w:hAnsi="Symbol"/>
    </w:rPr>
  </w:style>
  <w:style w:type="character" w:customStyle="1" w:styleId="WW8Num25z1">
    <w:name w:val="WW8Num25z1"/>
    <w:rsid w:val="00130017"/>
    <w:rPr>
      <w:rFonts w:ascii="Courier New" w:hAnsi="Courier New" w:cs="Courier New"/>
    </w:rPr>
  </w:style>
  <w:style w:type="character" w:customStyle="1" w:styleId="WW8Num25z2">
    <w:name w:val="WW8Num25z2"/>
    <w:rsid w:val="00130017"/>
    <w:rPr>
      <w:rFonts w:ascii="Wingdings" w:hAnsi="Wingdings"/>
    </w:rPr>
  </w:style>
  <w:style w:type="character" w:customStyle="1" w:styleId="WW8Num26z0">
    <w:name w:val="WW8Num26z0"/>
    <w:rsid w:val="00130017"/>
    <w:rPr>
      <w:rFonts w:ascii="Symbol" w:hAnsi="Symbol"/>
    </w:rPr>
  </w:style>
  <w:style w:type="character" w:customStyle="1" w:styleId="WW8Num26z1">
    <w:name w:val="WW8Num26z1"/>
    <w:rsid w:val="00130017"/>
    <w:rPr>
      <w:rFonts w:ascii="Courier New" w:hAnsi="Courier New" w:cs="Courier New"/>
    </w:rPr>
  </w:style>
  <w:style w:type="character" w:customStyle="1" w:styleId="WW8Num26z2">
    <w:name w:val="WW8Num26z2"/>
    <w:rsid w:val="00130017"/>
    <w:rPr>
      <w:rFonts w:ascii="Wingdings" w:hAnsi="Wingdings"/>
    </w:rPr>
  </w:style>
  <w:style w:type="character" w:customStyle="1" w:styleId="WW8Num27z0">
    <w:name w:val="WW8Num27z0"/>
    <w:rsid w:val="00130017"/>
    <w:rPr>
      <w:rFonts w:ascii="Symbol" w:hAnsi="Symbol"/>
      <w:color w:val="000000"/>
    </w:rPr>
  </w:style>
  <w:style w:type="character" w:customStyle="1" w:styleId="WW8Num27z1">
    <w:name w:val="WW8Num27z1"/>
    <w:rsid w:val="00130017"/>
    <w:rPr>
      <w:rFonts w:ascii="Courier New" w:hAnsi="Courier New"/>
    </w:rPr>
  </w:style>
  <w:style w:type="character" w:customStyle="1" w:styleId="WW8Num27z2">
    <w:name w:val="WW8Num27z2"/>
    <w:rsid w:val="00130017"/>
    <w:rPr>
      <w:rFonts w:ascii="Wingdings" w:hAnsi="Wingdings"/>
    </w:rPr>
  </w:style>
  <w:style w:type="character" w:customStyle="1" w:styleId="WW8Num27z3">
    <w:name w:val="WW8Num27z3"/>
    <w:rsid w:val="00130017"/>
    <w:rPr>
      <w:rFonts w:ascii="Symbol" w:hAnsi="Symbol"/>
    </w:rPr>
  </w:style>
  <w:style w:type="character" w:customStyle="1" w:styleId="WW8Num28z0">
    <w:name w:val="WW8Num28z0"/>
    <w:rsid w:val="00130017"/>
    <w:rPr>
      <w:rFonts w:ascii="Wingdings" w:hAnsi="Wingdings"/>
    </w:rPr>
  </w:style>
  <w:style w:type="character" w:customStyle="1" w:styleId="WW8Num28z1">
    <w:name w:val="WW8Num28z1"/>
    <w:rsid w:val="00130017"/>
    <w:rPr>
      <w:rFonts w:ascii="Courier New" w:hAnsi="Courier New" w:cs="Courier New"/>
    </w:rPr>
  </w:style>
  <w:style w:type="character" w:customStyle="1" w:styleId="WW8Num28z3">
    <w:name w:val="WW8Num28z3"/>
    <w:rsid w:val="00130017"/>
    <w:rPr>
      <w:rFonts w:ascii="Symbol" w:hAnsi="Symbol"/>
    </w:rPr>
  </w:style>
  <w:style w:type="character" w:customStyle="1" w:styleId="WW8Num29z0">
    <w:name w:val="WW8Num29z0"/>
    <w:rsid w:val="00130017"/>
    <w:rPr>
      <w:rFonts w:ascii="Symbol" w:hAnsi="Symbol"/>
    </w:rPr>
  </w:style>
  <w:style w:type="character" w:customStyle="1" w:styleId="WW8Num29z1">
    <w:name w:val="WW8Num29z1"/>
    <w:rsid w:val="00130017"/>
    <w:rPr>
      <w:rFonts w:ascii="Courier New" w:hAnsi="Courier New" w:cs="Courier New"/>
    </w:rPr>
  </w:style>
  <w:style w:type="character" w:customStyle="1" w:styleId="WW8Num29z2">
    <w:name w:val="WW8Num29z2"/>
    <w:rsid w:val="00130017"/>
    <w:rPr>
      <w:rFonts w:ascii="Wingdings" w:hAnsi="Wingdings"/>
    </w:rPr>
  </w:style>
  <w:style w:type="character" w:customStyle="1" w:styleId="WW8Num30z0">
    <w:name w:val="WW8Num30z0"/>
    <w:rsid w:val="00130017"/>
    <w:rPr>
      <w:rFonts w:ascii="Symbol" w:hAnsi="Symbol"/>
    </w:rPr>
  </w:style>
  <w:style w:type="character" w:customStyle="1" w:styleId="WW8Num30z1">
    <w:name w:val="WW8Num30z1"/>
    <w:rsid w:val="00130017"/>
    <w:rPr>
      <w:rFonts w:ascii="Courier New" w:hAnsi="Courier New" w:cs="Courier New"/>
    </w:rPr>
  </w:style>
  <w:style w:type="character" w:customStyle="1" w:styleId="WW8Num30z2">
    <w:name w:val="WW8Num30z2"/>
    <w:rsid w:val="00130017"/>
    <w:rPr>
      <w:rFonts w:ascii="Wingdings" w:hAnsi="Wingdings"/>
    </w:rPr>
  </w:style>
  <w:style w:type="character" w:customStyle="1" w:styleId="WW8Num31z0">
    <w:name w:val="WW8Num31z0"/>
    <w:rsid w:val="00130017"/>
    <w:rPr>
      <w:rFonts w:ascii="Symbol" w:hAnsi="Symbol"/>
      <w:color w:val="000000"/>
    </w:rPr>
  </w:style>
  <w:style w:type="character" w:customStyle="1" w:styleId="WW8Num31z1">
    <w:name w:val="WW8Num31z1"/>
    <w:rsid w:val="00130017"/>
    <w:rPr>
      <w:rFonts w:ascii="Courier New" w:hAnsi="Courier New"/>
    </w:rPr>
  </w:style>
  <w:style w:type="character" w:customStyle="1" w:styleId="WW8Num31z2">
    <w:name w:val="WW8Num31z2"/>
    <w:rsid w:val="00130017"/>
    <w:rPr>
      <w:rFonts w:ascii="Wingdings" w:hAnsi="Wingdings"/>
    </w:rPr>
  </w:style>
  <w:style w:type="character" w:customStyle="1" w:styleId="WW8Num31z3">
    <w:name w:val="WW8Num31z3"/>
    <w:rsid w:val="00130017"/>
    <w:rPr>
      <w:rFonts w:ascii="Symbol" w:hAnsi="Symbol"/>
    </w:rPr>
  </w:style>
  <w:style w:type="character" w:customStyle="1" w:styleId="WW8Num32z0">
    <w:name w:val="WW8Num32z0"/>
    <w:rsid w:val="00130017"/>
    <w:rPr>
      <w:rFonts w:ascii="Symbol" w:hAnsi="Symbol"/>
      <w:color w:val="000000"/>
    </w:rPr>
  </w:style>
  <w:style w:type="character" w:customStyle="1" w:styleId="WW8Num32z1">
    <w:name w:val="WW8Num32z1"/>
    <w:rsid w:val="00130017"/>
    <w:rPr>
      <w:rFonts w:ascii="Courier New" w:hAnsi="Courier New"/>
    </w:rPr>
  </w:style>
  <w:style w:type="character" w:customStyle="1" w:styleId="WW8Num32z2">
    <w:name w:val="WW8Num32z2"/>
    <w:rsid w:val="00130017"/>
    <w:rPr>
      <w:rFonts w:ascii="Wingdings" w:hAnsi="Wingdings"/>
    </w:rPr>
  </w:style>
  <w:style w:type="character" w:customStyle="1" w:styleId="WW8Num32z3">
    <w:name w:val="WW8Num32z3"/>
    <w:rsid w:val="00130017"/>
    <w:rPr>
      <w:rFonts w:ascii="Symbol" w:hAnsi="Symbol"/>
    </w:rPr>
  </w:style>
  <w:style w:type="character" w:customStyle="1" w:styleId="WW8NumSt1z0">
    <w:name w:val="WW8NumSt1z0"/>
    <w:rsid w:val="00130017"/>
    <w:rPr>
      <w:rFonts w:ascii="Wingdings" w:hAnsi="Wingdings"/>
    </w:rPr>
  </w:style>
  <w:style w:type="character" w:customStyle="1" w:styleId="WW8NumSt2z0">
    <w:name w:val="WW8NumSt2z0"/>
    <w:rsid w:val="00130017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13001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130017"/>
    <w:pPr>
      <w:spacing w:after="120"/>
    </w:pPr>
  </w:style>
  <w:style w:type="paragraph" w:styleId="List">
    <w:name w:val="List"/>
    <w:basedOn w:val="BodyText"/>
    <w:semiHidden/>
    <w:rsid w:val="00130017"/>
  </w:style>
  <w:style w:type="paragraph" w:styleId="Caption">
    <w:name w:val="caption"/>
    <w:basedOn w:val="Normal"/>
    <w:qFormat/>
    <w:rsid w:val="0013001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30017"/>
    <w:pPr>
      <w:suppressLineNumbers/>
    </w:pPr>
  </w:style>
  <w:style w:type="paragraph" w:styleId="Title">
    <w:name w:val="Title"/>
    <w:basedOn w:val="Normal"/>
    <w:next w:val="Subtitle"/>
    <w:qFormat/>
    <w:rsid w:val="00130017"/>
    <w:pPr>
      <w:jc w:val="center"/>
    </w:pPr>
    <w:rPr>
      <w:sz w:val="28"/>
      <w:szCs w:val="22"/>
    </w:rPr>
  </w:style>
  <w:style w:type="paragraph" w:styleId="Subtitle">
    <w:name w:val="Subtitle"/>
    <w:basedOn w:val="Normal"/>
    <w:next w:val="BodyText"/>
    <w:qFormat/>
    <w:rsid w:val="00130017"/>
    <w:pPr>
      <w:jc w:val="center"/>
    </w:pPr>
    <w:rPr>
      <w:sz w:val="28"/>
      <w:szCs w:val="22"/>
    </w:rPr>
  </w:style>
  <w:style w:type="paragraph" w:styleId="BalloonText">
    <w:name w:val="Balloon Text"/>
    <w:basedOn w:val="Normal"/>
    <w:rsid w:val="00130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1300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3E6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04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3E6"/>
    <w:rPr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3D2AE9"/>
    <w:rPr>
      <w:b/>
      <w:bCs/>
      <w:i/>
      <w:i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1722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16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Rachel Nazareth</vt:lpstr>
      <vt:lpstr>        Rachel A. Tolentino</vt:lpstr>
      <vt:lpstr>        Education</vt:lpstr>
      <vt:lpstr>        Legal Experience</vt:lpstr>
      <vt:lpstr>    Tax Masters, Houston, TX</vt:lpstr>
      <vt:lpstr>    The Strong Firm, P.C., The Woodlands, TX</vt:lpstr>
      <vt:lpstr>    </vt:lpstr>
      <vt:lpstr>    </vt:lpstr>
      <vt:lpstr>    </vt:lpstr>
      <vt:lpstr>    Elder Law of Michigan, Lansing, MI</vt:lpstr>
      <vt:lpstr>        Computer Skills</vt:lpstr>
    </vt:vector>
  </TitlesOfParts>
  <Company>Hewlett-Packard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Nazareth</dc:title>
  <dc:creator>Rachel</dc:creator>
  <cp:lastModifiedBy>Rachel</cp:lastModifiedBy>
  <cp:revision>2</cp:revision>
  <cp:lastPrinted>2010-05-17T18:17:00Z</cp:lastPrinted>
  <dcterms:created xsi:type="dcterms:W3CDTF">2012-03-16T20:12:00Z</dcterms:created>
  <dcterms:modified xsi:type="dcterms:W3CDTF">2012-03-16T20:12:00Z</dcterms:modified>
</cp:coreProperties>
</file>