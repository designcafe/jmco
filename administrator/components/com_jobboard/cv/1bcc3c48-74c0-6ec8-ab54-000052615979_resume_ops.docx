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888" w:rsidRPr="008B06E7" w:rsidRDefault="00695888">
      <w:pPr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8B06E7">
        <w:rPr>
          <w:rFonts w:ascii="Arial Unicode MS" w:eastAsia="Arial Unicode MS" w:hAnsi="Arial Unicode MS" w:cs="Arial Unicode MS"/>
          <w:b/>
          <w:sz w:val="28"/>
          <w:szCs w:val="28"/>
        </w:rPr>
        <w:t>Timothy Fontaine</w:t>
      </w:r>
    </w:p>
    <w:p w:rsidR="00695888" w:rsidRPr="008B06E7" w:rsidRDefault="00695888">
      <w:pPr>
        <w:jc w:val="center"/>
        <w:rPr>
          <w:rFonts w:ascii="Arial" w:hAnsi="Arial" w:cs="Arial"/>
        </w:rPr>
      </w:pPr>
      <w:r w:rsidRPr="008B06E7">
        <w:rPr>
          <w:rFonts w:ascii="Arial" w:hAnsi="Arial" w:cs="Arial"/>
        </w:rPr>
        <w:t>tfontaine11@jcu.edu</w:t>
      </w:r>
    </w:p>
    <w:p w:rsidR="00695888" w:rsidRPr="008B06E7" w:rsidRDefault="00695888">
      <w:pPr>
        <w:rPr>
          <w:rFonts w:ascii="Arial" w:hAnsi="Arial" w:cs="Arial"/>
          <w:u w:val="single"/>
        </w:rPr>
      </w:pPr>
    </w:p>
    <w:p w:rsidR="008B06E7" w:rsidRDefault="00695888">
      <w:pPr>
        <w:rPr>
          <w:rFonts w:ascii="Arial" w:hAnsi="Arial" w:cs="Arial"/>
        </w:rPr>
      </w:pPr>
      <w:r w:rsidRPr="008B06E7">
        <w:rPr>
          <w:rFonts w:ascii="Arial" w:hAnsi="Arial" w:cs="Arial"/>
          <w:u w:val="single"/>
        </w:rPr>
        <w:t>Campus Address</w:t>
      </w:r>
      <w:r w:rsidRPr="008B06E7">
        <w:rPr>
          <w:rFonts w:ascii="Arial" w:hAnsi="Arial" w:cs="Arial"/>
        </w:rPr>
        <w:tab/>
      </w:r>
      <w:r w:rsidRPr="008B06E7">
        <w:rPr>
          <w:rFonts w:ascii="Arial" w:hAnsi="Arial" w:cs="Arial"/>
        </w:rPr>
        <w:tab/>
      </w:r>
      <w:r w:rsidRPr="008B06E7">
        <w:rPr>
          <w:rFonts w:ascii="Arial" w:hAnsi="Arial" w:cs="Arial"/>
        </w:rPr>
        <w:tab/>
      </w:r>
      <w:r w:rsidRPr="008B06E7">
        <w:rPr>
          <w:rFonts w:ascii="Arial" w:hAnsi="Arial" w:cs="Arial"/>
        </w:rPr>
        <w:tab/>
      </w:r>
      <w:r w:rsidRPr="008B06E7">
        <w:rPr>
          <w:rFonts w:ascii="Arial" w:hAnsi="Arial" w:cs="Arial"/>
        </w:rPr>
        <w:tab/>
      </w:r>
      <w:r w:rsidRPr="008B06E7">
        <w:rPr>
          <w:rFonts w:ascii="Arial" w:hAnsi="Arial" w:cs="Arial"/>
        </w:rPr>
        <w:tab/>
      </w:r>
      <w:r w:rsidRPr="008B06E7">
        <w:rPr>
          <w:rFonts w:ascii="Arial" w:hAnsi="Arial" w:cs="Arial"/>
        </w:rPr>
        <w:tab/>
        <w:t xml:space="preserve">               </w:t>
      </w:r>
      <w:r w:rsidR="008B06E7">
        <w:rPr>
          <w:rFonts w:ascii="Arial" w:hAnsi="Arial" w:cs="Arial"/>
        </w:rPr>
        <w:t xml:space="preserve"> </w:t>
      </w:r>
      <w:r w:rsidR="008B06E7" w:rsidRPr="008B06E7">
        <w:rPr>
          <w:rFonts w:ascii="Arial" w:hAnsi="Arial" w:cs="Arial"/>
          <w:u w:val="single"/>
        </w:rPr>
        <w:t>Home Address</w:t>
      </w:r>
      <w:r w:rsidRPr="008B06E7">
        <w:rPr>
          <w:rFonts w:ascii="Arial" w:hAnsi="Arial" w:cs="Arial"/>
        </w:rPr>
        <w:t xml:space="preserve">          </w:t>
      </w:r>
    </w:p>
    <w:p w:rsidR="00695888" w:rsidRPr="008B06E7" w:rsidRDefault="0010507B">
      <w:pPr>
        <w:rPr>
          <w:rFonts w:ascii="Arial" w:hAnsi="Arial" w:cs="Arial"/>
        </w:rPr>
      </w:pPr>
      <w:r>
        <w:rPr>
          <w:rFonts w:ascii="Arial" w:hAnsi="Arial" w:cs="Arial"/>
        </w:rPr>
        <w:t>20700 North Park Boulevard</w:t>
      </w:r>
      <w:r w:rsidR="00A0239A">
        <w:rPr>
          <w:rFonts w:ascii="Arial" w:hAnsi="Arial" w:cs="Arial"/>
        </w:rPr>
        <w:t>.</w:t>
      </w:r>
      <w:r w:rsidR="00695888" w:rsidRPr="008B06E7">
        <w:rPr>
          <w:rFonts w:ascii="Arial" w:hAnsi="Arial" w:cs="Arial"/>
        </w:rPr>
        <w:tab/>
      </w:r>
      <w:r w:rsidR="00695888" w:rsidRPr="008B06E7">
        <w:rPr>
          <w:rFonts w:ascii="Arial" w:hAnsi="Arial" w:cs="Arial"/>
        </w:rPr>
        <w:tab/>
      </w:r>
      <w:r w:rsidR="00695888" w:rsidRPr="008B06E7">
        <w:rPr>
          <w:rFonts w:ascii="Arial" w:hAnsi="Arial" w:cs="Arial"/>
        </w:rPr>
        <w:tab/>
      </w:r>
      <w:r w:rsidR="00695888" w:rsidRPr="008B06E7">
        <w:rPr>
          <w:rFonts w:ascii="Arial" w:hAnsi="Arial" w:cs="Arial"/>
        </w:rPr>
        <w:tab/>
      </w:r>
      <w:r w:rsidR="007D5F65">
        <w:rPr>
          <w:rFonts w:ascii="Arial" w:hAnsi="Arial" w:cs="Arial"/>
        </w:rPr>
        <w:t xml:space="preserve">                     </w:t>
      </w:r>
      <w:r w:rsidR="00695888" w:rsidRPr="008B06E7">
        <w:rPr>
          <w:rFonts w:ascii="Arial" w:hAnsi="Arial" w:cs="Arial"/>
        </w:rPr>
        <w:t xml:space="preserve"> </w:t>
      </w:r>
      <w:r w:rsidR="008B06E7">
        <w:rPr>
          <w:rFonts w:ascii="Arial" w:hAnsi="Arial" w:cs="Arial"/>
        </w:rPr>
        <w:t xml:space="preserve">67 </w:t>
      </w:r>
      <w:proofErr w:type="spellStart"/>
      <w:r w:rsidR="008B06E7">
        <w:rPr>
          <w:rFonts w:ascii="Arial" w:hAnsi="Arial" w:cs="Arial"/>
        </w:rPr>
        <w:t>Warde</w:t>
      </w:r>
      <w:proofErr w:type="spellEnd"/>
      <w:r w:rsidR="008B06E7">
        <w:rPr>
          <w:rFonts w:ascii="Arial" w:hAnsi="Arial" w:cs="Arial"/>
        </w:rPr>
        <w:t xml:space="preserve"> Terrace</w:t>
      </w:r>
      <w:r w:rsidR="00695888" w:rsidRPr="008B06E7">
        <w:rPr>
          <w:rFonts w:ascii="Arial" w:hAnsi="Arial" w:cs="Arial"/>
        </w:rPr>
        <w:t xml:space="preserve">          </w:t>
      </w:r>
    </w:p>
    <w:p w:rsidR="00695888" w:rsidRPr="008B06E7" w:rsidRDefault="00695888">
      <w:pPr>
        <w:rPr>
          <w:rFonts w:ascii="Arial" w:hAnsi="Arial" w:cs="Arial"/>
        </w:rPr>
      </w:pPr>
      <w:r w:rsidRPr="008B06E7">
        <w:rPr>
          <w:rFonts w:ascii="Arial" w:hAnsi="Arial" w:cs="Arial"/>
        </w:rPr>
        <w:t>University Heights, Oh 44118</w:t>
      </w:r>
      <w:r w:rsidRPr="008B06E7">
        <w:rPr>
          <w:rFonts w:ascii="Arial" w:hAnsi="Arial" w:cs="Arial"/>
        </w:rPr>
        <w:tab/>
      </w:r>
      <w:r w:rsidRPr="008B06E7">
        <w:rPr>
          <w:rFonts w:ascii="Arial" w:hAnsi="Arial" w:cs="Arial"/>
        </w:rPr>
        <w:tab/>
      </w:r>
      <w:r w:rsidRPr="008B06E7">
        <w:rPr>
          <w:rFonts w:ascii="Arial" w:hAnsi="Arial" w:cs="Arial"/>
        </w:rPr>
        <w:tab/>
      </w:r>
      <w:r w:rsidRPr="008B06E7">
        <w:rPr>
          <w:rFonts w:ascii="Arial" w:hAnsi="Arial" w:cs="Arial"/>
        </w:rPr>
        <w:tab/>
      </w:r>
      <w:r w:rsidRPr="008B06E7">
        <w:rPr>
          <w:rFonts w:ascii="Arial" w:hAnsi="Arial" w:cs="Arial"/>
        </w:rPr>
        <w:tab/>
        <w:t xml:space="preserve">          </w:t>
      </w:r>
      <w:r w:rsidR="007D5F65">
        <w:rPr>
          <w:rFonts w:ascii="Arial" w:hAnsi="Arial" w:cs="Arial"/>
        </w:rPr>
        <w:t xml:space="preserve"> Fairfield, Ct 06825</w:t>
      </w:r>
      <w:r w:rsidRPr="008B06E7">
        <w:rPr>
          <w:rFonts w:ascii="Arial" w:hAnsi="Arial" w:cs="Arial"/>
        </w:rPr>
        <w:t xml:space="preserve">               </w:t>
      </w:r>
    </w:p>
    <w:p w:rsidR="00695888" w:rsidRPr="008B06E7" w:rsidRDefault="0010507B">
      <w:pPr>
        <w:rPr>
          <w:rFonts w:ascii="Arial" w:hAnsi="Arial" w:cs="Arial"/>
        </w:rPr>
      </w:pPr>
      <w:r>
        <w:rPr>
          <w:rFonts w:ascii="Arial" w:hAnsi="Arial" w:cs="Arial"/>
        </w:rPr>
        <w:t>Phone:</w:t>
      </w:r>
      <w:r w:rsidR="000571E2">
        <w:rPr>
          <w:rFonts w:ascii="Arial" w:hAnsi="Arial" w:cs="Arial"/>
        </w:rPr>
        <w:t xml:space="preserve">  216.397.4294</w:t>
      </w:r>
      <w:r>
        <w:rPr>
          <w:rFonts w:ascii="Arial" w:hAnsi="Arial" w:cs="Arial"/>
        </w:rPr>
        <w:t xml:space="preserve">  </w:t>
      </w:r>
      <w:r w:rsidR="000571E2">
        <w:rPr>
          <w:rFonts w:ascii="Arial" w:hAnsi="Arial" w:cs="Arial"/>
        </w:rPr>
        <w:tab/>
      </w:r>
      <w:r w:rsidR="000571E2">
        <w:rPr>
          <w:rFonts w:ascii="Arial" w:hAnsi="Arial" w:cs="Arial"/>
        </w:rPr>
        <w:tab/>
      </w:r>
      <w:r w:rsidR="000571E2">
        <w:rPr>
          <w:rFonts w:ascii="Arial" w:hAnsi="Arial" w:cs="Arial"/>
        </w:rPr>
        <w:tab/>
      </w:r>
      <w:r w:rsidR="000571E2">
        <w:rPr>
          <w:rFonts w:ascii="Arial" w:hAnsi="Arial" w:cs="Arial"/>
        </w:rPr>
        <w:tab/>
      </w:r>
      <w:r w:rsidR="000571E2">
        <w:rPr>
          <w:rFonts w:ascii="Arial" w:hAnsi="Arial" w:cs="Arial"/>
        </w:rPr>
        <w:tab/>
      </w:r>
      <w:r w:rsidR="000571E2">
        <w:rPr>
          <w:rFonts w:ascii="Arial" w:hAnsi="Arial" w:cs="Arial"/>
        </w:rPr>
        <w:tab/>
        <w:t xml:space="preserve">         </w:t>
      </w:r>
      <w:r w:rsidRPr="008B06E7">
        <w:rPr>
          <w:rFonts w:ascii="Arial" w:hAnsi="Arial" w:cs="Arial"/>
        </w:rPr>
        <w:t>Cell:  203.521.2282</w:t>
      </w:r>
    </w:p>
    <w:p w:rsidR="00695888" w:rsidRPr="008B06E7" w:rsidRDefault="00695888">
      <w:pPr>
        <w:rPr>
          <w:rFonts w:ascii="Arial" w:hAnsi="Arial" w:cs="Arial"/>
        </w:rPr>
      </w:pPr>
    </w:p>
    <w:p w:rsidR="00695888" w:rsidRPr="008B06E7" w:rsidRDefault="00695888">
      <w:pPr>
        <w:rPr>
          <w:rFonts w:ascii="Arial" w:hAnsi="Arial" w:cs="Arial"/>
          <w:b/>
          <w:u w:val="single"/>
        </w:rPr>
      </w:pPr>
      <w:r w:rsidRPr="008B06E7">
        <w:rPr>
          <w:rFonts w:ascii="Arial" w:hAnsi="Arial" w:cs="Arial"/>
          <w:b/>
          <w:u w:val="single"/>
        </w:rPr>
        <w:t>OBJECTIVE</w:t>
      </w:r>
      <w:proofErr w:type="gramStart"/>
      <w:r w:rsidRPr="008B06E7">
        <w:rPr>
          <w:rFonts w:ascii="Arial" w:hAnsi="Arial" w:cs="Arial"/>
          <w:b/>
          <w:u w:val="single"/>
        </w:rPr>
        <w:t>:_</w:t>
      </w:r>
      <w:proofErr w:type="gramEnd"/>
      <w:r w:rsidRPr="008B06E7">
        <w:rPr>
          <w:rFonts w:ascii="Arial" w:hAnsi="Arial" w:cs="Arial"/>
          <w:b/>
          <w:u w:val="single"/>
        </w:rPr>
        <w:t>__________________________________________________________</w:t>
      </w:r>
    </w:p>
    <w:p w:rsidR="00695888" w:rsidRPr="00372D17" w:rsidRDefault="009854ED" w:rsidP="00372D17">
      <w:pPr>
        <w:numPr>
          <w:ilvl w:val="0"/>
          <w:numId w:val="7"/>
        </w:numPr>
        <w:tabs>
          <w:tab w:val="left" w:pos="1080"/>
        </w:tabs>
        <w:ind w:left="720"/>
        <w:rPr>
          <w:rFonts w:ascii="Arial" w:hAnsi="Arial" w:cs="Arial"/>
        </w:rPr>
      </w:pPr>
      <w:r w:rsidRPr="008B06E7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obtain a position involving the operational management of goods and services. Interested in </w:t>
      </w:r>
      <w:r w:rsidR="00052BBF">
        <w:rPr>
          <w:rFonts w:ascii="Arial" w:hAnsi="Arial" w:cs="Arial"/>
        </w:rPr>
        <w:t xml:space="preserve">construction project management as well as </w:t>
      </w:r>
      <w:r>
        <w:rPr>
          <w:rFonts w:ascii="Arial" w:hAnsi="Arial" w:cs="Arial"/>
        </w:rPr>
        <w:t>supply chain management</w:t>
      </w:r>
      <w:r w:rsidR="00052BBF">
        <w:rPr>
          <w:rFonts w:ascii="Arial" w:hAnsi="Arial" w:cs="Arial"/>
        </w:rPr>
        <w:t xml:space="preserve"> and logistical coordination</w:t>
      </w:r>
      <w:r>
        <w:rPr>
          <w:rFonts w:ascii="Arial" w:hAnsi="Arial" w:cs="Arial"/>
        </w:rPr>
        <w:t>.</w:t>
      </w:r>
      <w:r w:rsidR="00484A81">
        <w:rPr>
          <w:rFonts w:ascii="Arial" w:hAnsi="Arial" w:cs="Arial"/>
        </w:rPr>
        <w:t xml:space="preserve"> </w:t>
      </w:r>
      <w:r w:rsidR="00A0239A" w:rsidRPr="00372D17">
        <w:rPr>
          <w:rFonts w:ascii="Arial" w:hAnsi="Arial" w:cs="Arial"/>
        </w:rPr>
        <w:t xml:space="preserve"> </w:t>
      </w:r>
    </w:p>
    <w:p w:rsidR="00695888" w:rsidRPr="008B06E7" w:rsidRDefault="00695888">
      <w:pPr>
        <w:rPr>
          <w:rFonts w:ascii="Arial" w:hAnsi="Arial" w:cs="Arial"/>
          <w:b/>
          <w:u w:val="single"/>
        </w:rPr>
      </w:pPr>
      <w:r w:rsidRPr="008B06E7">
        <w:rPr>
          <w:rFonts w:ascii="Arial" w:hAnsi="Arial" w:cs="Arial"/>
          <w:b/>
          <w:u w:val="single"/>
        </w:rPr>
        <w:t xml:space="preserve">EDUCATION___________________________________________________________ </w:t>
      </w:r>
    </w:p>
    <w:p w:rsidR="00282523" w:rsidRDefault="00695888">
      <w:pPr>
        <w:rPr>
          <w:rFonts w:ascii="Arial" w:hAnsi="Arial" w:cs="Arial"/>
        </w:rPr>
      </w:pPr>
      <w:r w:rsidRPr="008B06E7">
        <w:rPr>
          <w:rFonts w:ascii="Arial" w:hAnsi="Arial" w:cs="Arial"/>
          <w:b/>
        </w:rPr>
        <w:t>John Carroll University</w:t>
      </w:r>
      <w:r w:rsidR="00282523">
        <w:rPr>
          <w:rFonts w:ascii="Arial" w:hAnsi="Arial" w:cs="Arial"/>
          <w:b/>
        </w:rPr>
        <w:t xml:space="preserve">, </w:t>
      </w:r>
      <w:r w:rsidRPr="00282523">
        <w:rPr>
          <w:rFonts w:ascii="Arial" w:hAnsi="Arial" w:cs="Arial"/>
        </w:rPr>
        <w:t>University Heights, OH</w:t>
      </w:r>
      <w:r w:rsidR="00282523">
        <w:rPr>
          <w:rFonts w:ascii="Arial" w:hAnsi="Arial" w:cs="Arial"/>
        </w:rPr>
        <w:t xml:space="preserve"> </w:t>
      </w:r>
    </w:p>
    <w:p w:rsidR="0006504C" w:rsidRDefault="0006504C" w:rsidP="00FA2C2A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AASCB Accredited </w:t>
      </w:r>
      <w:proofErr w:type="spellStart"/>
      <w:r>
        <w:rPr>
          <w:rFonts w:ascii="Arial" w:hAnsi="Arial" w:cs="Arial"/>
        </w:rPr>
        <w:t>Boler</w:t>
      </w:r>
      <w:proofErr w:type="spellEnd"/>
      <w:r>
        <w:rPr>
          <w:rFonts w:ascii="Arial" w:hAnsi="Arial" w:cs="Arial"/>
        </w:rPr>
        <w:t xml:space="preserve"> School of Business</w:t>
      </w:r>
    </w:p>
    <w:p w:rsidR="00695888" w:rsidRPr="0006504C" w:rsidRDefault="00932EFE" w:rsidP="0006504C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Graduated in</w:t>
      </w:r>
      <w:r w:rsidR="00282523">
        <w:rPr>
          <w:rFonts w:ascii="Arial" w:hAnsi="Arial" w:cs="Arial"/>
        </w:rPr>
        <w:t xml:space="preserve"> May 2011</w:t>
      </w:r>
      <w:r w:rsidR="00695888" w:rsidRPr="0006504C">
        <w:rPr>
          <w:rFonts w:ascii="Arial" w:hAnsi="Arial" w:cs="Arial"/>
        </w:rPr>
        <w:tab/>
      </w:r>
      <w:r w:rsidR="00695888" w:rsidRPr="0006504C">
        <w:rPr>
          <w:rFonts w:ascii="Arial" w:hAnsi="Arial" w:cs="Arial"/>
        </w:rPr>
        <w:tab/>
      </w:r>
      <w:r w:rsidR="00695888" w:rsidRPr="0006504C">
        <w:rPr>
          <w:rFonts w:ascii="Arial" w:hAnsi="Arial" w:cs="Arial"/>
        </w:rPr>
        <w:tab/>
      </w:r>
      <w:r w:rsidR="00695888" w:rsidRPr="0006504C">
        <w:rPr>
          <w:rFonts w:ascii="Arial" w:hAnsi="Arial" w:cs="Arial"/>
        </w:rPr>
        <w:tab/>
      </w:r>
      <w:r w:rsidR="00695888" w:rsidRPr="0006504C">
        <w:rPr>
          <w:rFonts w:ascii="Arial" w:hAnsi="Arial" w:cs="Arial"/>
        </w:rPr>
        <w:tab/>
      </w:r>
      <w:r w:rsidR="00695888" w:rsidRPr="0006504C">
        <w:rPr>
          <w:rFonts w:ascii="Arial" w:hAnsi="Arial" w:cs="Arial"/>
        </w:rPr>
        <w:tab/>
        <w:t xml:space="preserve">    </w:t>
      </w:r>
    </w:p>
    <w:p w:rsidR="00967F88" w:rsidRPr="008B06E7" w:rsidRDefault="00967F88">
      <w:pPr>
        <w:numPr>
          <w:ilvl w:val="0"/>
          <w:numId w:val="9"/>
        </w:numPr>
        <w:tabs>
          <w:tab w:val="left" w:pos="1080"/>
        </w:tabs>
        <w:rPr>
          <w:rFonts w:ascii="Arial" w:hAnsi="Arial" w:cs="Arial"/>
        </w:rPr>
      </w:pPr>
      <w:r w:rsidRPr="008B06E7">
        <w:rPr>
          <w:rStyle w:val="HTMLTypewriter"/>
          <w:rFonts w:ascii="Arial" w:hAnsi="Arial" w:cs="Arial"/>
          <w:sz w:val="24"/>
          <w:szCs w:val="24"/>
        </w:rPr>
        <w:t>Bachelor of Science in Business Administration</w:t>
      </w:r>
      <w:r w:rsidR="00695888" w:rsidRPr="008B06E7">
        <w:rPr>
          <w:rFonts w:ascii="Arial" w:hAnsi="Arial" w:cs="Arial"/>
        </w:rPr>
        <w:tab/>
      </w:r>
    </w:p>
    <w:p w:rsidR="007E476B" w:rsidRDefault="00967F88">
      <w:pPr>
        <w:numPr>
          <w:ilvl w:val="0"/>
          <w:numId w:val="9"/>
        </w:numPr>
        <w:tabs>
          <w:tab w:val="left" w:pos="1080"/>
        </w:tabs>
        <w:rPr>
          <w:rFonts w:ascii="Arial" w:hAnsi="Arial" w:cs="Arial"/>
        </w:rPr>
      </w:pPr>
      <w:r w:rsidRPr="008B06E7">
        <w:rPr>
          <w:rFonts w:ascii="Arial" w:hAnsi="Arial" w:cs="Arial"/>
        </w:rPr>
        <w:t xml:space="preserve">Major: </w:t>
      </w:r>
      <w:r w:rsidR="008B06E7" w:rsidRPr="008B06E7">
        <w:rPr>
          <w:rFonts w:ascii="Arial" w:hAnsi="Arial" w:cs="Arial"/>
        </w:rPr>
        <w:t xml:space="preserve">Management </w:t>
      </w:r>
    </w:p>
    <w:p w:rsidR="00695888" w:rsidRPr="008B06E7" w:rsidRDefault="007E476B">
      <w:pPr>
        <w:numPr>
          <w:ilvl w:val="0"/>
          <w:numId w:val="9"/>
        </w:numPr>
        <w:tabs>
          <w:tab w:val="left" w:pos="1080"/>
        </w:tabs>
        <w:rPr>
          <w:rFonts w:ascii="Arial" w:hAnsi="Arial" w:cs="Arial"/>
        </w:rPr>
      </w:pPr>
      <w:r>
        <w:rPr>
          <w:rFonts w:ascii="Arial" w:hAnsi="Arial" w:cs="Arial"/>
        </w:rPr>
        <w:t>Dean’s List student</w:t>
      </w:r>
      <w:r w:rsidR="00695888" w:rsidRPr="008B06E7">
        <w:rPr>
          <w:rFonts w:ascii="Arial" w:hAnsi="Arial" w:cs="Arial"/>
        </w:rPr>
        <w:t xml:space="preserve">   </w:t>
      </w:r>
    </w:p>
    <w:p w:rsidR="00695888" w:rsidRPr="008B06E7" w:rsidRDefault="00695888">
      <w:pPr>
        <w:rPr>
          <w:rFonts w:ascii="Arial" w:hAnsi="Arial" w:cs="Arial"/>
        </w:rPr>
      </w:pPr>
      <w:r w:rsidRPr="008B06E7">
        <w:rPr>
          <w:rFonts w:ascii="Arial" w:hAnsi="Arial" w:cs="Arial"/>
          <w:b/>
        </w:rPr>
        <w:t xml:space="preserve">Fairfield </w:t>
      </w:r>
      <w:proofErr w:type="spellStart"/>
      <w:r w:rsidRPr="008B06E7">
        <w:rPr>
          <w:rFonts w:ascii="Arial" w:hAnsi="Arial" w:cs="Arial"/>
          <w:b/>
        </w:rPr>
        <w:t>Warde</w:t>
      </w:r>
      <w:proofErr w:type="spellEnd"/>
      <w:r w:rsidRPr="008B06E7">
        <w:rPr>
          <w:rFonts w:ascii="Arial" w:hAnsi="Arial" w:cs="Arial"/>
          <w:b/>
        </w:rPr>
        <w:t xml:space="preserve"> High School, </w:t>
      </w:r>
      <w:r w:rsidRPr="008B06E7">
        <w:rPr>
          <w:rFonts w:ascii="Arial" w:hAnsi="Arial" w:cs="Arial"/>
        </w:rPr>
        <w:t>Fairfield, CT,</w:t>
      </w:r>
      <w:r w:rsidR="00282523">
        <w:rPr>
          <w:rFonts w:ascii="Arial" w:hAnsi="Arial" w:cs="Arial"/>
        </w:rPr>
        <w:t xml:space="preserve"> Graduated</w:t>
      </w:r>
      <w:r w:rsidRPr="008B06E7">
        <w:rPr>
          <w:rFonts w:ascii="Arial" w:hAnsi="Arial" w:cs="Arial"/>
        </w:rPr>
        <w:t xml:space="preserve"> May 2007</w:t>
      </w:r>
      <w:r w:rsidR="00282523">
        <w:rPr>
          <w:rFonts w:ascii="Arial" w:hAnsi="Arial" w:cs="Arial"/>
        </w:rPr>
        <w:t xml:space="preserve"> </w:t>
      </w:r>
      <w:r w:rsidRPr="008B06E7">
        <w:rPr>
          <w:rFonts w:ascii="Arial" w:hAnsi="Arial" w:cs="Arial"/>
        </w:rPr>
        <w:tab/>
      </w:r>
      <w:r w:rsidRPr="008B06E7">
        <w:rPr>
          <w:rFonts w:ascii="Arial" w:hAnsi="Arial" w:cs="Arial"/>
        </w:rPr>
        <w:tab/>
        <w:t xml:space="preserve">                </w:t>
      </w:r>
    </w:p>
    <w:p w:rsidR="00695888" w:rsidRPr="00033E7E" w:rsidRDefault="00695888" w:rsidP="00033E7E">
      <w:pPr>
        <w:numPr>
          <w:ilvl w:val="0"/>
          <w:numId w:val="6"/>
        </w:numPr>
        <w:tabs>
          <w:tab w:val="left" w:pos="1080"/>
        </w:tabs>
        <w:rPr>
          <w:rFonts w:ascii="Arial" w:hAnsi="Arial" w:cs="Arial"/>
        </w:rPr>
      </w:pPr>
      <w:r w:rsidRPr="008B06E7">
        <w:rPr>
          <w:rFonts w:ascii="Arial" w:hAnsi="Arial" w:cs="Arial"/>
        </w:rPr>
        <w:t>Honor roll studen</w:t>
      </w:r>
      <w:r w:rsidR="00033E7E">
        <w:rPr>
          <w:rFonts w:ascii="Arial" w:hAnsi="Arial" w:cs="Arial"/>
        </w:rPr>
        <w:t xml:space="preserve">t and Scholar Athlete: </w:t>
      </w:r>
      <w:r w:rsidR="005F1ADC" w:rsidRPr="00033E7E">
        <w:rPr>
          <w:rFonts w:ascii="Arial" w:hAnsi="Arial" w:cs="Arial"/>
        </w:rPr>
        <w:t>Baseball, Lacrosse</w:t>
      </w:r>
      <w:r w:rsidR="00033E7E">
        <w:rPr>
          <w:rFonts w:ascii="Arial" w:hAnsi="Arial" w:cs="Arial"/>
        </w:rPr>
        <w:t>, Cross Country</w:t>
      </w:r>
    </w:p>
    <w:p w:rsidR="00695888" w:rsidRPr="008B06E7" w:rsidRDefault="00695888">
      <w:pPr>
        <w:rPr>
          <w:rFonts w:ascii="Arial" w:hAnsi="Arial" w:cs="Arial"/>
        </w:rPr>
      </w:pPr>
    </w:p>
    <w:p w:rsidR="00695888" w:rsidRPr="008B06E7" w:rsidRDefault="00695888">
      <w:pPr>
        <w:rPr>
          <w:rFonts w:ascii="Arial" w:hAnsi="Arial" w:cs="Arial"/>
          <w:b/>
          <w:u w:val="single"/>
        </w:rPr>
      </w:pPr>
      <w:r w:rsidRPr="008B06E7">
        <w:rPr>
          <w:rFonts w:ascii="Arial" w:hAnsi="Arial" w:cs="Arial"/>
          <w:b/>
          <w:u w:val="single"/>
        </w:rPr>
        <w:t>EXPERIENCE__________________________________________________________</w:t>
      </w:r>
    </w:p>
    <w:p w:rsidR="00695888" w:rsidRPr="008B06E7" w:rsidRDefault="00695888">
      <w:pPr>
        <w:rPr>
          <w:rFonts w:ascii="Arial" w:hAnsi="Arial" w:cs="Arial"/>
        </w:rPr>
      </w:pPr>
      <w:r w:rsidRPr="008B06E7">
        <w:rPr>
          <w:rFonts w:ascii="Arial" w:hAnsi="Arial" w:cs="Arial"/>
          <w:b/>
        </w:rPr>
        <w:t xml:space="preserve">Big Fish Promotions, Marketing Team </w:t>
      </w:r>
      <w:r w:rsidR="005C28A9">
        <w:rPr>
          <w:rFonts w:ascii="Arial" w:hAnsi="Arial" w:cs="Arial"/>
          <w:b/>
        </w:rPr>
        <w:t>Associate</w:t>
      </w:r>
      <w:r w:rsidRPr="008B06E7">
        <w:rPr>
          <w:rFonts w:ascii="Arial" w:hAnsi="Arial" w:cs="Arial"/>
          <w:b/>
        </w:rPr>
        <w:t xml:space="preserve">    </w:t>
      </w:r>
      <w:r w:rsidR="00BB4186">
        <w:rPr>
          <w:rFonts w:ascii="Arial" w:hAnsi="Arial" w:cs="Arial"/>
          <w:b/>
        </w:rPr>
        <w:t xml:space="preserve">   </w:t>
      </w:r>
      <w:r w:rsidR="00FA2C2A">
        <w:rPr>
          <w:rFonts w:ascii="Arial" w:hAnsi="Arial" w:cs="Arial"/>
          <w:b/>
        </w:rPr>
        <w:t xml:space="preserve">                      Glastonbury, Ct</w:t>
      </w:r>
      <w:r w:rsidRPr="008B06E7">
        <w:rPr>
          <w:rFonts w:ascii="Arial" w:hAnsi="Arial" w:cs="Arial"/>
          <w:b/>
        </w:rPr>
        <w:t xml:space="preserve">            </w:t>
      </w:r>
    </w:p>
    <w:p w:rsidR="00FA2C2A" w:rsidRPr="008B06E7" w:rsidRDefault="0085175E" w:rsidP="00FA2C2A">
      <w:pPr>
        <w:numPr>
          <w:ilvl w:val="0"/>
          <w:numId w:val="3"/>
        </w:numPr>
        <w:tabs>
          <w:tab w:val="left" w:pos="1117"/>
        </w:tabs>
        <w:rPr>
          <w:rFonts w:ascii="Arial" w:hAnsi="Arial" w:cs="Arial"/>
        </w:rPr>
      </w:pPr>
      <w:r>
        <w:rPr>
          <w:rFonts w:ascii="Arial" w:hAnsi="Arial" w:cs="Arial"/>
        </w:rPr>
        <w:t>Promote</w:t>
      </w:r>
      <w:r w:rsidR="00FA2C2A" w:rsidRPr="008B06E7">
        <w:rPr>
          <w:rFonts w:ascii="Arial" w:hAnsi="Arial" w:cs="Arial"/>
        </w:rPr>
        <w:t xml:space="preserve"> new products for Dunkin Donuts</w:t>
      </w:r>
      <w:r w:rsidR="00FA2C2A">
        <w:rPr>
          <w:rFonts w:ascii="Arial" w:hAnsi="Arial" w:cs="Arial"/>
        </w:rPr>
        <w:t xml:space="preserve">                                  </w:t>
      </w:r>
      <w:r w:rsidR="005054CC">
        <w:rPr>
          <w:rFonts w:ascii="Arial" w:hAnsi="Arial" w:cs="Arial"/>
        </w:rPr>
        <w:t xml:space="preserve">  </w:t>
      </w:r>
      <w:r w:rsidR="00FA2C2A">
        <w:rPr>
          <w:rFonts w:ascii="Arial" w:hAnsi="Arial" w:cs="Arial"/>
          <w:b/>
        </w:rPr>
        <w:t>9/08-Present</w:t>
      </w:r>
    </w:p>
    <w:p w:rsidR="00372D17" w:rsidRDefault="00695888">
      <w:pPr>
        <w:numPr>
          <w:ilvl w:val="0"/>
          <w:numId w:val="3"/>
        </w:numPr>
        <w:tabs>
          <w:tab w:val="left" w:pos="1117"/>
        </w:tabs>
        <w:rPr>
          <w:rFonts w:ascii="Arial" w:hAnsi="Arial" w:cs="Arial"/>
        </w:rPr>
      </w:pPr>
      <w:r w:rsidRPr="008B06E7">
        <w:rPr>
          <w:rFonts w:ascii="Arial" w:hAnsi="Arial" w:cs="Arial"/>
        </w:rPr>
        <w:t xml:space="preserve">Set up </w:t>
      </w:r>
      <w:r w:rsidR="00934E07">
        <w:rPr>
          <w:rFonts w:ascii="Arial" w:hAnsi="Arial" w:cs="Arial"/>
        </w:rPr>
        <w:t xml:space="preserve">events in </w:t>
      </w:r>
      <w:r w:rsidRPr="008B06E7">
        <w:rPr>
          <w:rFonts w:ascii="Arial" w:hAnsi="Arial" w:cs="Arial"/>
        </w:rPr>
        <w:t>Cleveland,</w:t>
      </w:r>
      <w:r w:rsidR="00934E07">
        <w:rPr>
          <w:rFonts w:ascii="Arial" w:hAnsi="Arial" w:cs="Arial"/>
        </w:rPr>
        <w:t xml:space="preserve"> Cincinnati</w:t>
      </w:r>
      <w:r w:rsidRPr="008B06E7">
        <w:rPr>
          <w:rFonts w:ascii="Arial" w:hAnsi="Arial" w:cs="Arial"/>
        </w:rPr>
        <w:t xml:space="preserve"> Hartford and Pittsburgh</w:t>
      </w:r>
    </w:p>
    <w:p w:rsidR="00695888" w:rsidRPr="008B06E7" w:rsidRDefault="00372D17">
      <w:pPr>
        <w:numPr>
          <w:ilvl w:val="0"/>
          <w:numId w:val="3"/>
        </w:numPr>
        <w:tabs>
          <w:tab w:val="left" w:pos="111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Helped smaller company expand to </w:t>
      </w:r>
      <w:r w:rsidR="00AD3842">
        <w:rPr>
          <w:rFonts w:ascii="Arial" w:hAnsi="Arial" w:cs="Arial"/>
        </w:rPr>
        <w:t>Midwest market while attending college</w:t>
      </w:r>
      <w:r w:rsidR="00695888" w:rsidRPr="008B06E7">
        <w:rPr>
          <w:rFonts w:ascii="Arial" w:hAnsi="Arial" w:cs="Arial"/>
        </w:rPr>
        <w:t xml:space="preserve">                   </w:t>
      </w:r>
    </w:p>
    <w:p w:rsidR="00695888" w:rsidRPr="008B06E7" w:rsidRDefault="0085175E">
      <w:pPr>
        <w:numPr>
          <w:ilvl w:val="0"/>
          <w:numId w:val="3"/>
        </w:numPr>
        <w:tabs>
          <w:tab w:val="left" w:pos="1117"/>
        </w:tabs>
        <w:rPr>
          <w:rFonts w:ascii="Arial" w:hAnsi="Arial" w:cs="Arial"/>
        </w:rPr>
      </w:pPr>
      <w:r>
        <w:rPr>
          <w:rFonts w:ascii="Arial" w:hAnsi="Arial" w:cs="Arial"/>
        </w:rPr>
        <w:t>Interact</w:t>
      </w:r>
      <w:r w:rsidR="00B506BB">
        <w:rPr>
          <w:rFonts w:ascii="Arial" w:hAnsi="Arial" w:cs="Arial"/>
        </w:rPr>
        <w:t xml:space="preserve"> with customers and provide</w:t>
      </w:r>
      <w:r w:rsidR="00695888" w:rsidRPr="008B06E7">
        <w:rPr>
          <w:rFonts w:ascii="Arial" w:hAnsi="Arial" w:cs="Arial"/>
        </w:rPr>
        <w:t xml:space="preserve"> informati</w:t>
      </w:r>
      <w:r w:rsidR="00AD3842">
        <w:rPr>
          <w:rFonts w:ascii="Arial" w:hAnsi="Arial" w:cs="Arial"/>
        </w:rPr>
        <w:t>on regarding the launch of</w:t>
      </w:r>
      <w:r w:rsidR="00695888" w:rsidRPr="008B06E7">
        <w:rPr>
          <w:rFonts w:ascii="Arial" w:hAnsi="Arial" w:cs="Arial"/>
        </w:rPr>
        <w:t xml:space="preserve"> new products  </w:t>
      </w:r>
    </w:p>
    <w:p w:rsidR="00695888" w:rsidRPr="008B06E7" w:rsidRDefault="00695888">
      <w:pPr>
        <w:rPr>
          <w:rFonts w:ascii="Arial" w:hAnsi="Arial" w:cs="Arial"/>
          <w:b/>
        </w:rPr>
      </w:pPr>
    </w:p>
    <w:p w:rsidR="00695888" w:rsidRPr="008B06E7" w:rsidRDefault="00695888">
      <w:pPr>
        <w:rPr>
          <w:rFonts w:ascii="Arial" w:hAnsi="Arial" w:cs="Arial"/>
        </w:rPr>
      </w:pPr>
      <w:r w:rsidRPr="008B06E7">
        <w:rPr>
          <w:rFonts w:ascii="Arial" w:hAnsi="Arial" w:cs="Arial"/>
          <w:b/>
        </w:rPr>
        <w:t>Fairfield University Finance/Accounting Intern</w:t>
      </w:r>
      <w:r w:rsidRPr="008B06E7">
        <w:rPr>
          <w:rFonts w:ascii="Arial" w:hAnsi="Arial" w:cs="Arial"/>
          <w:b/>
        </w:rPr>
        <w:tab/>
      </w:r>
      <w:r w:rsidRPr="008B06E7">
        <w:rPr>
          <w:rFonts w:ascii="Arial" w:hAnsi="Arial" w:cs="Arial"/>
          <w:b/>
        </w:rPr>
        <w:tab/>
      </w:r>
      <w:r w:rsidRPr="008B06E7">
        <w:rPr>
          <w:rFonts w:ascii="Arial" w:hAnsi="Arial" w:cs="Arial"/>
          <w:b/>
        </w:rPr>
        <w:tab/>
        <w:t xml:space="preserve">     </w:t>
      </w:r>
      <w:r w:rsidR="00FA2C2A">
        <w:rPr>
          <w:rFonts w:ascii="Arial" w:hAnsi="Arial" w:cs="Arial"/>
          <w:b/>
        </w:rPr>
        <w:t xml:space="preserve">       Fairfield, Ct</w:t>
      </w:r>
    </w:p>
    <w:p w:rsidR="00695888" w:rsidRPr="00143AB4" w:rsidRDefault="00143AB4" w:rsidP="00143AB4">
      <w:pPr>
        <w:numPr>
          <w:ilvl w:val="0"/>
          <w:numId w:val="2"/>
        </w:numPr>
        <w:tabs>
          <w:tab w:val="left" w:pos="1080"/>
        </w:tabs>
        <w:rPr>
          <w:rFonts w:ascii="Arial" w:hAnsi="Arial" w:cs="Arial"/>
        </w:rPr>
      </w:pPr>
      <w:r w:rsidRPr="008B06E7">
        <w:rPr>
          <w:rFonts w:ascii="Arial" w:hAnsi="Arial" w:cs="Arial"/>
        </w:rPr>
        <w:t xml:space="preserve">Generated reports for </w:t>
      </w:r>
      <w:r w:rsidR="00484A81">
        <w:rPr>
          <w:rFonts w:ascii="Arial" w:hAnsi="Arial" w:cs="Arial"/>
        </w:rPr>
        <w:t>investments and capital p</w:t>
      </w:r>
      <w:r w:rsidRPr="008B06E7">
        <w:rPr>
          <w:rFonts w:ascii="Arial" w:hAnsi="Arial" w:cs="Arial"/>
        </w:rPr>
        <w:t>rojects</w:t>
      </w:r>
      <w:r w:rsidR="00695888" w:rsidRPr="008B06E7">
        <w:rPr>
          <w:rFonts w:ascii="Arial" w:hAnsi="Arial" w:cs="Arial"/>
        </w:rPr>
        <w:t xml:space="preserve">                     </w:t>
      </w:r>
      <w:r w:rsidR="00FA2C2A">
        <w:rPr>
          <w:rFonts w:ascii="Arial" w:hAnsi="Arial" w:cs="Arial"/>
          <w:b/>
        </w:rPr>
        <w:t>5/06-8/09</w:t>
      </w:r>
      <w:r w:rsidR="00695888" w:rsidRPr="008B06E7">
        <w:rPr>
          <w:rFonts w:ascii="Arial" w:hAnsi="Arial" w:cs="Arial"/>
        </w:rPr>
        <w:t xml:space="preserve">     </w:t>
      </w:r>
      <w:r w:rsidR="00E75EDA" w:rsidRPr="008B06E7">
        <w:rPr>
          <w:rFonts w:ascii="Arial" w:hAnsi="Arial" w:cs="Arial"/>
        </w:rPr>
        <w:t xml:space="preserve">                       </w:t>
      </w:r>
    </w:p>
    <w:p w:rsidR="00143AB4" w:rsidRPr="008B06E7" w:rsidRDefault="00143AB4">
      <w:pPr>
        <w:numPr>
          <w:ilvl w:val="0"/>
          <w:numId w:val="2"/>
        </w:numPr>
        <w:tabs>
          <w:tab w:val="left" w:pos="1080"/>
        </w:tabs>
        <w:rPr>
          <w:rFonts w:ascii="Arial" w:hAnsi="Arial" w:cs="Arial"/>
        </w:rPr>
      </w:pPr>
      <w:r w:rsidRPr="008B06E7">
        <w:rPr>
          <w:rFonts w:ascii="Arial" w:hAnsi="Arial" w:cs="Arial"/>
        </w:rPr>
        <w:t>Input data into Microsoft Excel and Banner</w:t>
      </w:r>
      <w:r>
        <w:rPr>
          <w:rFonts w:ascii="Arial" w:hAnsi="Arial" w:cs="Arial"/>
        </w:rPr>
        <w:t xml:space="preserve"> General Ledger System</w:t>
      </w:r>
    </w:p>
    <w:p w:rsidR="00695888" w:rsidRDefault="00695888">
      <w:pPr>
        <w:numPr>
          <w:ilvl w:val="0"/>
          <w:numId w:val="2"/>
        </w:numPr>
        <w:tabs>
          <w:tab w:val="left" w:pos="1080"/>
        </w:tabs>
        <w:rPr>
          <w:rFonts w:ascii="Arial" w:hAnsi="Arial" w:cs="Arial"/>
        </w:rPr>
      </w:pPr>
      <w:r w:rsidRPr="008B06E7">
        <w:rPr>
          <w:rFonts w:ascii="Arial" w:hAnsi="Arial" w:cs="Arial"/>
        </w:rPr>
        <w:t>Compiled insurance lists using Excel</w:t>
      </w:r>
    </w:p>
    <w:p w:rsidR="004E7E36" w:rsidRPr="008B06E7" w:rsidRDefault="004E7E36">
      <w:pPr>
        <w:numPr>
          <w:ilvl w:val="0"/>
          <w:numId w:val="2"/>
        </w:numPr>
        <w:tabs>
          <w:tab w:val="left" w:pos="108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Collected and organized inventory analysis data </w:t>
      </w:r>
    </w:p>
    <w:p w:rsidR="00695888" w:rsidRPr="008B06E7" w:rsidRDefault="00695888">
      <w:pPr>
        <w:rPr>
          <w:rFonts w:ascii="Arial" w:hAnsi="Arial" w:cs="Arial"/>
        </w:rPr>
      </w:pPr>
      <w:r w:rsidRPr="008B06E7">
        <w:rPr>
          <w:rFonts w:ascii="Arial" w:hAnsi="Arial" w:cs="Arial"/>
        </w:rPr>
        <w:t xml:space="preserve">  </w:t>
      </w:r>
    </w:p>
    <w:p w:rsidR="00695888" w:rsidRPr="008B06E7" w:rsidRDefault="00695888">
      <w:pPr>
        <w:rPr>
          <w:rFonts w:ascii="Arial" w:hAnsi="Arial" w:cs="Arial"/>
        </w:rPr>
      </w:pPr>
      <w:r w:rsidRPr="008B06E7">
        <w:rPr>
          <w:rFonts w:ascii="Arial" w:hAnsi="Arial" w:cs="Arial"/>
          <w:b/>
        </w:rPr>
        <w:t xml:space="preserve">Child Link </w:t>
      </w:r>
      <w:proofErr w:type="gramStart"/>
      <w:r w:rsidRPr="008B06E7">
        <w:rPr>
          <w:rFonts w:ascii="Arial" w:hAnsi="Arial" w:cs="Arial"/>
          <w:b/>
        </w:rPr>
        <w:t>After</w:t>
      </w:r>
      <w:proofErr w:type="gramEnd"/>
      <w:r w:rsidRPr="008B06E7">
        <w:rPr>
          <w:rFonts w:ascii="Arial" w:hAnsi="Arial" w:cs="Arial"/>
          <w:b/>
        </w:rPr>
        <w:t xml:space="preserve"> School Program (Jennings Elementary School)     </w:t>
      </w:r>
      <w:r w:rsidR="007D5F65">
        <w:rPr>
          <w:rFonts w:ascii="Arial" w:hAnsi="Arial" w:cs="Arial"/>
          <w:b/>
        </w:rPr>
        <w:t xml:space="preserve">     </w:t>
      </w:r>
      <w:r w:rsidR="00FA2C2A">
        <w:rPr>
          <w:rFonts w:ascii="Arial" w:hAnsi="Arial" w:cs="Arial"/>
          <w:b/>
        </w:rPr>
        <w:t xml:space="preserve">  Fairfield, Ct</w:t>
      </w:r>
      <w:r w:rsidRPr="008B06E7">
        <w:rPr>
          <w:rFonts w:ascii="Arial" w:hAnsi="Arial" w:cs="Arial"/>
          <w:b/>
        </w:rPr>
        <w:t xml:space="preserve">                                        </w:t>
      </w:r>
    </w:p>
    <w:p w:rsidR="00695888" w:rsidRPr="008B06E7" w:rsidRDefault="00695888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</w:rPr>
      </w:pPr>
      <w:r w:rsidRPr="008B06E7">
        <w:rPr>
          <w:rFonts w:ascii="Arial" w:hAnsi="Arial" w:cs="Arial"/>
        </w:rPr>
        <w:t xml:space="preserve">Helped students with homework assignments and reading             </w:t>
      </w:r>
      <w:r w:rsidR="00FA2C2A">
        <w:rPr>
          <w:rFonts w:ascii="Arial" w:hAnsi="Arial" w:cs="Arial"/>
        </w:rPr>
        <w:t xml:space="preserve">   </w:t>
      </w:r>
      <w:r w:rsidR="00FA2C2A">
        <w:rPr>
          <w:rFonts w:ascii="Arial" w:hAnsi="Arial" w:cs="Arial"/>
          <w:b/>
        </w:rPr>
        <w:t>9/06-3/07</w:t>
      </w:r>
      <w:r w:rsidRPr="008B06E7">
        <w:rPr>
          <w:rFonts w:ascii="Arial" w:hAnsi="Arial" w:cs="Arial"/>
        </w:rPr>
        <w:t xml:space="preserve">     </w:t>
      </w:r>
      <w:r w:rsidR="008C2DC4" w:rsidRPr="008B06E7">
        <w:rPr>
          <w:rFonts w:ascii="Arial" w:hAnsi="Arial" w:cs="Arial"/>
        </w:rPr>
        <w:t xml:space="preserve">                        </w:t>
      </w:r>
    </w:p>
    <w:p w:rsidR="00695888" w:rsidRPr="008B06E7" w:rsidRDefault="00695888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</w:rPr>
      </w:pPr>
      <w:r w:rsidRPr="008B06E7">
        <w:rPr>
          <w:rFonts w:ascii="Arial" w:hAnsi="Arial" w:cs="Arial"/>
        </w:rPr>
        <w:t>Coordinated games and activities for a range of different age groups</w:t>
      </w:r>
    </w:p>
    <w:p w:rsidR="00695888" w:rsidRDefault="00695888">
      <w:pPr>
        <w:rPr>
          <w:rFonts w:ascii="Arial" w:hAnsi="Arial" w:cs="Arial"/>
        </w:rPr>
      </w:pPr>
    </w:p>
    <w:p w:rsidR="00BB4186" w:rsidRDefault="00BB4186" w:rsidP="00BB4186">
      <w:pPr>
        <w:tabs>
          <w:tab w:val="left" w:pos="1080"/>
        </w:tabs>
        <w:rPr>
          <w:rFonts w:ascii="Arial" w:hAnsi="Arial" w:cs="Arial"/>
          <w:b/>
        </w:rPr>
      </w:pPr>
      <w:proofErr w:type="spellStart"/>
      <w:r w:rsidRPr="008B06E7">
        <w:rPr>
          <w:rFonts w:ascii="Arial" w:hAnsi="Arial" w:cs="Arial"/>
          <w:b/>
        </w:rPr>
        <w:t>Wakeman</w:t>
      </w:r>
      <w:proofErr w:type="spellEnd"/>
      <w:r>
        <w:rPr>
          <w:rFonts w:ascii="Arial" w:hAnsi="Arial" w:cs="Arial"/>
          <w:b/>
        </w:rPr>
        <w:t xml:space="preserve"> Boys and Girls Club                                   </w:t>
      </w:r>
      <w:r w:rsidR="00FA2C2A">
        <w:rPr>
          <w:rFonts w:ascii="Arial" w:hAnsi="Arial" w:cs="Arial"/>
          <w:b/>
        </w:rPr>
        <w:t xml:space="preserve">                              Southport, Ct</w:t>
      </w:r>
      <w:r w:rsidRPr="008B06E7">
        <w:rPr>
          <w:rFonts w:ascii="Arial" w:hAnsi="Arial" w:cs="Arial"/>
          <w:b/>
        </w:rPr>
        <w:t xml:space="preserve">                                                   </w:t>
      </w:r>
      <w:r>
        <w:rPr>
          <w:rFonts w:ascii="Arial" w:hAnsi="Arial" w:cs="Arial"/>
          <w:b/>
        </w:rPr>
        <w:t xml:space="preserve">     </w:t>
      </w:r>
    </w:p>
    <w:p w:rsidR="00BB4186" w:rsidRPr="008B06E7" w:rsidRDefault="00BB4186" w:rsidP="00BB4186">
      <w:pPr>
        <w:numPr>
          <w:ilvl w:val="0"/>
          <w:numId w:val="4"/>
        </w:numPr>
        <w:tabs>
          <w:tab w:val="left" w:pos="1080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Coached </w:t>
      </w:r>
      <w:r w:rsidRPr="008B06E7">
        <w:rPr>
          <w:rFonts w:ascii="Arial" w:hAnsi="Arial" w:cs="Arial"/>
        </w:rPr>
        <w:t xml:space="preserve">youth basketball teams teaching fundamentals             </w:t>
      </w:r>
      <w:r w:rsidR="00FA2C2A">
        <w:rPr>
          <w:rFonts w:ascii="Arial" w:hAnsi="Arial" w:cs="Arial"/>
        </w:rPr>
        <w:t xml:space="preserve">      </w:t>
      </w:r>
      <w:r w:rsidR="00FA2C2A" w:rsidRPr="007D5F65">
        <w:rPr>
          <w:rFonts w:ascii="Arial" w:hAnsi="Arial" w:cs="Arial"/>
          <w:b/>
        </w:rPr>
        <w:t>1/04-6/07</w:t>
      </w:r>
      <w:r w:rsidRPr="008B06E7">
        <w:rPr>
          <w:rFonts w:ascii="Arial" w:hAnsi="Arial" w:cs="Arial"/>
        </w:rPr>
        <w:t xml:space="preserve">       </w:t>
      </w:r>
    </w:p>
    <w:p w:rsidR="00BB4186" w:rsidRPr="008B06E7" w:rsidRDefault="00BB4186">
      <w:pPr>
        <w:rPr>
          <w:rFonts w:ascii="Arial" w:hAnsi="Arial" w:cs="Arial"/>
        </w:rPr>
      </w:pPr>
    </w:p>
    <w:p w:rsidR="00695888" w:rsidRPr="008B06E7" w:rsidRDefault="00695888">
      <w:pPr>
        <w:tabs>
          <w:tab w:val="left" w:pos="7380"/>
          <w:tab w:val="left" w:pos="7560"/>
        </w:tabs>
        <w:rPr>
          <w:rFonts w:ascii="Arial" w:hAnsi="Arial" w:cs="Arial"/>
          <w:b/>
          <w:u w:val="single"/>
        </w:rPr>
      </w:pPr>
      <w:r w:rsidRPr="008B06E7">
        <w:rPr>
          <w:rFonts w:ascii="Arial" w:hAnsi="Arial" w:cs="Arial"/>
          <w:b/>
          <w:u w:val="single"/>
        </w:rPr>
        <w:t>SKILLS_______________________________________________________________</w:t>
      </w:r>
    </w:p>
    <w:p w:rsidR="00282523" w:rsidRDefault="00695888">
      <w:pPr>
        <w:numPr>
          <w:ilvl w:val="0"/>
          <w:numId w:val="1"/>
        </w:numPr>
        <w:tabs>
          <w:tab w:val="left" w:pos="1080"/>
          <w:tab w:val="left" w:pos="7380"/>
          <w:tab w:val="left" w:pos="7560"/>
        </w:tabs>
        <w:rPr>
          <w:rFonts w:ascii="Arial" w:hAnsi="Arial" w:cs="Arial"/>
        </w:rPr>
      </w:pPr>
      <w:r w:rsidRPr="008B06E7">
        <w:rPr>
          <w:rFonts w:ascii="Arial" w:hAnsi="Arial" w:cs="Arial"/>
        </w:rPr>
        <w:t>Proficient wit</w:t>
      </w:r>
      <w:r w:rsidR="007A6FDD" w:rsidRPr="008B06E7">
        <w:rPr>
          <w:rFonts w:ascii="Arial" w:hAnsi="Arial" w:cs="Arial"/>
        </w:rPr>
        <w:t xml:space="preserve">h Microsoft </w:t>
      </w:r>
      <w:r w:rsidR="00282523">
        <w:rPr>
          <w:rFonts w:ascii="Arial" w:hAnsi="Arial" w:cs="Arial"/>
        </w:rPr>
        <w:t>Office 2007</w:t>
      </w:r>
      <w:r w:rsidR="0085175E">
        <w:rPr>
          <w:rFonts w:ascii="Arial" w:hAnsi="Arial" w:cs="Arial"/>
        </w:rPr>
        <w:t>, including Microsoft Project Manager</w:t>
      </w:r>
    </w:p>
    <w:p w:rsidR="00695888" w:rsidRPr="00384D79" w:rsidRDefault="00BB4186" w:rsidP="00384D79">
      <w:pPr>
        <w:numPr>
          <w:ilvl w:val="0"/>
          <w:numId w:val="1"/>
        </w:numPr>
        <w:tabs>
          <w:tab w:val="left" w:pos="1080"/>
          <w:tab w:val="left" w:pos="7380"/>
          <w:tab w:val="left" w:pos="7560"/>
        </w:tabs>
        <w:rPr>
          <w:i/>
          <w:sz w:val="19"/>
          <w:szCs w:val="19"/>
        </w:rPr>
      </w:pPr>
      <w:r w:rsidRPr="00384D79">
        <w:rPr>
          <w:rFonts w:ascii="Arial" w:hAnsi="Arial" w:cs="Arial"/>
        </w:rPr>
        <w:t xml:space="preserve">Knowledgeable with </w:t>
      </w:r>
      <w:r w:rsidR="007B0866" w:rsidRPr="00384D79">
        <w:rPr>
          <w:rFonts w:ascii="Arial" w:hAnsi="Arial" w:cs="Arial"/>
        </w:rPr>
        <w:t xml:space="preserve">Sage’s fixed asset software </w:t>
      </w:r>
      <w:r w:rsidRPr="00384D79">
        <w:rPr>
          <w:rFonts w:ascii="Arial" w:hAnsi="Arial" w:cs="Arial"/>
        </w:rPr>
        <w:t xml:space="preserve">from previous internship </w:t>
      </w:r>
    </w:p>
    <w:sectPr w:rsidR="00695888" w:rsidRPr="00384D79" w:rsidSect="00C86A58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16"/>
        <w:szCs w:val="16"/>
      </w:rPr>
    </w:lvl>
  </w:abstractNum>
  <w:abstractNum w:abstractNumId="1">
    <w:nsid w:val="00000002"/>
    <w:multiLevelType w:val="singleLevel"/>
    <w:tmpl w:val="00000002"/>
    <w:name w:val="WW8Num10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16"/>
        <w:szCs w:val="16"/>
      </w:rPr>
    </w:lvl>
  </w:abstractNum>
  <w:abstractNum w:abstractNumId="2">
    <w:nsid w:val="00000003"/>
    <w:multiLevelType w:val="singleLevel"/>
    <w:tmpl w:val="EAE274E2"/>
    <w:name w:val="WW8Num14"/>
    <w:lvl w:ilvl="0">
      <w:start w:val="1"/>
      <w:numFmt w:val="bullet"/>
      <w:lvlText w:val=""/>
      <w:lvlJc w:val="left"/>
      <w:pPr>
        <w:tabs>
          <w:tab w:val="num" w:pos="1117"/>
        </w:tabs>
        <w:ind w:left="1117" w:hanging="360"/>
      </w:pPr>
      <w:rPr>
        <w:rFonts w:ascii="Wingdings" w:hAnsi="Wingdings"/>
        <w:sz w:val="16"/>
        <w:szCs w:val="16"/>
      </w:rPr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sz w:val="16"/>
        <w:szCs w:val="16"/>
      </w:rPr>
    </w:lvl>
  </w:abstractNum>
  <w:abstractNum w:abstractNumId="4">
    <w:nsid w:val="00000005"/>
    <w:multiLevelType w:val="singleLevel"/>
    <w:tmpl w:val="00000005"/>
    <w:name w:val="WW8Num17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16"/>
        <w:szCs w:val="16"/>
      </w:rPr>
    </w:lvl>
  </w:abstractNum>
  <w:abstractNum w:abstractNumId="5">
    <w:nsid w:val="00000006"/>
    <w:multiLevelType w:val="singleLevel"/>
    <w:tmpl w:val="00000006"/>
    <w:name w:val="WW8Num19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16"/>
        <w:szCs w:val="16"/>
      </w:rPr>
    </w:lvl>
  </w:abstractNum>
  <w:abstractNum w:abstractNumId="6">
    <w:nsid w:val="00000007"/>
    <w:multiLevelType w:val="singleLevel"/>
    <w:tmpl w:val="00000007"/>
    <w:name w:val="WW8Num27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16"/>
        <w:szCs w:val="16"/>
      </w:rPr>
    </w:lvl>
  </w:abstractNum>
  <w:abstractNum w:abstractNumId="7">
    <w:nsid w:val="00000008"/>
    <w:multiLevelType w:val="singleLevel"/>
    <w:tmpl w:val="7F2C421A"/>
    <w:name w:val="WW8Num34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16"/>
        <w:szCs w:val="16"/>
      </w:rPr>
    </w:lvl>
  </w:abstractNum>
  <w:abstractNum w:abstractNumId="8">
    <w:nsid w:val="00000009"/>
    <w:multiLevelType w:val="singleLevel"/>
    <w:tmpl w:val="457C2988"/>
    <w:name w:val="WW8Num35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16"/>
        <w:szCs w:val="16"/>
      </w:rPr>
    </w:lvl>
  </w:abstractNum>
  <w:abstractNum w:abstractNumId="9">
    <w:nsid w:val="0000000A"/>
    <w:multiLevelType w:val="multilevel"/>
    <w:tmpl w:val="000000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>
    <w:nsid w:val="38F66631"/>
    <w:multiLevelType w:val="hybridMultilevel"/>
    <w:tmpl w:val="6D62D470"/>
    <w:lvl w:ilvl="0" w:tplc="00000004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footnotePr>
    <w:pos w:val="beneathText"/>
  </w:footnotePr>
  <w:compat/>
  <w:rsids>
    <w:rsidRoot w:val="00541F71"/>
    <w:rsid w:val="00033E7E"/>
    <w:rsid w:val="000514DD"/>
    <w:rsid w:val="00052BBF"/>
    <w:rsid w:val="000571E2"/>
    <w:rsid w:val="0006504C"/>
    <w:rsid w:val="000844C5"/>
    <w:rsid w:val="000B3C8E"/>
    <w:rsid w:val="0010507B"/>
    <w:rsid w:val="00143AB4"/>
    <w:rsid w:val="00282523"/>
    <w:rsid w:val="00303120"/>
    <w:rsid w:val="003279DA"/>
    <w:rsid w:val="00372D17"/>
    <w:rsid w:val="00384D79"/>
    <w:rsid w:val="003E2E93"/>
    <w:rsid w:val="00484A81"/>
    <w:rsid w:val="00486F7C"/>
    <w:rsid w:val="004E7E36"/>
    <w:rsid w:val="005054CC"/>
    <w:rsid w:val="00513CA4"/>
    <w:rsid w:val="00541F71"/>
    <w:rsid w:val="005C28A9"/>
    <w:rsid w:val="005F1ADC"/>
    <w:rsid w:val="0064125F"/>
    <w:rsid w:val="00695888"/>
    <w:rsid w:val="007224A2"/>
    <w:rsid w:val="00761E2E"/>
    <w:rsid w:val="007677A9"/>
    <w:rsid w:val="00783E08"/>
    <w:rsid w:val="007A6FDD"/>
    <w:rsid w:val="007B0866"/>
    <w:rsid w:val="007C64C1"/>
    <w:rsid w:val="007D0500"/>
    <w:rsid w:val="007D5F65"/>
    <w:rsid w:val="007E43A6"/>
    <w:rsid w:val="007E476B"/>
    <w:rsid w:val="007F2418"/>
    <w:rsid w:val="00820696"/>
    <w:rsid w:val="0085175E"/>
    <w:rsid w:val="008B06E7"/>
    <w:rsid w:val="008C2DC4"/>
    <w:rsid w:val="0090795A"/>
    <w:rsid w:val="00932EFE"/>
    <w:rsid w:val="00934E07"/>
    <w:rsid w:val="00961022"/>
    <w:rsid w:val="00961CDC"/>
    <w:rsid w:val="00967F88"/>
    <w:rsid w:val="009854ED"/>
    <w:rsid w:val="00A0239A"/>
    <w:rsid w:val="00A171E3"/>
    <w:rsid w:val="00A4522A"/>
    <w:rsid w:val="00A77868"/>
    <w:rsid w:val="00AC34D2"/>
    <w:rsid w:val="00AC7291"/>
    <w:rsid w:val="00AD3842"/>
    <w:rsid w:val="00AE720D"/>
    <w:rsid w:val="00B055F6"/>
    <w:rsid w:val="00B506BB"/>
    <w:rsid w:val="00BB4186"/>
    <w:rsid w:val="00C1588B"/>
    <w:rsid w:val="00C86A58"/>
    <w:rsid w:val="00D17FF3"/>
    <w:rsid w:val="00D43333"/>
    <w:rsid w:val="00D66283"/>
    <w:rsid w:val="00D67872"/>
    <w:rsid w:val="00DE6976"/>
    <w:rsid w:val="00E40599"/>
    <w:rsid w:val="00E75EDA"/>
    <w:rsid w:val="00FA2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3A6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7E43A6"/>
    <w:rPr>
      <w:rFonts w:ascii="Wingdings" w:hAnsi="Wingdings"/>
      <w:sz w:val="18"/>
      <w:szCs w:val="18"/>
    </w:rPr>
  </w:style>
  <w:style w:type="character" w:customStyle="1" w:styleId="WW8Num1z1">
    <w:name w:val="WW8Num1z1"/>
    <w:rsid w:val="007E43A6"/>
    <w:rPr>
      <w:rFonts w:ascii="Courier New" w:hAnsi="Courier New" w:cs="Courier New"/>
    </w:rPr>
  </w:style>
  <w:style w:type="character" w:customStyle="1" w:styleId="WW8Num1z2">
    <w:name w:val="WW8Num1z2"/>
    <w:rsid w:val="007E43A6"/>
    <w:rPr>
      <w:rFonts w:ascii="Wingdings" w:hAnsi="Wingdings"/>
    </w:rPr>
  </w:style>
  <w:style w:type="character" w:customStyle="1" w:styleId="WW8Num1z3">
    <w:name w:val="WW8Num1z3"/>
    <w:rsid w:val="007E43A6"/>
    <w:rPr>
      <w:rFonts w:ascii="Symbol" w:hAnsi="Symbol"/>
    </w:rPr>
  </w:style>
  <w:style w:type="character" w:customStyle="1" w:styleId="WW8Num2z0">
    <w:name w:val="WW8Num2z0"/>
    <w:rsid w:val="007E43A6"/>
    <w:rPr>
      <w:rFonts w:ascii="Wingdings" w:hAnsi="Wingdings"/>
    </w:rPr>
  </w:style>
  <w:style w:type="character" w:customStyle="1" w:styleId="WW8Num2z1">
    <w:name w:val="WW8Num2z1"/>
    <w:rsid w:val="007E43A6"/>
    <w:rPr>
      <w:rFonts w:ascii="Courier New" w:hAnsi="Courier New" w:cs="Courier New"/>
    </w:rPr>
  </w:style>
  <w:style w:type="character" w:customStyle="1" w:styleId="WW8Num2z3">
    <w:name w:val="WW8Num2z3"/>
    <w:rsid w:val="007E43A6"/>
    <w:rPr>
      <w:rFonts w:ascii="Symbol" w:hAnsi="Symbol"/>
    </w:rPr>
  </w:style>
  <w:style w:type="character" w:customStyle="1" w:styleId="WW8Num3z0">
    <w:name w:val="WW8Num3z0"/>
    <w:rsid w:val="007E43A6"/>
    <w:rPr>
      <w:rFonts w:ascii="Wingdings" w:hAnsi="Wingdings"/>
      <w:sz w:val="16"/>
      <w:szCs w:val="16"/>
    </w:rPr>
  </w:style>
  <w:style w:type="character" w:customStyle="1" w:styleId="WW8Num3z1">
    <w:name w:val="WW8Num3z1"/>
    <w:rsid w:val="007E43A6"/>
    <w:rPr>
      <w:rFonts w:ascii="Courier New" w:hAnsi="Courier New" w:cs="Courier New"/>
    </w:rPr>
  </w:style>
  <w:style w:type="character" w:customStyle="1" w:styleId="WW8Num3z2">
    <w:name w:val="WW8Num3z2"/>
    <w:rsid w:val="007E43A6"/>
    <w:rPr>
      <w:rFonts w:ascii="Wingdings" w:hAnsi="Wingdings"/>
    </w:rPr>
  </w:style>
  <w:style w:type="character" w:customStyle="1" w:styleId="WW8Num3z3">
    <w:name w:val="WW8Num3z3"/>
    <w:rsid w:val="007E43A6"/>
    <w:rPr>
      <w:rFonts w:ascii="Symbol" w:hAnsi="Symbol"/>
    </w:rPr>
  </w:style>
  <w:style w:type="character" w:customStyle="1" w:styleId="WW8Num4z0">
    <w:name w:val="WW8Num4z0"/>
    <w:rsid w:val="007E43A6"/>
    <w:rPr>
      <w:rFonts w:ascii="Wingdings" w:hAnsi="Wingdings"/>
    </w:rPr>
  </w:style>
  <w:style w:type="character" w:customStyle="1" w:styleId="WW8Num4z1">
    <w:name w:val="WW8Num4z1"/>
    <w:rsid w:val="007E43A6"/>
    <w:rPr>
      <w:rFonts w:ascii="Courier New" w:hAnsi="Courier New" w:cs="Courier New"/>
    </w:rPr>
  </w:style>
  <w:style w:type="character" w:customStyle="1" w:styleId="WW8Num4z3">
    <w:name w:val="WW8Num4z3"/>
    <w:rsid w:val="007E43A6"/>
    <w:rPr>
      <w:rFonts w:ascii="Symbol" w:hAnsi="Symbol"/>
    </w:rPr>
  </w:style>
  <w:style w:type="character" w:customStyle="1" w:styleId="WW8Num5z0">
    <w:name w:val="WW8Num5z0"/>
    <w:rsid w:val="007E43A6"/>
    <w:rPr>
      <w:rFonts w:ascii="Wingdings" w:hAnsi="Wingdings"/>
    </w:rPr>
  </w:style>
  <w:style w:type="character" w:customStyle="1" w:styleId="WW8Num5z1">
    <w:name w:val="WW8Num5z1"/>
    <w:rsid w:val="007E43A6"/>
    <w:rPr>
      <w:rFonts w:ascii="Courier New" w:hAnsi="Courier New" w:cs="Courier New"/>
    </w:rPr>
  </w:style>
  <w:style w:type="character" w:customStyle="1" w:styleId="WW8Num5z3">
    <w:name w:val="WW8Num5z3"/>
    <w:rsid w:val="007E43A6"/>
    <w:rPr>
      <w:rFonts w:ascii="Symbol" w:hAnsi="Symbol"/>
    </w:rPr>
  </w:style>
  <w:style w:type="character" w:customStyle="1" w:styleId="WW8Num6z0">
    <w:name w:val="WW8Num6z0"/>
    <w:rsid w:val="007E43A6"/>
    <w:rPr>
      <w:rFonts w:ascii="Symbol" w:hAnsi="Symbol"/>
      <w:sz w:val="18"/>
      <w:szCs w:val="18"/>
    </w:rPr>
  </w:style>
  <w:style w:type="character" w:customStyle="1" w:styleId="WW8Num6z1">
    <w:name w:val="WW8Num6z1"/>
    <w:rsid w:val="007E43A6"/>
    <w:rPr>
      <w:rFonts w:ascii="Courier New" w:hAnsi="Courier New" w:cs="Courier New"/>
    </w:rPr>
  </w:style>
  <w:style w:type="character" w:customStyle="1" w:styleId="WW8Num6z2">
    <w:name w:val="WW8Num6z2"/>
    <w:rsid w:val="007E43A6"/>
    <w:rPr>
      <w:rFonts w:ascii="Wingdings" w:hAnsi="Wingdings"/>
    </w:rPr>
  </w:style>
  <w:style w:type="character" w:customStyle="1" w:styleId="WW8Num6z3">
    <w:name w:val="WW8Num6z3"/>
    <w:rsid w:val="007E43A6"/>
    <w:rPr>
      <w:rFonts w:ascii="Symbol" w:hAnsi="Symbol"/>
    </w:rPr>
  </w:style>
  <w:style w:type="character" w:customStyle="1" w:styleId="WW8Num7z0">
    <w:name w:val="WW8Num7z0"/>
    <w:rsid w:val="007E43A6"/>
    <w:rPr>
      <w:rFonts w:ascii="Wingdings" w:hAnsi="Wingdings"/>
    </w:rPr>
  </w:style>
  <w:style w:type="character" w:customStyle="1" w:styleId="WW8Num7z1">
    <w:name w:val="WW8Num7z1"/>
    <w:rsid w:val="007E43A6"/>
    <w:rPr>
      <w:rFonts w:ascii="Courier New" w:hAnsi="Courier New" w:cs="Courier New"/>
    </w:rPr>
  </w:style>
  <w:style w:type="character" w:customStyle="1" w:styleId="WW8Num7z3">
    <w:name w:val="WW8Num7z3"/>
    <w:rsid w:val="007E43A6"/>
    <w:rPr>
      <w:rFonts w:ascii="Symbol" w:hAnsi="Symbol"/>
    </w:rPr>
  </w:style>
  <w:style w:type="character" w:customStyle="1" w:styleId="WW8Num8z0">
    <w:name w:val="WW8Num8z0"/>
    <w:rsid w:val="007E43A6"/>
    <w:rPr>
      <w:rFonts w:ascii="Wingdings" w:hAnsi="Wingdings"/>
      <w:sz w:val="16"/>
      <w:szCs w:val="16"/>
    </w:rPr>
  </w:style>
  <w:style w:type="character" w:customStyle="1" w:styleId="WW8Num8z1">
    <w:name w:val="WW8Num8z1"/>
    <w:rsid w:val="007E43A6"/>
    <w:rPr>
      <w:rFonts w:ascii="Courier New" w:hAnsi="Courier New" w:cs="Courier New"/>
    </w:rPr>
  </w:style>
  <w:style w:type="character" w:customStyle="1" w:styleId="WW8Num8z2">
    <w:name w:val="WW8Num8z2"/>
    <w:rsid w:val="007E43A6"/>
    <w:rPr>
      <w:rFonts w:ascii="Wingdings" w:hAnsi="Wingdings"/>
    </w:rPr>
  </w:style>
  <w:style w:type="character" w:customStyle="1" w:styleId="WW8Num8z3">
    <w:name w:val="WW8Num8z3"/>
    <w:rsid w:val="007E43A6"/>
    <w:rPr>
      <w:rFonts w:ascii="Symbol" w:hAnsi="Symbol"/>
    </w:rPr>
  </w:style>
  <w:style w:type="character" w:customStyle="1" w:styleId="WW8Num9z0">
    <w:name w:val="WW8Num9z0"/>
    <w:rsid w:val="007E43A6"/>
    <w:rPr>
      <w:rFonts w:ascii="Wingdings" w:hAnsi="Wingdings"/>
    </w:rPr>
  </w:style>
  <w:style w:type="character" w:customStyle="1" w:styleId="WW8Num9z1">
    <w:name w:val="WW8Num9z1"/>
    <w:rsid w:val="007E43A6"/>
    <w:rPr>
      <w:rFonts w:ascii="Courier New" w:hAnsi="Courier New" w:cs="Courier New"/>
    </w:rPr>
  </w:style>
  <w:style w:type="character" w:customStyle="1" w:styleId="WW8Num9z3">
    <w:name w:val="WW8Num9z3"/>
    <w:rsid w:val="007E43A6"/>
    <w:rPr>
      <w:rFonts w:ascii="Symbol" w:hAnsi="Symbol"/>
    </w:rPr>
  </w:style>
  <w:style w:type="character" w:customStyle="1" w:styleId="WW8Num10z0">
    <w:name w:val="WW8Num10z0"/>
    <w:rsid w:val="007E43A6"/>
    <w:rPr>
      <w:rFonts w:ascii="Wingdings" w:hAnsi="Wingdings"/>
      <w:sz w:val="16"/>
      <w:szCs w:val="16"/>
    </w:rPr>
  </w:style>
  <w:style w:type="character" w:customStyle="1" w:styleId="WW8Num10z2">
    <w:name w:val="WW8Num10z2"/>
    <w:rsid w:val="007E43A6"/>
    <w:rPr>
      <w:rFonts w:ascii="Wingdings" w:hAnsi="Wingdings"/>
    </w:rPr>
  </w:style>
  <w:style w:type="character" w:customStyle="1" w:styleId="WW8Num10z3">
    <w:name w:val="WW8Num10z3"/>
    <w:rsid w:val="007E43A6"/>
    <w:rPr>
      <w:rFonts w:ascii="Symbol" w:hAnsi="Symbol"/>
    </w:rPr>
  </w:style>
  <w:style w:type="character" w:customStyle="1" w:styleId="WW8Num10z4">
    <w:name w:val="WW8Num10z4"/>
    <w:rsid w:val="007E43A6"/>
    <w:rPr>
      <w:rFonts w:ascii="Courier New" w:hAnsi="Courier New" w:cs="Courier New"/>
    </w:rPr>
  </w:style>
  <w:style w:type="character" w:customStyle="1" w:styleId="WW8Num11z0">
    <w:name w:val="WW8Num11z0"/>
    <w:rsid w:val="007E43A6"/>
    <w:rPr>
      <w:rFonts w:ascii="Symbol" w:hAnsi="Symbol"/>
      <w:sz w:val="18"/>
      <w:szCs w:val="18"/>
    </w:rPr>
  </w:style>
  <w:style w:type="character" w:customStyle="1" w:styleId="WW8Num11z1">
    <w:name w:val="WW8Num11z1"/>
    <w:rsid w:val="007E43A6"/>
    <w:rPr>
      <w:rFonts w:ascii="Courier New" w:hAnsi="Courier New" w:cs="Courier New"/>
    </w:rPr>
  </w:style>
  <w:style w:type="character" w:customStyle="1" w:styleId="WW8Num11z2">
    <w:name w:val="WW8Num11z2"/>
    <w:rsid w:val="007E43A6"/>
    <w:rPr>
      <w:rFonts w:ascii="Wingdings" w:hAnsi="Wingdings"/>
    </w:rPr>
  </w:style>
  <w:style w:type="character" w:customStyle="1" w:styleId="WW8Num11z3">
    <w:name w:val="WW8Num11z3"/>
    <w:rsid w:val="007E43A6"/>
    <w:rPr>
      <w:rFonts w:ascii="Symbol" w:hAnsi="Symbol"/>
    </w:rPr>
  </w:style>
  <w:style w:type="character" w:customStyle="1" w:styleId="WW8Num12z0">
    <w:name w:val="WW8Num12z0"/>
    <w:rsid w:val="007E43A6"/>
    <w:rPr>
      <w:rFonts w:ascii="Wingdings" w:hAnsi="Wingdings"/>
    </w:rPr>
  </w:style>
  <w:style w:type="character" w:customStyle="1" w:styleId="WW8Num12z1">
    <w:name w:val="WW8Num12z1"/>
    <w:rsid w:val="007E43A6"/>
    <w:rPr>
      <w:rFonts w:ascii="Courier New" w:hAnsi="Courier New" w:cs="Courier New"/>
    </w:rPr>
  </w:style>
  <w:style w:type="character" w:customStyle="1" w:styleId="WW8Num12z3">
    <w:name w:val="WW8Num12z3"/>
    <w:rsid w:val="007E43A6"/>
    <w:rPr>
      <w:rFonts w:ascii="Symbol" w:hAnsi="Symbol"/>
    </w:rPr>
  </w:style>
  <w:style w:type="character" w:customStyle="1" w:styleId="WW8Num13z0">
    <w:name w:val="WW8Num13z0"/>
    <w:rsid w:val="007E43A6"/>
    <w:rPr>
      <w:rFonts w:ascii="Symbol" w:hAnsi="Symbol"/>
      <w:sz w:val="18"/>
      <w:szCs w:val="18"/>
    </w:rPr>
  </w:style>
  <w:style w:type="character" w:customStyle="1" w:styleId="WW8Num13z1">
    <w:name w:val="WW8Num13z1"/>
    <w:rsid w:val="007E43A6"/>
    <w:rPr>
      <w:rFonts w:ascii="Courier New" w:hAnsi="Courier New" w:cs="Courier New"/>
    </w:rPr>
  </w:style>
  <w:style w:type="character" w:customStyle="1" w:styleId="WW8Num13z2">
    <w:name w:val="WW8Num13z2"/>
    <w:rsid w:val="007E43A6"/>
    <w:rPr>
      <w:rFonts w:ascii="Wingdings" w:hAnsi="Wingdings"/>
    </w:rPr>
  </w:style>
  <w:style w:type="character" w:customStyle="1" w:styleId="WW8Num13z3">
    <w:name w:val="WW8Num13z3"/>
    <w:rsid w:val="007E43A6"/>
    <w:rPr>
      <w:rFonts w:ascii="Symbol" w:hAnsi="Symbol"/>
    </w:rPr>
  </w:style>
  <w:style w:type="character" w:customStyle="1" w:styleId="WW8Num14z0">
    <w:name w:val="WW8Num14z0"/>
    <w:rsid w:val="007E43A6"/>
    <w:rPr>
      <w:rFonts w:ascii="Wingdings" w:hAnsi="Wingdings"/>
    </w:rPr>
  </w:style>
  <w:style w:type="character" w:customStyle="1" w:styleId="WW8Num14z1">
    <w:name w:val="WW8Num14z1"/>
    <w:rsid w:val="007E43A6"/>
    <w:rPr>
      <w:rFonts w:ascii="Courier New" w:hAnsi="Courier New" w:cs="Courier New"/>
    </w:rPr>
  </w:style>
  <w:style w:type="character" w:customStyle="1" w:styleId="WW8Num14z3">
    <w:name w:val="WW8Num14z3"/>
    <w:rsid w:val="007E43A6"/>
    <w:rPr>
      <w:rFonts w:ascii="Symbol" w:hAnsi="Symbol"/>
    </w:rPr>
  </w:style>
  <w:style w:type="character" w:customStyle="1" w:styleId="WW8Num15z0">
    <w:name w:val="WW8Num15z0"/>
    <w:rsid w:val="007E43A6"/>
    <w:rPr>
      <w:rFonts w:ascii="Wingdings" w:hAnsi="Wingdings"/>
      <w:sz w:val="16"/>
      <w:szCs w:val="16"/>
    </w:rPr>
  </w:style>
  <w:style w:type="character" w:customStyle="1" w:styleId="WW8Num15z2">
    <w:name w:val="WW8Num15z2"/>
    <w:rsid w:val="007E43A6"/>
    <w:rPr>
      <w:rFonts w:ascii="Wingdings" w:hAnsi="Wingdings"/>
    </w:rPr>
  </w:style>
  <w:style w:type="character" w:customStyle="1" w:styleId="WW8Num15z3">
    <w:name w:val="WW8Num15z3"/>
    <w:rsid w:val="007E43A6"/>
    <w:rPr>
      <w:rFonts w:ascii="Symbol" w:hAnsi="Symbol"/>
    </w:rPr>
  </w:style>
  <w:style w:type="character" w:customStyle="1" w:styleId="WW8Num15z4">
    <w:name w:val="WW8Num15z4"/>
    <w:rsid w:val="007E43A6"/>
    <w:rPr>
      <w:rFonts w:ascii="Courier New" w:hAnsi="Courier New" w:cs="Courier New"/>
    </w:rPr>
  </w:style>
  <w:style w:type="character" w:customStyle="1" w:styleId="WW8Num16z0">
    <w:name w:val="WW8Num16z0"/>
    <w:rsid w:val="007E43A6"/>
    <w:rPr>
      <w:rFonts w:ascii="Wingdings" w:hAnsi="Wingdings"/>
      <w:sz w:val="16"/>
      <w:szCs w:val="16"/>
    </w:rPr>
  </w:style>
  <w:style w:type="character" w:customStyle="1" w:styleId="WW8Num16z1">
    <w:name w:val="WW8Num16z1"/>
    <w:rsid w:val="007E43A6"/>
    <w:rPr>
      <w:rFonts w:ascii="Symbol" w:hAnsi="Symbol"/>
      <w:sz w:val="16"/>
      <w:szCs w:val="16"/>
    </w:rPr>
  </w:style>
  <w:style w:type="character" w:customStyle="1" w:styleId="WW8Num16z2">
    <w:name w:val="WW8Num16z2"/>
    <w:rsid w:val="007E43A6"/>
    <w:rPr>
      <w:rFonts w:ascii="Wingdings" w:hAnsi="Wingdings"/>
    </w:rPr>
  </w:style>
  <w:style w:type="character" w:customStyle="1" w:styleId="WW8Num16z3">
    <w:name w:val="WW8Num16z3"/>
    <w:rsid w:val="007E43A6"/>
    <w:rPr>
      <w:rFonts w:ascii="Symbol" w:hAnsi="Symbol"/>
    </w:rPr>
  </w:style>
  <w:style w:type="character" w:customStyle="1" w:styleId="WW8Num16z4">
    <w:name w:val="WW8Num16z4"/>
    <w:rsid w:val="007E43A6"/>
    <w:rPr>
      <w:rFonts w:ascii="Courier New" w:hAnsi="Courier New" w:cs="Courier New"/>
    </w:rPr>
  </w:style>
  <w:style w:type="character" w:customStyle="1" w:styleId="WW8Num17z0">
    <w:name w:val="WW8Num17z0"/>
    <w:rsid w:val="007E43A6"/>
    <w:rPr>
      <w:rFonts w:ascii="Wingdings" w:hAnsi="Wingdings"/>
      <w:sz w:val="16"/>
      <w:szCs w:val="16"/>
    </w:rPr>
  </w:style>
  <w:style w:type="character" w:customStyle="1" w:styleId="WW8Num17z1">
    <w:name w:val="WW8Num17z1"/>
    <w:rsid w:val="007E43A6"/>
    <w:rPr>
      <w:rFonts w:ascii="Courier New" w:hAnsi="Courier New" w:cs="Courier New"/>
    </w:rPr>
  </w:style>
  <w:style w:type="character" w:customStyle="1" w:styleId="WW8Num17z2">
    <w:name w:val="WW8Num17z2"/>
    <w:rsid w:val="007E43A6"/>
    <w:rPr>
      <w:rFonts w:ascii="Wingdings" w:hAnsi="Wingdings"/>
    </w:rPr>
  </w:style>
  <w:style w:type="character" w:customStyle="1" w:styleId="WW8Num17z3">
    <w:name w:val="WW8Num17z3"/>
    <w:rsid w:val="007E43A6"/>
    <w:rPr>
      <w:rFonts w:ascii="Symbol" w:hAnsi="Symbol"/>
    </w:rPr>
  </w:style>
  <w:style w:type="character" w:customStyle="1" w:styleId="WW8Num18z0">
    <w:name w:val="WW8Num18z0"/>
    <w:rsid w:val="007E43A6"/>
    <w:rPr>
      <w:rFonts w:ascii="Wingdings" w:hAnsi="Wingdings"/>
    </w:rPr>
  </w:style>
  <w:style w:type="character" w:customStyle="1" w:styleId="WW8Num18z1">
    <w:name w:val="WW8Num18z1"/>
    <w:rsid w:val="007E43A6"/>
    <w:rPr>
      <w:rFonts w:ascii="Courier New" w:hAnsi="Courier New" w:cs="Courier New"/>
    </w:rPr>
  </w:style>
  <w:style w:type="character" w:customStyle="1" w:styleId="WW8Num18z3">
    <w:name w:val="WW8Num18z3"/>
    <w:rsid w:val="007E43A6"/>
    <w:rPr>
      <w:rFonts w:ascii="Symbol" w:hAnsi="Symbol"/>
    </w:rPr>
  </w:style>
  <w:style w:type="character" w:customStyle="1" w:styleId="WW8Num19z0">
    <w:name w:val="WW8Num19z0"/>
    <w:rsid w:val="007E43A6"/>
    <w:rPr>
      <w:rFonts w:ascii="Wingdings" w:hAnsi="Wingdings"/>
      <w:sz w:val="16"/>
      <w:szCs w:val="16"/>
    </w:rPr>
  </w:style>
  <w:style w:type="character" w:customStyle="1" w:styleId="WW8Num19z2">
    <w:name w:val="WW8Num19z2"/>
    <w:rsid w:val="007E43A6"/>
    <w:rPr>
      <w:rFonts w:ascii="Wingdings" w:hAnsi="Wingdings"/>
    </w:rPr>
  </w:style>
  <w:style w:type="character" w:customStyle="1" w:styleId="WW8Num19z3">
    <w:name w:val="WW8Num19z3"/>
    <w:rsid w:val="007E43A6"/>
    <w:rPr>
      <w:rFonts w:ascii="Symbol" w:hAnsi="Symbol"/>
    </w:rPr>
  </w:style>
  <w:style w:type="character" w:customStyle="1" w:styleId="WW8Num19z4">
    <w:name w:val="WW8Num19z4"/>
    <w:rsid w:val="007E43A6"/>
    <w:rPr>
      <w:rFonts w:ascii="Courier New" w:hAnsi="Courier New" w:cs="Courier New"/>
    </w:rPr>
  </w:style>
  <w:style w:type="character" w:customStyle="1" w:styleId="WW8Num20z0">
    <w:name w:val="WW8Num20z0"/>
    <w:rsid w:val="007E43A6"/>
    <w:rPr>
      <w:rFonts w:ascii="Symbol" w:hAnsi="Symbol"/>
      <w:sz w:val="18"/>
      <w:szCs w:val="18"/>
    </w:rPr>
  </w:style>
  <w:style w:type="character" w:customStyle="1" w:styleId="WW8Num20z1">
    <w:name w:val="WW8Num20z1"/>
    <w:rsid w:val="007E43A6"/>
    <w:rPr>
      <w:rFonts w:ascii="Courier New" w:hAnsi="Courier New" w:cs="Courier New"/>
    </w:rPr>
  </w:style>
  <w:style w:type="character" w:customStyle="1" w:styleId="WW8Num20z2">
    <w:name w:val="WW8Num20z2"/>
    <w:rsid w:val="007E43A6"/>
    <w:rPr>
      <w:rFonts w:ascii="Wingdings" w:hAnsi="Wingdings"/>
    </w:rPr>
  </w:style>
  <w:style w:type="character" w:customStyle="1" w:styleId="WW8Num20z3">
    <w:name w:val="WW8Num20z3"/>
    <w:rsid w:val="007E43A6"/>
    <w:rPr>
      <w:rFonts w:ascii="Symbol" w:hAnsi="Symbol"/>
    </w:rPr>
  </w:style>
  <w:style w:type="character" w:customStyle="1" w:styleId="WW8Num21z0">
    <w:name w:val="WW8Num21z0"/>
    <w:rsid w:val="007E43A6"/>
    <w:rPr>
      <w:rFonts w:ascii="Wingdings" w:hAnsi="Wingdings"/>
    </w:rPr>
  </w:style>
  <w:style w:type="character" w:customStyle="1" w:styleId="WW8Num21z1">
    <w:name w:val="WW8Num21z1"/>
    <w:rsid w:val="007E43A6"/>
    <w:rPr>
      <w:rFonts w:ascii="Courier New" w:hAnsi="Courier New" w:cs="Courier New"/>
    </w:rPr>
  </w:style>
  <w:style w:type="character" w:customStyle="1" w:styleId="WW8Num21z3">
    <w:name w:val="WW8Num21z3"/>
    <w:rsid w:val="007E43A6"/>
    <w:rPr>
      <w:rFonts w:ascii="Symbol" w:hAnsi="Symbol"/>
    </w:rPr>
  </w:style>
  <w:style w:type="character" w:customStyle="1" w:styleId="WW8Num22z0">
    <w:name w:val="WW8Num22z0"/>
    <w:rsid w:val="007E43A6"/>
    <w:rPr>
      <w:rFonts w:ascii="Wingdings" w:hAnsi="Wingdings"/>
      <w:sz w:val="20"/>
      <w:szCs w:val="20"/>
    </w:rPr>
  </w:style>
  <w:style w:type="character" w:customStyle="1" w:styleId="WW8Num22z1">
    <w:name w:val="WW8Num22z1"/>
    <w:rsid w:val="007E43A6"/>
    <w:rPr>
      <w:rFonts w:ascii="Courier New" w:hAnsi="Courier New" w:cs="Courier New"/>
    </w:rPr>
  </w:style>
  <w:style w:type="character" w:customStyle="1" w:styleId="WW8Num22z2">
    <w:name w:val="WW8Num22z2"/>
    <w:rsid w:val="007E43A6"/>
    <w:rPr>
      <w:rFonts w:ascii="Wingdings" w:hAnsi="Wingdings"/>
    </w:rPr>
  </w:style>
  <w:style w:type="character" w:customStyle="1" w:styleId="WW8Num22z3">
    <w:name w:val="WW8Num22z3"/>
    <w:rsid w:val="007E43A6"/>
    <w:rPr>
      <w:rFonts w:ascii="Symbol" w:hAnsi="Symbol"/>
    </w:rPr>
  </w:style>
  <w:style w:type="character" w:customStyle="1" w:styleId="WW8Num23z0">
    <w:name w:val="WW8Num23z0"/>
    <w:rsid w:val="007E43A6"/>
    <w:rPr>
      <w:rFonts w:ascii="Wingdings" w:hAnsi="Wingdings"/>
      <w:sz w:val="20"/>
      <w:szCs w:val="20"/>
    </w:rPr>
  </w:style>
  <w:style w:type="character" w:customStyle="1" w:styleId="WW8Num23z1">
    <w:name w:val="WW8Num23z1"/>
    <w:rsid w:val="007E43A6"/>
    <w:rPr>
      <w:rFonts w:ascii="Courier New" w:hAnsi="Courier New" w:cs="Courier New"/>
    </w:rPr>
  </w:style>
  <w:style w:type="character" w:customStyle="1" w:styleId="WW8Num23z2">
    <w:name w:val="WW8Num23z2"/>
    <w:rsid w:val="007E43A6"/>
    <w:rPr>
      <w:rFonts w:ascii="Wingdings" w:hAnsi="Wingdings"/>
    </w:rPr>
  </w:style>
  <w:style w:type="character" w:customStyle="1" w:styleId="WW8Num23z3">
    <w:name w:val="WW8Num23z3"/>
    <w:rsid w:val="007E43A6"/>
    <w:rPr>
      <w:rFonts w:ascii="Symbol" w:hAnsi="Symbol"/>
    </w:rPr>
  </w:style>
  <w:style w:type="character" w:customStyle="1" w:styleId="WW8Num24z0">
    <w:name w:val="WW8Num24z0"/>
    <w:rsid w:val="007E43A6"/>
    <w:rPr>
      <w:rFonts w:ascii="Wingdings" w:hAnsi="Wingdings"/>
    </w:rPr>
  </w:style>
  <w:style w:type="character" w:customStyle="1" w:styleId="WW8Num24z1">
    <w:name w:val="WW8Num24z1"/>
    <w:rsid w:val="007E43A6"/>
    <w:rPr>
      <w:rFonts w:ascii="Courier New" w:hAnsi="Courier New" w:cs="Courier New"/>
    </w:rPr>
  </w:style>
  <w:style w:type="character" w:customStyle="1" w:styleId="WW8Num24z3">
    <w:name w:val="WW8Num24z3"/>
    <w:rsid w:val="007E43A6"/>
    <w:rPr>
      <w:rFonts w:ascii="Symbol" w:hAnsi="Symbol"/>
    </w:rPr>
  </w:style>
  <w:style w:type="character" w:customStyle="1" w:styleId="WW8Num25z0">
    <w:name w:val="WW8Num25z0"/>
    <w:rsid w:val="007E43A6"/>
    <w:rPr>
      <w:rFonts w:ascii="Wingdings" w:hAnsi="Wingdings"/>
    </w:rPr>
  </w:style>
  <w:style w:type="character" w:customStyle="1" w:styleId="WW8Num25z1">
    <w:name w:val="WW8Num25z1"/>
    <w:rsid w:val="007E43A6"/>
    <w:rPr>
      <w:rFonts w:ascii="Courier New" w:hAnsi="Courier New" w:cs="Courier New"/>
    </w:rPr>
  </w:style>
  <w:style w:type="character" w:customStyle="1" w:styleId="WW8Num25z3">
    <w:name w:val="WW8Num25z3"/>
    <w:rsid w:val="007E43A6"/>
    <w:rPr>
      <w:rFonts w:ascii="Symbol" w:hAnsi="Symbol"/>
    </w:rPr>
  </w:style>
  <w:style w:type="character" w:customStyle="1" w:styleId="WW8Num27z0">
    <w:name w:val="WW8Num27z0"/>
    <w:rsid w:val="007E43A6"/>
    <w:rPr>
      <w:rFonts w:ascii="Wingdings" w:hAnsi="Wingdings"/>
      <w:sz w:val="16"/>
      <w:szCs w:val="16"/>
    </w:rPr>
  </w:style>
  <w:style w:type="character" w:customStyle="1" w:styleId="WW8Num27z1">
    <w:name w:val="WW8Num27z1"/>
    <w:rsid w:val="007E43A6"/>
    <w:rPr>
      <w:rFonts w:ascii="Courier New" w:hAnsi="Courier New" w:cs="Courier New"/>
    </w:rPr>
  </w:style>
  <w:style w:type="character" w:customStyle="1" w:styleId="WW8Num27z2">
    <w:name w:val="WW8Num27z2"/>
    <w:rsid w:val="007E43A6"/>
    <w:rPr>
      <w:rFonts w:ascii="Wingdings" w:hAnsi="Wingdings"/>
    </w:rPr>
  </w:style>
  <w:style w:type="character" w:customStyle="1" w:styleId="WW8Num27z3">
    <w:name w:val="WW8Num27z3"/>
    <w:rsid w:val="007E43A6"/>
    <w:rPr>
      <w:rFonts w:ascii="Symbol" w:hAnsi="Symbol"/>
    </w:rPr>
  </w:style>
  <w:style w:type="character" w:customStyle="1" w:styleId="WW8Num28z0">
    <w:name w:val="WW8Num28z0"/>
    <w:rsid w:val="007E43A6"/>
    <w:rPr>
      <w:rFonts w:ascii="Symbol" w:hAnsi="Symbol"/>
    </w:rPr>
  </w:style>
  <w:style w:type="character" w:customStyle="1" w:styleId="WW8Num28z1">
    <w:name w:val="WW8Num28z1"/>
    <w:rsid w:val="007E43A6"/>
    <w:rPr>
      <w:rFonts w:ascii="Courier New" w:hAnsi="Courier New" w:cs="Courier New"/>
    </w:rPr>
  </w:style>
  <w:style w:type="character" w:customStyle="1" w:styleId="WW8Num28z2">
    <w:name w:val="WW8Num28z2"/>
    <w:rsid w:val="007E43A6"/>
    <w:rPr>
      <w:rFonts w:ascii="Wingdings" w:hAnsi="Wingdings"/>
    </w:rPr>
  </w:style>
  <w:style w:type="character" w:customStyle="1" w:styleId="WW8Num29z0">
    <w:name w:val="WW8Num29z0"/>
    <w:rsid w:val="007E43A6"/>
    <w:rPr>
      <w:rFonts w:ascii="Wingdings" w:hAnsi="Wingdings"/>
      <w:sz w:val="18"/>
      <w:szCs w:val="18"/>
    </w:rPr>
  </w:style>
  <w:style w:type="character" w:customStyle="1" w:styleId="WW8Num29z1">
    <w:name w:val="WW8Num29z1"/>
    <w:rsid w:val="007E43A6"/>
    <w:rPr>
      <w:rFonts w:ascii="Courier New" w:hAnsi="Courier New" w:cs="Courier New"/>
    </w:rPr>
  </w:style>
  <w:style w:type="character" w:customStyle="1" w:styleId="WW8Num29z2">
    <w:name w:val="WW8Num29z2"/>
    <w:rsid w:val="007E43A6"/>
    <w:rPr>
      <w:rFonts w:ascii="Wingdings" w:hAnsi="Wingdings"/>
    </w:rPr>
  </w:style>
  <w:style w:type="character" w:customStyle="1" w:styleId="WW8Num29z3">
    <w:name w:val="WW8Num29z3"/>
    <w:rsid w:val="007E43A6"/>
    <w:rPr>
      <w:rFonts w:ascii="Symbol" w:hAnsi="Symbol"/>
    </w:rPr>
  </w:style>
  <w:style w:type="character" w:customStyle="1" w:styleId="WW8Num30z0">
    <w:name w:val="WW8Num30z0"/>
    <w:rsid w:val="007E43A6"/>
    <w:rPr>
      <w:rFonts w:ascii="Symbol" w:hAnsi="Symbol"/>
    </w:rPr>
  </w:style>
  <w:style w:type="character" w:customStyle="1" w:styleId="WW8Num30z1">
    <w:name w:val="WW8Num30z1"/>
    <w:rsid w:val="007E43A6"/>
    <w:rPr>
      <w:rFonts w:ascii="Courier New" w:hAnsi="Courier New" w:cs="Courier New"/>
    </w:rPr>
  </w:style>
  <w:style w:type="character" w:customStyle="1" w:styleId="WW8Num30z2">
    <w:name w:val="WW8Num30z2"/>
    <w:rsid w:val="007E43A6"/>
    <w:rPr>
      <w:rFonts w:ascii="Wingdings" w:hAnsi="Wingdings"/>
    </w:rPr>
  </w:style>
  <w:style w:type="character" w:customStyle="1" w:styleId="WW8Num31z0">
    <w:name w:val="WW8Num31z0"/>
    <w:rsid w:val="007E43A6"/>
    <w:rPr>
      <w:rFonts w:ascii="Wingdings" w:hAnsi="Wingdings"/>
      <w:sz w:val="16"/>
      <w:szCs w:val="16"/>
    </w:rPr>
  </w:style>
  <w:style w:type="character" w:customStyle="1" w:styleId="WW8Num31z1">
    <w:name w:val="WW8Num31z1"/>
    <w:rsid w:val="007E43A6"/>
    <w:rPr>
      <w:rFonts w:ascii="Courier New" w:hAnsi="Courier New" w:cs="Courier New"/>
    </w:rPr>
  </w:style>
  <w:style w:type="character" w:customStyle="1" w:styleId="WW8Num31z2">
    <w:name w:val="WW8Num31z2"/>
    <w:rsid w:val="007E43A6"/>
    <w:rPr>
      <w:rFonts w:ascii="Wingdings" w:hAnsi="Wingdings"/>
    </w:rPr>
  </w:style>
  <w:style w:type="character" w:customStyle="1" w:styleId="WW8Num31z3">
    <w:name w:val="WW8Num31z3"/>
    <w:rsid w:val="007E43A6"/>
    <w:rPr>
      <w:rFonts w:ascii="Symbol" w:hAnsi="Symbol"/>
    </w:rPr>
  </w:style>
  <w:style w:type="character" w:customStyle="1" w:styleId="WW8Num32z0">
    <w:name w:val="WW8Num32z0"/>
    <w:rsid w:val="007E43A6"/>
    <w:rPr>
      <w:rFonts w:ascii="Symbol" w:hAnsi="Symbol"/>
    </w:rPr>
  </w:style>
  <w:style w:type="character" w:customStyle="1" w:styleId="WW8Num32z1">
    <w:name w:val="WW8Num32z1"/>
    <w:rsid w:val="007E43A6"/>
    <w:rPr>
      <w:rFonts w:ascii="Courier New" w:hAnsi="Courier New" w:cs="Courier New"/>
    </w:rPr>
  </w:style>
  <w:style w:type="character" w:customStyle="1" w:styleId="WW8Num32z2">
    <w:name w:val="WW8Num32z2"/>
    <w:rsid w:val="007E43A6"/>
    <w:rPr>
      <w:rFonts w:ascii="Wingdings" w:hAnsi="Wingdings"/>
    </w:rPr>
  </w:style>
  <w:style w:type="character" w:customStyle="1" w:styleId="WW8Num33z0">
    <w:name w:val="WW8Num33z0"/>
    <w:rsid w:val="007E43A6"/>
    <w:rPr>
      <w:rFonts w:ascii="Wingdings" w:hAnsi="Wingdings"/>
    </w:rPr>
  </w:style>
  <w:style w:type="character" w:customStyle="1" w:styleId="WW8Num33z1">
    <w:name w:val="WW8Num33z1"/>
    <w:rsid w:val="007E43A6"/>
    <w:rPr>
      <w:rFonts w:ascii="Courier New" w:hAnsi="Courier New" w:cs="Courier New"/>
    </w:rPr>
  </w:style>
  <w:style w:type="character" w:customStyle="1" w:styleId="WW8Num33z3">
    <w:name w:val="WW8Num33z3"/>
    <w:rsid w:val="007E43A6"/>
    <w:rPr>
      <w:rFonts w:ascii="Symbol" w:hAnsi="Symbol"/>
    </w:rPr>
  </w:style>
  <w:style w:type="character" w:customStyle="1" w:styleId="WW8Num34z0">
    <w:name w:val="WW8Num34z0"/>
    <w:rsid w:val="007E43A6"/>
    <w:rPr>
      <w:rFonts w:ascii="Wingdings" w:hAnsi="Wingdings"/>
      <w:sz w:val="18"/>
      <w:szCs w:val="18"/>
    </w:rPr>
  </w:style>
  <w:style w:type="character" w:customStyle="1" w:styleId="WW8Num34z1">
    <w:name w:val="WW8Num34z1"/>
    <w:rsid w:val="007E43A6"/>
    <w:rPr>
      <w:rFonts w:ascii="Courier New" w:hAnsi="Courier New" w:cs="Courier New"/>
    </w:rPr>
  </w:style>
  <w:style w:type="character" w:customStyle="1" w:styleId="WW8Num34z2">
    <w:name w:val="WW8Num34z2"/>
    <w:rsid w:val="007E43A6"/>
    <w:rPr>
      <w:rFonts w:ascii="Wingdings" w:hAnsi="Wingdings"/>
    </w:rPr>
  </w:style>
  <w:style w:type="character" w:customStyle="1" w:styleId="WW8Num34z3">
    <w:name w:val="WW8Num34z3"/>
    <w:rsid w:val="007E43A6"/>
    <w:rPr>
      <w:rFonts w:ascii="Symbol" w:hAnsi="Symbol"/>
    </w:rPr>
  </w:style>
  <w:style w:type="character" w:customStyle="1" w:styleId="WW8Num35z0">
    <w:name w:val="WW8Num35z0"/>
    <w:rsid w:val="007E43A6"/>
    <w:rPr>
      <w:rFonts w:ascii="Wingdings" w:hAnsi="Wingdings"/>
      <w:sz w:val="18"/>
      <w:szCs w:val="18"/>
    </w:rPr>
  </w:style>
  <w:style w:type="character" w:customStyle="1" w:styleId="WW8Num35z1">
    <w:name w:val="WW8Num35z1"/>
    <w:rsid w:val="007E43A6"/>
    <w:rPr>
      <w:rFonts w:ascii="Courier New" w:hAnsi="Courier New" w:cs="Courier New"/>
    </w:rPr>
  </w:style>
  <w:style w:type="character" w:customStyle="1" w:styleId="WW8Num35z2">
    <w:name w:val="WW8Num35z2"/>
    <w:rsid w:val="007E43A6"/>
    <w:rPr>
      <w:rFonts w:ascii="Wingdings" w:hAnsi="Wingdings"/>
    </w:rPr>
  </w:style>
  <w:style w:type="character" w:customStyle="1" w:styleId="WW8Num35z3">
    <w:name w:val="WW8Num35z3"/>
    <w:rsid w:val="007E43A6"/>
    <w:rPr>
      <w:rFonts w:ascii="Symbol" w:hAnsi="Symbol"/>
    </w:rPr>
  </w:style>
  <w:style w:type="character" w:customStyle="1" w:styleId="WW8Num36z0">
    <w:name w:val="WW8Num36z0"/>
    <w:rsid w:val="007E43A6"/>
    <w:rPr>
      <w:rFonts w:ascii="Wingdings" w:hAnsi="Wingdings"/>
      <w:sz w:val="16"/>
      <w:szCs w:val="16"/>
    </w:rPr>
  </w:style>
  <w:style w:type="character" w:customStyle="1" w:styleId="WW8Num36z1">
    <w:name w:val="WW8Num36z1"/>
    <w:rsid w:val="007E43A6"/>
    <w:rPr>
      <w:rFonts w:ascii="Courier New" w:hAnsi="Courier New" w:cs="Courier New"/>
    </w:rPr>
  </w:style>
  <w:style w:type="character" w:customStyle="1" w:styleId="WW8Num36z2">
    <w:name w:val="WW8Num36z2"/>
    <w:rsid w:val="007E43A6"/>
    <w:rPr>
      <w:rFonts w:ascii="Wingdings" w:hAnsi="Wingdings"/>
    </w:rPr>
  </w:style>
  <w:style w:type="character" w:customStyle="1" w:styleId="WW8Num36z3">
    <w:name w:val="WW8Num36z3"/>
    <w:rsid w:val="007E43A6"/>
    <w:rPr>
      <w:rFonts w:ascii="Symbol" w:hAnsi="Symbol"/>
    </w:rPr>
  </w:style>
  <w:style w:type="paragraph" w:customStyle="1" w:styleId="Heading">
    <w:name w:val="Heading"/>
    <w:basedOn w:val="Normal"/>
    <w:next w:val="BodyText"/>
    <w:rsid w:val="007E43A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7E43A6"/>
    <w:pPr>
      <w:spacing w:after="120"/>
    </w:pPr>
  </w:style>
  <w:style w:type="paragraph" w:styleId="List">
    <w:name w:val="List"/>
    <w:basedOn w:val="BodyText"/>
    <w:semiHidden/>
    <w:rsid w:val="007E43A6"/>
    <w:rPr>
      <w:rFonts w:cs="Tahoma"/>
    </w:rPr>
  </w:style>
  <w:style w:type="paragraph" w:styleId="Caption">
    <w:name w:val="caption"/>
    <w:basedOn w:val="Normal"/>
    <w:qFormat/>
    <w:rsid w:val="007E43A6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E43A6"/>
    <w:pPr>
      <w:suppressLineNumbers/>
    </w:pPr>
    <w:rPr>
      <w:rFonts w:cs="Tahoma"/>
    </w:rPr>
  </w:style>
  <w:style w:type="character" w:styleId="HTMLTypewriter">
    <w:name w:val="HTML Typewriter"/>
    <w:basedOn w:val="DefaultParagraphFont"/>
    <w:uiPriority w:val="99"/>
    <w:semiHidden/>
    <w:unhideWhenUsed/>
    <w:rsid w:val="00967F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Kenneth R</vt:lpstr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Kenneth R</dc:title>
  <dc:creator>Kenner</dc:creator>
  <cp:lastModifiedBy>Tim Fontaine</cp:lastModifiedBy>
  <cp:revision>3</cp:revision>
  <cp:lastPrinted>2007-01-29T08:46:00Z</cp:lastPrinted>
  <dcterms:created xsi:type="dcterms:W3CDTF">2011-06-30T19:16:00Z</dcterms:created>
  <dcterms:modified xsi:type="dcterms:W3CDTF">2011-07-27T17:00:00Z</dcterms:modified>
</cp:coreProperties>
</file>